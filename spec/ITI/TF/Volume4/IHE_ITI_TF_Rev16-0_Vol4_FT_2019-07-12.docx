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8CC45" w14:textId="77777777" w:rsidR="00B43930" w:rsidRPr="00F320B9" w:rsidRDefault="00B43930" w:rsidP="000D6152">
      <w:pPr>
        <w:jc w:val="center"/>
        <w:rPr>
          <w:b/>
          <w:sz w:val="28"/>
          <w:szCs w:val="28"/>
        </w:rPr>
      </w:pPr>
      <w:bookmarkStart w:id="0" w:name="_GoBack"/>
      <w:bookmarkEnd w:id="0"/>
      <w:r w:rsidRPr="00F320B9">
        <w:rPr>
          <w:b/>
          <w:sz w:val="28"/>
          <w:szCs w:val="28"/>
        </w:rPr>
        <w:t>Integrating the Healthcare Enterprise</w:t>
      </w:r>
    </w:p>
    <w:p w14:paraId="36D1634F" w14:textId="77777777" w:rsidR="00B43930" w:rsidRPr="00F320B9" w:rsidRDefault="00B43930" w:rsidP="000D6152">
      <w:pPr>
        <w:pStyle w:val="BodyText"/>
      </w:pPr>
    </w:p>
    <w:p w14:paraId="19DBAB4A" w14:textId="77777777" w:rsidR="00B43930" w:rsidRPr="00F320B9" w:rsidRDefault="004D489F" w:rsidP="000D6152">
      <w:pPr>
        <w:jc w:val="center"/>
        <w:rPr>
          <w:b/>
          <w:sz w:val="36"/>
        </w:rPr>
      </w:pPr>
      <w:r w:rsidRPr="00F320B9">
        <w:rPr>
          <w:noProof/>
        </w:rPr>
        <w:drawing>
          <wp:inline distT="0" distB="0" distL="0" distR="0" wp14:anchorId="7F7FC05B" wp14:editId="63034CC8">
            <wp:extent cx="1638935" cy="836930"/>
            <wp:effectExtent l="0" t="0" r="12065" b="1270"/>
            <wp:docPr id="1"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935" cy="836930"/>
                    </a:xfrm>
                    <a:prstGeom prst="rect">
                      <a:avLst/>
                    </a:prstGeom>
                    <a:noFill/>
                    <a:ln>
                      <a:noFill/>
                    </a:ln>
                  </pic:spPr>
                </pic:pic>
              </a:graphicData>
            </a:graphic>
          </wp:inline>
        </w:drawing>
      </w:r>
    </w:p>
    <w:p w14:paraId="1B46E457" w14:textId="77777777" w:rsidR="00B43930" w:rsidRPr="00F320B9" w:rsidRDefault="00B43930" w:rsidP="000D6152">
      <w:pPr>
        <w:pStyle w:val="BodyText"/>
      </w:pPr>
    </w:p>
    <w:p w14:paraId="09B2A8C3" w14:textId="77777777" w:rsidR="00B43930" w:rsidRPr="00F320B9" w:rsidRDefault="00B43930" w:rsidP="000D6152">
      <w:pPr>
        <w:jc w:val="center"/>
        <w:rPr>
          <w:b/>
          <w:sz w:val="44"/>
          <w:szCs w:val="44"/>
        </w:rPr>
      </w:pPr>
      <w:r w:rsidRPr="00F320B9">
        <w:rPr>
          <w:b/>
          <w:sz w:val="44"/>
          <w:szCs w:val="44"/>
        </w:rPr>
        <w:t>IHE IT Infrastructure</w:t>
      </w:r>
    </w:p>
    <w:p w14:paraId="2600FB70" w14:textId="77777777" w:rsidR="00B43930" w:rsidRPr="00F320B9" w:rsidRDefault="00B43930" w:rsidP="000D6152">
      <w:pPr>
        <w:jc w:val="center"/>
        <w:rPr>
          <w:b/>
          <w:sz w:val="44"/>
          <w:szCs w:val="44"/>
        </w:rPr>
      </w:pPr>
      <w:r w:rsidRPr="00F320B9">
        <w:rPr>
          <w:b/>
          <w:sz w:val="44"/>
          <w:szCs w:val="44"/>
        </w:rPr>
        <w:t xml:space="preserve">Technical Framework </w:t>
      </w:r>
    </w:p>
    <w:p w14:paraId="0EBAACD1" w14:textId="77777777" w:rsidR="00B43930" w:rsidRPr="00F320B9" w:rsidRDefault="00B43930" w:rsidP="000D6152">
      <w:pPr>
        <w:pStyle w:val="BodyText"/>
      </w:pPr>
    </w:p>
    <w:p w14:paraId="2A847916" w14:textId="77777777" w:rsidR="00B43930" w:rsidRPr="00F320B9" w:rsidRDefault="00B43930" w:rsidP="000D6152">
      <w:pPr>
        <w:jc w:val="center"/>
        <w:rPr>
          <w:b/>
          <w:sz w:val="44"/>
          <w:szCs w:val="44"/>
        </w:rPr>
      </w:pPr>
      <w:r w:rsidRPr="00F320B9">
        <w:rPr>
          <w:b/>
          <w:sz w:val="44"/>
          <w:szCs w:val="44"/>
        </w:rPr>
        <w:t>Volume 4</w:t>
      </w:r>
    </w:p>
    <w:p w14:paraId="37260C72" w14:textId="77777777" w:rsidR="00B43930" w:rsidRPr="00F320B9" w:rsidRDefault="00B43930" w:rsidP="000D6152">
      <w:pPr>
        <w:jc w:val="center"/>
        <w:rPr>
          <w:b/>
          <w:sz w:val="44"/>
          <w:szCs w:val="44"/>
        </w:rPr>
      </w:pPr>
      <w:r w:rsidRPr="00F320B9">
        <w:rPr>
          <w:b/>
          <w:sz w:val="44"/>
          <w:szCs w:val="44"/>
        </w:rPr>
        <w:t>IHE ITI TF-4</w:t>
      </w:r>
    </w:p>
    <w:p w14:paraId="49B847E2" w14:textId="77777777" w:rsidR="00B43930" w:rsidRPr="00F320B9" w:rsidRDefault="00B43930" w:rsidP="000D6152">
      <w:pPr>
        <w:jc w:val="center"/>
        <w:rPr>
          <w:b/>
          <w:sz w:val="44"/>
          <w:szCs w:val="44"/>
        </w:rPr>
      </w:pPr>
      <w:r w:rsidRPr="00F320B9">
        <w:rPr>
          <w:b/>
          <w:sz w:val="44"/>
          <w:szCs w:val="44"/>
        </w:rPr>
        <w:t>National Extensions</w:t>
      </w:r>
    </w:p>
    <w:p w14:paraId="3DAA741B" w14:textId="77777777" w:rsidR="00B43930" w:rsidRPr="00F320B9" w:rsidRDefault="00B43930" w:rsidP="000D6152">
      <w:pPr>
        <w:pStyle w:val="BodyText"/>
      </w:pPr>
    </w:p>
    <w:p w14:paraId="4F3502D4" w14:textId="77777777" w:rsidR="00B43930" w:rsidRPr="00F320B9" w:rsidRDefault="00B43930" w:rsidP="000D6152">
      <w:pPr>
        <w:pStyle w:val="BodyText"/>
      </w:pPr>
    </w:p>
    <w:p w14:paraId="3FBA62BF" w14:textId="77777777" w:rsidR="00B43930" w:rsidRPr="00F320B9" w:rsidRDefault="00B43930" w:rsidP="000D6152">
      <w:pPr>
        <w:pStyle w:val="BodyText"/>
      </w:pPr>
    </w:p>
    <w:p w14:paraId="6C6B0A28" w14:textId="77777777" w:rsidR="00B43930" w:rsidRPr="00F320B9" w:rsidRDefault="00B43930" w:rsidP="000D6152">
      <w:pPr>
        <w:pStyle w:val="BodyText"/>
      </w:pPr>
    </w:p>
    <w:p w14:paraId="61719964" w14:textId="77777777" w:rsidR="00B43930" w:rsidRPr="00F320B9" w:rsidRDefault="00B43930" w:rsidP="000D6152">
      <w:pPr>
        <w:pStyle w:val="BodyText"/>
      </w:pPr>
    </w:p>
    <w:p w14:paraId="5E166AB7" w14:textId="77777777" w:rsidR="00B43930" w:rsidRPr="00F320B9" w:rsidRDefault="00B43930" w:rsidP="000D6152">
      <w:pPr>
        <w:pStyle w:val="BodyText"/>
      </w:pPr>
    </w:p>
    <w:p w14:paraId="1D08E312" w14:textId="77777777" w:rsidR="00B43930" w:rsidRPr="00F320B9" w:rsidRDefault="00B43930" w:rsidP="000D6152">
      <w:pPr>
        <w:pStyle w:val="BodyText"/>
      </w:pPr>
    </w:p>
    <w:p w14:paraId="78FBF54A" w14:textId="77777777" w:rsidR="00B43930" w:rsidRPr="00F320B9" w:rsidRDefault="00B43930" w:rsidP="000D6152">
      <w:pPr>
        <w:pStyle w:val="BodyText"/>
      </w:pPr>
    </w:p>
    <w:p w14:paraId="74FE0A38" w14:textId="77777777" w:rsidR="00B43930" w:rsidRPr="00F320B9" w:rsidRDefault="00B43930" w:rsidP="000D6152">
      <w:pPr>
        <w:pStyle w:val="BodyText"/>
      </w:pPr>
    </w:p>
    <w:p w14:paraId="50DB0DBD" w14:textId="3AADEA4F" w:rsidR="00B43930" w:rsidRPr="00F320B9" w:rsidRDefault="00B43930" w:rsidP="000D6152">
      <w:pPr>
        <w:jc w:val="center"/>
        <w:rPr>
          <w:b/>
          <w:bCs/>
          <w:sz w:val="28"/>
        </w:rPr>
      </w:pPr>
      <w:r w:rsidRPr="00F320B9">
        <w:rPr>
          <w:b/>
          <w:bCs/>
          <w:sz w:val="28"/>
        </w:rPr>
        <w:t>Revision 1</w:t>
      </w:r>
      <w:r w:rsidR="008A25C8">
        <w:rPr>
          <w:b/>
          <w:bCs/>
          <w:sz w:val="28"/>
        </w:rPr>
        <w:t>6</w:t>
      </w:r>
      <w:r w:rsidRPr="00F320B9">
        <w:rPr>
          <w:b/>
          <w:bCs/>
          <w:sz w:val="28"/>
        </w:rPr>
        <w:t>.0 – Final Text</w:t>
      </w:r>
    </w:p>
    <w:p w14:paraId="7EAAEE30" w14:textId="28942BD2" w:rsidR="00B43930" w:rsidRPr="00F320B9" w:rsidRDefault="000303A5" w:rsidP="000D6152">
      <w:pPr>
        <w:jc w:val="center"/>
        <w:rPr>
          <w:b/>
          <w:bCs/>
          <w:sz w:val="28"/>
        </w:rPr>
      </w:pPr>
      <w:r w:rsidRPr="00F320B9">
        <w:rPr>
          <w:b/>
          <w:bCs/>
          <w:sz w:val="28"/>
        </w:rPr>
        <w:t xml:space="preserve">July </w:t>
      </w:r>
      <w:r w:rsidR="008A25C8">
        <w:rPr>
          <w:b/>
          <w:bCs/>
          <w:sz w:val="28"/>
        </w:rPr>
        <w:t>12</w:t>
      </w:r>
      <w:r w:rsidRPr="00F320B9">
        <w:rPr>
          <w:b/>
          <w:bCs/>
          <w:sz w:val="28"/>
        </w:rPr>
        <w:t>, 201</w:t>
      </w:r>
      <w:r w:rsidR="008A25C8">
        <w:rPr>
          <w:b/>
          <w:bCs/>
          <w:sz w:val="28"/>
        </w:rPr>
        <w:t>9</w:t>
      </w:r>
    </w:p>
    <w:p w14:paraId="7E80A22B" w14:textId="77777777" w:rsidR="00B43930" w:rsidRPr="00F320B9" w:rsidRDefault="00B43930" w:rsidP="000D6152">
      <w:pPr>
        <w:pStyle w:val="BodyText"/>
      </w:pPr>
    </w:p>
    <w:p w14:paraId="27DA39D8" w14:textId="77777777" w:rsidR="00B43930" w:rsidRPr="00F320B9" w:rsidRDefault="00B43930" w:rsidP="000D6152">
      <w:pPr>
        <w:pStyle w:val="BodyText"/>
      </w:pPr>
    </w:p>
    <w:p w14:paraId="79E9CE6F" w14:textId="77777777" w:rsidR="00B43930" w:rsidRPr="00F320B9" w:rsidRDefault="00B43930" w:rsidP="000D6152">
      <w:pPr>
        <w:pStyle w:val="BodyText"/>
      </w:pPr>
    </w:p>
    <w:p w14:paraId="19A176A8" w14:textId="77777777" w:rsidR="00B43930" w:rsidRPr="00F320B9" w:rsidRDefault="00B43930" w:rsidP="000D6152">
      <w:pPr>
        <w:pStyle w:val="BodyText"/>
        <w:pBdr>
          <w:top w:val="single" w:sz="18" w:space="1" w:color="auto"/>
          <w:left w:val="single" w:sz="18" w:space="4" w:color="auto"/>
          <w:bottom w:val="single" w:sz="18" w:space="1" w:color="auto"/>
          <w:right w:val="single" w:sz="18" w:space="4" w:color="auto"/>
        </w:pBdr>
        <w:spacing w:line="276" w:lineRule="auto"/>
        <w:jc w:val="center"/>
      </w:pPr>
      <w:r w:rsidRPr="00F320B9">
        <w:rPr>
          <w:b/>
        </w:rPr>
        <w:t xml:space="preserve">Please verify you have the most recent version of this document, </w:t>
      </w:r>
      <w:r w:rsidRPr="00F320B9">
        <w:t xml:space="preserve">which is published </w:t>
      </w:r>
      <w:hyperlink r:id="rId9" w:history="1">
        <w:r w:rsidRPr="00F320B9">
          <w:rPr>
            <w:rStyle w:val="Hyperlink"/>
          </w:rPr>
          <w:t>here</w:t>
        </w:r>
      </w:hyperlink>
      <w:r w:rsidRPr="00F320B9">
        <w:t>.</w:t>
      </w:r>
    </w:p>
    <w:p w14:paraId="6251C819" w14:textId="77777777" w:rsidR="00B43930" w:rsidRPr="00F320B9" w:rsidRDefault="00B43930" w:rsidP="000D6152">
      <w:pPr>
        <w:pStyle w:val="BodyText"/>
      </w:pPr>
      <w:r w:rsidRPr="00F320B9">
        <w:br w:type="page"/>
      </w:r>
    </w:p>
    <w:p w14:paraId="76764257" w14:textId="77777777" w:rsidR="00B43930" w:rsidRPr="00F320B9" w:rsidRDefault="00B43930" w:rsidP="00904974">
      <w:pPr>
        <w:pStyle w:val="TOCHeading1"/>
      </w:pPr>
      <w:r w:rsidRPr="00F320B9">
        <w:lastRenderedPageBreak/>
        <w:t>Contents</w:t>
      </w:r>
    </w:p>
    <w:p w14:paraId="31DC0CF3" w14:textId="77777777" w:rsidR="00B43930" w:rsidRPr="00F320B9" w:rsidRDefault="00B43930">
      <w:pPr>
        <w:pStyle w:val="BodyText"/>
        <w:rPr>
          <w:bCs/>
        </w:rPr>
      </w:pPr>
    </w:p>
    <w:p w14:paraId="13D25C91" w14:textId="5ADD8668" w:rsidR="00B35460" w:rsidRDefault="00B43930">
      <w:pPr>
        <w:pStyle w:val="TOC1"/>
        <w:rPr>
          <w:rFonts w:asciiTheme="minorHAnsi" w:eastAsiaTheme="minorEastAsia" w:hAnsiTheme="minorHAnsi" w:cstheme="minorBidi"/>
          <w:noProof/>
          <w:sz w:val="22"/>
          <w:szCs w:val="22"/>
        </w:rPr>
      </w:pPr>
      <w:r w:rsidRPr="00F320B9">
        <w:rPr>
          <w:b/>
          <w:bCs/>
          <w:caps/>
        </w:rPr>
        <w:fldChar w:fldCharType="begin"/>
      </w:r>
      <w:r w:rsidRPr="00F320B9">
        <w:rPr>
          <w:b/>
          <w:bCs/>
          <w:caps/>
        </w:rPr>
        <w:instrText xml:space="preserve"> TOC \o "1-6" \h \z \t "Appendix Heading 2,2,Appendix Heading 1,1,Appendix Heading 3,3" </w:instrText>
      </w:r>
      <w:r w:rsidRPr="00F320B9">
        <w:rPr>
          <w:b/>
          <w:bCs/>
          <w:caps/>
        </w:rPr>
        <w:fldChar w:fldCharType="separate"/>
      </w:r>
      <w:hyperlink w:anchor="_Toc518908007" w:history="1">
        <w:r w:rsidR="00B35460" w:rsidRPr="00B60C58">
          <w:rPr>
            <w:rStyle w:val="Hyperlink"/>
            <w:noProof/>
          </w:rPr>
          <w:t>1</w:t>
        </w:r>
        <w:r w:rsidR="00B35460">
          <w:rPr>
            <w:rFonts w:asciiTheme="minorHAnsi" w:eastAsiaTheme="minorEastAsia" w:hAnsiTheme="minorHAnsi" w:cstheme="minorBidi"/>
            <w:noProof/>
            <w:sz w:val="22"/>
            <w:szCs w:val="22"/>
          </w:rPr>
          <w:tab/>
        </w:r>
        <w:r w:rsidR="00B35460" w:rsidRPr="00B60C58">
          <w:rPr>
            <w:rStyle w:val="Hyperlink"/>
            <w:noProof/>
          </w:rPr>
          <w:t>Introduction</w:t>
        </w:r>
        <w:r w:rsidR="00B35460">
          <w:rPr>
            <w:noProof/>
            <w:webHidden/>
          </w:rPr>
          <w:tab/>
        </w:r>
        <w:r w:rsidR="00B35460">
          <w:rPr>
            <w:noProof/>
            <w:webHidden/>
          </w:rPr>
          <w:fldChar w:fldCharType="begin"/>
        </w:r>
        <w:r w:rsidR="00B35460">
          <w:rPr>
            <w:noProof/>
            <w:webHidden/>
          </w:rPr>
          <w:instrText xml:space="preserve"> PAGEREF _Toc518908007 \h </w:instrText>
        </w:r>
        <w:r w:rsidR="00B35460">
          <w:rPr>
            <w:noProof/>
            <w:webHidden/>
          </w:rPr>
        </w:r>
        <w:r w:rsidR="00B35460">
          <w:rPr>
            <w:noProof/>
            <w:webHidden/>
          </w:rPr>
          <w:fldChar w:fldCharType="separate"/>
        </w:r>
        <w:r w:rsidR="00B35460">
          <w:rPr>
            <w:noProof/>
            <w:webHidden/>
          </w:rPr>
          <w:t>5</w:t>
        </w:r>
        <w:r w:rsidR="00B35460">
          <w:rPr>
            <w:noProof/>
            <w:webHidden/>
          </w:rPr>
          <w:fldChar w:fldCharType="end"/>
        </w:r>
      </w:hyperlink>
    </w:p>
    <w:p w14:paraId="0835DB34" w14:textId="3D78C7DF" w:rsidR="00B35460" w:rsidRDefault="00CF446C">
      <w:pPr>
        <w:pStyle w:val="TOC2"/>
        <w:tabs>
          <w:tab w:val="left" w:pos="1152"/>
        </w:tabs>
        <w:rPr>
          <w:rFonts w:asciiTheme="minorHAnsi" w:eastAsiaTheme="minorEastAsia" w:hAnsiTheme="minorHAnsi" w:cstheme="minorBidi"/>
          <w:noProof/>
          <w:sz w:val="22"/>
          <w:szCs w:val="22"/>
        </w:rPr>
      </w:pPr>
      <w:hyperlink w:anchor="_Toc518908008" w:history="1">
        <w:r w:rsidR="00B35460" w:rsidRPr="00B60C58">
          <w:rPr>
            <w:rStyle w:val="Hyperlink"/>
            <w:noProof/>
          </w:rPr>
          <w:t>1.1</w:t>
        </w:r>
        <w:r w:rsidR="00B35460">
          <w:rPr>
            <w:rFonts w:asciiTheme="minorHAnsi" w:eastAsiaTheme="minorEastAsia" w:hAnsiTheme="minorHAnsi" w:cstheme="minorBidi"/>
            <w:noProof/>
            <w:sz w:val="22"/>
            <w:szCs w:val="22"/>
          </w:rPr>
          <w:tab/>
        </w:r>
        <w:r w:rsidR="00B35460" w:rsidRPr="00B60C58">
          <w:rPr>
            <w:rStyle w:val="Hyperlink"/>
            <w:noProof/>
          </w:rPr>
          <w:t>Introduction to IHE</w:t>
        </w:r>
        <w:r w:rsidR="00B35460">
          <w:rPr>
            <w:noProof/>
            <w:webHidden/>
          </w:rPr>
          <w:tab/>
        </w:r>
        <w:r w:rsidR="00B35460">
          <w:rPr>
            <w:noProof/>
            <w:webHidden/>
          </w:rPr>
          <w:fldChar w:fldCharType="begin"/>
        </w:r>
        <w:r w:rsidR="00B35460">
          <w:rPr>
            <w:noProof/>
            <w:webHidden/>
          </w:rPr>
          <w:instrText xml:space="preserve"> PAGEREF _Toc518908008 \h </w:instrText>
        </w:r>
        <w:r w:rsidR="00B35460">
          <w:rPr>
            <w:noProof/>
            <w:webHidden/>
          </w:rPr>
        </w:r>
        <w:r w:rsidR="00B35460">
          <w:rPr>
            <w:noProof/>
            <w:webHidden/>
          </w:rPr>
          <w:fldChar w:fldCharType="separate"/>
        </w:r>
        <w:r w:rsidR="00B35460">
          <w:rPr>
            <w:noProof/>
            <w:webHidden/>
          </w:rPr>
          <w:t>5</w:t>
        </w:r>
        <w:r w:rsidR="00B35460">
          <w:rPr>
            <w:noProof/>
            <w:webHidden/>
          </w:rPr>
          <w:fldChar w:fldCharType="end"/>
        </w:r>
      </w:hyperlink>
    </w:p>
    <w:p w14:paraId="15271A08" w14:textId="2CE17E65" w:rsidR="00B35460" w:rsidRDefault="00CF446C">
      <w:pPr>
        <w:pStyle w:val="TOC2"/>
        <w:tabs>
          <w:tab w:val="left" w:pos="1152"/>
        </w:tabs>
        <w:rPr>
          <w:rFonts w:asciiTheme="minorHAnsi" w:eastAsiaTheme="minorEastAsia" w:hAnsiTheme="minorHAnsi" w:cstheme="minorBidi"/>
          <w:noProof/>
          <w:sz w:val="22"/>
          <w:szCs w:val="22"/>
        </w:rPr>
      </w:pPr>
      <w:hyperlink w:anchor="_Toc518908009" w:history="1">
        <w:r w:rsidR="00B35460" w:rsidRPr="00B60C58">
          <w:rPr>
            <w:rStyle w:val="Hyperlink"/>
            <w:noProof/>
          </w:rPr>
          <w:t>1.2</w:t>
        </w:r>
        <w:r w:rsidR="00B35460">
          <w:rPr>
            <w:rFonts w:asciiTheme="minorHAnsi" w:eastAsiaTheme="minorEastAsia" w:hAnsiTheme="minorHAnsi" w:cstheme="minorBidi"/>
            <w:noProof/>
            <w:sz w:val="22"/>
            <w:szCs w:val="22"/>
          </w:rPr>
          <w:tab/>
        </w:r>
        <w:r w:rsidR="00B35460" w:rsidRPr="00B60C58">
          <w:rPr>
            <w:rStyle w:val="Hyperlink"/>
            <w:noProof/>
          </w:rPr>
          <w:t>Intended Audience</w:t>
        </w:r>
        <w:r w:rsidR="00B35460">
          <w:rPr>
            <w:noProof/>
            <w:webHidden/>
          </w:rPr>
          <w:tab/>
        </w:r>
        <w:r w:rsidR="00B35460">
          <w:rPr>
            <w:noProof/>
            <w:webHidden/>
          </w:rPr>
          <w:fldChar w:fldCharType="begin"/>
        </w:r>
        <w:r w:rsidR="00B35460">
          <w:rPr>
            <w:noProof/>
            <w:webHidden/>
          </w:rPr>
          <w:instrText xml:space="preserve"> PAGEREF _Toc518908009 \h </w:instrText>
        </w:r>
        <w:r w:rsidR="00B35460">
          <w:rPr>
            <w:noProof/>
            <w:webHidden/>
          </w:rPr>
        </w:r>
        <w:r w:rsidR="00B35460">
          <w:rPr>
            <w:noProof/>
            <w:webHidden/>
          </w:rPr>
          <w:fldChar w:fldCharType="separate"/>
        </w:r>
        <w:r w:rsidR="00B35460">
          <w:rPr>
            <w:noProof/>
            <w:webHidden/>
          </w:rPr>
          <w:t>5</w:t>
        </w:r>
        <w:r w:rsidR="00B35460">
          <w:rPr>
            <w:noProof/>
            <w:webHidden/>
          </w:rPr>
          <w:fldChar w:fldCharType="end"/>
        </w:r>
      </w:hyperlink>
    </w:p>
    <w:p w14:paraId="181E6AF8" w14:textId="39899DE9" w:rsidR="00B35460" w:rsidRDefault="00CF446C">
      <w:pPr>
        <w:pStyle w:val="TOC2"/>
        <w:tabs>
          <w:tab w:val="left" w:pos="1152"/>
        </w:tabs>
        <w:rPr>
          <w:rFonts w:asciiTheme="minorHAnsi" w:eastAsiaTheme="minorEastAsia" w:hAnsiTheme="minorHAnsi" w:cstheme="minorBidi"/>
          <w:noProof/>
          <w:sz w:val="22"/>
          <w:szCs w:val="22"/>
        </w:rPr>
      </w:pPr>
      <w:hyperlink w:anchor="_Toc518908010" w:history="1">
        <w:r w:rsidR="00B35460" w:rsidRPr="00B60C58">
          <w:rPr>
            <w:rStyle w:val="Hyperlink"/>
            <w:noProof/>
          </w:rPr>
          <w:t>1.3</w:t>
        </w:r>
        <w:r w:rsidR="00B35460">
          <w:rPr>
            <w:rFonts w:asciiTheme="minorHAnsi" w:eastAsiaTheme="minorEastAsia" w:hAnsiTheme="minorHAnsi" w:cstheme="minorBidi"/>
            <w:noProof/>
            <w:sz w:val="22"/>
            <w:szCs w:val="22"/>
          </w:rPr>
          <w:tab/>
        </w:r>
        <w:r w:rsidR="00B35460" w:rsidRPr="00B60C58">
          <w:rPr>
            <w:rStyle w:val="Hyperlink"/>
            <w:noProof/>
          </w:rPr>
          <w:t>Overview of Volume 4</w:t>
        </w:r>
        <w:r w:rsidR="00B35460">
          <w:rPr>
            <w:noProof/>
            <w:webHidden/>
          </w:rPr>
          <w:tab/>
        </w:r>
        <w:r w:rsidR="00B35460">
          <w:rPr>
            <w:noProof/>
            <w:webHidden/>
          </w:rPr>
          <w:fldChar w:fldCharType="begin"/>
        </w:r>
        <w:r w:rsidR="00B35460">
          <w:rPr>
            <w:noProof/>
            <w:webHidden/>
          </w:rPr>
          <w:instrText xml:space="preserve"> PAGEREF _Toc518908010 \h </w:instrText>
        </w:r>
        <w:r w:rsidR="00B35460">
          <w:rPr>
            <w:noProof/>
            <w:webHidden/>
          </w:rPr>
        </w:r>
        <w:r w:rsidR="00B35460">
          <w:rPr>
            <w:noProof/>
            <w:webHidden/>
          </w:rPr>
          <w:fldChar w:fldCharType="separate"/>
        </w:r>
        <w:r w:rsidR="00B35460">
          <w:rPr>
            <w:noProof/>
            <w:webHidden/>
          </w:rPr>
          <w:t>5</w:t>
        </w:r>
        <w:r w:rsidR="00B35460">
          <w:rPr>
            <w:noProof/>
            <w:webHidden/>
          </w:rPr>
          <w:fldChar w:fldCharType="end"/>
        </w:r>
      </w:hyperlink>
    </w:p>
    <w:p w14:paraId="61FA5933" w14:textId="6B9941B2" w:rsidR="00B35460" w:rsidRDefault="00CF446C">
      <w:pPr>
        <w:pStyle w:val="TOC2"/>
        <w:tabs>
          <w:tab w:val="left" w:pos="1152"/>
        </w:tabs>
        <w:rPr>
          <w:rFonts w:asciiTheme="minorHAnsi" w:eastAsiaTheme="minorEastAsia" w:hAnsiTheme="minorHAnsi" w:cstheme="minorBidi"/>
          <w:noProof/>
          <w:sz w:val="22"/>
          <w:szCs w:val="22"/>
        </w:rPr>
      </w:pPr>
      <w:hyperlink w:anchor="_Toc518908011" w:history="1">
        <w:r w:rsidR="00B35460" w:rsidRPr="00B60C58">
          <w:rPr>
            <w:rStyle w:val="Hyperlink"/>
            <w:noProof/>
          </w:rPr>
          <w:t>1.4</w:t>
        </w:r>
        <w:r w:rsidR="00B35460">
          <w:rPr>
            <w:rFonts w:asciiTheme="minorHAnsi" w:eastAsiaTheme="minorEastAsia" w:hAnsiTheme="minorHAnsi" w:cstheme="minorBidi"/>
            <w:noProof/>
            <w:sz w:val="22"/>
            <w:szCs w:val="22"/>
          </w:rPr>
          <w:tab/>
        </w:r>
        <w:r w:rsidR="00B35460" w:rsidRPr="00B60C58">
          <w:rPr>
            <w:rStyle w:val="Hyperlink"/>
            <w:noProof/>
          </w:rPr>
          <w:t>Comment Process</w:t>
        </w:r>
        <w:r w:rsidR="00B35460">
          <w:rPr>
            <w:noProof/>
            <w:webHidden/>
          </w:rPr>
          <w:tab/>
        </w:r>
        <w:r w:rsidR="00B35460">
          <w:rPr>
            <w:noProof/>
            <w:webHidden/>
          </w:rPr>
          <w:fldChar w:fldCharType="begin"/>
        </w:r>
        <w:r w:rsidR="00B35460">
          <w:rPr>
            <w:noProof/>
            <w:webHidden/>
          </w:rPr>
          <w:instrText xml:space="preserve"> PAGEREF _Toc518908011 \h </w:instrText>
        </w:r>
        <w:r w:rsidR="00B35460">
          <w:rPr>
            <w:noProof/>
            <w:webHidden/>
          </w:rPr>
        </w:r>
        <w:r w:rsidR="00B35460">
          <w:rPr>
            <w:noProof/>
            <w:webHidden/>
          </w:rPr>
          <w:fldChar w:fldCharType="separate"/>
        </w:r>
        <w:r w:rsidR="00B35460">
          <w:rPr>
            <w:noProof/>
            <w:webHidden/>
          </w:rPr>
          <w:t>6</w:t>
        </w:r>
        <w:r w:rsidR="00B35460">
          <w:rPr>
            <w:noProof/>
            <w:webHidden/>
          </w:rPr>
          <w:fldChar w:fldCharType="end"/>
        </w:r>
      </w:hyperlink>
    </w:p>
    <w:p w14:paraId="5C3CE0B4" w14:textId="7C358B2A" w:rsidR="00B35460" w:rsidRDefault="00CF446C">
      <w:pPr>
        <w:pStyle w:val="TOC2"/>
        <w:tabs>
          <w:tab w:val="left" w:pos="1152"/>
        </w:tabs>
        <w:rPr>
          <w:rFonts w:asciiTheme="minorHAnsi" w:eastAsiaTheme="minorEastAsia" w:hAnsiTheme="minorHAnsi" w:cstheme="minorBidi"/>
          <w:noProof/>
          <w:sz w:val="22"/>
          <w:szCs w:val="22"/>
        </w:rPr>
      </w:pPr>
      <w:hyperlink w:anchor="_Toc518908012" w:history="1">
        <w:r w:rsidR="00B35460" w:rsidRPr="00B60C58">
          <w:rPr>
            <w:rStyle w:val="Hyperlink"/>
            <w:noProof/>
          </w:rPr>
          <w:t>1.5</w:t>
        </w:r>
        <w:r w:rsidR="00B35460">
          <w:rPr>
            <w:rFonts w:asciiTheme="minorHAnsi" w:eastAsiaTheme="minorEastAsia" w:hAnsiTheme="minorHAnsi" w:cstheme="minorBidi"/>
            <w:noProof/>
            <w:sz w:val="22"/>
            <w:szCs w:val="22"/>
          </w:rPr>
          <w:tab/>
        </w:r>
        <w:r w:rsidR="00B35460" w:rsidRPr="00B60C58">
          <w:rPr>
            <w:rStyle w:val="Hyperlink"/>
            <w:noProof/>
          </w:rPr>
          <w:t>Copyright Licenses</w:t>
        </w:r>
        <w:r w:rsidR="00B35460">
          <w:rPr>
            <w:noProof/>
            <w:webHidden/>
          </w:rPr>
          <w:tab/>
        </w:r>
        <w:r w:rsidR="00B35460">
          <w:rPr>
            <w:noProof/>
            <w:webHidden/>
          </w:rPr>
          <w:fldChar w:fldCharType="begin"/>
        </w:r>
        <w:r w:rsidR="00B35460">
          <w:rPr>
            <w:noProof/>
            <w:webHidden/>
          </w:rPr>
          <w:instrText xml:space="preserve"> PAGEREF _Toc518908012 \h </w:instrText>
        </w:r>
        <w:r w:rsidR="00B35460">
          <w:rPr>
            <w:noProof/>
            <w:webHidden/>
          </w:rPr>
        </w:r>
        <w:r w:rsidR="00B35460">
          <w:rPr>
            <w:noProof/>
            <w:webHidden/>
          </w:rPr>
          <w:fldChar w:fldCharType="separate"/>
        </w:r>
        <w:r w:rsidR="00B35460">
          <w:rPr>
            <w:noProof/>
            <w:webHidden/>
          </w:rPr>
          <w:t>6</w:t>
        </w:r>
        <w:r w:rsidR="00B35460">
          <w:rPr>
            <w:noProof/>
            <w:webHidden/>
          </w:rPr>
          <w:fldChar w:fldCharType="end"/>
        </w:r>
      </w:hyperlink>
    </w:p>
    <w:p w14:paraId="268537CD" w14:textId="26946E77" w:rsidR="00B35460" w:rsidRDefault="00CF446C">
      <w:pPr>
        <w:pStyle w:val="TOC3"/>
        <w:tabs>
          <w:tab w:val="left" w:pos="1584"/>
        </w:tabs>
        <w:rPr>
          <w:rFonts w:asciiTheme="minorHAnsi" w:eastAsiaTheme="minorEastAsia" w:hAnsiTheme="minorHAnsi" w:cstheme="minorBidi"/>
          <w:noProof/>
          <w:sz w:val="22"/>
          <w:szCs w:val="22"/>
        </w:rPr>
      </w:pPr>
      <w:hyperlink w:anchor="_Toc518908013" w:history="1">
        <w:r w:rsidR="00B35460" w:rsidRPr="00B60C58">
          <w:rPr>
            <w:rStyle w:val="Hyperlink"/>
            <w:noProof/>
          </w:rPr>
          <w:t>1.5.1</w:t>
        </w:r>
        <w:r w:rsidR="00B35460">
          <w:rPr>
            <w:rFonts w:asciiTheme="minorHAnsi" w:eastAsiaTheme="minorEastAsia" w:hAnsiTheme="minorHAnsi" w:cstheme="minorBidi"/>
            <w:noProof/>
            <w:sz w:val="22"/>
            <w:szCs w:val="22"/>
          </w:rPr>
          <w:tab/>
        </w:r>
        <w:r w:rsidR="00B35460" w:rsidRPr="00B60C58">
          <w:rPr>
            <w:rStyle w:val="Hyperlink"/>
            <w:noProof/>
          </w:rPr>
          <w:t>Copyright of Base Standards</w:t>
        </w:r>
        <w:r w:rsidR="00B35460">
          <w:rPr>
            <w:noProof/>
            <w:webHidden/>
          </w:rPr>
          <w:tab/>
        </w:r>
        <w:r w:rsidR="00B35460">
          <w:rPr>
            <w:noProof/>
            <w:webHidden/>
          </w:rPr>
          <w:fldChar w:fldCharType="begin"/>
        </w:r>
        <w:r w:rsidR="00B35460">
          <w:rPr>
            <w:noProof/>
            <w:webHidden/>
          </w:rPr>
          <w:instrText xml:space="preserve"> PAGEREF _Toc518908013 \h </w:instrText>
        </w:r>
        <w:r w:rsidR="00B35460">
          <w:rPr>
            <w:noProof/>
            <w:webHidden/>
          </w:rPr>
        </w:r>
        <w:r w:rsidR="00B35460">
          <w:rPr>
            <w:noProof/>
            <w:webHidden/>
          </w:rPr>
          <w:fldChar w:fldCharType="separate"/>
        </w:r>
        <w:r w:rsidR="00B35460">
          <w:rPr>
            <w:noProof/>
            <w:webHidden/>
          </w:rPr>
          <w:t>6</w:t>
        </w:r>
        <w:r w:rsidR="00B35460">
          <w:rPr>
            <w:noProof/>
            <w:webHidden/>
          </w:rPr>
          <w:fldChar w:fldCharType="end"/>
        </w:r>
      </w:hyperlink>
    </w:p>
    <w:p w14:paraId="5FBA8837" w14:textId="67FA8902" w:rsidR="00B35460" w:rsidRDefault="00CF446C">
      <w:pPr>
        <w:pStyle w:val="TOC2"/>
        <w:tabs>
          <w:tab w:val="left" w:pos="1152"/>
        </w:tabs>
        <w:rPr>
          <w:rFonts w:asciiTheme="minorHAnsi" w:eastAsiaTheme="minorEastAsia" w:hAnsiTheme="minorHAnsi" w:cstheme="minorBidi"/>
          <w:noProof/>
          <w:sz w:val="22"/>
          <w:szCs w:val="22"/>
        </w:rPr>
      </w:pPr>
      <w:hyperlink w:anchor="_Toc518908014" w:history="1">
        <w:r w:rsidR="00B35460" w:rsidRPr="00B60C58">
          <w:rPr>
            <w:rStyle w:val="Hyperlink"/>
            <w:noProof/>
          </w:rPr>
          <w:t>1.6</w:t>
        </w:r>
        <w:r w:rsidR="00B35460">
          <w:rPr>
            <w:rFonts w:asciiTheme="minorHAnsi" w:eastAsiaTheme="minorEastAsia" w:hAnsiTheme="minorHAnsi" w:cstheme="minorBidi"/>
            <w:noProof/>
            <w:sz w:val="22"/>
            <w:szCs w:val="22"/>
          </w:rPr>
          <w:tab/>
        </w:r>
        <w:r w:rsidR="00B35460" w:rsidRPr="00B60C58">
          <w:rPr>
            <w:rStyle w:val="Hyperlink"/>
            <w:noProof/>
          </w:rPr>
          <w:t>Trademark</w:t>
        </w:r>
        <w:r w:rsidR="00B35460">
          <w:rPr>
            <w:noProof/>
            <w:webHidden/>
          </w:rPr>
          <w:tab/>
        </w:r>
        <w:r w:rsidR="00B35460">
          <w:rPr>
            <w:noProof/>
            <w:webHidden/>
          </w:rPr>
          <w:fldChar w:fldCharType="begin"/>
        </w:r>
        <w:r w:rsidR="00B35460">
          <w:rPr>
            <w:noProof/>
            <w:webHidden/>
          </w:rPr>
          <w:instrText xml:space="preserve"> PAGEREF _Toc518908014 \h </w:instrText>
        </w:r>
        <w:r w:rsidR="00B35460">
          <w:rPr>
            <w:noProof/>
            <w:webHidden/>
          </w:rPr>
        </w:r>
        <w:r w:rsidR="00B35460">
          <w:rPr>
            <w:noProof/>
            <w:webHidden/>
          </w:rPr>
          <w:fldChar w:fldCharType="separate"/>
        </w:r>
        <w:r w:rsidR="00B35460">
          <w:rPr>
            <w:noProof/>
            <w:webHidden/>
          </w:rPr>
          <w:t>6</w:t>
        </w:r>
        <w:r w:rsidR="00B35460">
          <w:rPr>
            <w:noProof/>
            <w:webHidden/>
          </w:rPr>
          <w:fldChar w:fldCharType="end"/>
        </w:r>
      </w:hyperlink>
    </w:p>
    <w:p w14:paraId="12089088" w14:textId="3B2BC7B4" w:rsidR="00B35460" w:rsidRDefault="00CF446C">
      <w:pPr>
        <w:pStyle w:val="TOC2"/>
        <w:tabs>
          <w:tab w:val="left" w:pos="1152"/>
        </w:tabs>
        <w:rPr>
          <w:rFonts w:asciiTheme="minorHAnsi" w:eastAsiaTheme="minorEastAsia" w:hAnsiTheme="minorHAnsi" w:cstheme="minorBidi"/>
          <w:noProof/>
          <w:sz w:val="22"/>
          <w:szCs w:val="22"/>
        </w:rPr>
      </w:pPr>
      <w:hyperlink w:anchor="_Toc518908015" w:history="1">
        <w:r w:rsidR="00B35460" w:rsidRPr="00B60C58">
          <w:rPr>
            <w:rStyle w:val="Hyperlink"/>
            <w:noProof/>
          </w:rPr>
          <w:t>1.7</w:t>
        </w:r>
        <w:r w:rsidR="00B35460">
          <w:rPr>
            <w:rFonts w:asciiTheme="minorHAnsi" w:eastAsiaTheme="minorEastAsia" w:hAnsiTheme="minorHAnsi" w:cstheme="minorBidi"/>
            <w:noProof/>
            <w:sz w:val="22"/>
            <w:szCs w:val="22"/>
          </w:rPr>
          <w:tab/>
        </w:r>
        <w:r w:rsidR="00B35460" w:rsidRPr="00B60C58">
          <w:rPr>
            <w:rStyle w:val="Hyperlink"/>
            <w:noProof/>
          </w:rPr>
          <w:t>Disclaimer Regarding Patent Rights</w:t>
        </w:r>
        <w:r w:rsidR="00B35460">
          <w:rPr>
            <w:noProof/>
            <w:webHidden/>
          </w:rPr>
          <w:tab/>
        </w:r>
        <w:r w:rsidR="00B35460">
          <w:rPr>
            <w:noProof/>
            <w:webHidden/>
          </w:rPr>
          <w:fldChar w:fldCharType="begin"/>
        </w:r>
        <w:r w:rsidR="00B35460">
          <w:rPr>
            <w:noProof/>
            <w:webHidden/>
          </w:rPr>
          <w:instrText xml:space="preserve"> PAGEREF _Toc518908015 \h </w:instrText>
        </w:r>
        <w:r w:rsidR="00B35460">
          <w:rPr>
            <w:noProof/>
            <w:webHidden/>
          </w:rPr>
        </w:r>
        <w:r w:rsidR="00B35460">
          <w:rPr>
            <w:noProof/>
            <w:webHidden/>
          </w:rPr>
          <w:fldChar w:fldCharType="separate"/>
        </w:r>
        <w:r w:rsidR="00B35460">
          <w:rPr>
            <w:noProof/>
            <w:webHidden/>
          </w:rPr>
          <w:t>6</w:t>
        </w:r>
        <w:r w:rsidR="00B35460">
          <w:rPr>
            <w:noProof/>
            <w:webHidden/>
          </w:rPr>
          <w:fldChar w:fldCharType="end"/>
        </w:r>
      </w:hyperlink>
    </w:p>
    <w:p w14:paraId="6D9D701E" w14:textId="742932C5" w:rsidR="00B35460" w:rsidRDefault="00CF446C">
      <w:pPr>
        <w:pStyle w:val="TOC2"/>
        <w:tabs>
          <w:tab w:val="left" w:pos="1152"/>
        </w:tabs>
        <w:rPr>
          <w:rFonts w:asciiTheme="minorHAnsi" w:eastAsiaTheme="minorEastAsia" w:hAnsiTheme="minorHAnsi" w:cstheme="minorBidi"/>
          <w:noProof/>
          <w:sz w:val="22"/>
          <w:szCs w:val="22"/>
        </w:rPr>
      </w:pPr>
      <w:hyperlink w:anchor="_Toc518908016" w:history="1">
        <w:r w:rsidR="00B35460" w:rsidRPr="00B60C58">
          <w:rPr>
            <w:rStyle w:val="Hyperlink"/>
            <w:noProof/>
          </w:rPr>
          <w:t>1.8</w:t>
        </w:r>
        <w:r w:rsidR="00B35460">
          <w:rPr>
            <w:rFonts w:asciiTheme="minorHAnsi" w:eastAsiaTheme="minorEastAsia" w:hAnsiTheme="minorHAnsi" w:cstheme="minorBidi"/>
            <w:noProof/>
            <w:sz w:val="22"/>
            <w:szCs w:val="22"/>
          </w:rPr>
          <w:tab/>
        </w:r>
        <w:r w:rsidR="00B35460" w:rsidRPr="00B60C58">
          <w:rPr>
            <w:rStyle w:val="Hyperlink"/>
            <w:noProof/>
          </w:rPr>
          <w:t>History of Document Changes</w:t>
        </w:r>
        <w:r w:rsidR="00B35460">
          <w:rPr>
            <w:noProof/>
            <w:webHidden/>
          </w:rPr>
          <w:tab/>
        </w:r>
        <w:r w:rsidR="00B35460">
          <w:rPr>
            <w:noProof/>
            <w:webHidden/>
          </w:rPr>
          <w:fldChar w:fldCharType="begin"/>
        </w:r>
        <w:r w:rsidR="00B35460">
          <w:rPr>
            <w:noProof/>
            <w:webHidden/>
          </w:rPr>
          <w:instrText xml:space="preserve"> PAGEREF _Toc518908016 \h </w:instrText>
        </w:r>
        <w:r w:rsidR="00B35460">
          <w:rPr>
            <w:noProof/>
            <w:webHidden/>
          </w:rPr>
        </w:r>
        <w:r w:rsidR="00B35460">
          <w:rPr>
            <w:noProof/>
            <w:webHidden/>
          </w:rPr>
          <w:fldChar w:fldCharType="separate"/>
        </w:r>
        <w:r w:rsidR="00B35460">
          <w:rPr>
            <w:noProof/>
            <w:webHidden/>
          </w:rPr>
          <w:t>7</w:t>
        </w:r>
        <w:r w:rsidR="00B35460">
          <w:rPr>
            <w:noProof/>
            <w:webHidden/>
          </w:rPr>
          <w:fldChar w:fldCharType="end"/>
        </w:r>
      </w:hyperlink>
    </w:p>
    <w:p w14:paraId="4BE33060" w14:textId="6D402C7F" w:rsidR="00B35460" w:rsidRDefault="00CF446C">
      <w:pPr>
        <w:pStyle w:val="TOC1"/>
        <w:rPr>
          <w:rFonts w:asciiTheme="minorHAnsi" w:eastAsiaTheme="minorEastAsia" w:hAnsiTheme="minorHAnsi" w:cstheme="minorBidi"/>
          <w:noProof/>
          <w:sz w:val="22"/>
          <w:szCs w:val="22"/>
        </w:rPr>
      </w:pPr>
      <w:hyperlink w:anchor="_Toc518908017" w:history="1">
        <w:r w:rsidR="00B35460" w:rsidRPr="00B60C58">
          <w:rPr>
            <w:rStyle w:val="Hyperlink"/>
            <w:noProof/>
          </w:rPr>
          <w:t>2</w:t>
        </w:r>
        <w:r w:rsidR="00B35460">
          <w:rPr>
            <w:rFonts w:asciiTheme="minorHAnsi" w:eastAsiaTheme="minorEastAsia" w:hAnsiTheme="minorHAnsi" w:cstheme="minorBidi"/>
            <w:noProof/>
            <w:sz w:val="22"/>
            <w:szCs w:val="22"/>
          </w:rPr>
          <w:tab/>
        </w:r>
        <w:r w:rsidR="00B35460" w:rsidRPr="00B60C58">
          <w:rPr>
            <w:rStyle w:val="Hyperlink"/>
            <w:noProof/>
          </w:rPr>
          <w:t>Overview of National Extensions to the Technical Framework</w:t>
        </w:r>
        <w:r w:rsidR="00B35460">
          <w:rPr>
            <w:noProof/>
            <w:webHidden/>
          </w:rPr>
          <w:tab/>
        </w:r>
        <w:r w:rsidR="00B35460">
          <w:rPr>
            <w:noProof/>
            <w:webHidden/>
          </w:rPr>
          <w:fldChar w:fldCharType="begin"/>
        </w:r>
        <w:r w:rsidR="00B35460">
          <w:rPr>
            <w:noProof/>
            <w:webHidden/>
          </w:rPr>
          <w:instrText xml:space="preserve"> PAGEREF _Toc518908017 \h </w:instrText>
        </w:r>
        <w:r w:rsidR="00B35460">
          <w:rPr>
            <w:noProof/>
            <w:webHidden/>
          </w:rPr>
        </w:r>
        <w:r w:rsidR="00B35460">
          <w:rPr>
            <w:noProof/>
            <w:webHidden/>
          </w:rPr>
          <w:fldChar w:fldCharType="separate"/>
        </w:r>
        <w:r w:rsidR="00B35460">
          <w:rPr>
            <w:noProof/>
            <w:webHidden/>
          </w:rPr>
          <w:t>8</w:t>
        </w:r>
        <w:r w:rsidR="00B35460">
          <w:rPr>
            <w:noProof/>
            <w:webHidden/>
          </w:rPr>
          <w:fldChar w:fldCharType="end"/>
        </w:r>
      </w:hyperlink>
    </w:p>
    <w:p w14:paraId="65C3A7EB" w14:textId="788BE7D2" w:rsidR="00B35460" w:rsidRDefault="00CF446C">
      <w:pPr>
        <w:pStyle w:val="TOC2"/>
        <w:tabs>
          <w:tab w:val="left" w:pos="1152"/>
        </w:tabs>
        <w:rPr>
          <w:rFonts w:asciiTheme="minorHAnsi" w:eastAsiaTheme="minorEastAsia" w:hAnsiTheme="minorHAnsi" w:cstheme="minorBidi"/>
          <w:noProof/>
          <w:sz w:val="22"/>
          <w:szCs w:val="22"/>
        </w:rPr>
      </w:pPr>
      <w:hyperlink w:anchor="_Toc518908018" w:history="1">
        <w:r w:rsidR="00B35460" w:rsidRPr="00B60C58">
          <w:rPr>
            <w:rStyle w:val="Hyperlink"/>
            <w:noProof/>
          </w:rPr>
          <w:t>2.1</w:t>
        </w:r>
        <w:r w:rsidR="00B35460">
          <w:rPr>
            <w:rFonts w:asciiTheme="minorHAnsi" w:eastAsiaTheme="minorEastAsia" w:hAnsiTheme="minorHAnsi" w:cstheme="minorBidi"/>
            <w:noProof/>
            <w:sz w:val="22"/>
            <w:szCs w:val="22"/>
          </w:rPr>
          <w:tab/>
        </w:r>
        <w:r w:rsidR="00B35460" w:rsidRPr="00B60C58">
          <w:rPr>
            <w:rStyle w:val="Hyperlink"/>
            <w:noProof/>
          </w:rPr>
          <w:t>Scope of National Extensions</w:t>
        </w:r>
        <w:r w:rsidR="00B35460">
          <w:rPr>
            <w:noProof/>
            <w:webHidden/>
          </w:rPr>
          <w:tab/>
        </w:r>
        <w:r w:rsidR="00B35460">
          <w:rPr>
            <w:noProof/>
            <w:webHidden/>
          </w:rPr>
          <w:fldChar w:fldCharType="begin"/>
        </w:r>
        <w:r w:rsidR="00B35460">
          <w:rPr>
            <w:noProof/>
            <w:webHidden/>
          </w:rPr>
          <w:instrText xml:space="preserve"> PAGEREF _Toc518908018 \h </w:instrText>
        </w:r>
        <w:r w:rsidR="00B35460">
          <w:rPr>
            <w:noProof/>
            <w:webHidden/>
          </w:rPr>
        </w:r>
        <w:r w:rsidR="00B35460">
          <w:rPr>
            <w:noProof/>
            <w:webHidden/>
          </w:rPr>
          <w:fldChar w:fldCharType="separate"/>
        </w:r>
        <w:r w:rsidR="00B35460">
          <w:rPr>
            <w:noProof/>
            <w:webHidden/>
          </w:rPr>
          <w:t>8</w:t>
        </w:r>
        <w:r w:rsidR="00B35460">
          <w:rPr>
            <w:noProof/>
            <w:webHidden/>
          </w:rPr>
          <w:fldChar w:fldCharType="end"/>
        </w:r>
      </w:hyperlink>
    </w:p>
    <w:p w14:paraId="1E0DC26E" w14:textId="6BB7BEDF" w:rsidR="00B35460" w:rsidRDefault="00CF446C">
      <w:pPr>
        <w:pStyle w:val="TOC2"/>
        <w:tabs>
          <w:tab w:val="left" w:pos="1152"/>
        </w:tabs>
        <w:rPr>
          <w:rFonts w:asciiTheme="minorHAnsi" w:eastAsiaTheme="minorEastAsia" w:hAnsiTheme="minorHAnsi" w:cstheme="minorBidi"/>
          <w:noProof/>
          <w:sz w:val="22"/>
          <w:szCs w:val="22"/>
        </w:rPr>
      </w:pPr>
      <w:hyperlink w:anchor="_Toc518908019" w:history="1">
        <w:r w:rsidR="00B35460" w:rsidRPr="00B60C58">
          <w:rPr>
            <w:rStyle w:val="Hyperlink"/>
            <w:noProof/>
          </w:rPr>
          <w:t>2.2</w:t>
        </w:r>
        <w:r w:rsidR="00B35460">
          <w:rPr>
            <w:rFonts w:asciiTheme="minorHAnsi" w:eastAsiaTheme="minorEastAsia" w:hAnsiTheme="minorHAnsi" w:cstheme="minorBidi"/>
            <w:noProof/>
            <w:sz w:val="22"/>
            <w:szCs w:val="22"/>
          </w:rPr>
          <w:tab/>
        </w:r>
        <w:r w:rsidR="00B35460" w:rsidRPr="00B60C58">
          <w:rPr>
            <w:rStyle w:val="Hyperlink"/>
            <w:noProof/>
          </w:rPr>
          <w:t>Process for Developing National Extensions</w:t>
        </w:r>
        <w:r w:rsidR="00B35460">
          <w:rPr>
            <w:noProof/>
            <w:webHidden/>
          </w:rPr>
          <w:tab/>
        </w:r>
        <w:r w:rsidR="00B35460">
          <w:rPr>
            <w:noProof/>
            <w:webHidden/>
          </w:rPr>
          <w:fldChar w:fldCharType="begin"/>
        </w:r>
        <w:r w:rsidR="00B35460">
          <w:rPr>
            <w:noProof/>
            <w:webHidden/>
          </w:rPr>
          <w:instrText xml:space="preserve"> PAGEREF _Toc518908019 \h </w:instrText>
        </w:r>
        <w:r w:rsidR="00B35460">
          <w:rPr>
            <w:noProof/>
            <w:webHidden/>
          </w:rPr>
        </w:r>
        <w:r w:rsidR="00B35460">
          <w:rPr>
            <w:noProof/>
            <w:webHidden/>
          </w:rPr>
          <w:fldChar w:fldCharType="separate"/>
        </w:r>
        <w:r w:rsidR="00B35460">
          <w:rPr>
            <w:noProof/>
            <w:webHidden/>
          </w:rPr>
          <w:t>8</w:t>
        </w:r>
        <w:r w:rsidR="00B35460">
          <w:rPr>
            <w:noProof/>
            <w:webHidden/>
          </w:rPr>
          <w:fldChar w:fldCharType="end"/>
        </w:r>
      </w:hyperlink>
    </w:p>
    <w:p w14:paraId="10E8CA8F" w14:textId="33117006" w:rsidR="00B35460" w:rsidRDefault="00CF446C">
      <w:pPr>
        <w:pStyle w:val="TOC2"/>
        <w:tabs>
          <w:tab w:val="left" w:pos="1152"/>
        </w:tabs>
        <w:rPr>
          <w:rFonts w:asciiTheme="minorHAnsi" w:eastAsiaTheme="minorEastAsia" w:hAnsiTheme="minorHAnsi" w:cstheme="minorBidi"/>
          <w:noProof/>
          <w:sz w:val="22"/>
          <w:szCs w:val="22"/>
        </w:rPr>
      </w:pPr>
      <w:hyperlink w:anchor="_Toc518908020" w:history="1">
        <w:r w:rsidR="00B35460" w:rsidRPr="00B60C58">
          <w:rPr>
            <w:rStyle w:val="Hyperlink"/>
            <w:noProof/>
          </w:rPr>
          <w:t>2.3</w:t>
        </w:r>
        <w:r w:rsidR="00B35460">
          <w:rPr>
            <w:rFonts w:asciiTheme="minorHAnsi" w:eastAsiaTheme="minorEastAsia" w:hAnsiTheme="minorHAnsi" w:cstheme="minorBidi"/>
            <w:noProof/>
            <w:sz w:val="22"/>
            <w:szCs w:val="22"/>
          </w:rPr>
          <w:tab/>
        </w:r>
        <w:r w:rsidR="00B35460" w:rsidRPr="00B60C58">
          <w:rPr>
            <w:rStyle w:val="Hyperlink"/>
            <w:noProof/>
          </w:rPr>
          <w:t>Process for Proposing Revisions to the Technical Framework</w:t>
        </w:r>
        <w:r w:rsidR="00B35460">
          <w:rPr>
            <w:noProof/>
            <w:webHidden/>
          </w:rPr>
          <w:tab/>
        </w:r>
        <w:r w:rsidR="00B35460">
          <w:rPr>
            <w:noProof/>
            <w:webHidden/>
          </w:rPr>
          <w:fldChar w:fldCharType="begin"/>
        </w:r>
        <w:r w:rsidR="00B35460">
          <w:rPr>
            <w:noProof/>
            <w:webHidden/>
          </w:rPr>
          <w:instrText xml:space="preserve"> PAGEREF _Toc518908020 \h </w:instrText>
        </w:r>
        <w:r w:rsidR="00B35460">
          <w:rPr>
            <w:noProof/>
            <w:webHidden/>
          </w:rPr>
        </w:r>
        <w:r w:rsidR="00B35460">
          <w:rPr>
            <w:noProof/>
            <w:webHidden/>
          </w:rPr>
          <w:fldChar w:fldCharType="separate"/>
        </w:r>
        <w:r w:rsidR="00B35460">
          <w:rPr>
            <w:noProof/>
            <w:webHidden/>
          </w:rPr>
          <w:t>9</w:t>
        </w:r>
        <w:r w:rsidR="00B35460">
          <w:rPr>
            <w:noProof/>
            <w:webHidden/>
          </w:rPr>
          <w:fldChar w:fldCharType="end"/>
        </w:r>
      </w:hyperlink>
    </w:p>
    <w:p w14:paraId="4DAF8632" w14:textId="7FAA4DAF" w:rsidR="00B35460" w:rsidRDefault="00CF446C">
      <w:pPr>
        <w:pStyle w:val="TOC1"/>
        <w:rPr>
          <w:rFonts w:asciiTheme="minorHAnsi" w:eastAsiaTheme="minorEastAsia" w:hAnsiTheme="minorHAnsi" w:cstheme="minorBidi"/>
          <w:noProof/>
          <w:sz w:val="22"/>
          <w:szCs w:val="22"/>
        </w:rPr>
      </w:pPr>
      <w:hyperlink w:anchor="_Toc518908021" w:history="1">
        <w:r w:rsidR="00B35460" w:rsidRPr="00B60C58">
          <w:rPr>
            <w:rStyle w:val="Hyperlink"/>
            <w:noProof/>
          </w:rPr>
          <w:t>3</w:t>
        </w:r>
        <w:r w:rsidR="00B35460">
          <w:rPr>
            <w:rFonts w:asciiTheme="minorHAnsi" w:eastAsiaTheme="minorEastAsia" w:hAnsiTheme="minorHAnsi" w:cstheme="minorBidi"/>
            <w:noProof/>
            <w:sz w:val="22"/>
            <w:szCs w:val="22"/>
          </w:rPr>
          <w:tab/>
        </w:r>
        <w:r w:rsidR="00B35460" w:rsidRPr="00B60C58">
          <w:rPr>
            <w:rStyle w:val="Hyperlink"/>
            <w:noProof/>
          </w:rPr>
          <w:t>National Extensions for IHE USA</w:t>
        </w:r>
        <w:r w:rsidR="00B35460">
          <w:rPr>
            <w:noProof/>
            <w:webHidden/>
          </w:rPr>
          <w:tab/>
        </w:r>
        <w:r w:rsidR="00B35460">
          <w:rPr>
            <w:noProof/>
            <w:webHidden/>
          </w:rPr>
          <w:fldChar w:fldCharType="begin"/>
        </w:r>
        <w:r w:rsidR="00B35460">
          <w:rPr>
            <w:noProof/>
            <w:webHidden/>
          </w:rPr>
          <w:instrText xml:space="preserve"> PAGEREF _Toc518908021 \h </w:instrText>
        </w:r>
        <w:r w:rsidR="00B35460">
          <w:rPr>
            <w:noProof/>
            <w:webHidden/>
          </w:rPr>
        </w:r>
        <w:r w:rsidR="00B35460">
          <w:rPr>
            <w:noProof/>
            <w:webHidden/>
          </w:rPr>
          <w:fldChar w:fldCharType="separate"/>
        </w:r>
        <w:r w:rsidR="00B35460">
          <w:rPr>
            <w:noProof/>
            <w:webHidden/>
          </w:rPr>
          <w:t>10</w:t>
        </w:r>
        <w:r w:rsidR="00B35460">
          <w:rPr>
            <w:noProof/>
            <w:webHidden/>
          </w:rPr>
          <w:fldChar w:fldCharType="end"/>
        </w:r>
      </w:hyperlink>
    </w:p>
    <w:p w14:paraId="61BC197C" w14:textId="071B4C43" w:rsidR="00B35460" w:rsidRDefault="00CF446C">
      <w:pPr>
        <w:pStyle w:val="TOC2"/>
        <w:rPr>
          <w:rFonts w:asciiTheme="minorHAnsi" w:eastAsiaTheme="minorEastAsia" w:hAnsiTheme="minorHAnsi" w:cstheme="minorBidi"/>
          <w:noProof/>
          <w:sz w:val="22"/>
          <w:szCs w:val="22"/>
        </w:rPr>
      </w:pPr>
      <w:hyperlink w:anchor="_Toc518908022" w:history="1">
        <w:r w:rsidR="00B35460" w:rsidRPr="00B60C58">
          <w:rPr>
            <w:rStyle w:val="Hyperlink"/>
            <w:noProof/>
          </w:rPr>
          <w:t>3.1 Data Segmentation for Privacy (DS4P)</w:t>
        </w:r>
        <w:r w:rsidR="00B35460">
          <w:rPr>
            <w:noProof/>
            <w:webHidden/>
          </w:rPr>
          <w:tab/>
        </w:r>
        <w:r w:rsidR="00B35460">
          <w:rPr>
            <w:noProof/>
            <w:webHidden/>
          </w:rPr>
          <w:fldChar w:fldCharType="begin"/>
        </w:r>
        <w:r w:rsidR="00B35460">
          <w:rPr>
            <w:noProof/>
            <w:webHidden/>
          </w:rPr>
          <w:instrText xml:space="preserve"> PAGEREF _Toc518908022 \h </w:instrText>
        </w:r>
        <w:r w:rsidR="00B35460">
          <w:rPr>
            <w:noProof/>
            <w:webHidden/>
          </w:rPr>
        </w:r>
        <w:r w:rsidR="00B35460">
          <w:rPr>
            <w:noProof/>
            <w:webHidden/>
          </w:rPr>
          <w:fldChar w:fldCharType="separate"/>
        </w:r>
        <w:r w:rsidR="00B35460">
          <w:rPr>
            <w:noProof/>
            <w:webHidden/>
          </w:rPr>
          <w:t>10</w:t>
        </w:r>
        <w:r w:rsidR="00B35460">
          <w:rPr>
            <w:noProof/>
            <w:webHidden/>
          </w:rPr>
          <w:fldChar w:fldCharType="end"/>
        </w:r>
      </w:hyperlink>
    </w:p>
    <w:p w14:paraId="082A846A" w14:textId="118C6B77" w:rsidR="00B35460" w:rsidRDefault="00CF446C">
      <w:pPr>
        <w:pStyle w:val="TOC3"/>
        <w:rPr>
          <w:rFonts w:asciiTheme="minorHAnsi" w:eastAsiaTheme="minorEastAsia" w:hAnsiTheme="minorHAnsi" w:cstheme="minorBidi"/>
          <w:noProof/>
          <w:sz w:val="22"/>
          <w:szCs w:val="22"/>
        </w:rPr>
      </w:pPr>
      <w:hyperlink w:anchor="_Toc518908023" w:history="1">
        <w:r w:rsidR="00B35460" w:rsidRPr="00B60C58">
          <w:rPr>
            <w:rStyle w:val="Hyperlink"/>
            <w:noProof/>
          </w:rPr>
          <w:t>3.1.1 DS4P Document Content</w:t>
        </w:r>
        <w:r w:rsidR="00B35460">
          <w:rPr>
            <w:noProof/>
            <w:webHidden/>
          </w:rPr>
          <w:tab/>
        </w:r>
        <w:r w:rsidR="00B35460">
          <w:rPr>
            <w:noProof/>
            <w:webHidden/>
          </w:rPr>
          <w:fldChar w:fldCharType="begin"/>
        </w:r>
        <w:r w:rsidR="00B35460">
          <w:rPr>
            <w:noProof/>
            <w:webHidden/>
          </w:rPr>
          <w:instrText xml:space="preserve"> PAGEREF _Toc518908023 \h </w:instrText>
        </w:r>
        <w:r w:rsidR="00B35460">
          <w:rPr>
            <w:noProof/>
            <w:webHidden/>
          </w:rPr>
        </w:r>
        <w:r w:rsidR="00B35460">
          <w:rPr>
            <w:noProof/>
            <w:webHidden/>
          </w:rPr>
          <w:fldChar w:fldCharType="separate"/>
        </w:r>
        <w:r w:rsidR="00B35460">
          <w:rPr>
            <w:noProof/>
            <w:webHidden/>
          </w:rPr>
          <w:t>12</w:t>
        </w:r>
        <w:r w:rsidR="00B35460">
          <w:rPr>
            <w:noProof/>
            <w:webHidden/>
          </w:rPr>
          <w:fldChar w:fldCharType="end"/>
        </w:r>
      </w:hyperlink>
    </w:p>
    <w:p w14:paraId="62268C3B" w14:textId="147071DB" w:rsidR="00B35460" w:rsidRDefault="00CF446C">
      <w:pPr>
        <w:pStyle w:val="TOC3"/>
        <w:rPr>
          <w:rFonts w:asciiTheme="minorHAnsi" w:eastAsiaTheme="minorEastAsia" w:hAnsiTheme="minorHAnsi" w:cstheme="minorBidi"/>
          <w:noProof/>
          <w:sz w:val="22"/>
          <w:szCs w:val="22"/>
        </w:rPr>
      </w:pPr>
      <w:hyperlink w:anchor="_Toc518908024" w:history="1">
        <w:r w:rsidR="00B35460" w:rsidRPr="00B60C58">
          <w:rPr>
            <w:rStyle w:val="Hyperlink"/>
            <w:noProof/>
          </w:rPr>
          <w:t>3.1.2 DS4P DocumentEntry</w:t>
        </w:r>
        <w:r w:rsidR="00B35460">
          <w:rPr>
            <w:noProof/>
            <w:webHidden/>
          </w:rPr>
          <w:tab/>
        </w:r>
        <w:r w:rsidR="00B35460">
          <w:rPr>
            <w:noProof/>
            <w:webHidden/>
          </w:rPr>
          <w:fldChar w:fldCharType="begin"/>
        </w:r>
        <w:r w:rsidR="00B35460">
          <w:rPr>
            <w:noProof/>
            <w:webHidden/>
          </w:rPr>
          <w:instrText xml:space="preserve"> PAGEREF _Toc518908024 \h </w:instrText>
        </w:r>
        <w:r w:rsidR="00B35460">
          <w:rPr>
            <w:noProof/>
            <w:webHidden/>
          </w:rPr>
        </w:r>
        <w:r w:rsidR="00B35460">
          <w:rPr>
            <w:noProof/>
            <w:webHidden/>
          </w:rPr>
          <w:fldChar w:fldCharType="separate"/>
        </w:r>
        <w:r w:rsidR="00B35460">
          <w:rPr>
            <w:noProof/>
            <w:webHidden/>
          </w:rPr>
          <w:t>12</w:t>
        </w:r>
        <w:r w:rsidR="00B35460">
          <w:rPr>
            <w:noProof/>
            <w:webHidden/>
          </w:rPr>
          <w:fldChar w:fldCharType="end"/>
        </w:r>
      </w:hyperlink>
    </w:p>
    <w:p w14:paraId="7BDE9656" w14:textId="5A7B6559" w:rsidR="00B35460" w:rsidRDefault="00CF446C">
      <w:pPr>
        <w:pStyle w:val="TOC4"/>
        <w:rPr>
          <w:rFonts w:asciiTheme="minorHAnsi" w:eastAsiaTheme="minorEastAsia" w:hAnsiTheme="minorHAnsi" w:cstheme="minorBidi"/>
          <w:noProof/>
          <w:sz w:val="22"/>
          <w:szCs w:val="22"/>
        </w:rPr>
      </w:pPr>
      <w:hyperlink w:anchor="_Toc518908025" w:history="1">
        <w:r w:rsidR="00B35460" w:rsidRPr="00B60C58">
          <w:rPr>
            <w:rStyle w:val="Hyperlink"/>
            <w:noProof/>
          </w:rPr>
          <w:t>3.1.2.1 DS4P DocumentEntry.confidentialityCode</w:t>
        </w:r>
        <w:r w:rsidR="00B35460">
          <w:rPr>
            <w:noProof/>
            <w:webHidden/>
          </w:rPr>
          <w:tab/>
        </w:r>
        <w:r w:rsidR="00B35460">
          <w:rPr>
            <w:noProof/>
            <w:webHidden/>
          </w:rPr>
          <w:fldChar w:fldCharType="begin"/>
        </w:r>
        <w:r w:rsidR="00B35460">
          <w:rPr>
            <w:noProof/>
            <w:webHidden/>
          </w:rPr>
          <w:instrText xml:space="preserve"> PAGEREF _Toc518908025 \h </w:instrText>
        </w:r>
        <w:r w:rsidR="00B35460">
          <w:rPr>
            <w:noProof/>
            <w:webHidden/>
          </w:rPr>
        </w:r>
        <w:r w:rsidR="00B35460">
          <w:rPr>
            <w:noProof/>
            <w:webHidden/>
          </w:rPr>
          <w:fldChar w:fldCharType="separate"/>
        </w:r>
        <w:r w:rsidR="00B35460">
          <w:rPr>
            <w:noProof/>
            <w:webHidden/>
          </w:rPr>
          <w:t>12</w:t>
        </w:r>
        <w:r w:rsidR="00B35460">
          <w:rPr>
            <w:noProof/>
            <w:webHidden/>
          </w:rPr>
          <w:fldChar w:fldCharType="end"/>
        </w:r>
      </w:hyperlink>
    </w:p>
    <w:p w14:paraId="253A5874" w14:textId="02108B17" w:rsidR="00B35460" w:rsidRDefault="00CF446C">
      <w:pPr>
        <w:pStyle w:val="TOC5"/>
        <w:rPr>
          <w:rFonts w:asciiTheme="minorHAnsi" w:eastAsiaTheme="minorEastAsia" w:hAnsiTheme="minorHAnsi" w:cstheme="minorBidi"/>
          <w:noProof/>
          <w:sz w:val="22"/>
          <w:szCs w:val="22"/>
        </w:rPr>
      </w:pPr>
      <w:hyperlink w:anchor="_Toc518908026" w:history="1">
        <w:r w:rsidR="00B35460" w:rsidRPr="00B60C58">
          <w:rPr>
            <w:rStyle w:val="Hyperlink"/>
            <w:noProof/>
          </w:rPr>
          <w:t>3.1.2.1.1 DS4P Confidentiality Security Classification Label</w:t>
        </w:r>
        <w:r w:rsidR="00B35460">
          <w:rPr>
            <w:noProof/>
            <w:webHidden/>
          </w:rPr>
          <w:tab/>
        </w:r>
        <w:r w:rsidR="00B35460">
          <w:rPr>
            <w:noProof/>
            <w:webHidden/>
          </w:rPr>
          <w:fldChar w:fldCharType="begin"/>
        </w:r>
        <w:r w:rsidR="00B35460">
          <w:rPr>
            <w:noProof/>
            <w:webHidden/>
          </w:rPr>
          <w:instrText xml:space="preserve"> PAGEREF _Toc518908026 \h </w:instrText>
        </w:r>
        <w:r w:rsidR="00B35460">
          <w:rPr>
            <w:noProof/>
            <w:webHidden/>
          </w:rPr>
        </w:r>
        <w:r w:rsidR="00B35460">
          <w:rPr>
            <w:noProof/>
            <w:webHidden/>
          </w:rPr>
          <w:fldChar w:fldCharType="separate"/>
        </w:r>
        <w:r w:rsidR="00B35460">
          <w:rPr>
            <w:noProof/>
            <w:webHidden/>
          </w:rPr>
          <w:t>12</w:t>
        </w:r>
        <w:r w:rsidR="00B35460">
          <w:rPr>
            <w:noProof/>
            <w:webHidden/>
          </w:rPr>
          <w:fldChar w:fldCharType="end"/>
        </w:r>
      </w:hyperlink>
    </w:p>
    <w:p w14:paraId="4A6033AE" w14:textId="07A09CBD" w:rsidR="00B35460" w:rsidRDefault="00CF446C">
      <w:pPr>
        <w:pStyle w:val="TOC5"/>
        <w:rPr>
          <w:rFonts w:asciiTheme="minorHAnsi" w:eastAsiaTheme="minorEastAsia" w:hAnsiTheme="minorHAnsi" w:cstheme="minorBidi"/>
          <w:noProof/>
          <w:sz w:val="22"/>
          <w:szCs w:val="22"/>
        </w:rPr>
      </w:pPr>
      <w:hyperlink w:anchor="_Toc518908027" w:history="1">
        <w:r w:rsidR="00B35460" w:rsidRPr="00B60C58">
          <w:rPr>
            <w:rStyle w:val="Hyperlink"/>
            <w:noProof/>
          </w:rPr>
          <w:t>3.1.2.1.2 DS4P Sensitivity Security Classification Label</w:t>
        </w:r>
        <w:r w:rsidR="00B35460">
          <w:rPr>
            <w:noProof/>
            <w:webHidden/>
          </w:rPr>
          <w:tab/>
        </w:r>
        <w:r w:rsidR="00B35460">
          <w:rPr>
            <w:noProof/>
            <w:webHidden/>
          </w:rPr>
          <w:fldChar w:fldCharType="begin"/>
        </w:r>
        <w:r w:rsidR="00B35460">
          <w:rPr>
            <w:noProof/>
            <w:webHidden/>
          </w:rPr>
          <w:instrText xml:space="preserve"> PAGEREF _Toc518908027 \h </w:instrText>
        </w:r>
        <w:r w:rsidR="00B35460">
          <w:rPr>
            <w:noProof/>
            <w:webHidden/>
          </w:rPr>
        </w:r>
        <w:r w:rsidR="00B35460">
          <w:rPr>
            <w:noProof/>
            <w:webHidden/>
          </w:rPr>
          <w:fldChar w:fldCharType="separate"/>
        </w:r>
        <w:r w:rsidR="00B35460">
          <w:rPr>
            <w:noProof/>
            <w:webHidden/>
          </w:rPr>
          <w:t>12</w:t>
        </w:r>
        <w:r w:rsidR="00B35460">
          <w:rPr>
            <w:noProof/>
            <w:webHidden/>
          </w:rPr>
          <w:fldChar w:fldCharType="end"/>
        </w:r>
      </w:hyperlink>
    </w:p>
    <w:p w14:paraId="67AB765F" w14:textId="7E3A2DD3" w:rsidR="00B35460" w:rsidRDefault="00CF446C">
      <w:pPr>
        <w:pStyle w:val="TOC5"/>
        <w:rPr>
          <w:rFonts w:asciiTheme="minorHAnsi" w:eastAsiaTheme="minorEastAsia" w:hAnsiTheme="minorHAnsi" w:cstheme="minorBidi"/>
          <w:noProof/>
          <w:sz w:val="22"/>
          <w:szCs w:val="22"/>
        </w:rPr>
      </w:pPr>
      <w:hyperlink w:anchor="_Toc518908028" w:history="1">
        <w:r w:rsidR="00B35460" w:rsidRPr="00B60C58">
          <w:rPr>
            <w:rStyle w:val="Hyperlink"/>
            <w:noProof/>
          </w:rPr>
          <w:t>3.1.2.1.3 DS4P Handling Caveats Security Category</w:t>
        </w:r>
        <w:r w:rsidR="00B35460">
          <w:rPr>
            <w:noProof/>
            <w:webHidden/>
          </w:rPr>
          <w:tab/>
        </w:r>
        <w:r w:rsidR="00B35460">
          <w:rPr>
            <w:noProof/>
            <w:webHidden/>
          </w:rPr>
          <w:fldChar w:fldCharType="begin"/>
        </w:r>
        <w:r w:rsidR="00B35460">
          <w:rPr>
            <w:noProof/>
            <w:webHidden/>
          </w:rPr>
          <w:instrText xml:space="preserve"> PAGEREF _Toc518908028 \h </w:instrText>
        </w:r>
        <w:r w:rsidR="00B35460">
          <w:rPr>
            <w:noProof/>
            <w:webHidden/>
          </w:rPr>
        </w:r>
        <w:r w:rsidR="00B35460">
          <w:rPr>
            <w:noProof/>
            <w:webHidden/>
          </w:rPr>
          <w:fldChar w:fldCharType="separate"/>
        </w:r>
        <w:r w:rsidR="00B35460">
          <w:rPr>
            <w:noProof/>
            <w:webHidden/>
          </w:rPr>
          <w:t>13</w:t>
        </w:r>
        <w:r w:rsidR="00B35460">
          <w:rPr>
            <w:noProof/>
            <w:webHidden/>
          </w:rPr>
          <w:fldChar w:fldCharType="end"/>
        </w:r>
      </w:hyperlink>
    </w:p>
    <w:p w14:paraId="37E90463" w14:textId="3B619C8B" w:rsidR="00B35460" w:rsidRDefault="00CF446C">
      <w:pPr>
        <w:pStyle w:val="TOC4"/>
        <w:rPr>
          <w:rFonts w:asciiTheme="minorHAnsi" w:eastAsiaTheme="minorEastAsia" w:hAnsiTheme="minorHAnsi" w:cstheme="minorBidi"/>
          <w:noProof/>
          <w:sz w:val="22"/>
          <w:szCs w:val="22"/>
        </w:rPr>
      </w:pPr>
      <w:hyperlink w:anchor="_Toc518908029" w:history="1">
        <w:r w:rsidR="00B35460" w:rsidRPr="00B60C58">
          <w:rPr>
            <w:rStyle w:val="Hyperlink"/>
            <w:noProof/>
          </w:rPr>
          <w:t>3.1.2.2 DS4P DocumentEntry.healthcareFacilityTypeCode</w:t>
        </w:r>
        <w:r w:rsidR="00B35460">
          <w:rPr>
            <w:noProof/>
            <w:webHidden/>
          </w:rPr>
          <w:tab/>
        </w:r>
        <w:r w:rsidR="00B35460">
          <w:rPr>
            <w:noProof/>
            <w:webHidden/>
          </w:rPr>
          <w:fldChar w:fldCharType="begin"/>
        </w:r>
        <w:r w:rsidR="00B35460">
          <w:rPr>
            <w:noProof/>
            <w:webHidden/>
          </w:rPr>
          <w:instrText xml:space="preserve"> PAGEREF _Toc518908029 \h </w:instrText>
        </w:r>
        <w:r w:rsidR="00B35460">
          <w:rPr>
            <w:noProof/>
            <w:webHidden/>
          </w:rPr>
        </w:r>
        <w:r w:rsidR="00B35460">
          <w:rPr>
            <w:noProof/>
            <w:webHidden/>
          </w:rPr>
          <w:fldChar w:fldCharType="separate"/>
        </w:r>
        <w:r w:rsidR="00B35460">
          <w:rPr>
            <w:noProof/>
            <w:webHidden/>
          </w:rPr>
          <w:t>13</w:t>
        </w:r>
        <w:r w:rsidR="00B35460">
          <w:rPr>
            <w:noProof/>
            <w:webHidden/>
          </w:rPr>
          <w:fldChar w:fldCharType="end"/>
        </w:r>
      </w:hyperlink>
    </w:p>
    <w:p w14:paraId="015A16B2" w14:textId="5FACA3AF" w:rsidR="00B35460" w:rsidRDefault="00CF446C">
      <w:pPr>
        <w:pStyle w:val="TOC4"/>
        <w:rPr>
          <w:rFonts w:asciiTheme="minorHAnsi" w:eastAsiaTheme="minorEastAsia" w:hAnsiTheme="minorHAnsi" w:cstheme="minorBidi"/>
          <w:noProof/>
          <w:sz w:val="22"/>
          <w:szCs w:val="22"/>
        </w:rPr>
      </w:pPr>
      <w:hyperlink w:anchor="_Toc518908030" w:history="1">
        <w:r w:rsidR="00B35460" w:rsidRPr="00B60C58">
          <w:rPr>
            <w:rStyle w:val="Hyperlink"/>
            <w:noProof/>
          </w:rPr>
          <w:t>3.1.2.3 DS4P DocumentEntry.practiceSettingCode</w:t>
        </w:r>
        <w:r w:rsidR="00B35460">
          <w:rPr>
            <w:noProof/>
            <w:webHidden/>
          </w:rPr>
          <w:tab/>
        </w:r>
        <w:r w:rsidR="00B35460">
          <w:rPr>
            <w:noProof/>
            <w:webHidden/>
          </w:rPr>
          <w:fldChar w:fldCharType="begin"/>
        </w:r>
        <w:r w:rsidR="00B35460">
          <w:rPr>
            <w:noProof/>
            <w:webHidden/>
          </w:rPr>
          <w:instrText xml:space="preserve"> PAGEREF _Toc518908030 \h </w:instrText>
        </w:r>
        <w:r w:rsidR="00B35460">
          <w:rPr>
            <w:noProof/>
            <w:webHidden/>
          </w:rPr>
        </w:r>
        <w:r w:rsidR="00B35460">
          <w:rPr>
            <w:noProof/>
            <w:webHidden/>
          </w:rPr>
          <w:fldChar w:fldCharType="separate"/>
        </w:r>
        <w:r w:rsidR="00B35460">
          <w:rPr>
            <w:noProof/>
            <w:webHidden/>
          </w:rPr>
          <w:t>13</w:t>
        </w:r>
        <w:r w:rsidR="00B35460">
          <w:rPr>
            <w:noProof/>
            <w:webHidden/>
          </w:rPr>
          <w:fldChar w:fldCharType="end"/>
        </w:r>
      </w:hyperlink>
    </w:p>
    <w:p w14:paraId="78255E23" w14:textId="6B875DB5" w:rsidR="00B35460" w:rsidRDefault="00CF446C">
      <w:pPr>
        <w:pStyle w:val="TOC4"/>
        <w:rPr>
          <w:rFonts w:asciiTheme="minorHAnsi" w:eastAsiaTheme="minorEastAsia" w:hAnsiTheme="minorHAnsi" w:cstheme="minorBidi"/>
          <w:noProof/>
          <w:sz w:val="22"/>
          <w:szCs w:val="22"/>
        </w:rPr>
      </w:pPr>
      <w:hyperlink w:anchor="_Toc518908031" w:history="1">
        <w:r w:rsidR="00B35460" w:rsidRPr="00B60C58">
          <w:rPr>
            <w:rStyle w:val="Hyperlink"/>
            <w:noProof/>
          </w:rPr>
          <w:t>3.1.2.4 DS4P DocumentEntry.typeCode</w:t>
        </w:r>
        <w:r w:rsidR="00B35460">
          <w:rPr>
            <w:noProof/>
            <w:webHidden/>
          </w:rPr>
          <w:tab/>
        </w:r>
        <w:r w:rsidR="00B35460">
          <w:rPr>
            <w:noProof/>
            <w:webHidden/>
          </w:rPr>
          <w:fldChar w:fldCharType="begin"/>
        </w:r>
        <w:r w:rsidR="00B35460">
          <w:rPr>
            <w:noProof/>
            <w:webHidden/>
          </w:rPr>
          <w:instrText xml:space="preserve"> PAGEREF _Toc518908031 \h </w:instrText>
        </w:r>
        <w:r w:rsidR="00B35460">
          <w:rPr>
            <w:noProof/>
            <w:webHidden/>
          </w:rPr>
        </w:r>
        <w:r w:rsidR="00B35460">
          <w:rPr>
            <w:noProof/>
            <w:webHidden/>
          </w:rPr>
          <w:fldChar w:fldCharType="separate"/>
        </w:r>
        <w:r w:rsidR="00B35460">
          <w:rPr>
            <w:noProof/>
            <w:webHidden/>
          </w:rPr>
          <w:t>14</w:t>
        </w:r>
        <w:r w:rsidR="00B35460">
          <w:rPr>
            <w:noProof/>
            <w:webHidden/>
          </w:rPr>
          <w:fldChar w:fldCharType="end"/>
        </w:r>
      </w:hyperlink>
    </w:p>
    <w:p w14:paraId="4C995CC0" w14:textId="7FA4235E" w:rsidR="00B35460" w:rsidRDefault="00CF446C">
      <w:pPr>
        <w:pStyle w:val="TOC3"/>
        <w:rPr>
          <w:rFonts w:asciiTheme="minorHAnsi" w:eastAsiaTheme="minorEastAsia" w:hAnsiTheme="minorHAnsi" w:cstheme="minorBidi"/>
          <w:noProof/>
          <w:sz w:val="22"/>
          <w:szCs w:val="22"/>
        </w:rPr>
      </w:pPr>
      <w:hyperlink w:anchor="_Toc518908032" w:history="1">
        <w:r w:rsidR="00B35460" w:rsidRPr="00B60C58">
          <w:rPr>
            <w:rStyle w:val="Hyperlink"/>
            <w:noProof/>
          </w:rPr>
          <w:t>3.1.3 DS4P SubmissionSet</w:t>
        </w:r>
        <w:r w:rsidR="00B35460">
          <w:rPr>
            <w:noProof/>
            <w:webHidden/>
          </w:rPr>
          <w:tab/>
        </w:r>
        <w:r w:rsidR="00B35460">
          <w:rPr>
            <w:noProof/>
            <w:webHidden/>
          </w:rPr>
          <w:fldChar w:fldCharType="begin"/>
        </w:r>
        <w:r w:rsidR="00B35460">
          <w:rPr>
            <w:noProof/>
            <w:webHidden/>
          </w:rPr>
          <w:instrText xml:space="preserve"> PAGEREF _Toc518908032 \h </w:instrText>
        </w:r>
        <w:r w:rsidR="00B35460">
          <w:rPr>
            <w:noProof/>
            <w:webHidden/>
          </w:rPr>
        </w:r>
        <w:r w:rsidR="00B35460">
          <w:rPr>
            <w:noProof/>
            <w:webHidden/>
          </w:rPr>
          <w:fldChar w:fldCharType="separate"/>
        </w:r>
        <w:r w:rsidR="00B35460">
          <w:rPr>
            <w:noProof/>
            <w:webHidden/>
          </w:rPr>
          <w:t>14</w:t>
        </w:r>
        <w:r w:rsidR="00B35460">
          <w:rPr>
            <w:noProof/>
            <w:webHidden/>
          </w:rPr>
          <w:fldChar w:fldCharType="end"/>
        </w:r>
      </w:hyperlink>
    </w:p>
    <w:p w14:paraId="328816AE" w14:textId="6D23A014" w:rsidR="00B35460" w:rsidRDefault="00CF446C">
      <w:pPr>
        <w:pStyle w:val="TOC4"/>
        <w:rPr>
          <w:rFonts w:asciiTheme="minorHAnsi" w:eastAsiaTheme="minorEastAsia" w:hAnsiTheme="minorHAnsi" w:cstheme="minorBidi"/>
          <w:noProof/>
          <w:sz w:val="22"/>
          <w:szCs w:val="22"/>
        </w:rPr>
      </w:pPr>
      <w:hyperlink w:anchor="_Toc518908033" w:history="1">
        <w:r w:rsidR="00B35460" w:rsidRPr="00B60C58">
          <w:rPr>
            <w:rStyle w:val="Hyperlink"/>
            <w:noProof/>
          </w:rPr>
          <w:t>3.1.3.1 DS4P SubmissionSet.intendedRecipient</w:t>
        </w:r>
        <w:r w:rsidR="00B35460">
          <w:rPr>
            <w:noProof/>
            <w:webHidden/>
          </w:rPr>
          <w:tab/>
        </w:r>
        <w:r w:rsidR="00B35460">
          <w:rPr>
            <w:noProof/>
            <w:webHidden/>
          </w:rPr>
          <w:fldChar w:fldCharType="begin"/>
        </w:r>
        <w:r w:rsidR="00B35460">
          <w:rPr>
            <w:noProof/>
            <w:webHidden/>
          </w:rPr>
          <w:instrText xml:space="preserve"> PAGEREF _Toc518908033 \h </w:instrText>
        </w:r>
        <w:r w:rsidR="00B35460">
          <w:rPr>
            <w:noProof/>
            <w:webHidden/>
          </w:rPr>
        </w:r>
        <w:r w:rsidR="00B35460">
          <w:rPr>
            <w:noProof/>
            <w:webHidden/>
          </w:rPr>
          <w:fldChar w:fldCharType="separate"/>
        </w:r>
        <w:r w:rsidR="00B35460">
          <w:rPr>
            <w:noProof/>
            <w:webHidden/>
          </w:rPr>
          <w:t>14</w:t>
        </w:r>
        <w:r w:rsidR="00B35460">
          <w:rPr>
            <w:noProof/>
            <w:webHidden/>
          </w:rPr>
          <w:fldChar w:fldCharType="end"/>
        </w:r>
      </w:hyperlink>
    </w:p>
    <w:p w14:paraId="29DADE64" w14:textId="5AF9F3DD" w:rsidR="00B35460" w:rsidRDefault="00CF446C">
      <w:pPr>
        <w:pStyle w:val="TOC4"/>
        <w:rPr>
          <w:rFonts w:asciiTheme="minorHAnsi" w:eastAsiaTheme="minorEastAsia" w:hAnsiTheme="minorHAnsi" w:cstheme="minorBidi"/>
          <w:noProof/>
          <w:sz w:val="22"/>
          <w:szCs w:val="22"/>
        </w:rPr>
      </w:pPr>
      <w:hyperlink w:anchor="_Toc518908034" w:history="1">
        <w:r w:rsidR="00B35460" w:rsidRPr="00B60C58">
          <w:rPr>
            <w:rStyle w:val="Hyperlink"/>
            <w:noProof/>
          </w:rPr>
          <w:t>3.1.3.2 DS4P SubmissionSet.author</w:t>
        </w:r>
        <w:r w:rsidR="00B35460">
          <w:rPr>
            <w:noProof/>
            <w:webHidden/>
          </w:rPr>
          <w:tab/>
        </w:r>
        <w:r w:rsidR="00B35460">
          <w:rPr>
            <w:noProof/>
            <w:webHidden/>
          </w:rPr>
          <w:fldChar w:fldCharType="begin"/>
        </w:r>
        <w:r w:rsidR="00B35460">
          <w:rPr>
            <w:noProof/>
            <w:webHidden/>
          </w:rPr>
          <w:instrText xml:space="preserve"> PAGEREF _Toc518908034 \h </w:instrText>
        </w:r>
        <w:r w:rsidR="00B35460">
          <w:rPr>
            <w:noProof/>
            <w:webHidden/>
          </w:rPr>
        </w:r>
        <w:r w:rsidR="00B35460">
          <w:rPr>
            <w:noProof/>
            <w:webHidden/>
          </w:rPr>
          <w:fldChar w:fldCharType="separate"/>
        </w:r>
        <w:r w:rsidR="00B35460">
          <w:rPr>
            <w:noProof/>
            <w:webHidden/>
          </w:rPr>
          <w:t>14</w:t>
        </w:r>
        <w:r w:rsidR="00B35460">
          <w:rPr>
            <w:noProof/>
            <w:webHidden/>
          </w:rPr>
          <w:fldChar w:fldCharType="end"/>
        </w:r>
      </w:hyperlink>
    </w:p>
    <w:p w14:paraId="4C925940" w14:textId="7A821E43" w:rsidR="00B35460" w:rsidRDefault="00CF446C">
      <w:pPr>
        <w:pStyle w:val="TOC1"/>
        <w:rPr>
          <w:rFonts w:asciiTheme="minorHAnsi" w:eastAsiaTheme="minorEastAsia" w:hAnsiTheme="minorHAnsi" w:cstheme="minorBidi"/>
          <w:noProof/>
          <w:sz w:val="22"/>
          <w:szCs w:val="22"/>
        </w:rPr>
      </w:pPr>
      <w:hyperlink w:anchor="_Toc518908035" w:history="1">
        <w:r w:rsidR="00B35460" w:rsidRPr="00B60C58">
          <w:rPr>
            <w:rStyle w:val="Hyperlink"/>
            <w:noProof/>
          </w:rPr>
          <w:t>4</w:t>
        </w:r>
        <w:r w:rsidR="00B35460">
          <w:rPr>
            <w:rFonts w:asciiTheme="minorHAnsi" w:eastAsiaTheme="minorEastAsia" w:hAnsiTheme="minorHAnsi" w:cstheme="minorBidi"/>
            <w:noProof/>
            <w:sz w:val="22"/>
            <w:szCs w:val="22"/>
          </w:rPr>
          <w:tab/>
        </w:r>
        <w:r w:rsidR="00B35460" w:rsidRPr="00B60C58">
          <w:rPr>
            <w:rStyle w:val="Hyperlink"/>
            <w:noProof/>
          </w:rPr>
          <w:t>National Extensions for France</w:t>
        </w:r>
        <w:r w:rsidR="00B35460">
          <w:rPr>
            <w:noProof/>
            <w:webHidden/>
          </w:rPr>
          <w:tab/>
        </w:r>
        <w:r w:rsidR="00B35460">
          <w:rPr>
            <w:noProof/>
            <w:webHidden/>
          </w:rPr>
          <w:fldChar w:fldCharType="begin"/>
        </w:r>
        <w:r w:rsidR="00B35460">
          <w:rPr>
            <w:noProof/>
            <w:webHidden/>
          </w:rPr>
          <w:instrText xml:space="preserve"> PAGEREF _Toc518908035 \h </w:instrText>
        </w:r>
        <w:r w:rsidR="00B35460">
          <w:rPr>
            <w:noProof/>
            <w:webHidden/>
          </w:rPr>
        </w:r>
        <w:r w:rsidR="00B35460">
          <w:rPr>
            <w:noProof/>
            <w:webHidden/>
          </w:rPr>
          <w:fldChar w:fldCharType="separate"/>
        </w:r>
        <w:r w:rsidR="00B35460">
          <w:rPr>
            <w:noProof/>
            <w:webHidden/>
          </w:rPr>
          <w:t>15</w:t>
        </w:r>
        <w:r w:rsidR="00B35460">
          <w:rPr>
            <w:noProof/>
            <w:webHidden/>
          </w:rPr>
          <w:fldChar w:fldCharType="end"/>
        </w:r>
      </w:hyperlink>
    </w:p>
    <w:p w14:paraId="2576CB90" w14:textId="71E690C6" w:rsidR="00B35460" w:rsidRDefault="00CF446C">
      <w:pPr>
        <w:pStyle w:val="TOC2"/>
        <w:tabs>
          <w:tab w:val="left" w:pos="1152"/>
        </w:tabs>
        <w:rPr>
          <w:rFonts w:asciiTheme="minorHAnsi" w:eastAsiaTheme="minorEastAsia" w:hAnsiTheme="minorHAnsi" w:cstheme="minorBidi"/>
          <w:noProof/>
          <w:sz w:val="22"/>
          <w:szCs w:val="22"/>
        </w:rPr>
      </w:pPr>
      <w:hyperlink w:anchor="_Toc518908036" w:history="1">
        <w:r w:rsidR="00B35460" w:rsidRPr="00B60C58">
          <w:rPr>
            <w:rStyle w:val="Hyperlink"/>
            <w:noProof/>
          </w:rPr>
          <w:t>4.1</w:t>
        </w:r>
        <w:r w:rsidR="00B35460">
          <w:rPr>
            <w:rFonts w:asciiTheme="minorHAnsi" w:eastAsiaTheme="minorEastAsia" w:hAnsiTheme="minorHAnsi" w:cstheme="minorBidi"/>
            <w:noProof/>
            <w:sz w:val="22"/>
            <w:szCs w:val="22"/>
          </w:rPr>
          <w:tab/>
        </w:r>
        <w:r w:rsidR="00B35460" w:rsidRPr="00B60C58">
          <w:rPr>
            <w:rStyle w:val="Hyperlink"/>
            <w:noProof/>
          </w:rPr>
          <w:t>French requirements related to Patient and Patient Administration</w:t>
        </w:r>
        <w:r w:rsidR="00B35460">
          <w:rPr>
            <w:noProof/>
            <w:webHidden/>
          </w:rPr>
          <w:tab/>
        </w:r>
        <w:r w:rsidR="00B35460">
          <w:rPr>
            <w:noProof/>
            <w:webHidden/>
          </w:rPr>
          <w:fldChar w:fldCharType="begin"/>
        </w:r>
        <w:r w:rsidR="00B35460">
          <w:rPr>
            <w:noProof/>
            <w:webHidden/>
          </w:rPr>
          <w:instrText xml:space="preserve"> PAGEREF _Toc518908036 \h </w:instrText>
        </w:r>
        <w:r w:rsidR="00B35460">
          <w:rPr>
            <w:noProof/>
            <w:webHidden/>
          </w:rPr>
        </w:r>
        <w:r w:rsidR="00B35460">
          <w:rPr>
            <w:noProof/>
            <w:webHidden/>
          </w:rPr>
          <w:fldChar w:fldCharType="separate"/>
        </w:r>
        <w:r w:rsidR="00B35460">
          <w:rPr>
            <w:noProof/>
            <w:webHidden/>
          </w:rPr>
          <w:t>15</w:t>
        </w:r>
        <w:r w:rsidR="00B35460">
          <w:rPr>
            <w:noProof/>
            <w:webHidden/>
          </w:rPr>
          <w:fldChar w:fldCharType="end"/>
        </w:r>
      </w:hyperlink>
    </w:p>
    <w:p w14:paraId="596C0896" w14:textId="31801F1E" w:rsidR="00B35460" w:rsidRDefault="00CF446C">
      <w:pPr>
        <w:pStyle w:val="TOC3"/>
        <w:rPr>
          <w:rFonts w:asciiTheme="minorHAnsi" w:eastAsiaTheme="minorEastAsia" w:hAnsiTheme="minorHAnsi" w:cstheme="minorBidi"/>
          <w:noProof/>
          <w:sz w:val="22"/>
          <w:szCs w:val="22"/>
        </w:rPr>
      </w:pPr>
      <w:hyperlink w:anchor="_Toc518908037" w:history="1">
        <w:r w:rsidR="00B35460" w:rsidRPr="00B60C58">
          <w:rPr>
            <w:rStyle w:val="Hyperlink"/>
            <w:noProof/>
          </w:rPr>
          <w:t>4.1.1 Requirements on all HL7 V2.x transactions</w:t>
        </w:r>
        <w:r w:rsidR="00B35460">
          <w:rPr>
            <w:noProof/>
            <w:webHidden/>
          </w:rPr>
          <w:tab/>
        </w:r>
        <w:r w:rsidR="00B35460">
          <w:rPr>
            <w:noProof/>
            <w:webHidden/>
          </w:rPr>
          <w:fldChar w:fldCharType="begin"/>
        </w:r>
        <w:r w:rsidR="00B35460">
          <w:rPr>
            <w:noProof/>
            <w:webHidden/>
          </w:rPr>
          <w:instrText xml:space="preserve"> PAGEREF _Toc518908037 \h </w:instrText>
        </w:r>
        <w:r w:rsidR="00B35460">
          <w:rPr>
            <w:noProof/>
            <w:webHidden/>
          </w:rPr>
        </w:r>
        <w:r w:rsidR="00B35460">
          <w:rPr>
            <w:noProof/>
            <w:webHidden/>
          </w:rPr>
          <w:fldChar w:fldCharType="separate"/>
        </w:r>
        <w:r w:rsidR="00B35460">
          <w:rPr>
            <w:noProof/>
            <w:webHidden/>
          </w:rPr>
          <w:t>15</w:t>
        </w:r>
        <w:r w:rsidR="00B35460">
          <w:rPr>
            <w:noProof/>
            <w:webHidden/>
          </w:rPr>
          <w:fldChar w:fldCharType="end"/>
        </w:r>
      </w:hyperlink>
    </w:p>
    <w:p w14:paraId="209241F4" w14:textId="66F28EF4" w:rsidR="00B35460" w:rsidRDefault="00CF446C">
      <w:pPr>
        <w:pStyle w:val="TOC4"/>
        <w:rPr>
          <w:rFonts w:asciiTheme="minorHAnsi" w:eastAsiaTheme="minorEastAsia" w:hAnsiTheme="minorHAnsi" w:cstheme="minorBidi"/>
          <w:noProof/>
          <w:sz w:val="22"/>
          <w:szCs w:val="22"/>
        </w:rPr>
      </w:pPr>
      <w:hyperlink w:anchor="_Toc518908038" w:history="1">
        <w:r w:rsidR="00B35460" w:rsidRPr="00B60C58">
          <w:rPr>
            <w:rStyle w:val="Hyperlink"/>
            <w:noProof/>
          </w:rPr>
          <w:t>4.1.1.1 HL7 character set</w:t>
        </w:r>
        <w:r w:rsidR="00B35460">
          <w:rPr>
            <w:noProof/>
            <w:webHidden/>
          </w:rPr>
          <w:tab/>
        </w:r>
        <w:r w:rsidR="00B35460">
          <w:rPr>
            <w:noProof/>
            <w:webHidden/>
          </w:rPr>
          <w:fldChar w:fldCharType="begin"/>
        </w:r>
        <w:r w:rsidR="00B35460">
          <w:rPr>
            <w:noProof/>
            <w:webHidden/>
          </w:rPr>
          <w:instrText xml:space="preserve"> PAGEREF _Toc518908038 \h </w:instrText>
        </w:r>
        <w:r w:rsidR="00B35460">
          <w:rPr>
            <w:noProof/>
            <w:webHidden/>
          </w:rPr>
        </w:r>
        <w:r w:rsidR="00B35460">
          <w:rPr>
            <w:noProof/>
            <w:webHidden/>
          </w:rPr>
          <w:fldChar w:fldCharType="separate"/>
        </w:r>
        <w:r w:rsidR="00B35460">
          <w:rPr>
            <w:noProof/>
            <w:webHidden/>
          </w:rPr>
          <w:t>15</w:t>
        </w:r>
        <w:r w:rsidR="00B35460">
          <w:rPr>
            <w:noProof/>
            <w:webHidden/>
          </w:rPr>
          <w:fldChar w:fldCharType="end"/>
        </w:r>
      </w:hyperlink>
    </w:p>
    <w:p w14:paraId="25F8F0DA" w14:textId="56515C20" w:rsidR="00B35460" w:rsidRDefault="00CF446C">
      <w:pPr>
        <w:pStyle w:val="TOC4"/>
        <w:rPr>
          <w:rFonts w:asciiTheme="minorHAnsi" w:eastAsiaTheme="minorEastAsia" w:hAnsiTheme="minorHAnsi" w:cstheme="minorBidi"/>
          <w:noProof/>
          <w:sz w:val="22"/>
          <w:szCs w:val="22"/>
        </w:rPr>
      </w:pPr>
      <w:hyperlink w:anchor="_Toc518908039" w:history="1">
        <w:r w:rsidR="00B35460" w:rsidRPr="00B60C58">
          <w:rPr>
            <w:rStyle w:val="Hyperlink"/>
            <w:noProof/>
          </w:rPr>
          <w:t>4.1.1.2 Forbidden fields in France</w:t>
        </w:r>
        <w:r w:rsidR="00B35460">
          <w:rPr>
            <w:noProof/>
            <w:webHidden/>
          </w:rPr>
          <w:tab/>
        </w:r>
        <w:r w:rsidR="00B35460">
          <w:rPr>
            <w:noProof/>
            <w:webHidden/>
          </w:rPr>
          <w:fldChar w:fldCharType="begin"/>
        </w:r>
        <w:r w:rsidR="00B35460">
          <w:rPr>
            <w:noProof/>
            <w:webHidden/>
          </w:rPr>
          <w:instrText xml:space="preserve"> PAGEREF _Toc518908039 \h </w:instrText>
        </w:r>
        <w:r w:rsidR="00B35460">
          <w:rPr>
            <w:noProof/>
            <w:webHidden/>
          </w:rPr>
        </w:r>
        <w:r w:rsidR="00B35460">
          <w:rPr>
            <w:noProof/>
            <w:webHidden/>
          </w:rPr>
          <w:fldChar w:fldCharType="separate"/>
        </w:r>
        <w:r w:rsidR="00B35460">
          <w:rPr>
            <w:noProof/>
            <w:webHidden/>
          </w:rPr>
          <w:t>16</w:t>
        </w:r>
        <w:r w:rsidR="00B35460">
          <w:rPr>
            <w:noProof/>
            <w:webHidden/>
          </w:rPr>
          <w:fldChar w:fldCharType="end"/>
        </w:r>
      </w:hyperlink>
    </w:p>
    <w:p w14:paraId="5A3CB269" w14:textId="708F933E" w:rsidR="00B35460" w:rsidRDefault="00CF446C">
      <w:pPr>
        <w:pStyle w:val="TOC4"/>
        <w:rPr>
          <w:rFonts w:asciiTheme="minorHAnsi" w:eastAsiaTheme="minorEastAsia" w:hAnsiTheme="minorHAnsi" w:cstheme="minorBidi"/>
          <w:noProof/>
          <w:sz w:val="22"/>
          <w:szCs w:val="22"/>
        </w:rPr>
      </w:pPr>
      <w:hyperlink w:anchor="_Toc518908040" w:history="1">
        <w:r w:rsidR="00B35460" w:rsidRPr="00B60C58">
          <w:rPr>
            <w:rStyle w:val="Hyperlink"/>
            <w:noProof/>
          </w:rPr>
          <w:t>4.1.1.3 EVN Segment</w:t>
        </w:r>
        <w:r w:rsidR="00B35460">
          <w:rPr>
            <w:noProof/>
            <w:webHidden/>
          </w:rPr>
          <w:tab/>
        </w:r>
        <w:r w:rsidR="00B35460">
          <w:rPr>
            <w:noProof/>
            <w:webHidden/>
          </w:rPr>
          <w:fldChar w:fldCharType="begin"/>
        </w:r>
        <w:r w:rsidR="00B35460">
          <w:rPr>
            <w:noProof/>
            <w:webHidden/>
          </w:rPr>
          <w:instrText xml:space="preserve"> PAGEREF _Toc518908040 \h </w:instrText>
        </w:r>
        <w:r w:rsidR="00B35460">
          <w:rPr>
            <w:noProof/>
            <w:webHidden/>
          </w:rPr>
        </w:r>
        <w:r w:rsidR="00B35460">
          <w:rPr>
            <w:noProof/>
            <w:webHidden/>
          </w:rPr>
          <w:fldChar w:fldCharType="separate"/>
        </w:r>
        <w:r w:rsidR="00B35460">
          <w:rPr>
            <w:noProof/>
            <w:webHidden/>
          </w:rPr>
          <w:t>16</w:t>
        </w:r>
        <w:r w:rsidR="00B35460">
          <w:rPr>
            <w:noProof/>
            <w:webHidden/>
          </w:rPr>
          <w:fldChar w:fldCharType="end"/>
        </w:r>
      </w:hyperlink>
    </w:p>
    <w:p w14:paraId="65955077" w14:textId="7E15074C" w:rsidR="00B35460" w:rsidRDefault="00CF446C">
      <w:pPr>
        <w:pStyle w:val="TOC4"/>
        <w:rPr>
          <w:rFonts w:asciiTheme="minorHAnsi" w:eastAsiaTheme="minorEastAsia" w:hAnsiTheme="minorHAnsi" w:cstheme="minorBidi"/>
          <w:noProof/>
          <w:sz w:val="22"/>
          <w:szCs w:val="22"/>
        </w:rPr>
      </w:pPr>
      <w:hyperlink w:anchor="_Toc518908041" w:history="1">
        <w:r w:rsidR="00B35460" w:rsidRPr="00B60C58">
          <w:rPr>
            <w:rStyle w:val="Hyperlink"/>
            <w:noProof/>
          </w:rPr>
          <w:t>4.1.1.4 MSH Segment rules</w:t>
        </w:r>
        <w:r w:rsidR="00B35460">
          <w:rPr>
            <w:noProof/>
            <w:webHidden/>
          </w:rPr>
          <w:tab/>
        </w:r>
        <w:r w:rsidR="00B35460">
          <w:rPr>
            <w:noProof/>
            <w:webHidden/>
          </w:rPr>
          <w:fldChar w:fldCharType="begin"/>
        </w:r>
        <w:r w:rsidR="00B35460">
          <w:rPr>
            <w:noProof/>
            <w:webHidden/>
          </w:rPr>
          <w:instrText xml:space="preserve"> PAGEREF _Toc518908041 \h </w:instrText>
        </w:r>
        <w:r w:rsidR="00B35460">
          <w:rPr>
            <w:noProof/>
            <w:webHidden/>
          </w:rPr>
        </w:r>
        <w:r w:rsidR="00B35460">
          <w:rPr>
            <w:noProof/>
            <w:webHidden/>
          </w:rPr>
          <w:fldChar w:fldCharType="separate"/>
        </w:r>
        <w:r w:rsidR="00B35460">
          <w:rPr>
            <w:noProof/>
            <w:webHidden/>
          </w:rPr>
          <w:t>16</w:t>
        </w:r>
        <w:r w:rsidR="00B35460">
          <w:rPr>
            <w:noProof/>
            <w:webHidden/>
          </w:rPr>
          <w:fldChar w:fldCharType="end"/>
        </w:r>
      </w:hyperlink>
    </w:p>
    <w:p w14:paraId="2C3CDBC5" w14:textId="2DD8E552" w:rsidR="00B35460" w:rsidRDefault="00CF446C">
      <w:pPr>
        <w:pStyle w:val="TOC4"/>
        <w:rPr>
          <w:rFonts w:asciiTheme="minorHAnsi" w:eastAsiaTheme="minorEastAsia" w:hAnsiTheme="minorHAnsi" w:cstheme="minorBidi"/>
          <w:noProof/>
          <w:sz w:val="22"/>
          <w:szCs w:val="22"/>
        </w:rPr>
      </w:pPr>
      <w:hyperlink w:anchor="_Toc518908042" w:history="1">
        <w:r w:rsidR="00B35460" w:rsidRPr="00B60C58">
          <w:rPr>
            <w:rStyle w:val="Hyperlink"/>
            <w:noProof/>
          </w:rPr>
          <w:t>4.1.1.5 PID Segment</w:t>
        </w:r>
        <w:r w:rsidR="00B35460">
          <w:rPr>
            <w:noProof/>
            <w:webHidden/>
          </w:rPr>
          <w:tab/>
        </w:r>
        <w:r w:rsidR="00B35460">
          <w:rPr>
            <w:noProof/>
            <w:webHidden/>
          </w:rPr>
          <w:fldChar w:fldCharType="begin"/>
        </w:r>
        <w:r w:rsidR="00B35460">
          <w:rPr>
            <w:noProof/>
            <w:webHidden/>
          </w:rPr>
          <w:instrText xml:space="preserve"> PAGEREF _Toc518908042 \h </w:instrText>
        </w:r>
        <w:r w:rsidR="00B35460">
          <w:rPr>
            <w:noProof/>
            <w:webHidden/>
          </w:rPr>
        </w:r>
        <w:r w:rsidR="00B35460">
          <w:rPr>
            <w:noProof/>
            <w:webHidden/>
          </w:rPr>
          <w:fldChar w:fldCharType="separate"/>
        </w:r>
        <w:r w:rsidR="00B35460">
          <w:rPr>
            <w:noProof/>
            <w:webHidden/>
          </w:rPr>
          <w:t>16</w:t>
        </w:r>
        <w:r w:rsidR="00B35460">
          <w:rPr>
            <w:noProof/>
            <w:webHidden/>
          </w:rPr>
          <w:fldChar w:fldCharType="end"/>
        </w:r>
      </w:hyperlink>
    </w:p>
    <w:p w14:paraId="35C7D5AE" w14:textId="10D85E66" w:rsidR="00B35460" w:rsidRDefault="00CF446C">
      <w:pPr>
        <w:pStyle w:val="TOC3"/>
        <w:rPr>
          <w:rFonts w:asciiTheme="minorHAnsi" w:eastAsiaTheme="minorEastAsia" w:hAnsiTheme="minorHAnsi" w:cstheme="minorBidi"/>
          <w:noProof/>
          <w:sz w:val="22"/>
          <w:szCs w:val="22"/>
        </w:rPr>
      </w:pPr>
      <w:hyperlink w:anchor="_Toc518908043" w:history="1">
        <w:r w:rsidR="00B35460" w:rsidRPr="00B60C58">
          <w:rPr>
            <w:rStyle w:val="Hyperlink"/>
            <w:noProof/>
          </w:rPr>
          <w:t>4.1.2 Segments that apply only to [ITI-30] and [ITI-31]</w:t>
        </w:r>
        <w:r w:rsidR="00B35460">
          <w:rPr>
            <w:noProof/>
            <w:webHidden/>
          </w:rPr>
          <w:tab/>
        </w:r>
        <w:r w:rsidR="00B35460">
          <w:rPr>
            <w:noProof/>
            <w:webHidden/>
          </w:rPr>
          <w:fldChar w:fldCharType="begin"/>
        </w:r>
        <w:r w:rsidR="00B35460">
          <w:rPr>
            <w:noProof/>
            <w:webHidden/>
          </w:rPr>
          <w:instrText xml:space="preserve"> PAGEREF _Toc518908043 \h </w:instrText>
        </w:r>
        <w:r w:rsidR="00B35460">
          <w:rPr>
            <w:noProof/>
            <w:webHidden/>
          </w:rPr>
        </w:r>
        <w:r w:rsidR="00B35460">
          <w:rPr>
            <w:noProof/>
            <w:webHidden/>
          </w:rPr>
          <w:fldChar w:fldCharType="separate"/>
        </w:r>
        <w:r w:rsidR="00B35460">
          <w:rPr>
            <w:noProof/>
            <w:webHidden/>
          </w:rPr>
          <w:t>21</w:t>
        </w:r>
        <w:r w:rsidR="00B35460">
          <w:rPr>
            <w:noProof/>
            <w:webHidden/>
          </w:rPr>
          <w:fldChar w:fldCharType="end"/>
        </w:r>
      </w:hyperlink>
    </w:p>
    <w:p w14:paraId="4E5D4821" w14:textId="3D1ACB0A" w:rsidR="00B35460" w:rsidRDefault="00CF446C">
      <w:pPr>
        <w:pStyle w:val="TOC4"/>
        <w:rPr>
          <w:rFonts w:asciiTheme="minorHAnsi" w:eastAsiaTheme="minorEastAsia" w:hAnsiTheme="minorHAnsi" w:cstheme="minorBidi"/>
          <w:noProof/>
          <w:sz w:val="22"/>
          <w:szCs w:val="22"/>
        </w:rPr>
      </w:pPr>
      <w:hyperlink w:anchor="_Toc518908044" w:history="1">
        <w:r w:rsidR="00B35460" w:rsidRPr="00B60C58">
          <w:rPr>
            <w:rStyle w:val="Hyperlink"/>
            <w:noProof/>
          </w:rPr>
          <w:t>4.1.2.1 PD1 Segment</w:t>
        </w:r>
        <w:r w:rsidR="00B35460">
          <w:rPr>
            <w:noProof/>
            <w:webHidden/>
          </w:rPr>
          <w:tab/>
        </w:r>
        <w:r w:rsidR="00B35460">
          <w:rPr>
            <w:noProof/>
            <w:webHidden/>
          </w:rPr>
          <w:fldChar w:fldCharType="begin"/>
        </w:r>
        <w:r w:rsidR="00B35460">
          <w:rPr>
            <w:noProof/>
            <w:webHidden/>
          </w:rPr>
          <w:instrText xml:space="preserve"> PAGEREF _Toc518908044 \h </w:instrText>
        </w:r>
        <w:r w:rsidR="00B35460">
          <w:rPr>
            <w:noProof/>
            <w:webHidden/>
          </w:rPr>
        </w:r>
        <w:r w:rsidR="00B35460">
          <w:rPr>
            <w:noProof/>
            <w:webHidden/>
          </w:rPr>
          <w:fldChar w:fldCharType="separate"/>
        </w:r>
        <w:r w:rsidR="00B35460">
          <w:rPr>
            <w:noProof/>
            <w:webHidden/>
          </w:rPr>
          <w:t>21</w:t>
        </w:r>
        <w:r w:rsidR="00B35460">
          <w:rPr>
            <w:noProof/>
            <w:webHidden/>
          </w:rPr>
          <w:fldChar w:fldCharType="end"/>
        </w:r>
      </w:hyperlink>
    </w:p>
    <w:p w14:paraId="6BA5049C" w14:textId="39A1692A" w:rsidR="00B35460" w:rsidRDefault="00CF446C">
      <w:pPr>
        <w:pStyle w:val="TOC4"/>
        <w:rPr>
          <w:rFonts w:asciiTheme="minorHAnsi" w:eastAsiaTheme="minorEastAsia" w:hAnsiTheme="minorHAnsi" w:cstheme="minorBidi"/>
          <w:noProof/>
          <w:sz w:val="22"/>
          <w:szCs w:val="22"/>
        </w:rPr>
      </w:pPr>
      <w:hyperlink w:anchor="_Toc518908045" w:history="1">
        <w:r w:rsidR="00B35460" w:rsidRPr="00B60C58">
          <w:rPr>
            <w:rStyle w:val="Hyperlink"/>
            <w:noProof/>
          </w:rPr>
          <w:t>4.1.2.2 ROL Segment</w:t>
        </w:r>
        <w:r w:rsidR="00B35460">
          <w:rPr>
            <w:noProof/>
            <w:webHidden/>
          </w:rPr>
          <w:tab/>
        </w:r>
        <w:r w:rsidR="00B35460">
          <w:rPr>
            <w:noProof/>
            <w:webHidden/>
          </w:rPr>
          <w:fldChar w:fldCharType="begin"/>
        </w:r>
        <w:r w:rsidR="00B35460">
          <w:rPr>
            <w:noProof/>
            <w:webHidden/>
          </w:rPr>
          <w:instrText xml:space="preserve"> PAGEREF _Toc518908045 \h </w:instrText>
        </w:r>
        <w:r w:rsidR="00B35460">
          <w:rPr>
            <w:noProof/>
            <w:webHidden/>
          </w:rPr>
        </w:r>
        <w:r w:rsidR="00B35460">
          <w:rPr>
            <w:noProof/>
            <w:webHidden/>
          </w:rPr>
          <w:fldChar w:fldCharType="separate"/>
        </w:r>
        <w:r w:rsidR="00B35460">
          <w:rPr>
            <w:noProof/>
            <w:webHidden/>
          </w:rPr>
          <w:t>21</w:t>
        </w:r>
        <w:r w:rsidR="00B35460">
          <w:rPr>
            <w:noProof/>
            <w:webHidden/>
          </w:rPr>
          <w:fldChar w:fldCharType="end"/>
        </w:r>
      </w:hyperlink>
    </w:p>
    <w:p w14:paraId="34AEC0B8" w14:textId="2441DD35" w:rsidR="00B35460" w:rsidRDefault="00CF446C">
      <w:pPr>
        <w:pStyle w:val="TOC4"/>
        <w:rPr>
          <w:rFonts w:asciiTheme="minorHAnsi" w:eastAsiaTheme="minorEastAsia" w:hAnsiTheme="minorHAnsi" w:cstheme="minorBidi"/>
          <w:noProof/>
          <w:sz w:val="22"/>
          <w:szCs w:val="22"/>
        </w:rPr>
      </w:pPr>
      <w:hyperlink w:anchor="_Toc518908046" w:history="1">
        <w:r w:rsidR="00B35460" w:rsidRPr="00B60C58">
          <w:rPr>
            <w:rStyle w:val="Hyperlink"/>
            <w:noProof/>
          </w:rPr>
          <w:t>4.1.2.3 NK1 Segment</w:t>
        </w:r>
        <w:r w:rsidR="00B35460">
          <w:rPr>
            <w:noProof/>
            <w:webHidden/>
          </w:rPr>
          <w:tab/>
        </w:r>
        <w:r w:rsidR="00B35460">
          <w:rPr>
            <w:noProof/>
            <w:webHidden/>
          </w:rPr>
          <w:fldChar w:fldCharType="begin"/>
        </w:r>
        <w:r w:rsidR="00B35460">
          <w:rPr>
            <w:noProof/>
            <w:webHidden/>
          </w:rPr>
          <w:instrText xml:space="preserve"> PAGEREF _Toc518908046 \h </w:instrText>
        </w:r>
        <w:r w:rsidR="00B35460">
          <w:rPr>
            <w:noProof/>
            <w:webHidden/>
          </w:rPr>
        </w:r>
        <w:r w:rsidR="00B35460">
          <w:rPr>
            <w:noProof/>
            <w:webHidden/>
          </w:rPr>
          <w:fldChar w:fldCharType="separate"/>
        </w:r>
        <w:r w:rsidR="00B35460">
          <w:rPr>
            <w:noProof/>
            <w:webHidden/>
          </w:rPr>
          <w:t>23</w:t>
        </w:r>
        <w:r w:rsidR="00B35460">
          <w:rPr>
            <w:noProof/>
            <w:webHidden/>
          </w:rPr>
          <w:fldChar w:fldCharType="end"/>
        </w:r>
      </w:hyperlink>
    </w:p>
    <w:p w14:paraId="2F2429FD" w14:textId="55D71BCF" w:rsidR="00B35460" w:rsidRDefault="00CF446C">
      <w:pPr>
        <w:pStyle w:val="TOC4"/>
        <w:rPr>
          <w:rFonts w:asciiTheme="minorHAnsi" w:eastAsiaTheme="minorEastAsia" w:hAnsiTheme="minorHAnsi" w:cstheme="minorBidi"/>
          <w:noProof/>
          <w:sz w:val="22"/>
          <w:szCs w:val="22"/>
        </w:rPr>
      </w:pPr>
      <w:hyperlink w:anchor="_Toc518908047" w:history="1">
        <w:r w:rsidR="00B35460" w:rsidRPr="00B60C58">
          <w:rPr>
            <w:rStyle w:val="Hyperlink"/>
            <w:noProof/>
          </w:rPr>
          <w:t>4.1.2.4 PV1 Segment</w:t>
        </w:r>
        <w:r w:rsidR="00B35460">
          <w:rPr>
            <w:noProof/>
            <w:webHidden/>
          </w:rPr>
          <w:tab/>
        </w:r>
        <w:r w:rsidR="00B35460">
          <w:rPr>
            <w:noProof/>
            <w:webHidden/>
          </w:rPr>
          <w:fldChar w:fldCharType="begin"/>
        </w:r>
        <w:r w:rsidR="00B35460">
          <w:rPr>
            <w:noProof/>
            <w:webHidden/>
          </w:rPr>
          <w:instrText xml:space="preserve"> PAGEREF _Toc518908047 \h </w:instrText>
        </w:r>
        <w:r w:rsidR="00B35460">
          <w:rPr>
            <w:noProof/>
            <w:webHidden/>
          </w:rPr>
        </w:r>
        <w:r w:rsidR="00B35460">
          <w:rPr>
            <w:noProof/>
            <w:webHidden/>
          </w:rPr>
          <w:fldChar w:fldCharType="separate"/>
        </w:r>
        <w:r w:rsidR="00B35460">
          <w:rPr>
            <w:noProof/>
            <w:webHidden/>
          </w:rPr>
          <w:t>26</w:t>
        </w:r>
        <w:r w:rsidR="00B35460">
          <w:rPr>
            <w:noProof/>
            <w:webHidden/>
          </w:rPr>
          <w:fldChar w:fldCharType="end"/>
        </w:r>
      </w:hyperlink>
    </w:p>
    <w:p w14:paraId="196B8BE8" w14:textId="599141BC" w:rsidR="00B35460" w:rsidRDefault="00CF446C">
      <w:pPr>
        <w:pStyle w:val="TOC4"/>
        <w:rPr>
          <w:rFonts w:asciiTheme="minorHAnsi" w:eastAsiaTheme="minorEastAsia" w:hAnsiTheme="minorHAnsi" w:cstheme="minorBidi"/>
          <w:noProof/>
          <w:sz w:val="22"/>
          <w:szCs w:val="22"/>
        </w:rPr>
      </w:pPr>
      <w:hyperlink w:anchor="_Toc518908048" w:history="1">
        <w:r w:rsidR="00B35460" w:rsidRPr="00B60C58">
          <w:rPr>
            <w:rStyle w:val="Hyperlink"/>
            <w:noProof/>
          </w:rPr>
          <w:t>4.1.2.5 PV2 Segment</w:t>
        </w:r>
        <w:r w:rsidR="00B35460">
          <w:rPr>
            <w:noProof/>
            <w:webHidden/>
          </w:rPr>
          <w:tab/>
        </w:r>
        <w:r w:rsidR="00B35460">
          <w:rPr>
            <w:noProof/>
            <w:webHidden/>
          </w:rPr>
          <w:fldChar w:fldCharType="begin"/>
        </w:r>
        <w:r w:rsidR="00B35460">
          <w:rPr>
            <w:noProof/>
            <w:webHidden/>
          </w:rPr>
          <w:instrText xml:space="preserve"> PAGEREF _Toc518908048 \h </w:instrText>
        </w:r>
        <w:r w:rsidR="00B35460">
          <w:rPr>
            <w:noProof/>
            <w:webHidden/>
          </w:rPr>
        </w:r>
        <w:r w:rsidR="00B35460">
          <w:rPr>
            <w:noProof/>
            <w:webHidden/>
          </w:rPr>
          <w:fldChar w:fldCharType="separate"/>
        </w:r>
        <w:r w:rsidR="00B35460">
          <w:rPr>
            <w:noProof/>
            <w:webHidden/>
          </w:rPr>
          <w:t>34</w:t>
        </w:r>
        <w:r w:rsidR="00B35460">
          <w:rPr>
            <w:noProof/>
            <w:webHidden/>
          </w:rPr>
          <w:fldChar w:fldCharType="end"/>
        </w:r>
      </w:hyperlink>
    </w:p>
    <w:p w14:paraId="4DE2F136" w14:textId="7F6E6847" w:rsidR="00B35460" w:rsidRDefault="00CF446C">
      <w:pPr>
        <w:pStyle w:val="TOC4"/>
        <w:rPr>
          <w:rFonts w:asciiTheme="minorHAnsi" w:eastAsiaTheme="minorEastAsia" w:hAnsiTheme="minorHAnsi" w:cstheme="minorBidi"/>
          <w:noProof/>
          <w:sz w:val="22"/>
          <w:szCs w:val="22"/>
        </w:rPr>
      </w:pPr>
      <w:hyperlink w:anchor="_Toc518908049" w:history="1">
        <w:r w:rsidR="00B35460" w:rsidRPr="00B60C58">
          <w:rPr>
            <w:rStyle w:val="Hyperlink"/>
            <w:noProof/>
          </w:rPr>
          <w:t>4.1.2.6 ACC segment</w:t>
        </w:r>
        <w:r w:rsidR="00B35460">
          <w:rPr>
            <w:noProof/>
            <w:webHidden/>
          </w:rPr>
          <w:tab/>
        </w:r>
        <w:r w:rsidR="00B35460">
          <w:rPr>
            <w:noProof/>
            <w:webHidden/>
          </w:rPr>
          <w:fldChar w:fldCharType="begin"/>
        </w:r>
        <w:r w:rsidR="00B35460">
          <w:rPr>
            <w:noProof/>
            <w:webHidden/>
          </w:rPr>
          <w:instrText xml:space="preserve"> PAGEREF _Toc518908049 \h </w:instrText>
        </w:r>
        <w:r w:rsidR="00B35460">
          <w:rPr>
            <w:noProof/>
            <w:webHidden/>
          </w:rPr>
        </w:r>
        <w:r w:rsidR="00B35460">
          <w:rPr>
            <w:noProof/>
            <w:webHidden/>
          </w:rPr>
          <w:fldChar w:fldCharType="separate"/>
        </w:r>
        <w:r w:rsidR="00B35460">
          <w:rPr>
            <w:noProof/>
            <w:webHidden/>
          </w:rPr>
          <w:t>39</w:t>
        </w:r>
        <w:r w:rsidR="00B35460">
          <w:rPr>
            <w:noProof/>
            <w:webHidden/>
          </w:rPr>
          <w:fldChar w:fldCharType="end"/>
        </w:r>
      </w:hyperlink>
    </w:p>
    <w:p w14:paraId="164C8BB9" w14:textId="0544575E" w:rsidR="00B35460" w:rsidRDefault="00CF446C">
      <w:pPr>
        <w:pStyle w:val="TOC4"/>
        <w:rPr>
          <w:rFonts w:asciiTheme="minorHAnsi" w:eastAsiaTheme="minorEastAsia" w:hAnsiTheme="minorHAnsi" w:cstheme="minorBidi"/>
          <w:noProof/>
          <w:sz w:val="22"/>
          <w:szCs w:val="22"/>
        </w:rPr>
      </w:pPr>
      <w:hyperlink w:anchor="_Toc518908050" w:history="1">
        <w:r w:rsidR="00B35460" w:rsidRPr="00B60C58">
          <w:rPr>
            <w:rStyle w:val="Hyperlink"/>
            <w:noProof/>
          </w:rPr>
          <w:t>4.1.2.7 ZBE Segment: Action on a movement</w:t>
        </w:r>
        <w:r w:rsidR="00B35460">
          <w:rPr>
            <w:noProof/>
            <w:webHidden/>
          </w:rPr>
          <w:tab/>
        </w:r>
        <w:r w:rsidR="00B35460">
          <w:rPr>
            <w:noProof/>
            <w:webHidden/>
          </w:rPr>
          <w:fldChar w:fldCharType="begin"/>
        </w:r>
        <w:r w:rsidR="00B35460">
          <w:rPr>
            <w:noProof/>
            <w:webHidden/>
          </w:rPr>
          <w:instrText xml:space="preserve"> PAGEREF _Toc518908050 \h </w:instrText>
        </w:r>
        <w:r w:rsidR="00B35460">
          <w:rPr>
            <w:noProof/>
            <w:webHidden/>
          </w:rPr>
        </w:r>
        <w:r w:rsidR="00B35460">
          <w:rPr>
            <w:noProof/>
            <w:webHidden/>
          </w:rPr>
          <w:fldChar w:fldCharType="separate"/>
        </w:r>
        <w:r w:rsidR="00B35460">
          <w:rPr>
            <w:noProof/>
            <w:webHidden/>
          </w:rPr>
          <w:t>40</w:t>
        </w:r>
        <w:r w:rsidR="00B35460">
          <w:rPr>
            <w:noProof/>
            <w:webHidden/>
          </w:rPr>
          <w:fldChar w:fldCharType="end"/>
        </w:r>
      </w:hyperlink>
    </w:p>
    <w:p w14:paraId="1198E94A" w14:textId="7CA616E7" w:rsidR="00B35460" w:rsidRDefault="00CF446C">
      <w:pPr>
        <w:pStyle w:val="TOC4"/>
        <w:rPr>
          <w:rFonts w:asciiTheme="minorHAnsi" w:eastAsiaTheme="minorEastAsia" w:hAnsiTheme="minorHAnsi" w:cstheme="minorBidi"/>
          <w:noProof/>
          <w:sz w:val="22"/>
          <w:szCs w:val="22"/>
        </w:rPr>
      </w:pPr>
      <w:hyperlink w:anchor="_Toc518908051" w:history="1">
        <w:r w:rsidR="00B35460" w:rsidRPr="00B60C58">
          <w:rPr>
            <w:rStyle w:val="Hyperlink"/>
            <w:noProof/>
          </w:rPr>
          <w:t>4.1.2.8 ZFA segment</w:t>
        </w:r>
        <w:r w:rsidR="00B35460">
          <w:rPr>
            <w:noProof/>
            <w:webHidden/>
          </w:rPr>
          <w:tab/>
        </w:r>
        <w:r w:rsidR="00B35460">
          <w:rPr>
            <w:noProof/>
            <w:webHidden/>
          </w:rPr>
          <w:fldChar w:fldCharType="begin"/>
        </w:r>
        <w:r w:rsidR="00B35460">
          <w:rPr>
            <w:noProof/>
            <w:webHidden/>
          </w:rPr>
          <w:instrText xml:space="preserve"> PAGEREF _Toc518908051 \h </w:instrText>
        </w:r>
        <w:r w:rsidR="00B35460">
          <w:rPr>
            <w:noProof/>
            <w:webHidden/>
          </w:rPr>
        </w:r>
        <w:r w:rsidR="00B35460">
          <w:rPr>
            <w:noProof/>
            <w:webHidden/>
          </w:rPr>
          <w:fldChar w:fldCharType="separate"/>
        </w:r>
        <w:r w:rsidR="00B35460">
          <w:rPr>
            <w:noProof/>
            <w:webHidden/>
          </w:rPr>
          <w:t>42</w:t>
        </w:r>
        <w:r w:rsidR="00B35460">
          <w:rPr>
            <w:noProof/>
            <w:webHidden/>
          </w:rPr>
          <w:fldChar w:fldCharType="end"/>
        </w:r>
      </w:hyperlink>
    </w:p>
    <w:p w14:paraId="323A6E63" w14:textId="3B039DB8" w:rsidR="00B35460" w:rsidRDefault="00CF446C">
      <w:pPr>
        <w:pStyle w:val="TOC4"/>
        <w:rPr>
          <w:rFonts w:asciiTheme="minorHAnsi" w:eastAsiaTheme="minorEastAsia" w:hAnsiTheme="minorHAnsi" w:cstheme="minorBidi"/>
          <w:noProof/>
          <w:sz w:val="22"/>
          <w:szCs w:val="22"/>
        </w:rPr>
      </w:pPr>
      <w:hyperlink w:anchor="_Toc518908052" w:history="1">
        <w:r w:rsidR="00B35460" w:rsidRPr="00B60C58">
          <w:rPr>
            <w:rStyle w:val="Hyperlink"/>
            <w:noProof/>
          </w:rPr>
          <w:t>4.1.2.9 ZFV Segment: Additional information regarding the encounter</w:t>
        </w:r>
        <w:r w:rsidR="00B35460">
          <w:rPr>
            <w:noProof/>
            <w:webHidden/>
          </w:rPr>
          <w:tab/>
        </w:r>
        <w:r w:rsidR="00B35460">
          <w:rPr>
            <w:noProof/>
            <w:webHidden/>
          </w:rPr>
          <w:fldChar w:fldCharType="begin"/>
        </w:r>
        <w:r w:rsidR="00B35460">
          <w:rPr>
            <w:noProof/>
            <w:webHidden/>
          </w:rPr>
          <w:instrText xml:space="preserve"> PAGEREF _Toc518908052 \h </w:instrText>
        </w:r>
        <w:r w:rsidR="00B35460">
          <w:rPr>
            <w:noProof/>
            <w:webHidden/>
          </w:rPr>
        </w:r>
        <w:r w:rsidR="00B35460">
          <w:rPr>
            <w:noProof/>
            <w:webHidden/>
          </w:rPr>
          <w:fldChar w:fldCharType="separate"/>
        </w:r>
        <w:r w:rsidR="00B35460">
          <w:rPr>
            <w:noProof/>
            <w:webHidden/>
          </w:rPr>
          <w:t>44</w:t>
        </w:r>
        <w:r w:rsidR="00B35460">
          <w:rPr>
            <w:noProof/>
            <w:webHidden/>
          </w:rPr>
          <w:fldChar w:fldCharType="end"/>
        </w:r>
      </w:hyperlink>
    </w:p>
    <w:p w14:paraId="06A98FC7" w14:textId="08B8CFCF" w:rsidR="00B35460" w:rsidRDefault="00CF446C">
      <w:pPr>
        <w:pStyle w:val="TOC4"/>
        <w:rPr>
          <w:rFonts w:asciiTheme="minorHAnsi" w:eastAsiaTheme="minorEastAsia" w:hAnsiTheme="minorHAnsi" w:cstheme="minorBidi"/>
          <w:noProof/>
          <w:sz w:val="22"/>
          <w:szCs w:val="22"/>
        </w:rPr>
      </w:pPr>
      <w:hyperlink w:anchor="_Toc518908053" w:history="1">
        <w:r w:rsidR="00B35460" w:rsidRPr="00B60C58">
          <w:rPr>
            <w:rStyle w:val="Hyperlink"/>
            <w:noProof/>
          </w:rPr>
          <w:t>4.1.2.10 ZFM segment: DRG movement</w:t>
        </w:r>
        <w:r w:rsidR="00B35460">
          <w:rPr>
            <w:noProof/>
            <w:webHidden/>
          </w:rPr>
          <w:tab/>
        </w:r>
        <w:r w:rsidR="00B35460">
          <w:rPr>
            <w:noProof/>
            <w:webHidden/>
          </w:rPr>
          <w:fldChar w:fldCharType="begin"/>
        </w:r>
        <w:r w:rsidR="00B35460">
          <w:rPr>
            <w:noProof/>
            <w:webHidden/>
          </w:rPr>
          <w:instrText xml:space="preserve"> PAGEREF _Toc518908053 \h </w:instrText>
        </w:r>
        <w:r w:rsidR="00B35460">
          <w:rPr>
            <w:noProof/>
            <w:webHidden/>
          </w:rPr>
        </w:r>
        <w:r w:rsidR="00B35460">
          <w:rPr>
            <w:noProof/>
            <w:webHidden/>
          </w:rPr>
          <w:fldChar w:fldCharType="separate"/>
        </w:r>
        <w:r w:rsidR="00B35460">
          <w:rPr>
            <w:noProof/>
            <w:webHidden/>
          </w:rPr>
          <w:t>47</w:t>
        </w:r>
        <w:r w:rsidR="00B35460">
          <w:rPr>
            <w:noProof/>
            <w:webHidden/>
          </w:rPr>
          <w:fldChar w:fldCharType="end"/>
        </w:r>
      </w:hyperlink>
    </w:p>
    <w:p w14:paraId="31FD8788" w14:textId="1B71D80C" w:rsidR="00B35460" w:rsidRDefault="00CF446C">
      <w:pPr>
        <w:pStyle w:val="TOC4"/>
        <w:rPr>
          <w:rFonts w:asciiTheme="minorHAnsi" w:eastAsiaTheme="minorEastAsia" w:hAnsiTheme="minorHAnsi" w:cstheme="minorBidi"/>
          <w:noProof/>
          <w:sz w:val="22"/>
          <w:szCs w:val="22"/>
        </w:rPr>
      </w:pPr>
      <w:hyperlink w:anchor="_Toc518908054" w:history="1">
        <w:r w:rsidR="00B35460" w:rsidRPr="00B60C58">
          <w:rPr>
            <w:rStyle w:val="Hyperlink"/>
            <w:noProof/>
          </w:rPr>
          <w:t>4.1.2.11 IN1; IN2; IN3: Medical coverage</w:t>
        </w:r>
        <w:r w:rsidR="00B35460">
          <w:rPr>
            <w:noProof/>
            <w:webHidden/>
          </w:rPr>
          <w:tab/>
        </w:r>
        <w:r w:rsidR="00B35460">
          <w:rPr>
            <w:noProof/>
            <w:webHidden/>
          </w:rPr>
          <w:fldChar w:fldCharType="begin"/>
        </w:r>
        <w:r w:rsidR="00B35460">
          <w:rPr>
            <w:noProof/>
            <w:webHidden/>
          </w:rPr>
          <w:instrText xml:space="preserve"> PAGEREF _Toc518908054 \h </w:instrText>
        </w:r>
        <w:r w:rsidR="00B35460">
          <w:rPr>
            <w:noProof/>
            <w:webHidden/>
          </w:rPr>
        </w:r>
        <w:r w:rsidR="00B35460">
          <w:rPr>
            <w:noProof/>
            <w:webHidden/>
          </w:rPr>
          <w:fldChar w:fldCharType="separate"/>
        </w:r>
        <w:r w:rsidR="00B35460">
          <w:rPr>
            <w:noProof/>
            <w:webHidden/>
          </w:rPr>
          <w:t>50</w:t>
        </w:r>
        <w:r w:rsidR="00B35460">
          <w:rPr>
            <w:noProof/>
            <w:webHidden/>
          </w:rPr>
          <w:fldChar w:fldCharType="end"/>
        </w:r>
      </w:hyperlink>
    </w:p>
    <w:p w14:paraId="664535C2" w14:textId="322A8593" w:rsidR="00B35460" w:rsidRDefault="00CF446C">
      <w:pPr>
        <w:pStyle w:val="TOC5"/>
        <w:rPr>
          <w:rFonts w:asciiTheme="minorHAnsi" w:eastAsiaTheme="minorEastAsia" w:hAnsiTheme="minorHAnsi" w:cstheme="minorBidi"/>
          <w:noProof/>
          <w:sz w:val="22"/>
          <w:szCs w:val="22"/>
        </w:rPr>
      </w:pPr>
      <w:hyperlink w:anchor="_Toc518908055" w:history="1">
        <w:r w:rsidR="00B35460" w:rsidRPr="00B60C58">
          <w:rPr>
            <w:rStyle w:val="Hyperlink"/>
            <w:bCs/>
            <w:noProof/>
          </w:rPr>
          <w:t>4.1.2.11.1 Compulsory Health Insurance (CHI) coverage related to the patient’s account</w:t>
        </w:r>
        <w:r w:rsidR="00B35460">
          <w:rPr>
            <w:noProof/>
            <w:webHidden/>
          </w:rPr>
          <w:tab/>
        </w:r>
        <w:r w:rsidR="00B35460">
          <w:rPr>
            <w:noProof/>
            <w:webHidden/>
          </w:rPr>
          <w:fldChar w:fldCharType="begin"/>
        </w:r>
        <w:r w:rsidR="00B35460">
          <w:rPr>
            <w:noProof/>
            <w:webHidden/>
          </w:rPr>
          <w:instrText xml:space="preserve"> PAGEREF _Toc518908055 \h </w:instrText>
        </w:r>
        <w:r w:rsidR="00B35460">
          <w:rPr>
            <w:noProof/>
            <w:webHidden/>
          </w:rPr>
        </w:r>
        <w:r w:rsidR="00B35460">
          <w:rPr>
            <w:noProof/>
            <w:webHidden/>
          </w:rPr>
          <w:fldChar w:fldCharType="separate"/>
        </w:r>
        <w:r w:rsidR="00B35460">
          <w:rPr>
            <w:noProof/>
            <w:webHidden/>
          </w:rPr>
          <w:t>50</w:t>
        </w:r>
        <w:r w:rsidR="00B35460">
          <w:rPr>
            <w:noProof/>
            <w:webHidden/>
          </w:rPr>
          <w:fldChar w:fldCharType="end"/>
        </w:r>
      </w:hyperlink>
    </w:p>
    <w:p w14:paraId="082C4D04" w14:textId="132B6E32" w:rsidR="00B35460" w:rsidRDefault="00CF446C">
      <w:pPr>
        <w:pStyle w:val="TOC5"/>
        <w:rPr>
          <w:rFonts w:asciiTheme="minorHAnsi" w:eastAsiaTheme="minorEastAsia" w:hAnsiTheme="minorHAnsi" w:cstheme="minorBidi"/>
          <w:noProof/>
          <w:sz w:val="22"/>
          <w:szCs w:val="22"/>
        </w:rPr>
      </w:pPr>
      <w:hyperlink w:anchor="_Toc518908056" w:history="1">
        <w:r w:rsidR="00B35460" w:rsidRPr="00B60C58">
          <w:rPr>
            <w:rStyle w:val="Hyperlink"/>
            <w:bCs/>
            <w:noProof/>
          </w:rPr>
          <w:t>4.1.2.11.2 Complementary private health insurance (CPHI) or Complementary Medical Assistance (CMA), or Universal Complementary Health (UCH) coverage related to the patient’s account</w:t>
        </w:r>
        <w:r w:rsidR="00B35460">
          <w:rPr>
            <w:noProof/>
            <w:webHidden/>
          </w:rPr>
          <w:tab/>
        </w:r>
        <w:r w:rsidR="00B35460">
          <w:rPr>
            <w:noProof/>
            <w:webHidden/>
          </w:rPr>
          <w:fldChar w:fldCharType="begin"/>
        </w:r>
        <w:r w:rsidR="00B35460">
          <w:rPr>
            <w:noProof/>
            <w:webHidden/>
          </w:rPr>
          <w:instrText xml:space="preserve"> PAGEREF _Toc518908056 \h </w:instrText>
        </w:r>
        <w:r w:rsidR="00B35460">
          <w:rPr>
            <w:noProof/>
            <w:webHidden/>
          </w:rPr>
        </w:r>
        <w:r w:rsidR="00B35460">
          <w:rPr>
            <w:noProof/>
            <w:webHidden/>
          </w:rPr>
          <w:fldChar w:fldCharType="separate"/>
        </w:r>
        <w:r w:rsidR="00B35460">
          <w:rPr>
            <w:noProof/>
            <w:webHidden/>
          </w:rPr>
          <w:t>53</w:t>
        </w:r>
        <w:r w:rsidR="00B35460">
          <w:rPr>
            <w:noProof/>
            <w:webHidden/>
          </w:rPr>
          <w:fldChar w:fldCharType="end"/>
        </w:r>
      </w:hyperlink>
    </w:p>
    <w:p w14:paraId="26933765" w14:textId="24F8326D" w:rsidR="00B35460" w:rsidRDefault="00CF446C">
      <w:pPr>
        <w:pStyle w:val="TOC5"/>
        <w:rPr>
          <w:rFonts w:asciiTheme="minorHAnsi" w:eastAsiaTheme="minorEastAsia" w:hAnsiTheme="minorHAnsi" w:cstheme="minorBidi"/>
          <w:noProof/>
          <w:sz w:val="22"/>
          <w:szCs w:val="22"/>
        </w:rPr>
      </w:pPr>
      <w:hyperlink w:anchor="_Toc518908057" w:history="1">
        <w:r w:rsidR="00B35460" w:rsidRPr="00B60C58">
          <w:rPr>
            <w:rStyle w:val="Hyperlink"/>
            <w:bCs/>
            <w:noProof/>
          </w:rPr>
          <w:t>4.1.2.11.3 Other payer</w:t>
        </w:r>
        <w:r w:rsidR="00B35460">
          <w:rPr>
            <w:noProof/>
            <w:webHidden/>
          </w:rPr>
          <w:tab/>
        </w:r>
        <w:r w:rsidR="00B35460">
          <w:rPr>
            <w:noProof/>
            <w:webHidden/>
          </w:rPr>
          <w:fldChar w:fldCharType="begin"/>
        </w:r>
        <w:r w:rsidR="00B35460">
          <w:rPr>
            <w:noProof/>
            <w:webHidden/>
          </w:rPr>
          <w:instrText xml:space="preserve"> PAGEREF _Toc518908057 \h </w:instrText>
        </w:r>
        <w:r w:rsidR="00B35460">
          <w:rPr>
            <w:noProof/>
            <w:webHidden/>
          </w:rPr>
        </w:r>
        <w:r w:rsidR="00B35460">
          <w:rPr>
            <w:noProof/>
            <w:webHidden/>
          </w:rPr>
          <w:fldChar w:fldCharType="separate"/>
        </w:r>
        <w:r w:rsidR="00B35460">
          <w:rPr>
            <w:noProof/>
            <w:webHidden/>
          </w:rPr>
          <w:t>56</w:t>
        </w:r>
        <w:r w:rsidR="00B35460">
          <w:rPr>
            <w:noProof/>
            <w:webHidden/>
          </w:rPr>
          <w:fldChar w:fldCharType="end"/>
        </w:r>
      </w:hyperlink>
    </w:p>
    <w:p w14:paraId="78C0E638" w14:textId="67433DFF" w:rsidR="00B35460" w:rsidRDefault="00CF446C">
      <w:pPr>
        <w:pStyle w:val="TOC4"/>
        <w:rPr>
          <w:rFonts w:asciiTheme="minorHAnsi" w:eastAsiaTheme="minorEastAsia" w:hAnsiTheme="minorHAnsi" w:cstheme="minorBidi"/>
          <w:noProof/>
          <w:sz w:val="22"/>
          <w:szCs w:val="22"/>
        </w:rPr>
      </w:pPr>
      <w:hyperlink w:anchor="_Toc518908058" w:history="1">
        <w:r w:rsidR="00B35460" w:rsidRPr="00B60C58">
          <w:rPr>
            <w:rStyle w:val="Hyperlink"/>
            <w:noProof/>
          </w:rPr>
          <w:t>4.1.2.12 OBX segment</w:t>
        </w:r>
        <w:r w:rsidR="00B35460">
          <w:rPr>
            <w:noProof/>
            <w:webHidden/>
          </w:rPr>
          <w:tab/>
        </w:r>
        <w:r w:rsidR="00B35460">
          <w:rPr>
            <w:noProof/>
            <w:webHidden/>
          </w:rPr>
          <w:fldChar w:fldCharType="begin"/>
        </w:r>
        <w:r w:rsidR="00B35460">
          <w:rPr>
            <w:noProof/>
            <w:webHidden/>
          </w:rPr>
          <w:instrText xml:space="preserve"> PAGEREF _Toc518908058 \h </w:instrText>
        </w:r>
        <w:r w:rsidR="00B35460">
          <w:rPr>
            <w:noProof/>
            <w:webHidden/>
          </w:rPr>
        </w:r>
        <w:r w:rsidR="00B35460">
          <w:rPr>
            <w:noProof/>
            <w:webHidden/>
          </w:rPr>
          <w:fldChar w:fldCharType="separate"/>
        </w:r>
        <w:r w:rsidR="00B35460">
          <w:rPr>
            <w:noProof/>
            <w:webHidden/>
          </w:rPr>
          <w:t>58</w:t>
        </w:r>
        <w:r w:rsidR="00B35460">
          <w:rPr>
            <w:noProof/>
            <w:webHidden/>
          </w:rPr>
          <w:fldChar w:fldCharType="end"/>
        </w:r>
      </w:hyperlink>
    </w:p>
    <w:p w14:paraId="1B4CEBF4" w14:textId="19995347" w:rsidR="00B35460" w:rsidRDefault="00CF446C">
      <w:pPr>
        <w:pStyle w:val="TOC3"/>
        <w:rPr>
          <w:rFonts w:asciiTheme="minorHAnsi" w:eastAsiaTheme="minorEastAsia" w:hAnsiTheme="minorHAnsi" w:cstheme="minorBidi"/>
          <w:noProof/>
          <w:sz w:val="22"/>
          <w:szCs w:val="22"/>
        </w:rPr>
      </w:pPr>
      <w:hyperlink w:anchor="_Toc518908059" w:history="1">
        <w:r w:rsidR="00B35460" w:rsidRPr="00B60C58">
          <w:rPr>
            <w:rStyle w:val="Hyperlink"/>
            <w:bCs/>
            <w:noProof/>
          </w:rPr>
          <w:t>4.1.3 Requirements on PAM Profile</w:t>
        </w:r>
        <w:r w:rsidR="00B35460">
          <w:rPr>
            <w:noProof/>
            <w:webHidden/>
          </w:rPr>
          <w:tab/>
        </w:r>
        <w:r w:rsidR="00B35460">
          <w:rPr>
            <w:noProof/>
            <w:webHidden/>
          </w:rPr>
          <w:fldChar w:fldCharType="begin"/>
        </w:r>
        <w:r w:rsidR="00B35460">
          <w:rPr>
            <w:noProof/>
            <w:webHidden/>
          </w:rPr>
          <w:instrText xml:space="preserve"> PAGEREF _Toc518908059 \h </w:instrText>
        </w:r>
        <w:r w:rsidR="00B35460">
          <w:rPr>
            <w:noProof/>
            <w:webHidden/>
          </w:rPr>
        </w:r>
        <w:r w:rsidR="00B35460">
          <w:rPr>
            <w:noProof/>
            <w:webHidden/>
          </w:rPr>
          <w:fldChar w:fldCharType="separate"/>
        </w:r>
        <w:r w:rsidR="00B35460">
          <w:rPr>
            <w:noProof/>
            <w:webHidden/>
          </w:rPr>
          <w:t>60</w:t>
        </w:r>
        <w:r w:rsidR="00B35460">
          <w:rPr>
            <w:noProof/>
            <w:webHidden/>
          </w:rPr>
          <w:fldChar w:fldCharType="end"/>
        </w:r>
      </w:hyperlink>
    </w:p>
    <w:p w14:paraId="7104C1FC" w14:textId="00C964DB" w:rsidR="00B35460" w:rsidRDefault="00CF446C">
      <w:pPr>
        <w:pStyle w:val="TOC4"/>
        <w:rPr>
          <w:rFonts w:asciiTheme="minorHAnsi" w:eastAsiaTheme="minorEastAsia" w:hAnsiTheme="minorHAnsi" w:cstheme="minorBidi"/>
          <w:noProof/>
          <w:sz w:val="22"/>
          <w:szCs w:val="22"/>
        </w:rPr>
      </w:pPr>
      <w:hyperlink w:anchor="_Toc518908060" w:history="1">
        <w:r w:rsidR="00B35460" w:rsidRPr="00B60C58">
          <w:rPr>
            <w:rStyle w:val="Hyperlink"/>
            <w:bCs/>
            <w:noProof/>
          </w:rPr>
          <w:t>4.1.3.1 Minimal common data model</w:t>
        </w:r>
        <w:r w:rsidR="00B35460">
          <w:rPr>
            <w:noProof/>
            <w:webHidden/>
          </w:rPr>
          <w:tab/>
        </w:r>
        <w:r w:rsidR="00B35460">
          <w:rPr>
            <w:noProof/>
            <w:webHidden/>
          </w:rPr>
          <w:fldChar w:fldCharType="begin"/>
        </w:r>
        <w:r w:rsidR="00B35460">
          <w:rPr>
            <w:noProof/>
            <w:webHidden/>
          </w:rPr>
          <w:instrText xml:space="preserve"> PAGEREF _Toc518908060 \h </w:instrText>
        </w:r>
        <w:r w:rsidR="00B35460">
          <w:rPr>
            <w:noProof/>
            <w:webHidden/>
          </w:rPr>
        </w:r>
        <w:r w:rsidR="00B35460">
          <w:rPr>
            <w:noProof/>
            <w:webHidden/>
          </w:rPr>
          <w:fldChar w:fldCharType="separate"/>
        </w:r>
        <w:r w:rsidR="00B35460">
          <w:rPr>
            <w:noProof/>
            <w:webHidden/>
          </w:rPr>
          <w:t>60</w:t>
        </w:r>
        <w:r w:rsidR="00B35460">
          <w:rPr>
            <w:noProof/>
            <w:webHidden/>
          </w:rPr>
          <w:fldChar w:fldCharType="end"/>
        </w:r>
      </w:hyperlink>
    </w:p>
    <w:p w14:paraId="5E92D249" w14:textId="6F77E1F3" w:rsidR="00B35460" w:rsidRDefault="00CF446C">
      <w:pPr>
        <w:pStyle w:val="TOC5"/>
        <w:rPr>
          <w:rFonts w:asciiTheme="minorHAnsi" w:eastAsiaTheme="minorEastAsia" w:hAnsiTheme="minorHAnsi" w:cstheme="minorBidi"/>
          <w:noProof/>
          <w:sz w:val="22"/>
          <w:szCs w:val="22"/>
        </w:rPr>
      </w:pPr>
      <w:hyperlink w:anchor="_Toc518908061" w:history="1">
        <w:r w:rsidR="00B35460" w:rsidRPr="00B60C58">
          <w:rPr>
            <w:rStyle w:val="Hyperlink"/>
            <w:bCs/>
            <w:noProof/>
          </w:rPr>
          <w:t>4.1.3.1.1 The Functional Unit (FU) or Ward</w:t>
        </w:r>
        <w:r w:rsidR="00B35460">
          <w:rPr>
            <w:noProof/>
            <w:webHidden/>
          </w:rPr>
          <w:tab/>
        </w:r>
        <w:r w:rsidR="00B35460">
          <w:rPr>
            <w:noProof/>
            <w:webHidden/>
          </w:rPr>
          <w:fldChar w:fldCharType="begin"/>
        </w:r>
        <w:r w:rsidR="00B35460">
          <w:rPr>
            <w:noProof/>
            <w:webHidden/>
          </w:rPr>
          <w:instrText xml:space="preserve"> PAGEREF _Toc518908061 \h </w:instrText>
        </w:r>
        <w:r w:rsidR="00B35460">
          <w:rPr>
            <w:noProof/>
            <w:webHidden/>
          </w:rPr>
        </w:r>
        <w:r w:rsidR="00B35460">
          <w:rPr>
            <w:noProof/>
            <w:webHidden/>
          </w:rPr>
          <w:fldChar w:fldCharType="separate"/>
        </w:r>
        <w:r w:rsidR="00B35460">
          <w:rPr>
            <w:noProof/>
            <w:webHidden/>
          </w:rPr>
          <w:t>61</w:t>
        </w:r>
        <w:r w:rsidR="00B35460">
          <w:rPr>
            <w:noProof/>
            <w:webHidden/>
          </w:rPr>
          <w:fldChar w:fldCharType="end"/>
        </w:r>
      </w:hyperlink>
    </w:p>
    <w:p w14:paraId="419A3088" w14:textId="435BDFEF" w:rsidR="00B35460" w:rsidRDefault="00CF446C">
      <w:pPr>
        <w:pStyle w:val="TOC5"/>
        <w:rPr>
          <w:rFonts w:asciiTheme="minorHAnsi" w:eastAsiaTheme="minorEastAsia" w:hAnsiTheme="minorHAnsi" w:cstheme="minorBidi"/>
          <w:noProof/>
          <w:sz w:val="22"/>
          <w:szCs w:val="22"/>
        </w:rPr>
      </w:pPr>
      <w:hyperlink w:anchor="_Toc518908062" w:history="1">
        <w:r w:rsidR="00B35460" w:rsidRPr="00B60C58">
          <w:rPr>
            <w:rStyle w:val="Hyperlink"/>
            <w:bCs/>
            <w:noProof/>
          </w:rPr>
          <w:t>4.1.3.1.2 The concept of patient account (informative)</w:t>
        </w:r>
        <w:r w:rsidR="00B35460">
          <w:rPr>
            <w:noProof/>
            <w:webHidden/>
          </w:rPr>
          <w:tab/>
        </w:r>
        <w:r w:rsidR="00B35460">
          <w:rPr>
            <w:noProof/>
            <w:webHidden/>
          </w:rPr>
          <w:fldChar w:fldCharType="begin"/>
        </w:r>
        <w:r w:rsidR="00B35460">
          <w:rPr>
            <w:noProof/>
            <w:webHidden/>
          </w:rPr>
          <w:instrText xml:space="preserve"> PAGEREF _Toc518908062 \h </w:instrText>
        </w:r>
        <w:r w:rsidR="00B35460">
          <w:rPr>
            <w:noProof/>
            <w:webHidden/>
          </w:rPr>
        </w:r>
        <w:r w:rsidR="00B35460">
          <w:rPr>
            <w:noProof/>
            <w:webHidden/>
          </w:rPr>
          <w:fldChar w:fldCharType="separate"/>
        </w:r>
        <w:r w:rsidR="00B35460">
          <w:rPr>
            <w:noProof/>
            <w:webHidden/>
          </w:rPr>
          <w:t>61</w:t>
        </w:r>
        <w:r w:rsidR="00B35460">
          <w:rPr>
            <w:noProof/>
            <w:webHidden/>
          </w:rPr>
          <w:fldChar w:fldCharType="end"/>
        </w:r>
      </w:hyperlink>
    </w:p>
    <w:p w14:paraId="5344AE77" w14:textId="21D3D639" w:rsidR="00B35460" w:rsidRDefault="00CF446C">
      <w:pPr>
        <w:pStyle w:val="TOC5"/>
        <w:rPr>
          <w:rFonts w:asciiTheme="minorHAnsi" w:eastAsiaTheme="minorEastAsia" w:hAnsiTheme="minorHAnsi" w:cstheme="minorBidi"/>
          <w:noProof/>
          <w:sz w:val="22"/>
          <w:szCs w:val="22"/>
        </w:rPr>
      </w:pPr>
      <w:hyperlink w:anchor="_Toc518908063" w:history="1">
        <w:r w:rsidR="00B35460" w:rsidRPr="00B60C58">
          <w:rPr>
            <w:rStyle w:val="Hyperlink"/>
            <w:bCs/>
            <w:noProof/>
          </w:rPr>
          <w:t>4.1.3.1.3 The concept of visit/encounter</w:t>
        </w:r>
        <w:r w:rsidR="00B35460">
          <w:rPr>
            <w:noProof/>
            <w:webHidden/>
          </w:rPr>
          <w:tab/>
        </w:r>
        <w:r w:rsidR="00B35460">
          <w:rPr>
            <w:noProof/>
            <w:webHidden/>
          </w:rPr>
          <w:fldChar w:fldCharType="begin"/>
        </w:r>
        <w:r w:rsidR="00B35460">
          <w:rPr>
            <w:noProof/>
            <w:webHidden/>
          </w:rPr>
          <w:instrText xml:space="preserve"> PAGEREF _Toc518908063 \h </w:instrText>
        </w:r>
        <w:r w:rsidR="00B35460">
          <w:rPr>
            <w:noProof/>
            <w:webHidden/>
          </w:rPr>
        </w:r>
        <w:r w:rsidR="00B35460">
          <w:rPr>
            <w:noProof/>
            <w:webHidden/>
          </w:rPr>
          <w:fldChar w:fldCharType="separate"/>
        </w:r>
        <w:r w:rsidR="00B35460">
          <w:rPr>
            <w:noProof/>
            <w:webHidden/>
          </w:rPr>
          <w:t>61</w:t>
        </w:r>
        <w:r w:rsidR="00B35460">
          <w:rPr>
            <w:noProof/>
            <w:webHidden/>
          </w:rPr>
          <w:fldChar w:fldCharType="end"/>
        </w:r>
      </w:hyperlink>
    </w:p>
    <w:p w14:paraId="0CE5FC00" w14:textId="58D798F0" w:rsidR="00B35460" w:rsidRDefault="00CF446C">
      <w:pPr>
        <w:pStyle w:val="TOC5"/>
        <w:rPr>
          <w:rFonts w:asciiTheme="minorHAnsi" w:eastAsiaTheme="minorEastAsia" w:hAnsiTheme="minorHAnsi" w:cstheme="minorBidi"/>
          <w:noProof/>
          <w:sz w:val="22"/>
          <w:szCs w:val="22"/>
        </w:rPr>
      </w:pPr>
      <w:hyperlink w:anchor="_Toc518908064" w:history="1">
        <w:r w:rsidR="00B35460" w:rsidRPr="00B60C58">
          <w:rPr>
            <w:rStyle w:val="Hyperlink"/>
            <w:bCs/>
            <w:noProof/>
          </w:rPr>
          <w:t>4.1.3.1.4 The concept of movement</w:t>
        </w:r>
        <w:r w:rsidR="00B35460">
          <w:rPr>
            <w:noProof/>
            <w:webHidden/>
          </w:rPr>
          <w:tab/>
        </w:r>
        <w:r w:rsidR="00B35460">
          <w:rPr>
            <w:noProof/>
            <w:webHidden/>
          </w:rPr>
          <w:fldChar w:fldCharType="begin"/>
        </w:r>
        <w:r w:rsidR="00B35460">
          <w:rPr>
            <w:noProof/>
            <w:webHidden/>
          </w:rPr>
          <w:instrText xml:space="preserve"> PAGEREF _Toc518908064 \h </w:instrText>
        </w:r>
        <w:r w:rsidR="00B35460">
          <w:rPr>
            <w:noProof/>
            <w:webHidden/>
          </w:rPr>
        </w:r>
        <w:r w:rsidR="00B35460">
          <w:rPr>
            <w:noProof/>
            <w:webHidden/>
          </w:rPr>
          <w:fldChar w:fldCharType="separate"/>
        </w:r>
        <w:r w:rsidR="00B35460">
          <w:rPr>
            <w:noProof/>
            <w:webHidden/>
          </w:rPr>
          <w:t>62</w:t>
        </w:r>
        <w:r w:rsidR="00B35460">
          <w:rPr>
            <w:noProof/>
            <w:webHidden/>
          </w:rPr>
          <w:fldChar w:fldCharType="end"/>
        </w:r>
      </w:hyperlink>
    </w:p>
    <w:p w14:paraId="6E014DA2" w14:textId="0CCDEC58" w:rsidR="00B35460" w:rsidRDefault="00CF446C">
      <w:pPr>
        <w:pStyle w:val="TOC4"/>
        <w:rPr>
          <w:rFonts w:asciiTheme="minorHAnsi" w:eastAsiaTheme="minorEastAsia" w:hAnsiTheme="minorHAnsi" w:cstheme="minorBidi"/>
          <w:noProof/>
          <w:sz w:val="22"/>
          <w:szCs w:val="22"/>
        </w:rPr>
      </w:pPr>
      <w:hyperlink w:anchor="_Toc518908065" w:history="1">
        <w:r w:rsidR="00B35460" w:rsidRPr="00B60C58">
          <w:rPr>
            <w:rStyle w:val="Hyperlink"/>
            <w:bCs/>
            <w:noProof/>
          </w:rPr>
          <w:t>4.1.3.2 Actor Requirements for PAM</w:t>
        </w:r>
        <w:r w:rsidR="00B35460">
          <w:rPr>
            <w:noProof/>
            <w:webHidden/>
          </w:rPr>
          <w:tab/>
        </w:r>
        <w:r w:rsidR="00B35460">
          <w:rPr>
            <w:noProof/>
            <w:webHidden/>
          </w:rPr>
          <w:fldChar w:fldCharType="begin"/>
        </w:r>
        <w:r w:rsidR="00B35460">
          <w:rPr>
            <w:noProof/>
            <w:webHidden/>
          </w:rPr>
          <w:instrText xml:space="preserve"> PAGEREF _Toc518908065 \h </w:instrText>
        </w:r>
        <w:r w:rsidR="00B35460">
          <w:rPr>
            <w:noProof/>
            <w:webHidden/>
          </w:rPr>
        </w:r>
        <w:r w:rsidR="00B35460">
          <w:rPr>
            <w:noProof/>
            <w:webHidden/>
          </w:rPr>
          <w:fldChar w:fldCharType="separate"/>
        </w:r>
        <w:r w:rsidR="00B35460">
          <w:rPr>
            <w:noProof/>
            <w:webHidden/>
          </w:rPr>
          <w:t>62</w:t>
        </w:r>
        <w:r w:rsidR="00B35460">
          <w:rPr>
            <w:noProof/>
            <w:webHidden/>
          </w:rPr>
          <w:fldChar w:fldCharType="end"/>
        </w:r>
      </w:hyperlink>
    </w:p>
    <w:p w14:paraId="430C448D" w14:textId="26B5C682" w:rsidR="00B35460" w:rsidRDefault="00CF446C">
      <w:pPr>
        <w:pStyle w:val="TOC4"/>
        <w:rPr>
          <w:rFonts w:asciiTheme="minorHAnsi" w:eastAsiaTheme="minorEastAsia" w:hAnsiTheme="minorHAnsi" w:cstheme="minorBidi"/>
          <w:noProof/>
          <w:sz w:val="22"/>
          <w:szCs w:val="22"/>
        </w:rPr>
      </w:pPr>
      <w:hyperlink w:anchor="_Toc518908066" w:history="1">
        <w:r w:rsidR="00B35460" w:rsidRPr="00B60C58">
          <w:rPr>
            <w:rStyle w:val="Hyperlink"/>
            <w:bCs/>
            <w:noProof/>
          </w:rPr>
          <w:t>4.1.3.3 Transaction Specific Requirements</w:t>
        </w:r>
        <w:r w:rsidR="00B35460">
          <w:rPr>
            <w:noProof/>
            <w:webHidden/>
          </w:rPr>
          <w:tab/>
        </w:r>
        <w:r w:rsidR="00B35460">
          <w:rPr>
            <w:noProof/>
            <w:webHidden/>
          </w:rPr>
          <w:fldChar w:fldCharType="begin"/>
        </w:r>
        <w:r w:rsidR="00B35460">
          <w:rPr>
            <w:noProof/>
            <w:webHidden/>
          </w:rPr>
          <w:instrText xml:space="preserve"> PAGEREF _Toc518908066 \h </w:instrText>
        </w:r>
        <w:r w:rsidR="00B35460">
          <w:rPr>
            <w:noProof/>
            <w:webHidden/>
          </w:rPr>
        </w:r>
        <w:r w:rsidR="00B35460">
          <w:rPr>
            <w:noProof/>
            <w:webHidden/>
          </w:rPr>
          <w:fldChar w:fldCharType="separate"/>
        </w:r>
        <w:r w:rsidR="00B35460">
          <w:rPr>
            <w:noProof/>
            <w:webHidden/>
          </w:rPr>
          <w:t>63</w:t>
        </w:r>
        <w:r w:rsidR="00B35460">
          <w:rPr>
            <w:noProof/>
            <w:webHidden/>
          </w:rPr>
          <w:fldChar w:fldCharType="end"/>
        </w:r>
      </w:hyperlink>
    </w:p>
    <w:p w14:paraId="48AEA313" w14:textId="224902C0" w:rsidR="00B35460" w:rsidRDefault="00CF446C">
      <w:pPr>
        <w:pStyle w:val="TOC5"/>
        <w:rPr>
          <w:rFonts w:asciiTheme="minorHAnsi" w:eastAsiaTheme="minorEastAsia" w:hAnsiTheme="minorHAnsi" w:cstheme="minorBidi"/>
          <w:noProof/>
          <w:sz w:val="22"/>
          <w:szCs w:val="22"/>
        </w:rPr>
      </w:pPr>
      <w:hyperlink w:anchor="_Toc518908067" w:history="1">
        <w:r w:rsidR="00B35460" w:rsidRPr="00B60C58">
          <w:rPr>
            <w:rStyle w:val="Hyperlink"/>
            <w:bCs/>
            <w:noProof/>
          </w:rPr>
          <w:t>4.1.3.3.1 Movement management rules applicable in France</w:t>
        </w:r>
        <w:r w:rsidR="00B35460">
          <w:rPr>
            <w:noProof/>
            <w:webHidden/>
          </w:rPr>
          <w:tab/>
        </w:r>
        <w:r w:rsidR="00B35460">
          <w:rPr>
            <w:noProof/>
            <w:webHidden/>
          </w:rPr>
          <w:fldChar w:fldCharType="begin"/>
        </w:r>
        <w:r w:rsidR="00B35460">
          <w:rPr>
            <w:noProof/>
            <w:webHidden/>
          </w:rPr>
          <w:instrText xml:space="preserve"> PAGEREF _Toc518908067 \h </w:instrText>
        </w:r>
        <w:r w:rsidR="00B35460">
          <w:rPr>
            <w:noProof/>
            <w:webHidden/>
          </w:rPr>
        </w:r>
        <w:r w:rsidR="00B35460">
          <w:rPr>
            <w:noProof/>
            <w:webHidden/>
          </w:rPr>
          <w:fldChar w:fldCharType="separate"/>
        </w:r>
        <w:r w:rsidR="00B35460">
          <w:rPr>
            <w:noProof/>
            <w:webHidden/>
          </w:rPr>
          <w:t>63</w:t>
        </w:r>
        <w:r w:rsidR="00B35460">
          <w:rPr>
            <w:noProof/>
            <w:webHidden/>
          </w:rPr>
          <w:fldChar w:fldCharType="end"/>
        </w:r>
      </w:hyperlink>
    </w:p>
    <w:p w14:paraId="6EB2DF2D" w14:textId="0A510271" w:rsidR="00B35460" w:rsidRDefault="00CF446C">
      <w:pPr>
        <w:pStyle w:val="TOC6"/>
        <w:rPr>
          <w:rFonts w:asciiTheme="minorHAnsi" w:eastAsiaTheme="minorEastAsia" w:hAnsiTheme="minorHAnsi" w:cstheme="minorBidi"/>
          <w:noProof/>
          <w:sz w:val="22"/>
          <w:szCs w:val="22"/>
        </w:rPr>
      </w:pPr>
      <w:hyperlink w:anchor="_Toc518908068" w:history="1">
        <w:r w:rsidR="00B35460" w:rsidRPr="00B60C58">
          <w:rPr>
            <w:rStyle w:val="Hyperlink"/>
            <w:bCs/>
            <w:noProof/>
          </w:rPr>
          <w:t>4.1.3.3.1.1 The concept of movement</w:t>
        </w:r>
        <w:r w:rsidR="00B35460">
          <w:rPr>
            <w:noProof/>
            <w:webHidden/>
          </w:rPr>
          <w:tab/>
        </w:r>
        <w:r w:rsidR="00B35460">
          <w:rPr>
            <w:noProof/>
            <w:webHidden/>
          </w:rPr>
          <w:fldChar w:fldCharType="begin"/>
        </w:r>
        <w:r w:rsidR="00B35460">
          <w:rPr>
            <w:noProof/>
            <w:webHidden/>
          </w:rPr>
          <w:instrText xml:space="preserve"> PAGEREF _Toc518908068 \h </w:instrText>
        </w:r>
        <w:r w:rsidR="00B35460">
          <w:rPr>
            <w:noProof/>
            <w:webHidden/>
          </w:rPr>
        </w:r>
        <w:r w:rsidR="00B35460">
          <w:rPr>
            <w:noProof/>
            <w:webHidden/>
          </w:rPr>
          <w:fldChar w:fldCharType="separate"/>
        </w:r>
        <w:r w:rsidR="00B35460">
          <w:rPr>
            <w:noProof/>
            <w:webHidden/>
          </w:rPr>
          <w:t>63</w:t>
        </w:r>
        <w:r w:rsidR="00B35460">
          <w:rPr>
            <w:noProof/>
            <w:webHidden/>
          </w:rPr>
          <w:fldChar w:fldCharType="end"/>
        </w:r>
      </w:hyperlink>
    </w:p>
    <w:p w14:paraId="5F28A1EE" w14:textId="123BEDD5" w:rsidR="00B35460" w:rsidRDefault="00CF446C">
      <w:pPr>
        <w:pStyle w:val="TOC6"/>
        <w:rPr>
          <w:rFonts w:asciiTheme="minorHAnsi" w:eastAsiaTheme="minorEastAsia" w:hAnsiTheme="minorHAnsi" w:cstheme="minorBidi"/>
          <w:noProof/>
          <w:sz w:val="22"/>
          <w:szCs w:val="22"/>
        </w:rPr>
      </w:pPr>
      <w:hyperlink w:anchor="_Toc518908069" w:history="1">
        <w:r w:rsidR="00B35460" w:rsidRPr="00B60C58">
          <w:rPr>
            <w:rStyle w:val="Hyperlink"/>
            <w:bCs/>
            <w:noProof/>
          </w:rPr>
          <w:t>4.1.3.3.1.2 Granularity of messages that describe a movement</w:t>
        </w:r>
        <w:r w:rsidR="00B35460">
          <w:rPr>
            <w:noProof/>
            <w:webHidden/>
          </w:rPr>
          <w:tab/>
        </w:r>
        <w:r w:rsidR="00B35460">
          <w:rPr>
            <w:noProof/>
            <w:webHidden/>
          </w:rPr>
          <w:fldChar w:fldCharType="begin"/>
        </w:r>
        <w:r w:rsidR="00B35460">
          <w:rPr>
            <w:noProof/>
            <w:webHidden/>
          </w:rPr>
          <w:instrText xml:space="preserve"> PAGEREF _Toc518908069 \h </w:instrText>
        </w:r>
        <w:r w:rsidR="00B35460">
          <w:rPr>
            <w:noProof/>
            <w:webHidden/>
          </w:rPr>
        </w:r>
        <w:r w:rsidR="00B35460">
          <w:rPr>
            <w:noProof/>
            <w:webHidden/>
          </w:rPr>
          <w:fldChar w:fldCharType="separate"/>
        </w:r>
        <w:r w:rsidR="00B35460">
          <w:rPr>
            <w:noProof/>
            <w:webHidden/>
          </w:rPr>
          <w:t>65</w:t>
        </w:r>
        <w:r w:rsidR="00B35460">
          <w:rPr>
            <w:noProof/>
            <w:webHidden/>
          </w:rPr>
          <w:fldChar w:fldCharType="end"/>
        </w:r>
      </w:hyperlink>
    </w:p>
    <w:p w14:paraId="34D9068C" w14:textId="6382B35F" w:rsidR="00B35460" w:rsidRDefault="00CF446C">
      <w:pPr>
        <w:pStyle w:val="TOC6"/>
        <w:rPr>
          <w:rFonts w:asciiTheme="minorHAnsi" w:eastAsiaTheme="minorEastAsia" w:hAnsiTheme="minorHAnsi" w:cstheme="minorBidi"/>
          <w:noProof/>
          <w:sz w:val="22"/>
          <w:szCs w:val="22"/>
        </w:rPr>
      </w:pPr>
      <w:hyperlink w:anchor="_Toc518908070" w:history="1">
        <w:r w:rsidR="00B35460" w:rsidRPr="00B60C58">
          <w:rPr>
            <w:rStyle w:val="Hyperlink"/>
            <w:bCs/>
            <w:noProof/>
          </w:rPr>
          <w:t>4.1.3.3.1.3 Trigger events associated with movement</w:t>
        </w:r>
        <w:r w:rsidR="00B35460">
          <w:rPr>
            <w:noProof/>
            <w:webHidden/>
          </w:rPr>
          <w:tab/>
        </w:r>
        <w:r w:rsidR="00B35460">
          <w:rPr>
            <w:noProof/>
            <w:webHidden/>
          </w:rPr>
          <w:fldChar w:fldCharType="begin"/>
        </w:r>
        <w:r w:rsidR="00B35460">
          <w:rPr>
            <w:noProof/>
            <w:webHidden/>
          </w:rPr>
          <w:instrText xml:space="preserve"> PAGEREF _Toc518908070 \h </w:instrText>
        </w:r>
        <w:r w:rsidR="00B35460">
          <w:rPr>
            <w:noProof/>
            <w:webHidden/>
          </w:rPr>
        </w:r>
        <w:r w:rsidR="00B35460">
          <w:rPr>
            <w:noProof/>
            <w:webHidden/>
          </w:rPr>
          <w:fldChar w:fldCharType="separate"/>
        </w:r>
        <w:r w:rsidR="00B35460">
          <w:rPr>
            <w:noProof/>
            <w:webHidden/>
          </w:rPr>
          <w:t>65</w:t>
        </w:r>
        <w:r w:rsidR="00B35460">
          <w:rPr>
            <w:noProof/>
            <w:webHidden/>
          </w:rPr>
          <w:fldChar w:fldCharType="end"/>
        </w:r>
      </w:hyperlink>
    </w:p>
    <w:p w14:paraId="04DCEF98" w14:textId="16616CB4" w:rsidR="00B35460" w:rsidRDefault="00CF446C">
      <w:pPr>
        <w:pStyle w:val="TOC6"/>
        <w:rPr>
          <w:rFonts w:asciiTheme="minorHAnsi" w:eastAsiaTheme="minorEastAsia" w:hAnsiTheme="minorHAnsi" w:cstheme="minorBidi"/>
          <w:noProof/>
          <w:sz w:val="22"/>
          <w:szCs w:val="22"/>
        </w:rPr>
      </w:pPr>
      <w:hyperlink w:anchor="_Toc518908071" w:history="1">
        <w:r w:rsidR="00B35460" w:rsidRPr="00B60C58">
          <w:rPr>
            <w:rStyle w:val="Hyperlink"/>
            <w:bCs/>
            <w:noProof/>
          </w:rPr>
          <w:t>4.1.3.3.1.4 Requirements</w:t>
        </w:r>
        <w:r w:rsidR="00B35460">
          <w:rPr>
            <w:noProof/>
            <w:webHidden/>
          </w:rPr>
          <w:tab/>
        </w:r>
        <w:r w:rsidR="00B35460">
          <w:rPr>
            <w:noProof/>
            <w:webHidden/>
          </w:rPr>
          <w:fldChar w:fldCharType="begin"/>
        </w:r>
        <w:r w:rsidR="00B35460">
          <w:rPr>
            <w:noProof/>
            <w:webHidden/>
          </w:rPr>
          <w:instrText xml:space="preserve"> PAGEREF _Toc518908071 \h </w:instrText>
        </w:r>
        <w:r w:rsidR="00B35460">
          <w:rPr>
            <w:noProof/>
            <w:webHidden/>
          </w:rPr>
        </w:r>
        <w:r w:rsidR="00B35460">
          <w:rPr>
            <w:noProof/>
            <w:webHidden/>
          </w:rPr>
          <w:fldChar w:fldCharType="separate"/>
        </w:r>
        <w:r w:rsidR="00B35460">
          <w:rPr>
            <w:noProof/>
            <w:webHidden/>
          </w:rPr>
          <w:t>65</w:t>
        </w:r>
        <w:r w:rsidR="00B35460">
          <w:rPr>
            <w:noProof/>
            <w:webHidden/>
          </w:rPr>
          <w:fldChar w:fldCharType="end"/>
        </w:r>
      </w:hyperlink>
    </w:p>
    <w:p w14:paraId="2AE05FAE" w14:textId="03527934" w:rsidR="00B35460" w:rsidRDefault="00CF446C">
      <w:pPr>
        <w:pStyle w:val="TOC5"/>
        <w:rPr>
          <w:rFonts w:asciiTheme="minorHAnsi" w:eastAsiaTheme="minorEastAsia" w:hAnsiTheme="minorHAnsi" w:cstheme="minorBidi"/>
          <w:noProof/>
          <w:sz w:val="22"/>
          <w:szCs w:val="22"/>
        </w:rPr>
      </w:pPr>
      <w:hyperlink w:anchor="_Toc518908072" w:history="1">
        <w:r w:rsidR="00B35460" w:rsidRPr="00B60C58">
          <w:rPr>
            <w:rStyle w:val="Hyperlink"/>
            <w:bCs/>
            <w:noProof/>
          </w:rPr>
          <w:t>4.1.3.3.2 [ITI-30] Extensions</w:t>
        </w:r>
        <w:r w:rsidR="00B35460">
          <w:rPr>
            <w:noProof/>
            <w:webHidden/>
          </w:rPr>
          <w:tab/>
        </w:r>
        <w:r w:rsidR="00B35460">
          <w:rPr>
            <w:noProof/>
            <w:webHidden/>
          </w:rPr>
          <w:fldChar w:fldCharType="begin"/>
        </w:r>
        <w:r w:rsidR="00B35460">
          <w:rPr>
            <w:noProof/>
            <w:webHidden/>
          </w:rPr>
          <w:instrText xml:space="preserve"> PAGEREF _Toc518908072 \h </w:instrText>
        </w:r>
        <w:r w:rsidR="00B35460">
          <w:rPr>
            <w:noProof/>
            <w:webHidden/>
          </w:rPr>
        </w:r>
        <w:r w:rsidR="00B35460">
          <w:rPr>
            <w:noProof/>
            <w:webHidden/>
          </w:rPr>
          <w:fldChar w:fldCharType="separate"/>
        </w:r>
        <w:r w:rsidR="00B35460">
          <w:rPr>
            <w:noProof/>
            <w:webHidden/>
          </w:rPr>
          <w:t>66</w:t>
        </w:r>
        <w:r w:rsidR="00B35460">
          <w:rPr>
            <w:noProof/>
            <w:webHidden/>
          </w:rPr>
          <w:fldChar w:fldCharType="end"/>
        </w:r>
      </w:hyperlink>
    </w:p>
    <w:p w14:paraId="7CC3584B" w14:textId="0060DEF4" w:rsidR="00B35460" w:rsidRDefault="00CF446C">
      <w:pPr>
        <w:pStyle w:val="TOC5"/>
        <w:rPr>
          <w:rFonts w:asciiTheme="minorHAnsi" w:eastAsiaTheme="minorEastAsia" w:hAnsiTheme="minorHAnsi" w:cstheme="minorBidi"/>
          <w:noProof/>
          <w:sz w:val="22"/>
          <w:szCs w:val="22"/>
        </w:rPr>
      </w:pPr>
      <w:hyperlink w:anchor="_Toc518908073" w:history="1">
        <w:r w:rsidR="00B35460" w:rsidRPr="00B60C58">
          <w:rPr>
            <w:rStyle w:val="Hyperlink"/>
            <w:bCs/>
            <w:noProof/>
          </w:rPr>
          <w:t>4.1.3.3.3 [ITI-31] Extensions</w:t>
        </w:r>
        <w:r w:rsidR="00B35460">
          <w:rPr>
            <w:noProof/>
            <w:webHidden/>
          </w:rPr>
          <w:tab/>
        </w:r>
        <w:r w:rsidR="00B35460">
          <w:rPr>
            <w:noProof/>
            <w:webHidden/>
          </w:rPr>
          <w:fldChar w:fldCharType="begin"/>
        </w:r>
        <w:r w:rsidR="00B35460">
          <w:rPr>
            <w:noProof/>
            <w:webHidden/>
          </w:rPr>
          <w:instrText xml:space="preserve"> PAGEREF _Toc518908073 \h </w:instrText>
        </w:r>
        <w:r w:rsidR="00B35460">
          <w:rPr>
            <w:noProof/>
            <w:webHidden/>
          </w:rPr>
        </w:r>
        <w:r w:rsidR="00B35460">
          <w:rPr>
            <w:noProof/>
            <w:webHidden/>
          </w:rPr>
          <w:fldChar w:fldCharType="separate"/>
        </w:r>
        <w:r w:rsidR="00B35460">
          <w:rPr>
            <w:noProof/>
            <w:webHidden/>
          </w:rPr>
          <w:t>67</w:t>
        </w:r>
        <w:r w:rsidR="00B35460">
          <w:rPr>
            <w:noProof/>
            <w:webHidden/>
          </w:rPr>
          <w:fldChar w:fldCharType="end"/>
        </w:r>
      </w:hyperlink>
    </w:p>
    <w:p w14:paraId="6D1F3D63" w14:textId="5A9F224D" w:rsidR="00B35460" w:rsidRDefault="00CF446C">
      <w:pPr>
        <w:pStyle w:val="TOC6"/>
        <w:rPr>
          <w:rFonts w:asciiTheme="minorHAnsi" w:eastAsiaTheme="minorEastAsia" w:hAnsiTheme="minorHAnsi" w:cstheme="minorBidi"/>
          <w:noProof/>
          <w:sz w:val="22"/>
          <w:szCs w:val="22"/>
        </w:rPr>
      </w:pPr>
      <w:hyperlink w:anchor="_Toc518908074" w:history="1">
        <w:r w:rsidR="00B35460" w:rsidRPr="00B60C58">
          <w:rPr>
            <w:rStyle w:val="Hyperlink"/>
            <w:bCs/>
            <w:noProof/>
          </w:rPr>
          <w:t>4.1.3.3.3.1 Trigger Event Extensions</w:t>
        </w:r>
        <w:r w:rsidR="00B35460">
          <w:rPr>
            <w:noProof/>
            <w:webHidden/>
          </w:rPr>
          <w:tab/>
        </w:r>
        <w:r w:rsidR="00B35460">
          <w:rPr>
            <w:noProof/>
            <w:webHidden/>
          </w:rPr>
          <w:fldChar w:fldCharType="begin"/>
        </w:r>
        <w:r w:rsidR="00B35460">
          <w:rPr>
            <w:noProof/>
            <w:webHidden/>
          </w:rPr>
          <w:instrText xml:space="preserve"> PAGEREF _Toc518908074 \h </w:instrText>
        </w:r>
        <w:r w:rsidR="00B35460">
          <w:rPr>
            <w:noProof/>
            <w:webHidden/>
          </w:rPr>
        </w:r>
        <w:r w:rsidR="00B35460">
          <w:rPr>
            <w:noProof/>
            <w:webHidden/>
          </w:rPr>
          <w:fldChar w:fldCharType="separate"/>
        </w:r>
        <w:r w:rsidR="00B35460">
          <w:rPr>
            <w:noProof/>
            <w:webHidden/>
          </w:rPr>
          <w:t>67</w:t>
        </w:r>
        <w:r w:rsidR="00B35460">
          <w:rPr>
            <w:noProof/>
            <w:webHidden/>
          </w:rPr>
          <w:fldChar w:fldCharType="end"/>
        </w:r>
      </w:hyperlink>
    </w:p>
    <w:p w14:paraId="628300D0" w14:textId="57A42F15" w:rsidR="00B35460" w:rsidRDefault="00CF446C">
      <w:pPr>
        <w:pStyle w:val="TOC6"/>
        <w:rPr>
          <w:rFonts w:asciiTheme="minorHAnsi" w:eastAsiaTheme="minorEastAsia" w:hAnsiTheme="minorHAnsi" w:cstheme="minorBidi"/>
          <w:noProof/>
          <w:sz w:val="22"/>
          <w:szCs w:val="22"/>
        </w:rPr>
      </w:pPr>
      <w:hyperlink w:anchor="_Toc518908075" w:history="1">
        <w:r w:rsidR="00B35460" w:rsidRPr="00B60C58">
          <w:rPr>
            <w:rStyle w:val="Hyperlink"/>
            <w:bCs/>
            <w:noProof/>
          </w:rPr>
          <w:t>4.1.3.3.3.2 [ITI-31] French specific segments</w:t>
        </w:r>
        <w:r w:rsidR="00B35460">
          <w:rPr>
            <w:noProof/>
            <w:webHidden/>
          </w:rPr>
          <w:tab/>
        </w:r>
        <w:r w:rsidR="00B35460">
          <w:rPr>
            <w:noProof/>
            <w:webHidden/>
          </w:rPr>
          <w:fldChar w:fldCharType="begin"/>
        </w:r>
        <w:r w:rsidR="00B35460">
          <w:rPr>
            <w:noProof/>
            <w:webHidden/>
          </w:rPr>
          <w:instrText xml:space="preserve"> PAGEREF _Toc518908075 \h </w:instrText>
        </w:r>
        <w:r w:rsidR="00B35460">
          <w:rPr>
            <w:noProof/>
            <w:webHidden/>
          </w:rPr>
        </w:r>
        <w:r w:rsidR="00B35460">
          <w:rPr>
            <w:noProof/>
            <w:webHidden/>
          </w:rPr>
          <w:fldChar w:fldCharType="separate"/>
        </w:r>
        <w:r w:rsidR="00B35460">
          <w:rPr>
            <w:noProof/>
            <w:webHidden/>
          </w:rPr>
          <w:t>68</w:t>
        </w:r>
        <w:r w:rsidR="00B35460">
          <w:rPr>
            <w:noProof/>
            <w:webHidden/>
          </w:rPr>
          <w:fldChar w:fldCharType="end"/>
        </w:r>
      </w:hyperlink>
    </w:p>
    <w:p w14:paraId="56C32386" w14:textId="534AD90B" w:rsidR="00B35460" w:rsidRDefault="00CF446C">
      <w:pPr>
        <w:pStyle w:val="TOC6"/>
        <w:rPr>
          <w:rFonts w:asciiTheme="minorHAnsi" w:eastAsiaTheme="minorEastAsia" w:hAnsiTheme="minorHAnsi" w:cstheme="minorBidi"/>
          <w:noProof/>
          <w:sz w:val="22"/>
          <w:szCs w:val="22"/>
        </w:rPr>
      </w:pPr>
      <w:hyperlink w:anchor="_Toc518908076" w:history="1">
        <w:r w:rsidR="00B35460" w:rsidRPr="00B60C58">
          <w:rPr>
            <w:rStyle w:val="Hyperlink"/>
            <w:bCs/>
            <w:noProof/>
          </w:rPr>
          <w:t>4.1.3.3.3.3 Historic Movement Management (from intl)</w:t>
        </w:r>
        <w:r w:rsidR="00B35460">
          <w:rPr>
            <w:noProof/>
            <w:webHidden/>
          </w:rPr>
          <w:tab/>
        </w:r>
        <w:r w:rsidR="00B35460">
          <w:rPr>
            <w:noProof/>
            <w:webHidden/>
          </w:rPr>
          <w:fldChar w:fldCharType="begin"/>
        </w:r>
        <w:r w:rsidR="00B35460">
          <w:rPr>
            <w:noProof/>
            <w:webHidden/>
          </w:rPr>
          <w:instrText xml:space="preserve"> PAGEREF _Toc518908076 \h </w:instrText>
        </w:r>
        <w:r w:rsidR="00B35460">
          <w:rPr>
            <w:noProof/>
            <w:webHidden/>
          </w:rPr>
        </w:r>
        <w:r w:rsidR="00B35460">
          <w:rPr>
            <w:noProof/>
            <w:webHidden/>
          </w:rPr>
          <w:fldChar w:fldCharType="separate"/>
        </w:r>
        <w:r w:rsidR="00B35460">
          <w:rPr>
            <w:noProof/>
            <w:webHidden/>
          </w:rPr>
          <w:t>69</w:t>
        </w:r>
        <w:r w:rsidR="00B35460">
          <w:rPr>
            <w:noProof/>
            <w:webHidden/>
          </w:rPr>
          <w:fldChar w:fldCharType="end"/>
        </w:r>
      </w:hyperlink>
    </w:p>
    <w:p w14:paraId="17369E1B" w14:textId="3C685B0B" w:rsidR="00B35460" w:rsidRDefault="00CF446C">
      <w:pPr>
        <w:pStyle w:val="TOC6"/>
        <w:rPr>
          <w:rFonts w:asciiTheme="minorHAnsi" w:eastAsiaTheme="minorEastAsia" w:hAnsiTheme="minorHAnsi" w:cstheme="minorBidi"/>
          <w:noProof/>
          <w:sz w:val="22"/>
          <w:szCs w:val="22"/>
        </w:rPr>
      </w:pPr>
      <w:hyperlink w:anchor="_Toc518908077" w:history="1">
        <w:r w:rsidR="00B35460" w:rsidRPr="00B60C58">
          <w:rPr>
            <w:rStyle w:val="Hyperlink"/>
            <w:bCs/>
            <w:noProof/>
          </w:rPr>
          <w:t>4.1.3.3.3.4 Details regarding the account/visit/movement identifiers</w:t>
        </w:r>
        <w:r w:rsidR="00B35460">
          <w:rPr>
            <w:noProof/>
            <w:webHidden/>
          </w:rPr>
          <w:tab/>
        </w:r>
        <w:r w:rsidR="00B35460">
          <w:rPr>
            <w:noProof/>
            <w:webHidden/>
          </w:rPr>
          <w:fldChar w:fldCharType="begin"/>
        </w:r>
        <w:r w:rsidR="00B35460">
          <w:rPr>
            <w:noProof/>
            <w:webHidden/>
          </w:rPr>
          <w:instrText xml:space="preserve"> PAGEREF _Toc518908077 \h </w:instrText>
        </w:r>
        <w:r w:rsidR="00B35460">
          <w:rPr>
            <w:noProof/>
            <w:webHidden/>
          </w:rPr>
        </w:r>
        <w:r w:rsidR="00B35460">
          <w:rPr>
            <w:noProof/>
            <w:webHidden/>
          </w:rPr>
          <w:fldChar w:fldCharType="separate"/>
        </w:r>
        <w:r w:rsidR="00B35460">
          <w:rPr>
            <w:noProof/>
            <w:webHidden/>
          </w:rPr>
          <w:t>70</w:t>
        </w:r>
        <w:r w:rsidR="00B35460">
          <w:rPr>
            <w:noProof/>
            <w:webHidden/>
          </w:rPr>
          <w:fldChar w:fldCharType="end"/>
        </w:r>
      </w:hyperlink>
    </w:p>
    <w:p w14:paraId="255C1DCB" w14:textId="49592E2D" w:rsidR="00B35460" w:rsidRDefault="00CF446C">
      <w:pPr>
        <w:pStyle w:val="TOC1"/>
        <w:rPr>
          <w:rFonts w:asciiTheme="minorHAnsi" w:eastAsiaTheme="minorEastAsia" w:hAnsiTheme="minorHAnsi" w:cstheme="minorBidi"/>
          <w:noProof/>
          <w:sz w:val="22"/>
          <w:szCs w:val="22"/>
        </w:rPr>
      </w:pPr>
      <w:hyperlink w:anchor="_Toc518908078" w:history="1">
        <w:r w:rsidR="00B35460" w:rsidRPr="00B60C58">
          <w:rPr>
            <w:rStyle w:val="Hyperlink"/>
            <w:noProof/>
          </w:rPr>
          <w:t>5 National Extensions for IHE Germany</w:t>
        </w:r>
        <w:r w:rsidR="00B35460">
          <w:rPr>
            <w:noProof/>
            <w:webHidden/>
          </w:rPr>
          <w:tab/>
        </w:r>
        <w:r w:rsidR="00B35460">
          <w:rPr>
            <w:noProof/>
            <w:webHidden/>
          </w:rPr>
          <w:fldChar w:fldCharType="begin"/>
        </w:r>
        <w:r w:rsidR="00B35460">
          <w:rPr>
            <w:noProof/>
            <w:webHidden/>
          </w:rPr>
          <w:instrText xml:space="preserve"> PAGEREF _Toc518908078 \h </w:instrText>
        </w:r>
        <w:r w:rsidR="00B35460">
          <w:rPr>
            <w:noProof/>
            <w:webHidden/>
          </w:rPr>
        </w:r>
        <w:r w:rsidR="00B35460">
          <w:rPr>
            <w:noProof/>
            <w:webHidden/>
          </w:rPr>
          <w:fldChar w:fldCharType="separate"/>
        </w:r>
        <w:r w:rsidR="00B35460">
          <w:rPr>
            <w:noProof/>
            <w:webHidden/>
          </w:rPr>
          <w:t>72</w:t>
        </w:r>
        <w:r w:rsidR="00B35460">
          <w:rPr>
            <w:noProof/>
            <w:webHidden/>
          </w:rPr>
          <w:fldChar w:fldCharType="end"/>
        </w:r>
      </w:hyperlink>
    </w:p>
    <w:p w14:paraId="59EFC01F" w14:textId="71079895" w:rsidR="00B35460" w:rsidRDefault="00CF446C">
      <w:pPr>
        <w:pStyle w:val="TOC2"/>
        <w:tabs>
          <w:tab w:val="left" w:pos="1152"/>
        </w:tabs>
        <w:rPr>
          <w:rFonts w:asciiTheme="minorHAnsi" w:eastAsiaTheme="minorEastAsia" w:hAnsiTheme="minorHAnsi" w:cstheme="minorBidi"/>
          <w:noProof/>
          <w:sz w:val="22"/>
          <w:szCs w:val="22"/>
        </w:rPr>
      </w:pPr>
      <w:hyperlink w:anchor="_Toc518908079" w:history="1">
        <w:r w:rsidR="00B35460" w:rsidRPr="00B60C58">
          <w:rPr>
            <w:rStyle w:val="Hyperlink"/>
            <w:noProof/>
          </w:rPr>
          <w:t>5.1</w:t>
        </w:r>
        <w:r w:rsidR="00B35460">
          <w:rPr>
            <w:rFonts w:asciiTheme="minorHAnsi" w:eastAsiaTheme="minorEastAsia" w:hAnsiTheme="minorHAnsi" w:cstheme="minorBidi"/>
            <w:noProof/>
            <w:sz w:val="22"/>
            <w:szCs w:val="22"/>
          </w:rPr>
          <w:tab/>
        </w:r>
        <w:r w:rsidR="00B35460" w:rsidRPr="00B60C58">
          <w:rPr>
            <w:rStyle w:val="Hyperlink"/>
            <w:noProof/>
          </w:rPr>
          <w:t>Referenced Standards</w:t>
        </w:r>
        <w:r w:rsidR="00B35460">
          <w:rPr>
            <w:noProof/>
            <w:webHidden/>
          </w:rPr>
          <w:tab/>
        </w:r>
        <w:r w:rsidR="00B35460">
          <w:rPr>
            <w:noProof/>
            <w:webHidden/>
          </w:rPr>
          <w:fldChar w:fldCharType="begin"/>
        </w:r>
        <w:r w:rsidR="00B35460">
          <w:rPr>
            <w:noProof/>
            <w:webHidden/>
          </w:rPr>
          <w:instrText xml:space="preserve"> PAGEREF _Toc518908079 \h </w:instrText>
        </w:r>
        <w:r w:rsidR="00B35460">
          <w:rPr>
            <w:noProof/>
            <w:webHidden/>
          </w:rPr>
        </w:r>
        <w:r w:rsidR="00B35460">
          <w:rPr>
            <w:noProof/>
            <w:webHidden/>
          </w:rPr>
          <w:fldChar w:fldCharType="separate"/>
        </w:r>
        <w:r w:rsidR="00B35460">
          <w:rPr>
            <w:noProof/>
            <w:webHidden/>
          </w:rPr>
          <w:t>72</w:t>
        </w:r>
        <w:r w:rsidR="00B35460">
          <w:rPr>
            <w:noProof/>
            <w:webHidden/>
          </w:rPr>
          <w:fldChar w:fldCharType="end"/>
        </w:r>
      </w:hyperlink>
    </w:p>
    <w:p w14:paraId="5DAA5B1F" w14:textId="32FE0511" w:rsidR="00B35460" w:rsidRDefault="00CF446C">
      <w:pPr>
        <w:pStyle w:val="TOC2"/>
        <w:tabs>
          <w:tab w:val="left" w:pos="1152"/>
        </w:tabs>
        <w:rPr>
          <w:rFonts w:asciiTheme="minorHAnsi" w:eastAsiaTheme="minorEastAsia" w:hAnsiTheme="minorHAnsi" w:cstheme="minorBidi"/>
          <w:noProof/>
          <w:sz w:val="22"/>
          <w:szCs w:val="22"/>
        </w:rPr>
      </w:pPr>
      <w:hyperlink w:anchor="_Toc518908080" w:history="1">
        <w:r w:rsidR="00B35460" w:rsidRPr="00B60C58">
          <w:rPr>
            <w:rStyle w:val="Hyperlink"/>
            <w:noProof/>
          </w:rPr>
          <w:t>5.2</w:t>
        </w:r>
        <w:r w:rsidR="00B35460">
          <w:rPr>
            <w:rFonts w:asciiTheme="minorHAnsi" w:eastAsiaTheme="minorEastAsia" w:hAnsiTheme="minorHAnsi" w:cstheme="minorBidi"/>
            <w:noProof/>
            <w:sz w:val="22"/>
            <w:szCs w:val="22"/>
          </w:rPr>
          <w:tab/>
        </w:r>
        <w:r w:rsidR="00B35460" w:rsidRPr="00B60C58">
          <w:rPr>
            <w:rStyle w:val="Hyperlink"/>
            <w:noProof/>
          </w:rPr>
          <w:t>HL7 v2 Conventions for Message Profiles</w:t>
        </w:r>
        <w:r w:rsidR="00B35460">
          <w:rPr>
            <w:noProof/>
            <w:webHidden/>
          </w:rPr>
          <w:tab/>
        </w:r>
        <w:r w:rsidR="00B35460">
          <w:rPr>
            <w:noProof/>
            <w:webHidden/>
          </w:rPr>
          <w:fldChar w:fldCharType="begin"/>
        </w:r>
        <w:r w:rsidR="00B35460">
          <w:rPr>
            <w:noProof/>
            <w:webHidden/>
          </w:rPr>
          <w:instrText xml:space="preserve"> PAGEREF _Toc518908080 \h </w:instrText>
        </w:r>
        <w:r w:rsidR="00B35460">
          <w:rPr>
            <w:noProof/>
            <w:webHidden/>
          </w:rPr>
        </w:r>
        <w:r w:rsidR="00B35460">
          <w:rPr>
            <w:noProof/>
            <w:webHidden/>
          </w:rPr>
          <w:fldChar w:fldCharType="separate"/>
        </w:r>
        <w:r w:rsidR="00B35460">
          <w:rPr>
            <w:noProof/>
            <w:webHidden/>
          </w:rPr>
          <w:t>72</w:t>
        </w:r>
        <w:r w:rsidR="00B35460">
          <w:rPr>
            <w:noProof/>
            <w:webHidden/>
          </w:rPr>
          <w:fldChar w:fldCharType="end"/>
        </w:r>
      </w:hyperlink>
    </w:p>
    <w:p w14:paraId="6B76A9BF" w14:textId="49AC2A76" w:rsidR="00B35460" w:rsidRDefault="00CF446C">
      <w:pPr>
        <w:pStyle w:val="TOC3"/>
        <w:tabs>
          <w:tab w:val="left" w:pos="1584"/>
        </w:tabs>
        <w:rPr>
          <w:rFonts w:asciiTheme="minorHAnsi" w:eastAsiaTheme="minorEastAsia" w:hAnsiTheme="minorHAnsi" w:cstheme="minorBidi"/>
          <w:noProof/>
          <w:sz w:val="22"/>
          <w:szCs w:val="22"/>
        </w:rPr>
      </w:pPr>
      <w:hyperlink w:anchor="_Toc518908081" w:history="1">
        <w:r w:rsidR="00B35460" w:rsidRPr="00B60C58">
          <w:rPr>
            <w:rStyle w:val="Hyperlink"/>
            <w:noProof/>
          </w:rPr>
          <w:t>5.2.1</w:t>
        </w:r>
        <w:r w:rsidR="00B35460">
          <w:rPr>
            <w:rFonts w:asciiTheme="minorHAnsi" w:eastAsiaTheme="minorEastAsia" w:hAnsiTheme="minorHAnsi" w:cstheme="minorBidi"/>
            <w:noProof/>
            <w:sz w:val="22"/>
            <w:szCs w:val="22"/>
          </w:rPr>
          <w:tab/>
        </w:r>
        <w:r w:rsidR="00B35460" w:rsidRPr="00B60C58">
          <w:rPr>
            <w:rStyle w:val="Hyperlink"/>
            <w:noProof/>
          </w:rPr>
          <w:t>HL7: Support for Character Sets</w:t>
        </w:r>
        <w:r w:rsidR="00B35460">
          <w:rPr>
            <w:noProof/>
            <w:webHidden/>
          </w:rPr>
          <w:tab/>
        </w:r>
        <w:r w:rsidR="00B35460">
          <w:rPr>
            <w:noProof/>
            <w:webHidden/>
          </w:rPr>
          <w:fldChar w:fldCharType="begin"/>
        </w:r>
        <w:r w:rsidR="00B35460">
          <w:rPr>
            <w:noProof/>
            <w:webHidden/>
          </w:rPr>
          <w:instrText xml:space="preserve"> PAGEREF _Toc518908081 \h </w:instrText>
        </w:r>
        <w:r w:rsidR="00B35460">
          <w:rPr>
            <w:noProof/>
            <w:webHidden/>
          </w:rPr>
        </w:r>
        <w:r w:rsidR="00B35460">
          <w:rPr>
            <w:noProof/>
            <w:webHidden/>
          </w:rPr>
          <w:fldChar w:fldCharType="separate"/>
        </w:r>
        <w:r w:rsidR="00B35460">
          <w:rPr>
            <w:noProof/>
            <w:webHidden/>
          </w:rPr>
          <w:t>72</w:t>
        </w:r>
        <w:r w:rsidR="00B35460">
          <w:rPr>
            <w:noProof/>
            <w:webHidden/>
          </w:rPr>
          <w:fldChar w:fldCharType="end"/>
        </w:r>
      </w:hyperlink>
    </w:p>
    <w:p w14:paraId="425AFD65" w14:textId="23A687A4" w:rsidR="00B35460" w:rsidRDefault="00CF446C">
      <w:pPr>
        <w:pStyle w:val="TOC3"/>
        <w:tabs>
          <w:tab w:val="left" w:pos="1584"/>
        </w:tabs>
        <w:rPr>
          <w:rFonts w:asciiTheme="minorHAnsi" w:eastAsiaTheme="minorEastAsia" w:hAnsiTheme="minorHAnsi" w:cstheme="minorBidi"/>
          <w:noProof/>
          <w:sz w:val="22"/>
          <w:szCs w:val="22"/>
        </w:rPr>
      </w:pPr>
      <w:hyperlink w:anchor="_Toc518908082" w:history="1">
        <w:r w:rsidR="00B35460" w:rsidRPr="00B60C58">
          <w:rPr>
            <w:rStyle w:val="Hyperlink"/>
            <w:noProof/>
          </w:rPr>
          <w:t>5.2.2</w:t>
        </w:r>
        <w:r w:rsidR="00B35460">
          <w:rPr>
            <w:rFonts w:asciiTheme="minorHAnsi" w:eastAsiaTheme="minorEastAsia" w:hAnsiTheme="minorHAnsi" w:cstheme="minorBidi"/>
            <w:noProof/>
            <w:sz w:val="22"/>
            <w:szCs w:val="22"/>
          </w:rPr>
          <w:tab/>
        </w:r>
        <w:r w:rsidR="00B35460" w:rsidRPr="00B60C58">
          <w:rPr>
            <w:rStyle w:val="Hyperlink"/>
            <w:noProof/>
          </w:rPr>
          <w:t>Naming Conventions for Profiles</w:t>
        </w:r>
        <w:r w:rsidR="00B35460">
          <w:rPr>
            <w:noProof/>
            <w:webHidden/>
          </w:rPr>
          <w:tab/>
        </w:r>
        <w:r w:rsidR="00B35460">
          <w:rPr>
            <w:noProof/>
            <w:webHidden/>
          </w:rPr>
          <w:fldChar w:fldCharType="begin"/>
        </w:r>
        <w:r w:rsidR="00B35460">
          <w:rPr>
            <w:noProof/>
            <w:webHidden/>
          </w:rPr>
          <w:instrText xml:space="preserve"> PAGEREF _Toc518908082 \h </w:instrText>
        </w:r>
        <w:r w:rsidR="00B35460">
          <w:rPr>
            <w:noProof/>
            <w:webHidden/>
          </w:rPr>
        </w:r>
        <w:r w:rsidR="00B35460">
          <w:rPr>
            <w:noProof/>
            <w:webHidden/>
          </w:rPr>
          <w:fldChar w:fldCharType="separate"/>
        </w:r>
        <w:r w:rsidR="00B35460">
          <w:rPr>
            <w:noProof/>
            <w:webHidden/>
          </w:rPr>
          <w:t>72</w:t>
        </w:r>
        <w:r w:rsidR="00B35460">
          <w:rPr>
            <w:noProof/>
            <w:webHidden/>
          </w:rPr>
          <w:fldChar w:fldCharType="end"/>
        </w:r>
      </w:hyperlink>
    </w:p>
    <w:p w14:paraId="37B7F305" w14:textId="6F44B948" w:rsidR="00B35460" w:rsidRDefault="00CF446C">
      <w:pPr>
        <w:pStyle w:val="TOC2"/>
        <w:tabs>
          <w:tab w:val="left" w:pos="1152"/>
        </w:tabs>
        <w:rPr>
          <w:rFonts w:asciiTheme="minorHAnsi" w:eastAsiaTheme="minorEastAsia" w:hAnsiTheme="minorHAnsi" w:cstheme="minorBidi"/>
          <w:noProof/>
          <w:sz w:val="22"/>
          <w:szCs w:val="22"/>
        </w:rPr>
      </w:pPr>
      <w:hyperlink w:anchor="_Toc518908083" w:history="1">
        <w:r w:rsidR="00B35460" w:rsidRPr="00B60C58">
          <w:rPr>
            <w:rStyle w:val="Hyperlink"/>
            <w:noProof/>
          </w:rPr>
          <w:t>5.3</w:t>
        </w:r>
        <w:r w:rsidR="00B35460">
          <w:rPr>
            <w:rFonts w:asciiTheme="minorHAnsi" w:eastAsiaTheme="minorEastAsia" w:hAnsiTheme="minorHAnsi" w:cstheme="minorBidi"/>
            <w:noProof/>
            <w:sz w:val="22"/>
            <w:szCs w:val="22"/>
          </w:rPr>
          <w:tab/>
        </w:r>
        <w:r w:rsidR="00B35460" w:rsidRPr="00B60C58">
          <w:rPr>
            <w:rStyle w:val="Hyperlink"/>
            <w:noProof/>
          </w:rPr>
          <w:t>[ITI-30] and [ITI-31]</w:t>
        </w:r>
        <w:r w:rsidR="00B35460">
          <w:rPr>
            <w:noProof/>
            <w:webHidden/>
          </w:rPr>
          <w:tab/>
        </w:r>
        <w:r w:rsidR="00B35460">
          <w:rPr>
            <w:noProof/>
            <w:webHidden/>
          </w:rPr>
          <w:fldChar w:fldCharType="begin"/>
        </w:r>
        <w:r w:rsidR="00B35460">
          <w:rPr>
            <w:noProof/>
            <w:webHidden/>
          </w:rPr>
          <w:instrText xml:space="preserve"> PAGEREF _Toc518908083 \h </w:instrText>
        </w:r>
        <w:r w:rsidR="00B35460">
          <w:rPr>
            <w:noProof/>
            <w:webHidden/>
          </w:rPr>
        </w:r>
        <w:r w:rsidR="00B35460">
          <w:rPr>
            <w:noProof/>
            <w:webHidden/>
          </w:rPr>
          <w:fldChar w:fldCharType="separate"/>
        </w:r>
        <w:r w:rsidR="00B35460">
          <w:rPr>
            <w:noProof/>
            <w:webHidden/>
          </w:rPr>
          <w:t>72</w:t>
        </w:r>
        <w:r w:rsidR="00B35460">
          <w:rPr>
            <w:noProof/>
            <w:webHidden/>
          </w:rPr>
          <w:fldChar w:fldCharType="end"/>
        </w:r>
      </w:hyperlink>
    </w:p>
    <w:p w14:paraId="26F2CCCD" w14:textId="31100757" w:rsidR="00B35460" w:rsidRDefault="00CF446C">
      <w:pPr>
        <w:pStyle w:val="TOC3"/>
        <w:tabs>
          <w:tab w:val="left" w:pos="1584"/>
        </w:tabs>
        <w:rPr>
          <w:rFonts w:asciiTheme="minorHAnsi" w:eastAsiaTheme="minorEastAsia" w:hAnsiTheme="minorHAnsi" w:cstheme="minorBidi"/>
          <w:noProof/>
          <w:sz w:val="22"/>
          <w:szCs w:val="22"/>
        </w:rPr>
      </w:pPr>
      <w:hyperlink w:anchor="_Toc518908084" w:history="1">
        <w:r w:rsidR="00B35460" w:rsidRPr="00B60C58">
          <w:rPr>
            <w:rStyle w:val="Hyperlink"/>
            <w:noProof/>
          </w:rPr>
          <w:t>5.3.1</w:t>
        </w:r>
        <w:r w:rsidR="00B35460">
          <w:rPr>
            <w:rFonts w:asciiTheme="minorHAnsi" w:eastAsiaTheme="minorEastAsia" w:hAnsiTheme="minorHAnsi" w:cstheme="minorBidi"/>
            <w:noProof/>
            <w:sz w:val="22"/>
            <w:szCs w:val="22"/>
          </w:rPr>
          <w:tab/>
        </w:r>
        <w:r w:rsidR="00B35460" w:rsidRPr="00B60C58">
          <w:rPr>
            <w:rStyle w:val="Hyperlink"/>
            <w:noProof/>
          </w:rPr>
          <w:t>Extension Requirements: Notation and Location</w:t>
        </w:r>
        <w:r w:rsidR="00B35460">
          <w:rPr>
            <w:noProof/>
            <w:webHidden/>
          </w:rPr>
          <w:tab/>
        </w:r>
        <w:r w:rsidR="00B35460">
          <w:rPr>
            <w:noProof/>
            <w:webHidden/>
          </w:rPr>
          <w:fldChar w:fldCharType="begin"/>
        </w:r>
        <w:r w:rsidR="00B35460">
          <w:rPr>
            <w:noProof/>
            <w:webHidden/>
          </w:rPr>
          <w:instrText xml:space="preserve"> PAGEREF _Toc518908084 \h </w:instrText>
        </w:r>
        <w:r w:rsidR="00B35460">
          <w:rPr>
            <w:noProof/>
            <w:webHidden/>
          </w:rPr>
        </w:r>
        <w:r w:rsidR="00B35460">
          <w:rPr>
            <w:noProof/>
            <w:webHidden/>
          </w:rPr>
          <w:fldChar w:fldCharType="separate"/>
        </w:r>
        <w:r w:rsidR="00B35460">
          <w:rPr>
            <w:noProof/>
            <w:webHidden/>
          </w:rPr>
          <w:t>73</w:t>
        </w:r>
        <w:r w:rsidR="00B35460">
          <w:rPr>
            <w:noProof/>
            <w:webHidden/>
          </w:rPr>
          <w:fldChar w:fldCharType="end"/>
        </w:r>
      </w:hyperlink>
    </w:p>
    <w:p w14:paraId="4BA7A0F9" w14:textId="53EC2DE7" w:rsidR="00B35460" w:rsidRDefault="00CF446C">
      <w:pPr>
        <w:pStyle w:val="TOC4"/>
        <w:rPr>
          <w:rFonts w:asciiTheme="minorHAnsi" w:eastAsiaTheme="minorEastAsia" w:hAnsiTheme="minorHAnsi" w:cstheme="minorBidi"/>
          <w:noProof/>
          <w:sz w:val="22"/>
          <w:szCs w:val="22"/>
        </w:rPr>
      </w:pPr>
      <w:hyperlink w:anchor="_Toc518908085" w:history="1">
        <w:r w:rsidR="00B35460" w:rsidRPr="00B60C58">
          <w:rPr>
            <w:rStyle w:val="Hyperlink"/>
            <w:bCs/>
            <w:noProof/>
          </w:rPr>
          <w:t>5.3.1.1 German Message Profile Architecture</w:t>
        </w:r>
        <w:r w:rsidR="00B35460">
          <w:rPr>
            <w:noProof/>
            <w:webHidden/>
          </w:rPr>
          <w:tab/>
        </w:r>
        <w:r w:rsidR="00B35460">
          <w:rPr>
            <w:noProof/>
            <w:webHidden/>
          </w:rPr>
          <w:fldChar w:fldCharType="begin"/>
        </w:r>
        <w:r w:rsidR="00B35460">
          <w:rPr>
            <w:noProof/>
            <w:webHidden/>
          </w:rPr>
          <w:instrText xml:space="preserve"> PAGEREF _Toc518908085 \h </w:instrText>
        </w:r>
        <w:r w:rsidR="00B35460">
          <w:rPr>
            <w:noProof/>
            <w:webHidden/>
          </w:rPr>
        </w:r>
        <w:r w:rsidR="00B35460">
          <w:rPr>
            <w:noProof/>
            <w:webHidden/>
          </w:rPr>
          <w:fldChar w:fldCharType="separate"/>
        </w:r>
        <w:r w:rsidR="00B35460">
          <w:rPr>
            <w:noProof/>
            <w:webHidden/>
          </w:rPr>
          <w:t>74</w:t>
        </w:r>
        <w:r w:rsidR="00B35460">
          <w:rPr>
            <w:noProof/>
            <w:webHidden/>
          </w:rPr>
          <w:fldChar w:fldCharType="end"/>
        </w:r>
      </w:hyperlink>
    </w:p>
    <w:p w14:paraId="78D75BC0" w14:textId="08D32511" w:rsidR="00B35460" w:rsidRDefault="00CF446C">
      <w:pPr>
        <w:pStyle w:val="TOC3"/>
        <w:tabs>
          <w:tab w:val="left" w:pos="1584"/>
        </w:tabs>
        <w:rPr>
          <w:rFonts w:asciiTheme="minorHAnsi" w:eastAsiaTheme="minorEastAsia" w:hAnsiTheme="minorHAnsi" w:cstheme="minorBidi"/>
          <w:noProof/>
          <w:sz w:val="22"/>
          <w:szCs w:val="22"/>
        </w:rPr>
      </w:pPr>
      <w:hyperlink w:anchor="_Toc518908086" w:history="1">
        <w:r w:rsidR="00B35460" w:rsidRPr="00B60C58">
          <w:rPr>
            <w:rStyle w:val="Hyperlink"/>
            <w:noProof/>
          </w:rPr>
          <w:t>5.3.2</w:t>
        </w:r>
        <w:r w:rsidR="00B35460">
          <w:rPr>
            <w:rFonts w:asciiTheme="minorHAnsi" w:eastAsiaTheme="minorEastAsia" w:hAnsiTheme="minorHAnsi" w:cstheme="minorBidi"/>
            <w:noProof/>
            <w:sz w:val="22"/>
            <w:szCs w:val="22"/>
          </w:rPr>
          <w:tab/>
        </w:r>
        <w:r w:rsidR="00B35460" w:rsidRPr="00B60C58">
          <w:rPr>
            <w:rStyle w:val="Hyperlink"/>
            <w:noProof/>
          </w:rPr>
          <w:t>German HL7 Message Profiles for PAM</w:t>
        </w:r>
        <w:r w:rsidR="00B35460">
          <w:rPr>
            <w:noProof/>
            <w:webHidden/>
          </w:rPr>
          <w:tab/>
        </w:r>
        <w:r w:rsidR="00B35460">
          <w:rPr>
            <w:noProof/>
            <w:webHidden/>
          </w:rPr>
          <w:fldChar w:fldCharType="begin"/>
        </w:r>
        <w:r w:rsidR="00B35460">
          <w:rPr>
            <w:noProof/>
            <w:webHidden/>
          </w:rPr>
          <w:instrText xml:space="preserve"> PAGEREF _Toc518908086 \h </w:instrText>
        </w:r>
        <w:r w:rsidR="00B35460">
          <w:rPr>
            <w:noProof/>
            <w:webHidden/>
          </w:rPr>
        </w:r>
        <w:r w:rsidR="00B35460">
          <w:rPr>
            <w:noProof/>
            <w:webHidden/>
          </w:rPr>
          <w:fldChar w:fldCharType="separate"/>
        </w:r>
        <w:r w:rsidR="00B35460">
          <w:rPr>
            <w:noProof/>
            <w:webHidden/>
          </w:rPr>
          <w:t>75</w:t>
        </w:r>
        <w:r w:rsidR="00B35460">
          <w:rPr>
            <w:noProof/>
            <w:webHidden/>
          </w:rPr>
          <w:fldChar w:fldCharType="end"/>
        </w:r>
      </w:hyperlink>
    </w:p>
    <w:p w14:paraId="78E7D925" w14:textId="7DC0763C" w:rsidR="00B35460" w:rsidRDefault="00CF446C">
      <w:pPr>
        <w:pStyle w:val="TOC3"/>
        <w:tabs>
          <w:tab w:val="left" w:pos="1584"/>
        </w:tabs>
        <w:rPr>
          <w:rFonts w:asciiTheme="minorHAnsi" w:eastAsiaTheme="minorEastAsia" w:hAnsiTheme="minorHAnsi" w:cstheme="minorBidi"/>
          <w:noProof/>
          <w:sz w:val="22"/>
          <w:szCs w:val="22"/>
        </w:rPr>
      </w:pPr>
      <w:hyperlink w:anchor="_Toc518908087" w:history="1">
        <w:r w:rsidR="00B35460" w:rsidRPr="00B60C58">
          <w:rPr>
            <w:rStyle w:val="Hyperlink"/>
            <w:noProof/>
          </w:rPr>
          <w:t>5.3.3</w:t>
        </w:r>
        <w:r w:rsidR="00B35460">
          <w:rPr>
            <w:rFonts w:asciiTheme="minorHAnsi" w:eastAsiaTheme="minorEastAsia" w:hAnsiTheme="minorHAnsi" w:cstheme="minorBidi"/>
            <w:noProof/>
            <w:sz w:val="22"/>
            <w:szCs w:val="22"/>
          </w:rPr>
          <w:tab/>
        </w:r>
        <w:r w:rsidR="00B35460" w:rsidRPr="00B60C58">
          <w:rPr>
            <w:rStyle w:val="Hyperlink"/>
            <w:noProof/>
          </w:rPr>
          <w:t>Additional German HL7 Message Profile Components</w:t>
        </w:r>
        <w:r w:rsidR="00B35460">
          <w:rPr>
            <w:noProof/>
            <w:webHidden/>
          </w:rPr>
          <w:tab/>
        </w:r>
        <w:r w:rsidR="00B35460">
          <w:rPr>
            <w:noProof/>
            <w:webHidden/>
          </w:rPr>
          <w:fldChar w:fldCharType="begin"/>
        </w:r>
        <w:r w:rsidR="00B35460">
          <w:rPr>
            <w:noProof/>
            <w:webHidden/>
          </w:rPr>
          <w:instrText xml:space="preserve"> PAGEREF _Toc518908087 \h </w:instrText>
        </w:r>
        <w:r w:rsidR="00B35460">
          <w:rPr>
            <w:noProof/>
            <w:webHidden/>
          </w:rPr>
        </w:r>
        <w:r w:rsidR="00B35460">
          <w:rPr>
            <w:noProof/>
            <w:webHidden/>
          </w:rPr>
          <w:fldChar w:fldCharType="separate"/>
        </w:r>
        <w:r w:rsidR="00B35460">
          <w:rPr>
            <w:noProof/>
            <w:webHidden/>
          </w:rPr>
          <w:t>76</w:t>
        </w:r>
        <w:r w:rsidR="00B35460">
          <w:rPr>
            <w:noProof/>
            <w:webHidden/>
          </w:rPr>
          <w:fldChar w:fldCharType="end"/>
        </w:r>
      </w:hyperlink>
    </w:p>
    <w:p w14:paraId="71825F24" w14:textId="20629F8B" w:rsidR="00B35460" w:rsidRDefault="00CF446C">
      <w:pPr>
        <w:pStyle w:val="TOC3"/>
        <w:tabs>
          <w:tab w:val="left" w:pos="1584"/>
        </w:tabs>
        <w:rPr>
          <w:rFonts w:asciiTheme="minorHAnsi" w:eastAsiaTheme="minorEastAsia" w:hAnsiTheme="minorHAnsi" w:cstheme="minorBidi"/>
          <w:noProof/>
          <w:sz w:val="22"/>
          <w:szCs w:val="22"/>
        </w:rPr>
      </w:pPr>
      <w:hyperlink w:anchor="_Toc518908088" w:history="1">
        <w:r w:rsidR="00B35460" w:rsidRPr="00B60C58">
          <w:rPr>
            <w:rStyle w:val="Hyperlink"/>
            <w:noProof/>
          </w:rPr>
          <w:t>5.3.4</w:t>
        </w:r>
        <w:r w:rsidR="00B35460">
          <w:rPr>
            <w:rFonts w:asciiTheme="minorHAnsi" w:eastAsiaTheme="minorEastAsia" w:hAnsiTheme="minorHAnsi" w:cstheme="minorBidi"/>
            <w:noProof/>
            <w:sz w:val="22"/>
            <w:szCs w:val="22"/>
          </w:rPr>
          <w:tab/>
        </w:r>
        <w:r w:rsidR="00B35460" w:rsidRPr="00B60C58">
          <w:rPr>
            <w:rStyle w:val="Hyperlink"/>
            <w:noProof/>
          </w:rPr>
          <w:t>Additional German Segment Definitions</w:t>
        </w:r>
        <w:r w:rsidR="00B35460">
          <w:rPr>
            <w:noProof/>
            <w:webHidden/>
          </w:rPr>
          <w:tab/>
        </w:r>
        <w:r w:rsidR="00B35460">
          <w:rPr>
            <w:noProof/>
            <w:webHidden/>
          </w:rPr>
          <w:fldChar w:fldCharType="begin"/>
        </w:r>
        <w:r w:rsidR="00B35460">
          <w:rPr>
            <w:noProof/>
            <w:webHidden/>
          </w:rPr>
          <w:instrText xml:space="preserve"> PAGEREF _Toc518908088 \h </w:instrText>
        </w:r>
        <w:r w:rsidR="00B35460">
          <w:rPr>
            <w:noProof/>
            <w:webHidden/>
          </w:rPr>
        </w:r>
        <w:r w:rsidR="00B35460">
          <w:rPr>
            <w:noProof/>
            <w:webHidden/>
          </w:rPr>
          <w:fldChar w:fldCharType="separate"/>
        </w:r>
        <w:r w:rsidR="00B35460">
          <w:rPr>
            <w:noProof/>
            <w:webHidden/>
          </w:rPr>
          <w:t>77</w:t>
        </w:r>
        <w:r w:rsidR="00B35460">
          <w:rPr>
            <w:noProof/>
            <w:webHidden/>
          </w:rPr>
          <w:fldChar w:fldCharType="end"/>
        </w:r>
      </w:hyperlink>
    </w:p>
    <w:p w14:paraId="3188EE47" w14:textId="34EBF5B5" w:rsidR="00B35460" w:rsidRDefault="00CF446C">
      <w:pPr>
        <w:pStyle w:val="TOC3"/>
        <w:tabs>
          <w:tab w:val="left" w:pos="1584"/>
        </w:tabs>
        <w:rPr>
          <w:rFonts w:asciiTheme="minorHAnsi" w:eastAsiaTheme="minorEastAsia" w:hAnsiTheme="minorHAnsi" w:cstheme="minorBidi"/>
          <w:noProof/>
          <w:sz w:val="22"/>
          <w:szCs w:val="22"/>
        </w:rPr>
      </w:pPr>
      <w:hyperlink w:anchor="_Toc518908089" w:history="1">
        <w:r w:rsidR="00B35460" w:rsidRPr="00B60C58">
          <w:rPr>
            <w:rStyle w:val="Hyperlink"/>
            <w:noProof/>
          </w:rPr>
          <w:t>5.3.5</w:t>
        </w:r>
        <w:r w:rsidR="00B35460">
          <w:rPr>
            <w:rFonts w:asciiTheme="minorHAnsi" w:eastAsiaTheme="minorEastAsia" w:hAnsiTheme="minorHAnsi" w:cstheme="minorBidi"/>
            <w:noProof/>
            <w:sz w:val="22"/>
            <w:szCs w:val="22"/>
          </w:rPr>
          <w:tab/>
        </w:r>
        <w:r w:rsidR="00B35460" w:rsidRPr="00B60C58">
          <w:rPr>
            <w:rStyle w:val="Hyperlink"/>
            <w:noProof/>
          </w:rPr>
          <w:t>Additional German Data Type Definitions</w:t>
        </w:r>
        <w:r w:rsidR="00B35460">
          <w:rPr>
            <w:noProof/>
            <w:webHidden/>
          </w:rPr>
          <w:tab/>
        </w:r>
        <w:r w:rsidR="00B35460">
          <w:rPr>
            <w:noProof/>
            <w:webHidden/>
          </w:rPr>
          <w:fldChar w:fldCharType="begin"/>
        </w:r>
        <w:r w:rsidR="00B35460">
          <w:rPr>
            <w:noProof/>
            <w:webHidden/>
          </w:rPr>
          <w:instrText xml:space="preserve"> PAGEREF _Toc518908089 \h </w:instrText>
        </w:r>
        <w:r w:rsidR="00B35460">
          <w:rPr>
            <w:noProof/>
            <w:webHidden/>
          </w:rPr>
        </w:r>
        <w:r w:rsidR="00B35460">
          <w:rPr>
            <w:noProof/>
            <w:webHidden/>
          </w:rPr>
          <w:fldChar w:fldCharType="separate"/>
        </w:r>
        <w:r w:rsidR="00B35460">
          <w:rPr>
            <w:noProof/>
            <w:webHidden/>
          </w:rPr>
          <w:t>78</w:t>
        </w:r>
        <w:r w:rsidR="00B35460">
          <w:rPr>
            <w:noProof/>
            <w:webHidden/>
          </w:rPr>
          <w:fldChar w:fldCharType="end"/>
        </w:r>
      </w:hyperlink>
    </w:p>
    <w:p w14:paraId="6D29D98E" w14:textId="7EE0654A" w:rsidR="00B35460" w:rsidRDefault="00CF446C">
      <w:pPr>
        <w:pStyle w:val="TOC3"/>
        <w:tabs>
          <w:tab w:val="left" w:pos="1584"/>
        </w:tabs>
        <w:rPr>
          <w:rFonts w:asciiTheme="minorHAnsi" w:eastAsiaTheme="minorEastAsia" w:hAnsiTheme="minorHAnsi" w:cstheme="minorBidi"/>
          <w:noProof/>
          <w:sz w:val="22"/>
          <w:szCs w:val="22"/>
        </w:rPr>
      </w:pPr>
      <w:hyperlink w:anchor="_Toc518908090" w:history="1">
        <w:r w:rsidR="00B35460" w:rsidRPr="00B60C58">
          <w:rPr>
            <w:rStyle w:val="Hyperlink"/>
            <w:noProof/>
          </w:rPr>
          <w:t>5.3.6</w:t>
        </w:r>
        <w:r w:rsidR="00B35460">
          <w:rPr>
            <w:rFonts w:asciiTheme="minorHAnsi" w:eastAsiaTheme="minorEastAsia" w:hAnsiTheme="minorHAnsi" w:cstheme="minorBidi"/>
            <w:noProof/>
            <w:sz w:val="22"/>
            <w:szCs w:val="22"/>
          </w:rPr>
          <w:tab/>
        </w:r>
        <w:r w:rsidR="00B35460" w:rsidRPr="00B60C58">
          <w:rPr>
            <w:rStyle w:val="Hyperlink"/>
            <w:noProof/>
          </w:rPr>
          <w:t>Additional German Table Value Definitions</w:t>
        </w:r>
        <w:r w:rsidR="00B35460">
          <w:rPr>
            <w:noProof/>
            <w:webHidden/>
          </w:rPr>
          <w:tab/>
        </w:r>
        <w:r w:rsidR="00B35460">
          <w:rPr>
            <w:noProof/>
            <w:webHidden/>
          </w:rPr>
          <w:fldChar w:fldCharType="begin"/>
        </w:r>
        <w:r w:rsidR="00B35460">
          <w:rPr>
            <w:noProof/>
            <w:webHidden/>
          </w:rPr>
          <w:instrText xml:space="preserve"> PAGEREF _Toc518908090 \h </w:instrText>
        </w:r>
        <w:r w:rsidR="00B35460">
          <w:rPr>
            <w:noProof/>
            <w:webHidden/>
          </w:rPr>
        </w:r>
        <w:r w:rsidR="00B35460">
          <w:rPr>
            <w:noProof/>
            <w:webHidden/>
          </w:rPr>
          <w:fldChar w:fldCharType="separate"/>
        </w:r>
        <w:r w:rsidR="00B35460">
          <w:rPr>
            <w:noProof/>
            <w:webHidden/>
          </w:rPr>
          <w:t>78</w:t>
        </w:r>
        <w:r w:rsidR="00B35460">
          <w:rPr>
            <w:noProof/>
            <w:webHidden/>
          </w:rPr>
          <w:fldChar w:fldCharType="end"/>
        </w:r>
      </w:hyperlink>
    </w:p>
    <w:p w14:paraId="798C0C87" w14:textId="081B947E" w:rsidR="00B35460" w:rsidRDefault="00CF446C">
      <w:pPr>
        <w:pStyle w:val="TOC1"/>
        <w:rPr>
          <w:rFonts w:asciiTheme="minorHAnsi" w:eastAsiaTheme="minorEastAsia" w:hAnsiTheme="minorHAnsi" w:cstheme="minorBidi"/>
          <w:noProof/>
          <w:sz w:val="22"/>
          <w:szCs w:val="22"/>
        </w:rPr>
      </w:pPr>
      <w:hyperlink w:anchor="_Toc518908091" w:history="1">
        <w:r w:rsidR="00B35460" w:rsidRPr="00B60C58">
          <w:rPr>
            <w:rStyle w:val="Hyperlink"/>
            <w:noProof/>
          </w:rPr>
          <w:t>Appendices</w:t>
        </w:r>
        <w:r w:rsidR="00B35460">
          <w:rPr>
            <w:noProof/>
            <w:webHidden/>
          </w:rPr>
          <w:tab/>
        </w:r>
        <w:r w:rsidR="00B35460">
          <w:rPr>
            <w:noProof/>
            <w:webHidden/>
          </w:rPr>
          <w:fldChar w:fldCharType="begin"/>
        </w:r>
        <w:r w:rsidR="00B35460">
          <w:rPr>
            <w:noProof/>
            <w:webHidden/>
          </w:rPr>
          <w:instrText xml:space="preserve"> PAGEREF _Toc518908091 \h </w:instrText>
        </w:r>
        <w:r w:rsidR="00B35460">
          <w:rPr>
            <w:noProof/>
            <w:webHidden/>
          </w:rPr>
        </w:r>
        <w:r w:rsidR="00B35460">
          <w:rPr>
            <w:noProof/>
            <w:webHidden/>
          </w:rPr>
          <w:fldChar w:fldCharType="separate"/>
        </w:r>
        <w:r w:rsidR="00B35460">
          <w:rPr>
            <w:noProof/>
            <w:webHidden/>
          </w:rPr>
          <w:t>80</w:t>
        </w:r>
        <w:r w:rsidR="00B35460">
          <w:rPr>
            <w:noProof/>
            <w:webHidden/>
          </w:rPr>
          <w:fldChar w:fldCharType="end"/>
        </w:r>
      </w:hyperlink>
    </w:p>
    <w:p w14:paraId="0CC97F46" w14:textId="312608DC" w:rsidR="00B35460" w:rsidRDefault="00CF446C">
      <w:pPr>
        <w:pStyle w:val="TOC1"/>
        <w:rPr>
          <w:rFonts w:asciiTheme="minorHAnsi" w:eastAsiaTheme="minorEastAsia" w:hAnsiTheme="minorHAnsi" w:cstheme="minorBidi"/>
          <w:noProof/>
          <w:sz w:val="22"/>
          <w:szCs w:val="22"/>
        </w:rPr>
      </w:pPr>
      <w:hyperlink w:anchor="_Toc518908092" w:history="1">
        <w:r w:rsidR="00B35460" w:rsidRPr="00B60C58">
          <w:rPr>
            <w:rStyle w:val="Hyperlink"/>
            <w:noProof/>
          </w:rPr>
          <w:t>Glossary</w:t>
        </w:r>
        <w:r w:rsidR="00B35460">
          <w:rPr>
            <w:noProof/>
            <w:webHidden/>
          </w:rPr>
          <w:tab/>
        </w:r>
        <w:r w:rsidR="00B35460">
          <w:rPr>
            <w:noProof/>
            <w:webHidden/>
          </w:rPr>
          <w:fldChar w:fldCharType="begin"/>
        </w:r>
        <w:r w:rsidR="00B35460">
          <w:rPr>
            <w:noProof/>
            <w:webHidden/>
          </w:rPr>
          <w:instrText xml:space="preserve"> PAGEREF _Toc518908092 \h </w:instrText>
        </w:r>
        <w:r w:rsidR="00B35460">
          <w:rPr>
            <w:noProof/>
            <w:webHidden/>
          </w:rPr>
        </w:r>
        <w:r w:rsidR="00B35460">
          <w:rPr>
            <w:noProof/>
            <w:webHidden/>
          </w:rPr>
          <w:fldChar w:fldCharType="separate"/>
        </w:r>
        <w:r w:rsidR="00B35460">
          <w:rPr>
            <w:noProof/>
            <w:webHidden/>
          </w:rPr>
          <w:t>81</w:t>
        </w:r>
        <w:r w:rsidR="00B35460">
          <w:rPr>
            <w:noProof/>
            <w:webHidden/>
          </w:rPr>
          <w:fldChar w:fldCharType="end"/>
        </w:r>
      </w:hyperlink>
    </w:p>
    <w:p w14:paraId="33064D17" w14:textId="77777777" w:rsidR="00B43930" w:rsidRPr="00F320B9" w:rsidRDefault="00B43930" w:rsidP="00923617">
      <w:r w:rsidRPr="00F320B9">
        <w:rPr>
          <w:b/>
          <w:bCs/>
          <w:caps/>
        </w:rPr>
        <w:fldChar w:fldCharType="end"/>
      </w:r>
    </w:p>
    <w:p w14:paraId="13C84A98" w14:textId="77777777" w:rsidR="00B43930" w:rsidRPr="00F320B9" w:rsidRDefault="00B43930" w:rsidP="004D489F">
      <w:pPr>
        <w:pStyle w:val="Heading1"/>
        <w:numPr>
          <w:ilvl w:val="0"/>
          <w:numId w:val="20"/>
        </w:numPr>
        <w:tabs>
          <w:tab w:val="num" w:pos="90"/>
        </w:tabs>
        <w:ind w:left="90" w:firstLine="0"/>
        <w:rPr>
          <w:noProof w:val="0"/>
        </w:rPr>
      </w:pPr>
      <w:bookmarkStart w:id="1" w:name="_Toc518908007"/>
      <w:r w:rsidRPr="00F320B9">
        <w:rPr>
          <w:noProof w:val="0"/>
        </w:rPr>
        <w:lastRenderedPageBreak/>
        <w:t>Introduction</w:t>
      </w:r>
      <w:bookmarkEnd w:id="1"/>
    </w:p>
    <w:p w14:paraId="05E25787" w14:textId="77777777" w:rsidR="00B43930" w:rsidRPr="00F320B9" w:rsidRDefault="00B43930" w:rsidP="00123547">
      <w:pPr>
        <w:pStyle w:val="BodyText"/>
      </w:pPr>
      <w:r w:rsidRPr="00F320B9">
        <w:t>This document, Volume 4, of the IHE IT Infrastructure (ITI) Technical Framework describes the country-specific extensions to ITI transactions and content modules.</w:t>
      </w:r>
    </w:p>
    <w:p w14:paraId="57449342" w14:textId="77777777" w:rsidR="00B43930" w:rsidRPr="00F320B9" w:rsidRDefault="00B43930" w:rsidP="004D489F">
      <w:pPr>
        <w:pStyle w:val="Heading2"/>
        <w:numPr>
          <w:ilvl w:val="1"/>
          <w:numId w:val="20"/>
        </w:numPr>
        <w:rPr>
          <w:noProof w:val="0"/>
        </w:rPr>
      </w:pPr>
      <w:bookmarkStart w:id="2" w:name="_Toc518908008"/>
      <w:r w:rsidRPr="00F320B9">
        <w:rPr>
          <w:noProof w:val="0"/>
        </w:rPr>
        <w:t>Introduction to IHE</w:t>
      </w:r>
      <w:bookmarkEnd w:id="2"/>
    </w:p>
    <w:p w14:paraId="7CD2342C" w14:textId="77777777" w:rsidR="00B43930" w:rsidRPr="00F320B9" w:rsidRDefault="00B43930" w:rsidP="00904974">
      <w:pPr>
        <w:pStyle w:val="BodyText"/>
      </w:pPr>
      <w:r w:rsidRPr="00F320B9">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27287D16" w14:textId="77777777" w:rsidR="00B43930" w:rsidRPr="00F320B9" w:rsidRDefault="00B43930" w:rsidP="00904974">
      <w:pPr>
        <w:pStyle w:val="BodyText"/>
      </w:pPr>
      <w:r w:rsidRPr="00F320B9">
        <w:t>The primary output of IHE is system implementation guides, called IHE Profiles. IHE publishes each profile through a well-defined process of public review and trial implementation and gathers profiles that have reached final text status into an IHE Technical Framework, of which this volume is a part.</w:t>
      </w:r>
    </w:p>
    <w:p w14:paraId="57538DA2" w14:textId="4E8CF24C" w:rsidR="00B43930" w:rsidRPr="00F320B9" w:rsidRDefault="00B43930" w:rsidP="00904974">
      <w:pPr>
        <w:pStyle w:val="BodyText"/>
      </w:pPr>
      <w:bookmarkStart w:id="3" w:name="_Toc285612214"/>
      <w:r w:rsidRPr="00F320B9">
        <w:t xml:space="preserve">For more general information regarding IHE, refer to </w:t>
      </w:r>
      <w:hyperlink r:id="rId10" w:history="1">
        <w:r w:rsidRPr="00F320B9">
          <w:rPr>
            <w:rStyle w:val="Hyperlink"/>
          </w:rPr>
          <w:t>www.ihe.net</w:t>
        </w:r>
      </w:hyperlink>
      <w:r w:rsidRPr="00F320B9">
        <w:t xml:space="preserve">. It is strongly recommended that, prior to reading this </w:t>
      </w:r>
      <w:r w:rsidR="009153E0" w:rsidRPr="00F320B9">
        <w:t>volume</w:t>
      </w:r>
      <w:r w:rsidR="00B30B73" w:rsidRPr="00F320B9">
        <w:t>,</w:t>
      </w:r>
      <w:r w:rsidRPr="00F320B9">
        <w:t xml:space="preserve"> readers familiarize themselves with the concepts defined in the </w:t>
      </w:r>
      <w:hyperlink r:id="rId11" w:history="1">
        <w:r w:rsidRPr="00F320B9">
          <w:rPr>
            <w:rStyle w:val="Hyperlink"/>
            <w:i/>
          </w:rPr>
          <w:t>IHE Technical Frameworks General Introduction</w:t>
        </w:r>
      </w:hyperlink>
      <w:r w:rsidRPr="00F320B9">
        <w:t>.</w:t>
      </w:r>
    </w:p>
    <w:p w14:paraId="3B6D551F" w14:textId="77777777" w:rsidR="00B43930" w:rsidRPr="00F320B9" w:rsidRDefault="00B43930" w:rsidP="004D489F">
      <w:pPr>
        <w:pStyle w:val="Heading2"/>
        <w:numPr>
          <w:ilvl w:val="1"/>
          <w:numId w:val="20"/>
        </w:numPr>
        <w:rPr>
          <w:noProof w:val="0"/>
        </w:rPr>
      </w:pPr>
      <w:bookmarkStart w:id="4" w:name="_Toc473170357"/>
      <w:bookmarkStart w:id="5" w:name="_Toc504625754"/>
      <w:bookmarkStart w:id="6" w:name="_Toc530192906"/>
      <w:bookmarkStart w:id="7" w:name="_Toc1391408"/>
      <w:bookmarkStart w:id="8" w:name="_Toc1455607"/>
      <w:bookmarkStart w:id="9" w:name="_Toc1455662"/>
      <w:bookmarkStart w:id="10" w:name="_Toc301797274"/>
      <w:bookmarkStart w:id="11" w:name="_Toc315701179"/>
      <w:bookmarkStart w:id="12" w:name="_Toc518908009"/>
      <w:r w:rsidRPr="00F320B9">
        <w:rPr>
          <w:noProof w:val="0"/>
        </w:rPr>
        <w:t>Intended Audience</w:t>
      </w:r>
      <w:bookmarkEnd w:id="4"/>
      <w:bookmarkEnd w:id="5"/>
      <w:bookmarkEnd w:id="6"/>
      <w:bookmarkEnd w:id="7"/>
      <w:bookmarkEnd w:id="8"/>
      <w:bookmarkEnd w:id="9"/>
      <w:bookmarkEnd w:id="10"/>
      <w:bookmarkEnd w:id="11"/>
      <w:bookmarkEnd w:id="12"/>
      <w:r w:rsidRPr="00F320B9">
        <w:rPr>
          <w:noProof w:val="0"/>
        </w:rPr>
        <w:t xml:space="preserve"> </w:t>
      </w:r>
    </w:p>
    <w:p w14:paraId="6C6754DC" w14:textId="77777777" w:rsidR="00B43930" w:rsidRPr="00F320B9" w:rsidRDefault="00B43930" w:rsidP="00904974">
      <w:pPr>
        <w:pStyle w:val="BodyText"/>
      </w:pPr>
      <w:bookmarkStart w:id="13" w:name="_Toc473170359"/>
      <w:bookmarkStart w:id="14" w:name="_Toc504625756"/>
      <w:bookmarkStart w:id="15" w:name="_Toc530192908"/>
      <w:bookmarkStart w:id="16" w:name="_Toc1391410"/>
      <w:bookmarkStart w:id="17" w:name="_Toc1455609"/>
      <w:bookmarkStart w:id="18" w:name="_Toc1455664"/>
      <w:r w:rsidRPr="00F320B9">
        <w:t>The intended audience of IHE Technical Frameworks Volume 4 is:</w:t>
      </w:r>
    </w:p>
    <w:p w14:paraId="532F6A84" w14:textId="77777777" w:rsidR="00B43930" w:rsidRPr="00F320B9" w:rsidRDefault="00B43930" w:rsidP="004D489F">
      <w:pPr>
        <w:pStyle w:val="ListBullet2"/>
        <w:numPr>
          <w:ilvl w:val="0"/>
          <w:numId w:val="16"/>
        </w:numPr>
      </w:pPr>
      <w:r w:rsidRPr="00F320B9">
        <w:t>Those interested in integrating healthcare information systems and workflows on an international or country basis</w:t>
      </w:r>
    </w:p>
    <w:p w14:paraId="5D1627B0" w14:textId="77777777" w:rsidR="00B43930" w:rsidRPr="00F320B9" w:rsidRDefault="00B43930" w:rsidP="004D489F">
      <w:pPr>
        <w:pStyle w:val="ListBullet2"/>
        <w:numPr>
          <w:ilvl w:val="0"/>
          <w:numId w:val="16"/>
        </w:numPr>
      </w:pPr>
      <w:r w:rsidRPr="00F320B9">
        <w:t xml:space="preserve">IT departments of healthcare institutions </w:t>
      </w:r>
    </w:p>
    <w:p w14:paraId="35FD6DB2" w14:textId="77777777" w:rsidR="00B43930" w:rsidRPr="00F320B9" w:rsidRDefault="00B43930" w:rsidP="004D489F">
      <w:pPr>
        <w:pStyle w:val="ListBullet2"/>
        <w:numPr>
          <w:ilvl w:val="0"/>
          <w:numId w:val="16"/>
        </w:numPr>
      </w:pPr>
      <w:r w:rsidRPr="00F320B9">
        <w:t>Technical staff of vendors participating in the IHE initiative</w:t>
      </w:r>
    </w:p>
    <w:p w14:paraId="56660893" w14:textId="77777777" w:rsidR="00B43930" w:rsidRPr="00F320B9" w:rsidRDefault="00B43930" w:rsidP="004D489F">
      <w:pPr>
        <w:pStyle w:val="ListBullet2"/>
        <w:numPr>
          <w:ilvl w:val="0"/>
          <w:numId w:val="16"/>
        </w:numPr>
      </w:pPr>
      <w:r w:rsidRPr="00F320B9">
        <w:t>Experts involved in standards development</w:t>
      </w:r>
    </w:p>
    <w:p w14:paraId="2363D11C" w14:textId="77777777" w:rsidR="00B43930" w:rsidRPr="00F320B9" w:rsidRDefault="00B43930" w:rsidP="004D489F">
      <w:pPr>
        <w:pStyle w:val="Heading2"/>
        <w:numPr>
          <w:ilvl w:val="1"/>
          <w:numId w:val="20"/>
        </w:numPr>
        <w:rPr>
          <w:noProof w:val="0"/>
        </w:rPr>
      </w:pPr>
      <w:bookmarkStart w:id="19" w:name="_Toc518908010"/>
      <w:bookmarkEnd w:id="3"/>
      <w:bookmarkEnd w:id="13"/>
      <w:bookmarkEnd w:id="14"/>
      <w:bookmarkEnd w:id="15"/>
      <w:bookmarkEnd w:id="16"/>
      <w:bookmarkEnd w:id="17"/>
      <w:bookmarkEnd w:id="18"/>
      <w:r w:rsidRPr="00F320B9">
        <w:rPr>
          <w:noProof w:val="0"/>
        </w:rPr>
        <w:t>Overview of Volume 4</w:t>
      </w:r>
      <w:bookmarkEnd w:id="19"/>
    </w:p>
    <w:p w14:paraId="4759F39E" w14:textId="77B2C342" w:rsidR="00B43930" w:rsidRPr="00F320B9" w:rsidRDefault="00B43930" w:rsidP="00123547">
      <w:pPr>
        <w:pStyle w:val="BodyText"/>
      </w:pPr>
      <w:r w:rsidRPr="00F320B9">
        <w:t>This volume contains information about the scope of national extensions to the transactions and/or content modules defined in the IHE IT Infrastructure (ITI) Technical Framework. Section 2 describes the permitted scope of national extensions and the process by which national IHE initiatives can propose such extensions for approval by the IHE Technical Committee and documentation in the IHE Technical Framework. Section 3 and beyond describe the national extensions, per country, which have been defined. Examples include specific transaction or content changes for IHE Canada, IHE Germany, IHE Japan.</w:t>
      </w:r>
    </w:p>
    <w:p w14:paraId="60E3C312" w14:textId="77777777" w:rsidR="00B43930" w:rsidRPr="00F320B9" w:rsidRDefault="00B43930" w:rsidP="004D489F">
      <w:pPr>
        <w:pStyle w:val="Heading2"/>
        <w:numPr>
          <w:ilvl w:val="1"/>
          <w:numId w:val="20"/>
        </w:numPr>
        <w:rPr>
          <w:noProof w:val="0"/>
        </w:rPr>
      </w:pPr>
      <w:bookmarkStart w:id="20" w:name="_Toc518908011"/>
      <w:r w:rsidRPr="00F320B9">
        <w:rPr>
          <w:noProof w:val="0"/>
        </w:rPr>
        <w:lastRenderedPageBreak/>
        <w:t>Comment Process</w:t>
      </w:r>
      <w:bookmarkEnd w:id="20"/>
    </w:p>
    <w:p w14:paraId="1CBF7F1B" w14:textId="2C81C551" w:rsidR="00B43930" w:rsidRPr="00F320B9" w:rsidRDefault="00B43930" w:rsidP="000455BE">
      <w:pPr>
        <w:pStyle w:val="BodyText"/>
        <w:rPr>
          <w:szCs w:val="17"/>
        </w:rPr>
      </w:pPr>
      <w:r w:rsidRPr="00F320B9">
        <w:t>IHE International welcomes comments on this document and the IHE initiative. They can be submitted by sending an email to the co-chairs and secretary of the IT Infrastructure domain committees</w:t>
      </w:r>
      <w:r w:rsidR="009153E0" w:rsidRPr="00F320B9">
        <w:t xml:space="preserve">. </w:t>
      </w:r>
      <w:r w:rsidRPr="00F320B9">
        <w:t xml:space="preserve">See </w:t>
      </w:r>
      <w:hyperlink r:id="rId12" w:history="1">
        <w:r w:rsidRPr="00F320B9">
          <w:rPr>
            <w:rStyle w:val="Hyperlink"/>
          </w:rPr>
          <w:t>http://ihe.net/ITI_Public_Comments</w:t>
        </w:r>
      </w:hyperlink>
      <w:r w:rsidRPr="00F320B9">
        <w:t>.</w:t>
      </w:r>
    </w:p>
    <w:p w14:paraId="797BE20E" w14:textId="77777777" w:rsidR="00B43930" w:rsidRPr="00F320B9" w:rsidRDefault="00B43930" w:rsidP="004D489F">
      <w:pPr>
        <w:pStyle w:val="Heading2"/>
        <w:numPr>
          <w:ilvl w:val="1"/>
          <w:numId w:val="20"/>
        </w:numPr>
        <w:rPr>
          <w:noProof w:val="0"/>
        </w:rPr>
      </w:pPr>
      <w:bookmarkStart w:id="21" w:name="_Toc302562654"/>
      <w:bookmarkStart w:id="22" w:name="_Toc518908012"/>
      <w:r w:rsidRPr="00F320B9">
        <w:rPr>
          <w:noProof w:val="0"/>
        </w:rPr>
        <w:t>Copyright Licenses</w:t>
      </w:r>
      <w:bookmarkEnd w:id="21"/>
      <w:bookmarkEnd w:id="22"/>
    </w:p>
    <w:p w14:paraId="209C3C95" w14:textId="77777777" w:rsidR="00B43930" w:rsidRPr="00F320B9" w:rsidRDefault="00B43930" w:rsidP="00783231">
      <w:pPr>
        <w:pStyle w:val="BodyText"/>
      </w:pPr>
      <w:r w:rsidRPr="00F320B9">
        <w:t xml:space="preserve">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24CCDF98" w14:textId="77777777" w:rsidR="00B43930" w:rsidRPr="00F320B9" w:rsidRDefault="00B43930" w:rsidP="00783231">
      <w:pPr>
        <w:pStyle w:val="BodyText"/>
      </w:pPr>
      <w:r w:rsidRPr="00F320B9">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62AA9E49" w14:textId="77777777" w:rsidR="00B43930" w:rsidRPr="00F320B9" w:rsidRDefault="00B43930" w:rsidP="004D489F">
      <w:pPr>
        <w:pStyle w:val="Heading3"/>
        <w:numPr>
          <w:ilvl w:val="2"/>
          <w:numId w:val="20"/>
        </w:numPr>
        <w:rPr>
          <w:noProof w:val="0"/>
        </w:rPr>
      </w:pPr>
      <w:bookmarkStart w:id="23" w:name="_Toc302562655"/>
      <w:bookmarkStart w:id="24" w:name="_Toc518908013"/>
      <w:r w:rsidRPr="00F320B9">
        <w:rPr>
          <w:noProof w:val="0"/>
        </w:rPr>
        <w:t>Copyright of Base Standards</w:t>
      </w:r>
      <w:bookmarkEnd w:id="23"/>
      <w:bookmarkEnd w:id="24"/>
    </w:p>
    <w:p w14:paraId="46874F14" w14:textId="77777777" w:rsidR="00B43930" w:rsidRPr="00F320B9" w:rsidRDefault="00B43930" w:rsidP="00783231">
      <w:pPr>
        <w:pStyle w:val="BodyText"/>
      </w:pPr>
      <w:r w:rsidRPr="00F320B9">
        <w:t>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w:t>
      </w:r>
    </w:p>
    <w:p w14:paraId="4FF19612" w14:textId="6B58A019" w:rsidR="00B43930" w:rsidRPr="00F320B9" w:rsidRDefault="00B43930" w:rsidP="00783231">
      <w:pPr>
        <w:pStyle w:val="BodyText"/>
      </w:pPr>
      <w:r w:rsidRPr="00F320B9">
        <w:t>Health Level Seven, Inc. has granted permission to IHE to reproduce tables from the HL7</w:t>
      </w:r>
      <w:r w:rsidR="002C7E99" w:rsidRPr="00D30EFC">
        <w:rPr>
          <w:vertAlign w:val="superscript"/>
        </w:rPr>
        <w:t>®</w:t>
      </w:r>
      <w:r w:rsidR="002C7E99" w:rsidRPr="00F320B9">
        <w:rPr>
          <w:rStyle w:val="FootnoteReference"/>
        </w:rPr>
        <w:footnoteReference w:id="1"/>
      </w:r>
      <w:r w:rsidRPr="00F320B9">
        <w:t xml:space="preserve"> standard. The HL7 tables in this document are copyrighted by Health Level Seven, Inc. All rights reserved. Material drawn from these documents is credited where used.</w:t>
      </w:r>
    </w:p>
    <w:p w14:paraId="02170849" w14:textId="77777777" w:rsidR="00B43930" w:rsidRPr="00F320B9" w:rsidRDefault="00B43930" w:rsidP="004D489F">
      <w:pPr>
        <w:pStyle w:val="Heading2"/>
        <w:numPr>
          <w:ilvl w:val="1"/>
          <w:numId w:val="20"/>
        </w:numPr>
        <w:rPr>
          <w:noProof w:val="0"/>
        </w:rPr>
      </w:pPr>
      <w:bookmarkStart w:id="25" w:name="_Toc259700926"/>
      <w:bookmarkStart w:id="26" w:name="_Toc259701190"/>
      <w:bookmarkStart w:id="27" w:name="_Toc302562656"/>
      <w:bookmarkStart w:id="28" w:name="_Toc518908014"/>
      <w:r w:rsidRPr="00F320B9">
        <w:rPr>
          <w:noProof w:val="0"/>
        </w:rPr>
        <w:t>Trademark</w:t>
      </w:r>
      <w:bookmarkEnd w:id="25"/>
      <w:bookmarkEnd w:id="26"/>
      <w:bookmarkEnd w:id="27"/>
      <w:bookmarkEnd w:id="28"/>
    </w:p>
    <w:p w14:paraId="48A58088" w14:textId="77777777" w:rsidR="00B43930" w:rsidRPr="00F320B9" w:rsidRDefault="00B43930" w:rsidP="00783231">
      <w:pPr>
        <w:pStyle w:val="BodyText"/>
      </w:pPr>
      <w:r w:rsidRPr="00F320B9">
        <w:t>IHE</w:t>
      </w:r>
      <w:r w:rsidRPr="00F320B9">
        <w:rPr>
          <w:vertAlign w:val="superscript"/>
        </w:rPr>
        <w:t>®</w:t>
      </w:r>
      <w:r w:rsidRPr="00F320B9">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1040BB1A" w14:textId="77777777" w:rsidR="00B43930" w:rsidRPr="00F320B9" w:rsidRDefault="00B43930" w:rsidP="004D489F">
      <w:pPr>
        <w:pStyle w:val="Heading2"/>
        <w:numPr>
          <w:ilvl w:val="1"/>
          <w:numId w:val="20"/>
        </w:numPr>
        <w:rPr>
          <w:noProof w:val="0"/>
        </w:rPr>
      </w:pPr>
      <w:bookmarkStart w:id="29" w:name="_Toc302562657"/>
      <w:bookmarkStart w:id="30" w:name="_Toc518908015"/>
      <w:r w:rsidRPr="00F320B9">
        <w:rPr>
          <w:noProof w:val="0"/>
        </w:rPr>
        <w:t>Disclaimer Regarding Patent Rights</w:t>
      </w:r>
      <w:bookmarkEnd w:id="29"/>
      <w:bookmarkEnd w:id="30"/>
    </w:p>
    <w:p w14:paraId="1E5688D3" w14:textId="77777777" w:rsidR="00B43930" w:rsidRPr="00F320B9" w:rsidRDefault="00B43930">
      <w:pPr>
        <w:pStyle w:val="BodyText"/>
      </w:pPr>
      <w:r w:rsidRPr="00F320B9">
        <w:t xml:space="preserve">Attention is called to the possibility that implementation of the specifications in this document may require use of subject matter covered by patent rights. By publication of this document, no </w:t>
      </w:r>
      <w:r w:rsidRPr="00F320B9">
        <w:lastRenderedPageBreak/>
        <w:t xml:space="preserve">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13" w:history="1">
        <w:r w:rsidRPr="00F320B9">
          <w:rPr>
            <w:rStyle w:val="Hyperlink"/>
          </w:rPr>
          <w:t>http://ihe.net/Patent_Disclosure_Process</w:t>
        </w:r>
      </w:hyperlink>
      <w:r w:rsidRPr="00F320B9">
        <w:t xml:space="preserve">. Please address questions about the patent disclosure process to the secretary of the IHE International Board: </w:t>
      </w:r>
      <w:hyperlink r:id="rId14" w:history="1">
        <w:r w:rsidRPr="00F320B9">
          <w:rPr>
            <w:rStyle w:val="Hyperlink"/>
          </w:rPr>
          <w:t>secretary@ihe.net</w:t>
        </w:r>
      </w:hyperlink>
      <w:r w:rsidRPr="00F320B9">
        <w:t>.</w:t>
      </w:r>
    </w:p>
    <w:p w14:paraId="78CBB8DA" w14:textId="77777777" w:rsidR="00B43930" w:rsidRPr="00F320B9" w:rsidRDefault="00B43930" w:rsidP="004D489F">
      <w:pPr>
        <w:pStyle w:val="Heading2"/>
        <w:numPr>
          <w:ilvl w:val="1"/>
          <w:numId w:val="20"/>
        </w:numPr>
        <w:rPr>
          <w:noProof w:val="0"/>
        </w:rPr>
      </w:pPr>
      <w:bookmarkStart w:id="31" w:name="_Toc398281269"/>
      <w:bookmarkStart w:id="32" w:name="_Toc398281845"/>
      <w:bookmarkStart w:id="33" w:name="_Toc398282134"/>
      <w:bookmarkStart w:id="34" w:name="_Toc398282175"/>
      <w:bookmarkStart w:id="35" w:name="_Toc398282278"/>
      <w:bookmarkStart w:id="36" w:name="_Toc399074351"/>
      <w:bookmarkStart w:id="37" w:name="_Toc398281270"/>
      <w:bookmarkStart w:id="38" w:name="_Toc398281846"/>
      <w:bookmarkStart w:id="39" w:name="_Toc398282135"/>
      <w:bookmarkStart w:id="40" w:name="_Toc398282176"/>
      <w:bookmarkStart w:id="41" w:name="_Toc398282279"/>
      <w:bookmarkStart w:id="42" w:name="_Toc399074352"/>
      <w:bookmarkStart w:id="43" w:name="_Toc518908016"/>
      <w:bookmarkEnd w:id="31"/>
      <w:bookmarkEnd w:id="32"/>
      <w:bookmarkEnd w:id="33"/>
      <w:bookmarkEnd w:id="34"/>
      <w:bookmarkEnd w:id="35"/>
      <w:bookmarkEnd w:id="36"/>
      <w:bookmarkEnd w:id="37"/>
      <w:bookmarkEnd w:id="38"/>
      <w:bookmarkEnd w:id="39"/>
      <w:bookmarkEnd w:id="40"/>
      <w:bookmarkEnd w:id="41"/>
      <w:bookmarkEnd w:id="42"/>
      <w:r w:rsidRPr="00F320B9">
        <w:rPr>
          <w:noProof w:val="0"/>
        </w:rPr>
        <w:t>History of Document Changes</w:t>
      </w:r>
      <w:bookmarkEnd w:id="43"/>
    </w:p>
    <w:p w14:paraId="3A7F77DC" w14:textId="77777777" w:rsidR="00B43930" w:rsidRPr="00F320B9" w:rsidRDefault="00B43930" w:rsidP="00904974">
      <w:pPr>
        <w:pStyle w:val="BodyText"/>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7"/>
        <w:gridCol w:w="1361"/>
        <w:gridCol w:w="6858"/>
      </w:tblGrid>
      <w:tr w:rsidR="00B43930" w:rsidRPr="00F320B9" w14:paraId="66976059" w14:textId="77777777" w:rsidTr="00923617">
        <w:tc>
          <w:tcPr>
            <w:tcW w:w="1357" w:type="dxa"/>
            <w:shd w:val="clear" w:color="auto" w:fill="D9D9D9"/>
          </w:tcPr>
          <w:p w14:paraId="472605B8" w14:textId="77777777" w:rsidR="00B43930" w:rsidRPr="00F320B9" w:rsidRDefault="00B43930" w:rsidP="00904974">
            <w:pPr>
              <w:pStyle w:val="TableEntryHeader"/>
            </w:pPr>
            <w:r w:rsidRPr="00F320B9">
              <w:t>Date</w:t>
            </w:r>
          </w:p>
        </w:tc>
        <w:tc>
          <w:tcPr>
            <w:tcW w:w="1361" w:type="dxa"/>
            <w:shd w:val="clear" w:color="auto" w:fill="D9D9D9"/>
          </w:tcPr>
          <w:p w14:paraId="18B632AC" w14:textId="77777777" w:rsidR="00B43930" w:rsidRPr="00F320B9" w:rsidRDefault="00B43930" w:rsidP="00904974">
            <w:pPr>
              <w:pStyle w:val="TableEntryHeader"/>
            </w:pPr>
            <w:r w:rsidRPr="00F320B9">
              <w:t>Document Revision</w:t>
            </w:r>
          </w:p>
        </w:tc>
        <w:tc>
          <w:tcPr>
            <w:tcW w:w="6858" w:type="dxa"/>
            <w:shd w:val="clear" w:color="auto" w:fill="D9D9D9"/>
          </w:tcPr>
          <w:p w14:paraId="20C2A742" w14:textId="77777777" w:rsidR="00B43930" w:rsidRPr="00F320B9" w:rsidRDefault="00B43930" w:rsidP="00904974">
            <w:pPr>
              <w:pStyle w:val="TableEntryHeader"/>
            </w:pPr>
            <w:r w:rsidRPr="00F320B9">
              <w:t>Change Summary</w:t>
            </w:r>
          </w:p>
        </w:tc>
      </w:tr>
      <w:tr w:rsidR="00B43930" w:rsidRPr="00F320B9" w14:paraId="7ABDE7A1" w14:textId="77777777" w:rsidTr="00923617">
        <w:tc>
          <w:tcPr>
            <w:tcW w:w="1357" w:type="dxa"/>
          </w:tcPr>
          <w:p w14:paraId="58581A36" w14:textId="77777777" w:rsidR="00B43930" w:rsidRPr="00F320B9" w:rsidRDefault="00B43930">
            <w:pPr>
              <w:pStyle w:val="TableEntry"/>
            </w:pPr>
            <w:r w:rsidRPr="00F320B9">
              <w:t>2014-09-23</w:t>
            </w:r>
          </w:p>
        </w:tc>
        <w:tc>
          <w:tcPr>
            <w:tcW w:w="1361" w:type="dxa"/>
          </w:tcPr>
          <w:p w14:paraId="46F26854" w14:textId="77777777" w:rsidR="00B43930" w:rsidRPr="00F320B9" w:rsidRDefault="00B43930" w:rsidP="00904974">
            <w:pPr>
              <w:pStyle w:val="TableEntry"/>
            </w:pPr>
            <w:r w:rsidRPr="00F320B9">
              <w:t>11.0</w:t>
            </w:r>
          </w:p>
        </w:tc>
        <w:tc>
          <w:tcPr>
            <w:tcW w:w="6858" w:type="dxa"/>
          </w:tcPr>
          <w:p w14:paraId="5C9928C5" w14:textId="77777777" w:rsidR="00B43930" w:rsidRPr="00F320B9" w:rsidRDefault="00B43930">
            <w:pPr>
              <w:pStyle w:val="TableEntry"/>
            </w:pPr>
            <w:r w:rsidRPr="00F320B9">
              <w:t xml:space="preserve">Newly created Volume 4 - Create and add US Data Segmentation for Privacy (DS4P) </w:t>
            </w:r>
          </w:p>
        </w:tc>
      </w:tr>
      <w:tr w:rsidR="00B43930" w:rsidRPr="00F320B9" w14:paraId="20A2029B" w14:textId="77777777" w:rsidTr="00923617">
        <w:tc>
          <w:tcPr>
            <w:tcW w:w="1357" w:type="dxa"/>
          </w:tcPr>
          <w:p w14:paraId="626BF210" w14:textId="6B17D3E1" w:rsidR="00B43930" w:rsidRPr="00F320B9" w:rsidRDefault="009153E0">
            <w:pPr>
              <w:pStyle w:val="TableEntry"/>
            </w:pPr>
            <w:r w:rsidRPr="00F320B9">
              <w:t>2015-09-</w:t>
            </w:r>
            <w:r w:rsidR="00D751FA" w:rsidRPr="00F320B9">
              <w:t>18</w:t>
            </w:r>
          </w:p>
        </w:tc>
        <w:tc>
          <w:tcPr>
            <w:tcW w:w="1361" w:type="dxa"/>
          </w:tcPr>
          <w:p w14:paraId="62324346" w14:textId="77777777" w:rsidR="00B43930" w:rsidRPr="00F320B9" w:rsidRDefault="00B43930" w:rsidP="00904974">
            <w:pPr>
              <w:pStyle w:val="TableEntry"/>
            </w:pPr>
            <w:r w:rsidRPr="00F320B9">
              <w:t>12.0</w:t>
            </w:r>
          </w:p>
        </w:tc>
        <w:tc>
          <w:tcPr>
            <w:tcW w:w="6858" w:type="dxa"/>
          </w:tcPr>
          <w:p w14:paraId="3D4BD11C" w14:textId="77777777" w:rsidR="00B43930" w:rsidRPr="00F320B9" w:rsidRDefault="00B43930" w:rsidP="00904974">
            <w:pPr>
              <w:pStyle w:val="TableEntry"/>
            </w:pPr>
            <w:r w:rsidRPr="00F320B9">
              <w:t>Add German and French Extensions</w:t>
            </w:r>
          </w:p>
        </w:tc>
      </w:tr>
      <w:tr w:rsidR="00B43930" w:rsidRPr="00F320B9" w14:paraId="2A0C9560" w14:textId="77777777" w:rsidTr="00923617">
        <w:tc>
          <w:tcPr>
            <w:tcW w:w="1357" w:type="dxa"/>
          </w:tcPr>
          <w:p w14:paraId="024AA936" w14:textId="7C674D1A" w:rsidR="00B43930" w:rsidRPr="00F320B9" w:rsidRDefault="002C7E99" w:rsidP="00904974">
            <w:pPr>
              <w:pStyle w:val="TableEntry"/>
            </w:pPr>
            <w:r w:rsidRPr="00F320B9">
              <w:t>2016-09-09</w:t>
            </w:r>
          </w:p>
        </w:tc>
        <w:tc>
          <w:tcPr>
            <w:tcW w:w="1361" w:type="dxa"/>
          </w:tcPr>
          <w:p w14:paraId="054A393D" w14:textId="4C7DE93B" w:rsidR="00B43930" w:rsidRPr="00F320B9" w:rsidRDefault="002C7E99" w:rsidP="00904974">
            <w:pPr>
              <w:pStyle w:val="TableEntry"/>
            </w:pPr>
            <w:r w:rsidRPr="00F320B9">
              <w:t>13.0</w:t>
            </w:r>
          </w:p>
        </w:tc>
        <w:tc>
          <w:tcPr>
            <w:tcW w:w="6858" w:type="dxa"/>
          </w:tcPr>
          <w:p w14:paraId="0B828A9E" w14:textId="7CA678FE" w:rsidR="00B43930" w:rsidRPr="00F320B9" w:rsidRDefault="002C7E99" w:rsidP="00904974">
            <w:pPr>
              <w:pStyle w:val="TableEntry"/>
            </w:pPr>
            <w:bookmarkStart w:id="44" w:name="OLE_LINK1"/>
            <w:bookmarkStart w:id="45" w:name="OLE_LINK2"/>
            <w:r w:rsidRPr="00F320B9">
              <w:t>Updated revision and date</w:t>
            </w:r>
            <w:bookmarkEnd w:id="44"/>
            <w:bookmarkEnd w:id="45"/>
            <w:r w:rsidRPr="00F320B9">
              <w:t xml:space="preserve"> and removed copyright footer on each page and replaced with footnotes when applicable.</w:t>
            </w:r>
          </w:p>
        </w:tc>
      </w:tr>
      <w:tr w:rsidR="00E861D9" w:rsidRPr="00F320B9" w14:paraId="180AE08B" w14:textId="77777777" w:rsidTr="00923617">
        <w:tc>
          <w:tcPr>
            <w:tcW w:w="1357" w:type="dxa"/>
          </w:tcPr>
          <w:p w14:paraId="329864F9" w14:textId="5997524A" w:rsidR="00E861D9" w:rsidRPr="00F320B9" w:rsidRDefault="00E861D9">
            <w:pPr>
              <w:pStyle w:val="TableEntry"/>
            </w:pPr>
            <w:r w:rsidRPr="00F320B9">
              <w:t>2017-07-</w:t>
            </w:r>
            <w:r w:rsidR="00020EF6" w:rsidRPr="00F320B9">
              <w:t>21</w:t>
            </w:r>
          </w:p>
        </w:tc>
        <w:tc>
          <w:tcPr>
            <w:tcW w:w="1361" w:type="dxa"/>
          </w:tcPr>
          <w:p w14:paraId="1B6674B5" w14:textId="38FD65DD" w:rsidR="00E861D9" w:rsidRPr="00F320B9" w:rsidRDefault="00E861D9" w:rsidP="00E861D9">
            <w:pPr>
              <w:pStyle w:val="TableEntry"/>
            </w:pPr>
            <w:r w:rsidRPr="00F320B9">
              <w:t>14.0</w:t>
            </w:r>
          </w:p>
        </w:tc>
        <w:tc>
          <w:tcPr>
            <w:tcW w:w="6858" w:type="dxa"/>
          </w:tcPr>
          <w:p w14:paraId="44980BD6" w14:textId="6C39AC58" w:rsidR="00E861D9" w:rsidRPr="00F320B9" w:rsidRDefault="00E861D9" w:rsidP="00E861D9">
            <w:pPr>
              <w:pStyle w:val="TableEntry"/>
            </w:pPr>
            <w:r w:rsidRPr="00F320B9">
              <w:t>Updated revision and date to coincide with updates to other volumes.</w:t>
            </w:r>
          </w:p>
        </w:tc>
      </w:tr>
      <w:tr w:rsidR="00A47846" w:rsidRPr="00F320B9" w14:paraId="593E9EA9" w14:textId="77777777" w:rsidTr="00923617">
        <w:tc>
          <w:tcPr>
            <w:tcW w:w="1357" w:type="dxa"/>
          </w:tcPr>
          <w:p w14:paraId="71FEAC0A" w14:textId="379F45F4" w:rsidR="00A47846" w:rsidRPr="00F320B9" w:rsidRDefault="00A47846">
            <w:pPr>
              <w:pStyle w:val="TableEntry"/>
            </w:pPr>
            <w:r w:rsidRPr="00F320B9">
              <w:t>2018-</w:t>
            </w:r>
            <w:r w:rsidR="00F320B9">
              <w:t>07</w:t>
            </w:r>
            <w:r w:rsidR="00A93277">
              <w:t>-24</w:t>
            </w:r>
          </w:p>
        </w:tc>
        <w:tc>
          <w:tcPr>
            <w:tcW w:w="1361" w:type="dxa"/>
          </w:tcPr>
          <w:p w14:paraId="521AF88A" w14:textId="638A1868" w:rsidR="00A47846" w:rsidRPr="00F320B9" w:rsidRDefault="00A47846" w:rsidP="00E861D9">
            <w:pPr>
              <w:pStyle w:val="TableEntry"/>
            </w:pPr>
            <w:r w:rsidRPr="00F320B9">
              <w:t>15.0</w:t>
            </w:r>
          </w:p>
        </w:tc>
        <w:tc>
          <w:tcPr>
            <w:tcW w:w="6858" w:type="dxa"/>
          </w:tcPr>
          <w:p w14:paraId="6FBDA3B7" w14:textId="04A44993" w:rsidR="00A47846" w:rsidRPr="00F320B9" w:rsidRDefault="00A47846" w:rsidP="00A47846">
            <w:pPr>
              <w:pStyle w:val="TableEntry"/>
            </w:pPr>
            <w:r w:rsidRPr="00F320B9">
              <w:t>Integrated CP-ITI-749 – Structure of the ZBE segment (PAM Profile)</w:t>
            </w:r>
          </w:p>
        </w:tc>
      </w:tr>
      <w:tr w:rsidR="008A25C8" w:rsidRPr="00F320B9" w14:paraId="0E7769FF" w14:textId="77777777" w:rsidTr="00923617">
        <w:tc>
          <w:tcPr>
            <w:tcW w:w="1357" w:type="dxa"/>
          </w:tcPr>
          <w:p w14:paraId="54D58CD1" w14:textId="2766ED2B" w:rsidR="008A25C8" w:rsidRPr="00F320B9" w:rsidRDefault="008A25C8">
            <w:pPr>
              <w:pStyle w:val="TableEntry"/>
            </w:pPr>
            <w:r>
              <w:t>2019-07-12</w:t>
            </w:r>
          </w:p>
        </w:tc>
        <w:tc>
          <w:tcPr>
            <w:tcW w:w="1361" w:type="dxa"/>
          </w:tcPr>
          <w:p w14:paraId="1F881ACD" w14:textId="5AD9F6BC" w:rsidR="008A25C8" w:rsidRPr="00F320B9" w:rsidRDefault="008A25C8" w:rsidP="00E861D9">
            <w:pPr>
              <w:pStyle w:val="TableEntry"/>
            </w:pPr>
            <w:r>
              <w:t>16.0</w:t>
            </w:r>
          </w:p>
        </w:tc>
        <w:tc>
          <w:tcPr>
            <w:tcW w:w="6858" w:type="dxa"/>
          </w:tcPr>
          <w:p w14:paraId="4378DB07" w14:textId="212DC668" w:rsidR="008A25C8" w:rsidRPr="00F320B9" w:rsidRDefault="008A25C8" w:rsidP="00A47846">
            <w:pPr>
              <w:pStyle w:val="TableEntry"/>
            </w:pPr>
            <w:r w:rsidRPr="00F320B9">
              <w:t>Updated revision and date to coincide with updates to other volumes.</w:t>
            </w:r>
          </w:p>
        </w:tc>
      </w:tr>
    </w:tbl>
    <w:p w14:paraId="515AADAC" w14:textId="675EDC8A" w:rsidR="00B43930" w:rsidRPr="00F320B9" w:rsidRDefault="00B43930" w:rsidP="00783231">
      <w:pPr>
        <w:pStyle w:val="BodyText"/>
      </w:pPr>
    </w:p>
    <w:p w14:paraId="1EC58CF5" w14:textId="77777777" w:rsidR="00B43930" w:rsidRPr="00F320B9" w:rsidRDefault="00B43930">
      <w:pPr>
        <w:pStyle w:val="BodyText"/>
      </w:pPr>
    </w:p>
    <w:p w14:paraId="1BBD54F1" w14:textId="77777777" w:rsidR="00B43930" w:rsidRPr="00F320B9" w:rsidRDefault="00B43930" w:rsidP="004D489F">
      <w:pPr>
        <w:pStyle w:val="Heading1"/>
        <w:numPr>
          <w:ilvl w:val="0"/>
          <w:numId w:val="20"/>
        </w:numPr>
        <w:tabs>
          <w:tab w:val="num" w:pos="0"/>
        </w:tabs>
        <w:ind w:hanging="360"/>
        <w:rPr>
          <w:noProof w:val="0"/>
        </w:rPr>
      </w:pPr>
      <w:bookmarkStart w:id="46" w:name="_Toc518908017"/>
      <w:r w:rsidRPr="00F320B9">
        <w:rPr>
          <w:noProof w:val="0"/>
        </w:rPr>
        <w:lastRenderedPageBreak/>
        <w:t>Overview of National Extensions to the Technical Framework</w:t>
      </w:r>
      <w:bookmarkEnd w:id="46"/>
    </w:p>
    <w:p w14:paraId="49707565" w14:textId="77777777" w:rsidR="00B43930" w:rsidRPr="00F320B9" w:rsidRDefault="00B43930" w:rsidP="00DC2A23">
      <w:pPr>
        <w:pStyle w:val="BodyText"/>
      </w:pPr>
      <w:r w:rsidRPr="00F320B9">
        <w:t xml:space="preserve">The goal of IHE is to promote implementation of standards-based solutions to improve workflow and access to information in support of optimal patient care. To that end, IHE encourages the development of IHE National Deployment Committees to address issues specific to local health systems, policies and traditions of care. The role of these organizations and information about how they are formed is available at </w:t>
      </w:r>
      <w:hyperlink r:id="rId15" w:anchor="National_Deployment" w:history="1">
        <w:r w:rsidRPr="00F320B9">
          <w:rPr>
            <w:rStyle w:val="Hyperlink"/>
          </w:rPr>
          <w:t>http://ihe.net/Governance/#National_Deployment</w:t>
        </w:r>
      </w:hyperlink>
      <w:r w:rsidRPr="00F320B9">
        <w:t xml:space="preserve">. </w:t>
      </w:r>
    </w:p>
    <w:p w14:paraId="7A548758" w14:textId="77777777" w:rsidR="00B43930" w:rsidRPr="00F320B9" w:rsidRDefault="00B43930" w:rsidP="004D489F">
      <w:pPr>
        <w:pStyle w:val="Heading2"/>
        <w:numPr>
          <w:ilvl w:val="1"/>
          <w:numId w:val="20"/>
        </w:numPr>
        <w:rPr>
          <w:noProof w:val="0"/>
        </w:rPr>
      </w:pPr>
      <w:bookmarkStart w:id="47" w:name="_Toc518908018"/>
      <w:r w:rsidRPr="00F320B9">
        <w:rPr>
          <w:noProof w:val="0"/>
        </w:rPr>
        <w:t>Scope of National Extensions</w:t>
      </w:r>
      <w:bookmarkEnd w:id="47"/>
    </w:p>
    <w:p w14:paraId="17D92B24" w14:textId="77777777" w:rsidR="00B43930" w:rsidRPr="00F320B9" w:rsidRDefault="00B43930" w:rsidP="00DC2A23">
      <w:pPr>
        <w:pStyle w:val="BodyText"/>
      </w:pPr>
      <w:r w:rsidRPr="00F320B9">
        <w:t>National extensions to the IHE Technical Framework are allowed in order to address specific local healthcare needs and promote the implementation of the IHE Technical Frameworks. They may add (though not relax) requirements that apply to the Technical Framework generally or to specific transactions, actors and integration profiles. Some examples of appropriate national extensions are:</w:t>
      </w:r>
    </w:p>
    <w:p w14:paraId="0158B469" w14:textId="77777777" w:rsidR="00B43930" w:rsidRPr="00F320B9" w:rsidRDefault="00B43930" w:rsidP="004D489F">
      <w:pPr>
        <w:pStyle w:val="ListBullet2"/>
        <w:numPr>
          <w:ilvl w:val="0"/>
          <w:numId w:val="16"/>
        </w:numPr>
      </w:pPr>
      <w:r w:rsidRPr="00F320B9">
        <w:t>Require support of character sets and national languages</w:t>
      </w:r>
    </w:p>
    <w:p w14:paraId="430DD9B1" w14:textId="77777777" w:rsidR="00B43930" w:rsidRPr="00F320B9" w:rsidRDefault="00B43930" w:rsidP="004D489F">
      <w:pPr>
        <w:pStyle w:val="ListBullet2"/>
        <w:numPr>
          <w:ilvl w:val="0"/>
          <w:numId w:val="16"/>
        </w:numPr>
      </w:pPr>
      <w:r w:rsidRPr="00F320B9">
        <w:t>Provide translation of IHE concepts or data fields from English into other national languages</w:t>
      </w:r>
    </w:p>
    <w:p w14:paraId="056521F7" w14:textId="77777777" w:rsidR="00B43930" w:rsidRPr="00F320B9" w:rsidRDefault="00B43930" w:rsidP="004D489F">
      <w:pPr>
        <w:pStyle w:val="ListBullet2"/>
        <w:numPr>
          <w:ilvl w:val="0"/>
          <w:numId w:val="16"/>
        </w:numPr>
      </w:pPr>
      <w:r w:rsidRPr="00F320B9">
        <w:t>Extensions of patient or provider information to reflect policies regarding privacy and confidentiality</w:t>
      </w:r>
    </w:p>
    <w:p w14:paraId="13D4A453" w14:textId="77777777" w:rsidR="00B43930" w:rsidRPr="00F320B9" w:rsidRDefault="00B43930" w:rsidP="004D489F">
      <w:pPr>
        <w:pStyle w:val="ListBullet2"/>
        <w:numPr>
          <w:ilvl w:val="0"/>
          <w:numId w:val="16"/>
        </w:numPr>
      </w:pPr>
      <w:r w:rsidRPr="00F320B9">
        <w:t>Changes to institutional information and financial transactions to conform to national health system payment structures and support specific local care practices</w:t>
      </w:r>
    </w:p>
    <w:p w14:paraId="5FB0C257" w14:textId="77777777" w:rsidR="00B43930" w:rsidRPr="00F320B9" w:rsidRDefault="00B43930">
      <w:pPr>
        <w:pStyle w:val="BodyText"/>
      </w:pPr>
      <w:r w:rsidRPr="00F320B9">
        <w:t>All national extensions shall include concise descriptions of the local need they are intended to address. They shall identify the precise transactions, actors, integration profiles and sections of the Technical Framework to which they apply. And they must provide technical detail equivalent to that contained in the Technical Framework in describing the nature of the extension.</w:t>
      </w:r>
    </w:p>
    <w:p w14:paraId="1B1C7AAB" w14:textId="77777777" w:rsidR="00B43930" w:rsidRPr="00F320B9" w:rsidRDefault="00B43930" w:rsidP="004D489F">
      <w:pPr>
        <w:pStyle w:val="Heading2"/>
        <w:numPr>
          <w:ilvl w:val="1"/>
          <w:numId w:val="20"/>
        </w:numPr>
        <w:rPr>
          <w:noProof w:val="0"/>
        </w:rPr>
      </w:pPr>
      <w:bookmarkStart w:id="48" w:name="_Toc518908019"/>
      <w:r w:rsidRPr="00F320B9">
        <w:rPr>
          <w:noProof w:val="0"/>
        </w:rPr>
        <w:t>Process for Developing National Extensions</w:t>
      </w:r>
      <w:bookmarkEnd w:id="48"/>
      <w:r w:rsidRPr="00F320B9">
        <w:rPr>
          <w:noProof w:val="0"/>
        </w:rPr>
        <w:t xml:space="preserve"> </w:t>
      </w:r>
    </w:p>
    <w:p w14:paraId="2E9ABDA6" w14:textId="77777777" w:rsidR="00B43930" w:rsidRPr="00F320B9" w:rsidRDefault="00B43930">
      <w:pPr>
        <w:pStyle w:val="BodyText"/>
      </w:pPr>
      <w:r w:rsidRPr="00F320B9">
        <w:t xml:space="preserve">National extension documents are to be developed, approved and incorporated in the Technical Framework in coordination with the IHE Technical Committee and its annual cycle of activities in publishing and maintaining the Technical Framework. The first prerequisite for developing a national extension document is to establish a national IHE initiative and make information regarding its composition and activities available to other IHE initiatives. </w:t>
      </w:r>
    </w:p>
    <w:p w14:paraId="016A66BF" w14:textId="77777777" w:rsidR="00B43930" w:rsidRPr="00F320B9" w:rsidRDefault="00B43930">
      <w:pPr>
        <w:pStyle w:val="BodyText"/>
      </w:pPr>
      <w:r w:rsidRPr="00F320B9">
        <w:t xml:space="preserve">Established IHE national initiatives may draft a document describing potential national extensions containing the general information outlined above. This draft document is submitted to the IHE Technical Committee for review and comment. Based on discussion with the Technical Committee, they prepare and submit finalized version of the document in appropriate format for incorporation into the Technical Framework. The publication of National Extensions is to be coordinated with the annual publication cycle of other Technical Framework documents in the relevant domain. </w:t>
      </w:r>
    </w:p>
    <w:p w14:paraId="69F44DE7" w14:textId="77777777" w:rsidR="00B43930" w:rsidRPr="00F320B9" w:rsidRDefault="00B43930" w:rsidP="004D489F">
      <w:pPr>
        <w:pStyle w:val="Heading2"/>
        <w:numPr>
          <w:ilvl w:val="1"/>
          <w:numId w:val="20"/>
        </w:numPr>
        <w:rPr>
          <w:noProof w:val="0"/>
        </w:rPr>
      </w:pPr>
      <w:bookmarkStart w:id="49" w:name="_Toc518908020"/>
      <w:r w:rsidRPr="00F320B9">
        <w:rPr>
          <w:noProof w:val="0"/>
        </w:rPr>
        <w:lastRenderedPageBreak/>
        <w:t>Process for Proposing Revisions to the Technical Framework</w:t>
      </w:r>
      <w:bookmarkEnd w:id="49"/>
    </w:p>
    <w:p w14:paraId="5C5D90AD" w14:textId="77777777" w:rsidR="00B43930" w:rsidRPr="00F320B9" w:rsidRDefault="00B43930">
      <w:pPr>
        <w:pStyle w:val="BodyText"/>
      </w:pPr>
      <w:r w:rsidRPr="00F320B9">
        <w:t>In addition to developing national extension documents to be incorporated in the Technical Framework, national IHE initiatives may also propose revisions to the global Technical Framework. These may take the form of changes to existing transactions, actors or integration profiles or the addition of new ones. Such general changes would be subject to approval by the IHE Technical and Planning Committees.</w:t>
      </w:r>
    </w:p>
    <w:p w14:paraId="0C842886" w14:textId="77777777" w:rsidR="00B43930" w:rsidRPr="00F320B9" w:rsidRDefault="00B43930">
      <w:pPr>
        <w:pStyle w:val="BodyText"/>
      </w:pPr>
      <w:r w:rsidRPr="00F320B9">
        <w:t xml:space="preserve">National extensions that are minor in scope, such as suggestions for clarifications or corrections to documentation, may be submitted throughout the year via the ongoing errata tracking process, called the </w:t>
      </w:r>
      <w:hyperlink r:id="rId16" w:history="1">
        <w:r w:rsidRPr="00F320B9">
          <w:rPr>
            <w:rStyle w:val="Hyperlink"/>
          </w:rPr>
          <w:t>Change Proposal Process</w:t>
        </w:r>
      </w:hyperlink>
      <w:r w:rsidRPr="00F320B9">
        <w:t xml:space="preserve">. </w:t>
      </w:r>
    </w:p>
    <w:p w14:paraId="451350D4" w14:textId="77777777" w:rsidR="00B43930" w:rsidRPr="00F320B9" w:rsidRDefault="00B43930" w:rsidP="00720918">
      <w:pPr>
        <w:pStyle w:val="BodyText"/>
      </w:pPr>
      <w:r w:rsidRPr="00F320B9">
        <w:t xml:space="preserve">More substantial revision proposals, such as proposals to add new integration profiles or major country-based extensions, should be submitted directly to the IHE Technical and Planning Committees via the process for submitting new proposals called the </w:t>
      </w:r>
      <w:hyperlink r:id="rId17" w:history="1">
        <w:r w:rsidRPr="00F320B9">
          <w:rPr>
            <w:rStyle w:val="Hyperlink"/>
          </w:rPr>
          <w:t>Profile Proposal Process.</w:t>
        </w:r>
      </w:hyperlink>
    </w:p>
    <w:p w14:paraId="1110BF0B" w14:textId="77777777" w:rsidR="00B43930" w:rsidRPr="00F320B9" w:rsidRDefault="00B43930"/>
    <w:p w14:paraId="4A7DBD4C" w14:textId="77777777" w:rsidR="00B43930" w:rsidRPr="00F320B9" w:rsidRDefault="00B43930" w:rsidP="004D489F">
      <w:pPr>
        <w:pStyle w:val="Heading1"/>
        <w:numPr>
          <w:ilvl w:val="0"/>
          <w:numId w:val="20"/>
        </w:numPr>
        <w:rPr>
          <w:noProof w:val="0"/>
        </w:rPr>
      </w:pPr>
      <w:bookmarkStart w:id="50" w:name="_Toc518908021"/>
      <w:r w:rsidRPr="00F320B9">
        <w:rPr>
          <w:noProof w:val="0"/>
        </w:rPr>
        <w:lastRenderedPageBreak/>
        <w:t>National Extensions for IHE USA</w:t>
      </w:r>
      <w:bookmarkEnd w:id="50"/>
    </w:p>
    <w:p w14:paraId="54D3DE35" w14:textId="77777777" w:rsidR="00B43930" w:rsidRPr="00F320B9" w:rsidRDefault="00B43930">
      <w:pPr>
        <w:pStyle w:val="BodyText"/>
      </w:pPr>
      <w:r w:rsidRPr="00F320B9">
        <w:t xml:space="preserve">The national extensions documented in this section shall be used in conjunction with the definitions of integration profiles, actors and transactions provided in Volumes 1 through 3 of the IHE ITI Technical Framework. This section includes extensions and restrictions to effectively support the regional practice of healthcare in the United States. </w:t>
      </w:r>
    </w:p>
    <w:p w14:paraId="5F0069AC" w14:textId="77777777" w:rsidR="00B43930" w:rsidRPr="00F320B9" w:rsidRDefault="00B43930" w:rsidP="00123547">
      <w:pPr>
        <w:pStyle w:val="BodyText"/>
      </w:pPr>
      <w:r w:rsidRPr="00F320B9">
        <w:t xml:space="preserve">This ITI national extension document was authored under the sponsorship and supervision of IHE USA and the IT Infrastructure Technical Committee. Comments should be directed to:  </w:t>
      </w:r>
    </w:p>
    <w:p w14:paraId="2DE2E432" w14:textId="77777777" w:rsidR="00B43930" w:rsidRPr="00F320B9" w:rsidRDefault="00CF446C" w:rsidP="001646C6">
      <w:pPr>
        <w:pStyle w:val="BodyText"/>
      </w:pPr>
      <w:hyperlink r:id="rId18" w:history="1">
        <w:r w:rsidR="00B43930" w:rsidRPr="00F320B9">
          <w:rPr>
            <w:rStyle w:val="Hyperlink"/>
          </w:rPr>
          <w:t>http://www.ihe.net/ITI_Public_Comments</w:t>
        </w:r>
      </w:hyperlink>
    </w:p>
    <w:p w14:paraId="74591D8A" w14:textId="77777777" w:rsidR="00B43930" w:rsidRPr="00F320B9" w:rsidRDefault="00B43930" w:rsidP="00923617">
      <w:pPr>
        <w:pStyle w:val="Heading2"/>
        <w:numPr>
          <w:ilvl w:val="0"/>
          <w:numId w:val="0"/>
        </w:numPr>
        <w:rPr>
          <w:noProof w:val="0"/>
        </w:rPr>
      </w:pPr>
      <w:bookmarkStart w:id="51" w:name="_Toc382486796"/>
      <w:bookmarkStart w:id="52" w:name="_Toc518908022"/>
      <w:r w:rsidRPr="00F320B9">
        <w:rPr>
          <w:noProof w:val="0"/>
        </w:rPr>
        <w:t>3.1 Data Segmentation for Privacy (DS4P)</w:t>
      </w:r>
      <w:bookmarkEnd w:id="51"/>
      <w:bookmarkEnd w:id="52"/>
      <w:r w:rsidRPr="00F320B9">
        <w:rPr>
          <w:noProof w:val="0"/>
        </w:rPr>
        <w:t xml:space="preserve"> </w:t>
      </w:r>
    </w:p>
    <w:p w14:paraId="19CF2CFF" w14:textId="77777777" w:rsidR="00B43930" w:rsidRPr="00F320B9" w:rsidRDefault="00B43930" w:rsidP="001646C6">
      <w:pPr>
        <w:pStyle w:val="BodyText"/>
      </w:pPr>
      <w:r w:rsidRPr="00F320B9">
        <w:t xml:space="preserve">This National Extension shows how to use and interpret the Document Sharing Metadata Profiles (XDS.b, XCA, XDR, XDM, and MHD) in compliance with the requirements identified for Data Segmentation for Privacy (DS4P). Data Segmentation is the privacy and security concept for differentiating between data that are to be handled differently for privacy or security reasons. Data Segmentation for Privacy support in this context is the interoperability constraints to enable documents of various and different privacy and sensitivity to be communicated within a trust framework in a way that the sender can communicate necessary and specific privacy and security attributes and obligations in a way that the recipient can clearly understand them and act properly. </w:t>
      </w:r>
    </w:p>
    <w:p w14:paraId="3BFE01D6" w14:textId="77777777" w:rsidR="00B43930" w:rsidRPr="00F320B9" w:rsidRDefault="00B43930" w:rsidP="001646C6">
      <w:pPr>
        <w:pStyle w:val="BodyText"/>
      </w:pPr>
      <w:r w:rsidRPr="00F320B9">
        <w:t xml:space="preserve">This national extension is intended to be used within a trust framework between communicating parties. This trust framework includes policy agreements to use this national extension to communicate segmented sensitive information. For each document that is communicated within this trust framework (PUSH or PULL) the following metadata constraints shall be used to communicate the highest sensitivity of the content as evaluated by the sender. The identified sensitivity level is then enforced by the recipient. Trust enforcement is expected to be defined and managed within that trust framework. </w:t>
      </w:r>
    </w:p>
    <w:p w14:paraId="1A99485C" w14:textId="77777777" w:rsidR="00B43930" w:rsidRPr="00F320B9" w:rsidRDefault="00B43930" w:rsidP="001646C6">
      <w:pPr>
        <w:pStyle w:val="BodyText"/>
      </w:pPr>
      <w:r w:rsidRPr="00F320B9">
        <w:t xml:space="preserve">This USA National Extension addresses methods for sharing of segmented documents containing personally identifiable information (PII) as may be permitted by privacy policies or regulations. The privacy policies on which this National Extension is based do not explicitly address the clinical implications of giving patients control over the disclosure of their sensitive records. Standards development organizations are focused on the development of technical infrastructure specifications and remain agnostic on the appropriateness of a privacy policy. </w:t>
      </w:r>
    </w:p>
    <w:p w14:paraId="0579AE31" w14:textId="77777777" w:rsidR="00B43930" w:rsidRPr="00F320B9" w:rsidRDefault="00B43930" w:rsidP="001646C6">
      <w:pPr>
        <w:pStyle w:val="BodyText"/>
      </w:pPr>
      <w:r w:rsidRPr="00F320B9">
        <w:t>Privacy policies are defined as limits on disclosure and use. Disclosure and use restrictions may originate from a patient, a service provider, or from jurisdictions where healthcare is delivered. Implementations should be prepared to extend functionality based on state, region, and local policies.</w:t>
      </w:r>
    </w:p>
    <w:p w14:paraId="281C4D31" w14:textId="77777777" w:rsidR="00B43930" w:rsidRPr="00F320B9" w:rsidRDefault="00B43930" w:rsidP="001646C6">
      <w:pPr>
        <w:pStyle w:val="BodyText"/>
      </w:pPr>
      <w:r w:rsidRPr="00F320B9">
        <w:t xml:space="preserve">This USA National Extension is the result of a proposal from the US Department of Health and Human Services, Office of the National Coordinator for Health IT (ONC) to develop guidance for implementation of Data Segmentation Techniques, including RESTful patterns as defined in the MHD Profile, using the standards, building blocks and principles documented in the Use </w:t>
      </w:r>
      <w:r w:rsidRPr="00F320B9">
        <w:lastRenderedPageBreak/>
        <w:t xml:space="preserve">Cases developed by the S&amp;I DS4P stakeholder community, and the </w:t>
      </w:r>
      <w:hyperlink r:id="rId19" w:history="1">
        <w:r w:rsidRPr="00F320B9">
          <w:rPr>
            <w:rStyle w:val="Hyperlink"/>
          </w:rPr>
          <w:t>NwHIN SOAP/Exchange version of the S&amp;I DS4P Implementation Guide.</w:t>
        </w:r>
      </w:hyperlink>
      <w:r w:rsidRPr="00F320B9">
        <w:t xml:space="preserve">  Furthermore, this specification draws upon and cites specific instances of U.S. law such as 42 CFR Part 2, 38 CFR Part 1, etc. These specific references are intended to profile a specific set of users operating under realm specific law and goals. Nothing in this supplement is intended to prevent adoption or customization to meet the needs of other realms. </w:t>
      </w:r>
    </w:p>
    <w:p w14:paraId="60CA1DE6" w14:textId="77777777" w:rsidR="00B43930" w:rsidRPr="00F320B9" w:rsidRDefault="00B43930" w:rsidP="001646C6">
      <w:pPr>
        <w:pStyle w:val="BodyText"/>
      </w:pPr>
      <w:r w:rsidRPr="00F320B9">
        <w:t xml:space="preserve">This USA National Extension is based on artifacts and the findings of </w:t>
      </w:r>
      <w:hyperlink r:id="rId20" w:history="1">
        <w:r w:rsidRPr="00F320B9">
          <w:rPr>
            <w:rStyle w:val="Hyperlink"/>
          </w:rPr>
          <w:t>pilot implementations of the Data Segmentation</w:t>
        </w:r>
      </w:hyperlink>
      <w:r w:rsidRPr="00F320B9">
        <w:rPr>
          <w:rStyle w:val="Hyperlink"/>
        </w:rPr>
        <w:t xml:space="preserve"> for Privacy (DS4P) S&amp;I Framework Initiative</w:t>
      </w:r>
      <w:r w:rsidRPr="00F320B9">
        <w:t xml:space="preserve">, specifically on the Use Cases developed by the stakeholder community, and the </w:t>
      </w:r>
      <w:hyperlink r:id="rId21" w:history="1">
        <w:r w:rsidRPr="00F320B9">
          <w:rPr>
            <w:rStyle w:val="Hyperlink"/>
          </w:rPr>
          <w:t>NwHIN SOAP/Exchange version of the S&amp;I DS4P Implementation Guide.</w:t>
        </w:r>
      </w:hyperlink>
      <w:r w:rsidRPr="00F320B9">
        <w:t xml:space="preserve">  Additionally, content from the HL7 DS4P Profiles (HL7_IG_DS4P_R1_CH1_CONTENT_N2_2014JAN, HL7_IG_DS4P_R1_CH2_DIRECT_N2_2014JAN, and HL7_IG_DS4P_R1_CH3_EXCHANGE_N2_2014JAN) which in turn reference IHE XDS are noted as important companion documents. For a detailed description of the project, refer to the S&amp;I Initiative DS4P Project Executive Summary found at </w:t>
      </w:r>
      <w:hyperlink r:id="rId22" w:history="1">
        <w:r w:rsidRPr="00F320B9">
          <w:rPr>
            <w:rStyle w:val="Hyperlink"/>
          </w:rPr>
          <w:t>http://wiki.siframework.org/Data+Segmentation+for+Privacy+Homepage</w:t>
        </w:r>
      </w:hyperlink>
      <w:r w:rsidRPr="00F320B9">
        <w:t>.</w:t>
      </w:r>
    </w:p>
    <w:p w14:paraId="44E9FD3C" w14:textId="77777777" w:rsidR="00B43930" w:rsidRPr="00F320B9" w:rsidRDefault="00B43930" w:rsidP="001646C6">
      <w:pPr>
        <w:pStyle w:val="BodyText"/>
      </w:pPr>
      <w:r w:rsidRPr="00F320B9">
        <w:t xml:space="preserve">This USA National Extension defines constraints according to the requirements captured in the </w:t>
      </w:r>
      <w:hyperlink r:id="rId23" w:history="1">
        <w:r w:rsidRPr="00F320B9">
          <w:rPr>
            <w:rStyle w:val="Hyperlink"/>
          </w:rPr>
          <w:t>Use Cases developed</w:t>
        </w:r>
      </w:hyperlink>
      <w:r w:rsidRPr="00F320B9">
        <w:t xml:space="preserve"> by the Data Segmentation for Privacy (DS4P) S&amp;I Framework Initiative stakeholder community and additional requirements that were identified by </w:t>
      </w:r>
      <w:hyperlink r:id="rId24" w:history="1">
        <w:r w:rsidRPr="00F320B9">
          <w:rPr>
            <w:rStyle w:val="Hyperlink"/>
          </w:rPr>
          <w:t>pilot projects engaged</w:t>
        </w:r>
      </w:hyperlink>
      <w:r w:rsidRPr="00F320B9">
        <w:t xml:space="preserve"> in validating the implementation guidance developed by the DS4P S&amp;I Framework Initiative. </w:t>
      </w:r>
    </w:p>
    <w:p w14:paraId="5FA4CA3A" w14:textId="07226B38" w:rsidR="00B43930" w:rsidRPr="00F320B9" w:rsidRDefault="00B43930" w:rsidP="001646C6">
      <w:pPr>
        <w:pStyle w:val="BodyText"/>
      </w:pPr>
      <w:r w:rsidRPr="00F320B9">
        <w:t>Conformance to the Document Sharing Profiles (</w:t>
      </w:r>
      <w:r w:rsidR="00A47846" w:rsidRPr="00F320B9">
        <w:t xml:space="preserve">e.g., </w:t>
      </w:r>
      <w:r w:rsidRPr="00F320B9">
        <w:t>XDS.b, XDR, XDM, XCA, and MHD) is expected with the following additional constraints based on privacy policies related to the type of document and the context of the exchange (requesting user, patient, consent, document, facility, purpose, communications mechanism, etc.).</w:t>
      </w:r>
    </w:p>
    <w:p w14:paraId="4FEEEE55" w14:textId="2910863F" w:rsidR="00B43930" w:rsidRPr="00F320B9" w:rsidRDefault="00B43930" w:rsidP="004D489F">
      <w:pPr>
        <w:pStyle w:val="ListBullet2"/>
        <w:numPr>
          <w:ilvl w:val="0"/>
          <w:numId w:val="16"/>
        </w:numPr>
      </w:pPr>
      <w:r w:rsidRPr="00F320B9">
        <w:t>DocumentEntry constraints are given in Section 3.1.2 below. The constraints include:</w:t>
      </w:r>
    </w:p>
    <w:p w14:paraId="1C3A15DD" w14:textId="77777777" w:rsidR="00B43930" w:rsidRPr="00F320B9" w:rsidRDefault="00B43930" w:rsidP="004D489F">
      <w:pPr>
        <w:pStyle w:val="ListBullet3"/>
        <w:numPr>
          <w:ilvl w:val="0"/>
          <w:numId w:val="17"/>
        </w:numPr>
      </w:pPr>
      <w:r w:rsidRPr="00F320B9">
        <w:t>Security tags (confidentialityCode ) constraints</w:t>
      </w:r>
    </w:p>
    <w:p w14:paraId="7B6570BC" w14:textId="77777777" w:rsidR="00B43930" w:rsidRPr="00F320B9" w:rsidRDefault="00B43930" w:rsidP="004D489F">
      <w:pPr>
        <w:pStyle w:val="ListBullet4"/>
        <w:numPr>
          <w:ilvl w:val="0"/>
          <w:numId w:val="18"/>
        </w:numPr>
      </w:pPr>
      <w:r w:rsidRPr="00F320B9">
        <w:t>indicate the Confidentiality Level specified by using the designated HL7 Confidentiality vocabulary</w:t>
      </w:r>
    </w:p>
    <w:p w14:paraId="7DA2D800" w14:textId="77777777" w:rsidR="00B43930" w:rsidRPr="00F320B9" w:rsidRDefault="00B43930" w:rsidP="004D489F">
      <w:pPr>
        <w:pStyle w:val="ListBullet4"/>
        <w:numPr>
          <w:ilvl w:val="0"/>
          <w:numId w:val="18"/>
        </w:numPr>
      </w:pPr>
      <w:r w:rsidRPr="00F320B9">
        <w:t>indicate the Handling Caveats for Obligation Policy using a designated Obligation Policy vocabulary</w:t>
      </w:r>
    </w:p>
    <w:p w14:paraId="6B457401" w14:textId="77777777" w:rsidR="00B43930" w:rsidRPr="00F320B9" w:rsidRDefault="00B43930" w:rsidP="004D489F">
      <w:pPr>
        <w:pStyle w:val="ListBullet4"/>
        <w:numPr>
          <w:ilvl w:val="0"/>
          <w:numId w:val="18"/>
        </w:numPr>
      </w:pPr>
      <w:r w:rsidRPr="00F320B9">
        <w:t>indicate the Handling Caveats for Purpose of Use using a designated Purpose of Use vocabulary</w:t>
      </w:r>
    </w:p>
    <w:p w14:paraId="62803BE1" w14:textId="77777777" w:rsidR="00B43930" w:rsidRPr="00F320B9" w:rsidRDefault="00B43930" w:rsidP="004D489F">
      <w:pPr>
        <w:pStyle w:val="ListBullet4"/>
        <w:numPr>
          <w:ilvl w:val="0"/>
          <w:numId w:val="18"/>
        </w:numPr>
      </w:pPr>
      <w:r w:rsidRPr="00F320B9">
        <w:t>indicate Handling Caveats for Refrain Policy using a designated Refrain Policy vocabulary</w:t>
      </w:r>
    </w:p>
    <w:p w14:paraId="6C8607C5" w14:textId="77777777" w:rsidR="00B43930" w:rsidRPr="00F320B9" w:rsidRDefault="00B43930" w:rsidP="004D489F">
      <w:pPr>
        <w:pStyle w:val="ListBullet3"/>
        <w:numPr>
          <w:ilvl w:val="0"/>
          <w:numId w:val="17"/>
        </w:numPr>
      </w:pPr>
      <w:r w:rsidRPr="00F320B9">
        <w:t>indicate the Authoring healthcare facility type using a designated restricted healthcare facility type vocabulary</w:t>
      </w:r>
    </w:p>
    <w:p w14:paraId="6CE4F305" w14:textId="77777777" w:rsidR="00B43930" w:rsidRPr="00F320B9" w:rsidRDefault="00B43930" w:rsidP="004D489F">
      <w:pPr>
        <w:pStyle w:val="ListBullet3"/>
        <w:numPr>
          <w:ilvl w:val="0"/>
          <w:numId w:val="17"/>
        </w:numPr>
      </w:pPr>
      <w:r w:rsidRPr="00F320B9">
        <w:t>indicate the Document  practice setting type using a designated restricted practice setting vocabulary</w:t>
      </w:r>
    </w:p>
    <w:p w14:paraId="264BFABB" w14:textId="77777777" w:rsidR="00B43930" w:rsidRPr="00F320B9" w:rsidRDefault="00B43930" w:rsidP="004D489F">
      <w:pPr>
        <w:pStyle w:val="ListBullet3"/>
        <w:numPr>
          <w:ilvl w:val="0"/>
          <w:numId w:val="17"/>
        </w:numPr>
      </w:pPr>
      <w:r w:rsidRPr="00F320B9">
        <w:lastRenderedPageBreak/>
        <w:t>indicate the Low-level classification of the document (typeCode) using a designated restricted type code vocabulary</w:t>
      </w:r>
    </w:p>
    <w:p w14:paraId="4BDEB1C6" w14:textId="77777777" w:rsidR="00B43930" w:rsidRPr="00F320B9" w:rsidRDefault="00B43930" w:rsidP="004D489F">
      <w:pPr>
        <w:pStyle w:val="ListBullet2"/>
        <w:numPr>
          <w:ilvl w:val="0"/>
          <w:numId w:val="16"/>
        </w:numPr>
      </w:pPr>
      <w:r w:rsidRPr="00F320B9">
        <w:t>SubmissionSet constraints are given in the Section 3.1.3 below. The constraints include:</w:t>
      </w:r>
    </w:p>
    <w:p w14:paraId="3956CA9A" w14:textId="77777777" w:rsidR="00B43930" w:rsidRPr="00F320B9" w:rsidRDefault="00B43930" w:rsidP="004D489F">
      <w:pPr>
        <w:pStyle w:val="ListBullet3"/>
        <w:numPr>
          <w:ilvl w:val="0"/>
          <w:numId w:val="17"/>
        </w:numPr>
      </w:pPr>
      <w:r w:rsidRPr="00F320B9">
        <w:t xml:space="preserve">Indicated as necessary the Targeted intended recipient (intendedRecipient) </w:t>
      </w:r>
    </w:p>
    <w:p w14:paraId="51A74F56" w14:textId="4BD93683" w:rsidR="00B43930" w:rsidRPr="00F320B9" w:rsidRDefault="00B43930" w:rsidP="004D489F">
      <w:pPr>
        <w:pStyle w:val="ListBullet3"/>
        <w:numPr>
          <w:ilvl w:val="0"/>
          <w:numId w:val="17"/>
        </w:numPr>
      </w:pPr>
      <w:r w:rsidRPr="00F320B9">
        <w:t>Indicate the Submission</w:t>
      </w:r>
      <w:r w:rsidR="00C46B50" w:rsidRPr="00F320B9">
        <w:t>S</w:t>
      </w:r>
      <w:r w:rsidRPr="00F320B9">
        <w:t xml:space="preserve">et creator </w:t>
      </w:r>
    </w:p>
    <w:p w14:paraId="1A9B6478" w14:textId="77777777" w:rsidR="00B43930" w:rsidRPr="00F320B9" w:rsidRDefault="00B43930" w:rsidP="00923617">
      <w:pPr>
        <w:pStyle w:val="Heading3"/>
        <w:numPr>
          <w:ilvl w:val="0"/>
          <w:numId w:val="0"/>
        </w:numPr>
        <w:rPr>
          <w:noProof w:val="0"/>
        </w:rPr>
      </w:pPr>
      <w:bookmarkStart w:id="53" w:name="_Toc382486797"/>
      <w:bookmarkStart w:id="54" w:name="_Toc518908023"/>
      <w:r w:rsidRPr="00F320B9">
        <w:rPr>
          <w:noProof w:val="0"/>
        </w:rPr>
        <w:t>3.1.1 DS4P Document Content</w:t>
      </w:r>
      <w:bookmarkEnd w:id="53"/>
      <w:bookmarkEnd w:id="54"/>
      <w:r w:rsidRPr="00F320B9">
        <w:rPr>
          <w:noProof w:val="0"/>
        </w:rPr>
        <w:t xml:space="preserve"> </w:t>
      </w:r>
    </w:p>
    <w:p w14:paraId="566A1B58" w14:textId="0F6EC1D5" w:rsidR="00B43930" w:rsidRPr="00F320B9" w:rsidRDefault="00B43930" w:rsidP="001646C6">
      <w:pPr>
        <w:pStyle w:val="BodyText"/>
      </w:pPr>
      <w:r w:rsidRPr="00F320B9">
        <w:t>Any CDA</w:t>
      </w:r>
      <w:r w:rsidR="002C7E99" w:rsidRPr="00D30EFC">
        <w:rPr>
          <w:vertAlign w:val="superscript"/>
        </w:rPr>
        <w:t>®</w:t>
      </w:r>
      <w:r w:rsidR="002C7E99" w:rsidRPr="00F320B9">
        <w:rPr>
          <w:rStyle w:val="FootnoteReference"/>
        </w:rPr>
        <w:footnoteReference w:id="2"/>
      </w:r>
      <w:r w:rsidRPr="00F320B9">
        <w:t xml:space="preserve"> document SHOULD comply with the CDA constraints defined in the HL7 CDA Privacy Segmented Document template (templateId: 2.16.840.1.113883.3.3251.1.1)</w:t>
      </w:r>
    </w:p>
    <w:p w14:paraId="3FA7F14F" w14:textId="77777777" w:rsidR="00B43930" w:rsidRPr="00F320B9" w:rsidRDefault="00B43930" w:rsidP="001646C6">
      <w:pPr>
        <w:pStyle w:val="BodyText"/>
      </w:pPr>
      <w:r w:rsidRPr="00F320B9">
        <w:t>Other content types MAY be carried.</w:t>
      </w:r>
    </w:p>
    <w:p w14:paraId="28E14495" w14:textId="77777777" w:rsidR="00B43930" w:rsidRPr="00F320B9" w:rsidRDefault="00B43930" w:rsidP="00923617">
      <w:pPr>
        <w:pStyle w:val="Heading3"/>
        <w:numPr>
          <w:ilvl w:val="0"/>
          <w:numId w:val="0"/>
        </w:numPr>
        <w:rPr>
          <w:noProof w:val="0"/>
        </w:rPr>
      </w:pPr>
      <w:bookmarkStart w:id="55" w:name="_Toc382486798"/>
      <w:bookmarkStart w:id="56" w:name="_Toc518908024"/>
      <w:r w:rsidRPr="00F320B9">
        <w:rPr>
          <w:noProof w:val="0"/>
        </w:rPr>
        <w:t>3.1.2 DS4P DocumentEntry</w:t>
      </w:r>
      <w:bookmarkEnd w:id="55"/>
      <w:bookmarkEnd w:id="56"/>
    </w:p>
    <w:p w14:paraId="6510DCA5" w14:textId="670D0B6A" w:rsidR="00B43930" w:rsidRPr="00F320B9" w:rsidRDefault="00B43930" w:rsidP="001646C6">
      <w:pPr>
        <w:pStyle w:val="BodyText"/>
      </w:pPr>
      <w:r w:rsidRPr="00F320B9">
        <w:t xml:space="preserve">The following constraints apply to all documents in the </w:t>
      </w:r>
      <w:r w:rsidR="00B30B73" w:rsidRPr="00F320B9">
        <w:t>S</w:t>
      </w:r>
      <w:r w:rsidRPr="00F320B9">
        <w:t>ubmissionSet.</w:t>
      </w:r>
    </w:p>
    <w:p w14:paraId="52EDA1F2" w14:textId="77777777" w:rsidR="00B43930" w:rsidRPr="00F320B9" w:rsidRDefault="00B43930" w:rsidP="001646C6">
      <w:pPr>
        <w:pStyle w:val="BodyText"/>
      </w:pPr>
      <w:r w:rsidRPr="00F320B9">
        <w:t>All the designated vocabulary and value sets are defined by HL7.</w:t>
      </w:r>
    </w:p>
    <w:p w14:paraId="016AB25C" w14:textId="77777777" w:rsidR="00B43930" w:rsidRPr="00F320B9" w:rsidRDefault="00B43930" w:rsidP="00923617">
      <w:pPr>
        <w:pStyle w:val="Heading4"/>
        <w:numPr>
          <w:ilvl w:val="0"/>
          <w:numId w:val="0"/>
        </w:numPr>
        <w:rPr>
          <w:noProof w:val="0"/>
        </w:rPr>
      </w:pPr>
      <w:bookmarkStart w:id="57" w:name="_Toc382486799"/>
      <w:bookmarkStart w:id="58" w:name="_Toc518908025"/>
      <w:r w:rsidRPr="00F320B9">
        <w:rPr>
          <w:noProof w:val="0"/>
        </w:rPr>
        <w:t>3.1.2.1 DS4P DocumentEntry.confidentialityCode</w:t>
      </w:r>
      <w:bookmarkEnd w:id="57"/>
      <w:bookmarkEnd w:id="58"/>
    </w:p>
    <w:p w14:paraId="7549270B" w14:textId="2692F095" w:rsidR="00B43930" w:rsidRPr="00F320B9" w:rsidRDefault="00B43930" w:rsidP="001646C6">
      <w:pPr>
        <w:pStyle w:val="BodyText"/>
      </w:pPr>
      <w:r w:rsidRPr="00F320B9">
        <w:t>The confidentialityCode metadata SHALL use the “HL7 Healthcare Privacy and Security Classification System (HCS)” as defined in ITI TF-3:</w:t>
      </w:r>
      <w:r w:rsidR="00A47846" w:rsidRPr="00F320B9">
        <w:t xml:space="preserve"> </w:t>
      </w:r>
      <w:r w:rsidRPr="00F320B9">
        <w:t>4.2.3.2.5</w:t>
      </w:r>
    </w:p>
    <w:p w14:paraId="126BD6F9" w14:textId="77777777" w:rsidR="00B43930" w:rsidRPr="00F320B9" w:rsidRDefault="00B43930" w:rsidP="00923617">
      <w:pPr>
        <w:pStyle w:val="Heading5"/>
        <w:numPr>
          <w:ilvl w:val="0"/>
          <w:numId w:val="0"/>
        </w:numPr>
        <w:rPr>
          <w:noProof w:val="0"/>
        </w:rPr>
      </w:pPr>
      <w:bookmarkStart w:id="59" w:name="_Toc382486800"/>
      <w:bookmarkStart w:id="60" w:name="_Toc518908026"/>
      <w:r w:rsidRPr="00F320B9">
        <w:rPr>
          <w:noProof w:val="0"/>
        </w:rPr>
        <w:t>3.1.2.1.1 DS4P Confidentiality Security Classification Label</w:t>
      </w:r>
      <w:bookmarkEnd w:id="59"/>
      <w:bookmarkEnd w:id="60"/>
    </w:p>
    <w:p w14:paraId="4E22C4C8" w14:textId="77777777" w:rsidR="00B43930" w:rsidRPr="00F320B9" w:rsidRDefault="00B43930" w:rsidP="001646C6">
      <w:pPr>
        <w:pStyle w:val="BodyText"/>
      </w:pPr>
      <w:r w:rsidRPr="00F320B9">
        <w:t xml:space="preserve">The confidentialityCode element SHALL contain exactly one value from the codesystem 2.16.840.1.113883.5.25 (i.e., U, L, M, N, R, or V) (aka, </w:t>
      </w:r>
      <w:hyperlink r:id="rId25" w:history="1">
        <w:r w:rsidRPr="00F320B9">
          <w:rPr>
            <w:rStyle w:val="Hyperlink"/>
          </w:rPr>
          <w:t>http://hl7.org/implement/standards/fhir/v3/Confidentiality/index.html</w:t>
        </w:r>
      </w:hyperlink>
      <w:r w:rsidRPr="00F320B9">
        <w:t>), to indicate the Confidentiality coding of the content.</w:t>
      </w:r>
    </w:p>
    <w:p w14:paraId="26E3FA95" w14:textId="4DD5EDF0" w:rsidR="00B43930" w:rsidRPr="00F320B9" w:rsidRDefault="00B43930" w:rsidP="001646C6">
      <w:pPr>
        <w:pStyle w:val="BodyText"/>
      </w:pPr>
      <w:r w:rsidRPr="00F320B9">
        <w:t>The confidentialityCode may also contain other values from other codesystems for which Sections 3.1.2.1.2 and 3.1.2.1.3 below are two examples.</w:t>
      </w:r>
    </w:p>
    <w:p w14:paraId="1310FC60" w14:textId="77777777" w:rsidR="00B43930" w:rsidRPr="00F320B9" w:rsidRDefault="00B43930" w:rsidP="001646C6">
      <w:pPr>
        <w:pStyle w:val="BodyText"/>
      </w:pPr>
      <w:r w:rsidRPr="00F320B9">
        <w:t>The value represents the most restrictive content in the identified document (aka, High water mark).</w:t>
      </w:r>
    </w:p>
    <w:p w14:paraId="0DAEA4FA" w14:textId="77777777" w:rsidR="00B43930" w:rsidRPr="00F320B9" w:rsidRDefault="00B43930" w:rsidP="00923617">
      <w:pPr>
        <w:pStyle w:val="Heading5"/>
        <w:numPr>
          <w:ilvl w:val="0"/>
          <w:numId w:val="0"/>
        </w:numPr>
        <w:rPr>
          <w:noProof w:val="0"/>
        </w:rPr>
      </w:pPr>
      <w:bookmarkStart w:id="61" w:name="_Toc382486801"/>
      <w:bookmarkStart w:id="62" w:name="_Toc518908027"/>
      <w:r w:rsidRPr="00F320B9">
        <w:rPr>
          <w:noProof w:val="0"/>
        </w:rPr>
        <w:t>3.1.2.1.2 DS4P Sensitivity Security Classification Label</w:t>
      </w:r>
      <w:bookmarkEnd w:id="61"/>
      <w:bookmarkEnd w:id="62"/>
    </w:p>
    <w:p w14:paraId="7FFBC3D6" w14:textId="77777777" w:rsidR="00B43930" w:rsidRPr="00F320B9" w:rsidRDefault="00B43930" w:rsidP="001646C6">
      <w:pPr>
        <w:pStyle w:val="BodyText"/>
      </w:pPr>
      <w:r w:rsidRPr="00F320B9">
        <w:t xml:space="preserve">The confidentialityCode SHOULD NOT contain a sensitivity indicator unless the trust framework policies indicate otherwise. </w:t>
      </w:r>
    </w:p>
    <w:p w14:paraId="7894F1B5" w14:textId="77777777" w:rsidR="00B43930" w:rsidRPr="00F320B9" w:rsidRDefault="00B43930" w:rsidP="00923617">
      <w:pPr>
        <w:pStyle w:val="Heading5"/>
        <w:numPr>
          <w:ilvl w:val="0"/>
          <w:numId w:val="0"/>
        </w:numPr>
        <w:rPr>
          <w:noProof w:val="0"/>
        </w:rPr>
      </w:pPr>
      <w:bookmarkStart w:id="63" w:name="_Toc382486802"/>
      <w:bookmarkStart w:id="64" w:name="_Toc518908028"/>
      <w:r w:rsidRPr="00F320B9">
        <w:rPr>
          <w:noProof w:val="0"/>
        </w:rPr>
        <w:lastRenderedPageBreak/>
        <w:t>3.1.2.1.3 DS4P Handling Caveats Security Category</w:t>
      </w:r>
      <w:bookmarkEnd w:id="63"/>
      <w:bookmarkEnd w:id="64"/>
    </w:p>
    <w:p w14:paraId="0509AE75" w14:textId="77777777" w:rsidR="00B43930" w:rsidRPr="00F320B9" w:rsidRDefault="00B43930" w:rsidP="001646C6">
      <w:pPr>
        <w:pStyle w:val="BodyText"/>
      </w:pPr>
      <w:r w:rsidRPr="00F320B9">
        <w:t xml:space="preserve">The confidentialityCode element SHALL contain any Obligation Handling Caveats deemed necessary. </w:t>
      </w:r>
    </w:p>
    <w:p w14:paraId="5F76822A" w14:textId="77777777" w:rsidR="00B43930" w:rsidRPr="00F320B9" w:rsidRDefault="00B43930" w:rsidP="001646C6">
      <w:pPr>
        <w:pStyle w:val="BodyText"/>
      </w:pPr>
      <w:r w:rsidRPr="00F320B9">
        <w:t>If present, the Obligation values SHALL be selected from the ValueSet</w:t>
      </w:r>
    </w:p>
    <w:p w14:paraId="606C5FEB" w14:textId="77777777" w:rsidR="00B43930" w:rsidRPr="00F320B9" w:rsidRDefault="00B43930" w:rsidP="001646C6">
      <w:pPr>
        <w:pStyle w:val="BodyText"/>
      </w:pPr>
      <w:r w:rsidRPr="00F320B9">
        <w:tab/>
        <w:t>HL7 ObligationPolicyCode 2.16.840.1.113883.1.11.20445</w:t>
      </w:r>
    </w:p>
    <w:p w14:paraId="38A8B255" w14:textId="77777777" w:rsidR="00B43930" w:rsidRPr="00F320B9" w:rsidRDefault="00B43930" w:rsidP="001646C6">
      <w:pPr>
        <w:pStyle w:val="BodyText"/>
      </w:pPr>
      <w:r w:rsidRPr="00F320B9">
        <w:tab/>
        <w:t xml:space="preserve">Also found at </w:t>
      </w:r>
      <w:hyperlink r:id="rId26" w:history="1">
        <w:r w:rsidRPr="00F320B9">
          <w:rPr>
            <w:rStyle w:val="Hyperlink"/>
          </w:rPr>
          <w:t>http://hl7.org/implement/standards/fhir/v3/vs/ObligationPolicy/index.html</w:t>
        </w:r>
      </w:hyperlink>
    </w:p>
    <w:p w14:paraId="3ACE394D" w14:textId="77777777" w:rsidR="00B43930" w:rsidRPr="00F320B9" w:rsidRDefault="00B43930" w:rsidP="001646C6">
      <w:pPr>
        <w:pStyle w:val="BodyText"/>
      </w:pPr>
      <w:r w:rsidRPr="00F320B9">
        <w:t>If present, the Purpose Of Use values SHALL be selected from the ValueSet</w:t>
      </w:r>
    </w:p>
    <w:p w14:paraId="14791152" w14:textId="77777777" w:rsidR="00B43930" w:rsidRPr="00F320B9" w:rsidRDefault="00B43930" w:rsidP="001646C6">
      <w:pPr>
        <w:pStyle w:val="BodyText"/>
        <w:ind w:left="720"/>
      </w:pPr>
      <w:r w:rsidRPr="00F320B9">
        <w:t>HL7 PurposeOfUse 2.16.840.1.113883.1.11.20448</w:t>
      </w:r>
    </w:p>
    <w:p w14:paraId="039A422C" w14:textId="77777777" w:rsidR="00B43930" w:rsidRPr="00F320B9" w:rsidRDefault="00B43930" w:rsidP="001646C6">
      <w:pPr>
        <w:pStyle w:val="BodyText"/>
        <w:ind w:left="720"/>
      </w:pPr>
      <w:r w:rsidRPr="00F320B9">
        <w:t xml:space="preserve">Also found at </w:t>
      </w:r>
      <w:hyperlink r:id="rId27" w:history="1">
        <w:r w:rsidRPr="00F320B9">
          <w:rPr>
            <w:rStyle w:val="Hyperlink"/>
          </w:rPr>
          <w:t>http://hl7.org/implement/standards/fhir/v3/vs/PurposeOfUse/index.html</w:t>
        </w:r>
      </w:hyperlink>
    </w:p>
    <w:p w14:paraId="4FE93B1F" w14:textId="77777777" w:rsidR="00B43930" w:rsidRPr="00F320B9" w:rsidRDefault="00B43930" w:rsidP="001646C6">
      <w:pPr>
        <w:pStyle w:val="BodyText"/>
      </w:pPr>
      <w:r w:rsidRPr="00F320B9">
        <w:t>If present, the Refrain Policy values SHALL be selected from the ValueSet</w:t>
      </w:r>
    </w:p>
    <w:p w14:paraId="418DE363" w14:textId="77777777" w:rsidR="00B43930" w:rsidRPr="00F320B9" w:rsidRDefault="00B43930" w:rsidP="001646C6">
      <w:pPr>
        <w:pStyle w:val="BodyText"/>
      </w:pPr>
      <w:r w:rsidRPr="00F320B9">
        <w:tab/>
        <w:t>HL7 RefrainPolicy 2.16.840.1.113883.1.11.20446</w:t>
      </w:r>
    </w:p>
    <w:p w14:paraId="7B591F9C" w14:textId="77777777" w:rsidR="00B43930" w:rsidRPr="00F320B9" w:rsidRDefault="00B43930" w:rsidP="001646C6">
      <w:pPr>
        <w:pStyle w:val="BodyText"/>
      </w:pPr>
      <w:r w:rsidRPr="00F320B9">
        <w:tab/>
        <w:t xml:space="preserve">Also found at </w:t>
      </w:r>
      <w:hyperlink r:id="rId28" w:history="1">
        <w:r w:rsidRPr="00F320B9">
          <w:rPr>
            <w:rStyle w:val="Hyperlink"/>
          </w:rPr>
          <w:t>http://hl7.org/implement/standards/fhir/v3/vs/RefrainPolicy/index.html</w:t>
        </w:r>
      </w:hyperlink>
    </w:p>
    <w:p w14:paraId="251E8AED" w14:textId="77777777" w:rsidR="00B43930" w:rsidRPr="00F320B9" w:rsidRDefault="00B43930" w:rsidP="00923617">
      <w:pPr>
        <w:pStyle w:val="Heading4"/>
        <w:numPr>
          <w:ilvl w:val="0"/>
          <w:numId w:val="0"/>
        </w:numPr>
        <w:rPr>
          <w:noProof w:val="0"/>
        </w:rPr>
      </w:pPr>
      <w:bookmarkStart w:id="65" w:name="_Toc382486803"/>
      <w:bookmarkStart w:id="66" w:name="_Toc518908029"/>
      <w:r w:rsidRPr="00F320B9">
        <w:rPr>
          <w:noProof w:val="0"/>
        </w:rPr>
        <w:t>3.1.2.2 DS4P DocumentEntry.healthcareFacilityTypeCode</w:t>
      </w:r>
      <w:bookmarkEnd w:id="65"/>
      <w:bookmarkEnd w:id="66"/>
    </w:p>
    <w:p w14:paraId="1FC46544" w14:textId="77777777" w:rsidR="00B43930" w:rsidRPr="00F320B9" w:rsidRDefault="00B43930" w:rsidP="001646C6">
      <w:pPr>
        <w:pStyle w:val="BodyText"/>
      </w:pPr>
      <w:r w:rsidRPr="00F320B9">
        <w:t xml:space="preserve">The healthcareFacilityTypeCode element contains an indicator of the type of facility that authored the document. The ValueSet designated is restricted to the subset of practice setting codes that will not disclose details about the healthcare facility that may be protected in a specific affinity domain, directed exchange, Health Information Exchange, etc. The HL7 RestrictedHealthcareFacilityTypeCode ValueSet meets this definition and is designated for this purpose. </w:t>
      </w:r>
    </w:p>
    <w:p w14:paraId="4C6D99E6" w14:textId="77777777" w:rsidR="00B43930" w:rsidRPr="00F320B9" w:rsidRDefault="00B43930" w:rsidP="001646C6">
      <w:pPr>
        <w:pStyle w:val="BodyText"/>
      </w:pPr>
      <w:r w:rsidRPr="00F320B9">
        <w:t xml:space="preserve">The healthcareFacilityTypeCode element’s value SHALL be selected from the ValueSet </w:t>
      </w:r>
    </w:p>
    <w:p w14:paraId="23B5EF3D" w14:textId="77777777" w:rsidR="00B43930" w:rsidRPr="00F320B9" w:rsidRDefault="00B43930" w:rsidP="001646C6">
      <w:pPr>
        <w:pStyle w:val="BodyText"/>
        <w:ind w:left="720"/>
      </w:pPr>
      <w:r w:rsidRPr="00F320B9">
        <w:t>HL7 RestrictedHealthcareFacilityTypeCode 2.16.840.1.113883.3.3251.3.2.1</w:t>
      </w:r>
    </w:p>
    <w:p w14:paraId="15A7B31B" w14:textId="77777777" w:rsidR="00B43930" w:rsidRPr="00F320B9" w:rsidRDefault="00B43930" w:rsidP="001646C6">
      <w:pPr>
        <w:pStyle w:val="BodyText"/>
      </w:pPr>
      <w:r w:rsidRPr="00F320B9">
        <w:t>This HL7 ValueSet is a dynamic ValueSet. An HL7 ‘dynamic’ ValueSet is one that can change over time to adjust to changing policy landscapes, but is a managed ValueSet.</w:t>
      </w:r>
    </w:p>
    <w:p w14:paraId="5D8ED245" w14:textId="77777777" w:rsidR="00B43930" w:rsidRPr="00F320B9" w:rsidRDefault="00B43930" w:rsidP="00923617">
      <w:pPr>
        <w:pStyle w:val="Heading4"/>
        <w:numPr>
          <w:ilvl w:val="0"/>
          <w:numId w:val="0"/>
        </w:numPr>
        <w:rPr>
          <w:noProof w:val="0"/>
        </w:rPr>
      </w:pPr>
      <w:bookmarkStart w:id="67" w:name="_Toc382486804"/>
      <w:bookmarkStart w:id="68" w:name="_Toc518908030"/>
      <w:r w:rsidRPr="00F320B9">
        <w:rPr>
          <w:noProof w:val="0"/>
        </w:rPr>
        <w:t>3.1.2.3 DS4P DocumentEntry.practiceSettingCode</w:t>
      </w:r>
      <w:bookmarkEnd w:id="67"/>
      <w:bookmarkEnd w:id="68"/>
    </w:p>
    <w:p w14:paraId="4B259B80" w14:textId="77777777" w:rsidR="00B43930" w:rsidRPr="00F320B9" w:rsidRDefault="00B43930" w:rsidP="001646C6">
      <w:pPr>
        <w:pStyle w:val="BodyText"/>
      </w:pPr>
      <w:r w:rsidRPr="00F320B9">
        <w:t xml:space="preserve">The practiceSettingCode element contains an indicator of the type of practice setting. The ValueSet designated is restricted to the subset of practice setting codes that will not disclose details about the practice that may be protected in a specific affinity domain, directed exchange, Health Information Exchange, etc. The HL7 RestrictedPracticeSettingCode ValueSet meets this definition and is designated for this purpose. The ValueSet is derived from SNOMED-CT codes in a way consistent with prevailing privacy policies. </w:t>
      </w:r>
    </w:p>
    <w:p w14:paraId="7CCB4FB1" w14:textId="77777777" w:rsidR="00B43930" w:rsidRPr="00F320B9" w:rsidRDefault="00B43930" w:rsidP="001646C6">
      <w:pPr>
        <w:pStyle w:val="BodyText"/>
      </w:pPr>
      <w:r w:rsidRPr="00F320B9">
        <w:t xml:space="preserve">The practiceSettingCode element’s value SHALL be selected from the ValueSet </w:t>
      </w:r>
    </w:p>
    <w:p w14:paraId="1EBD4379" w14:textId="77777777" w:rsidR="00B43930" w:rsidRPr="00F320B9" w:rsidRDefault="00B43930" w:rsidP="001646C6">
      <w:pPr>
        <w:pStyle w:val="BodyText"/>
        <w:ind w:left="720"/>
      </w:pPr>
      <w:r w:rsidRPr="00F320B9">
        <w:t>RestrictedPracticeSettingCode 2.16.840.1.113883.3.3251.3.2.2</w:t>
      </w:r>
    </w:p>
    <w:p w14:paraId="5DD22A55" w14:textId="77777777" w:rsidR="00B43930" w:rsidRPr="00F320B9" w:rsidRDefault="00B43930" w:rsidP="001646C6">
      <w:pPr>
        <w:pStyle w:val="BodyText"/>
      </w:pPr>
      <w:r w:rsidRPr="00F320B9">
        <w:t>This HL7 ValueSet is a dynamic ValueSet. An HL7 ‘dynamic’ ValueSet is one that can change over time to adjust to changing policy landscapes, but is a managed ValueSet.</w:t>
      </w:r>
    </w:p>
    <w:p w14:paraId="62AEF39E" w14:textId="77777777" w:rsidR="00B43930" w:rsidRPr="00F320B9" w:rsidRDefault="00B43930" w:rsidP="00923617">
      <w:pPr>
        <w:pStyle w:val="Heading4"/>
        <w:numPr>
          <w:ilvl w:val="0"/>
          <w:numId w:val="0"/>
        </w:numPr>
        <w:rPr>
          <w:noProof w:val="0"/>
        </w:rPr>
      </w:pPr>
      <w:bookmarkStart w:id="69" w:name="_Toc382486805"/>
      <w:bookmarkStart w:id="70" w:name="_Toc518908031"/>
      <w:r w:rsidRPr="00F320B9">
        <w:rPr>
          <w:noProof w:val="0"/>
        </w:rPr>
        <w:lastRenderedPageBreak/>
        <w:t>3.1.2.4 DS4P DocumentEntry.typeCode</w:t>
      </w:r>
      <w:bookmarkEnd w:id="69"/>
      <w:bookmarkEnd w:id="70"/>
    </w:p>
    <w:p w14:paraId="6CC4CE16" w14:textId="77777777" w:rsidR="00B43930" w:rsidRPr="00F320B9" w:rsidRDefault="00B43930" w:rsidP="001646C6">
      <w:pPr>
        <w:pStyle w:val="BodyText"/>
      </w:pPr>
      <w:r w:rsidRPr="00F320B9">
        <w:t xml:space="preserve">The typeCode element identifies the type of document. The ValueSet designated avoids disclosing protected information. The HL7 RestrictedTypeCode ValueSet meets this definition and is designated for this purpose. </w:t>
      </w:r>
    </w:p>
    <w:p w14:paraId="55230C17" w14:textId="77777777" w:rsidR="00B43930" w:rsidRPr="00F320B9" w:rsidRDefault="00B43930" w:rsidP="001646C6">
      <w:pPr>
        <w:pStyle w:val="BodyText"/>
      </w:pPr>
      <w:r w:rsidRPr="00F320B9">
        <w:t xml:space="preserve">The typeCode element’s value SHALL be selected from the ValueSet </w:t>
      </w:r>
    </w:p>
    <w:p w14:paraId="3C93AFFD" w14:textId="77777777" w:rsidR="00B43930" w:rsidRPr="00F320B9" w:rsidRDefault="00B43930" w:rsidP="001646C6">
      <w:pPr>
        <w:pStyle w:val="BodyText"/>
        <w:ind w:left="720"/>
      </w:pPr>
      <w:r w:rsidRPr="00F320B9">
        <w:t>RestrictedTypeCode 2.16.840.1.113883.3.3251.3.2.3</w:t>
      </w:r>
    </w:p>
    <w:p w14:paraId="08D34A64" w14:textId="77777777" w:rsidR="00B43930" w:rsidRPr="00F320B9" w:rsidRDefault="00B43930" w:rsidP="001646C6">
      <w:pPr>
        <w:pStyle w:val="BodyText"/>
      </w:pPr>
      <w:r w:rsidRPr="00F320B9">
        <w:t>This HL7 ValueSet is a dynamic ValueSet. An HL7 ‘dynamic’ ValueSet is one that can change over time to adjust to changing policy landscapes, but is a managed ValueSet.</w:t>
      </w:r>
    </w:p>
    <w:p w14:paraId="2CD98AC3" w14:textId="77777777" w:rsidR="00B43930" w:rsidRPr="00F320B9" w:rsidRDefault="00B43930" w:rsidP="00923617">
      <w:pPr>
        <w:pStyle w:val="Heading3"/>
        <w:numPr>
          <w:ilvl w:val="0"/>
          <w:numId w:val="0"/>
        </w:numPr>
        <w:rPr>
          <w:noProof w:val="0"/>
        </w:rPr>
      </w:pPr>
      <w:bookmarkStart w:id="71" w:name="_Toc382486806"/>
      <w:bookmarkStart w:id="72" w:name="_Toc518908032"/>
      <w:r w:rsidRPr="00F320B9">
        <w:rPr>
          <w:noProof w:val="0"/>
        </w:rPr>
        <w:t>3.1.3 DS4P SubmissionSet</w:t>
      </w:r>
      <w:bookmarkEnd w:id="71"/>
      <w:bookmarkEnd w:id="72"/>
    </w:p>
    <w:p w14:paraId="30AD29AA" w14:textId="77777777" w:rsidR="00B43930" w:rsidRPr="00F320B9" w:rsidRDefault="00B43930" w:rsidP="001646C6">
      <w:pPr>
        <w:pStyle w:val="BodyText"/>
      </w:pPr>
      <w:r w:rsidRPr="00F320B9">
        <w:t>The following constraints apply to the submissionSet containing the document entries</w:t>
      </w:r>
    </w:p>
    <w:p w14:paraId="7E243BE4" w14:textId="77777777" w:rsidR="00B43930" w:rsidRPr="00F320B9" w:rsidRDefault="00B43930" w:rsidP="00923617">
      <w:pPr>
        <w:pStyle w:val="Heading4"/>
        <w:numPr>
          <w:ilvl w:val="0"/>
          <w:numId w:val="0"/>
        </w:numPr>
        <w:rPr>
          <w:noProof w:val="0"/>
        </w:rPr>
      </w:pPr>
      <w:bookmarkStart w:id="73" w:name="_Toc382486807"/>
      <w:bookmarkStart w:id="74" w:name="_Toc518908033"/>
      <w:r w:rsidRPr="00F320B9">
        <w:rPr>
          <w:noProof w:val="0"/>
        </w:rPr>
        <w:t>3.1.3.1 DS4P SubmissionSet.intendedRecipient</w:t>
      </w:r>
      <w:bookmarkEnd w:id="73"/>
      <w:bookmarkEnd w:id="74"/>
    </w:p>
    <w:p w14:paraId="4F1A9190" w14:textId="77777777" w:rsidR="00B43930" w:rsidRPr="00F320B9" w:rsidRDefault="00B43930" w:rsidP="001646C6">
      <w:pPr>
        <w:pStyle w:val="BodyText"/>
      </w:pPr>
      <w:r w:rsidRPr="00F320B9">
        <w:t>The intended recipient element’s value MAY contain the intended recipient. When the exchange requires an intended recipient constraint, this element SHALL be populated. This element SHALL contain the e-mail address of that intended recipient unless the trust framework identifies an alternative encoding that is acceptable.</w:t>
      </w:r>
    </w:p>
    <w:p w14:paraId="494F2557" w14:textId="77777777" w:rsidR="00B43930" w:rsidRPr="00F320B9" w:rsidRDefault="00B43930" w:rsidP="00923617">
      <w:pPr>
        <w:pStyle w:val="Heading4"/>
        <w:numPr>
          <w:ilvl w:val="0"/>
          <w:numId w:val="0"/>
        </w:numPr>
        <w:rPr>
          <w:noProof w:val="0"/>
        </w:rPr>
      </w:pPr>
      <w:bookmarkStart w:id="75" w:name="_Toc382486808"/>
      <w:bookmarkStart w:id="76" w:name="_Toc518908034"/>
      <w:r w:rsidRPr="00F320B9">
        <w:rPr>
          <w:noProof w:val="0"/>
        </w:rPr>
        <w:t>3.1.3.2 DS4P SubmissionSet.author</w:t>
      </w:r>
      <w:bookmarkEnd w:id="75"/>
      <w:bookmarkEnd w:id="76"/>
    </w:p>
    <w:p w14:paraId="7C586740" w14:textId="7A7BDAD0" w:rsidR="00B43930" w:rsidRPr="00F320B9" w:rsidRDefault="00B43930" w:rsidP="001646C6">
      <w:pPr>
        <w:pStyle w:val="BodyText"/>
      </w:pPr>
      <w:r w:rsidRPr="00F320B9">
        <w:t xml:space="preserve">The SubmissionSet Author element’s value SHALL contain at least the author of the submission set. </w:t>
      </w:r>
    </w:p>
    <w:p w14:paraId="667DEAA0" w14:textId="77777777" w:rsidR="00B43930" w:rsidRPr="00F320B9" w:rsidRDefault="00B43930" w:rsidP="001646C6">
      <w:pPr>
        <w:pStyle w:val="BodyText"/>
      </w:pPr>
      <w:r w:rsidRPr="00F320B9">
        <w:t>This element SHALL contain the e-mail address of the author of the submission set unless the trust framework identifies an alternative encoding that is acceptable.</w:t>
      </w:r>
    </w:p>
    <w:p w14:paraId="73AB7497" w14:textId="7C8660AF" w:rsidR="00B43930" w:rsidRPr="00F320B9" w:rsidRDefault="00B43930" w:rsidP="00CE0F24">
      <w:pPr>
        <w:pStyle w:val="BodyText"/>
      </w:pPr>
      <w:r w:rsidRPr="00F320B9">
        <w:t xml:space="preserve">The recipient utilizes the SubmissionSet author as the indicator of the sender for PUSH transactions, and as the provenance identifier of the submission. This information may be used by the recipient in policy decisions and enforcement. </w:t>
      </w:r>
    </w:p>
    <w:p w14:paraId="3031C457" w14:textId="4A3814D5" w:rsidR="00B43930" w:rsidRPr="00F320B9" w:rsidRDefault="00B43930" w:rsidP="00CE0F24">
      <w:pPr>
        <w:pStyle w:val="Heading1"/>
        <w:rPr>
          <w:noProof w:val="0"/>
        </w:rPr>
      </w:pPr>
      <w:bookmarkStart w:id="77" w:name="_Toc429989634"/>
      <w:bookmarkStart w:id="78" w:name="_Toc429991075"/>
      <w:bookmarkStart w:id="79" w:name="_Toc429991163"/>
      <w:bookmarkStart w:id="80" w:name="_Toc429991252"/>
      <w:bookmarkStart w:id="81" w:name="_Toc429994674"/>
      <w:bookmarkStart w:id="82" w:name="_Toc430250239"/>
      <w:bookmarkStart w:id="83" w:name="_Toc430266668"/>
      <w:bookmarkStart w:id="84" w:name="_Toc430346008"/>
      <w:bookmarkStart w:id="85" w:name="_Toc416685623"/>
      <w:bookmarkStart w:id="86" w:name="_Toc416685792"/>
      <w:bookmarkStart w:id="87" w:name="_Toc416685893"/>
      <w:bookmarkStart w:id="88" w:name="_Toc425418262"/>
      <w:bookmarkStart w:id="89" w:name="_Toc518908035"/>
      <w:bookmarkEnd w:id="77"/>
      <w:bookmarkEnd w:id="78"/>
      <w:bookmarkEnd w:id="79"/>
      <w:bookmarkEnd w:id="80"/>
      <w:bookmarkEnd w:id="81"/>
      <w:bookmarkEnd w:id="82"/>
      <w:bookmarkEnd w:id="83"/>
      <w:bookmarkEnd w:id="84"/>
      <w:r w:rsidRPr="00F320B9">
        <w:rPr>
          <w:noProof w:val="0"/>
        </w:rPr>
        <w:lastRenderedPageBreak/>
        <w:t>National Extensions for France</w:t>
      </w:r>
      <w:bookmarkEnd w:id="85"/>
      <w:bookmarkEnd w:id="86"/>
      <w:bookmarkEnd w:id="87"/>
      <w:bookmarkEnd w:id="88"/>
      <w:bookmarkEnd w:id="89"/>
    </w:p>
    <w:p w14:paraId="00460564" w14:textId="64840193" w:rsidR="00B43930" w:rsidRPr="00F320B9" w:rsidRDefault="00B43930" w:rsidP="00CE0F24">
      <w:pPr>
        <w:pStyle w:val="Heading2"/>
        <w:rPr>
          <w:noProof w:val="0"/>
        </w:rPr>
      </w:pPr>
      <w:bookmarkStart w:id="90" w:name="_Toc416685625"/>
      <w:bookmarkStart w:id="91" w:name="_Toc416685794"/>
      <w:bookmarkStart w:id="92" w:name="_Toc416685895"/>
      <w:bookmarkStart w:id="93" w:name="_Toc425418263"/>
      <w:bookmarkStart w:id="94" w:name="_Toc518908036"/>
      <w:r w:rsidRPr="00F320B9">
        <w:rPr>
          <w:noProof w:val="0"/>
        </w:rPr>
        <w:t>French requirements</w:t>
      </w:r>
      <w:bookmarkEnd w:id="90"/>
      <w:bookmarkEnd w:id="91"/>
      <w:bookmarkEnd w:id="92"/>
      <w:r w:rsidRPr="00F320B9">
        <w:rPr>
          <w:noProof w:val="0"/>
        </w:rPr>
        <w:t xml:space="preserve"> related to Patient and Patient Administration</w:t>
      </w:r>
      <w:bookmarkEnd w:id="93"/>
      <w:bookmarkEnd w:id="94"/>
    </w:p>
    <w:p w14:paraId="19498142" w14:textId="1EAF9219" w:rsidR="00B43930" w:rsidRPr="00F320B9" w:rsidRDefault="00B43930" w:rsidP="00DC2E00">
      <w:pPr>
        <w:pStyle w:val="BodyText"/>
      </w:pPr>
      <w:r w:rsidRPr="00F320B9">
        <w:t xml:space="preserve">HL7 v2.5 events and segments used by the PAM Profile are detailed in the IHE ITI Technical Framework which will be referred to as </w:t>
      </w:r>
      <w:r w:rsidRPr="00F320B9">
        <w:rPr>
          <w:bCs/>
        </w:rPr>
        <w:t>ITI TF-2</w:t>
      </w:r>
      <w:r w:rsidR="00A47846" w:rsidRPr="00F320B9">
        <w:rPr>
          <w:bCs/>
        </w:rPr>
        <w:t>b</w:t>
      </w:r>
      <w:r w:rsidRPr="00F320B9">
        <w:t xml:space="preserve"> in the remainder of this section.</w:t>
      </w:r>
    </w:p>
    <w:p w14:paraId="33F06FBC" w14:textId="47F04A49" w:rsidR="00B43930" w:rsidRPr="00F320B9" w:rsidRDefault="00B43930" w:rsidP="00DC2E00">
      <w:pPr>
        <w:pStyle w:val="BodyText"/>
      </w:pPr>
      <w:r w:rsidRPr="00F320B9">
        <w:t>This section describes constraints on HL7 v2.5 events and segments used in the French environment</w:t>
      </w:r>
      <w:r w:rsidR="009153E0" w:rsidRPr="00F320B9">
        <w:t xml:space="preserve">. </w:t>
      </w:r>
      <w:r w:rsidRPr="00F320B9">
        <w:t>Some of these constraints apply to all HL7 transactions</w:t>
      </w:r>
      <w:r w:rsidR="009153E0" w:rsidRPr="00F320B9">
        <w:t xml:space="preserve">. </w:t>
      </w:r>
      <w:r w:rsidRPr="00F320B9">
        <w:t xml:space="preserve">Others only affect the </w:t>
      </w:r>
      <w:r w:rsidR="00A47846" w:rsidRPr="00F320B9">
        <w:t>[</w:t>
      </w:r>
      <w:r w:rsidRPr="00F320B9">
        <w:t>ITI-30</w:t>
      </w:r>
      <w:r w:rsidR="00A47846" w:rsidRPr="00F320B9">
        <w:t>]</w:t>
      </w:r>
      <w:r w:rsidRPr="00F320B9">
        <w:t xml:space="preserve"> and </w:t>
      </w:r>
      <w:r w:rsidR="00A47846" w:rsidRPr="00F320B9">
        <w:t>[</w:t>
      </w:r>
      <w:r w:rsidRPr="00F320B9">
        <w:t>ITI-31</w:t>
      </w:r>
      <w:r w:rsidR="00A47846" w:rsidRPr="00F320B9">
        <w:t>]</w:t>
      </w:r>
      <w:r w:rsidRPr="00F320B9">
        <w:t xml:space="preserve"> transactions.</w:t>
      </w:r>
    </w:p>
    <w:p w14:paraId="29FB4E54" w14:textId="5259C1C5" w:rsidR="00B43930" w:rsidRPr="00F320B9" w:rsidRDefault="00B43930" w:rsidP="00DC2E00">
      <w:pPr>
        <w:pStyle w:val="BodyText"/>
      </w:pPr>
      <w:r w:rsidRPr="00F320B9">
        <w:t>The document narrows or specifies the use of events and segments mentioned in ITI TF-2</w:t>
      </w:r>
      <w:r w:rsidR="00A47846" w:rsidRPr="00F320B9">
        <w:t>b</w:t>
      </w:r>
      <w:r w:rsidRPr="00F320B9">
        <w:t>. It also specifies the use of HL7 v2.5 events and segments that are still not detailed in ITI TF-2</w:t>
      </w:r>
      <w:r w:rsidR="00A47846" w:rsidRPr="00F320B9">
        <w:t>b</w:t>
      </w:r>
      <w:r w:rsidRPr="00F320B9">
        <w:t>.</w:t>
      </w:r>
    </w:p>
    <w:p w14:paraId="28F8C010" w14:textId="77777777" w:rsidR="00B43930" w:rsidRPr="00F320B9" w:rsidRDefault="00B43930" w:rsidP="00DC2E00">
      <w:pPr>
        <w:pStyle w:val="BodyText"/>
      </w:pPr>
      <w:r w:rsidRPr="00F320B9">
        <w:t>Each segment is displayed as a table which rows are the items and which “Usage” and “Card.” Columns respectively specify the use of the item and its cardinalities in the French environment.</w:t>
      </w:r>
    </w:p>
    <w:p w14:paraId="69ECED97" w14:textId="77777777" w:rsidR="00B43930" w:rsidRPr="00F320B9" w:rsidRDefault="00B43930" w:rsidP="00DC2E00">
      <w:pPr>
        <w:pStyle w:val="BodyText"/>
      </w:pPr>
      <w:r w:rsidRPr="00F320B9">
        <w:t>The “Usage” column follows the common codification to HL7 and IHE:</w:t>
      </w:r>
    </w:p>
    <w:p w14:paraId="4163BA82" w14:textId="77777777" w:rsidR="00B43930" w:rsidRPr="00F320B9" w:rsidRDefault="00B43930" w:rsidP="00DC2E00">
      <w:pPr>
        <w:pStyle w:val="List2"/>
      </w:pPr>
      <w:r w:rsidRPr="00F320B9">
        <w:t>R</w:t>
      </w:r>
      <w:r w:rsidRPr="00F320B9">
        <w:tab/>
        <w:t>Required. The item must be provided in the French environment</w:t>
      </w:r>
    </w:p>
    <w:p w14:paraId="29F6E259" w14:textId="77777777" w:rsidR="00B43930" w:rsidRPr="00F320B9" w:rsidRDefault="00B43930" w:rsidP="00DC2E00">
      <w:pPr>
        <w:pStyle w:val="List2"/>
      </w:pPr>
      <w:r w:rsidRPr="00F320B9">
        <w:t>RE</w:t>
      </w:r>
      <w:r w:rsidRPr="00F320B9">
        <w:tab/>
        <w:t>Must be provided if the sending application owns the information. The sending application must be able to supply that item.</w:t>
      </w:r>
    </w:p>
    <w:p w14:paraId="7F5630FE" w14:textId="77777777" w:rsidR="00B43930" w:rsidRPr="00F320B9" w:rsidRDefault="00B43930" w:rsidP="00DC2E00">
      <w:pPr>
        <w:pStyle w:val="List2"/>
      </w:pPr>
      <w:r w:rsidRPr="00F320B9">
        <w:t>O</w:t>
      </w:r>
      <w:r w:rsidRPr="00F320B9">
        <w:tab/>
        <w:t xml:space="preserve">Optional: IHE France doesn’t impose any restriction on that item </w:t>
      </w:r>
      <w:r w:rsidRPr="00F320B9">
        <w:tab/>
        <w:t>which may or may not be managed by sending and receiving applications.</w:t>
      </w:r>
    </w:p>
    <w:p w14:paraId="28A2771D" w14:textId="77777777" w:rsidR="00B43930" w:rsidRPr="00F320B9" w:rsidRDefault="00B43930" w:rsidP="00DC2E00">
      <w:pPr>
        <w:pStyle w:val="List2"/>
      </w:pPr>
      <w:r w:rsidRPr="00F320B9">
        <w:t>C</w:t>
      </w:r>
      <w:r w:rsidRPr="00F320B9">
        <w:tab/>
        <w:t>Conditional. The condition for using in the French environment is specified below the table.</w:t>
      </w:r>
    </w:p>
    <w:p w14:paraId="7BC04A4E" w14:textId="77777777" w:rsidR="00B43930" w:rsidRPr="00F320B9" w:rsidRDefault="00B43930" w:rsidP="00DC2E00">
      <w:pPr>
        <w:pStyle w:val="List2"/>
      </w:pPr>
      <w:r w:rsidRPr="00F320B9">
        <w:t>X</w:t>
      </w:r>
      <w:r w:rsidRPr="00F320B9">
        <w:tab/>
        <w:t>Forbidden in France.</w:t>
      </w:r>
    </w:p>
    <w:p w14:paraId="1AEF8A13" w14:textId="77777777" w:rsidR="00B43930" w:rsidRPr="00F320B9" w:rsidRDefault="00B43930" w:rsidP="00DC2E00">
      <w:pPr>
        <w:pStyle w:val="BodyText"/>
      </w:pPr>
      <w:r w:rsidRPr="00F320B9">
        <w:t>The “Card.” column includes the bracketed highest and lowest cardinalities.</w:t>
      </w:r>
    </w:p>
    <w:p w14:paraId="7290B891" w14:textId="77777777" w:rsidR="00B43930" w:rsidRPr="00F320B9" w:rsidRDefault="00B43930" w:rsidP="00DC2E00">
      <w:pPr>
        <w:pStyle w:val="BodyText"/>
      </w:pPr>
      <w:r w:rsidRPr="00F320B9">
        <w:t>An “IHE Fr” column was added to the tables. Such a column is marked with an asterisk when the constraint on the use established by IHE France is different from the one set up by IHE International or by HL7 v2.5 standard for the particular item. In other words, no asterisk means that the French use is exactly the same than the international one.</w:t>
      </w:r>
    </w:p>
    <w:p w14:paraId="35057F53" w14:textId="373D4835" w:rsidR="00B43930" w:rsidRPr="00F320B9" w:rsidRDefault="00B43930" w:rsidP="00DC2E00">
      <w:pPr>
        <w:pStyle w:val="BodyText"/>
      </w:pPr>
      <w:r w:rsidRPr="00F320B9">
        <w:t xml:space="preserve">Some of the items are detailed below the data type table. Especially, IHE France can provide values lists for some of those items. These lists (restricted, extended or even edited as compared with the original ones established by </w:t>
      </w:r>
      <w:r w:rsidR="005800A9" w:rsidRPr="00F320B9">
        <w:t>HL7)</w:t>
      </w:r>
      <w:r w:rsidRPr="00F320B9">
        <w:t xml:space="preserve"> include values that are strictly permitted in France. None of these lists can be edited without having to update the present document.</w:t>
      </w:r>
    </w:p>
    <w:p w14:paraId="2EF25551" w14:textId="4507F0FF" w:rsidR="00B43930" w:rsidRPr="00F320B9" w:rsidRDefault="00CD50C9" w:rsidP="00CE0F24">
      <w:pPr>
        <w:pStyle w:val="Heading3"/>
        <w:numPr>
          <w:ilvl w:val="0"/>
          <w:numId w:val="0"/>
        </w:numPr>
        <w:rPr>
          <w:noProof w:val="0"/>
        </w:rPr>
      </w:pPr>
      <w:bookmarkStart w:id="95" w:name="_Toc416685626"/>
      <w:bookmarkStart w:id="96" w:name="_Toc416685795"/>
      <w:bookmarkStart w:id="97" w:name="_Toc416685896"/>
      <w:bookmarkStart w:id="98" w:name="_Toc425418264"/>
      <w:bookmarkStart w:id="99" w:name="_Toc518908037"/>
      <w:r w:rsidRPr="00F320B9">
        <w:rPr>
          <w:noProof w:val="0"/>
        </w:rPr>
        <w:t xml:space="preserve">4.1.1 </w:t>
      </w:r>
      <w:r w:rsidR="00B43930" w:rsidRPr="00F320B9">
        <w:rPr>
          <w:noProof w:val="0"/>
        </w:rPr>
        <w:t>Requirements on all HL7 V2.x transactions</w:t>
      </w:r>
      <w:bookmarkEnd w:id="95"/>
      <w:bookmarkEnd w:id="96"/>
      <w:bookmarkEnd w:id="97"/>
      <w:bookmarkEnd w:id="98"/>
      <w:bookmarkEnd w:id="99"/>
    </w:p>
    <w:p w14:paraId="21BFC6D0" w14:textId="2EBF8DC8" w:rsidR="00B43930" w:rsidRPr="00F320B9" w:rsidRDefault="00CD50C9" w:rsidP="00CE0F24">
      <w:pPr>
        <w:pStyle w:val="Heading4"/>
        <w:numPr>
          <w:ilvl w:val="0"/>
          <w:numId w:val="0"/>
        </w:numPr>
        <w:rPr>
          <w:noProof w:val="0"/>
        </w:rPr>
      </w:pPr>
      <w:bookmarkStart w:id="100" w:name="_Toc416685627"/>
      <w:bookmarkStart w:id="101" w:name="_Toc416685796"/>
      <w:bookmarkStart w:id="102" w:name="_Toc416685897"/>
      <w:bookmarkStart w:id="103" w:name="_Toc425418265"/>
      <w:bookmarkStart w:id="104" w:name="_Toc518908038"/>
      <w:r w:rsidRPr="00F320B9">
        <w:rPr>
          <w:noProof w:val="0"/>
        </w:rPr>
        <w:t xml:space="preserve">4.1.1.1 </w:t>
      </w:r>
      <w:r w:rsidR="00B43930" w:rsidRPr="00F320B9">
        <w:rPr>
          <w:noProof w:val="0"/>
        </w:rPr>
        <w:t>HL7 character set</w:t>
      </w:r>
      <w:bookmarkEnd w:id="100"/>
      <w:bookmarkEnd w:id="101"/>
      <w:bookmarkEnd w:id="102"/>
      <w:bookmarkEnd w:id="103"/>
      <w:bookmarkEnd w:id="104"/>
    </w:p>
    <w:p w14:paraId="553AF0DA" w14:textId="77777777" w:rsidR="00B43930" w:rsidRPr="00F320B9" w:rsidRDefault="00B43930" w:rsidP="00DC2E00">
      <w:pPr>
        <w:pStyle w:val="BodyText"/>
      </w:pPr>
      <w:r w:rsidRPr="00F320B9">
        <w:t xml:space="preserve">The ISO 8859/1 and ISO 8859/15 character sets shall be supported. </w:t>
      </w:r>
    </w:p>
    <w:p w14:paraId="5136CC7C" w14:textId="05AEF565" w:rsidR="00B43930" w:rsidRPr="00F320B9" w:rsidRDefault="00B43930" w:rsidP="00CE0F24">
      <w:pPr>
        <w:pStyle w:val="Heading4"/>
        <w:numPr>
          <w:ilvl w:val="0"/>
          <w:numId w:val="0"/>
        </w:numPr>
        <w:rPr>
          <w:noProof w:val="0"/>
        </w:rPr>
      </w:pPr>
      <w:bookmarkStart w:id="105" w:name="_Toc416685628"/>
      <w:bookmarkStart w:id="106" w:name="_Toc416685797"/>
      <w:bookmarkStart w:id="107" w:name="_Toc416685898"/>
      <w:bookmarkStart w:id="108" w:name="_Toc425418266"/>
      <w:bookmarkStart w:id="109" w:name="_Toc518908039"/>
      <w:r w:rsidRPr="00F320B9">
        <w:rPr>
          <w:noProof w:val="0"/>
        </w:rPr>
        <w:lastRenderedPageBreak/>
        <w:t>4.1.1.2</w:t>
      </w:r>
      <w:r w:rsidR="009153E0" w:rsidRPr="00F320B9">
        <w:rPr>
          <w:noProof w:val="0"/>
        </w:rPr>
        <w:t xml:space="preserve"> </w:t>
      </w:r>
      <w:r w:rsidRPr="00F320B9">
        <w:rPr>
          <w:noProof w:val="0"/>
        </w:rPr>
        <w:t>Forbidden fields in France</w:t>
      </w:r>
      <w:bookmarkEnd w:id="105"/>
      <w:bookmarkEnd w:id="106"/>
      <w:bookmarkEnd w:id="107"/>
      <w:bookmarkEnd w:id="108"/>
      <w:bookmarkEnd w:id="109"/>
    </w:p>
    <w:p w14:paraId="3E4FA376" w14:textId="77777777" w:rsidR="00B43930" w:rsidRPr="00F320B9" w:rsidRDefault="00B43930" w:rsidP="00DC2E00">
      <w:pPr>
        <w:pStyle w:val="BodyText"/>
      </w:pPr>
      <w:r w:rsidRPr="00F320B9">
        <w:t>The following fields are forbidden in all HL7 messages.</w:t>
      </w:r>
    </w:p>
    <w:p w14:paraId="103ECDB9" w14:textId="77777777" w:rsidR="00B43930" w:rsidRPr="00F320B9" w:rsidRDefault="00B43930" w:rsidP="004D489F">
      <w:pPr>
        <w:pStyle w:val="ListBullet2"/>
        <w:numPr>
          <w:ilvl w:val="0"/>
          <w:numId w:val="14"/>
        </w:numPr>
      </w:pPr>
      <w:r w:rsidRPr="00F320B9">
        <w:t>Patient race: PID-10; NK1-35</w:t>
      </w:r>
    </w:p>
    <w:p w14:paraId="5466DC3E" w14:textId="77777777" w:rsidR="00B43930" w:rsidRPr="00F320B9" w:rsidRDefault="00B43930" w:rsidP="004D489F">
      <w:pPr>
        <w:pStyle w:val="ListBullet2"/>
        <w:numPr>
          <w:ilvl w:val="0"/>
          <w:numId w:val="14"/>
        </w:numPr>
      </w:pPr>
      <w:r w:rsidRPr="00F320B9">
        <w:t>Patient religion: PID-17; NK1-25</w:t>
      </w:r>
    </w:p>
    <w:p w14:paraId="091C0C8B" w14:textId="77777777" w:rsidR="00B43930" w:rsidRPr="00F320B9" w:rsidRDefault="00B43930" w:rsidP="004D489F">
      <w:pPr>
        <w:pStyle w:val="ListBullet2"/>
        <w:numPr>
          <w:ilvl w:val="0"/>
          <w:numId w:val="14"/>
        </w:numPr>
      </w:pPr>
      <w:r w:rsidRPr="00F320B9">
        <w:t>Patient ethnic group: PID-22; NK1-28</w:t>
      </w:r>
    </w:p>
    <w:p w14:paraId="1419F80E" w14:textId="2408DEF6" w:rsidR="00B43930" w:rsidRPr="00F320B9" w:rsidRDefault="00B43930" w:rsidP="00CE0F24">
      <w:pPr>
        <w:pStyle w:val="Heading4"/>
        <w:numPr>
          <w:ilvl w:val="0"/>
          <w:numId w:val="0"/>
        </w:numPr>
        <w:rPr>
          <w:noProof w:val="0"/>
        </w:rPr>
      </w:pPr>
      <w:bookmarkStart w:id="110" w:name="_Toc416685629"/>
      <w:bookmarkStart w:id="111" w:name="_Toc416685798"/>
      <w:bookmarkStart w:id="112" w:name="_Toc416685899"/>
      <w:bookmarkStart w:id="113" w:name="_Toc425418267"/>
      <w:bookmarkStart w:id="114" w:name="_Toc518908040"/>
      <w:r w:rsidRPr="00F320B9">
        <w:rPr>
          <w:noProof w:val="0"/>
        </w:rPr>
        <w:t>4.1.1.3</w:t>
      </w:r>
      <w:r w:rsidR="009153E0" w:rsidRPr="00F320B9">
        <w:rPr>
          <w:noProof w:val="0"/>
        </w:rPr>
        <w:t xml:space="preserve"> </w:t>
      </w:r>
      <w:r w:rsidRPr="00F320B9">
        <w:rPr>
          <w:noProof w:val="0"/>
        </w:rPr>
        <w:t>EVN Segment</w:t>
      </w:r>
      <w:bookmarkEnd w:id="110"/>
      <w:bookmarkEnd w:id="111"/>
      <w:bookmarkEnd w:id="112"/>
      <w:bookmarkEnd w:id="113"/>
      <w:bookmarkEnd w:id="114"/>
    </w:p>
    <w:p w14:paraId="434DF678" w14:textId="77777777" w:rsidR="00B43930" w:rsidRPr="00F320B9" w:rsidRDefault="00B43930" w:rsidP="004D489F">
      <w:pPr>
        <w:pStyle w:val="ListBullet2"/>
        <w:numPr>
          <w:ilvl w:val="0"/>
          <w:numId w:val="14"/>
        </w:numPr>
      </w:pPr>
      <w:r w:rsidRPr="00F320B9">
        <w:t>Pending events shall use EVN with empty EVN-3 and EVN-6,</w:t>
      </w:r>
    </w:p>
    <w:p w14:paraId="20F53B14" w14:textId="77777777" w:rsidR="00B43930" w:rsidRPr="00F320B9" w:rsidRDefault="00B43930" w:rsidP="004D489F">
      <w:pPr>
        <w:pStyle w:val="ListBullet2"/>
        <w:numPr>
          <w:ilvl w:val="0"/>
          <w:numId w:val="14"/>
        </w:numPr>
      </w:pPr>
      <w:r w:rsidRPr="00F320B9">
        <w:t xml:space="preserve">Planned events shall use EVN with planned date time in EVN-3 and empty EVN-6, </w:t>
      </w:r>
    </w:p>
    <w:p w14:paraId="7AE82DCD" w14:textId="77777777" w:rsidR="00B43930" w:rsidRPr="00F320B9" w:rsidRDefault="00B43930" w:rsidP="004D489F">
      <w:pPr>
        <w:pStyle w:val="ListBullet2"/>
        <w:numPr>
          <w:ilvl w:val="0"/>
          <w:numId w:val="14"/>
        </w:numPr>
      </w:pPr>
      <w:r w:rsidRPr="00F320B9">
        <w:t>Past events shall use EVN with date time in EVN-6 and EVN-3 empty.</w:t>
      </w:r>
    </w:p>
    <w:p w14:paraId="383212E0" w14:textId="035E50D9" w:rsidR="00B43930" w:rsidRPr="00F320B9" w:rsidRDefault="00B43930" w:rsidP="00CE0F24">
      <w:pPr>
        <w:pStyle w:val="Heading4"/>
        <w:numPr>
          <w:ilvl w:val="0"/>
          <w:numId w:val="0"/>
        </w:numPr>
        <w:rPr>
          <w:noProof w:val="0"/>
        </w:rPr>
      </w:pPr>
      <w:bookmarkStart w:id="115" w:name="_Toc416685630"/>
      <w:bookmarkStart w:id="116" w:name="_Toc416685799"/>
      <w:bookmarkStart w:id="117" w:name="_Toc416685900"/>
      <w:bookmarkStart w:id="118" w:name="_Toc425418268"/>
      <w:bookmarkStart w:id="119" w:name="_Toc518908041"/>
      <w:r w:rsidRPr="00F320B9">
        <w:rPr>
          <w:noProof w:val="0"/>
        </w:rPr>
        <w:t>4.1.1.4</w:t>
      </w:r>
      <w:r w:rsidR="009153E0" w:rsidRPr="00F320B9">
        <w:rPr>
          <w:noProof w:val="0"/>
        </w:rPr>
        <w:t xml:space="preserve"> </w:t>
      </w:r>
      <w:r w:rsidRPr="00F320B9">
        <w:rPr>
          <w:noProof w:val="0"/>
        </w:rPr>
        <w:t>MSH Segment rules</w:t>
      </w:r>
      <w:bookmarkEnd w:id="115"/>
      <w:bookmarkEnd w:id="116"/>
      <w:bookmarkEnd w:id="117"/>
      <w:bookmarkEnd w:id="118"/>
      <w:bookmarkEnd w:id="119"/>
    </w:p>
    <w:p w14:paraId="740AE986" w14:textId="799D2143" w:rsidR="00B43930" w:rsidRPr="00F320B9" w:rsidRDefault="00B43930" w:rsidP="00DC2E00">
      <w:r w:rsidRPr="00F320B9">
        <w:t xml:space="preserve">The MSH-12 field shall be fully populated. When part of </w:t>
      </w:r>
      <w:r w:rsidR="004E60A0">
        <w:t>[</w:t>
      </w:r>
      <w:r w:rsidRPr="00F320B9">
        <w:t>ITI-30</w:t>
      </w:r>
      <w:r w:rsidR="004E60A0">
        <w:t>]</w:t>
      </w:r>
      <w:r w:rsidRPr="00F320B9">
        <w:t xml:space="preserve"> and </w:t>
      </w:r>
      <w:r w:rsidR="004E60A0">
        <w:t>[</w:t>
      </w:r>
      <w:r w:rsidRPr="00F320B9">
        <w:t>ITI-31</w:t>
      </w:r>
      <w:r w:rsidR="004E60A0">
        <w:t>]</w:t>
      </w:r>
      <w:r w:rsidRPr="00F320B9">
        <w:t xml:space="preserve"> transactions, it shall be populated as follows:</w:t>
      </w:r>
    </w:p>
    <w:p w14:paraId="61ADA4D3" w14:textId="77777777" w:rsidR="00B43930" w:rsidRPr="00F320B9" w:rsidRDefault="00B43930" w:rsidP="004D489F">
      <w:pPr>
        <w:pStyle w:val="ListBullet2"/>
        <w:numPr>
          <w:ilvl w:val="0"/>
          <w:numId w:val="14"/>
        </w:numPr>
      </w:pPr>
      <w:r w:rsidRPr="00F320B9">
        <w:t>MSH-12.1: HL7 version number</w:t>
      </w:r>
    </w:p>
    <w:p w14:paraId="5D992943" w14:textId="77777777" w:rsidR="00B43930" w:rsidRPr="00F320B9" w:rsidRDefault="00B43930" w:rsidP="004D489F">
      <w:pPr>
        <w:pStyle w:val="ListBullet2"/>
        <w:numPr>
          <w:ilvl w:val="0"/>
          <w:numId w:val="14"/>
        </w:numPr>
      </w:pPr>
      <w:r w:rsidRPr="00F320B9">
        <w:t>MSH-12.2: Internationalization code (Table #399) shall be FRA</w:t>
      </w:r>
    </w:p>
    <w:p w14:paraId="57D0DDC8" w14:textId="77777777" w:rsidR="00B43930" w:rsidRPr="00F320B9" w:rsidRDefault="00B43930" w:rsidP="004D489F">
      <w:pPr>
        <w:pStyle w:val="ListBullet2"/>
        <w:numPr>
          <w:ilvl w:val="0"/>
          <w:numId w:val="14"/>
        </w:numPr>
      </w:pPr>
      <w:r w:rsidRPr="00F320B9">
        <w:t xml:space="preserve">MSH-12.3: HL7 Profile version number shall be 2.5 </w:t>
      </w:r>
      <w:bookmarkStart w:id="120" w:name="_Toc416685631"/>
      <w:bookmarkStart w:id="121" w:name="_Toc416685800"/>
      <w:bookmarkStart w:id="122" w:name="_Toc416685901"/>
    </w:p>
    <w:p w14:paraId="02D937D2" w14:textId="54504143" w:rsidR="00B43930" w:rsidRPr="00F320B9" w:rsidRDefault="00B43930" w:rsidP="00CE0F24">
      <w:pPr>
        <w:pStyle w:val="Heading4"/>
        <w:numPr>
          <w:ilvl w:val="0"/>
          <w:numId w:val="0"/>
        </w:numPr>
        <w:rPr>
          <w:noProof w:val="0"/>
        </w:rPr>
      </w:pPr>
      <w:bookmarkStart w:id="123" w:name="_Toc425418269"/>
      <w:bookmarkStart w:id="124" w:name="_Toc518908042"/>
      <w:r w:rsidRPr="00F320B9">
        <w:rPr>
          <w:noProof w:val="0"/>
        </w:rPr>
        <w:t>4.1.1.5</w:t>
      </w:r>
      <w:r w:rsidR="009153E0" w:rsidRPr="00F320B9">
        <w:rPr>
          <w:noProof w:val="0"/>
        </w:rPr>
        <w:t xml:space="preserve"> </w:t>
      </w:r>
      <w:r w:rsidRPr="00F320B9">
        <w:rPr>
          <w:noProof w:val="0"/>
        </w:rPr>
        <w:t>PID Segment</w:t>
      </w:r>
      <w:bookmarkEnd w:id="120"/>
      <w:bookmarkEnd w:id="121"/>
      <w:bookmarkEnd w:id="122"/>
      <w:bookmarkEnd w:id="123"/>
      <w:bookmarkEnd w:id="124"/>
    </w:p>
    <w:p w14:paraId="623F37EC" w14:textId="77777777" w:rsidR="00B43930" w:rsidRPr="00F320B9" w:rsidRDefault="00B43930" w:rsidP="00DC2E00">
      <w:pPr>
        <w:pStyle w:val="BodyText"/>
      </w:pPr>
      <w:r w:rsidRPr="00F320B9">
        <w:t>All transactions that contain a PID segment shall support the changes made to PID-3, PID-5, PID-6, PID-8, PID-10, PID-16, PID-17, PID-32.</w:t>
      </w:r>
    </w:p>
    <w:p w14:paraId="2E514143" w14:textId="77777777" w:rsidR="00B43930" w:rsidRPr="00F320B9" w:rsidRDefault="00B43930" w:rsidP="00DC2E00">
      <w:pPr>
        <w:pStyle w:val="BodyText"/>
      </w:pPr>
    </w:p>
    <w:tbl>
      <w:tblPr>
        <w:tblW w:w="9923" w:type="dxa"/>
        <w:tblInd w:w="70" w:type="dxa"/>
        <w:tblLayout w:type="fixed"/>
        <w:tblCellMar>
          <w:left w:w="70" w:type="dxa"/>
          <w:right w:w="70" w:type="dxa"/>
        </w:tblCellMar>
        <w:tblLook w:val="0000" w:firstRow="0" w:lastRow="0" w:firstColumn="0" w:lastColumn="0" w:noHBand="0" w:noVBand="0"/>
      </w:tblPr>
      <w:tblGrid>
        <w:gridCol w:w="844"/>
        <w:gridCol w:w="686"/>
        <w:gridCol w:w="720"/>
        <w:gridCol w:w="900"/>
        <w:gridCol w:w="810"/>
        <w:gridCol w:w="1080"/>
        <w:gridCol w:w="2430"/>
        <w:gridCol w:w="580"/>
        <w:gridCol w:w="1873"/>
      </w:tblGrid>
      <w:tr w:rsidR="00B43930" w:rsidRPr="00F320B9" w14:paraId="030C6F92" w14:textId="77777777" w:rsidTr="007D1A15">
        <w:trPr>
          <w:cantSplit/>
          <w:trHeight w:val="204"/>
          <w:tblHeader/>
        </w:trPr>
        <w:tc>
          <w:tcPr>
            <w:tcW w:w="844" w:type="dxa"/>
            <w:tcBorders>
              <w:top w:val="single" w:sz="4" w:space="0" w:color="000000"/>
              <w:left w:val="single" w:sz="4" w:space="0" w:color="000000"/>
              <w:bottom w:val="single" w:sz="4" w:space="0" w:color="000000"/>
            </w:tcBorders>
            <w:shd w:val="clear" w:color="auto" w:fill="D9D9D9"/>
            <w:vAlign w:val="center"/>
          </w:tcPr>
          <w:p w14:paraId="7E4180BA" w14:textId="77777777" w:rsidR="00B43930" w:rsidRPr="00F320B9" w:rsidRDefault="00B43930" w:rsidP="007D1A15">
            <w:pPr>
              <w:pStyle w:val="TableEntryHeader"/>
            </w:pPr>
            <w:r w:rsidRPr="00F320B9">
              <w:t>SEQ</w:t>
            </w:r>
          </w:p>
        </w:tc>
        <w:tc>
          <w:tcPr>
            <w:tcW w:w="686" w:type="dxa"/>
            <w:tcBorders>
              <w:top w:val="single" w:sz="4" w:space="0" w:color="000000"/>
              <w:left w:val="single" w:sz="4" w:space="0" w:color="000000"/>
              <w:bottom w:val="single" w:sz="4" w:space="0" w:color="000000"/>
            </w:tcBorders>
            <w:shd w:val="clear" w:color="auto" w:fill="D9D9D9"/>
            <w:vAlign w:val="center"/>
          </w:tcPr>
          <w:p w14:paraId="31F45429" w14:textId="77777777" w:rsidR="00B43930" w:rsidRPr="00F320B9" w:rsidRDefault="00B43930" w:rsidP="007D1A15">
            <w:pPr>
              <w:pStyle w:val="TableEntryHeader"/>
            </w:pPr>
            <w:r w:rsidRPr="00F320B9">
              <w:t>LEN</w:t>
            </w:r>
          </w:p>
        </w:tc>
        <w:tc>
          <w:tcPr>
            <w:tcW w:w="720" w:type="dxa"/>
            <w:tcBorders>
              <w:top w:val="single" w:sz="4" w:space="0" w:color="000000"/>
              <w:left w:val="single" w:sz="4" w:space="0" w:color="000000"/>
              <w:bottom w:val="single" w:sz="4" w:space="0" w:color="000000"/>
            </w:tcBorders>
            <w:shd w:val="clear" w:color="auto" w:fill="D9D9D9"/>
            <w:vAlign w:val="center"/>
          </w:tcPr>
          <w:p w14:paraId="054D74A7" w14:textId="77777777" w:rsidR="00B43930" w:rsidRPr="00F320B9" w:rsidRDefault="00B43930" w:rsidP="007D1A15">
            <w:pPr>
              <w:pStyle w:val="TableEntryHeader"/>
            </w:pPr>
            <w:r w:rsidRPr="00F320B9">
              <w:t>DT</w:t>
            </w:r>
          </w:p>
        </w:tc>
        <w:tc>
          <w:tcPr>
            <w:tcW w:w="900" w:type="dxa"/>
            <w:tcBorders>
              <w:top w:val="single" w:sz="4" w:space="0" w:color="000000"/>
              <w:left w:val="single" w:sz="4" w:space="0" w:color="000000"/>
              <w:bottom w:val="single" w:sz="4" w:space="0" w:color="000000"/>
            </w:tcBorders>
            <w:shd w:val="clear" w:color="auto" w:fill="D9D9D9"/>
            <w:vAlign w:val="center"/>
          </w:tcPr>
          <w:p w14:paraId="0780D049" w14:textId="77777777" w:rsidR="00B43930" w:rsidRPr="00F320B9" w:rsidRDefault="00B43930" w:rsidP="007D1A15">
            <w:pPr>
              <w:pStyle w:val="TableEntryHeader"/>
            </w:pPr>
            <w:r w:rsidRPr="00F320B9">
              <w:t>Usage</w:t>
            </w:r>
          </w:p>
        </w:tc>
        <w:tc>
          <w:tcPr>
            <w:tcW w:w="810" w:type="dxa"/>
            <w:tcBorders>
              <w:top w:val="single" w:sz="4" w:space="0" w:color="000000"/>
              <w:left w:val="single" w:sz="4" w:space="0" w:color="000000"/>
              <w:bottom w:val="single" w:sz="4" w:space="0" w:color="000000"/>
            </w:tcBorders>
            <w:shd w:val="clear" w:color="auto" w:fill="D9D9D9"/>
            <w:vAlign w:val="center"/>
          </w:tcPr>
          <w:p w14:paraId="73C33B09" w14:textId="77777777" w:rsidR="00B43930" w:rsidRPr="00F320B9" w:rsidRDefault="00B43930" w:rsidP="007D1A15">
            <w:pPr>
              <w:pStyle w:val="TableEntryHeader"/>
            </w:pPr>
            <w:r w:rsidRPr="00F320B9">
              <w:t>Card.</w:t>
            </w:r>
          </w:p>
        </w:tc>
        <w:tc>
          <w:tcPr>
            <w:tcW w:w="1080" w:type="dxa"/>
            <w:tcBorders>
              <w:top w:val="single" w:sz="4" w:space="0" w:color="000000"/>
              <w:left w:val="single" w:sz="4" w:space="0" w:color="000000"/>
              <w:bottom w:val="single" w:sz="4" w:space="0" w:color="000000"/>
            </w:tcBorders>
            <w:shd w:val="clear" w:color="auto" w:fill="D9D9D9"/>
            <w:vAlign w:val="center"/>
          </w:tcPr>
          <w:p w14:paraId="23BCC327" w14:textId="744B6406" w:rsidR="00B43930" w:rsidRPr="00F320B9" w:rsidRDefault="00B43930" w:rsidP="007D1A15">
            <w:pPr>
              <w:pStyle w:val="TableEntryHeader"/>
            </w:pPr>
            <w:r w:rsidRPr="00F320B9">
              <w:t>HL7 TBL#</w:t>
            </w:r>
          </w:p>
        </w:tc>
        <w:tc>
          <w:tcPr>
            <w:tcW w:w="2430" w:type="dxa"/>
            <w:tcBorders>
              <w:top w:val="single" w:sz="4" w:space="0" w:color="000000"/>
              <w:left w:val="single" w:sz="4" w:space="0" w:color="000000"/>
              <w:bottom w:val="single" w:sz="4" w:space="0" w:color="000000"/>
            </w:tcBorders>
            <w:shd w:val="clear" w:color="auto" w:fill="D9D9D9"/>
            <w:vAlign w:val="center"/>
          </w:tcPr>
          <w:p w14:paraId="1B9784D0" w14:textId="77777777" w:rsidR="00B43930" w:rsidRPr="00F320B9" w:rsidRDefault="00B43930" w:rsidP="007D1A15">
            <w:pPr>
              <w:pStyle w:val="TableEntryHeader"/>
            </w:pPr>
            <w:r w:rsidRPr="00F320B9">
              <w:t>ELEMENT NAME</w:t>
            </w:r>
          </w:p>
        </w:tc>
        <w:tc>
          <w:tcPr>
            <w:tcW w:w="2453"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ECEEAA5" w14:textId="77777777" w:rsidR="00B43930" w:rsidRPr="00F320B9" w:rsidRDefault="00B43930" w:rsidP="007D1A15">
            <w:pPr>
              <w:pStyle w:val="TableEntryHeader"/>
            </w:pPr>
            <w:r w:rsidRPr="00F320B9">
              <w:t>IHE FR</w:t>
            </w:r>
          </w:p>
        </w:tc>
      </w:tr>
      <w:tr w:rsidR="00B43930" w:rsidRPr="00F320B9" w14:paraId="24B5A331" w14:textId="77777777" w:rsidTr="007D1A15">
        <w:trPr>
          <w:trHeight w:val="204"/>
        </w:trPr>
        <w:tc>
          <w:tcPr>
            <w:tcW w:w="844" w:type="dxa"/>
            <w:tcBorders>
              <w:left w:val="single" w:sz="4" w:space="0" w:color="000000"/>
              <w:bottom w:val="single" w:sz="4" w:space="0" w:color="000000"/>
            </w:tcBorders>
            <w:vAlign w:val="center"/>
          </w:tcPr>
          <w:p w14:paraId="0F20ED4A" w14:textId="77777777" w:rsidR="00B43930" w:rsidRPr="00F320B9" w:rsidRDefault="00B43930" w:rsidP="007D1A15">
            <w:pPr>
              <w:pStyle w:val="TableEntry"/>
            </w:pPr>
            <w:r w:rsidRPr="00F320B9">
              <w:t>PID-1</w:t>
            </w:r>
          </w:p>
        </w:tc>
        <w:tc>
          <w:tcPr>
            <w:tcW w:w="686" w:type="dxa"/>
            <w:tcBorders>
              <w:left w:val="single" w:sz="4" w:space="0" w:color="000000"/>
              <w:bottom w:val="single" w:sz="4" w:space="0" w:color="000000"/>
            </w:tcBorders>
            <w:vAlign w:val="center"/>
          </w:tcPr>
          <w:p w14:paraId="7D3BDAAA" w14:textId="77777777" w:rsidR="00B43930" w:rsidRPr="00F320B9" w:rsidRDefault="00B43930" w:rsidP="007D1A15">
            <w:pPr>
              <w:pStyle w:val="TableEntry"/>
            </w:pPr>
            <w:r w:rsidRPr="00F320B9">
              <w:t>4</w:t>
            </w:r>
          </w:p>
        </w:tc>
        <w:tc>
          <w:tcPr>
            <w:tcW w:w="720" w:type="dxa"/>
            <w:tcBorders>
              <w:left w:val="single" w:sz="4" w:space="0" w:color="000000"/>
              <w:bottom w:val="single" w:sz="4" w:space="0" w:color="000000"/>
            </w:tcBorders>
            <w:vAlign w:val="center"/>
          </w:tcPr>
          <w:p w14:paraId="7C40B818" w14:textId="77777777" w:rsidR="00B43930" w:rsidRPr="00F320B9" w:rsidRDefault="00B43930" w:rsidP="007D1A15">
            <w:pPr>
              <w:pStyle w:val="TableEntry"/>
            </w:pPr>
            <w:r w:rsidRPr="00F320B9">
              <w:t>SI</w:t>
            </w:r>
          </w:p>
        </w:tc>
        <w:tc>
          <w:tcPr>
            <w:tcW w:w="900" w:type="dxa"/>
            <w:tcBorders>
              <w:left w:val="single" w:sz="4" w:space="0" w:color="000000"/>
              <w:bottom w:val="single" w:sz="4" w:space="0" w:color="000000"/>
            </w:tcBorders>
            <w:vAlign w:val="center"/>
          </w:tcPr>
          <w:p w14:paraId="59E37929"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06AC1142" w14:textId="77777777" w:rsidR="00B43930" w:rsidRPr="00F320B9" w:rsidRDefault="00B43930" w:rsidP="007D1A15">
            <w:pPr>
              <w:pStyle w:val="TableEntry"/>
            </w:pPr>
            <w:r w:rsidRPr="00F320B9">
              <w:t> [0..1]</w:t>
            </w:r>
          </w:p>
        </w:tc>
        <w:tc>
          <w:tcPr>
            <w:tcW w:w="1080" w:type="dxa"/>
            <w:tcBorders>
              <w:left w:val="single" w:sz="4" w:space="0" w:color="000000"/>
              <w:bottom w:val="single" w:sz="4" w:space="0" w:color="000000"/>
            </w:tcBorders>
            <w:vAlign w:val="center"/>
          </w:tcPr>
          <w:p w14:paraId="121ED204"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436BB068" w14:textId="77777777" w:rsidR="00B43930" w:rsidRPr="00F320B9" w:rsidRDefault="00B43930" w:rsidP="007D1A15">
            <w:pPr>
              <w:pStyle w:val="TableEntry"/>
            </w:pPr>
            <w:r w:rsidRPr="00F320B9">
              <w:t>Set ID - PID</w:t>
            </w:r>
          </w:p>
        </w:tc>
        <w:tc>
          <w:tcPr>
            <w:tcW w:w="580" w:type="dxa"/>
            <w:tcBorders>
              <w:left w:val="single" w:sz="4" w:space="0" w:color="000000"/>
              <w:bottom w:val="single" w:sz="4" w:space="0" w:color="000000"/>
              <w:right w:val="single" w:sz="4" w:space="0" w:color="000000"/>
            </w:tcBorders>
            <w:vAlign w:val="center"/>
          </w:tcPr>
          <w:p w14:paraId="155B4E2A"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6AD26690" w14:textId="77777777" w:rsidR="00B43930" w:rsidRPr="00F320B9" w:rsidRDefault="00B43930" w:rsidP="007D1A15">
            <w:pPr>
              <w:pStyle w:val="TableEntry"/>
            </w:pPr>
          </w:p>
        </w:tc>
      </w:tr>
      <w:tr w:rsidR="00B43930" w:rsidRPr="00F320B9" w14:paraId="0AAC0010" w14:textId="77777777" w:rsidTr="007D1A15">
        <w:trPr>
          <w:trHeight w:val="204"/>
        </w:trPr>
        <w:tc>
          <w:tcPr>
            <w:tcW w:w="844" w:type="dxa"/>
            <w:tcBorders>
              <w:left w:val="single" w:sz="4" w:space="0" w:color="000000"/>
              <w:bottom w:val="single" w:sz="4" w:space="0" w:color="000000"/>
            </w:tcBorders>
            <w:vAlign w:val="center"/>
          </w:tcPr>
          <w:p w14:paraId="67425275" w14:textId="77777777" w:rsidR="00B43930" w:rsidRPr="00F320B9" w:rsidRDefault="00B43930" w:rsidP="007D1A15">
            <w:pPr>
              <w:pStyle w:val="TableEntry"/>
            </w:pPr>
            <w:r w:rsidRPr="00F320B9">
              <w:t>PID-2</w:t>
            </w:r>
          </w:p>
        </w:tc>
        <w:tc>
          <w:tcPr>
            <w:tcW w:w="686" w:type="dxa"/>
            <w:tcBorders>
              <w:left w:val="single" w:sz="4" w:space="0" w:color="000000"/>
              <w:bottom w:val="single" w:sz="4" w:space="0" w:color="000000"/>
            </w:tcBorders>
            <w:vAlign w:val="center"/>
          </w:tcPr>
          <w:p w14:paraId="76625387" w14:textId="77777777" w:rsidR="00B43930" w:rsidRPr="00F320B9" w:rsidRDefault="00B43930" w:rsidP="007D1A15">
            <w:pPr>
              <w:pStyle w:val="TableEntry"/>
            </w:pPr>
            <w:r w:rsidRPr="00F320B9">
              <w:t>20</w:t>
            </w:r>
          </w:p>
        </w:tc>
        <w:tc>
          <w:tcPr>
            <w:tcW w:w="720" w:type="dxa"/>
            <w:tcBorders>
              <w:left w:val="single" w:sz="4" w:space="0" w:color="000000"/>
              <w:bottom w:val="single" w:sz="4" w:space="0" w:color="000000"/>
            </w:tcBorders>
            <w:vAlign w:val="center"/>
          </w:tcPr>
          <w:p w14:paraId="352B5A01" w14:textId="77777777" w:rsidR="00B43930" w:rsidRPr="00F320B9" w:rsidRDefault="00B43930" w:rsidP="007D1A15">
            <w:pPr>
              <w:pStyle w:val="TableEntry"/>
            </w:pPr>
            <w:r w:rsidRPr="00F320B9">
              <w:t>CX</w:t>
            </w:r>
          </w:p>
        </w:tc>
        <w:tc>
          <w:tcPr>
            <w:tcW w:w="900" w:type="dxa"/>
            <w:tcBorders>
              <w:left w:val="single" w:sz="4" w:space="0" w:color="000000"/>
              <w:bottom w:val="single" w:sz="4" w:space="0" w:color="000000"/>
            </w:tcBorders>
            <w:vAlign w:val="center"/>
          </w:tcPr>
          <w:p w14:paraId="5B28AADC" w14:textId="77777777" w:rsidR="00B43930" w:rsidRPr="00F320B9" w:rsidRDefault="00B43930" w:rsidP="007D1A15">
            <w:pPr>
              <w:pStyle w:val="TableEntry"/>
            </w:pPr>
            <w:r w:rsidRPr="00F320B9">
              <w:t>X</w:t>
            </w:r>
          </w:p>
        </w:tc>
        <w:tc>
          <w:tcPr>
            <w:tcW w:w="810" w:type="dxa"/>
            <w:tcBorders>
              <w:left w:val="single" w:sz="4" w:space="0" w:color="000000"/>
              <w:bottom w:val="single" w:sz="4" w:space="0" w:color="000000"/>
            </w:tcBorders>
            <w:vAlign w:val="center"/>
          </w:tcPr>
          <w:p w14:paraId="422F933D" w14:textId="77777777" w:rsidR="00B43930" w:rsidRPr="00F320B9" w:rsidRDefault="00B43930" w:rsidP="007D1A15">
            <w:pPr>
              <w:pStyle w:val="TableEntry"/>
            </w:pPr>
            <w:r w:rsidRPr="00F320B9">
              <w:t>[0..0] </w:t>
            </w:r>
          </w:p>
        </w:tc>
        <w:tc>
          <w:tcPr>
            <w:tcW w:w="1080" w:type="dxa"/>
            <w:tcBorders>
              <w:left w:val="single" w:sz="4" w:space="0" w:color="000000"/>
              <w:bottom w:val="single" w:sz="4" w:space="0" w:color="000000"/>
            </w:tcBorders>
            <w:vAlign w:val="center"/>
          </w:tcPr>
          <w:p w14:paraId="3630526B"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76D6A2BE" w14:textId="77777777" w:rsidR="00B43930" w:rsidRPr="00F320B9" w:rsidRDefault="00B43930" w:rsidP="007D1A15">
            <w:pPr>
              <w:pStyle w:val="TableEntry"/>
            </w:pPr>
            <w:r w:rsidRPr="00F320B9">
              <w:t>Patient ID</w:t>
            </w:r>
          </w:p>
        </w:tc>
        <w:tc>
          <w:tcPr>
            <w:tcW w:w="580" w:type="dxa"/>
            <w:tcBorders>
              <w:left w:val="single" w:sz="4" w:space="0" w:color="000000"/>
              <w:bottom w:val="single" w:sz="4" w:space="0" w:color="000000"/>
              <w:right w:val="single" w:sz="4" w:space="0" w:color="000000"/>
            </w:tcBorders>
            <w:vAlign w:val="center"/>
          </w:tcPr>
          <w:p w14:paraId="232E44FE"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41198264" w14:textId="77777777" w:rsidR="00B43930" w:rsidRPr="00F320B9" w:rsidRDefault="00B43930" w:rsidP="007D1A15">
            <w:pPr>
              <w:pStyle w:val="TableEntry"/>
            </w:pPr>
          </w:p>
        </w:tc>
      </w:tr>
      <w:tr w:rsidR="00B43930" w:rsidRPr="00F320B9" w14:paraId="7AF6FD26" w14:textId="77777777" w:rsidTr="007D1A15">
        <w:trPr>
          <w:trHeight w:val="204"/>
        </w:trPr>
        <w:tc>
          <w:tcPr>
            <w:tcW w:w="844" w:type="dxa"/>
            <w:tcBorders>
              <w:left w:val="single" w:sz="4" w:space="0" w:color="000000"/>
              <w:bottom w:val="single" w:sz="4" w:space="0" w:color="000000"/>
            </w:tcBorders>
            <w:vAlign w:val="center"/>
          </w:tcPr>
          <w:p w14:paraId="038B0F1A" w14:textId="77777777" w:rsidR="00B43930" w:rsidRPr="00F320B9" w:rsidRDefault="00B43930" w:rsidP="007D1A15">
            <w:pPr>
              <w:pStyle w:val="TableEntry"/>
            </w:pPr>
            <w:r w:rsidRPr="00F320B9">
              <w:t>PID-3</w:t>
            </w:r>
          </w:p>
        </w:tc>
        <w:tc>
          <w:tcPr>
            <w:tcW w:w="686" w:type="dxa"/>
            <w:tcBorders>
              <w:left w:val="single" w:sz="4" w:space="0" w:color="000000"/>
              <w:bottom w:val="single" w:sz="4" w:space="0" w:color="000000"/>
            </w:tcBorders>
            <w:vAlign w:val="center"/>
          </w:tcPr>
          <w:p w14:paraId="08CF0F26"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0A84C8D9" w14:textId="77777777" w:rsidR="00B43930" w:rsidRPr="00F320B9" w:rsidRDefault="00B43930" w:rsidP="007D1A15">
            <w:pPr>
              <w:pStyle w:val="TableEntry"/>
            </w:pPr>
            <w:r w:rsidRPr="00F320B9">
              <w:t>CX</w:t>
            </w:r>
          </w:p>
        </w:tc>
        <w:tc>
          <w:tcPr>
            <w:tcW w:w="900" w:type="dxa"/>
            <w:tcBorders>
              <w:left w:val="single" w:sz="4" w:space="0" w:color="000000"/>
              <w:bottom w:val="single" w:sz="4" w:space="0" w:color="000000"/>
            </w:tcBorders>
            <w:vAlign w:val="center"/>
          </w:tcPr>
          <w:p w14:paraId="2319EE79" w14:textId="77777777" w:rsidR="00B43930" w:rsidRPr="00F320B9" w:rsidRDefault="00B43930" w:rsidP="007D1A15">
            <w:pPr>
              <w:pStyle w:val="TableEntry"/>
            </w:pPr>
            <w:r w:rsidRPr="00F320B9">
              <w:t>R</w:t>
            </w:r>
          </w:p>
        </w:tc>
        <w:tc>
          <w:tcPr>
            <w:tcW w:w="810" w:type="dxa"/>
            <w:tcBorders>
              <w:left w:val="single" w:sz="4" w:space="0" w:color="000000"/>
              <w:bottom w:val="single" w:sz="4" w:space="0" w:color="000000"/>
            </w:tcBorders>
            <w:vAlign w:val="center"/>
          </w:tcPr>
          <w:p w14:paraId="34DE4FEE" w14:textId="77777777" w:rsidR="00B43930" w:rsidRPr="00F320B9" w:rsidRDefault="00B43930" w:rsidP="007D1A15">
            <w:pPr>
              <w:pStyle w:val="TableEntry"/>
            </w:pPr>
            <w:r w:rsidRPr="00F320B9">
              <w:t>[1..*]</w:t>
            </w:r>
          </w:p>
        </w:tc>
        <w:tc>
          <w:tcPr>
            <w:tcW w:w="1080" w:type="dxa"/>
            <w:tcBorders>
              <w:left w:val="single" w:sz="4" w:space="0" w:color="000000"/>
              <w:bottom w:val="single" w:sz="4" w:space="0" w:color="000000"/>
            </w:tcBorders>
            <w:vAlign w:val="center"/>
          </w:tcPr>
          <w:p w14:paraId="4FAD2B3C"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41608B77" w14:textId="77777777" w:rsidR="00B43930" w:rsidRPr="00F320B9" w:rsidRDefault="00B43930" w:rsidP="007D1A15">
            <w:pPr>
              <w:pStyle w:val="TableEntry"/>
            </w:pPr>
            <w:r w:rsidRPr="00F320B9">
              <w:t>Patient Identifier List</w:t>
            </w:r>
          </w:p>
        </w:tc>
        <w:tc>
          <w:tcPr>
            <w:tcW w:w="580" w:type="dxa"/>
            <w:tcBorders>
              <w:left w:val="single" w:sz="4" w:space="0" w:color="000000"/>
              <w:bottom w:val="single" w:sz="4" w:space="0" w:color="000000"/>
              <w:right w:val="single" w:sz="4" w:space="0" w:color="000000"/>
            </w:tcBorders>
            <w:vAlign w:val="center"/>
          </w:tcPr>
          <w:p w14:paraId="2FD338EF" w14:textId="77777777" w:rsidR="00B43930" w:rsidRPr="00F320B9" w:rsidRDefault="00B43930" w:rsidP="007D1A15">
            <w:pPr>
              <w:pStyle w:val="TableEntry"/>
            </w:pPr>
            <w:r w:rsidRPr="00F320B9">
              <w:t>*</w:t>
            </w:r>
          </w:p>
        </w:tc>
        <w:tc>
          <w:tcPr>
            <w:tcW w:w="1873" w:type="dxa"/>
            <w:tcBorders>
              <w:left w:val="single" w:sz="4" w:space="0" w:color="000000"/>
              <w:bottom w:val="single" w:sz="4" w:space="0" w:color="000000"/>
              <w:right w:val="single" w:sz="4" w:space="0" w:color="000000"/>
            </w:tcBorders>
          </w:tcPr>
          <w:p w14:paraId="553C0775" w14:textId="77777777" w:rsidR="00B43930" w:rsidRPr="00F320B9" w:rsidRDefault="00B43930" w:rsidP="007D1A15">
            <w:pPr>
              <w:pStyle w:val="TableEntry"/>
            </w:pPr>
            <w:r w:rsidRPr="00F320B9">
              <w:t>National identifier</w:t>
            </w:r>
          </w:p>
        </w:tc>
      </w:tr>
      <w:tr w:rsidR="00B43930" w:rsidRPr="00F320B9" w14:paraId="36341AF3" w14:textId="77777777" w:rsidTr="007D1A15">
        <w:trPr>
          <w:trHeight w:val="204"/>
        </w:trPr>
        <w:tc>
          <w:tcPr>
            <w:tcW w:w="844" w:type="dxa"/>
            <w:tcBorders>
              <w:left w:val="single" w:sz="4" w:space="0" w:color="000000"/>
              <w:bottom w:val="single" w:sz="4" w:space="0" w:color="000000"/>
            </w:tcBorders>
            <w:vAlign w:val="center"/>
          </w:tcPr>
          <w:p w14:paraId="705A9F5A" w14:textId="77777777" w:rsidR="00B43930" w:rsidRPr="00F320B9" w:rsidRDefault="00B43930" w:rsidP="007D1A15">
            <w:pPr>
              <w:pStyle w:val="TableEntry"/>
            </w:pPr>
            <w:r w:rsidRPr="00F320B9">
              <w:t>PID-4</w:t>
            </w:r>
          </w:p>
        </w:tc>
        <w:tc>
          <w:tcPr>
            <w:tcW w:w="686" w:type="dxa"/>
            <w:tcBorders>
              <w:left w:val="single" w:sz="4" w:space="0" w:color="000000"/>
              <w:bottom w:val="single" w:sz="4" w:space="0" w:color="000000"/>
            </w:tcBorders>
            <w:vAlign w:val="center"/>
          </w:tcPr>
          <w:p w14:paraId="5FA025F9" w14:textId="77777777" w:rsidR="00B43930" w:rsidRPr="00F320B9" w:rsidRDefault="00B43930" w:rsidP="007D1A15">
            <w:pPr>
              <w:pStyle w:val="TableEntry"/>
            </w:pPr>
            <w:r w:rsidRPr="00F320B9">
              <w:t>20</w:t>
            </w:r>
          </w:p>
        </w:tc>
        <w:tc>
          <w:tcPr>
            <w:tcW w:w="720" w:type="dxa"/>
            <w:tcBorders>
              <w:left w:val="single" w:sz="4" w:space="0" w:color="000000"/>
              <w:bottom w:val="single" w:sz="4" w:space="0" w:color="000000"/>
            </w:tcBorders>
            <w:vAlign w:val="center"/>
          </w:tcPr>
          <w:p w14:paraId="1DDD990D" w14:textId="77777777" w:rsidR="00B43930" w:rsidRPr="00F320B9" w:rsidRDefault="00B43930" w:rsidP="007D1A15">
            <w:pPr>
              <w:pStyle w:val="TableEntry"/>
            </w:pPr>
            <w:r w:rsidRPr="00F320B9">
              <w:t>CX</w:t>
            </w:r>
          </w:p>
        </w:tc>
        <w:tc>
          <w:tcPr>
            <w:tcW w:w="900" w:type="dxa"/>
            <w:tcBorders>
              <w:left w:val="single" w:sz="4" w:space="0" w:color="000000"/>
              <w:bottom w:val="single" w:sz="4" w:space="0" w:color="000000"/>
            </w:tcBorders>
            <w:vAlign w:val="center"/>
          </w:tcPr>
          <w:p w14:paraId="59454829" w14:textId="77777777" w:rsidR="00B43930" w:rsidRPr="00F320B9" w:rsidRDefault="00B43930" w:rsidP="007D1A15">
            <w:pPr>
              <w:pStyle w:val="TableEntry"/>
            </w:pPr>
            <w:r w:rsidRPr="00F320B9">
              <w:t>X</w:t>
            </w:r>
          </w:p>
        </w:tc>
        <w:tc>
          <w:tcPr>
            <w:tcW w:w="810" w:type="dxa"/>
            <w:tcBorders>
              <w:left w:val="single" w:sz="4" w:space="0" w:color="000000"/>
              <w:bottom w:val="single" w:sz="4" w:space="0" w:color="000000"/>
            </w:tcBorders>
            <w:vAlign w:val="center"/>
          </w:tcPr>
          <w:p w14:paraId="51EE2ED3" w14:textId="77777777" w:rsidR="00B43930" w:rsidRPr="00F320B9" w:rsidRDefault="00B43930" w:rsidP="007D1A15">
            <w:pPr>
              <w:pStyle w:val="TableEntry"/>
            </w:pPr>
            <w:r w:rsidRPr="00F320B9">
              <w:t>[0..0] </w:t>
            </w:r>
          </w:p>
        </w:tc>
        <w:tc>
          <w:tcPr>
            <w:tcW w:w="1080" w:type="dxa"/>
            <w:tcBorders>
              <w:left w:val="single" w:sz="4" w:space="0" w:color="000000"/>
              <w:bottom w:val="single" w:sz="4" w:space="0" w:color="000000"/>
            </w:tcBorders>
            <w:vAlign w:val="center"/>
          </w:tcPr>
          <w:p w14:paraId="39873E01"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14626EAE" w14:textId="77777777" w:rsidR="00B43930" w:rsidRPr="00F320B9" w:rsidRDefault="00B43930" w:rsidP="007D1A15">
            <w:pPr>
              <w:pStyle w:val="TableEntry"/>
            </w:pPr>
            <w:r w:rsidRPr="00F320B9">
              <w:t>Alternate Patient ID - PID</w:t>
            </w:r>
          </w:p>
        </w:tc>
        <w:tc>
          <w:tcPr>
            <w:tcW w:w="580" w:type="dxa"/>
            <w:tcBorders>
              <w:left w:val="single" w:sz="4" w:space="0" w:color="000000"/>
              <w:bottom w:val="single" w:sz="4" w:space="0" w:color="000000"/>
              <w:right w:val="single" w:sz="4" w:space="0" w:color="000000"/>
            </w:tcBorders>
            <w:vAlign w:val="center"/>
          </w:tcPr>
          <w:p w14:paraId="1F3CB32C"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76B26E08" w14:textId="77777777" w:rsidR="00B43930" w:rsidRPr="00F320B9" w:rsidRDefault="00B43930" w:rsidP="007D1A15">
            <w:pPr>
              <w:pStyle w:val="TableEntry"/>
            </w:pPr>
          </w:p>
        </w:tc>
      </w:tr>
      <w:tr w:rsidR="00B43930" w:rsidRPr="00F320B9" w14:paraId="4694C741" w14:textId="77777777" w:rsidTr="007D1A15">
        <w:trPr>
          <w:trHeight w:val="204"/>
        </w:trPr>
        <w:tc>
          <w:tcPr>
            <w:tcW w:w="844" w:type="dxa"/>
            <w:tcBorders>
              <w:left w:val="single" w:sz="4" w:space="0" w:color="000000"/>
              <w:bottom w:val="single" w:sz="4" w:space="0" w:color="000000"/>
            </w:tcBorders>
            <w:vAlign w:val="center"/>
          </w:tcPr>
          <w:p w14:paraId="07FAA171" w14:textId="77777777" w:rsidR="00B43930" w:rsidRPr="00F320B9" w:rsidRDefault="00B43930" w:rsidP="007D1A15">
            <w:pPr>
              <w:pStyle w:val="TableEntry"/>
            </w:pPr>
            <w:r w:rsidRPr="00F320B9">
              <w:t>PID-5</w:t>
            </w:r>
          </w:p>
        </w:tc>
        <w:tc>
          <w:tcPr>
            <w:tcW w:w="686" w:type="dxa"/>
            <w:tcBorders>
              <w:left w:val="single" w:sz="4" w:space="0" w:color="000000"/>
              <w:bottom w:val="single" w:sz="4" w:space="0" w:color="000000"/>
            </w:tcBorders>
            <w:vAlign w:val="center"/>
          </w:tcPr>
          <w:p w14:paraId="35101244"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4499869B" w14:textId="77777777" w:rsidR="00B43930" w:rsidRPr="00F320B9" w:rsidRDefault="00B43930" w:rsidP="007D1A15">
            <w:pPr>
              <w:pStyle w:val="TableEntry"/>
            </w:pPr>
            <w:r w:rsidRPr="00F320B9">
              <w:t>XPN</w:t>
            </w:r>
          </w:p>
        </w:tc>
        <w:tc>
          <w:tcPr>
            <w:tcW w:w="900" w:type="dxa"/>
            <w:tcBorders>
              <w:left w:val="single" w:sz="4" w:space="0" w:color="000000"/>
              <w:bottom w:val="single" w:sz="4" w:space="0" w:color="000000"/>
            </w:tcBorders>
            <w:vAlign w:val="center"/>
          </w:tcPr>
          <w:p w14:paraId="50CDC239" w14:textId="77777777" w:rsidR="00B43930" w:rsidRPr="00F320B9" w:rsidRDefault="00B43930" w:rsidP="007D1A15">
            <w:pPr>
              <w:pStyle w:val="TableEntry"/>
            </w:pPr>
            <w:r w:rsidRPr="00F320B9">
              <w:t>R</w:t>
            </w:r>
          </w:p>
        </w:tc>
        <w:tc>
          <w:tcPr>
            <w:tcW w:w="810" w:type="dxa"/>
            <w:tcBorders>
              <w:left w:val="single" w:sz="4" w:space="0" w:color="000000"/>
              <w:bottom w:val="single" w:sz="4" w:space="0" w:color="000000"/>
            </w:tcBorders>
            <w:vAlign w:val="center"/>
          </w:tcPr>
          <w:p w14:paraId="00A0DD5A" w14:textId="77777777" w:rsidR="00B43930" w:rsidRPr="00F320B9" w:rsidRDefault="00B43930" w:rsidP="007D1A15">
            <w:pPr>
              <w:pStyle w:val="TableEntry"/>
            </w:pPr>
            <w:r w:rsidRPr="00F320B9">
              <w:t>[1..*]</w:t>
            </w:r>
          </w:p>
        </w:tc>
        <w:tc>
          <w:tcPr>
            <w:tcW w:w="1080" w:type="dxa"/>
            <w:tcBorders>
              <w:left w:val="single" w:sz="4" w:space="0" w:color="000000"/>
              <w:bottom w:val="single" w:sz="4" w:space="0" w:color="000000"/>
            </w:tcBorders>
            <w:vAlign w:val="center"/>
          </w:tcPr>
          <w:p w14:paraId="3658749A"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7A7E068B" w14:textId="77777777" w:rsidR="00B43930" w:rsidRPr="00F320B9" w:rsidRDefault="00B43930" w:rsidP="007D1A15">
            <w:pPr>
              <w:pStyle w:val="TableEntry"/>
            </w:pPr>
            <w:r w:rsidRPr="00F320B9">
              <w:t>Patient Name</w:t>
            </w:r>
          </w:p>
        </w:tc>
        <w:tc>
          <w:tcPr>
            <w:tcW w:w="580" w:type="dxa"/>
            <w:tcBorders>
              <w:left w:val="single" w:sz="4" w:space="0" w:color="000000"/>
              <w:bottom w:val="single" w:sz="4" w:space="0" w:color="000000"/>
              <w:right w:val="single" w:sz="4" w:space="0" w:color="000000"/>
            </w:tcBorders>
            <w:vAlign w:val="center"/>
          </w:tcPr>
          <w:p w14:paraId="4FCDFC8E" w14:textId="77777777" w:rsidR="00B43930" w:rsidRPr="00F320B9" w:rsidRDefault="00B43930" w:rsidP="007D1A15">
            <w:pPr>
              <w:pStyle w:val="TableEntry"/>
            </w:pPr>
            <w:r w:rsidRPr="00F320B9">
              <w:t>*</w:t>
            </w:r>
          </w:p>
        </w:tc>
        <w:tc>
          <w:tcPr>
            <w:tcW w:w="1873" w:type="dxa"/>
            <w:tcBorders>
              <w:left w:val="single" w:sz="4" w:space="0" w:color="000000"/>
              <w:bottom w:val="single" w:sz="4" w:space="0" w:color="000000"/>
              <w:right w:val="single" w:sz="4" w:space="0" w:color="000000"/>
            </w:tcBorders>
          </w:tcPr>
          <w:p w14:paraId="2C5EA961" w14:textId="77777777" w:rsidR="00B43930" w:rsidRPr="00F320B9" w:rsidRDefault="00B43930" w:rsidP="007D1A15">
            <w:pPr>
              <w:pStyle w:val="TableEntry"/>
            </w:pPr>
            <w:r w:rsidRPr="00F320B9">
              <w:t>French legal policy</w:t>
            </w:r>
          </w:p>
        </w:tc>
      </w:tr>
      <w:tr w:rsidR="00B43930" w:rsidRPr="00F320B9" w14:paraId="78D82460" w14:textId="77777777" w:rsidTr="007D1A15">
        <w:trPr>
          <w:trHeight w:val="204"/>
        </w:trPr>
        <w:tc>
          <w:tcPr>
            <w:tcW w:w="844" w:type="dxa"/>
            <w:tcBorders>
              <w:left w:val="single" w:sz="4" w:space="0" w:color="000000"/>
              <w:bottom w:val="single" w:sz="4" w:space="0" w:color="000000"/>
            </w:tcBorders>
            <w:vAlign w:val="center"/>
          </w:tcPr>
          <w:p w14:paraId="54ACDA5C" w14:textId="77777777" w:rsidR="00B43930" w:rsidRPr="00F320B9" w:rsidRDefault="00B43930" w:rsidP="007D1A15">
            <w:pPr>
              <w:pStyle w:val="TableEntry"/>
            </w:pPr>
            <w:r w:rsidRPr="00F320B9">
              <w:t>PID-6</w:t>
            </w:r>
          </w:p>
        </w:tc>
        <w:tc>
          <w:tcPr>
            <w:tcW w:w="686" w:type="dxa"/>
            <w:tcBorders>
              <w:left w:val="single" w:sz="4" w:space="0" w:color="000000"/>
              <w:bottom w:val="single" w:sz="4" w:space="0" w:color="000000"/>
            </w:tcBorders>
            <w:vAlign w:val="center"/>
          </w:tcPr>
          <w:p w14:paraId="0641DBC9"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279951C3" w14:textId="77777777" w:rsidR="00B43930" w:rsidRPr="00F320B9" w:rsidRDefault="00B43930" w:rsidP="007D1A15">
            <w:pPr>
              <w:pStyle w:val="TableEntry"/>
            </w:pPr>
            <w:r w:rsidRPr="00F320B9">
              <w:t>XPN</w:t>
            </w:r>
          </w:p>
        </w:tc>
        <w:tc>
          <w:tcPr>
            <w:tcW w:w="900" w:type="dxa"/>
            <w:tcBorders>
              <w:left w:val="single" w:sz="4" w:space="0" w:color="000000"/>
              <w:bottom w:val="single" w:sz="4" w:space="0" w:color="000000"/>
            </w:tcBorders>
            <w:vAlign w:val="center"/>
          </w:tcPr>
          <w:p w14:paraId="3FE271F8"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6D3AFF8C" w14:textId="77777777" w:rsidR="00B43930" w:rsidRPr="00F320B9" w:rsidRDefault="00B43930" w:rsidP="007D1A15">
            <w:pPr>
              <w:pStyle w:val="TableEntry"/>
            </w:pPr>
            <w:r w:rsidRPr="00F320B9">
              <w:t>[0..*]</w:t>
            </w:r>
          </w:p>
        </w:tc>
        <w:tc>
          <w:tcPr>
            <w:tcW w:w="1080" w:type="dxa"/>
            <w:tcBorders>
              <w:left w:val="single" w:sz="4" w:space="0" w:color="000000"/>
              <w:bottom w:val="single" w:sz="4" w:space="0" w:color="000000"/>
            </w:tcBorders>
            <w:vAlign w:val="center"/>
          </w:tcPr>
          <w:p w14:paraId="0B6A9081"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1236550C" w14:textId="77777777" w:rsidR="00B43930" w:rsidRPr="00F320B9" w:rsidRDefault="00B43930" w:rsidP="007D1A15">
            <w:pPr>
              <w:pStyle w:val="TableEntry"/>
            </w:pPr>
            <w:r w:rsidRPr="00F320B9">
              <w:t>Mother’s Maiden Name</w:t>
            </w:r>
          </w:p>
        </w:tc>
        <w:tc>
          <w:tcPr>
            <w:tcW w:w="580" w:type="dxa"/>
            <w:tcBorders>
              <w:left w:val="single" w:sz="4" w:space="0" w:color="000000"/>
              <w:bottom w:val="single" w:sz="4" w:space="0" w:color="000000"/>
              <w:right w:val="single" w:sz="4" w:space="0" w:color="000000"/>
            </w:tcBorders>
            <w:vAlign w:val="center"/>
          </w:tcPr>
          <w:p w14:paraId="496958F8" w14:textId="77777777" w:rsidR="00B43930" w:rsidRPr="00F320B9" w:rsidRDefault="00B43930" w:rsidP="007D1A15">
            <w:pPr>
              <w:pStyle w:val="TableEntry"/>
            </w:pPr>
            <w:r w:rsidRPr="00F320B9">
              <w:t>*</w:t>
            </w:r>
          </w:p>
        </w:tc>
        <w:tc>
          <w:tcPr>
            <w:tcW w:w="1873" w:type="dxa"/>
            <w:tcBorders>
              <w:left w:val="single" w:sz="4" w:space="0" w:color="000000"/>
              <w:bottom w:val="single" w:sz="4" w:space="0" w:color="000000"/>
              <w:right w:val="single" w:sz="4" w:space="0" w:color="000000"/>
            </w:tcBorders>
          </w:tcPr>
          <w:p w14:paraId="6986F0FE" w14:textId="77777777" w:rsidR="00B43930" w:rsidRPr="00F320B9" w:rsidRDefault="00B43930" w:rsidP="007D1A15">
            <w:pPr>
              <w:pStyle w:val="TableEntry"/>
            </w:pPr>
          </w:p>
        </w:tc>
      </w:tr>
      <w:tr w:rsidR="00B43930" w:rsidRPr="00F320B9" w14:paraId="5D1F0F5E" w14:textId="77777777" w:rsidTr="007D1A15">
        <w:trPr>
          <w:trHeight w:val="204"/>
        </w:trPr>
        <w:tc>
          <w:tcPr>
            <w:tcW w:w="844" w:type="dxa"/>
            <w:tcBorders>
              <w:left w:val="single" w:sz="4" w:space="0" w:color="000000"/>
              <w:bottom w:val="single" w:sz="4" w:space="0" w:color="000000"/>
            </w:tcBorders>
            <w:vAlign w:val="center"/>
          </w:tcPr>
          <w:p w14:paraId="16F86A7E" w14:textId="77777777" w:rsidR="00B43930" w:rsidRPr="00F320B9" w:rsidRDefault="00B43930" w:rsidP="007D1A15">
            <w:pPr>
              <w:pStyle w:val="TableEntry"/>
            </w:pPr>
            <w:r w:rsidRPr="00F320B9">
              <w:t>PID-7</w:t>
            </w:r>
          </w:p>
        </w:tc>
        <w:tc>
          <w:tcPr>
            <w:tcW w:w="686" w:type="dxa"/>
            <w:tcBorders>
              <w:left w:val="single" w:sz="4" w:space="0" w:color="000000"/>
              <w:bottom w:val="single" w:sz="4" w:space="0" w:color="000000"/>
            </w:tcBorders>
            <w:vAlign w:val="center"/>
          </w:tcPr>
          <w:p w14:paraId="531A21BD" w14:textId="77777777" w:rsidR="00B43930" w:rsidRPr="00F320B9" w:rsidRDefault="00B43930" w:rsidP="007D1A15">
            <w:pPr>
              <w:pStyle w:val="TableEntry"/>
            </w:pPr>
            <w:r w:rsidRPr="00F320B9">
              <w:t>26</w:t>
            </w:r>
          </w:p>
        </w:tc>
        <w:tc>
          <w:tcPr>
            <w:tcW w:w="720" w:type="dxa"/>
            <w:tcBorders>
              <w:left w:val="single" w:sz="4" w:space="0" w:color="000000"/>
              <w:bottom w:val="single" w:sz="4" w:space="0" w:color="000000"/>
            </w:tcBorders>
            <w:vAlign w:val="center"/>
          </w:tcPr>
          <w:p w14:paraId="2C8D31D1" w14:textId="77777777" w:rsidR="00B43930" w:rsidRPr="00F320B9" w:rsidRDefault="00B43930" w:rsidP="007D1A15">
            <w:pPr>
              <w:pStyle w:val="TableEntry"/>
            </w:pPr>
            <w:r w:rsidRPr="00F320B9">
              <w:t>TS</w:t>
            </w:r>
          </w:p>
        </w:tc>
        <w:tc>
          <w:tcPr>
            <w:tcW w:w="900" w:type="dxa"/>
            <w:tcBorders>
              <w:left w:val="single" w:sz="4" w:space="0" w:color="000000"/>
              <w:bottom w:val="single" w:sz="4" w:space="0" w:color="000000"/>
            </w:tcBorders>
            <w:vAlign w:val="center"/>
          </w:tcPr>
          <w:p w14:paraId="3FBCF6D1"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4F558C3D" w14:textId="77777777" w:rsidR="00B43930" w:rsidRPr="00F320B9" w:rsidRDefault="00B43930" w:rsidP="007D1A15">
            <w:pPr>
              <w:pStyle w:val="TableEntry"/>
            </w:pPr>
            <w:r w:rsidRPr="00F320B9">
              <w:t> [0..1]</w:t>
            </w:r>
          </w:p>
        </w:tc>
        <w:tc>
          <w:tcPr>
            <w:tcW w:w="1080" w:type="dxa"/>
            <w:tcBorders>
              <w:left w:val="single" w:sz="4" w:space="0" w:color="000000"/>
              <w:bottom w:val="single" w:sz="4" w:space="0" w:color="000000"/>
            </w:tcBorders>
            <w:vAlign w:val="center"/>
          </w:tcPr>
          <w:p w14:paraId="1FF1D19C"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1B031229" w14:textId="77777777" w:rsidR="00B43930" w:rsidRPr="00F320B9" w:rsidRDefault="00B43930" w:rsidP="007D1A15">
            <w:pPr>
              <w:pStyle w:val="TableEntry"/>
            </w:pPr>
            <w:r w:rsidRPr="00F320B9">
              <w:t>Date/Time of Birth</w:t>
            </w:r>
          </w:p>
        </w:tc>
        <w:tc>
          <w:tcPr>
            <w:tcW w:w="580" w:type="dxa"/>
            <w:tcBorders>
              <w:left w:val="single" w:sz="4" w:space="0" w:color="000000"/>
              <w:bottom w:val="single" w:sz="4" w:space="0" w:color="000000"/>
              <w:right w:val="single" w:sz="4" w:space="0" w:color="000000"/>
            </w:tcBorders>
            <w:vAlign w:val="center"/>
          </w:tcPr>
          <w:p w14:paraId="5FDC631E"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24D366E4" w14:textId="77777777" w:rsidR="00B43930" w:rsidRPr="00F320B9" w:rsidRDefault="00B43930" w:rsidP="007D1A15">
            <w:pPr>
              <w:pStyle w:val="TableEntry"/>
            </w:pPr>
          </w:p>
        </w:tc>
      </w:tr>
      <w:tr w:rsidR="00B43930" w:rsidRPr="00F320B9" w14:paraId="22CEF7B5" w14:textId="77777777" w:rsidTr="007D1A15">
        <w:trPr>
          <w:trHeight w:val="204"/>
        </w:trPr>
        <w:tc>
          <w:tcPr>
            <w:tcW w:w="844" w:type="dxa"/>
            <w:tcBorders>
              <w:left w:val="single" w:sz="4" w:space="0" w:color="000000"/>
              <w:bottom w:val="single" w:sz="4" w:space="0" w:color="000000"/>
            </w:tcBorders>
            <w:vAlign w:val="center"/>
          </w:tcPr>
          <w:p w14:paraId="0B9D817D" w14:textId="77777777" w:rsidR="00B43930" w:rsidRPr="00F320B9" w:rsidRDefault="00B43930" w:rsidP="007D1A15">
            <w:pPr>
              <w:pStyle w:val="TableEntry"/>
            </w:pPr>
            <w:r w:rsidRPr="00F320B9">
              <w:t>PID-8</w:t>
            </w:r>
          </w:p>
        </w:tc>
        <w:tc>
          <w:tcPr>
            <w:tcW w:w="686" w:type="dxa"/>
            <w:tcBorders>
              <w:left w:val="single" w:sz="4" w:space="0" w:color="000000"/>
              <w:bottom w:val="single" w:sz="4" w:space="0" w:color="000000"/>
            </w:tcBorders>
            <w:vAlign w:val="center"/>
          </w:tcPr>
          <w:p w14:paraId="347D40F3" w14:textId="77777777" w:rsidR="00B43930" w:rsidRPr="00F320B9" w:rsidRDefault="00B43930" w:rsidP="007D1A15">
            <w:pPr>
              <w:pStyle w:val="TableEntry"/>
            </w:pPr>
            <w:r w:rsidRPr="00F320B9">
              <w:t>1</w:t>
            </w:r>
          </w:p>
        </w:tc>
        <w:tc>
          <w:tcPr>
            <w:tcW w:w="720" w:type="dxa"/>
            <w:tcBorders>
              <w:left w:val="single" w:sz="4" w:space="0" w:color="000000"/>
              <w:bottom w:val="single" w:sz="4" w:space="0" w:color="000000"/>
            </w:tcBorders>
            <w:vAlign w:val="center"/>
          </w:tcPr>
          <w:p w14:paraId="44316805"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36705512"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0E7C516F"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524CC426" w14:textId="77777777" w:rsidR="00B43930" w:rsidRPr="00F320B9" w:rsidRDefault="00B43930" w:rsidP="007D1A15">
            <w:pPr>
              <w:pStyle w:val="TableEntry"/>
            </w:pPr>
            <w:r w:rsidRPr="00F320B9">
              <w:t>1</w:t>
            </w:r>
          </w:p>
        </w:tc>
        <w:tc>
          <w:tcPr>
            <w:tcW w:w="2430" w:type="dxa"/>
            <w:tcBorders>
              <w:left w:val="single" w:sz="4" w:space="0" w:color="000000"/>
              <w:bottom w:val="single" w:sz="4" w:space="0" w:color="000000"/>
            </w:tcBorders>
            <w:vAlign w:val="center"/>
          </w:tcPr>
          <w:p w14:paraId="660DC1D1" w14:textId="77777777" w:rsidR="00B43930" w:rsidRPr="00F320B9" w:rsidRDefault="00B43930" w:rsidP="007D1A15">
            <w:pPr>
              <w:pStyle w:val="TableEntry"/>
            </w:pPr>
            <w:r w:rsidRPr="00F320B9">
              <w:t>Administrative Sex</w:t>
            </w:r>
          </w:p>
        </w:tc>
        <w:tc>
          <w:tcPr>
            <w:tcW w:w="580" w:type="dxa"/>
            <w:tcBorders>
              <w:left w:val="single" w:sz="4" w:space="0" w:color="000000"/>
              <w:bottom w:val="single" w:sz="4" w:space="0" w:color="000000"/>
              <w:right w:val="single" w:sz="4" w:space="0" w:color="000000"/>
            </w:tcBorders>
            <w:vAlign w:val="center"/>
          </w:tcPr>
          <w:p w14:paraId="38D14ADD" w14:textId="77777777" w:rsidR="00B43930" w:rsidRPr="00F320B9" w:rsidRDefault="00B43930" w:rsidP="007D1A15">
            <w:pPr>
              <w:pStyle w:val="TableEntry"/>
            </w:pPr>
            <w:r w:rsidRPr="00F320B9">
              <w:t>*</w:t>
            </w:r>
          </w:p>
        </w:tc>
        <w:tc>
          <w:tcPr>
            <w:tcW w:w="1873" w:type="dxa"/>
            <w:tcBorders>
              <w:left w:val="single" w:sz="4" w:space="0" w:color="000000"/>
              <w:bottom w:val="single" w:sz="4" w:space="0" w:color="000000"/>
              <w:right w:val="single" w:sz="4" w:space="0" w:color="000000"/>
            </w:tcBorders>
          </w:tcPr>
          <w:p w14:paraId="5031D541" w14:textId="77777777" w:rsidR="00B43930" w:rsidRPr="00F320B9" w:rsidRDefault="00B43930" w:rsidP="007D1A15">
            <w:pPr>
              <w:pStyle w:val="TableEntry"/>
            </w:pPr>
            <w:r w:rsidRPr="00F320B9">
              <w:t>Restricted User table</w:t>
            </w:r>
          </w:p>
        </w:tc>
      </w:tr>
      <w:tr w:rsidR="00B43930" w:rsidRPr="00F320B9" w14:paraId="0BBF5D96" w14:textId="77777777" w:rsidTr="007D1A15">
        <w:trPr>
          <w:trHeight w:val="204"/>
        </w:trPr>
        <w:tc>
          <w:tcPr>
            <w:tcW w:w="844" w:type="dxa"/>
            <w:tcBorders>
              <w:left w:val="single" w:sz="4" w:space="0" w:color="000000"/>
              <w:bottom w:val="single" w:sz="4" w:space="0" w:color="000000"/>
            </w:tcBorders>
            <w:vAlign w:val="center"/>
          </w:tcPr>
          <w:p w14:paraId="79018D1A" w14:textId="77777777" w:rsidR="00B43930" w:rsidRPr="00F320B9" w:rsidRDefault="00B43930" w:rsidP="007D1A15">
            <w:pPr>
              <w:pStyle w:val="TableEntry"/>
            </w:pPr>
            <w:r w:rsidRPr="00F320B9">
              <w:t>PID-9</w:t>
            </w:r>
          </w:p>
        </w:tc>
        <w:tc>
          <w:tcPr>
            <w:tcW w:w="686" w:type="dxa"/>
            <w:tcBorders>
              <w:left w:val="single" w:sz="4" w:space="0" w:color="000000"/>
              <w:bottom w:val="single" w:sz="4" w:space="0" w:color="000000"/>
            </w:tcBorders>
            <w:vAlign w:val="center"/>
          </w:tcPr>
          <w:p w14:paraId="4B8F210C"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4CF393EA" w14:textId="77777777" w:rsidR="00B43930" w:rsidRPr="00F320B9" w:rsidRDefault="00B43930" w:rsidP="007D1A15">
            <w:pPr>
              <w:pStyle w:val="TableEntry"/>
            </w:pPr>
            <w:r w:rsidRPr="00F320B9">
              <w:t>XPN</w:t>
            </w:r>
          </w:p>
        </w:tc>
        <w:tc>
          <w:tcPr>
            <w:tcW w:w="900" w:type="dxa"/>
            <w:tcBorders>
              <w:left w:val="single" w:sz="4" w:space="0" w:color="000000"/>
              <w:bottom w:val="single" w:sz="4" w:space="0" w:color="000000"/>
            </w:tcBorders>
            <w:vAlign w:val="center"/>
          </w:tcPr>
          <w:p w14:paraId="377E4795" w14:textId="77777777" w:rsidR="00B43930" w:rsidRPr="00F320B9" w:rsidRDefault="00B43930" w:rsidP="007D1A15">
            <w:pPr>
              <w:pStyle w:val="TableEntry"/>
            </w:pPr>
            <w:r w:rsidRPr="00F320B9">
              <w:t>X</w:t>
            </w:r>
          </w:p>
        </w:tc>
        <w:tc>
          <w:tcPr>
            <w:tcW w:w="810" w:type="dxa"/>
            <w:tcBorders>
              <w:left w:val="single" w:sz="4" w:space="0" w:color="000000"/>
              <w:bottom w:val="single" w:sz="4" w:space="0" w:color="000000"/>
            </w:tcBorders>
            <w:vAlign w:val="center"/>
          </w:tcPr>
          <w:p w14:paraId="028CF53A" w14:textId="77777777" w:rsidR="00B43930" w:rsidRPr="00F320B9" w:rsidRDefault="00B43930" w:rsidP="007D1A15">
            <w:pPr>
              <w:pStyle w:val="TableEntry"/>
            </w:pPr>
            <w:r w:rsidRPr="00F320B9">
              <w:t xml:space="preserve"> [0..0] </w:t>
            </w:r>
          </w:p>
        </w:tc>
        <w:tc>
          <w:tcPr>
            <w:tcW w:w="1080" w:type="dxa"/>
            <w:tcBorders>
              <w:left w:val="single" w:sz="4" w:space="0" w:color="000000"/>
              <w:bottom w:val="single" w:sz="4" w:space="0" w:color="000000"/>
            </w:tcBorders>
            <w:vAlign w:val="center"/>
          </w:tcPr>
          <w:p w14:paraId="74A85A3B"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799A710F" w14:textId="77777777" w:rsidR="00B43930" w:rsidRPr="00F320B9" w:rsidRDefault="00B43930" w:rsidP="007D1A15">
            <w:pPr>
              <w:pStyle w:val="TableEntry"/>
            </w:pPr>
            <w:r w:rsidRPr="00F320B9">
              <w:t>Patient Alias</w:t>
            </w:r>
          </w:p>
        </w:tc>
        <w:tc>
          <w:tcPr>
            <w:tcW w:w="580" w:type="dxa"/>
            <w:tcBorders>
              <w:left w:val="single" w:sz="4" w:space="0" w:color="000000"/>
              <w:bottom w:val="single" w:sz="4" w:space="0" w:color="000000"/>
              <w:right w:val="single" w:sz="4" w:space="0" w:color="000000"/>
            </w:tcBorders>
            <w:vAlign w:val="center"/>
          </w:tcPr>
          <w:p w14:paraId="34F0454F"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009FC118" w14:textId="77777777" w:rsidR="00B43930" w:rsidRPr="00F320B9" w:rsidRDefault="00B43930" w:rsidP="007D1A15">
            <w:pPr>
              <w:pStyle w:val="TableEntry"/>
            </w:pPr>
          </w:p>
        </w:tc>
      </w:tr>
      <w:tr w:rsidR="00B43930" w:rsidRPr="00F320B9" w14:paraId="0CC7D5C6" w14:textId="77777777" w:rsidTr="007D1A15">
        <w:trPr>
          <w:trHeight w:val="204"/>
        </w:trPr>
        <w:tc>
          <w:tcPr>
            <w:tcW w:w="844" w:type="dxa"/>
            <w:tcBorders>
              <w:left w:val="single" w:sz="4" w:space="0" w:color="000000"/>
              <w:bottom w:val="single" w:sz="4" w:space="0" w:color="000000"/>
            </w:tcBorders>
            <w:vAlign w:val="center"/>
          </w:tcPr>
          <w:p w14:paraId="4775E8E2" w14:textId="77777777" w:rsidR="00B43930" w:rsidRPr="00F320B9" w:rsidRDefault="00B43930" w:rsidP="007D1A15">
            <w:pPr>
              <w:pStyle w:val="TableEntry"/>
            </w:pPr>
            <w:r w:rsidRPr="00F320B9">
              <w:t>PID-10</w:t>
            </w:r>
          </w:p>
        </w:tc>
        <w:tc>
          <w:tcPr>
            <w:tcW w:w="686" w:type="dxa"/>
            <w:tcBorders>
              <w:left w:val="single" w:sz="4" w:space="0" w:color="000000"/>
              <w:bottom w:val="single" w:sz="4" w:space="0" w:color="000000"/>
            </w:tcBorders>
            <w:vAlign w:val="center"/>
          </w:tcPr>
          <w:p w14:paraId="1173FD95"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29D40643"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4600F69B" w14:textId="77777777" w:rsidR="00B43930" w:rsidRPr="00F320B9" w:rsidRDefault="00B43930" w:rsidP="007D1A15">
            <w:pPr>
              <w:pStyle w:val="TableEntry"/>
            </w:pPr>
            <w:r w:rsidRPr="00F320B9">
              <w:t xml:space="preserve">X </w:t>
            </w:r>
          </w:p>
        </w:tc>
        <w:tc>
          <w:tcPr>
            <w:tcW w:w="810" w:type="dxa"/>
            <w:tcBorders>
              <w:left w:val="single" w:sz="4" w:space="0" w:color="000000"/>
              <w:bottom w:val="single" w:sz="4" w:space="0" w:color="000000"/>
            </w:tcBorders>
            <w:vAlign w:val="center"/>
          </w:tcPr>
          <w:p w14:paraId="2E016FFA" w14:textId="77777777" w:rsidR="00B43930" w:rsidRPr="00F320B9" w:rsidRDefault="00B43930" w:rsidP="007D1A15">
            <w:pPr>
              <w:pStyle w:val="TableEntry"/>
            </w:pPr>
            <w:r w:rsidRPr="00F320B9">
              <w:t>[0..0]</w:t>
            </w:r>
          </w:p>
        </w:tc>
        <w:tc>
          <w:tcPr>
            <w:tcW w:w="1080" w:type="dxa"/>
            <w:tcBorders>
              <w:left w:val="single" w:sz="4" w:space="0" w:color="000000"/>
              <w:bottom w:val="single" w:sz="4" w:space="0" w:color="000000"/>
            </w:tcBorders>
            <w:vAlign w:val="center"/>
          </w:tcPr>
          <w:p w14:paraId="0831913B" w14:textId="77777777" w:rsidR="00B43930" w:rsidRPr="00F320B9" w:rsidRDefault="00B43930" w:rsidP="007D1A15">
            <w:pPr>
              <w:pStyle w:val="TableEntry"/>
            </w:pPr>
            <w:r w:rsidRPr="00F320B9">
              <w:t>5</w:t>
            </w:r>
          </w:p>
        </w:tc>
        <w:tc>
          <w:tcPr>
            <w:tcW w:w="2430" w:type="dxa"/>
            <w:tcBorders>
              <w:left w:val="single" w:sz="4" w:space="0" w:color="000000"/>
              <w:bottom w:val="single" w:sz="4" w:space="0" w:color="000000"/>
            </w:tcBorders>
            <w:vAlign w:val="center"/>
          </w:tcPr>
          <w:p w14:paraId="709D3BE1" w14:textId="77777777" w:rsidR="00B43930" w:rsidRPr="00F320B9" w:rsidRDefault="00B43930" w:rsidP="007D1A15">
            <w:pPr>
              <w:pStyle w:val="TableEntry"/>
            </w:pPr>
            <w:r w:rsidRPr="00F320B9">
              <w:t>Race</w:t>
            </w:r>
          </w:p>
        </w:tc>
        <w:tc>
          <w:tcPr>
            <w:tcW w:w="580" w:type="dxa"/>
            <w:tcBorders>
              <w:left w:val="single" w:sz="4" w:space="0" w:color="000000"/>
              <w:bottom w:val="single" w:sz="4" w:space="0" w:color="000000"/>
              <w:right w:val="single" w:sz="4" w:space="0" w:color="000000"/>
            </w:tcBorders>
            <w:vAlign w:val="center"/>
          </w:tcPr>
          <w:p w14:paraId="5B0F1076" w14:textId="77777777" w:rsidR="00B43930" w:rsidRPr="00F320B9" w:rsidRDefault="00B43930" w:rsidP="007D1A15">
            <w:pPr>
              <w:pStyle w:val="TableEntry"/>
            </w:pPr>
            <w:r w:rsidRPr="00F320B9">
              <w:t>*</w:t>
            </w:r>
          </w:p>
        </w:tc>
        <w:tc>
          <w:tcPr>
            <w:tcW w:w="1873" w:type="dxa"/>
            <w:tcBorders>
              <w:left w:val="single" w:sz="4" w:space="0" w:color="000000"/>
              <w:bottom w:val="single" w:sz="4" w:space="0" w:color="000000"/>
              <w:right w:val="single" w:sz="4" w:space="0" w:color="000000"/>
            </w:tcBorders>
          </w:tcPr>
          <w:p w14:paraId="6BF76418" w14:textId="77777777" w:rsidR="00B43930" w:rsidRPr="00F320B9" w:rsidRDefault="00B43930" w:rsidP="007D1A15">
            <w:pPr>
              <w:pStyle w:val="TableEntry"/>
            </w:pPr>
            <w:r w:rsidRPr="00F320B9">
              <w:t>forbidden</w:t>
            </w:r>
          </w:p>
        </w:tc>
      </w:tr>
      <w:tr w:rsidR="00B43930" w:rsidRPr="00F320B9" w14:paraId="3AD71DFC" w14:textId="77777777" w:rsidTr="007D1A15">
        <w:trPr>
          <w:trHeight w:val="204"/>
        </w:trPr>
        <w:tc>
          <w:tcPr>
            <w:tcW w:w="844" w:type="dxa"/>
            <w:tcBorders>
              <w:left w:val="single" w:sz="4" w:space="0" w:color="000000"/>
              <w:bottom w:val="single" w:sz="4" w:space="0" w:color="000000"/>
            </w:tcBorders>
            <w:vAlign w:val="center"/>
          </w:tcPr>
          <w:p w14:paraId="6960B384" w14:textId="77777777" w:rsidR="00B43930" w:rsidRPr="00F320B9" w:rsidRDefault="00B43930" w:rsidP="007D1A15">
            <w:pPr>
              <w:pStyle w:val="TableEntry"/>
            </w:pPr>
            <w:r w:rsidRPr="00F320B9">
              <w:t>PID-11</w:t>
            </w:r>
          </w:p>
        </w:tc>
        <w:tc>
          <w:tcPr>
            <w:tcW w:w="686" w:type="dxa"/>
            <w:tcBorders>
              <w:left w:val="single" w:sz="4" w:space="0" w:color="000000"/>
              <w:bottom w:val="single" w:sz="4" w:space="0" w:color="000000"/>
            </w:tcBorders>
            <w:vAlign w:val="center"/>
          </w:tcPr>
          <w:p w14:paraId="3DD3BDB3"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7F214155" w14:textId="77777777" w:rsidR="00B43930" w:rsidRPr="00F320B9" w:rsidRDefault="00B43930" w:rsidP="007D1A15">
            <w:pPr>
              <w:pStyle w:val="TableEntry"/>
            </w:pPr>
            <w:r w:rsidRPr="00F320B9">
              <w:t>XAD</w:t>
            </w:r>
          </w:p>
        </w:tc>
        <w:tc>
          <w:tcPr>
            <w:tcW w:w="900" w:type="dxa"/>
            <w:tcBorders>
              <w:left w:val="single" w:sz="4" w:space="0" w:color="000000"/>
              <w:bottom w:val="single" w:sz="4" w:space="0" w:color="000000"/>
            </w:tcBorders>
            <w:vAlign w:val="center"/>
          </w:tcPr>
          <w:p w14:paraId="39D45AC2" w14:textId="77777777" w:rsidR="00B43930" w:rsidRPr="00F320B9" w:rsidRDefault="00B43930" w:rsidP="007D1A15">
            <w:pPr>
              <w:pStyle w:val="TableEntry"/>
            </w:pPr>
            <w:r w:rsidRPr="00F320B9">
              <w:t>C</w:t>
            </w:r>
          </w:p>
        </w:tc>
        <w:tc>
          <w:tcPr>
            <w:tcW w:w="810" w:type="dxa"/>
            <w:tcBorders>
              <w:left w:val="single" w:sz="4" w:space="0" w:color="000000"/>
              <w:bottom w:val="single" w:sz="4" w:space="0" w:color="000000"/>
            </w:tcBorders>
            <w:vAlign w:val="center"/>
          </w:tcPr>
          <w:p w14:paraId="22AA8824" w14:textId="77777777" w:rsidR="00B43930" w:rsidRPr="00F320B9" w:rsidRDefault="00B43930" w:rsidP="007D1A15">
            <w:pPr>
              <w:pStyle w:val="TableEntry"/>
            </w:pPr>
            <w:r w:rsidRPr="00F320B9">
              <w:t>[0..*]</w:t>
            </w:r>
          </w:p>
        </w:tc>
        <w:tc>
          <w:tcPr>
            <w:tcW w:w="1080" w:type="dxa"/>
            <w:tcBorders>
              <w:left w:val="single" w:sz="4" w:space="0" w:color="000000"/>
              <w:bottom w:val="single" w:sz="4" w:space="0" w:color="000000"/>
            </w:tcBorders>
            <w:vAlign w:val="center"/>
          </w:tcPr>
          <w:p w14:paraId="03358162"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36B137D6" w14:textId="77777777" w:rsidR="00B43930" w:rsidRPr="00F320B9" w:rsidRDefault="00B43930" w:rsidP="007D1A15">
            <w:pPr>
              <w:pStyle w:val="TableEntry"/>
            </w:pPr>
            <w:r w:rsidRPr="00F320B9">
              <w:t>Patient Address</w:t>
            </w:r>
          </w:p>
        </w:tc>
        <w:tc>
          <w:tcPr>
            <w:tcW w:w="580" w:type="dxa"/>
            <w:tcBorders>
              <w:left w:val="single" w:sz="4" w:space="0" w:color="000000"/>
              <w:bottom w:val="single" w:sz="4" w:space="0" w:color="000000"/>
              <w:right w:val="single" w:sz="4" w:space="0" w:color="000000"/>
            </w:tcBorders>
            <w:vAlign w:val="center"/>
          </w:tcPr>
          <w:p w14:paraId="47B7DF2A"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73F9379B" w14:textId="77777777" w:rsidR="00B43930" w:rsidRPr="00F320B9" w:rsidRDefault="00B43930" w:rsidP="007D1A15">
            <w:pPr>
              <w:pStyle w:val="TableEntry"/>
            </w:pPr>
          </w:p>
        </w:tc>
      </w:tr>
      <w:tr w:rsidR="00B43930" w:rsidRPr="00F320B9" w14:paraId="405C371D" w14:textId="77777777" w:rsidTr="007D1A15">
        <w:trPr>
          <w:trHeight w:val="204"/>
        </w:trPr>
        <w:tc>
          <w:tcPr>
            <w:tcW w:w="844" w:type="dxa"/>
            <w:tcBorders>
              <w:left w:val="single" w:sz="4" w:space="0" w:color="000000"/>
              <w:bottom w:val="single" w:sz="4" w:space="0" w:color="000000"/>
            </w:tcBorders>
            <w:vAlign w:val="center"/>
          </w:tcPr>
          <w:p w14:paraId="69A61CF1" w14:textId="77777777" w:rsidR="00B43930" w:rsidRPr="00F320B9" w:rsidRDefault="00B43930" w:rsidP="007D1A15">
            <w:pPr>
              <w:pStyle w:val="TableEntry"/>
            </w:pPr>
            <w:r w:rsidRPr="00F320B9">
              <w:t>PID-12</w:t>
            </w:r>
          </w:p>
        </w:tc>
        <w:tc>
          <w:tcPr>
            <w:tcW w:w="686" w:type="dxa"/>
            <w:tcBorders>
              <w:left w:val="single" w:sz="4" w:space="0" w:color="000000"/>
              <w:bottom w:val="single" w:sz="4" w:space="0" w:color="000000"/>
            </w:tcBorders>
            <w:vAlign w:val="center"/>
          </w:tcPr>
          <w:p w14:paraId="24B145EF" w14:textId="77777777" w:rsidR="00B43930" w:rsidRPr="00F320B9" w:rsidRDefault="00B43930" w:rsidP="007D1A15">
            <w:pPr>
              <w:pStyle w:val="TableEntry"/>
            </w:pPr>
            <w:r w:rsidRPr="00F320B9">
              <w:t>4</w:t>
            </w:r>
          </w:p>
        </w:tc>
        <w:tc>
          <w:tcPr>
            <w:tcW w:w="720" w:type="dxa"/>
            <w:tcBorders>
              <w:left w:val="single" w:sz="4" w:space="0" w:color="000000"/>
              <w:bottom w:val="single" w:sz="4" w:space="0" w:color="000000"/>
            </w:tcBorders>
            <w:vAlign w:val="center"/>
          </w:tcPr>
          <w:p w14:paraId="3FD4A962"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5C72D9FC" w14:textId="77777777" w:rsidR="00B43930" w:rsidRPr="00F320B9" w:rsidRDefault="00B43930" w:rsidP="007D1A15">
            <w:pPr>
              <w:pStyle w:val="TableEntry"/>
            </w:pPr>
            <w:r w:rsidRPr="00F320B9">
              <w:t>X</w:t>
            </w:r>
          </w:p>
        </w:tc>
        <w:tc>
          <w:tcPr>
            <w:tcW w:w="810" w:type="dxa"/>
            <w:tcBorders>
              <w:left w:val="single" w:sz="4" w:space="0" w:color="000000"/>
              <w:bottom w:val="single" w:sz="4" w:space="0" w:color="000000"/>
            </w:tcBorders>
            <w:vAlign w:val="center"/>
          </w:tcPr>
          <w:p w14:paraId="3D217A07" w14:textId="77777777" w:rsidR="00B43930" w:rsidRPr="00F320B9" w:rsidRDefault="00B43930" w:rsidP="007D1A15">
            <w:pPr>
              <w:pStyle w:val="TableEntry"/>
            </w:pPr>
            <w:r w:rsidRPr="00F320B9">
              <w:t> [0..0]</w:t>
            </w:r>
          </w:p>
        </w:tc>
        <w:tc>
          <w:tcPr>
            <w:tcW w:w="1080" w:type="dxa"/>
            <w:tcBorders>
              <w:left w:val="single" w:sz="4" w:space="0" w:color="000000"/>
              <w:bottom w:val="single" w:sz="4" w:space="0" w:color="000000"/>
            </w:tcBorders>
            <w:vAlign w:val="center"/>
          </w:tcPr>
          <w:p w14:paraId="48534472" w14:textId="77777777" w:rsidR="00B43930" w:rsidRPr="00F320B9" w:rsidRDefault="00B43930" w:rsidP="007D1A15">
            <w:pPr>
              <w:pStyle w:val="TableEntry"/>
            </w:pPr>
            <w:r w:rsidRPr="00F320B9">
              <w:t>289</w:t>
            </w:r>
          </w:p>
        </w:tc>
        <w:tc>
          <w:tcPr>
            <w:tcW w:w="2430" w:type="dxa"/>
            <w:tcBorders>
              <w:left w:val="single" w:sz="4" w:space="0" w:color="000000"/>
              <w:bottom w:val="single" w:sz="4" w:space="0" w:color="000000"/>
            </w:tcBorders>
            <w:vAlign w:val="center"/>
          </w:tcPr>
          <w:p w14:paraId="3D75A474" w14:textId="77777777" w:rsidR="00B43930" w:rsidRPr="00F320B9" w:rsidRDefault="00B43930" w:rsidP="007D1A15">
            <w:pPr>
              <w:pStyle w:val="TableEntry"/>
            </w:pPr>
            <w:r w:rsidRPr="00F320B9">
              <w:t>County Code</w:t>
            </w:r>
          </w:p>
        </w:tc>
        <w:tc>
          <w:tcPr>
            <w:tcW w:w="580" w:type="dxa"/>
            <w:tcBorders>
              <w:left w:val="single" w:sz="4" w:space="0" w:color="000000"/>
              <w:bottom w:val="single" w:sz="4" w:space="0" w:color="000000"/>
              <w:right w:val="single" w:sz="4" w:space="0" w:color="000000"/>
            </w:tcBorders>
            <w:vAlign w:val="center"/>
          </w:tcPr>
          <w:p w14:paraId="6532C437"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679E5628" w14:textId="77777777" w:rsidR="00B43930" w:rsidRPr="00F320B9" w:rsidRDefault="00B43930" w:rsidP="007D1A15">
            <w:pPr>
              <w:pStyle w:val="TableEntry"/>
            </w:pPr>
          </w:p>
        </w:tc>
      </w:tr>
      <w:tr w:rsidR="00B43930" w:rsidRPr="00F320B9" w14:paraId="51A0BC0E" w14:textId="77777777" w:rsidTr="007D1A15">
        <w:trPr>
          <w:trHeight w:val="204"/>
        </w:trPr>
        <w:tc>
          <w:tcPr>
            <w:tcW w:w="844" w:type="dxa"/>
            <w:tcBorders>
              <w:left w:val="single" w:sz="4" w:space="0" w:color="000000"/>
              <w:bottom w:val="single" w:sz="4" w:space="0" w:color="000000"/>
            </w:tcBorders>
            <w:vAlign w:val="center"/>
          </w:tcPr>
          <w:p w14:paraId="2CBB33AB" w14:textId="77777777" w:rsidR="00B43930" w:rsidRPr="00F320B9" w:rsidRDefault="00B43930" w:rsidP="007D1A15">
            <w:pPr>
              <w:pStyle w:val="TableEntry"/>
            </w:pPr>
            <w:r w:rsidRPr="00F320B9">
              <w:t>PID-13</w:t>
            </w:r>
          </w:p>
        </w:tc>
        <w:tc>
          <w:tcPr>
            <w:tcW w:w="686" w:type="dxa"/>
            <w:tcBorders>
              <w:left w:val="single" w:sz="4" w:space="0" w:color="000000"/>
              <w:bottom w:val="single" w:sz="4" w:space="0" w:color="000000"/>
            </w:tcBorders>
            <w:vAlign w:val="center"/>
          </w:tcPr>
          <w:p w14:paraId="24BA02AF"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0F05CC11" w14:textId="77777777" w:rsidR="00B43930" w:rsidRPr="00F320B9" w:rsidRDefault="00B43930" w:rsidP="007D1A15">
            <w:pPr>
              <w:pStyle w:val="TableEntry"/>
            </w:pPr>
            <w:r w:rsidRPr="00F320B9">
              <w:t>XTN</w:t>
            </w:r>
          </w:p>
        </w:tc>
        <w:tc>
          <w:tcPr>
            <w:tcW w:w="900" w:type="dxa"/>
            <w:tcBorders>
              <w:left w:val="single" w:sz="4" w:space="0" w:color="000000"/>
              <w:bottom w:val="single" w:sz="4" w:space="0" w:color="000000"/>
            </w:tcBorders>
            <w:vAlign w:val="center"/>
          </w:tcPr>
          <w:p w14:paraId="6C726F81"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7D2CA511" w14:textId="77777777" w:rsidR="00B43930" w:rsidRPr="00F320B9" w:rsidRDefault="00B43930" w:rsidP="007D1A15">
            <w:pPr>
              <w:pStyle w:val="TableEntry"/>
            </w:pPr>
            <w:r w:rsidRPr="00F320B9">
              <w:t>[0..*]</w:t>
            </w:r>
          </w:p>
        </w:tc>
        <w:tc>
          <w:tcPr>
            <w:tcW w:w="1080" w:type="dxa"/>
            <w:tcBorders>
              <w:left w:val="single" w:sz="4" w:space="0" w:color="000000"/>
              <w:bottom w:val="single" w:sz="4" w:space="0" w:color="000000"/>
            </w:tcBorders>
            <w:vAlign w:val="center"/>
          </w:tcPr>
          <w:p w14:paraId="34C56B19"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14AA638B" w14:textId="77777777" w:rsidR="00B43930" w:rsidRPr="00F320B9" w:rsidRDefault="00B43930" w:rsidP="007D1A15">
            <w:pPr>
              <w:pStyle w:val="TableEntry"/>
            </w:pPr>
            <w:r w:rsidRPr="00F320B9">
              <w:t>Phone Number - Home</w:t>
            </w:r>
          </w:p>
        </w:tc>
        <w:tc>
          <w:tcPr>
            <w:tcW w:w="580" w:type="dxa"/>
            <w:tcBorders>
              <w:left w:val="single" w:sz="4" w:space="0" w:color="000000"/>
              <w:bottom w:val="single" w:sz="4" w:space="0" w:color="000000"/>
              <w:right w:val="single" w:sz="4" w:space="0" w:color="000000"/>
            </w:tcBorders>
            <w:vAlign w:val="center"/>
          </w:tcPr>
          <w:p w14:paraId="67B98D95"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54796EE9" w14:textId="77777777" w:rsidR="00B43930" w:rsidRPr="00F320B9" w:rsidRDefault="00B43930" w:rsidP="007D1A15">
            <w:pPr>
              <w:pStyle w:val="TableEntry"/>
            </w:pPr>
          </w:p>
        </w:tc>
      </w:tr>
      <w:tr w:rsidR="00B43930" w:rsidRPr="00F320B9" w14:paraId="7D69C8D2" w14:textId="77777777" w:rsidTr="007D1A15">
        <w:trPr>
          <w:trHeight w:val="204"/>
        </w:trPr>
        <w:tc>
          <w:tcPr>
            <w:tcW w:w="844" w:type="dxa"/>
            <w:tcBorders>
              <w:left w:val="single" w:sz="4" w:space="0" w:color="000000"/>
              <w:bottom w:val="single" w:sz="4" w:space="0" w:color="000000"/>
            </w:tcBorders>
            <w:vAlign w:val="center"/>
          </w:tcPr>
          <w:p w14:paraId="1E5B5601" w14:textId="77777777" w:rsidR="00B43930" w:rsidRPr="00F320B9" w:rsidRDefault="00B43930" w:rsidP="007D1A15">
            <w:pPr>
              <w:pStyle w:val="TableEntry"/>
            </w:pPr>
            <w:r w:rsidRPr="00F320B9">
              <w:lastRenderedPageBreak/>
              <w:t>PID-14</w:t>
            </w:r>
          </w:p>
        </w:tc>
        <w:tc>
          <w:tcPr>
            <w:tcW w:w="686" w:type="dxa"/>
            <w:tcBorders>
              <w:left w:val="single" w:sz="4" w:space="0" w:color="000000"/>
              <w:bottom w:val="single" w:sz="4" w:space="0" w:color="000000"/>
            </w:tcBorders>
            <w:vAlign w:val="center"/>
          </w:tcPr>
          <w:p w14:paraId="30FF33F0"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49785448" w14:textId="77777777" w:rsidR="00B43930" w:rsidRPr="00F320B9" w:rsidRDefault="00B43930" w:rsidP="007D1A15">
            <w:pPr>
              <w:pStyle w:val="TableEntry"/>
            </w:pPr>
            <w:r w:rsidRPr="00F320B9">
              <w:t>XTN</w:t>
            </w:r>
          </w:p>
        </w:tc>
        <w:tc>
          <w:tcPr>
            <w:tcW w:w="900" w:type="dxa"/>
            <w:tcBorders>
              <w:left w:val="single" w:sz="4" w:space="0" w:color="000000"/>
              <w:bottom w:val="single" w:sz="4" w:space="0" w:color="000000"/>
            </w:tcBorders>
            <w:vAlign w:val="center"/>
          </w:tcPr>
          <w:p w14:paraId="28461CAF"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24C726D7" w14:textId="77777777" w:rsidR="00B43930" w:rsidRPr="00F320B9" w:rsidRDefault="00B43930" w:rsidP="007D1A15">
            <w:pPr>
              <w:pStyle w:val="TableEntry"/>
            </w:pPr>
            <w:r w:rsidRPr="00F320B9">
              <w:t>[0..*]</w:t>
            </w:r>
          </w:p>
        </w:tc>
        <w:tc>
          <w:tcPr>
            <w:tcW w:w="1080" w:type="dxa"/>
            <w:tcBorders>
              <w:left w:val="single" w:sz="4" w:space="0" w:color="000000"/>
              <w:bottom w:val="single" w:sz="4" w:space="0" w:color="000000"/>
            </w:tcBorders>
            <w:vAlign w:val="center"/>
          </w:tcPr>
          <w:p w14:paraId="0729C19A"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67F4ECF6" w14:textId="77777777" w:rsidR="00B43930" w:rsidRPr="00F320B9" w:rsidRDefault="00B43930" w:rsidP="007D1A15">
            <w:pPr>
              <w:pStyle w:val="TableEntry"/>
            </w:pPr>
            <w:r w:rsidRPr="00F320B9">
              <w:t>Phone Number - Business</w:t>
            </w:r>
          </w:p>
        </w:tc>
        <w:tc>
          <w:tcPr>
            <w:tcW w:w="580" w:type="dxa"/>
            <w:tcBorders>
              <w:left w:val="single" w:sz="4" w:space="0" w:color="000000"/>
              <w:bottom w:val="single" w:sz="4" w:space="0" w:color="000000"/>
              <w:right w:val="single" w:sz="4" w:space="0" w:color="000000"/>
            </w:tcBorders>
            <w:vAlign w:val="center"/>
          </w:tcPr>
          <w:p w14:paraId="3A33862A"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65AEC934" w14:textId="77777777" w:rsidR="00B43930" w:rsidRPr="00F320B9" w:rsidRDefault="00B43930" w:rsidP="007D1A15">
            <w:pPr>
              <w:pStyle w:val="TableEntry"/>
            </w:pPr>
          </w:p>
        </w:tc>
      </w:tr>
      <w:tr w:rsidR="00B43930" w:rsidRPr="00F320B9" w14:paraId="31B898E2" w14:textId="77777777" w:rsidTr="007D1A15">
        <w:trPr>
          <w:trHeight w:val="204"/>
        </w:trPr>
        <w:tc>
          <w:tcPr>
            <w:tcW w:w="844" w:type="dxa"/>
            <w:tcBorders>
              <w:left w:val="single" w:sz="4" w:space="0" w:color="000000"/>
              <w:bottom w:val="single" w:sz="4" w:space="0" w:color="000000"/>
            </w:tcBorders>
            <w:vAlign w:val="center"/>
          </w:tcPr>
          <w:p w14:paraId="5E4A26EF" w14:textId="77777777" w:rsidR="00B43930" w:rsidRPr="00F320B9" w:rsidRDefault="00B43930" w:rsidP="007D1A15">
            <w:pPr>
              <w:pStyle w:val="TableEntry"/>
            </w:pPr>
            <w:r w:rsidRPr="00F320B9">
              <w:t>PID-15</w:t>
            </w:r>
          </w:p>
        </w:tc>
        <w:tc>
          <w:tcPr>
            <w:tcW w:w="686" w:type="dxa"/>
            <w:tcBorders>
              <w:left w:val="single" w:sz="4" w:space="0" w:color="000000"/>
              <w:bottom w:val="single" w:sz="4" w:space="0" w:color="000000"/>
            </w:tcBorders>
            <w:vAlign w:val="center"/>
          </w:tcPr>
          <w:p w14:paraId="5DC48866"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57B18845"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50C5A964"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4A003180"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0477E2FB" w14:textId="77777777" w:rsidR="00B43930" w:rsidRPr="00F320B9" w:rsidRDefault="00B43930" w:rsidP="007D1A15">
            <w:pPr>
              <w:pStyle w:val="TableEntry"/>
            </w:pPr>
            <w:r w:rsidRPr="00F320B9">
              <w:t>296</w:t>
            </w:r>
          </w:p>
        </w:tc>
        <w:tc>
          <w:tcPr>
            <w:tcW w:w="2430" w:type="dxa"/>
            <w:tcBorders>
              <w:left w:val="single" w:sz="4" w:space="0" w:color="000000"/>
              <w:bottom w:val="single" w:sz="4" w:space="0" w:color="000000"/>
            </w:tcBorders>
            <w:vAlign w:val="center"/>
          </w:tcPr>
          <w:p w14:paraId="064B64BE" w14:textId="77777777" w:rsidR="00B43930" w:rsidRPr="00F320B9" w:rsidRDefault="00B43930" w:rsidP="007D1A15">
            <w:pPr>
              <w:pStyle w:val="TableEntry"/>
            </w:pPr>
            <w:r w:rsidRPr="00F320B9">
              <w:t>Primary Language</w:t>
            </w:r>
          </w:p>
        </w:tc>
        <w:tc>
          <w:tcPr>
            <w:tcW w:w="580" w:type="dxa"/>
            <w:tcBorders>
              <w:left w:val="single" w:sz="4" w:space="0" w:color="000000"/>
              <w:bottom w:val="single" w:sz="4" w:space="0" w:color="000000"/>
              <w:right w:val="single" w:sz="4" w:space="0" w:color="000000"/>
            </w:tcBorders>
            <w:vAlign w:val="center"/>
          </w:tcPr>
          <w:p w14:paraId="15649149" w14:textId="77777777" w:rsidR="00B43930" w:rsidRPr="00F320B9" w:rsidRDefault="00B43930" w:rsidP="007D1A15">
            <w:pPr>
              <w:pStyle w:val="TableEntry"/>
            </w:pPr>
          </w:p>
        </w:tc>
        <w:tc>
          <w:tcPr>
            <w:tcW w:w="1873" w:type="dxa"/>
            <w:tcBorders>
              <w:left w:val="single" w:sz="4" w:space="0" w:color="000000"/>
              <w:bottom w:val="single" w:sz="4" w:space="0" w:color="000000"/>
              <w:right w:val="single" w:sz="4" w:space="0" w:color="000000"/>
            </w:tcBorders>
          </w:tcPr>
          <w:p w14:paraId="4E266334" w14:textId="77777777" w:rsidR="00B43930" w:rsidRPr="00F320B9" w:rsidRDefault="00B43930" w:rsidP="007D1A15">
            <w:pPr>
              <w:pStyle w:val="TableEntry"/>
            </w:pPr>
          </w:p>
        </w:tc>
      </w:tr>
      <w:tr w:rsidR="00B43930" w:rsidRPr="00F320B9" w14:paraId="4F96754D" w14:textId="77777777" w:rsidTr="007D1A15">
        <w:trPr>
          <w:trHeight w:val="204"/>
        </w:trPr>
        <w:tc>
          <w:tcPr>
            <w:tcW w:w="844" w:type="dxa"/>
            <w:tcBorders>
              <w:left w:val="single" w:sz="4" w:space="0" w:color="000000"/>
              <w:bottom w:val="single" w:sz="4" w:space="0" w:color="000000"/>
            </w:tcBorders>
            <w:vAlign w:val="center"/>
          </w:tcPr>
          <w:p w14:paraId="11CDEB86" w14:textId="77777777" w:rsidR="00B43930" w:rsidRPr="00F320B9" w:rsidRDefault="00B43930" w:rsidP="007D1A15">
            <w:pPr>
              <w:pStyle w:val="TableEntry"/>
            </w:pPr>
            <w:r w:rsidRPr="00F320B9">
              <w:t>PID-16</w:t>
            </w:r>
          </w:p>
        </w:tc>
        <w:tc>
          <w:tcPr>
            <w:tcW w:w="686" w:type="dxa"/>
            <w:tcBorders>
              <w:left w:val="single" w:sz="4" w:space="0" w:color="000000"/>
              <w:bottom w:val="single" w:sz="4" w:space="0" w:color="000000"/>
            </w:tcBorders>
            <w:vAlign w:val="center"/>
          </w:tcPr>
          <w:p w14:paraId="23D129DB"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2A3F768D"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5FB3B758"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0C8D86AF"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2C74A7A4" w14:textId="77777777" w:rsidR="00B43930" w:rsidRPr="00F320B9" w:rsidRDefault="00B43930" w:rsidP="007D1A15">
            <w:pPr>
              <w:pStyle w:val="TableEntry"/>
            </w:pPr>
            <w:r w:rsidRPr="00F320B9">
              <w:t>2</w:t>
            </w:r>
          </w:p>
        </w:tc>
        <w:tc>
          <w:tcPr>
            <w:tcW w:w="2430" w:type="dxa"/>
            <w:tcBorders>
              <w:left w:val="single" w:sz="4" w:space="0" w:color="000000"/>
              <w:bottom w:val="single" w:sz="4" w:space="0" w:color="000000"/>
            </w:tcBorders>
            <w:vAlign w:val="center"/>
          </w:tcPr>
          <w:p w14:paraId="124FFDAC" w14:textId="77777777" w:rsidR="00B43930" w:rsidRPr="00F320B9" w:rsidRDefault="00B43930" w:rsidP="007D1A15">
            <w:pPr>
              <w:pStyle w:val="TableEntry"/>
            </w:pPr>
            <w:r w:rsidRPr="00F320B9">
              <w:t>Marital Status</w:t>
            </w:r>
          </w:p>
        </w:tc>
        <w:tc>
          <w:tcPr>
            <w:tcW w:w="580" w:type="dxa"/>
            <w:tcBorders>
              <w:left w:val="single" w:sz="4" w:space="0" w:color="000000"/>
              <w:bottom w:val="single" w:sz="4" w:space="0" w:color="000000"/>
              <w:right w:val="single" w:sz="4" w:space="0" w:color="000000"/>
            </w:tcBorders>
            <w:vAlign w:val="center"/>
          </w:tcPr>
          <w:p w14:paraId="21C360B7" w14:textId="77777777" w:rsidR="00B43930" w:rsidRPr="00F320B9" w:rsidRDefault="00B43930" w:rsidP="007D1A15">
            <w:pPr>
              <w:pStyle w:val="TableEntry"/>
            </w:pPr>
            <w:r w:rsidRPr="00F320B9">
              <w:t>*</w:t>
            </w:r>
          </w:p>
        </w:tc>
        <w:tc>
          <w:tcPr>
            <w:tcW w:w="1873" w:type="dxa"/>
            <w:tcBorders>
              <w:left w:val="single" w:sz="4" w:space="0" w:color="000000"/>
              <w:bottom w:val="single" w:sz="4" w:space="0" w:color="000000"/>
              <w:right w:val="single" w:sz="4" w:space="0" w:color="000000"/>
            </w:tcBorders>
          </w:tcPr>
          <w:p w14:paraId="5F620CEB" w14:textId="77777777" w:rsidR="00B43930" w:rsidRPr="00F320B9" w:rsidRDefault="00B43930" w:rsidP="007D1A15">
            <w:pPr>
              <w:pStyle w:val="TableEntry"/>
            </w:pPr>
            <w:r w:rsidRPr="00F320B9">
              <w:t>User table</w:t>
            </w:r>
          </w:p>
        </w:tc>
      </w:tr>
      <w:tr w:rsidR="00B43930" w:rsidRPr="00F320B9" w14:paraId="4A0634DA" w14:textId="77777777" w:rsidTr="007D1A15">
        <w:trPr>
          <w:trHeight w:val="204"/>
        </w:trPr>
        <w:tc>
          <w:tcPr>
            <w:tcW w:w="844" w:type="dxa"/>
            <w:tcBorders>
              <w:left w:val="single" w:sz="4" w:space="0" w:color="000000"/>
              <w:bottom w:val="single" w:sz="4" w:space="0" w:color="000000"/>
            </w:tcBorders>
            <w:vAlign w:val="center"/>
          </w:tcPr>
          <w:p w14:paraId="5A1EF452" w14:textId="77777777" w:rsidR="00B43930" w:rsidRPr="00F320B9" w:rsidRDefault="00B43930" w:rsidP="007D1A15">
            <w:pPr>
              <w:pStyle w:val="TableEntry"/>
            </w:pPr>
            <w:r w:rsidRPr="00F320B9">
              <w:t>PID-17</w:t>
            </w:r>
          </w:p>
        </w:tc>
        <w:tc>
          <w:tcPr>
            <w:tcW w:w="686" w:type="dxa"/>
            <w:tcBorders>
              <w:left w:val="single" w:sz="4" w:space="0" w:color="000000"/>
              <w:bottom w:val="single" w:sz="4" w:space="0" w:color="000000"/>
            </w:tcBorders>
            <w:vAlign w:val="center"/>
          </w:tcPr>
          <w:p w14:paraId="708FD676"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5923638D"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3DAF0DA3" w14:textId="77777777" w:rsidR="00B43930" w:rsidRPr="00F320B9" w:rsidRDefault="00B43930" w:rsidP="007D1A15">
            <w:pPr>
              <w:pStyle w:val="TableEntry"/>
            </w:pPr>
            <w:r w:rsidRPr="00F320B9">
              <w:t xml:space="preserve">X </w:t>
            </w:r>
          </w:p>
        </w:tc>
        <w:tc>
          <w:tcPr>
            <w:tcW w:w="810" w:type="dxa"/>
            <w:tcBorders>
              <w:left w:val="single" w:sz="4" w:space="0" w:color="000000"/>
              <w:bottom w:val="single" w:sz="4" w:space="0" w:color="000000"/>
            </w:tcBorders>
            <w:vAlign w:val="center"/>
          </w:tcPr>
          <w:p w14:paraId="7FAAF1E4" w14:textId="77777777" w:rsidR="00B43930" w:rsidRPr="00F320B9" w:rsidRDefault="00B43930" w:rsidP="007D1A15">
            <w:pPr>
              <w:pStyle w:val="TableEntry"/>
            </w:pPr>
            <w:r w:rsidRPr="00F320B9">
              <w:t>[0..0]</w:t>
            </w:r>
          </w:p>
        </w:tc>
        <w:tc>
          <w:tcPr>
            <w:tcW w:w="1080" w:type="dxa"/>
            <w:tcBorders>
              <w:left w:val="single" w:sz="4" w:space="0" w:color="000000"/>
              <w:bottom w:val="single" w:sz="4" w:space="0" w:color="000000"/>
            </w:tcBorders>
            <w:vAlign w:val="center"/>
          </w:tcPr>
          <w:p w14:paraId="5C0EA333" w14:textId="77777777" w:rsidR="00B43930" w:rsidRPr="00F320B9" w:rsidRDefault="00B43930" w:rsidP="007D1A15">
            <w:pPr>
              <w:pStyle w:val="TableEntry"/>
            </w:pPr>
            <w:r w:rsidRPr="00F320B9">
              <w:t>6</w:t>
            </w:r>
          </w:p>
        </w:tc>
        <w:tc>
          <w:tcPr>
            <w:tcW w:w="2430" w:type="dxa"/>
            <w:tcBorders>
              <w:left w:val="single" w:sz="4" w:space="0" w:color="000000"/>
              <w:bottom w:val="single" w:sz="4" w:space="0" w:color="000000"/>
            </w:tcBorders>
            <w:vAlign w:val="center"/>
          </w:tcPr>
          <w:p w14:paraId="3897C09B" w14:textId="77777777" w:rsidR="00B43930" w:rsidRPr="00F320B9" w:rsidRDefault="00B43930" w:rsidP="007D1A15">
            <w:pPr>
              <w:pStyle w:val="TableEntry"/>
            </w:pPr>
            <w:r w:rsidRPr="00F320B9">
              <w:t>Religion</w:t>
            </w:r>
          </w:p>
        </w:tc>
        <w:tc>
          <w:tcPr>
            <w:tcW w:w="580" w:type="dxa"/>
            <w:tcBorders>
              <w:left w:val="single" w:sz="4" w:space="0" w:color="000000"/>
              <w:bottom w:val="single" w:sz="4" w:space="0" w:color="000000"/>
              <w:right w:val="single" w:sz="4" w:space="0" w:color="000000"/>
            </w:tcBorders>
            <w:vAlign w:val="center"/>
          </w:tcPr>
          <w:p w14:paraId="30C4D56C" w14:textId="77777777" w:rsidR="00B43930" w:rsidRPr="00F320B9" w:rsidRDefault="00B43930" w:rsidP="007D1A15">
            <w:pPr>
              <w:pStyle w:val="TableEntry"/>
            </w:pPr>
            <w:r w:rsidRPr="00F320B9">
              <w:t>*</w:t>
            </w:r>
          </w:p>
        </w:tc>
        <w:tc>
          <w:tcPr>
            <w:tcW w:w="1873" w:type="dxa"/>
            <w:tcBorders>
              <w:left w:val="single" w:sz="4" w:space="0" w:color="000000"/>
              <w:bottom w:val="single" w:sz="4" w:space="0" w:color="000000"/>
              <w:right w:val="single" w:sz="4" w:space="0" w:color="000000"/>
            </w:tcBorders>
          </w:tcPr>
          <w:p w14:paraId="0A3C6548" w14:textId="77777777" w:rsidR="00B43930" w:rsidRPr="00F320B9" w:rsidRDefault="00B43930" w:rsidP="007D1A15">
            <w:pPr>
              <w:pStyle w:val="TableEntry"/>
            </w:pPr>
            <w:r w:rsidRPr="00F320B9">
              <w:t>forbidden</w:t>
            </w:r>
          </w:p>
        </w:tc>
      </w:tr>
      <w:tr w:rsidR="00B43930" w:rsidRPr="00F320B9" w14:paraId="4B4BCC9C" w14:textId="77777777" w:rsidTr="007D1A15">
        <w:trPr>
          <w:trHeight w:val="204"/>
        </w:trPr>
        <w:tc>
          <w:tcPr>
            <w:tcW w:w="844" w:type="dxa"/>
            <w:tcBorders>
              <w:left w:val="single" w:sz="4" w:space="0" w:color="000000"/>
              <w:bottom w:val="single" w:sz="4" w:space="0" w:color="000000"/>
            </w:tcBorders>
            <w:vAlign w:val="center"/>
          </w:tcPr>
          <w:p w14:paraId="6B2663C9" w14:textId="77777777" w:rsidR="00B43930" w:rsidRPr="00F320B9" w:rsidRDefault="00B43930" w:rsidP="007D1A15">
            <w:pPr>
              <w:pStyle w:val="TableEntry"/>
            </w:pPr>
            <w:r w:rsidRPr="00F320B9">
              <w:t>PID-18</w:t>
            </w:r>
          </w:p>
        </w:tc>
        <w:tc>
          <w:tcPr>
            <w:tcW w:w="686" w:type="dxa"/>
            <w:tcBorders>
              <w:left w:val="single" w:sz="4" w:space="0" w:color="000000"/>
              <w:bottom w:val="single" w:sz="4" w:space="0" w:color="000000"/>
            </w:tcBorders>
            <w:vAlign w:val="center"/>
          </w:tcPr>
          <w:p w14:paraId="3ACF18FF"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35FEB598" w14:textId="77777777" w:rsidR="00B43930" w:rsidRPr="00F320B9" w:rsidRDefault="00B43930" w:rsidP="007D1A15">
            <w:pPr>
              <w:pStyle w:val="TableEntry"/>
            </w:pPr>
            <w:r w:rsidRPr="00F320B9">
              <w:t>CX</w:t>
            </w:r>
          </w:p>
        </w:tc>
        <w:tc>
          <w:tcPr>
            <w:tcW w:w="900" w:type="dxa"/>
            <w:tcBorders>
              <w:left w:val="single" w:sz="4" w:space="0" w:color="000000"/>
              <w:bottom w:val="single" w:sz="4" w:space="0" w:color="000000"/>
            </w:tcBorders>
            <w:vAlign w:val="center"/>
          </w:tcPr>
          <w:p w14:paraId="07896296" w14:textId="77777777" w:rsidR="00B43930" w:rsidRPr="00F320B9" w:rsidRDefault="00B43930" w:rsidP="007D1A15">
            <w:pPr>
              <w:pStyle w:val="TableEntry"/>
            </w:pPr>
            <w:r w:rsidRPr="00F320B9">
              <w:t>C</w:t>
            </w:r>
          </w:p>
        </w:tc>
        <w:tc>
          <w:tcPr>
            <w:tcW w:w="810" w:type="dxa"/>
            <w:tcBorders>
              <w:left w:val="single" w:sz="4" w:space="0" w:color="000000"/>
              <w:bottom w:val="single" w:sz="4" w:space="0" w:color="000000"/>
            </w:tcBorders>
            <w:vAlign w:val="center"/>
          </w:tcPr>
          <w:p w14:paraId="3C97CA37"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263582E3"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6DEB0F4F" w14:textId="77777777" w:rsidR="00B43930" w:rsidRPr="00F320B9" w:rsidRDefault="00B43930" w:rsidP="007D1A15">
            <w:pPr>
              <w:pStyle w:val="TableEntry"/>
            </w:pPr>
            <w:r w:rsidRPr="00F320B9">
              <w:t>Patient Account Number</w:t>
            </w:r>
          </w:p>
        </w:tc>
        <w:tc>
          <w:tcPr>
            <w:tcW w:w="580" w:type="dxa"/>
            <w:tcBorders>
              <w:left w:val="single" w:sz="4" w:space="0" w:color="000000"/>
              <w:bottom w:val="single" w:sz="4" w:space="0" w:color="000000"/>
              <w:right w:val="single" w:sz="4" w:space="0" w:color="000000"/>
            </w:tcBorders>
            <w:vAlign w:val="center"/>
          </w:tcPr>
          <w:p w14:paraId="6DB74986" w14:textId="77777777" w:rsidR="00B43930" w:rsidRPr="00F320B9" w:rsidRDefault="00B43930" w:rsidP="007D1A15">
            <w:pPr>
              <w:pStyle w:val="TableEntry"/>
            </w:pPr>
          </w:p>
        </w:tc>
        <w:tc>
          <w:tcPr>
            <w:tcW w:w="1873" w:type="dxa"/>
            <w:tcBorders>
              <w:left w:val="single" w:sz="4" w:space="0" w:color="000000"/>
              <w:bottom w:val="single" w:sz="4" w:space="0" w:color="000000"/>
              <w:right w:val="single" w:sz="4" w:space="0" w:color="000000"/>
            </w:tcBorders>
          </w:tcPr>
          <w:p w14:paraId="2B8C9563" w14:textId="77777777" w:rsidR="00B43930" w:rsidRPr="00F320B9" w:rsidRDefault="00B43930" w:rsidP="007D1A15">
            <w:pPr>
              <w:pStyle w:val="TableEntry"/>
            </w:pPr>
          </w:p>
        </w:tc>
      </w:tr>
      <w:tr w:rsidR="00B43930" w:rsidRPr="00F320B9" w14:paraId="6C45AFB8" w14:textId="77777777" w:rsidTr="007D1A15">
        <w:trPr>
          <w:trHeight w:val="204"/>
        </w:trPr>
        <w:tc>
          <w:tcPr>
            <w:tcW w:w="844" w:type="dxa"/>
            <w:tcBorders>
              <w:left w:val="single" w:sz="4" w:space="0" w:color="000000"/>
              <w:bottom w:val="single" w:sz="4" w:space="0" w:color="000000"/>
            </w:tcBorders>
            <w:vAlign w:val="center"/>
          </w:tcPr>
          <w:p w14:paraId="35F547C0" w14:textId="77777777" w:rsidR="00B43930" w:rsidRPr="00F320B9" w:rsidRDefault="00B43930" w:rsidP="007D1A15">
            <w:pPr>
              <w:pStyle w:val="TableEntry"/>
            </w:pPr>
            <w:r w:rsidRPr="00F320B9">
              <w:t>PID-19</w:t>
            </w:r>
          </w:p>
        </w:tc>
        <w:tc>
          <w:tcPr>
            <w:tcW w:w="686" w:type="dxa"/>
            <w:tcBorders>
              <w:left w:val="single" w:sz="4" w:space="0" w:color="000000"/>
              <w:bottom w:val="single" w:sz="4" w:space="0" w:color="000000"/>
            </w:tcBorders>
            <w:vAlign w:val="center"/>
          </w:tcPr>
          <w:p w14:paraId="1DCE6ABE" w14:textId="77777777" w:rsidR="00B43930" w:rsidRPr="00F320B9" w:rsidRDefault="00B43930" w:rsidP="007D1A15">
            <w:pPr>
              <w:pStyle w:val="TableEntry"/>
            </w:pPr>
            <w:r w:rsidRPr="00F320B9">
              <w:t>16</w:t>
            </w:r>
          </w:p>
        </w:tc>
        <w:tc>
          <w:tcPr>
            <w:tcW w:w="720" w:type="dxa"/>
            <w:tcBorders>
              <w:left w:val="single" w:sz="4" w:space="0" w:color="000000"/>
              <w:bottom w:val="single" w:sz="4" w:space="0" w:color="000000"/>
            </w:tcBorders>
            <w:vAlign w:val="center"/>
          </w:tcPr>
          <w:p w14:paraId="12E1B446" w14:textId="77777777" w:rsidR="00B43930" w:rsidRPr="00F320B9" w:rsidRDefault="00B43930" w:rsidP="007D1A15">
            <w:pPr>
              <w:pStyle w:val="TableEntry"/>
            </w:pPr>
            <w:r w:rsidRPr="00F320B9">
              <w:t>ST</w:t>
            </w:r>
          </w:p>
        </w:tc>
        <w:tc>
          <w:tcPr>
            <w:tcW w:w="900" w:type="dxa"/>
            <w:tcBorders>
              <w:left w:val="single" w:sz="4" w:space="0" w:color="000000"/>
              <w:bottom w:val="single" w:sz="4" w:space="0" w:color="000000"/>
            </w:tcBorders>
            <w:vAlign w:val="center"/>
          </w:tcPr>
          <w:p w14:paraId="77CD8C36" w14:textId="77777777" w:rsidR="00B43930" w:rsidRPr="00F320B9" w:rsidRDefault="00B43930" w:rsidP="007D1A15">
            <w:pPr>
              <w:pStyle w:val="TableEntry"/>
            </w:pPr>
            <w:r w:rsidRPr="00F320B9">
              <w:t>X</w:t>
            </w:r>
          </w:p>
        </w:tc>
        <w:tc>
          <w:tcPr>
            <w:tcW w:w="810" w:type="dxa"/>
            <w:tcBorders>
              <w:left w:val="single" w:sz="4" w:space="0" w:color="000000"/>
              <w:bottom w:val="single" w:sz="4" w:space="0" w:color="000000"/>
            </w:tcBorders>
            <w:vAlign w:val="center"/>
          </w:tcPr>
          <w:p w14:paraId="2388E8F5" w14:textId="77777777" w:rsidR="00B43930" w:rsidRPr="00F320B9" w:rsidRDefault="00B43930" w:rsidP="007D1A15">
            <w:pPr>
              <w:pStyle w:val="TableEntry"/>
            </w:pPr>
            <w:r w:rsidRPr="00F320B9">
              <w:t>[0..0] </w:t>
            </w:r>
          </w:p>
        </w:tc>
        <w:tc>
          <w:tcPr>
            <w:tcW w:w="1080" w:type="dxa"/>
            <w:tcBorders>
              <w:left w:val="single" w:sz="4" w:space="0" w:color="000000"/>
              <w:bottom w:val="single" w:sz="4" w:space="0" w:color="000000"/>
            </w:tcBorders>
            <w:vAlign w:val="center"/>
          </w:tcPr>
          <w:p w14:paraId="565DC3DD"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662FCC5A" w14:textId="77777777" w:rsidR="00B43930" w:rsidRPr="00F320B9" w:rsidRDefault="00B43930" w:rsidP="007D1A15">
            <w:pPr>
              <w:pStyle w:val="TableEntry"/>
            </w:pPr>
            <w:r w:rsidRPr="00F320B9">
              <w:t>SSN Number - Patient</w:t>
            </w:r>
          </w:p>
        </w:tc>
        <w:tc>
          <w:tcPr>
            <w:tcW w:w="580" w:type="dxa"/>
            <w:tcBorders>
              <w:left w:val="single" w:sz="4" w:space="0" w:color="000000"/>
              <w:bottom w:val="single" w:sz="4" w:space="0" w:color="000000"/>
              <w:right w:val="single" w:sz="4" w:space="0" w:color="000000"/>
            </w:tcBorders>
            <w:vAlign w:val="center"/>
          </w:tcPr>
          <w:p w14:paraId="52BF7515"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15FB7F0C" w14:textId="77777777" w:rsidR="00B43930" w:rsidRPr="00F320B9" w:rsidRDefault="00B43930" w:rsidP="007D1A15">
            <w:pPr>
              <w:pStyle w:val="TableEntry"/>
            </w:pPr>
          </w:p>
        </w:tc>
      </w:tr>
      <w:tr w:rsidR="00B43930" w:rsidRPr="00F320B9" w14:paraId="125A1F78" w14:textId="77777777" w:rsidTr="007D1A15">
        <w:trPr>
          <w:trHeight w:val="204"/>
        </w:trPr>
        <w:tc>
          <w:tcPr>
            <w:tcW w:w="844" w:type="dxa"/>
            <w:tcBorders>
              <w:left w:val="single" w:sz="4" w:space="0" w:color="000000"/>
              <w:bottom w:val="single" w:sz="4" w:space="0" w:color="000000"/>
            </w:tcBorders>
            <w:vAlign w:val="center"/>
          </w:tcPr>
          <w:p w14:paraId="4873272B" w14:textId="77777777" w:rsidR="00B43930" w:rsidRPr="00F320B9" w:rsidRDefault="00B43930" w:rsidP="007D1A15">
            <w:pPr>
              <w:pStyle w:val="TableEntry"/>
            </w:pPr>
            <w:r w:rsidRPr="00F320B9">
              <w:t>PID-20</w:t>
            </w:r>
          </w:p>
        </w:tc>
        <w:tc>
          <w:tcPr>
            <w:tcW w:w="686" w:type="dxa"/>
            <w:tcBorders>
              <w:left w:val="single" w:sz="4" w:space="0" w:color="000000"/>
              <w:bottom w:val="single" w:sz="4" w:space="0" w:color="000000"/>
            </w:tcBorders>
            <w:vAlign w:val="center"/>
          </w:tcPr>
          <w:p w14:paraId="04B28A3F" w14:textId="77777777" w:rsidR="00B43930" w:rsidRPr="00F320B9" w:rsidRDefault="00B43930" w:rsidP="007D1A15">
            <w:pPr>
              <w:pStyle w:val="TableEntry"/>
            </w:pPr>
            <w:r w:rsidRPr="00F320B9">
              <w:t>25</w:t>
            </w:r>
          </w:p>
        </w:tc>
        <w:tc>
          <w:tcPr>
            <w:tcW w:w="720" w:type="dxa"/>
            <w:tcBorders>
              <w:left w:val="single" w:sz="4" w:space="0" w:color="000000"/>
              <w:bottom w:val="single" w:sz="4" w:space="0" w:color="000000"/>
            </w:tcBorders>
            <w:vAlign w:val="center"/>
          </w:tcPr>
          <w:p w14:paraId="506E3C65" w14:textId="77777777" w:rsidR="00B43930" w:rsidRPr="00F320B9" w:rsidRDefault="00B43930" w:rsidP="007D1A15">
            <w:pPr>
              <w:pStyle w:val="TableEntry"/>
            </w:pPr>
            <w:r w:rsidRPr="00F320B9">
              <w:t>DLN</w:t>
            </w:r>
          </w:p>
        </w:tc>
        <w:tc>
          <w:tcPr>
            <w:tcW w:w="900" w:type="dxa"/>
            <w:tcBorders>
              <w:left w:val="single" w:sz="4" w:space="0" w:color="000000"/>
              <w:bottom w:val="single" w:sz="4" w:space="0" w:color="000000"/>
            </w:tcBorders>
            <w:vAlign w:val="center"/>
          </w:tcPr>
          <w:p w14:paraId="300FE0A9" w14:textId="77777777" w:rsidR="00B43930" w:rsidRPr="00F320B9" w:rsidRDefault="00B43930" w:rsidP="007D1A15">
            <w:pPr>
              <w:pStyle w:val="TableEntry"/>
            </w:pPr>
            <w:r w:rsidRPr="00F320B9">
              <w:t>X</w:t>
            </w:r>
          </w:p>
        </w:tc>
        <w:tc>
          <w:tcPr>
            <w:tcW w:w="810" w:type="dxa"/>
            <w:tcBorders>
              <w:left w:val="single" w:sz="4" w:space="0" w:color="000000"/>
              <w:bottom w:val="single" w:sz="4" w:space="0" w:color="000000"/>
            </w:tcBorders>
            <w:vAlign w:val="center"/>
          </w:tcPr>
          <w:p w14:paraId="6C2A716F" w14:textId="77777777" w:rsidR="00B43930" w:rsidRPr="00F320B9" w:rsidRDefault="00B43930" w:rsidP="007D1A15">
            <w:pPr>
              <w:pStyle w:val="TableEntry"/>
            </w:pPr>
            <w:r w:rsidRPr="00F320B9">
              <w:t>[0..0] </w:t>
            </w:r>
          </w:p>
        </w:tc>
        <w:tc>
          <w:tcPr>
            <w:tcW w:w="1080" w:type="dxa"/>
            <w:tcBorders>
              <w:left w:val="single" w:sz="4" w:space="0" w:color="000000"/>
              <w:bottom w:val="single" w:sz="4" w:space="0" w:color="000000"/>
            </w:tcBorders>
            <w:vAlign w:val="center"/>
          </w:tcPr>
          <w:p w14:paraId="334E9873"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693B479F" w14:textId="77777777" w:rsidR="00B43930" w:rsidRPr="00F320B9" w:rsidRDefault="00B43930" w:rsidP="007D1A15">
            <w:pPr>
              <w:pStyle w:val="TableEntry"/>
            </w:pPr>
            <w:r w:rsidRPr="00F320B9">
              <w:t>Driver's License Number - Patient</w:t>
            </w:r>
          </w:p>
        </w:tc>
        <w:tc>
          <w:tcPr>
            <w:tcW w:w="580" w:type="dxa"/>
            <w:tcBorders>
              <w:left w:val="single" w:sz="4" w:space="0" w:color="000000"/>
              <w:bottom w:val="single" w:sz="4" w:space="0" w:color="000000"/>
              <w:right w:val="single" w:sz="4" w:space="0" w:color="000000"/>
            </w:tcBorders>
            <w:vAlign w:val="center"/>
          </w:tcPr>
          <w:p w14:paraId="2237826B"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46930CAD" w14:textId="77777777" w:rsidR="00B43930" w:rsidRPr="00F320B9" w:rsidRDefault="00B43930" w:rsidP="007D1A15">
            <w:pPr>
              <w:pStyle w:val="TableEntry"/>
            </w:pPr>
          </w:p>
        </w:tc>
      </w:tr>
      <w:tr w:rsidR="00B43930" w:rsidRPr="00F320B9" w14:paraId="4C097921" w14:textId="77777777" w:rsidTr="007D1A15">
        <w:trPr>
          <w:trHeight w:val="204"/>
        </w:trPr>
        <w:tc>
          <w:tcPr>
            <w:tcW w:w="844" w:type="dxa"/>
            <w:tcBorders>
              <w:left w:val="single" w:sz="4" w:space="0" w:color="000000"/>
              <w:bottom w:val="single" w:sz="4" w:space="0" w:color="000000"/>
            </w:tcBorders>
            <w:vAlign w:val="center"/>
          </w:tcPr>
          <w:p w14:paraId="2675F12C" w14:textId="77777777" w:rsidR="00B43930" w:rsidRPr="00F320B9" w:rsidRDefault="00B43930" w:rsidP="007D1A15">
            <w:pPr>
              <w:pStyle w:val="TableEntry"/>
            </w:pPr>
            <w:r w:rsidRPr="00F320B9">
              <w:t>PID-21</w:t>
            </w:r>
          </w:p>
        </w:tc>
        <w:tc>
          <w:tcPr>
            <w:tcW w:w="686" w:type="dxa"/>
            <w:tcBorders>
              <w:left w:val="single" w:sz="4" w:space="0" w:color="000000"/>
              <w:bottom w:val="single" w:sz="4" w:space="0" w:color="000000"/>
            </w:tcBorders>
            <w:vAlign w:val="center"/>
          </w:tcPr>
          <w:p w14:paraId="15B1EFC4"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6647F051" w14:textId="77777777" w:rsidR="00B43930" w:rsidRPr="00F320B9" w:rsidRDefault="00B43930" w:rsidP="007D1A15">
            <w:pPr>
              <w:pStyle w:val="TableEntry"/>
            </w:pPr>
            <w:r w:rsidRPr="00F320B9">
              <w:t>CX</w:t>
            </w:r>
          </w:p>
        </w:tc>
        <w:tc>
          <w:tcPr>
            <w:tcW w:w="900" w:type="dxa"/>
            <w:tcBorders>
              <w:left w:val="single" w:sz="4" w:space="0" w:color="000000"/>
              <w:bottom w:val="single" w:sz="4" w:space="0" w:color="000000"/>
            </w:tcBorders>
            <w:vAlign w:val="center"/>
          </w:tcPr>
          <w:p w14:paraId="70DB4384"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26BA14F8" w14:textId="77777777" w:rsidR="00B43930" w:rsidRPr="00F320B9" w:rsidRDefault="00B43930" w:rsidP="007D1A15">
            <w:pPr>
              <w:pStyle w:val="TableEntry"/>
            </w:pPr>
            <w:r w:rsidRPr="00F320B9">
              <w:t>[0..*]</w:t>
            </w:r>
          </w:p>
        </w:tc>
        <w:tc>
          <w:tcPr>
            <w:tcW w:w="1080" w:type="dxa"/>
            <w:tcBorders>
              <w:left w:val="single" w:sz="4" w:space="0" w:color="000000"/>
              <w:bottom w:val="single" w:sz="4" w:space="0" w:color="000000"/>
            </w:tcBorders>
            <w:vAlign w:val="center"/>
          </w:tcPr>
          <w:p w14:paraId="4BC324DE"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186A2A06" w14:textId="77777777" w:rsidR="00B43930" w:rsidRPr="00F320B9" w:rsidRDefault="00B43930" w:rsidP="007D1A15">
            <w:pPr>
              <w:pStyle w:val="TableEntry"/>
            </w:pPr>
            <w:r w:rsidRPr="00F320B9">
              <w:t>Mother's Identifier</w:t>
            </w:r>
          </w:p>
        </w:tc>
        <w:tc>
          <w:tcPr>
            <w:tcW w:w="580" w:type="dxa"/>
            <w:tcBorders>
              <w:left w:val="single" w:sz="4" w:space="0" w:color="000000"/>
              <w:bottom w:val="single" w:sz="4" w:space="0" w:color="000000"/>
              <w:right w:val="single" w:sz="4" w:space="0" w:color="000000"/>
            </w:tcBorders>
            <w:vAlign w:val="center"/>
          </w:tcPr>
          <w:p w14:paraId="3BDAE5B2"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57AABC5F" w14:textId="77777777" w:rsidR="00B43930" w:rsidRPr="00F320B9" w:rsidRDefault="00B43930" w:rsidP="007D1A15">
            <w:pPr>
              <w:pStyle w:val="TableEntry"/>
            </w:pPr>
          </w:p>
        </w:tc>
      </w:tr>
      <w:tr w:rsidR="00B43930" w:rsidRPr="00F320B9" w14:paraId="3D41C19E" w14:textId="77777777" w:rsidTr="007D1A15">
        <w:trPr>
          <w:trHeight w:val="204"/>
        </w:trPr>
        <w:tc>
          <w:tcPr>
            <w:tcW w:w="844" w:type="dxa"/>
            <w:tcBorders>
              <w:left w:val="single" w:sz="4" w:space="0" w:color="000000"/>
              <w:bottom w:val="single" w:sz="4" w:space="0" w:color="000000"/>
            </w:tcBorders>
            <w:vAlign w:val="center"/>
          </w:tcPr>
          <w:p w14:paraId="2278C10E" w14:textId="77777777" w:rsidR="00B43930" w:rsidRPr="00F320B9" w:rsidRDefault="00B43930" w:rsidP="007D1A15">
            <w:pPr>
              <w:pStyle w:val="TableEntry"/>
            </w:pPr>
            <w:r w:rsidRPr="00F320B9">
              <w:t>PID-22</w:t>
            </w:r>
          </w:p>
        </w:tc>
        <w:tc>
          <w:tcPr>
            <w:tcW w:w="686" w:type="dxa"/>
            <w:tcBorders>
              <w:left w:val="single" w:sz="4" w:space="0" w:color="000000"/>
              <w:bottom w:val="single" w:sz="4" w:space="0" w:color="000000"/>
            </w:tcBorders>
            <w:vAlign w:val="center"/>
          </w:tcPr>
          <w:p w14:paraId="0D92F64E"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59FFB4FF"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41CF9059" w14:textId="77777777" w:rsidR="00B43930" w:rsidRPr="00F320B9" w:rsidRDefault="00B43930" w:rsidP="007D1A15">
            <w:pPr>
              <w:pStyle w:val="TableEntry"/>
            </w:pPr>
            <w:r w:rsidRPr="00F320B9">
              <w:t>X</w:t>
            </w:r>
          </w:p>
        </w:tc>
        <w:tc>
          <w:tcPr>
            <w:tcW w:w="810" w:type="dxa"/>
            <w:tcBorders>
              <w:left w:val="single" w:sz="4" w:space="0" w:color="000000"/>
              <w:bottom w:val="single" w:sz="4" w:space="0" w:color="000000"/>
            </w:tcBorders>
            <w:vAlign w:val="center"/>
          </w:tcPr>
          <w:p w14:paraId="52E18DE2" w14:textId="77777777" w:rsidR="00B43930" w:rsidRPr="00F320B9" w:rsidRDefault="00B43930" w:rsidP="007D1A15">
            <w:pPr>
              <w:pStyle w:val="TableEntry"/>
            </w:pPr>
            <w:r w:rsidRPr="00F320B9">
              <w:t>[0..0]</w:t>
            </w:r>
          </w:p>
        </w:tc>
        <w:tc>
          <w:tcPr>
            <w:tcW w:w="1080" w:type="dxa"/>
            <w:tcBorders>
              <w:left w:val="single" w:sz="4" w:space="0" w:color="000000"/>
              <w:bottom w:val="single" w:sz="4" w:space="0" w:color="000000"/>
            </w:tcBorders>
            <w:vAlign w:val="center"/>
          </w:tcPr>
          <w:p w14:paraId="320CF1FE" w14:textId="77777777" w:rsidR="00B43930" w:rsidRPr="00F320B9" w:rsidRDefault="00B43930" w:rsidP="007D1A15">
            <w:pPr>
              <w:pStyle w:val="TableEntry"/>
            </w:pPr>
            <w:r w:rsidRPr="00F320B9">
              <w:t>189</w:t>
            </w:r>
          </w:p>
        </w:tc>
        <w:tc>
          <w:tcPr>
            <w:tcW w:w="2430" w:type="dxa"/>
            <w:tcBorders>
              <w:left w:val="single" w:sz="4" w:space="0" w:color="000000"/>
              <w:bottom w:val="single" w:sz="4" w:space="0" w:color="000000"/>
            </w:tcBorders>
            <w:vAlign w:val="center"/>
          </w:tcPr>
          <w:p w14:paraId="35AC5D6A" w14:textId="77777777" w:rsidR="00B43930" w:rsidRPr="00F320B9" w:rsidRDefault="00B43930" w:rsidP="007D1A15">
            <w:pPr>
              <w:pStyle w:val="TableEntry"/>
            </w:pPr>
            <w:r w:rsidRPr="00F320B9">
              <w:t>Ethnic Group</w:t>
            </w:r>
          </w:p>
        </w:tc>
        <w:tc>
          <w:tcPr>
            <w:tcW w:w="580" w:type="dxa"/>
            <w:tcBorders>
              <w:left w:val="single" w:sz="4" w:space="0" w:color="000000"/>
              <w:bottom w:val="single" w:sz="4" w:space="0" w:color="000000"/>
              <w:right w:val="single" w:sz="4" w:space="0" w:color="000000"/>
            </w:tcBorders>
            <w:vAlign w:val="center"/>
          </w:tcPr>
          <w:p w14:paraId="30887191" w14:textId="77777777" w:rsidR="00B43930" w:rsidRPr="00F320B9" w:rsidRDefault="00B43930" w:rsidP="007D1A15">
            <w:pPr>
              <w:pStyle w:val="TableEntry"/>
            </w:pPr>
          </w:p>
        </w:tc>
        <w:tc>
          <w:tcPr>
            <w:tcW w:w="1873" w:type="dxa"/>
            <w:tcBorders>
              <w:left w:val="single" w:sz="4" w:space="0" w:color="000000"/>
              <w:bottom w:val="single" w:sz="4" w:space="0" w:color="000000"/>
              <w:right w:val="single" w:sz="4" w:space="0" w:color="000000"/>
            </w:tcBorders>
          </w:tcPr>
          <w:p w14:paraId="7D799B24" w14:textId="77777777" w:rsidR="00B43930" w:rsidRPr="00F320B9" w:rsidRDefault="00B43930" w:rsidP="007D1A15">
            <w:pPr>
              <w:pStyle w:val="TableEntry"/>
            </w:pPr>
          </w:p>
        </w:tc>
      </w:tr>
      <w:tr w:rsidR="00B43930" w:rsidRPr="00F320B9" w14:paraId="017A203F" w14:textId="77777777" w:rsidTr="007D1A15">
        <w:trPr>
          <w:trHeight w:val="204"/>
        </w:trPr>
        <w:tc>
          <w:tcPr>
            <w:tcW w:w="844" w:type="dxa"/>
            <w:tcBorders>
              <w:left w:val="single" w:sz="4" w:space="0" w:color="000000"/>
              <w:bottom w:val="single" w:sz="4" w:space="0" w:color="000000"/>
            </w:tcBorders>
            <w:vAlign w:val="center"/>
          </w:tcPr>
          <w:p w14:paraId="1EADA8E3" w14:textId="77777777" w:rsidR="00B43930" w:rsidRPr="00F320B9" w:rsidRDefault="00B43930" w:rsidP="007D1A15">
            <w:pPr>
              <w:pStyle w:val="TableEntry"/>
            </w:pPr>
            <w:r w:rsidRPr="00F320B9">
              <w:t>PID-23</w:t>
            </w:r>
          </w:p>
        </w:tc>
        <w:tc>
          <w:tcPr>
            <w:tcW w:w="686" w:type="dxa"/>
            <w:tcBorders>
              <w:left w:val="single" w:sz="4" w:space="0" w:color="000000"/>
              <w:bottom w:val="single" w:sz="4" w:space="0" w:color="000000"/>
            </w:tcBorders>
            <w:vAlign w:val="center"/>
          </w:tcPr>
          <w:p w14:paraId="0734C1D1"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0DFC2EFE" w14:textId="77777777" w:rsidR="00B43930" w:rsidRPr="00F320B9" w:rsidRDefault="00B43930" w:rsidP="007D1A15">
            <w:pPr>
              <w:pStyle w:val="TableEntry"/>
            </w:pPr>
            <w:r w:rsidRPr="00F320B9">
              <w:t>ST</w:t>
            </w:r>
          </w:p>
        </w:tc>
        <w:tc>
          <w:tcPr>
            <w:tcW w:w="900" w:type="dxa"/>
            <w:tcBorders>
              <w:left w:val="single" w:sz="4" w:space="0" w:color="000000"/>
              <w:bottom w:val="single" w:sz="4" w:space="0" w:color="000000"/>
            </w:tcBorders>
            <w:vAlign w:val="center"/>
          </w:tcPr>
          <w:p w14:paraId="1EA3855E"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02401861" w14:textId="77777777" w:rsidR="00B43930" w:rsidRPr="00F320B9" w:rsidRDefault="00B43930" w:rsidP="007D1A15">
            <w:pPr>
              <w:pStyle w:val="TableEntry"/>
            </w:pPr>
            <w:r w:rsidRPr="00F320B9">
              <w:t> [0..1]</w:t>
            </w:r>
          </w:p>
        </w:tc>
        <w:tc>
          <w:tcPr>
            <w:tcW w:w="1080" w:type="dxa"/>
            <w:tcBorders>
              <w:left w:val="single" w:sz="4" w:space="0" w:color="000000"/>
              <w:bottom w:val="single" w:sz="4" w:space="0" w:color="000000"/>
            </w:tcBorders>
            <w:vAlign w:val="center"/>
          </w:tcPr>
          <w:p w14:paraId="6FF401AD"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7EF12BC7" w14:textId="77777777" w:rsidR="00B43930" w:rsidRPr="00F320B9" w:rsidRDefault="00B43930" w:rsidP="007D1A15">
            <w:pPr>
              <w:pStyle w:val="TableEntry"/>
            </w:pPr>
            <w:r w:rsidRPr="00F320B9">
              <w:t>Birth Place</w:t>
            </w:r>
          </w:p>
        </w:tc>
        <w:tc>
          <w:tcPr>
            <w:tcW w:w="580" w:type="dxa"/>
            <w:tcBorders>
              <w:left w:val="single" w:sz="4" w:space="0" w:color="000000"/>
              <w:bottom w:val="single" w:sz="4" w:space="0" w:color="000000"/>
              <w:right w:val="single" w:sz="4" w:space="0" w:color="000000"/>
            </w:tcBorders>
            <w:vAlign w:val="center"/>
          </w:tcPr>
          <w:p w14:paraId="052971A6"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21F9A6A1" w14:textId="77777777" w:rsidR="00B43930" w:rsidRPr="00F320B9" w:rsidRDefault="00B43930" w:rsidP="007D1A15">
            <w:pPr>
              <w:pStyle w:val="TableEntry"/>
            </w:pPr>
          </w:p>
        </w:tc>
      </w:tr>
      <w:tr w:rsidR="00B43930" w:rsidRPr="00F320B9" w14:paraId="6E8E686A" w14:textId="77777777" w:rsidTr="007D1A15">
        <w:trPr>
          <w:trHeight w:val="204"/>
        </w:trPr>
        <w:tc>
          <w:tcPr>
            <w:tcW w:w="844" w:type="dxa"/>
            <w:tcBorders>
              <w:left w:val="single" w:sz="4" w:space="0" w:color="000000"/>
              <w:bottom w:val="single" w:sz="4" w:space="0" w:color="000000"/>
            </w:tcBorders>
            <w:vAlign w:val="center"/>
          </w:tcPr>
          <w:p w14:paraId="4533B560" w14:textId="77777777" w:rsidR="00B43930" w:rsidRPr="00F320B9" w:rsidRDefault="00B43930" w:rsidP="007D1A15">
            <w:pPr>
              <w:pStyle w:val="TableEntry"/>
            </w:pPr>
            <w:r w:rsidRPr="00F320B9">
              <w:t>PID-24</w:t>
            </w:r>
          </w:p>
        </w:tc>
        <w:tc>
          <w:tcPr>
            <w:tcW w:w="686" w:type="dxa"/>
            <w:tcBorders>
              <w:left w:val="single" w:sz="4" w:space="0" w:color="000000"/>
              <w:bottom w:val="single" w:sz="4" w:space="0" w:color="000000"/>
            </w:tcBorders>
            <w:vAlign w:val="center"/>
          </w:tcPr>
          <w:p w14:paraId="6BC20F52" w14:textId="77777777" w:rsidR="00B43930" w:rsidRPr="00F320B9" w:rsidRDefault="00B43930" w:rsidP="007D1A15">
            <w:pPr>
              <w:pStyle w:val="TableEntry"/>
            </w:pPr>
            <w:r w:rsidRPr="00F320B9">
              <w:t>1</w:t>
            </w:r>
          </w:p>
        </w:tc>
        <w:tc>
          <w:tcPr>
            <w:tcW w:w="720" w:type="dxa"/>
            <w:tcBorders>
              <w:left w:val="single" w:sz="4" w:space="0" w:color="000000"/>
              <w:bottom w:val="single" w:sz="4" w:space="0" w:color="000000"/>
            </w:tcBorders>
            <w:vAlign w:val="center"/>
          </w:tcPr>
          <w:p w14:paraId="0ED2B43A" w14:textId="77777777" w:rsidR="00B43930" w:rsidRPr="00F320B9" w:rsidRDefault="00B43930" w:rsidP="007D1A15">
            <w:pPr>
              <w:pStyle w:val="TableEntry"/>
            </w:pPr>
            <w:r w:rsidRPr="00F320B9">
              <w:t>ID</w:t>
            </w:r>
          </w:p>
        </w:tc>
        <w:tc>
          <w:tcPr>
            <w:tcW w:w="900" w:type="dxa"/>
            <w:tcBorders>
              <w:left w:val="single" w:sz="4" w:space="0" w:color="000000"/>
              <w:bottom w:val="single" w:sz="4" w:space="0" w:color="000000"/>
            </w:tcBorders>
            <w:vAlign w:val="center"/>
          </w:tcPr>
          <w:p w14:paraId="4458DD3A"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202BD0D7" w14:textId="77777777" w:rsidR="00B43930" w:rsidRPr="00F320B9" w:rsidRDefault="00B43930" w:rsidP="007D1A15">
            <w:pPr>
              <w:pStyle w:val="TableEntry"/>
            </w:pPr>
            <w:r w:rsidRPr="00F320B9">
              <w:t> [0..1]</w:t>
            </w:r>
          </w:p>
        </w:tc>
        <w:tc>
          <w:tcPr>
            <w:tcW w:w="1080" w:type="dxa"/>
            <w:tcBorders>
              <w:left w:val="single" w:sz="4" w:space="0" w:color="000000"/>
              <w:bottom w:val="single" w:sz="4" w:space="0" w:color="000000"/>
            </w:tcBorders>
            <w:vAlign w:val="center"/>
          </w:tcPr>
          <w:p w14:paraId="4BF7889E" w14:textId="77777777" w:rsidR="00B43930" w:rsidRPr="00F320B9" w:rsidRDefault="00B43930" w:rsidP="007D1A15">
            <w:pPr>
              <w:pStyle w:val="TableEntry"/>
            </w:pPr>
            <w:r w:rsidRPr="00F320B9">
              <w:t>136</w:t>
            </w:r>
          </w:p>
        </w:tc>
        <w:tc>
          <w:tcPr>
            <w:tcW w:w="2430" w:type="dxa"/>
            <w:tcBorders>
              <w:left w:val="single" w:sz="4" w:space="0" w:color="000000"/>
              <w:bottom w:val="single" w:sz="4" w:space="0" w:color="000000"/>
            </w:tcBorders>
            <w:vAlign w:val="center"/>
          </w:tcPr>
          <w:p w14:paraId="7240FE4C" w14:textId="77777777" w:rsidR="00B43930" w:rsidRPr="00F320B9" w:rsidRDefault="00B43930" w:rsidP="007D1A15">
            <w:pPr>
              <w:pStyle w:val="TableEntry"/>
            </w:pPr>
            <w:r w:rsidRPr="00F320B9">
              <w:t>Multiple Birth Indicator</w:t>
            </w:r>
          </w:p>
        </w:tc>
        <w:tc>
          <w:tcPr>
            <w:tcW w:w="580" w:type="dxa"/>
            <w:tcBorders>
              <w:left w:val="single" w:sz="4" w:space="0" w:color="000000"/>
              <w:bottom w:val="single" w:sz="4" w:space="0" w:color="000000"/>
              <w:right w:val="single" w:sz="4" w:space="0" w:color="000000"/>
            </w:tcBorders>
            <w:vAlign w:val="center"/>
          </w:tcPr>
          <w:p w14:paraId="42688ED6"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403C90DE" w14:textId="77777777" w:rsidR="00B43930" w:rsidRPr="00F320B9" w:rsidRDefault="00B43930" w:rsidP="007D1A15">
            <w:pPr>
              <w:pStyle w:val="TableEntry"/>
            </w:pPr>
          </w:p>
        </w:tc>
      </w:tr>
      <w:tr w:rsidR="00B43930" w:rsidRPr="00F320B9" w14:paraId="0E44FF8F" w14:textId="77777777" w:rsidTr="007D1A15">
        <w:trPr>
          <w:trHeight w:val="204"/>
        </w:trPr>
        <w:tc>
          <w:tcPr>
            <w:tcW w:w="844" w:type="dxa"/>
            <w:tcBorders>
              <w:left w:val="single" w:sz="4" w:space="0" w:color="000000"/>
              <w:bottom w:val="single" w:sz="4" w:space="0" w:color="000000"/>
            </w:tcBorders>
            <w:vAlign w:val="center"/>
          </w:tcPr>
          <w:p w14:paraId="6848AD8E" w14:textId="77777777" w:rsidR="00B43930" w:rsidRPr="00F320B9" w:rsidRDefault="00B43930" w:rsidP="007D1A15">
            <w:pPr>
              <w:pStyle w:val="TableEntry"/>
            </w:pPr>
            <w:r w:rsidRPr="00F320B9">
              <w:t>PID-25</w:t>
            </w:r>
          </w:p>
        </w:tc>
        <w:tc>
          <w:tcPr>
            <w:tcW w:w="686" w:type="dxa"/>
            <w:tcBorders>
              <w:left w:val="single" w:sz="4" w:space="0" w:color="000000"/>
              <w:bottom w:val="single" w:sz="4" w:space="0" w:color="000000"/>
            </w:tcBorders>
            <w:vAlign w:val="center"/>
          </w:tcPr>
          <w:p w14:paraId="473714F3" w14:textId="77777777" w:rsidR="00B43930" w:rsidRPr="00F320B9" w:rsidRDefault="00B43930" w:rsidP="007D1A15">
            <w:pPr>
              <w:pStyle w:val="TableEntry"/>
            </w:pPr>
            <w:r w:rsidRPr="00F320B9">
              <w:t>2</w:t>
            </w:r>
          </w:p>
        </w:tc>
        <w:tc>
          <w:tcPr>
            <w:tcW w:w="720" w:type="dxa"/>
            <w:tcBorders>
              <w:left w:val="single" w:sz="4" w:space="0" w:color="000000"/>
              <w:bottom w:val="single" w:sz="4" w:space="0" w:color="000000"/>
            </w:tcBorders>
            <w:vAlign w:val="center"/>
          </w:tcPr>
          <w:p w14:paraId="272B8B7D" w14:textId="77777777" w:rsidR="00B43930" w:rsidRPr="00F320B9" w:rsidRDefault="00B43930" w:rsidP="007D1A15">
            <w:pPr>
              <w:pStyle w:val="TableEntry"/>
            </w:pPr>
            <w:r w:rsidRPr="00F320B9">
              <w:t>NM</w:t>
            </w:r>
          </w:p>
        </w:tc>
        <w:tc>
          <w:tcPr>
            <w:tcW w:w="900" w:type="dxa"/>
            <w:tcBorders>
              <w:left w:val="single" w:sz="4" w:space="0" w:color="000000"/>
              <w:bottom w:val="single" w:sz="4" w:space="0" w:color="000000"/>
            </w:tcBorders>
            <w:vAlign w:val="center"/>
          </w:tcPr>
          <w:p w14:paraId="4C9312C0" w14:textId="77777777" w:rsidR="00B43930" w:rsidRPr="00F320B9" w:rsidRDefault="00B43930" w:rsidP="007D1A15">
            <w:pPr>
              <w:pStyle w:val="TableEntry"/>
            </w:pPr>
            <w:r w:rsidRPr="00F320B9">
              <w:t>C</w:t>
            </w:r>
          </w:p>
        </w:tc>
        <w:tc>
          <w:tcPr>
            <w:tcW w:w="810" w:type="dxa"/>
            <w:tcBorders>
              <w:left w:val="single" w:sz="4" w:space="0" w:color="000000"/>
              <w:bottom w:val="single" w:sz="4" w:space="0" w:color="000000"/>
            </w:tcBorders>
            <w:vAlign w:val="center"/>
          </w:tcPr>
          <w:p w14:paraId="41432F82" w14:textId="77777777" w:rsidR="00B43930" w:rsidRPr="00F320B9" w:rsidRDefault="00B43930" w:rsidP="007D1A15">
            <w:pPr>
              <w:pStyle w:val="TableEntry"/>
            </w:pPr>
            <w:r w:rsidRPr="00F320B9">
              <w:t> [0..1]</w:t>
            </w:r>
          </w:p>
        </w:tc>
        <w:tc>
          <w:tcPr>
            <w:tcW w:w="1080" w:type="dxa"/>
            <w:tcBorders>
              <w:left w:val="single" w:sz="4" w:space="0" w:color="000000"/>
              <w:bottom w:val="single" w:sz="4" w:space="0" w:color="000000"/>
            </w:tcBorders>
            <w:vAlign w:val="center"/>
          </w:tcPr>
          <w:p w14:paraId="49826D4F"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2BA85CCC" w14:textId="77777777" w:rsidR="00B43930" w:rsidRPr="00F320B9" w:rsidRDefault="00B43930" w:rsidP="007D1A15">
            <w:pPr>
              <w:pStyle w:val="TableEntry"/>
            </w:pPr>
            <w:r w:rsidRPr="00F320B9">
              <w:t>Birth Order</w:t>
            </w:r>
          </w:p>
        </w:tc>
        <w:tc>
          <w:tcPr>
            <w:tcW w:w="580" w:type="dxa"/>
            <w:tcBorders>
              <w:left w:val="single" w:sz="4" w:space="0" w:color="000000"/>
              <w:bottom w:val="single" w:sz="4" w:space="0" w:color="000000"/>
              <w:right w:val="single" w:sz="4" w:space="0" w:color="000000"/>
            </w:tcBorders>
            <w:vAlign w:val="center"/>
          </w:tcPr>
          <w:p w14:paraId="74FCC391" w14:textId="77777777" w:rsidR="00B43930" w:rsidRPr="00F320B9" w:rsidRDefault="00B43930" w:rsidP="007D1A15">
            <w:pPr>
              <w:pStyle w:val="TableEntry"/>
            </w:pPr>
          </w:p>
        </w:tc>
        <w:tc>
          <w:tcPr>
            <w:tcW w:w="1873" w:type="dxa"/>
            <w:tcBorders>
              <w:left w:val="single" w:sz="4" w:space="0" w:color="000000"/>
              <w:bottom w:val="single" w:sz="4" w:space="0" w:color="000000"/>
              <w:right w:val="single" w:sz="4" w:space="0" w:color="000000"/>
            </w:tcBorders>
          </w:tcPr>
          <w:p w14:paraId="1FE77A21" w14:textId="77777777" w:rsidR="00B43930" w:rsidRPr="00F320B9" w:rsidRDefault="00B43930" w:rsidP="007D1A15">
            <w:pPr>
              <w:pStyle w:val="TableEntry"/>
            </w:pPr>
          </w:p>
        </w:tc>
      </w:tr>
      <w:tr w:rsidR="00B43930" w:rsidRPr="00F320B9" w14:paraId="6DD0F91A" w14:textId="77777777" w:rsidTr="007D1A15">
        <w:trPr>
          <w:trHeight w:val="204"/>
        </w:trPr>
        <w:tc>
          <w:tcPr>
            <w:tcW w:w="844" w:type="dxa"/>
            <w:tcBorders>
              <w:left w:val="single" w:sz="4" w:space="0" w:color="000000"/>
              <w:bottom w:val="single" w:sz="4" w:space="0" w:color="000000"/>
            </w:tcBorders>
            <w:vAlign w:val="center"/>
          </w:tcPr>
          <w:p w14:paraId="080CD3F0" w14:textId="77777777" w:rsidR="00B43930" w:rsidRPr="00F320B9" w:rsidRDefault="00B43930" w:rsidP="007D1A15">
            <w:pPr>
              <w:pStyle w:val="TableEntry"/>
            </w:pPr>
            <w:r w:rsidRPr="00F320B9">
              <w:t>PID-26</w:t>
            </w:r>
          </w:p>
        </w:tc>
        <w:tc>
          <w:tcPr>
            <w:tcW w:w="686" w:type="dxa"/>
            <w:tcBorders>
              <w:left w:val="single" w:sz="4" w:space="0" w:color="000000"/>
              <w:bottom w:val="single" w:sz="4" w:space="0" w:color="000000"/>
            </w:tcBorders>
            <w:vAlign w:val="center"/>
          </w:tcPr>
          <w:p w14:paraId="6F2B607F"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6E21DED2"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246E13B4"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2DF6AC25" w14:textId="77777777" w:rsidR="00B43930" w:rsidRPr="00F320B9" w:rsidRDefault="00B43930" w:rsidP="007D1A15">
            <w:pPr>
              <w:pStyle w:val="TableEntry"/>
            </w:pPr>
            <w:r w:rsidRPr="00F320B9">
              <w:t>[0..*]</w:t>
            </w:r>
          </w:p>
        </w:tc>
        <w:tc>
          <w:tcPr>
            <w:tcW w:w="1080" w:type="dxa"/>
            <w:tcBorders>
              <w:left w:val="single" w:sz="4" w:space="0" w:color="000000"/>
              <w:bottom w:val="single" w:sz="4" w:space="0" w:color="000000"/>
            </w:tcBorders>
            <w:vAlign w:val="center"/>
          </w:tcPr>
          <w:p w14:paraId="6B36D36B" w14:textId="77777777" w:rsidR="00B43930" w:rsidRPr="00F320B9" w:rsidRDefault="00B43930" w:rsidP="007D1A15">
            <w:pPr>
              <w:pStyle w:val="TableEntry"/>
            </w:pPr>
            <w:r w:rsidRPr="00F320B9">
              <w:t>171</w:t>
            </w:r>
          </w:p>
        </w:tc>
        <w:tc>
          <w:tcPr>
            <w:tcW w:w="2430" w:type="dxa"/>
            <w:tcBorders>
              <w:left w:val="single" w:sz="4" w:space="0" w:color="000000"/>
              <w:bottom w:val="single" w:sz="4" w:space="0" w:color="000000"/>
            </w:tcBorders>
            <w:vAlign w:val="center"/>
          </w:tcPr>
          <w:p w14:paraId="315990C1" w14:textId="77777777" w:rsidR="00B43930" w:rsidRPr="00F320B9" w:rsidRDefault="00B43930" w:rsidP="007D1A15">
            <w:pPr>
              <w:pStyle w:val="TableEntry"/>
            </w:pPr>
            <w:r w:rsidRPr="00F320B9">
              <w:t>Citizenship</w:t>
            </w:r>
          </w:p>
        </w:tc>
        <w:tc>
          <w:tcPr>
            <w:tcW w:w="580" w:type="dxa"/>
            <w:tcBorders>
              <w:left w:val="single" w:sz="4" w:space="0" w:color="000000"/>
              <w:bottom w:val="single" w:sz="4" w:space="0" w:color="000000"/>
              <w:right w:val="single" w:sz="4" w:space="0" w:color="000000"/>
            </w:tcBorders>
            <w:vAlign w:val="center"/>
          </w:tcPr>
          <w:p w14:paraId="541310B5"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7A74CC5D" w14:textId="77777777" w:rsidR="00B43930" w:rsidRPr="00F320B9" w:rsidRDefault="00B43930" w:rsidP="007D1A15">
            <w:pPr>
              <w:pStyle w:val="TableEntry"/>
            </w:pPr>
          </w:p>
        </w:tc>
      </w:tr>
      <w:tr w:rsidR="00B43930" w:rsidRPr="00F320B9" w14:paraId="74A77154" w14:textId="77777777" w:rsidTr="007D1A15">
        <w:trPr>
          <w:trHeight w:val="204"/>
        </w:trPr>
        <w:tc>
          <w:tcPr>
            <w:tcW w:w="844" w:type="dxa"/>
            <w:tcBorders>
              <w:left w:val="single" w:sz="4" w:space="0" w:color="000000"/>
              <w:bottom w:val="single" w:sz="4" w:space="0" w:color="000000"/>
            </w:tcBorders>
            <w:vAlign w:val="center"/>
          </w:tcPr>
          <w:p w14:paraId="04F15B40" w14:textId="77777777" w:rsidR="00B43930" w:rsidRPr="00F320B9" w:rsidRDefault="00B43930" w:rsidP="007D1A15">
            <w:pPr>
              <w:pStyle w:val="TableEntry"/>
            </w:pPr>
            <w:r w:rsidRPr="00F320B9">
              <w:t>PID-27</w:t>
            </w:r>
          </w:p>
        </w:tc>
        <w:tc>
          <w:tcPr>
            <w:tcW w:w="686" w:type="dxa"/>
            <w:tcBorders>
              <w:left w:val="single" w:sz="4" w:space="0" w:color="000000"/>
              <w:bottom w:val="single" w:sz="4" w:space="0" w:color="000000"/>
            </w:tcBorders>
            <w:vAlign w:val="center"/>
          </w:tcPr>
          <w:p w14:paraId="3A466304"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39517635"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05309C5C"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34EB2561" w14:textId="77777777" w:rsidR="00B43930" w:rsidRPr="00F320B9" w:rsidRDefault="00B43930" w:rsidP="007D1A15">
            <w:pPr>
              <w:pStyle w:val="TableEntry"/>
            </w:pPr>
            <w:r w:rsidRPr="00F320B9">
              <w:t> [0..1]</w:t>
            </w:r>
          </w:p>
        </w:tc>
        <w:tc>
          <w:tcPr>
            <w:tcW w:w="1080" w:type="dxa"/>
            <w:tcBorders>
              <w:left w:val="single" w:sz="4" w:space="0" w:color="000000"/>
              <w:bottom w:val="single" w:sz="4" w:space="0" w:color="000000"/>
            </w:tcBorders>
            <w:vAlign w:val="center"/>
          </w:tcPr>
          <w:p w14:paraId="3C05B74E" w14:textId="77777777" w:rsidR="00B43930" w:rsidRPr="00F320B9" w:rsidRDefault="00B43930" w:rsidP="007D1A15">
            <w:pPr>
              <w:pStyle w:val="TableEntry"/>
            </w:pPr>
            <w:r w:rsidRPr="00F320B9">
              <w:t>172</w:t>
            </w:r>
          </w:p>
        </w:tc>
        <w:tc>
          <w:tcPr>
            <w:tcW w:w="2430" w:type="dxa"/>
            <w:tcBorders>
              <w:left w:val="single" w:sz="4" w:space="0" w:color="000000"/>
              <w:bottom w:val="single" w:sz="4" w:space="0" w:color="000000"/>
            </w:tcBorders>
            <w:vAlign w:val="center"/>
          </w:tcPr>
          <w:p w14:paraId="42560699" w14:textId="77777777" w:rsidR="00B43930" w:rsidRPr="00F320B9" w:rsidRDefault="00B43930" w:rsidP="007D1A15">
            <w:pPr>
              <w:pStyle w:val="TableEntry"/>
            </w:pPr>
            <w:r w:rsidRPr="00F320B9">
              <w:t>Veterans Military Status</w:t>
            </w:r>
          </w:p>
        </w:tc>
        <w:tc>
          <w:tcPr>
            <w:tcW w:w="580" w:type="dxa"/>
            <w:tcBorders>
              <w:left w:val="single" w:sz="4" w:space="0" w:color="000000"/>
              <w:bottom w:val="single" w:sz="4" w:space="0" w:color="000000"/>
              <w:right w:val="single" w:sz="4" w:space="0" w:color="000000"/>
            </w:tcBorders>
            <w:vAlign w:val="center"/>
          </w:tcPr>
          <w:p w14:paraId="7947FE8F"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59FDB221" w14:textId="77777777" w:rsidR="00B43930" w:rsidRPr="00F320B9" w:rsidRDefault="00B43930" w:rsidP="007D1A15">
            <w:pPr>
              <w:pStyle w:val="TableEntry"/>
            </w:pPr>
          </w:p>
        </w:tc>
      </w:tr>
      <w:tr w:rsidR="00B43930" w:rsidRPr="00F320B9" w14:paraId="094B7DBF" w14:textId="77777777" w:rsidTr="007D1A15">
        <w:trPr>
          <w:trHeight w:val="204"/>
        </w:trPr>
        <w:tc>
          <w:tcPr>
            <w:tcW w:w="844" w:type="dxa"/>
            <w:tcBorders>
              <w:left w:val="single" w:sz="4" w:space="0" w:color="000000"/>
              <w:bottom w:val="single" w:sz="4" w:space="0" w:color="000000"/>
            </w:tcBorders>
            <w:vAlign w:val="center"/>
          </w:tcPr>
          <w:p w14:paraId="56B39F72" w14:textId="77777777" w:rsidR="00B43930" w:rsidRPr="00F320B9" w:rsidRDefault="00B43930" w:rsidP="007D1A15">
            <w:pPr>
              <w:pStyle w:val="TableEntry"/>
            </w:pPr>
            <w:r w:rsidRPr="00F320B9">
              <w:t>PID-28</w:t>
            </w:r>
          </w:p>
        </w:tc>
        <w:tc>
          <w:tcPr>
            <w:tcW w:w="686" w:type="dxa"/>
            <w:tcBorders>
              <w:left w:val="single" w:sz="4" w:space="0" w:color="000000"/>
              <w:bottom w:val="single" w:sz="4" w:space="0" w:color="000000"/>
            </w:tcBorders>
            <w:vAlign w:val="center"/>
          </w:tcPr>
          <w:p w14:paraId="43F8C309"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395F1C51"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10CE266C" w14:textId="77777777" w:rsidR="00B43930" w:rsidRPr="00F320B9" w:rsidRDefault="00B43930" w:rsidP="007D1A15">
            <w:pPr>
              <w:pStyle w:val="TableEntry"/>
            </w:pPr>
            <w:r w:rsidRPr="00F320B9">
              <w:t>X</w:t>
            </w:r>
          </w:p>
        </w:tc>
        <w:tc>
          <w:tcPr>
            <w:tcW w:w="810" w:type="dxa"/>
            <w:tcBorders>
              <w:left w:val="single" w:sz="4" w:space="0" w:color="000000"/>
              <w:bottom w:val="single" w:sz="4" w:space="0" w:color="000000"/>
            </w:tcBorders>
            <w:vAlign w:val="center"/>
          </w:tcPr>
          <w:p w14:paraId="4FA4AC4A" w14:textId="77777777" w:rsidR="00B43930" w:rsidRPr="00F320B9" w:rsidRDefault="00B43930" w:rsidP="007D1A15">
            <w:pPr>
              <w:pStyle w:val="TableEntry"/>
            </w:pPr>
            <w:r w:rsidRPr="00F320B9">
              <w:t> </w:t>
            </w:r>
          </w:p>
        </w:tc>
        <w:tc>
          <w:tcPr>
            <w:tcW w:w="1080" w:type="dxa"/>
            <w:tcBorders>
              <w:left w:val="single" w:sz="4" w:space="0" w:color="000000"/>
              <w:bottom w:val="single" w:sz="4" w:space="0" w:color="000000"/>
            </w:tcBorders>
            <w:vAlign w:val="center"/>
          </w:tcPr>
          <w:p w14:paraId="7B726F6A" w14:textId="77777777" w:rsidR="00B43930" w:rsidRPr="00F320B9" w:rsidRDefault="00B43930" w:rsidP="007D1A15">
            <w:pPr>
              <w:pStyle w:val="TableEntry"/>
            </w:pPr>
            <w:r w:rsidRPr="00F320B9">
              <w:t>212</w:t>
            </w:r>
          </w:p>
        </w:tc>
        <w:tc>
          <w:tcPr>
            <w:tcW w:w="2430" w:type="dxa"/>
            <w:tcBorders>
              <w:left w:val="single" w:sz="4" w:space="0" w:color="000000"/>
              <w:bottom w:val="single" w:sz="4" w:space="0" w:color="000000"/>
            </w:tcBorders>
            <w:vAlign w:val="center"/>
          </w:tcPr>
          <w:p w14:paraId="70294238" w14:textId="77777777" w:rsidR="00B43930" w:rsidRPr="00F320B9" w:rsidRDefault="00B43930" w:rsidP="007D1A15">
            <w:pPr>
              <w:pStyle w:val="TableEntry"/>
            </w:pPr>
            <w:r w:rsidRPr="00F320B9">
              <w:t xml:space="preserve">Nationality </w:t>
            </w:r>
          </w:p>
        </w:tc>
        <w:tc>
          <w:tcPr>
            <w:tcW w:w="580" w:type="dxa"/>
            <w:tcBorders>
              <w:left w:val="single" w:sz="4" w:space="0" w:color="000000"/>
              <w:bottom w:val="single" w:sz="4" w:space="0" w:color="000000"/>
              <w:right w:val="single" w:sz="4" w:space="0" w:color="000000"/>
            </w:tcBorders>
            <w:vAlign w:val="center"/>
          </w:tcPr>
          <w:p w14:paraId="79DE6357"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6395EA54" w14:textId="77777777" w:rsidR="00B43930" w:rsidRPr="00F320B9" w:rsidRDefault="00B43930" w:rsidP="007D1A15">
            <w:pPr>
              <w:pStyle w:val="TableEntry"/>
            </w:pPr>
          </w:p>
        </w:tc>
      </w:tr>
      <w:tr w:rsidR="00B43930" w:rsidRPr="00F320B9" w14:paraId="4090DD40" w14:textId="77777777" w:rsidTr="007D1A15">
        <w:trPr>
          <w:trHeight w:val="204"/>
        </w:trPr>
        <w:tc>
          <w:tcPr>
            <w:tcW w:w="844" w:type="dxa"/>
            <w:tcBorders>
              <w:left w:val="single" w:sz="4" w:space="0" w:color="000000"/>
              <w:bottom w:val="single" w:sz="4" w:space="0" w:color="000000"/>
            </w:tcBorders>
            <w:vAlign w:val="center"/>
          </w:tcPr>
          <w:p w14:paraId="3023CB13" w14:textId="77777777" w:rsidR="00B43930" w:rsidRPr="00F320B9" w:rsidRDefault="00B43930" w:rsidP="007D1A15">
            <w:pPr>
              <w:pStyle w:val="TableEntry"/>
            </w:pPr>
            <w:r w:rsidRPr="00F320B9">
              <w:t>PID-29</w:t>
            </w:r>
          </w:p>
        </w:tc>
        <w:tc>
          <w:tcPr>
            <w:tcW w:w="686" w:type="dxa"/>
            <w:tcBorders>
              <w:left w:val="single" w:sz="4" w:space="0" w:color="000000"/>
              <w:bottom w:val="single" w:sz="4" w:space="0" w:color="000000"/>
            </w:tcBorders>
            <w:vAlign w:val="center"/>
          </w:tcPr>
          <w:p w14:paraId="683264B4" w14:textId="77777777" w:rsidR="00B43930" w:rsidRPr="00F320B9" w:rsidRDefault="00B43930" w:rsidP="007D1A15">
            <w:pPr>
              <w:pStyle w:val="TableEntry"/>
            </w:pPr>
            <w:r w:rsidRPr="00F320B9">
              <w:t>26</w:t>
            </w:r>
          </w:p>
        </w:tc>
        <w:tc>
          <w:tcPr>
            <w:tcW w:w="720" w:type="dxa"/>
            <w:tcBorders>
              <w:left w:val="single" w:sz="4" w:space="0" w:color="000000"/>
              <w:bottom w:val="single" w:sz="4" w:space="0" w:color="000000"/>
            </w:tcBorders>
            <w:vAlign w:val="center"/>
          </w:tcPr>
          <w:p w14:paraId="704E2E32" w14:textId="77777777" w:rsidR="00B43930" w:rsidRPr="00F320B9" w:rsidRDefault="00B43930" w:rsidP="007D1A15">
            <w:pPr>
              <w:pStyle w:val="TableEntry"/>
            </w:pPr>
            <w:r w:rsidRPr="00F320B9">
              <w:t>TS</w:t>
            </w:r>
          </w:p>
        </w:tc>
        <w:tc>
          <w:tcPr>
            <w:tcW w:w="900" w:type="dxa"/>
            <w:tcBorders>
              <w:left w:val="single" w:sz="4" w:space="0" w:color="000000"/>
              <w:bottom w:val="single" w:sz="4" w:space="0" w:color="000000"/>
            </w:tcBorders>
            <w:vAlign w:val="center"/>
          </w:tcPr>
          <w:p w14:paraId="024F2815"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31C1611B"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62B71A7B"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257FD114" w14:textId="77777777" w:rsidR="00B43930" w:rsidRPr="00F320B9" w:rsidRDefault="00B43930" w:rsidP="007D1A15">
            <w:pPr>
              <w:pStyle w:val="TableEntry"/>
            </w:pPr>
            <w:r w:rsidRPr="00F320B9">
              <w:t>Patient Death Date and Time</w:t>
            </w:r>
          </w:p>
        </w:tc>
        <w:tc>
          <w:tcPr>
            <w:tcW w:w="580" w:type="dxa"/>
            <w:tcBorders>
              <w:left w:val="single" w:sz="4" w:space="0" w:color="000000"/>
              <w:bottom w:val="single" w:sz="4" w:space="0" w:color="000000"/>
              <w:right w:val="single" w:sz="4" w:space="0" w:color="000000"/>
            </w:tcBorders>
            <w:vAlign w:val="center"/>
          </w:tcPr>
          <w:p w14:paraId="3384B16D"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04976F2E" w14:textId="77777777" w:rsidR="00B43930" w:rsidRPr="00F320B9" w:rsidRDefault="00B43930" w:rsidP="007D1A15">
            <w:pPr>
              <w:pStyle w:val="TableEntry"/>
            </w:pPr>
          </w:p>
        </w:tc>
      </w:tr>
      <w:tr w:rsidR="00B43930" w:rsidRPr="00F320B9" w14:paraId="4898EFA7" w14:textId="77777777" w:rsidTr="007D1A15">
        <w:trPr>
          <w:trHeight w:val="204"/>
        </w:trPr>
        <w:tc>
          <w:tcPr>
            <w:tcW w:w="844" w:type="dxa"/>
            <w:tcBorders>
              <w:left w:val="single" w:sz="4" w:space="0" w:color="000000"/>
              <w:bottom w:val="single" w:sz="4" w:space="0" w:color="000000"/>
            </w:tcBorders>
            <w:vAlign w:val="center"/>
          </w:tcPr>
          <w:p w14:paraId="1084BA2B" w14:textId="77777777" w:rsidR="00B43930" w:rsidRPr="00F320B9" w:rsidRDefault="00B43930" w:rsidP="007D1A15">
            <w:pPr>
              <w:pStyle w:val="TableEntry"/>
            </w:pPr>
            <w:r w:rsidRPr="00F320B9">
              <w:t>PID-30</w:t>
            </w:r>
          </w:p>
        </w:tc>
        <w:tc>
          <w:tcPr>
            <w:tcW w:w="686" w:type="dxa"/>
            <w:tcBorders>
              <w:left w:val="single" w:sz="4" w:space="0" w:color="000000"/>
              <w:bottom w:val="single" w:sz="4" w:space="0" w:color="000000"/>
            </w:tcBorders>
            <w:vAlign w:val="center"/>
          </w:tcPr>
          <w:p w14:paraId="4EE6B5E6" w14:textId="77777777" w:rsidR="00B43930" w:rsidRPr="00F320B9" w:rsidRDefault="00B43930" w:rsidP="007D1A15">
            <w:pPr>
              <w:pStyle w:val="TableEntry"/>
            </w:pPr>
            <w:r w:rsidRPr="00F320B9">
              <w:t>1</w:t>
            </w:r>
          </w:p>
        </w:tc>
        <w:tc>
          <w:tcPr>
            <w:tcW w:w="720" w:type="dxa"/>
            <w:tcBorders>
              <w:left w:val="single" w:sz="4" w:space="0" w:color="000000"/>
              <w:bottom w:val="single" w:sz="4" w:space="0" w:color="000000"/>
            </w:tcBorders>
            <w:vAlign w:val="center"/>
          </w:tcPr>
          <w:p w14:paraId="03DD0DD4" w14:textId="77777777" w:rsidR="00B43930" w:rsidRPr="00F320B9" w:rsidRDefault="00B43930" w:rsidP="007D1A15">
            <w:pPr>
              <w:pStyle w:val="TableEntry"/>
            </w:pPr>
            <w:r w:rsidRPr="00F320B9">
              <w:t>ID</w:t>
            </w:r>
          </w:p>
        </w:tc>
        <w:tc>
          <w:tcPr>
            <w:tcW w:w="900" w:type="dxa"/>
            <w:tcBorders>
              <w:left w:val="single" w:sz="4" w:space="0" w:color="000000"/>
              <w:bottom w:val="single" w:sz="4" w:space="0" w:color="000000"/>
            </w:tcBorders>
            <w:vAlign w:val="center"/>
          </w:tcPr>
          <w:p w14:paraId="52682640"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009053D9"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3BED6334" w14:textId="77777777" w:rsidR="00B43930" w:rsidRPr="00F320B9" w:rsidRDefault="00B43930" w:rsidP="007D1A15">
            <w:pPr>
              <w:pStyle w:val="TableEntry"/>
            </w:pPr>
            <w:r w:rsidRPr="00F320B9">
              <w:t>136</w:t>
            </w:r>
          </w:p>
        </w:tc>
        <w:tc>
          <w:tcPr>
            <w:tcW w:w="2430" w:type="dxa"/>
            <w:tcBorders>
              <w:left w:val="single" w:sz="4" w:space="0" w:color="000000"/>
              <w:bottom w:val="single" w:sz="4" w:space="0" w:color="000000"/>
            </w:tcBorders>
            <w:vAlign w:val="center"/>
          </w:tcPr>
          <w:p w14:paraId="1D03A4A6" w14:textId="77777777" w:rsidR="00B43930" w:rsidRPr="00F320B9" w:rsidRDefault="00B43930" w:rsidP="007D1A15">
            <w:pPr>
              <w:pStyle w:val="TableEntry"/>
            </w:pPr>
            <w:r w:rsidRPr="00F320B9">
              <w:t>Patient Death Indicator</w:t>
            </w:r>
          </w:p>
        </w:tc>
        <w:tc>
          <w:tcPr>
            <w:tcW w:w="580" w:type="dxa"/>
            <w:tcBorders>
              <w:left w:val="single" w:sz="4" w:space="0" w:color="000000"/>
              <w:bottom w:val="single" w:sz="4" w:space="0" w:color="000000"/>
              <w:right w:val="single" w:sz="4" w:space="0" w:color="000000"/>
            </w:tcBorders>
            <w:vAlign w:val="center"/>
          </w:tcPr>
          <w:p w14:paraId="2FD042AE"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639AE6E6" w14:textId="77777777" w:rsidR="00B43930" w:rsidRPr="00F320B9" w:rsidRDefault="00B43930" w:rsidP="007D1A15">
            <w:pPr>
              <w:pStyle w:val="TableEntry"/>
            </w:pPr>
          </w:p>
        </w:tc>
      </w:tr>
      <w:tr w:rsidR="00B43930" w:rsidRPr="00F320B9" w14:paraId="50E23C98" w14:textId="77777777" w:rsidTr="007D1A15">
        <w:trPr>
          <w:trHeight w:val="204"/>
        </w:trPr>
        <w:tc>
          <w:tcPr>
            <w:tcW w:w="844" w:type="dxa"/>
            <w:tcBorders>
              <w:left w:val="single" w:sz="4" w:space="0" w:color="000000"/>
              <w:bottom w:val="single" w:sz="4" w:space="0" w:color="000000"/>
            </w:tcBorders>
            <w:vAlign w:val="center"/>
          </w:tcPr>
          <w:p w14:paraId="2E2EBB4D" w14:textId="77777777" w:rsidR="00B43930" w:rsidRPr="00F320B9" w:rsidRDefault="00B43930" w:rsidP="007D1A15">
            <w:pPr>
              <w:pStyle w:val="TableEntry"/>
            </w:pPr>
            <w:r w:rsidRPr="00F320B9">
              <w:t>PID-31</w:t>
            </w:r>
          </w:p>
        </w:tc>
        <w:tc>
          <w:tcPr>
            <w:tcW w:w="686" w:type="dxa"/>
            <w:tcBorders>
              <w:left w:val="single" w:sz="4" w:space="0" w:color="000000"/>
              <w:bottom w:val="single" w:sz="4" w:space="0" w:color="000000"/>
            </w:tcBorders>
            <w:vAlign w:val="center"/>
          </w:tcPr>
          <w:p w14:paraId="51D44673" w14:textId="77777777" w:rsidR="00B43930" w:rsidRPr="00F320B9" w:rsidRDefault="00B43930" w:rsidP="007D1A15">
            <w:pPr>
              <w:pStyle w:val="TableEntry"/>
            </w:pPr>
            <w:r w:rsidRPr="00F320B9">
              <w:t>1</w:t>
            </w:r>
          </w:p>
        </w:tc>
        <w:tc>
          <w:tcPr>
            <w:tcW w:w="720" w:type="dxa"/>
            <w:tcBorders>
              <w:left w:val="single" w:sz="4" w:space="0" w:color="000000"/>
              <w:bottom w:val="single" w:sz="4" w:space="0" w:color="000000"/>
            </w:tcBorders>
            <w:vAlign w:val="center"/>
          </w:tcPr>
          <w:p w14:paraId="579F7C92" w14:textId="77777777" w:rsidR="00B43930" w:rsidRPr="00F320B9" w:rsidRDefault="00B43930" w:rsidP="007D1A15">
            <w:pPr>
              <w:pStyle w:val="TableEntry"/>
            </w:pPr>
            <w:r w:rsidRPr="00F320B9">
              <w:t>ID</w:t>
            </w:r>
          </w:p>
        </w:tc>
        <w:tc>
          <w:tcPr>
            <w:tcW w:w="900" w:type="dxa"/>
            <w:tcBorders>
              <w:left w:val="single" w:sz="4" w:space="0" w:color="000000"/>
              <w:bottom w:val="single" w:sz="4" w:space="0" w:color="000000"/>
            </w:tcBorders>
            <w:vAlign w:val="center"/>
          </w:tcPr>
          <w:p w14:paraId="1C7AE23B" w14:textId="77777777" w:rsidR="00B43930" w:rsidRPr="00F320B9" w:rsidRDefault="00B43930" w:rsidP="007D1A15">
            <w:pPr>
              <w:pStyle w:val="TableEntry"/>
            </w:pPr>
            <w:r w:rsidRPr="00F320B9">
              <w:t>CE</w:t>
            </w:r>
          </w:p>
        </w:tc>
        <w:tc>
          <w:tcPr>
            <w:tcW w:w="810" w:type="dxa"/>
            <w:tcBorders>
              <w:left w:val="single" w:sz="4" w:space="0" w:color="000000"/>
              <w:bottom w:val="single" w:sz="4" w:space="0" w:color="000000"/>
            </w:tcBorders>
            <w:vAlign w:val="center"/>
          </w:tcPr>
          <w:p w14:paraId="3145A835" w14:textId="77777777" w:rsidR="00B43930" w:rsidRPr="00F320B9" w:rsidRDefault="00B43930" w:rsidP="007D1A15">
            <w:pPr>
              <w:pStyle w:val="TableEntry"/>
            </w:pPr>
            <w:r w:rsidRPr="00F320B9">
              <w:t> </w:t>
            </w:r>
          </w:p>
        </w:tc>
        <w:tc>
          <w:tcPr>
            <w:tcW w:w="1080" w:type="dxa"/>
            <w:tcBorders>
              <w:left w:val="single" w:sz="4" w:space="0" w:color="000000"/>
              <w:bottom w:val="single" w:sz="4" w:space="0" w:color="000000"/>
            </w:tcBorders>
            <w:vAlign w:val="center"/>
          </w:tcPr>
          <w:p w14:paraId="5852CAA0" w14:textId="77777777" w:rsidR="00B43930" w:rsidRPr="00F320B9" w:rsidRDefault="00B43930" w:rsidP="007D1A15">
            <w:pPr>
              <w:pStyle w:val="TableEntry"/>
            </w:pPr>
            <w:r w:rsidRPr="00F320B9">
              <w:t>136</w:t>
            </w:r>
          </w:p>
        </w:tc>
        <w:tc>
          <w:tcPr>
            <w:tcW w:w="2430" w:type="dxa"/>
            <w:tcBorders>
              <w:left w:val="single" w:sz="4" w:space="0" w:color="000000"/>
              <w:bottom w:val="single" w:sz="4" w:space="0" w:color="000000"/>
            </w:tcBorders>
            <w:vAlign w:val="center"/>
          </w:tcPr>
          <w:p w14:paraId="7B344000" w14:textId="77777777" w:rsidR="00B43930" w:rsidRPr="00F320B9" w:rsidRDefault="00B43930" w:rsidP="007D1A15">
            <w:pPr>
              <w:pStyle w:val="TableEntry"/>
            </w:pPr>
            <w:r w:rsidRPr="00F320B9">
              <w:t>Identity Unknown Indicator</w:t>
            </w:r>
          </w:p>
        </w:tc>
        <w:tc>
          <w:tcPr>
            <w:tcW w:w="580" w:type="dxa"/>
            <w:tcBorders>
              <w:left w:val="single" w:sz="4" w:space="0" w:color="000000"/>
              <w:bottom w:val="single" w:sz="4" w:space="0" w:color="000000"/>
              <w:right w:val="single" w:sz="4" w:space="0" w:color="000000"/>
            </w:tcBorders>
            <w:vAlign w:val="center"/>
          </w:tcPr>
          <w:p w14:paraId="1E884513" w14:textId="77777777" w:rsidR="00B43930" w:rsidRPr="00F320B9" w:rsidRDefault="00B43930" w:rsidP="007D1A15">
            <w:pPr>
              <w:pStyle w:val="TableEntry"/>
            </w:pPr>
          </w:p>
        </w:tc>
        <w:tc>
          <w:tcPr>
            <w:tcW w:w="1873" w:type="dxa"/>
            <w:tcBorders>
              <w:left w:val="single" w:sz="4" w:space="0" w:color="000000"/>
              <w:bottom w:val="single" w:sz="4" w:space="0" w:color="000000"/>
              <w:right w:val="single" w:sz="4" w:space="0" w:color="000000"/>
            </w:tcBorders>
          </w:tcPr>
          <w:p w14:paraId="6CCEB427" w14:textId="77777777" w:rsidR="00B43930" w:rsidRPr="00F320B9" w:rsidRDefault="00B43930" w:rsidP="007D1A15">
            <w:pPr>
              <w:pStyle w:val="TableEntry"/>
            </w:pPr>
          </w:p>
        </w:tc>
      </w:tr>
      <w:tr w:rsidR="00B43930" w:rsidRPr="00F320B9" w14:paraId="3FA97062" w14:textId="77777777" w:rsidTr="007D1A15">
        <w:trPr>
          <w:trHeight w:val="204"/>
        </w:trPr>
        <w:tc>
          <w:tcPr>
            <w:tcW w:w="844" w:type="dxa"/>
            <w:tcBorders>
              <w:left w:val="single" w:sz="4" w:space="0" w:color="000000"/>
              <w:bottom w:val="single" w:sz="4" w:space="0" w:color="000000"/>
            </w:tcBorders>
            <w:vAlign w:val="center"/>
          </w:tcPr>
          <w:p w14:paraId="123B79F3" w14:textId="77777777" w:rsidR="00B43930" w:rsidRPr="00F320B9" w:rsidRDefault="00B43930" w:rsidP="007D1A15">
            <w:pPr>
              <w:pStyle w:val="TableEntry"/>
            </w:pPr>
            <w:r w:rsidRPr="00F320B9">
              <w:t>PID-32</w:t>
            </w:r>
          </w:p>
        </w:tc>
        <w:tc>
          <w:tcPr>
            <w:tcW w:w="686" w:type="dxa"/>
            <w:tcBorders>
              <w:left w:val="single" w:sz="4" w:space="0" w:color="000000"/>
              <w:bottom w:val="single" w:sz="4" w:space="0" w:color="000000"/>
            </w:tcBorders>
            <w:vAlign w:val="center"/>
          </w:tcPr>
          <w:p w14:paraId="0EC213E1" w14:textId="77777777" w:rsidR="00B43930" w:rsidRPr="00F320B9" w:rsidRDefault="00B43930" w:rsidP="007D1A15">
            <w:pPr>
              <w:pStyle w:val="TableEntry"/>
            </w:pPr>
            <w:r w:rsidRPr="00F320B9">
              <w:t>20</w:t>
            </w:r>
          </w:p>
        </w:tc>
        <w:tc>
          <w:tcPr>
            <w:tcW w:w="720" w:type="dxa"/>
            <w:tcBorders>
              <w:left w:val="single" w:sz="4" w:space="0" w:color="000000"/>
              <w:bottom w:val="single" w:sz="4" w:space="0" w:color="000000"/>
            </w:tcBorders>
            <w:vAlign w:val="center"/>
          </w:tcPr>
          <w:p w14:paraId="468165D8"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6D2CF7C4" w14:textId="77777777" w:rsidR="00B43930" w:rsidRPr="00F320B9" w:rsidRDefault="00B43930" w:rsidP="007D1A15">
            <w:pPr>
              <w:pStyle w:val="TableEntry"/>
            </w:pPr>
            <w:r w:rsidRPr="00F320B9">
              <w:t>RE</w:t>
            </w:r>
          </w:p>
        </w:tc>
        <w:tc>
          <w:tcPr>
            <w:tcW w:w="810" w:type="dxa"/>
            <w:tcBorders>
              <w:left w:val="single" w:sz="4" w:space="0" w:color="000000"/>
              <w:bottom w:val="single" w:sz="4" w:space="0" w:color="000000"/>
            </w:tcBorders>
            <w:vAlign w:val="center"/>
          </w:tcPr>
          <w:p w14:paraId="712A1469" w14:textId="77777777" w:rsidR="00B43930" w:rsidRPr="00F320B9" w:rsidRDefault="00B43930" w:rsidP="007D1A15">
            <w:pPr>
              <w:pStyle w:val="TableEntry"/>
            </w:pPr>
            <w:r w:rsidRPr="00F320B9">
              <w:t>[0..*]</w:t>
            </w:r>
          </w:p>
        </w:tc>
        <w:tc>
          <w:tcPr>
            <w:tcW w:w="1080" w:type="dxa"/>
            <w:tcBorders>
              <w:left w:val="single" w:sz="4" w:space="0" w:color="000000"/>
              <w:bottom w:val="single" w:sz="4" w:space="0" w:color="000000"/>
            </w:tcBorders>
            <w:vAlign w:val="center"/>
          </w:tcPr>
          <w:p w14:paraId="765DE3DF" w14:textId="77777777" w:rsidR="00B43930" w:rsidRPr="00F320B9" w:rsidRDefault="00B43930" w:rsidP="007D1A15">
            <w:pPr>
              <w:pStyle w:val="TableEntry"/>
            </w:pPr>
            <w:r w:rsidRPr="00F320B9">
              <w:t>445</w:t>
            </w:r>
          </w:p>
        </w:tc>
        <w:tc>
          <w:tcPr>
            <w:tcW w:w="2430" w:type="dxa"/>
            <w:tcBorders>
              <w:left w:val="single" w:sz="4" w:space="0" w:color="000000"/>
              <w:bottom w:val="single" w:sz="4" w:space="0" w:color="000000"/>
            </w:tcBorders>
            <w:vAlign w:val="center"/>
          </w:tcPr>
          <w:p w14:paraId="0AFBD93A" w14:textId="77777777" w:rsidR="00B43930" w:rsidRPr="00F320B9" w:rsidRDefault="00B43930" w:rsidP="007D1A15">
            <w:pPr>
              <w:pStyle w:val="TableEntry"/>
            </w:pPr>
            <w:r w:rsidRPr="00F320B9">
              <w:t>Identity Reliability Code</w:t>
            </w:r>
          </w:p>
        </w:tc>
        <w:tc>
          <w:tcPr>
            <w:tcW w:w="580" w:type="dxa"/>
            <w:tcBorders>
              <w:left w:val="single" w:sz="4" w:space="0" w:color="000000"/>
              <w:bottom w:val="single" w:sz="4" w:space="0" w:color="000000"/>
              <w:right w:val="single" w:sz="4" w:space="0" w:color="000000"/>
            </w:tcBorders>
            <w:vAlign w:val="center"/>
          </w:tcPr>
          <w:p w14:paraId="7AC9393E" w14:textId="77777777" w:rsidR="00B43930" w:rsidRPr="00F320B9" w:rsidRDefault="00B43930" w:rsidP="007D1A15">
            <w:pPr>
              <w:pStyle w:val="TableEntry"/>
            </w:pPr>
            <w:r w:rsidRPr="00F320B9">
              <w:t>*</w:t>
            </w:r>
          </w:p>
        </w:tc>
        <w:tc>
          <w:tcPr>
            <w:tcW w:w="1873" w:type="dxa"/>
            <w:tcBorders>
              <w:left w:val="single" w:sz="4" w:space="0" w:color="000000"/>
              <w:bottom w:val="single" w:sz="4" w:space="0" w:color="000000"/>
              <w:right w:val="single" w:sz="4" w:space="0" w:color="000000"/>
            </w:tcBorders>
          </w:tcPr>
          <w:p w14:paraId="14A6020D" w14:textId="77777777" w:rsidR="00B43930" w:rsidRPr="00F320B9" w:rsidRDefault="00B43930" w:rsidP="007D1A15">
            <w:pPr>
              <w:pStyle w:val="TableEntry"/>
            </w:pPr>
            <w:r w:rsidRPr="00F320B9">
              <w:t>French user table</w:t>
            </w:r>
          </w:p>
        </w:tc>
      </w:tr>
      <w:tr w:rsidR="00B43930" w:rsidRPr="00F320B9" w14:paraId="660A21F3" w14:textId="77777777" w:rsidTr="007D1A15">
        <w:trPr>
          <w:trHeight w:val="204"/>
        </w:trPr>
        <w:tc>
          <w:tcPr>
            <w:tcW w:w="844" w:type="dxa"/>
            <w:tcBorders>
              <w:left w:val="single" w:sz="4" w:space="0" w:color="000000"/>
              <w:bottom w:val="single" w:sz="4" w:space="0" w:color="000000"/>
            </w:tcBorders>
            <w:vAlign w:val="center"/>
          </w:tcPr>
          <w:p w14:paraId="62493A43" w14:textId="77777777" w:rsidR="00B43930" w:rsidRPr="00F320B9" w:rsidRDefault="00B43930" w:rsidP="007D1A15">
            <w:pPr>
              <w:pStyle w:val="TableEntry"/>
            </w:pPr>
            <w:r w:rsidRPr="00F320B9">
              <w:t>PID-33</w:t>
            </w:r>
          </w:p>
        </w:tc>
        <w:tc>
          <w:tcPr>
            <w:tcW w:w="686" w:type="dxa"/>
            <w:tcBorders>
              <w:left w:val="single" w:sz="4" w:space="0" w:color="000000"/>
              <w:bottom w:val="single" w:sz="4" w:space="0" w:color="000000"/>
            </w:tcBorders>
            <w:vAlign w:val="center"/>
          </w:tcPr>
          <w:p w14:paraId="2E4D144D" w14:textId="77777777" w:rsidR="00B43930" w:rsidRPr="00F320B9" w:rsidRDefault="00B43930" w:rsidP="007D1A15">
            <w:pPr>
              <w:pStyle w:val="TableEntry"/>
            </w:pPr>
            <w:r w:rsidRPr="00F320B9">
              <w:t>26</w:t>
            </w:r>
          </w:p>
        </w:tc>
        <w:tc>
          <w:tcPr>
            <w:tcW w:w="720" w:type="dxa"/>
            <w:tcBorders>
              <w:left w:val="single" w:sz="4" w:space="0" w:color="000000"/>
              <w:bottom w:val="single" w:sz="4" w:space="0" w:color="000000"/>
            </w:tcBorders>
            <w:vAlign w:val="center"/>
          </w:tcPr>
          <w:p w14:paraId="5E10A064" w14:textId="77777777" w:rsidR="00B43930" w:rsidRPr="00F320B9" w:rsidRDefault="00B43930" w:rsidP="007D1A15">
            <w:pPr>
              <w:pStyle w:val="TableEntry"/>
            </w:pPr>
            <w:r w:rsidRPr="00F320B9">
              <w:t>TS</w:t>
            </w:r>
          </w:p>
        </w:tc>
        <w:tc>
          <w:tcPr>
            <w:tcW w:w="900" w:type="dxa"/>
            <w:tcBorders>
              <w:left w:val="single" w:sz="4" w:space="0" w:color="000000"/>
              <w:bottom w:val="single" w:sz="4" w:space="0" w:color="000000"/>
            </w:tcBorders>
            <w:vAlign w:val="center"/>
          </w:tcPr>
          <w:p w14:paraId="3EE6150A" w14:textId="77777777" w:rsidR="00B43930" w:rsidRPr="00F320B9" w:rsidRDefault="00B43930" w:rsidP="007D1A15">
            <w:pPr>
              <w:pStyle w:val="TableEntry"/>
            </w:pPr>
            <w:r w:rsidRPr="00F320B9">
              <w:t>C</w:t>
            </w:r>
          </w:p>
        </w:tc>
        <w:tc>
          <w:tcPr>
            <w:tcW w:w="810" w:type="dxa"/>
            <w:tcBorders>
              <w:left w:val="single" w:sz="4" w:space="0" w:color="000000"/>
              <w:bottom w:val="single" w:sz="4" w:space="0" w:color="000000"/>
            </w:tcBorders>
            <w:vAlign w:val="center"/>
          </w:tcPr>
          <w:p w14:paraId="1BC1EC03"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7987FE96"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713EB5FA" w14:textId="77777777" w:rsidR="00B43930" w:rsidRPr="00F320B9" w:rsidRDefault="00B43930" w:rsidP="007D1A15">
            <w:pPr>
              <w:pStyle w:val="TableEntry"/>
            </w:pPr>
            <w:r w:rsidRPr="00F320B9">
              <w:t>Last Update Date/Time</w:t>
            </w:r>
          </w:p>
        </w:tc>
        <w:tc>
          <w:tcPr>
            <w:tcW w:w="580" w:type="dxa"/>
            <w:tcBorders>
              <w:left w:val="single" w:sz="4" w:space="0" w:color="000000"/>
              <w:bottom w:val="single" w:sz="4" w:space="0" w:color="000000"/>
              <w:right w:val="single" w:sz="4" w:space="0" w:color="000000"/>
            </w:tcBorders>
            <w:vAlign w:val="center"/>
          </w:tcPr>
          <w:p w14:paraId="0DD830D5"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39D61C58" w14:textId="77777777" w:rsidR="00B43930" w:rsidRPr="00F320B9" w:rsidRDefault="00B43930" w:rsidP="007D1A15">
            <w:pPr>
              <w:pStyle w:val="TableEntry"/>
            </w:pPr>
          </w:p>
        </w:tc>
      </w:tr>
      <w:tr w:rsidR="00B43930" w:rsidRPr="00F320B9" w14:paraId="3EBAA6D1" w14:textId="77777777" w:rsidTr="007D1A15">
        <w:trPr>
          <w:trHeight w:val="204"/>
        </w:trPr>
        <w:tc>
          <w:tcPr>
            <w:tcW w:w="844" w:type="dxa"/>
            <w:tcBorders>
              <w:left w:val="single" w:sz="4" w:space="0" w:color="000000"/>
              <w:bottom w:val="single" w:sz="4" w:space="0" w:color="000000"/>
            </w:tcBorders>
            <w:vAlign w:val="center"/>
          </w:tcPr>
          <w:p w14:paraId="2DC55A25" w14:textId="77777777" w:rsidR="00B43930" w:rsidRPr="00F320B9" w:rsidRDefault="00B43930" w:rsidP="007D1A15">
            <w:pPr>
              <w:pStyle w:val="TableEntry"/>
            </w:pPr>
            <w:r w:rsidRPr="00F320B9">
              <w:t>PID-34</w:t>
            </w:r>
          </w:p>
        </w:tc>
        <w:tc>
          <w:tcPr>
            <w:tcW w:w="686" w:type="dxa"/>
            <w:tcBorders>
              <w:left w:val="single" w:sz="4" w:space="0" w:color="000000"/>
              <w:bottom w:val="single" w:sz="4" w:space="0" w:color="000000"/>
            </w:tcBorders>
            <w:vAlign w:val="center"/>
          </w:tcPr>
          <w:p w14:paraId="07200261" w14:textId="77777777" w:rsidR="00B43930" w:rsidRPr="00F320B9" w:rsidRDefault="00B43930" w:rsidP="007D1A15">
            <w:pPr>
              <w:pStyle w:val="TableEntry"/>
            </w:pPr>
            <w:r w:rsidRPr="00F320B9">
              <w:t>241</w:t>
            </w:r>
          </w:p>
        </w:tc>
        <w:tc>
          <w:tcPr>
            <w:tcW w:w="720" w:type="dxa"/>
            <w:tcBorders>
              <w:left w:val="single" w:sz="4" w:space="0" w:color="000000"/>
              <w:bottom w:val="single" w:sz="4" w:space="0" w:color="000000"/>
            </w:tcBorders>
            <w:vAlign w:val="center"/>
          </w:tcPr>
          <w:p w14:paraId="7207FAE8" w14:textId="77777777" w:rsidR="00B43930" w:rsidRPr="00F320B9" w:rsidRDefault="00B43930" w:rsidP="007D1A15">
            <w:pPr>
              <w:pStyle w:val="TableEntry"/>
            </w:pPr>
            <w:r w:rsidRPr="00F320B9">
              <w:t>HD</w:t>
            </w:r>
          </w:p>
        </w:tc>
        <w:tc>
          <w:tcPr>
            <w:tcW w:w="900" w:type="dxa"/>
            <w:tcBorders>
              <w:left w:val="single" w:sz="4" w:space="0" w:color="000000"/>
              <w:bottom w:val="single" w:sz="4" w:space="0" w:color="000000"/>
            </w:tcBorders>
            <w:vAlign w:val="center"/>
          </w:tcPr>
          <w:p w14:paraId="373194E9"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042A8797"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6EA05045"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17344B8C" w14:textId="77777777" w:rsidR="00B43930" w:rsidRPr="00F320B9" w:rsidRDefault="00B43930" w:rsidP="007D1A15">
            <w:pPr>
              <w:pStyle w:val="TableEntry"/>
            </w:pPr>
            <w:r w:rsidRPr="00F320B9">
              <w:t>Last Update Facility</w:t>
            </w:r>
          </w:p>
        </w:tc>
        <w:tc>
          <w:tcPr>
            <w:tcW w:w="580" w:type="dxa"/>
            <w:tcBorders>
              <w:left w:val="single" w:sz="4" w:space="0" w:color="000000"/>
              <w:bottom w:val="single" w:sz="4" w:space="0" w:color="000000"/>
              <w:right w:val="single" w:sz="4" w:space="0" w:color="000000"/>
            </w:tcBorders>
            <w:vAlign w:val="center"/>
          </w:tcPr>
          <w:p w14:paraId="4C4303AA"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41F06760" w14:textId="77777777" w:rsidR="00B43930" w:rsidRPr="00F320B9" w:rsidRDefault="00B43930" w:rsidP="007D1A15">
            <w:pPr>
              <w:pStyle w:val="TableEntry"/>
            </w:pPr>
          </w:p>
        </w:tc>
      </w:tr>
      <w:tr w:rsidR="00B43930" w:rsidRPr="00F320B9" w14:paraId="53A49DD2" w14:textId="77777777" w:rsidTr="007D1A15">
        <w:trPr>
          <w:trHeight w:val="204"/>
        </w:trPr>
        <w:tc>
          <w:tcPr>
            <w:tcW w:w="844" w:type="dxa"/>
            <w:tcBorders>
              <w:left w:val="single" w:sz="4" w:space="0" w:color="000000"/>
              <w:bottom w:val="single" w:sz="4" w:space="0" w:color="000000"/>
            </w:tcBorders>
            <w:vAlign w:val="center"/>
          </w:tcPr>
          <w:p w14:paraId="199E6AB5" w14:textId="77777777" w:rsidR="00B43930" w:rsidRPr="00F320B9" w:rsidRDefault="00B43930" w:rsidP="007D1A15">
            <w:pPr>
              <w:pStyle w:val="TableEntry"/>
            </w:pPr>
            <w:r w:rsidRPr="00F320B9">
              <w:t>PID-35</w:t>
            </w:r>
          </w:p>
        </w:tc>
        <w:tc>
          <w:tcPr>
            <w:tcW w:w="686" w:type="dxa"/>
            <w:tcBorders>
              <w:left w:val="single" w:sz="4" w:space="0" w:color="000000"/>
              <w:bottom w:val="single" w:sz="4" w:space="0" w:color="000000"/>
            </w:tcBorders>
            <w:vAlign w:val="center"/>
          </w:tcPr>
          <w:p w14:paraId="6D705FDE"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0B1AB7BF"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1B07C3AD" w14:textId="77777777" w:rsidR="00B43930" w:rsidRPr="00F320B9" w:rsidRDefault="00B43930" w:rsidP="007D1A15">
            <w:pPr>
              <w:pStyle w:val="TableEntry"/>
            </w:pPr>
            <w:r w:rsidRPr="00F320B9">
              <w:t>C</w:t>
            </w:r>
          </w:p>
        </w:tc>
        <w:tc>
          <w:tcPr>
            <w:tcW w:w="810" w:type="dxa"/>
            <w:tcBorders>
              <w:left w:val="single" w:sz="4" w:space="0" w:color="000000"/>
              <w:bottom w:val="single" w:sz="4" w:space="0" w:color="000000"/>
            </w:tcBorders>
            <w:vAlign w:val="center"/>
          </w:tcPr>
          <w:p w14:paraId="13EA7A8C" w14:textId="77777777" w:rsidR="00B43930" w:rsidRPr="00F320B9" w:rsidRDefault="00B43930" w:rsidP="007D1A15">
            <w:pPr>
              <w:pStyle w:val="TableEntry"/>
            </w:pPr>
            <w:r w:rsidRPr="00F320B9">
              <w:t> [0..1]</w:t>
            </w:r>
          </w:p>
        </w:tc>
        <w:tc>
          <w:tcPr>
            <w:tcW w:w="1080" w:type="dxa"/>
            <w:tcBorders>
              <w:left w:val="single" w:sz="4" w:space="0" w:color="000000"/>
              <w:bottom w:val="single" w:sz="4" w:space="0" w:color="000000"/>
            </w:tcBorders>
            <w:vAlign w:val="center"/>
          </w:tcPr>
          <w:p w14:paraId="256C1744" w14:textId="77777777" w:rsidR="00B43930" w:rsidRPr="00F320B9" w:rsidRDefault="00B43930" w:rsidP="007D1A15">
            <w:pPr>
              <w:pStyle w:val="TableEntry"/>
            </w:pPr>
            <w:r w:rsidRPr="00F320B9">
              <w:t>446</w:t>
            </w:r>
          </w:p>
        </w:tc>
        <w:tc>
          <w:tcPr>
            <w:tcW w:w="2430" w:type="dxa"/>
            <w:tcBorders>
              <w:left w:val="single" w:sz="4" w:space="0" w:color="000000"/>
              <w:bottom w:val="single" w:sz="4" w:space="0" w:color="000000"/>
            </w:tcBorders>
            <w:vAlign w:val="center"/>
          </w:tcPr>
          <w:p w14:paraId="3EC54D57" w14:textId="77777777" w:rsidR="00B43930" w:rsidRPr="00F320B9" w:rsidRDefault="00B43930" w:rsidP="007D1A15">
            <w:pPr>
              <w:pStyle w:val="TableEntry"/>
            </w:pPr>
            <w:r w:rsidRPr="00F320B9">
              <w:t>Species Code</w:t>
            </w:r>
          </w:p>
        </w:tc>
        <w:tc>
          <w:tcPr>
            <w:tcW w:w="580" w:type="dxa"/>
            <w:tcBorders>
              <w:left w:val="single" w:sz="4" w:space="0" w:color="000000"/>
              <w:bottom w:val="single" w:sz="4" w:space="0" w:color="000000"/>
              <w:right w:val="single" w:sz="4" w:space="0" w:color="000000"/>
            </w:tcBorders>
            <w:vAlign w:val="center"/>
          </w:tcPr>
          <w:p w14:paraId="3234E0F1"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31A64B54" w14:textId="77777777" w:rsidR="00B43930" w:rsidRPr="00F320B9" w:rsidRDefault="00B43930" w:rsidP="007D1A15">
            <w:pPr>
              <w:pStyle w:val="TableEntry"/>
            </w:pPr>
          </w:p>
        </w:tc>
      </w:tr>
      <w:tr w:rsidR="00B43930" w:rsidRPr="00F320B9" w14:paraId="1ECAE9B9" w14:textId="77777777" w:rsidTr="007D1A15">
        <w:trPr>
          <w:trHeight w:val="204"/>
        </w:trPr>
        <w:tc>
          <w:tcPr>
            <w:tcW w:w="844" w:type="dxa"/>
            <w:tcBorders>
              <w:left w:val="single" w:sz="4" w:space="0" w:color="000000"/>
              <w:bottom w:val="single" w:sz="4" w:space="0" w:color="000000"/>
            </w:tcBorders>
            <w:vAlign w:val="center"/>
          </w:tcPr>
          <w:p w14:paraId="6D4765FE" w14:textId="77777777" w:rsidR="00B43930" w:rsidRPr="00F320B9" w:rsidRDefault="00B43930" w:rsidP="007D1A15">
            <w:pPr>
              <w:pStyle w:val="TableEntry"/>
            </w:pPr>
            <w:r w:rsidRPr="00F320B9">
              <w:t>PID-36</w:t>
            </w:r>
          </w:p>
        </w:tc>
        <w:tc>
          <w:tcPr>
            <w:tcW w:w="686" w:type="dxa"/>
            <w:tcBorders>
              <w:left w:val="single" w:sz="4" w:space="0" w:color="000000"/>
              <w:bottom w:val="single" w:sz="4" w:space="0" w:color="000000"/>
            </w:tcBorders>
            <w:vAlign w:val="center"/>
          </w:tcPr>
          <w:p w14:paraId="67209FE8"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69A37101"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3E331884" w14:textId="77777777" w:rsidR="00B43930" w:rsidRPr="00F320B9" w:rsidRDefault="00B43930" w:rsidP="007D1A15">
            <w:pPr>
              <w:pStyle w:val="TableEntry"/>
            </w:pPr>
            <w:r w:rsidRPr="00F320B9">
              <w:t>C</w:t>
            </w:r>
          </w:p>
        </w:tc>
        <w:tc>
          <w:tcPr>
            <w:tcW w:w="810" w:type="dxa"/>
            <w:tcBorders>
              <w:left w:val="single" w:sz="4" w:space="0" w:color="000000"/>
              <w:bottom w:val="single" w:sz="4" w:space="0" w:color="000000"/>
            </w:tcBorders>
            <w:vAlign w:val="center"/>
          </w:tcPr>
          <w:p w14:paraId="49406209" w14:textId="77777777" w:rsidR="00B43930" w:rsidRPr="00F320B9" w:rsidRDefault="00B43930" w:rsidP="007D1A15">
            <w:pPr>
              <w:pStyle w:val="TableEntry"/>
            </w:pPr>
            <w:r w:rsidRPr="00F320B9">
              <w:t> [0..1]</w:t>
            </w:r>
          </w:p>
        </w:tc>
        <w:tc>
          <w:tcPr>
            <w:tcW w:w="1080" w:type="dxa"/>
            <w:tcBorders>
              <w:left w:val="single" w:sz="4" w:space="0" w:color="000000"/>
              <w:bottom w:val="single" w:sz="4" w:space="0" w:color="000000"/>
            </w:tcBorders>
            <w:vAlign w:val="center"/>
          </w:tcPr>
          <w:p w14:paraId="45FDC431" w14:textId="77777777" w:rsidR="00B43930" w:rsidRPr="00F320B9" w:rsidRDefault="00B43930" w:rsidP="007D1A15">
            <w:pPr>
              <w:pStyle w:val="TableEntry"/>
            </w:pPr>
            <w:r w:rsidRPr="00F320B9">
              <w:t>447</w:t>
            </w:r>
          </w:p>
        </w:tc>
        <w:tc>
          <w:tcPr>
            <w:tcW w:w="2430" w:type="dxa"/>
            <w:tcBorders>
              <w:left w:val="single" w:sz="4" w:space="0" w:color="000000"/>
              <w:bottom w:val="single" w:sz="4" w:space="0" w:color="000000"/>
            </w:tcBorders>
            <w:vAlign w:val="center"/>
          </w:tcPr>
          <w:p w14:paraId="335C6C3C" w14:textId="77777777" w:rsidR="00B43930" w:rsidRPr="00F320B9" w:rsidRDefault="00B43930" w:rsidP="007D1A15">
            <w:pPr>
              <w:pStyle w:val="TableEntry"/>
            </w:pPr>
            <w:r w:rsidRPr="00F320B9">
              <w:t>Breed Code</w:t>
            </w:r>
          </w:p>
        </w:tc>
        <w:tc>
          <w:tcPr>
            <w:tcW w:w="580" w:type="dxa"/>
            <w:tcBorders>
              <w:left w:val="single" w:sz="4" w:space="0" w:color="000000"/>
              <w:bottom w:val="single" w:sz="4" w:space="0" w:color="000000"/>
              <w:right w:val="single" w:sz="4" w:space="0" w:color="000000"/>
            </w:tcBorders>
            <w:vAlign w:val="center"/>
          </w:tcPr>
          <w:p w14:paraId="7BB10ADE"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51FAD504" w14:textId="77777777" w:rsidR="00B43930" w:rsidRPr="00F320B9" w:rsidRDefault="00B43930" w:rsidP="007D1A15">
            <w:pPr>
              <w:pStyle w:val="TableEntry"/>
            </w:pPr>
          </w:p>
        </w:tc>
      </w:tr>
      <w:tr w:rsidR="00B43930" w:rsidRPr="00F320B9" w14:paraId="7A3FDE39" w14:textId="77777777" w:rsidTr="007D1A15">
        <w:trPr>
          <w:trHeight w:val="204"/>
        </w:trPr>
        <w:tc>
          <w:tcPr>
            <w:tcW w:w="844" w:type="dxa"/>
            <w:tcBorders>
              <w:left w:val="single" w:sz="4" w:space="0" w:color="000000"/>
              <w:bottom w:val="single" w:sz="4" w:space="0" w:color="000000"/>
            </w:tcBorders>
            <w:vAlign w:val="center"/>
          </w:tcPr>
          <w:p w14:paraId="69752DEE" w14:textId="77777777" w:rsidR="00B43930" w:rsidRPr="00F320B9" w:rsidRDefault="00B43930" w:rsidP="007D1A15">
            <w:pPr>
              <w:pStyle w:val="TableEntry"/>
            </w:pPr>
            <w:r w:rsidRPr="00F320B9">
              <w:t>PID-37</w:t>
            </w:r>
          </w:p>
        </w:tc>
        <w:tc>
          <w:tcPr>
            <w:tcW w:w="686" w:type="dxa"/>
            <w:tcBorders>
              <w:left w:val="single" w:sz="4" w:space="0" w:color="000000"/>
              <w:bottom w:val="single" w:sz="4" w:space="0" w:color="000000"/>
            </w:tcBorders>
            <w:vAlign w:val="center"/>
          </w:tcPr>
          <w:p w14:paraId="4F6FE77D" w14:textId="77777777" w:rsidR="00B43930" w:rsidRPr="00F320B9" w:rsidRDefault="00B43930" w:rsidP="007D1A15">
            <w:pPr>
              <w:pStyle w:val="TableEntry"/>
            </w:pPr>
            <w:r w:rsidRPr="00F320B9">
              <w:t>80</w:t>
            </w:r>
          </w:p>
        </w:tc>
        <w:tc>
          <w:tcPr>
            <w:tcW w:w="720" w:type="dxa"/>
            <w:tcBorders>
              <w:left w:val="single" w:sz="4" w:space="0" w:color="000000"/>
              <w:bottom w:val="single" w:sz="4" w:space="0" w:color="000000"/>
            </w:tcBorders>
            <w:vAlign w:val="center"/>
          </w:tcPr>
          <w:p w14:paraId="1310930F" w14:textId="77777777" w:rsidR="00B43930" w:rsidRPr="00F320B9" w:rsidRDefault="00B43930" w:rsidP="007D1A15">
            <w:pPr>
              <w:pStyle w:val="TableEntry"/>
            </w:pPr>
            <w:r w:rsidRPr="00F320B9">
              <w:t>ST</w:t>
            </w:r>
          </w:p>
        </w:tc>
        <w:tc>
          <w:tcPr>
            <w:tcW w:w="900" w:type="dxa"/>
            <w:tcBorders>
              <w:left w:val="single" w:sz="4" w:space="0" w:color="000000"/>
              <w:bottom w:val="single" w:sz="4" w:space="0" w:color="000000"/>
            </w:tcBorders>
            <w:vAlign w:val="center"/>
          </w:tcPr>
          <w:p w14:paraId="7DE66875"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0B4251AF" w14:textId="77777777" w:rsidR="00B43930" w:rsidRPr="00F320B9" w:rsidRDefault="00B43930" w:rsidP="007D1A15">
            <w:pPr>
              <w:pStyle w:val="TableEntry"/>
            </w:pPr>
            <w:r w:rsidRPr="00F320B9">
              <w:t> [0..1]</w:t>
            </w:r>
          </w:p>
        </w:tc>
        <w:tc>
          <w:tcPr>
            <w:tcW w:w="1080" w:type="dxa"/>
            <w:tcBorders>
              <w:left w:val="single" w:sz="4" w:space="0" w:color="000000"/>
              <w:bottom w:val="single" w:sz="4" w:space="0" w:color="000000"/>
            </w:tcBorders>
            <w:vAlign w:val="center"/>
          </w:tcPr>
          <w:p w14:paraId="0A445FC0" w14:textId="77777777" w:rsidR="00B43930" w:rsidRPr="00F320B9" w:rsidRDefault="00B43930" w:rsidP="007D1A15">
            <w:pPr>
              <w:pStyle w:val="TableEntry"/>
            </w:pPr>
            <w:r w:rsidRPr="00F320B9">
              <w:t> </w:t>
            </w:r>
          </w:p>
        </w:tc>
        <w:tc>
          <w:tcPr>
            <w:tcW w:w="2430" w:type="dxa"/>
            <w:tcBorders>
              <w:left w:val="single" w:sz="4" w:space="0" w:color="000000"/>
              <w:bottom w:val="single" w:sz="4" w:space="0" w:color="000000"/>
            </w:tcBorders>
            <w:vAlign w:val="center"/>
          </w:tcPr>
          <w:p w14:paraId="7C19EC90" w14:textId="77777777" w:rsidR="00B43930" w:rsidRPr="00F320B9" w:rsidRDefault="00B43930" w:rsidP="007D1A15">
            <w:pPr>
              <w:pStyle w:val="TableEntry"/>
            </w:pPr>
            <w:r w:rsidRPr="00F320B9">
              <w:t>Strain</w:t>
            </w:r>
          </w:p>
        </w:tc>
        <w:tc>
          <w:tcPr>
            <w:tcW w:w="580" w:type="dxa"/>
            <w:tcBorders>
              <w:left w:val="single" w:sz="4" w:space="0" w:color="000000"/>
              <w:bottom w:val="single" w:sz="4" w:space="0" w:color="000000"/>
              <w:right w:val="single" w:sz="4" w:space="0" w:color="000000"/>
            </w:tcBorders>
            <w:vAlign w:val="center"/>
          </w:tcPr>
          <w:p w14:paraId="099549C6"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3F3BF557" w14:textId="77777777" w:rsidR="00B43930" w:rsidRPr="00F320B9" w:rsidRDefault="00B43930" w:rsidP="007D1A15">
            <w:pPr>
              <w:pStyle w:val="TableEntry"/>
            </w:pPr>
          </w:p>
        </w:tc>
      </w:tr>
      <w:tr w:rsidR="00B43930" w:rsidRPr="00F320B9" w14:paraId="7626EACD" w14:textId="77777777" w:rsidTr="007D1A15">
        <w:trPr>
          <w:trHeight w:val="204"/>
        </w:trPr>
        <w:tc>
          <w:tcPr>
            <w:tcW w:w="844" w:type="dxa"/>
            <w:tcBorders>
              <w:left w:val="single" w:sz="4" w:space="0" w:color="000000"/>
              <w:bottom w:val="single" w:sz="4" w:space="0" w:color="000000"/>
            </w:tcBorders>
            <w:vAlign w:val="center"/>
          </w:tcPr>
          <w:p w14:paraId="7F3D25D1" w14:textId="77777777" w:rsidR="00B43930" w:rsidRPr="00F320B9" w:rsidRDefault="00B43930" w:rsidP="007D1A15">
            <w:pPr>
              <w:pStyle w:val="TableEntry"/>
            </w:pPr>
            <w:r w:rsidRPr="00F320B9">
              <w:t>PID-38</w:t>
            </w:r>
          </w:p>
        </w:tc>
        <w:tc>
          <w:tcPr>
            <w:tcW w:w="686" w:type="dxa"/>
            <w:tcBorders>
              <w:left w:val="single" w:sz="4" w:space="0" w:color="000000"/>
              <w:bottom w:val="single" w:sz="4" w:space="0" w:color="000000"/>
            </w:tcBorders>
            <w:vAlign w:val="center"/>
          </w:tcPr>
          <w:p w14:paraId="67E0BF88"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3420A0F2"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62CB23E7"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262D3368" w14:textId="77777777" w:rsidR="00B43930" w:rsidRPr="00F320B9" w:rsidRDefault="00B43930" w:rsidP="007D1A15">
            <w:pPr>
              <w:pStyle w:val="TableEntry"/>
            </w:pPr>
            <w:r w:rsidRPr="00F320B9">
              <w:t>2</w:t>
            </w:r>
          </w:p>
        </w:tc>
        <w:tc>
          <w:tcPr>
            <w:tcW w:w="1080" w:type="dxa"/>
            <w:tcBorders>
              <w:left w:val="single" w:sz="4" w:space="0" w:color="000000"/>
              <w:bottom w:val="single" w:sz="4" w:space="0" w:color="000000"/>
            </w:tcBorders>
            <w:vAlign w:val="center"/>
          </w:tcPr>
          <w:p w14:paraId="2F19D222" w14:textId="77777777" w:rsidR="00B43930" w:rsidRPr="00F320B9" w:rsidRDefault="00B43930" w:rsidP="007D1A15">
            <w:pPr>
              <w:pStyle w:val="TableEntry"/>
            </w:pPr>
            <w:r w:rsidRPr="00F320B9">
              <w:t>429</w:t>
            </w:r>
          </w:p>
        </w:tc>
        <w:tc>
          <w:tcPr>
            <w:tcW w:w="2430" w:type="dxa"/>
            <w:tcBorders>
              <w:left w:val="single" w:sz="4" w:space="0" w:color="000000"/>
              <w:bottom w:val="single" w:sz="4" w:space="0" w:color="000000"/>
            </w:tcBorders>
            <w:vAlign w:val="center"/>
          </w:tcPr>
          <w:p w14:paraId="0C9F226B" w14:textId="77777777" w:rsidR="00B43930" w:rsidRPr="00F320B9" w:rsidRDefault="00B43930" w:rsidP="007D1A15">
            <w:pPr>
              <w:pStyle w:val="TableEntry"/>
            </w:pPr>
            <w:r w:rsidRPr="00F320B9">
              <w:t>Production Class Code</w:t>
            </w:r>
          </w:p>
        </w:tc>
        <w:tc>
          <w:tcPr>
            <w:tcW w:w="580" w:type="dxa"/>
            <w:tcBorders>
              <w:left w:val="single" w:sz="4" w:space="0" w:color="000000"/>
              <w:bottom w:val="single" w:sz="4" w:space="0" w:color="000000"/>
              <w:right w:val="single" w:sz="4" w:space="0" w:color="000000"/>
            </w:tcBorders>
            <w:vAlign w:val="center"/>
          </w:tcPr>
          <w:p w14:paraId="4FF821F6"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7D3BB1F4" w14:textId="77777777" w:rsidR="00B43930" w:rsidRPr="00F320B9" w:rsidRDefault="00B43930" w:rsidP="007D1A15">
            <w:pPr>
              <w:pStyle w:val="TableEntry"/>
            </w:pPr>
          </w:p>
        </w:tc>
      </w:tr>
      <w:tr w:rsidR="00B43930" w:rsidRPr="00F320B9" w14:paraId="6D785C4A" w14:textId="77777777" w:rsidTr="007D1A15">
        <w:trPr>
          <w:trHeight w:val="204"/>
        </w:trPr>
        <w:tc>
          <w:tcPr>
            <w:tcW w:w="844" w:type="dxa"/>
            <w:tcBorders>
              <w:left w:val="single" w:sz="4" w:space="0" w:color="000000"/>
              <w:bottom w:val="single" w:sz="4" w:space="0" w:color="000000"/>
            </w:tcBorders>
            <w:vAlign w:val="center"/>
          </w:tcPr>
          <w:p w14:paraId="4E0AC2C4" w14:textId="77777777" w:rsidR="00B43930" w:rsidRPr="00F320B9" w:rsidRDefault="00B43930" w:rsidP="007D1A15">
            <w:pPr>
              <w:pStyle w:val="TableEntry"/>
            </w:pPr>
            <w:r w:rsidRPr="00F320B9">
              <w:t>PID-39</w:t>
            </w:r>
          </w:p>
        </w:tc>
        <w:tc>
          <w:tcPr>
            <w:tcW w:w="686" w:type="dxa"/>
            <w:tcBorders>
              <w:left w:val="single" w:sz="4" w:space="0" w:color="000000"/>
              <w:bottom w:val="single" w:sz="4" w:space="0" w:color="000000"/>
            </w:tcBorders>
            <w:vAlign w:val="center"/>
          </w:tcPr>
          <w:p w14:paraId="0DDEC2A1" w14:textId="77777777" w:rsidR="00B43930" w:rsidRPr="00F320B9" w:rsidRDefault="00B43930" w:rsidP="007D1A15">
            <w:pPr>
              <w:pStyle w:val="TableEntry"/>
            </w:pPr>
            <w:r w:rsidRPr="00F320B9">
              <w:t>250</w:t>
            </w:r>
          </w:p>
        </w:tc>
        <w:tc>
          <w:tcPr>
            <w:tcW w:w="720" w:type="dxa"/>
            <w:tcBorders>
              <w:left w:val="single" w:sz="4" w:space="0" w:color="000000"/>
              <w:bottom w:val="single" w:sz="4" w:space="0" w:color="000000"/>
            </w:tcBorders>
            <w:vAlign w:val="center"/>
          </w:tcPr>
          <w:p w14:paraId="35DD63C5" w14:textId="77777777" w:rsidR="00B43930" w:rsidRPr="00F320B9" w:rsidRDefault="00B43930" w:rsidP="007D1A15">
            <w:pPr>
              <w:pStyle w:val="TableEntry"/>
            </w:pPr>
            <w:r w:rsidRPr="00F320B9">
              <w:t>CWE</w:t>
            </w:r>
          </w:p>
        </w:tc>
        <w:tc>
          <w:tcPr>
            <w:tcW w:w="900" w:type="dxa"/>
            <w:tcBorders>
              <w:left w:val="single" w:sz="4" w:space="0" w:color="000000"/>
              <w:bottom w:val="single" w:sz="4" w:space="0" w:color="000000"/>
            </w:tcBorders>
            <w:vAlign w:val="center"/>
          </w:tcPr>
          <w:p w14:paraId="094948C6" w14:textId="77777777" w:rsidR="00B43930" w:rsidRPr="00F320B9" w:rsidRDefault="00B43930" w:rsidP="007D1A15">
            <w:pPr>
              <w:pStyle w:val="TableEntry"/>
            </w:pPr>
            <w:r w:rsidRPr="00F320B9">
              <w:t>O</w:t>
            </w:r>
          </w:p>
        </w:tc>
        <w:tc>
          <w:tcPr>
            <w:tcW w:w="810" w:type="dxa"/>
            <w:tcBorders>
              <w:left w:val="single" w:sz="4" w:space="0" w:color="000000"/>
              <w:bottom w:val="single" w:sz="4" w:space="0" w:color="000000"/>
            </w:tcBorders>
            <w:vAlign w:val="center"/>
          </w:tcPr>
          <w:p w14:paraId="5B797CFD" w14:textId="77777777" w:rsidR="00B43930" w:rsidRPr="00F320B9" w:rsidRDefault="00B43930" w:rsidP="007D1A15">
            <w:pPr>
              <w:pStyle w:val="TableEntry"/>
            </w:pPr>
            <w:r w:rsidRPr="00F320B9">
              <w:t>[0..*]</w:t>
            </w:r>
          </w:p>
        </w:tc>
        <w:tc>
          <w:tcPr>
            <w:tcW w:w="1080" w:type="dxa"/>
            <w:tcBorders>
              <w:left w:val="single" w:sz="4" w:space="0" w:color="000000"/>
              <w:bottom w:val="single" w:sz="4" w:space="0" w:color="000000"/>
            </w:tcBorders>
            <w:vAlign w:val="center"/>
          </w:tcPr>
          <w:p w14:paraId="5EBCE46E" w14:textId="77777777" w:rsidR="00B43930" w:rsidRPr="00F320B9" w:rsidRDefault="00B43930" w:rsidP="007D1A15">
            <w:pPr>
              <w:pStyle w:val="TableEntry"/>
            </w:pPr>
            <w:r w:rsidRPr="00F320B9">
              <w:t>171</w:t>
            </w:r>
          </w:p>
        </w:tc>
        <w:tc>
          <w:tcPr>
            <w:tcW w:w="2430" w:type="dxa"/>
            <w:tcBorders>
              <w:left w:val="single" w:sz="4" w:space="0" w:color="000000"/>
              <w:bottom w:val="single" w:sz="4" w:space="0" w:color="000000"/>
            </w:tcBorders>
            <w:vAlign w:val="center"/>
          </w:tcPr>
          <w:p w14:paraId="0F9426BB" w14:textId="77777777" w:rsidR="00B43930" w:rsidRPr="00F320B9" w:rsidRDefault="00B43930" w:rsidP="007D1A15">
            <w:pPr>
              <w:pStyle w:val="TableEntry"/>
            </w:pPr>
            <w:r w:rsidRPr="00F320B9">
              <w:t>Tribal Citizenship</w:t>
            </w:r>
          </w:p>
        </w:tc>
        <w:tc>
          <w:tcPr>
            <w:tcW w:w="580" w:type="dxa"/>
            <w:tcBorders>
              <w:left w:val="single" w:sz="4" w:space="0" w:color="000000"/>
              <w:bottom w:val="single" w:sz="4" w:space="0" w:color="000000"/>
              <w:right w:val="single" w:sz="4" w:space="0" w:color="000000"/>
            </w:tcBorders>
            <w:vAlign w:val="center"/>
          </w:tcPr>
          <w:p w14:paraId="419E9472" w14:textId="77777777" w:rsidR="00B43930" w:rsidRPr="00F320B9" w:rsidRDefault="00B43930" w:rsidP="007D1A15">
            <w:pPr>
              <w:pStyle w:val="TableEntry"/>
            </w:pPr>
            <w:r w:rsidRPr="00F320B9">
              <w:t> </w:t>
            </w:r>
          </w:p>
        </w:tc>
        <w:tc>
          <w:tcPr>
            <w:tcW w:w="1873" w:type="dxa"/>
            <w:tcBorders>
              <w:left w:val="single" w:sz="4" w:space="0" w:color="000000"/>
              <w:bottom w:val="single" w:sz="4" w:space="0" w:color="000000"/>
              <w:right w:val="single" w:sz="4" w:space="0" w:color="000000"/>
            </w:tcBorders>
          </w:tcPr>
          <w:p w14:paraId="7BB1C24F" w14:textId="77777777" w:rsidR="00B43930" w:rsidRPr="00F320B9" w:rsidRDefault="00B43930" w:rsidP="007D1A15">
            <w:pPr>
              <w:pStyle w:val="TableEntry"/>
            </w:pPr>
          </w:p>
        </w:tc>
      </w:tr>
    </w:tbl>
    <w:p w14:paraId="3D796C02" w14:textId="77777777" w:rsidR="00B43930" w:rsidRPr="00F320B9" w:rsidRDefault="00B43930" w:rsidP="00DC2E00">
      <w:pPr>
        <w:pStyle w:val="BodyText"/>
        <w:rPr>
          <w:i/>
          <w:iCs/>
        </w:rPr>
      </w:pPr>
    </w:p>
    <w:p w14:paraId="76315C91" w14:textId="77777777" w:rsidR="00B43930" w:rsidRPr="00F320B9" w:rsidRDefault="00B43930" w:rsidP="00DC2E00">
      <w:pPr>
        <w:pStyle w:val="BodyText"/>
        <w:rPr>
          <w:i/>
          <w:iCs/>
        </w:rPr>
      </w:pPr>
      <w:r w:rsidRPr="00F320B9">
        <w:rPr>
          <w:i/>
          <w:iCs/>
        </w:rPr>
        <w:t>PID-3: Patient Identifier List</w:t>
      </w:r>
    </w:p>
    <w:p w14:paraId="5EB930B1" w14:textId="77777777" w:rsidR="00B43930" w:rsidRPr="00F320B9" w:rsidRDefault="00B43930" w:rsidP="00DC2E00">
      <w:pPr>
        <w:pStyle w:val="BodyText"/>
      </w:pPr>
      <w:r w:rsidRPr="00F320B9">
        <w:t>This field is used to carry the patient’s identifiers, IPP (Permanent Patient identifier), INS-A, INS-C (Patient’s National Health Identifiers) among others.</w:t>
      </w:r>
    </w:p>
    <w:p w14:paraId="018DE69F" w14:textId="77777777" w:rsidR="00B43930" w:rsidRPr="00F320B9" w:rsidRDefault="00B43930" w:rsidP="00DC2E00">
      <w:pPr>
        <w:pStyle w:val="BodyText"/>
      </w:pPr>
      <w:r w:rsidRPr="00F320B9">
        <w:t>Each identifier is carried with its type (CX-5) and its assigning authority (CX-4).</w:t>
      </w:r>
    </w:p>
    <w:p w14:paraId="3BD51FF4" w14:textId="77777777" w:rsidR="00B43930" w:rsidRPr="00F320B9" w:rsidRDefault="00B43930" w:rsidP="00DC2E00">
      <w:pPr>
        <w:pStyle w:val="BodyText"/>
      </w:pPr>
      <w:r w:rsidRPr="00F320B9">
        <w:t>The INS-C number is calculated. If any INS-C changes; this list shall contain all the known INS-C with their calculation dates in CX-7. The most recently calculated INS-C shall be used as the current INS-C.</w:t>
      </w:r>
    </w:p>
    <w:p w14:paraId="43A87499" w14:textId="25E49C88" w:rsidR="008125C8" w:rsidRPr="00F320B9" w:rsidRDefault="00B43930" w:rsidP="00DC2E00">
      <w:pPr>
        <w:pStyle w:val="BodyText"/>
      </w:pPr>
      <w:r w:rsidRPr="00F320B9">
        <w:t xml:space="preserve">For each patient’s identifier, the CX type allows specifying the legal entity, the establishment, the ward or the department that produced or had it. This list shall include all </w:t>
      </w:r>
      <w:r w:rsidR="00622B76" w:rsidRPr="00F320B9">
        <w:t xml:space="preserve">of </w:t>
      </w:r>
      <w:r w:rsidRPr="00F320B9">
        <w:t>the patient’s known INS.</w:t>
      </w:r>
    </w:p>
    <w:p w14:paraId="4EE6A768" w14:textId="77777777" w:rsidR="00B43930" w:rsidRPr="00F320B9" w:rsidRDefault="00B43930" w:rsidP="00DC2E00">
      <w:pPr>
        <w:pStyle w:val="BodyText"/>
        <w:rPr>
          <w:i/>
          <w:iCs/>
        </w:rPr>
      </w:pPr>
      <w:r w:rsidRPr="00F320B9">
        <w:rPr>
          <w:i/>
          <w:iCs/>
        </w:rPr>
        <w:lastRenderedPageBreak/>
        <w:t xml:space="preserve">PID-5: Patient Name </w:t>
      </w:r>
    </w:p>
    <w:p w14:paraId="01B12304" w14:textId="77777777" w:rsidR="00B43930" w:rsidRPr="00F320B9" w:rsidRDefault="00B43930" w:rsidP="00DC2E00">
      <w:pPr>
        <w:pStyle w:val="BodyText"/>
      </w:pPr>
      <w:r w:rsidRPr="00F320B9">
        <w:t>Three types of name can be conveyed in the PID-5 field, which is repeatable. They comply with the HL-7 name structure, and differ in their use of family name.</w:t>
      </w:r>
    </w:p>
    <w:p w14:paraId="039908F4" w14:textId="77777777" w:rsidR="00B43930" w:rsidRPr="00F320B9" w:rsidRDefault="00B43930" w:rsidP="00CE0F24">
      <w:pPr>
        <w:pStyle w:val="ListBullet2"/>
      </w:pPr>
      <w:r w:rsidRPr="00F320B9">
        <w:t>The family name which is the legal name according to the Art.311-21 of the Code Civil is also defined as the “name of birth” in the DGOS N°DGOS/MSIOS/2013/281 instruction from 7 June 2013. Last name and name of birth are then regarded as similar. The patronymic name is obsolete. The legal name should be present if known. This shall be a name type “L”.</w:t>
      </w:r>
    </w:p>
    <w:p w14:paraId="20F92A79" w14:textId="77777777" w:rsidR="00B43930" w:rsidRPr="00F320B9" w:rsidRDefault="00B43930" w:rsidP="00CE0F24">
      <w:pPr>
        <w:pStyle w:val="ListBullet2"/>
      </w:pPr>
      <w:r w:rsidRPr="00F320B9">
        <w:t xml:space="preserve">The use name, defined by the circular of 26 June 1986: this name is variable through a person’s life. It also may have been defined and may not be defined any longer a moment later (a married person who had a marital name may get divorced without conserving it.)  A use name is optional. This shall have a name type “D”. </w:t>
      </w:r>
    </w:p>
    <w:p w14:paraId="11DF266A" w14:textId="77777777" w:rsidR="00B43930" w:rsidRPr="00F320B9" w:rsidRDefault="00B43930" w:rsidP="00CE0F24">
      <w:pPr>
        <w:pStyle w:val="ListBullet2"/>
      </w:pPr>
      <w:r w:rsidRPr="00F320B9">
        <w:t>A nickname: this name is an assumed name a patient is entitled to ask for if he fulfills certain conditions, related to his notoriety. Such a name has no legal standing. A nickname is optional. This shall have a name type “S”.</w:t>
      </w:r>
    </w:p>
    <w:p w14:paraId="38D15928" w14:textId="77777777" w:rsidR="00B43930" w:rsidRPr="00F320B9" w:rsidRDefault="00B43930" w:rsidP="00DC2E00">
      <w:pPr>
        <w:pStyle w:val="BodyText"/>
      </w:pPr>
      <w:r w:rsidRPr="00F320B9">
        <w:t xml:space="preserve">Reference on the name definition is available on the French administration website: </w:t>
      </w:r>
      <w:hyperlink r:id="rId29" w:history="1">
        <w:r w:rsidRPr="00F320B9">
          <w:rPr>
            <w:rStyle w:val="Hyperlink"/>
          </w:rPr>
          <w:t>http://vosdroits.service-public.fr/N151.xhtml</w:t>
        </w:r>
      </w:hyperlink>
    </w:p>
    <w:p w14:paraId="52562EE8" w14:textId="6CFDEBBF" w:rsidR="00B43930" w:rsidRPr="00D30EFC" w:rsidRDefault="00B43930" w:rsidP="00DC2E00">
      <w:pPr>
        <w:pStyle w:val="BodyText"/>
      </w:pPr>
      <w:r w:rsidRPr="00F320B9">
        <w:t>In France, allowed HL7 types (L, D, S and U</w:t>
      </w:r>
      <w:r w:rsidR="00B30B73" w:rsidRPr="00F320B9">
        <w:t>)</w:t>
      </w:r>
      <w:r w:rsidRPr="00F320B9">
        <w:t>.</w:t>
      </w:r>
    </w:p>
    <w:p w14:paraId="4F52547F" w14:textId="77777777" w:rsidR="00B43930" w:rsidRPr="00F320B9" w:rsidRDefault="00B43930" w:rsidP="00DC2E00">
      <w:pPr>
        <w:pStyle w:val="BodyText"/>
      </w:pPr>
      <w:r w:rsidRPr="00F320B9">
        <w:t>The last name (L type) is automatically conveyed in HL7 messages. The use name (D type) will only be transmitted if it was defined (spouse’s marital name).</w:t>
      </w:r>
    </w:p>
    <w:p w14:paraId="6B148DAA" w14:textId="0B4937D7" w:rsidR="00B43930" w:rsidRPr="00F320B9" w:rsidRDefault="00B43930" w:rsidP="00DC2E00">
      <w:pPr>
        <w:pStyle w:val="BodyText"/>
      </w:pPr>
      <w:r w:rsidRPr="00F320B9">
        <w:t>The surname prefix shall be in XPN-1 and not separated out as a sub-component. Other prefixes, e.g., “Dr.” shall be in XPN-5</w:t>
      </w:r>
    </w:p>
    <w:p w14:paraId="0E8BA939" w14:textId="77777777" w:rsidR="00B43930" w:rsidRPr="00F320B9" w:rsidRDefault="00B43930" w:rsidP="00DC2E00">
      <w:pPr>
        <w:pStyle w:val="BodyText"/>
      </w:pPr>
      <w:r w:rsidRPr="00F320B9">
        <w:t>Examples (the ~ character separates two occurrences):</w:t>
      </w:r>
    </w:p>
    <w:p w14:paraId="1EE7A9EE" w14:textId="77777777" w:rsidR="00B43930" w:rsidRPr="00F320B9" w:rsidRDefault="00B43930" w:rsidP="00DC2E00">
      <w:pPr>
        <w:pStyle w:val="BlockText"/>
        <w:ind w:left="720"/>
      </w:pPr>
      <w:r w:rsidRPr="00F320B9">
        <w:t>NOZIERE^Violette^^^^^L</w:t>
      </w:r>
    </w:p>
    <w:p w14:paraId="386EC81C" w14:textId="77777777" w:rsidR="00B43930" w:rsidRPr="00F320B9" w:rsidRDefault="00B43930" w:rsidP="00DC2E00">
      <w:pPr>
        <w:pStyle w:val="BlockText"/>
        <w:ind w:left="720"/>
      </w:pPr>
      <w:r w:rsidRPr="00F320B9">
        <w:t>Violette NOZIERE (last name, frequently known as birth name)</w:t>
      </w:r>
    </w:p>
    <w:p w14:paraId="0CFF99F0" w14:textId="77777777" w:rsidR="00B43930" w:rsidRPr="00F320B9" w:rsidRDefault="00B43930" w:rsidP="00DC2E00">
      <w:pPr>
        <w:pStyle w:val="BlockText"/>
        <w:ind w:left="720"/>
      </w:pPr>
      <w:r w:rsidRPr="00F320B9">
        <w:t>DE GUERMANTES^Orianne^^^^^D~DES LAUMES^Orianne^^^^^L</w:t>
      </w:r>
    </w:p>
    <w:p w14:paraId="44C155C4" w14:textId="77777777" w:rsidR="00B43930" w:rsidRPr="00F320B9" w:rsidRDefault="00B43930" w:rsidP="00DC2E00">
      <w:pPr>
        <w:pStyle w:val="BlockText"/>
        <w:ind w:left="720"/>
      </w:pPr>
      <w:r w:rsidRPr="00F320B9">
        <w:t>Orianne DE GUERMANTES (use name), born DES LAUMES (last name)</w:t>
      </w:r>
    </w:p>
    <w:p w14:paraId="48042847" w14:textId="77777777" w:rsidR="00B43930" w:rsidRPr="00F320B9" w:rsidRDefault="00B43930" w:rsidP="00DC2E00">
      <w:pPr>
        <w:pStyle w:val="BlockText"/>
        <w:ind w:left="720"/>
      </w:pPr>
      <w:r w:rsidRPr="00F320B9">
        <w:t>Caesar^Julius^^^^^S</w:t>
      </w:r>
    </w:p>
    <w:p w14:paraId="628A1118" w14:textId="77777777" w:rsidR="00B43930" w:rsidRPr="00F320B9" w:rsidRDefault="00B43930" w:rsidP="00DC2E00">
      <w:pPr>
        <w:pStyle w:val="BlockText"/>
        <w:ind w:left="720"/>
      </w:pPr>
      <w:r w:rsidRPr="00F320B9">
        <w:t>VIP registered under the pseudonym Julius Caesar</w:t>
      </w:r>
    </w:p>
    <w:p w14:paraId="7D8D7031" w14:textId="77777777" w:rsidR="00CD05AD" w:rsidRDefault="00CD05AD" w:rsidP="00DC2E00">
      <w:pPr>
        <w:pStyle w:val="BodyText"/>
        <w:rPr>
          <w:i/>
          <w:iCs/>
        </w:rPr>
      </w:pPr>
    </w:p>
    <w:p w14:paraId="604EDC57" w14:textId="3F8F7522" w:rsidR="00B43930" w:rsidRPr="00F320B9" w:rsidRDefault="00B43930" w:rsidP="00DC2E00">
      <w:pPr>
        <w:pStyle w:val="BodyText"/>
        <w:rPr>
          <w:i/>
          <w:iCs/>
        </w:rPr>
      </w:pPr>
      <w:r w:rsidRPr="00F320B9">
        <w:rPr>
          <w:i/>
          <w:iCs/>
        </w:rPr>
        <w:t>PID-6: Mother’s Maiden Name</w:t>
      </w:r>
    </w:p>
    <w:p w14:paraId="46A7CD69" w14:textId="12EFD7C0" w:rsidR="00CD50C9" w:rsidRPr="00F320B9" w:rsidRDefault="00B43930" w:rsidP="00DC2E00">
      <w:pPr>
        <w:pStyle w:val="BodyText"/>
      </w:pPr>
      <w:r w:rsidRPr="00F320B9">
        <w:t xml:space="preserve">“Mother’s Maiden Name” PID-6 is used to convey the mother’s birth name not the patient’s birth name. </w:t>
      </w:r>
    </w:p>
    <w:p w14:paraId="29887263" w14:textId="77777777" w:rsidR="00CD05AD" w:rsidRDefault="00CD05AD" w:rsidP="00DC2E00">
      <w:pPr>
        <w:pStyle w:val="BodyText"/>
        <w:rPr>
          <w:i/>
          <w:iCs/>
        </w:rPr>
      </w:pPr>
    </w:p>
    <w:p w14:paraId="2E8020AB" w14:textId="3BA0F94A" w:rsidR="00B43930" w:rsidRPr="00F320B9" w:rsidRDefault="00B43930" w:rsidP="00DC2E00">
      <w:pPr>
        <w:pStyle w:val="BodyText"/>
        <w:rPr>
          <w:i/>
          <w:iCs/>
        </w:rPr>
      </w:pPr>
      <w:r w:rsidRPr="00F320B9">
        <w:rPr>
          <w:i/>
          <w:iCs/>
        </w:rPr>
        <w:lastRenderedPageBreak/>
        <w:t>PID-8: Patient Sex</w:t>
      </w:r>
    </w:p>
    <w:p w14:paraId="04720CB4" w14:textId="77777777" w:rsidR="00B43930" w:rsidRPr="00F320B9" w:rsidRDefault="00B43930" w:rsidP="00DC2E00">
      <w:pPr>
        <w:pStyle w:val="BodyText"/>
      </w:pPr>
      <w:r w:rsidRPr="00F320B9">
        <w:t>The following values shall be used:</w:t>
      </w:r>
    </w:p>
    <w:p w14:paraId="7E70565F" w14:textId="77777777" w:rsidR="00B43930" w:rsidRPr="00F320B9" w:rsidRDefault="00B43930" w:rsidP="00CE0F24">
      <w:pPr>
        <w:pStyle w:val="TableTitle"/>
      </w:pPr>
      <w:r w:rsidRPr="00F320B9">
        <w:t>HL7 table 0001 – Administrative Sex</w:t>
      </w:r>
    </w:p>
    <w:tbl>
      <w:tblPr>
        <w:tblW w:w="0" w:type="auto"/>
        <w:jc w:val="center"/>
        <w:tblLayout w:type="fixed"/>
        <w:tblCellMar>
          <w:left w:w="70" w:type="dxa"/>
          <w:right w:w="70" w:type="dxa"/>
        </w:tblCellMar>
        <w:tblLook w:val="0000" w:firstRow="0" w:lastRow="0" w:firstColumn="0" w:lastColumn="0" w:noHBand="0" w:noVBand="0"/>
      </w:tblPr>
      <w:tblGrid>
        <w:gridCol w:w="960"/>
        <w:gridCol w:w="1470"/>
        <w:gridCol w:w="1450"/>
        <w:gridCol w:w="3490"/>
      </w:tblGrid>
      <w:tr w:rsidR="00B43930" w:rsidRPr="00F320B9" w14:paraId="6BC4F966" w14:textId="77777777" w:rsidTr="007D1A15">
        <w:trPr>
          <w:cantSplit/>
          <w:trHeight w:val="408"/>
          <w:tblHeader/>
          <w:jc w:val="center"/>
        </w:trPr>
        <w:tc>
          <w:tcPr>
            <w:tcW w:w="960" w:type="dxa"/>
            <w:tcBorders>
              <w:top w:val="single" w:sz="4" w:space="0" w:color="000000"/>
              <w:left w:val="single" w:sz="4" w:space="0" w:color="000000"/>
              <w:bottom w:val="single" w:sz="4" w:space="0" w:color="000000"/>
            </w:tcBorders>
            <w:shd w:val="clear" w:color="auto" w:fill="D9D9D9"/>
          </w:tcPr>
          <w:p w14:paraId="36AE7984" w14:textId="77777777" w:rsidR="00B43930" w:rsidRPr="00F320B9" w:rsidRDefault="00B43930" w:rsidP="007D1A15">
            <w:pPr>
              <w:pStyle w:val="TableEntryHeader"/>
            </w:pPr>
            <w:r w:rsidRPr="00F320B9">
              <w:t>Value IHE FR</w:t>
            </w:r>
          </w:p>
        </w:tc>
        <w:tc>
          <w:tcPr>
            <w:tcW w:w="1470" w:type="dxa"/>
            <w:tcBorders>
              <w:top w:val="single" w:sz="4" w:space="0" w:color="000000"/>
              <w:left w:val="single" w:sz="4" w:space="0" w:color="000000"/>
              <w:bottom w:val="single" w:sz="4" w:space="0" w:color="000000"/>
            </w:tcBorders>
            <w:shd w:val="clear" w:color="auto" w:fill="D9D9D9"/>
          </w:tcPr>
          <w:p w14:paraId="5E78924B" w14:textId="77777777" w:rsidR="00B43930" w:rsidRPr="00F320B9" w:rsidRDefault="00B43930" w:rsidP="007D1A15">
            <w:pPr>
              <w:pStyle w:val="TableEntryHeader"/>
            </w:pPr>
            <w:r w:rsidRPr="00F320B9">
              <w:t>Description</w:t>
            </w:r>
          </w:p>
        </w:tc>
        <w:tc>
          <w:tcPr>
            <w:tcW w:w="1450" w:type="dxa"/>
            <w:tcBorders>
              <w:top w:val="single" w:sz="4" w:space="0" w:color="000000"/>
              <w:left w:val="single" w:sz="4" w:space="0" w:color="000000"/>
              <w:bottom w:val="single" w:sz="4" w:space="0" w:color="000000"/>
            </w:tcBorders>
            <w:shd w:val="clear" w:color="auto" w:fill="D9D9D9"/>
          </w:tcPr>
          <w:p w14:paraId="5291432D" w14:textId="77777777" w:rsidR="00B43930" w:rsidRPr="00F320B9" w:rsidRDefault="00B43930" w:rsidP="007D1A15">
            <w:pPr>
              <w:pStyle w:val="TableEntryHeader"/>
            </w:pPr>
            <w:r w:rsidRPr="00F320B9">
              <w:t>Display France</w:t>
            </w:r>
          </w:p>
        </w:tc>
        <w:tc>
          <w:tcPr>
            <w:tcW w:w="3490" w:type="dxa"/>
            <w:tcBorders>
              <w:top w:val="single" w:sz="4" w:space="0" w:color="000000"/>
              <w:left w:val="single" w:sz="4" w:space="0" w:color="000000"/>
              <w:bottom w:val="single" w:sz="4" w:space="0" w:color="000000"/>
              <w:right w:val="single" w:sz="4" w:space="0" w:color="000000"/>
            </w:tcBorders>
            <w:shd w:val="clear" w:color="auto" w:fill="D9D9D9"/>
          </w:tcPr>
          <w:p w14:paraId="29CAFFD3" w14:textId="77777777" w:rsidR="00B43930" w:rsidRPr="00F320B9" w:rsidRDefault="00B43930" w:rsidP="007D1A15">
            <w:pPr>
              <w:pStyle w:val="TableEntryHeader"/>
            </w:pPr>
            <w:r w:rsidRPr="00F320B9">
              <w:t>IHE fr Comments</w:t>
            </w:r>
          </w:p>
        </w:tc>
      </w:tr>
      <w:tr w:rsidR="00B43930" w:rsidRPr="00F320B9" w14:paraId="547FA030" w14:textId="77777777" w:rsidTr="007D1A15">
        <w:trPr>
          <w:cantSplit/>
          <w:trHeight w:val="264"/>
          <w:jc w:val="center"/>
        </w:trPr>
        <w:tc>
          <w:tcPr>
            <w:tcW w:w="960" w:type="dxa"/>
            <w:tcBorders>
              <w:left w:val="single" w:sz="4" w:space="0" w:color="000000"/>
              <w:bottom w:val="single" w:sz="4" w:space="0" w:color="000000"/>
            </w:tcBorders>
          </w:tcPr>
          <w:p w14:paraId="7EA09D49" w14:textId="77777777" w:rsidR="00B43930" w:rsidRPr="00F320B9" w:rsidRDefault="00B43930" w:rsidP="007D1A15">
            <w:pPr>
              <w:pStyle w:val="TableEntry"/>
            </w:pPr>
            <w:r w:rsidRPr="00F320B9">
              <w:t>F</w:t>
            </w:r>
          </w:p>
        </w:tc>
        <w:tc>
          <w:tcPr>
            <w:tcW w:w="1470" w:type="dxa"/>
            <w:tcBorders>
              <w:left w:val="single" w:sz="4" w:space="0" w:color="000000"/>
              <w:bottom w:val="single" w:sz="4" w:space="0" w:color="000000"/>
            </w:tcBorders>
          </w:tcPr>
          <w:p w14:paraId="72BEF4A0" w14:textId="77777777" w:rsidR="00B43930" w:rsidRPr="00F320B9" w:rsidRDefault="00B43930" w:rsidP="007D1A15">
            <w:pPr>
              <w:pStyle w:val="TableEntry"/>
            </w:pPr>
            <w:r w:rsidRPr="00F320B9">
              <w:t>Female</w:t>
            </w:r>
          </w:p>
        </w:tc>
        <w:tc>
          <w:tcPr>
            <w:tcW w:w="1450" w:type="dxa"/>
            <w:tcBorders>
              <w:left w:val="single" w:sz="4" w:space="0" w:color="000000"/>
              <w:bottom w:val="single" w:sz="4" w:space="0" w:color="000000"/>
            </w:tcBorders>
          </w:tcPr>
          <w:p w14:paraId="22BB88C0" w14:textId="77777777" w:rsidR="00B43930" w:rsidRPr="00F320B9" w:rsidRDefault="00B43930" w:rsidP="007D1A15">
            <w:pPr>
              <w:pStyle w:val="TableEntry"/>
            </w:pPr>
            <w:r w:rsidRPr="00F320B9">
              <w:t>Féminin</w:t>
            </w:r>
          </w:p>
        </w:tc>
        <w:tc>
          <w:tcPr>
            <w:tcW w:w="3490" w:type="dxa"/>
            <w:tcBorders>
              <w:left w:val="single" w:sz="4" w:space="0" w:color="000000"/>
              <w:bottom w:val="single" w:sz="4" w:space="0" w:color="000000"/>
              <w:right w:val="single" w:sz="4" w:space="0" w:color="000000"/>
            </w:tcBorders>
          </w:tcPr>
          <w:p w14:paraId="0F79F383" w14:textId="77777777" w:rsidR="00B43930" w:rsidRPr="00F320B9" w:rsidRDefault="00B43930" w:rsidP="007D1A15">
            <w:pPr>
              <w:pStyle w:val="TableEntry"/>
            </w:pPr>
            <w:r w:rsidRPr="00F320B9">
              <w:t> </w:t>
            </w:r>
          </w:p>
        </w:tc>
      </w:tr>
      <w:tr w:rsidR="00B43930" w:rsidRPr="00F320B9" w14:paraId="40A24C99" w14:textId="77777777" w:rsidTr="007D1A15">
        <w:trPr>
          <w:cantSplit/>
          <w:trHeight w:val="264"/>
          <w:jc w:val="center"/>
        </w:trPr>
        <w:tc>
          <w:tcPr>
            <w:tcW w:w="960" w:type="dxa"/>
            <w:tcBorders>
              <w:left w:val="single" w:sz="4" w:space="0" w:color="000000"/>
              <w:bottom w:val="single" w:sz="4" w:space="0" w:color="000000"/>
            </w:tcBorders>
          </w:tcPr>
          <w:p w14:paraId="3F3122BC" w14:textId="77777777" w:rsidR="00B43930" w:rsidRPr="00F320B9" w:rsidRDefault="00B43930" w:rsidP="007D1A15">
            <w:pPr>
              <w:pStyle w:val="TableEntry"/>
            </w:pPr>
            <w:r w:rsidRPr="00F320B9">
              <w:t>M</w:t>
            </w:r>
          </w:p>
        </w:tc>
        <w:tc>
          <w:tcPr>
            <w:tcW w:w="1470" w:type="dxa"/>
            <w:tcBorders>
              <w:left w:val="single" w:sz="4" w:space="0" w:color="000000"/>
              <w:bottom w:val="single" w:sz="4" w:space="0" w:color="000000"/>
            </w:tcBorders>
          </w:tcPr>
          <w:p w14:paraId="5B0E6335" w14:textId="77777777" w:rsidR="00B43930" w:rsidRPr="00F320B9" w:rsidRDefault="00B43930" w:rsidP="007D1A15">
            <w:pPr>
              <w:pStyle w:val="TableEntry"/>
            </w:pPr>
            <w:r w:rsidRPr="00F320B9">
              <w:t>Male</w:t>
            </w:r>
          </w:p>
        </w:tc>
        <w:tc>
          <w:tcPr>
            <w:tcW w:w="1450" w:type="dxa"/>
            <w:tcBorders>
              <w:left w:val="single" w:sz="4" w:space="0" w:color="000000"/>
              <w:bottom w:val="single" w:sz="4" w:space="0" w:color="000000"/>
            </w:tcBorders>
          </w:tcPr>
          <w:p w14:paraId="5200CB15" w14:textId="77777777" w:rsidR="00B43930" w:rsidRPr="00F320B9" w:rsidRDefault="00B43930" w:rsidP="007D1A15">
            <w:pPr>
              <w:pStyle w:val="TableEntry"/>
            </w:pPr>
            <w:r w:rsidRPr="00F320B9">
              <w:t>Masculin</w:t>
            </w:r>
          </w:p>
        </w:tc>
        <w:tc>
          <w:tcPr>
            <w:tcW w:w="3490" w:type="dxa"/>
            <w:tcBorders>
              <w:left w:val="single" w:sz="4" w:space="0" w:color="000000"/>
              <w:bottom w:val="single" w:sz="4" w:space="0" w:color="000000"/>
              <w:right w:val="single" w:sz="4" w:space="0" w:color="000000"/>
            </w:tcBorders>
          </w:tcPr>
          <w:p w14:paraId="037BD4E0" w14:textId="77777777" w:rsidR="00B43930" w:rsidRPr="00F320B9" w:rsidRDefault="00B43930" w:rsidP="007D1A15">
            <w:pPr>
              <w:pStyle w:val="TableEntry"/>
            </w:pPr>
            <w:r w:rsidRPr="00F320B9">
              <w:t> </w:t>
            </w:r>
          </w:p>
        </w:tc>
      </w:tr>
      <w:tr w:rsidR="00B43930" w:rsidRPr="00F320B9" w14:paraId="633E9025" w14:textId="77777777" w:rsidTr="007D1A15">
        <w:trPr>
          <w:cantSplit/>
          <w:trHeight w:val="264"/>
          <w:jc w:val="center"/>
        </w:trPr>
        <w:tc>
          <w:tcPr>
            <w:tcW w:w="960" w:type="dxa"/>
            <w:tcBorders>
              <w:left w:val="single" w:sz="4" w:space="0" w:color="000000"/>
              <w:bottom w:val="single" w:sz="4" w:space="0" w:color="000000"/>
            </w:tcBorders>
          </w:tcPr>
          <w:p w14:paraId="2D615E67" w14:textId="77777777" w:rsidR="00B43930" w:rsidRPr="00F320B9" w:rsidRDefault="00B43930" w:rsidP="007D1A15">
            <w:pPr>
              <w:pStyle w:val="TableEntry"/>
            </w:pPr>
            <w:r w:rsidRPr="00F320B9">
              <w:t>O</w:t>
            </w:r>
          </w:p>
        </w:tc>
        <w:tc>
          <w:tcPr>
            <w:tcW w:w="1470" w:type="dxa"/>
            <w:tcBorders>
              <w:left w:val="single" w:sz="4" w:space="0" w:color="000000"/>
              <w:bottom w:val="single" w:sz="4" w:space="0" w:color="000000"/>
            </w:tcBorders>
          </w:tcPr>
          <w:p w14:paraId="0B6F6093" w14:textId="77777777" w:rsidR="00B43930" w:rsidRPr="00F320B9" w:rsidRDefault="00B43930" w:rsidP="007D1A15">
            <w:pPr>
              <w:pStyle w:val="TableEntry"/>
            </w:pPr>
            <w:r w:rsidRPr="00F320B9">
              <w:t>Other</w:t>
            </w:r>
          </w:p>
        </w:tc>
        <w:tc>
          <w:tcPr>
            <w:tcW w:w="1450" w:type="dxa"/>
            <w:tcBorders>
              <w:left w:val="single" w:sz="4" w:space="0" w:color="000000"/>
              <w:bottom w:val="single" w:sz="4" w:space="0" w:color="000000"/>
            </w:tcBorders>
          </w:tcPr>
          <w:p w14:paraId="4AD8A1FF" w14:textId="77777777" w:rsidR="00B43930" w:rsidRPr="00F320B9" w:rsidRDefault="00B43930" w:rsidP="007D1A15">
            <w:pPr>
              <w:pStyle w:val="TableEntry"/>
            </w:pPr>
            <w:r w:rsidRPr="00F320B9">
              <w:t>Autre</w:t>
            </w:r>
          </w:p>
        </w:tc>
        <w:tc>
          <w:tcPr>
            <w:tcW w:w="3490" w:type="dxa"/>
            <w:tcBorders>
              <w:left w:val="single" w:sz="4" w:space="0" w:color="000000"/>
              <w:bottom w:val="single" w:sz="4" w:space="0" w:color="000000"/>
              <w:right w:val="single" w:sz="4" w:space="0" w:color="000000"/>
            </w:tcBorders>
          </w:tcPr>
          <w:p w14:paraId="73CB8F1F" w14:textId="77777777" w:rsidR="00B43930" w:rsidRPr="00F320B9" w:rsidRDefault="00B43930" w:rsidP="007D1A15">
            <w:pPr>
              <w:pStyle w:val="TableEntry"/>
            </w:pPr>
            <w:r w:rsidRPr="00F320B9">
              <w:t> </w:t>
            </w:r>
          </w:p>
        </w:tc>
      </w:tr>
      <w:tr w:rsidR="00B43930" w:rsidRPr="00F320B9" w14:paraId="065E507E" w14:textId="77777777" w:rsidTr="007D1A15">
        <w:trPr>
          <w:cantSplit/>
          <w:trHeight w:val="264"/>
          <w:jc w:val="center"/>
        </w:trPr>
        <w:tc>
          <w:tcPr>
            <w:tcW w:w="960" w:type="dxa"/>
            <w:tcBorders>
              <w:left w:val="single" w:sz="4" w:space="0" w:color="000000"/>
              <w:bottom w:val="single" w:sz="4" w:space="0" w:color="000000"/>
            </w:tcBorders>
          </w:tcPr>
          <w:p w14:paraId="722CCD41" w14:textId="77777777" w:rsidR="00B43930" w:rsidRPr="00F320B9" w:rsidRDefault="00B43930" w:rsidP="007D1A15">
            <w:pPr>
              <w:pStyle w:val="TableEntry"/>
            </w:pPr>
            <w:r w:rsidRPr="00F320B9">
              <w:t>U</w:t>
            </w:r>
          </w:p>
        </w:tc>
        <w:tc>
          <w:tcPr>
            <w:tcW w:w="1470" w:type="dxa"/>
            <w:tcBorders>
              <w:left w:val="single" w:sz="4" w:space="0" w:color="000000"/>
              <w:bottom w:val="single" w:sz="4" w:space="0" w:color="000000"/>
            </w:tcBorders>
          </w:tcPr>
          <w:p w14:paraId="3BCB3372" w14:textId="77777777" w:rsidR="00B43930" w:rsidRPr="00F320B9" w:rsidRDefault="00B43930" w:rsidP="007D1A15">
            <w:pPr>
              <w:pStyle w:val="TableEntry"/>
            </w:pPr>
            <w:r w:rsidRPr="00F320B9">
              <w:t>Unknown</w:t>
            </w:r>
          </w:p>
        </w:tc>
        <w:tc>
          <w:tcPr>
            <w:tcW w:w="1450" w:type="dxa"/>
            <w:tcBorders>
              <w:left w:val="single" w:sz="4" w:space="0" w:color="000000"/>
              <w:bottom w:val="single" w:sz="4" w:space="0" w:color="000000"/>
            </w:tcBorders>
          </w:tcPr>
          <w:p w14:paraId="7D816790" w14:textId="77777777" w:rsidR="00B43930" w:rsidRPr="00F320B9" w:rsidRDefault="00B43930" w:rsidP="007D1A15">
            <w:pPr>
              <w:pStyle w:val="TableEntry"/>
            </w:pPr>
            <w:r w:rsidRPr="00F320B9">
              <w:t>Inconnu</w:t>
            </w:r>
          </w:p>
        </w:tc>
        <w:tc>
          <w:tcPr>
            <w:tcW w:w="3490" w:type="dxa"/>
            <w:tcBorders>
              <w:left w:val="single" w:sz="4" w:space="0" w:color="000000"/>
              <w:bottom w:val="single" w:sz="4" w:space="0" w:color="000000"/>
              <w:right w:val="single" w:sz="4" w:space="0" w:color="000000"/>
            </w:tcBorders>
          </w:tcPr>
          <w:p w14:paraId="686F06A2" w14:textId="77777777" w:rsidR="00B43930" w:rsidRPr="00F320B9" w:rsidRDefault="00B43930" w:rsidP="007D1A15">
            <w:pPr>
              <w:pStyle w:val="TableEntry"/>
            </w:pPr>
            <w:r w:rsidRPr="00F320B9">
              <w:t> </w:t>
            </w:r>
          </w:p>
        </w:tc>
      </w:tr>
    </w:tbl>
    <w:p w14:paraId="6B42AADE" w14:textId="77777777" w:rsidR="00B43930" w:rsidRPr="00F320B9" w:rsidRDefault="00B43930" w:rsidP="00DC2E00">
      <w:pPr>
        <w:pStyle w:val="BodyText"/>
      </w:pPr>
    </w:p>
    <w:p w14:paraId="77A1F038" w14:textId="77777777" w:rsidR="00B43930" w:rsidRPr="00F320B9" w:rsidRDefault="00B43930" w:rsidP="00DC2E00">
      <w:pPr>
        <w:pStyle w:val="BodyText"/>
        <w:rPr>
          <w:i/>
          <w:iCs/>
        </w:rPr>
      </w:pPr>
      <w:r w:rsidRPr="00F320B9">
        <w:rPr>
          <w:i/>
          <w:iCs/>
        </w:rPr>
        <w:t>PID-16: Marital Status</w:t>
      </w:r>
    </w:p>
    <w:p w14:paraId="1A899200" w14:textId="77777777" w:rsidR="00B43930" w:rsidRPr="00F320B9" w:rsidRDefault="00B43930" w:rsidP="00DC2E00">
      <w:pPr>
        <w:pStyle w:val="BodyText"/>
      </w:pPr>
      <w:r w:rsidRPr="00F320B9">
        <w:t>The following values shall be used:</w:t>
      </w:r>
    </w:p>
    <w:p w14:paraId="29A25A63" w14:textId="77777777" w:rsidR="00B43930" w:rsidRPr="00F320B9" w:rsidRDefault="00B43930" w:rsidP="00CE0F24">
      <w:pPr>
        <w:pStyle w:val="TableTitle"/>
      </w:pPr>
      <w:r w:rsidRPr="00F320B9">
        <w:t>PID-16: Marital Status</w:t>
      </w:r>
    </w:p>
    <w:tbl>
      <w:tblPr>
        <w:tblW w:w="0" w:type="auto"/>
        <w:jc w:val="center"/>
        <w:tblLayout w:type="fixed"/>
        <w:tblCellMar>
          <w:left w:w="70" w:type="dxa"/>
          <w:right w:w="70" w:type="dxa"/>
        </w:tblCellMar>
        <w:tblLook w:val="0000" w:firstRow="0" w:lastRow="0" w:firstColumn="0" w:lastColumn="0" w:noHBand="0" w:noVBand="0"/>
      </w:tblPr>
      <w:tblGrid>
        <w:gridCol w:w="960"/>
        <w:gridCol w:w="1470"/>
        <w:gridCol w:w="1450"/>
        <w:gridCol w:w="3490"/>
      </w:tblGrid>
      <w:tr w:rsidR="00B43930" w:rsidRPr="00F320B9" w14:paraId="311059A9" w14:textId="77777777" w:rsidTr="00D30EFC">
        <w:trPr>
          <w:cantSplit/>
          <w:trHeight w:val="408"/>
          <w:tblHeader/>
          <w:jc w:val="center"/>
        </w:trPr>
        <w:tc>
          <w:tcPr>
            <w:tcW w:w="960" w:type="dxa"/>
            <w:tcBorders>
              <w:top w:val="single" w:sz="4" w:space="0" w:color="000000"/>
              <w:left w:val="single" w:sz="4" w:space="0" w:color="000000"/>
              <w:bottom w:val="single" w:sz="4" w:space="0" w:color="000000"/>
            </w:tcBorders>
            <w:shd w:val="clear" w:color="auto" w:fill="D9D9D9"/>
          </w:tcPr>
          <w:p w14:paraId="54724555" w14:textId="77777777" w:rsidR="00B43930" w:rsidRPr="00F320B9" w:rsidRDefault="00B43930" w:rsidP="007D1A15">
            <w:pPr>
              <w:pStyle w:val="TableEntryHeader"/>
            </w:pPr>
            <w:r w:rsidRPr="00F320B9">
              <w:t>Value IHE FR</w:t>
            </w:r>
          </w:p>
        </w:tc>
        <w:tc>
          <w:tcPr>
            <w:tcW w:w="1470" w:type="dxa"/>
            <w:tcBorders>
              <w:top w:val="single" w:sz="4" w:space="0" w:color="000000"/>
              <w:left w:val="single" w:sz="4" w:space="0" w:color="000000"/>
              <w:bottom w:val="single" w:sz="4" w:space="0" w:color="000000"/>
            </w:tcBorders>
            <w:shd w:val="clear" w:color="auto" w:fill="D9D9D9"/>
          </w:tcPr>
          <w:p w14:paraId="3EDA9EA7" w14:textId="77777777" w:rsidR="00B43930" w:rsidRPr="00F320B9" w:rsidRDefault="00B43930" w:rsidP="007D1A15">
            <w:pPr>
              <w:pStyle w:val="TableEntryHeader"/>
            </w:pPr>
            <w:r w:rsidRPr="00F320B9">
              <w:t>Description</w:t>
            </w:r>
          </w:p>
        </w:tc>
        <w:tc>
          <w:tcPr>
            <w:tcW w:w="1450" w:type="dxa"/>
            <w:tcBorders>
              <w:top w:val="single" w:sz="4" w:space="0" w:color="000000"/>
              <w:left w:val="single" w:sz="4" w:space="0" w:color="000000"/>
              <w:bottom w:val="single" w:sz="4" w:space="0" w:color="auto"/>
            </w:tcBorders>
            <w:shd w:val="clear" w:color="auto" w:fill="D9D9D9"/>
          </w:tcPr>
          <w:p w14:paraId="64053F2A" w14:textId="77777777" w:rsidR="00B43930" w:rsidRPr="00F320B9" w:rsidRDefault="00B43930" w:rsidP="007D1A15">
            <w:pPr>
              <w:pStyle w:val="TableEntryHeader"/>
            </w:pPr>
            <w:r w:rsidRPr="00F320B9">
              <w:t>Display France</w:t>
            </w:r>
          </w:p>
        </w:tc>
        <w:tc>
          <w:tcPr>
            <w:tcW w:w="3490" w:type="dxa"/>
            <w:tcBorders>
              <w:top w:val="single" w:sz="4" w:space="0" w:color="000000"/>
              <w:left w:val="single" w:sz="4" w:space="0" w:color="000000"/>
              <w:bottom w:val="single" w:sz="4" w:space="0" w:color="auto"/>
              <w:right w:val="single" w:sz="4" w:space="0" w:color="000000"/>
            </w:tcBorders>
            <w:shd w:val="clear" w:color="auto" w:fill="D9D9D9"/>
          </w:tcPr>
          <w:p w14:paraId="38550793" w14:textId="77777777" w:rsidR="00B43930" w:rsidRPr="00F320B9" w:rsidRDefault="00B43930" w:rsidP="007D1A15">
            <w:pPr>
              <w:pStyle w:val="TableEntryHeader"/>
            </w:pPr>
            <w:r w:rsidRPr="00F320B9">
              <w:t>IHE fr Comments</w:t>
            </w:r>
          </w:p>
        </w:tc>
      </w:tr>
      <w:tr w:rsidR="00B43930" w:rsidRPr="00F320B9" w14:paraId="0620E19C" w14:textId="77777777" w:rsidTr="00D30EFC">
        <w:trPr>
          <w:cantSplit/>
          <w:trHeight w:val="264"/>
          <w:jc w:val="center"/>
        </w:trPr>
        <w:tc>
          <w:tcPr>
            <w:tcW w:w="960" w:type="dxa"/>
            <w:tcBorders>
              <w:left w:val="single" w:sz="4" w:space="0" w:color="000000"/>
              <w:bottom w:val="single" w:sz="4" w:space="0" w:color="000000"/>
            </w:tcBorders>
          </w:tcPr>
          <w:p w14:paraId="5B4C7844" w14:textId="77777777" w:rsidR="00B43930" w:rsidRPr="00F320B9" w:rsidRDefault="00B43930" w:rsidP="007D1A15">
            <w:pPr>
              <w:pStyle w:val="TableEntry"/>
            </w:pPr>
            <w:r w:rsidRPr="00F320B9">
              <w:t>A</w:t>
            </w:r>
          </w:p>
        </w:tc>
        <w:tc>
          <w:tcPr>
            <w:tcW w:w="1470" w:type="dxa"/>
            <w:tcBorders>
              <w:left w:val="single" w:sz="4" w:space="0" w:color="000000"/>
              <w:bottom w:val="single" w:sz="4" w:space="0" w:color="000000"/>
              <w:right w:val="single" w:sz="4" w:space="0" w:color="auto"/>
            </w:tcBorders>
          </w:tcPr>
          <w:p w14:paraId="1FAEBAAC" w14:textId="77777777" w:rsidR="00B43930" w:rsidRPr="00F320B9" w:rsidRDefault="00B43930" w:rsidP="007D1A15">
            <w:pPr>
              <w:pStyle w:val="TableEntry"/>
            </w:pPr>
            <w:r w:rsidRPr="00F320B9">
              <w:t>Separated</w:t>
            </w:r>
          </w:p>
        </w:tc>
        <w:tc>
          <w:tcPr>
            <w:tcW w:w="1450" w:type="dxa"/>
            <w:tcBorders>
              <w:top w:val="single" w:sz="4" w:space="0" w:color="auto"/>
              <w:left w:val="single" w:sz="4" w:space="0" w:color="auto"/>
              <w:bottom w:val="single" w:sz="4" w:space="0" w:color="auto"/>
              <w:right w:val="single" w:sz="4" w:space="0" w:color="auto"/>
            </w:tcBorders>
          </w:tcPr>
          <w:p w14:paraId="0D3C1687" w14:textId="77777777" w:rsidR="00B43930" w:rsidRPr="000D2225" w:rsidRDefault="00B43930" w:rsidP="000D2225">
            <w:pPr>
              <w:pStyle w:val="TableEntry"/>
            </w:pPr>
            <w:r w:rsidRPr="000D2225">
              <w:t>Séparé</w:t>
            </w:r>
          </w:p>
        </w:tc>
        <w:tc>
          <w:tcPr>
            <w:tcW w:w="3490" w:type="dxa"/>
            <w:tcBorders>
              <w:top w:val="single" w:sz="4" w:space="0" w:color="auto"/>
              <w:left w:val="single" w:sz="4" w:space="0" w:color="auto"/>
              <w:bottom w:val="single" w:sz="4" w:space="0" w:color="auto"/>
              <w:right w:val="single" w:sz="4" w:space="0" w:color="auto"/>
            </w:tcBorders>
          </w:tcPr>
          <w:p w14:paraId="5538FBCE" w14:textId="77777777" w:rsidR="00B43930" w:rsidRPr="00D30EFC" w:rsidRDefault="00B43930" w:rsidP="000D2225">
            <w:pPr>
              <w:pStyle w:val="TableEntry"/>
            </w:pPr>
            <w:r w:rsidRPr="00D30EFC">
              <w:t> </w:t>
            </w:r>
          </w:p>
        </w:tc>
      </w:tr>
      <w:tr w:rsidR="00B43930" w:rsidRPr="00F320B9" w14:paraId="303050BF" w14:textId="77777777" w:rsidTr="00D30EFC">
        <w:trPr>
          <w:cantSplit/>
          <w:trHeight w:val="264"/>
          <w:jc w:val="center"/>
        </w:trPr>
        <w:tc>
          <w:tcPr>
            <w:tcW w:w="960" w:type="dxa"/>
            <w:tcBorders>
              <w:left w:val="single" w:sz="4" w:space="0" w:color="000000"/>
              <w:bottom w:val="single" w:sz="4" w:space="0" w:color="000000"/>
            </w:tcBorders>
          </w:tcPr>
          <w:p w14:paraId="367BD3FF" w14:textId="77777777" w:rsidR="00B43930" w:rsidRPr="00F320B9" w:rsidRDefault="00B43930" w:rsidP="007D1A15">
            <w:pPr>
              <w:pStyle w:val="TableEntry"/>
            </w:pPr>
            <w:r w:rsidRPr="00F320B9">
              <w:t>D</w:t>
            </w:r>
          </w:p>
        </w:tc>
        <w:tc>
          <w:tcPr>
            <w:tcW w:w="1470" w:type="dxa"/>
            <w:tcBorders>
              <w:left w:val="single" w:sz="4" w:space="0" w:color="000000"/>
              <w:bottom w:val="single" w:sz="4" w:space="0" w:color="000000"/>
            </w:tcBorders>
          </w:tcPr>
          <w:p w14:paraId="4780AB90" w14:textId="77777777" w:rsidR="00B43930" w:rsidRPr="00F320B9" w:rsidRDefault="00B43930" w:rsidP="007D1A15">
            <w:pPr>
              <w:pStyle w:val="TableEntry"/>
            </w:pPr>
            <w:r w:rsidRPr="00F320B9">
              <w:t>Divorced</w:t>
            </w:r>
          </w:p>
        </w:tc>
        <w:tc>
          <w:tcPr>
            <w:tcW w:w="1450" w:type="dxa"/>
            <w:tcBorders>
              <w:top w:val="single" w:sz="4" w:space="0" w:color="auto"/>
              <w:left w:val="single" w:sz="4" w:space="0" w:color="000000"/>
              <w:bottom w:val="single" w:sz="4" w:space="0" w:color="000000"/>
            </w:tcBorders>
          </w:tcPr>
          <w:p w14:paraId="2E42898E" w14:textId="77777777" w:rsidR="00B43930" w:rsidRPr="00F320B9" w:rsidRDefault="00B43930" w:rsidP="007D1A15">
            <w:pPr>
              <w:pStyle w:val="TableEntry"/>
            </w:pPr>
            <w:r w:rsidRPr="00F320B9">
              <w:t>Divorcé</w:t>
            </w:r>
          </w:p>
        </w:tc>
        <w:tc>
          <w:tcPr>
            <w:tcW w:w="3490" w:type="dxa"/>
            <w:tcBorders>
              <w:top w:val="single" w:sz="4" w:space="0" w:color="auto"/>
              <w:left w:val="single" w:sz="4" w:space="0" w:color="000000"/>
              <w:bottom w:val="single" w:sz="4" w:space="0" w:color="000000"/>
              <w:right w:val="single" w:sz="4" w:space="0" w:color="000000"/>
            </w:tcBorders>
            <w:vAlign w:val="bottom"/>
          </w:tcPr>
          <w:p w14:paraId="49A3E90C" w14:textId="77777777" w:rsidR="00B43930" w:rsidRPr="00F320B9" w:rsidRDefault="00B43930" w:rsidP="007D1A15">
            <w:pPr>
              <w:pStyle w:val="TableEntry"/>
            </w:pPr>
            <w:r w:rsidRPr="00F320B9">
              <w:t> </w:t>
            </w:r>
          </w:p>
        </w:tc>
      </w:tr>
      <w:tr w:rsidR="00B43930" w:rsidRPr="00F320B9" w14:paraId="6E845E4B" w14:textId="77777777" w:rsidTr="00CE0F24">
        <w:trPr>
          <w:cantSplit/>
          <w:trHeight w:val="264"/>
          <w:jc w:val="center"/>
        </w:trPr>
        <w:tc>
          <w:tcPr>
            <w:tcW w:w="960" w:type="dxa"/>
            <w:tcBorders>
              <w:left w:val="single" w:sz="4" w:space="0" w:color="000000"/>
              <w:bottom w:val="single" w:sz="4" w:space="0" w:color="000000"/>
            </w:tcBorders>
          </w:tcPr>
          <w:p w14:paraId="48966BA1" w14:textId="77777777" w:rsidR="00B43930" w:rsidRPr="00F320B9" w:rsidRDefault="00B43930" w:rsidP="007D1A15">
            <w:pPr>
              <w:pStyle w:val="TableEntry"/>
            </w:pPr>
            <w:r w:rsidRPr="00F320B9">
              <w:t>G</w:t>
            </w:r>
          </w:p>
        </w:tc>
        <w:tc>
          <w:tcPr>
            <w:tcW w:w="1470" w:type="dxa"/>
            <w:tcBorders>
              <w:left w:val="single" w:sz="4" w:space="0" w:color="000000"/>
              <w:bottom w:val="single" w:sz="4" w:space="0" w:color="000000"/>
            </w:tcBorders>
          </w:tcPr>
          <w:p w14:paraId="4DABDAD3" w14:textId="77777777" w:rsidR="00B43930" w:rsidRPr="00F320B9" w:rsidRDefault="00B43930" w:rsidP="007D1A15">
            <w:pPr>
              <w:pStyle w:val="TableEntry"/>
            </w:pPr>
            <w:r w:rsidRPr="00F320B9">
              <w:t>Living together</w:t>
            </w:r>
          </w:p>
        </w:tc>
        <w:tc>
          <w:tcPr>
            <w:tcW w:w="1450" w:type="dxa"/>
            <w:tcBorders>
              <w:left w:val="single" w:sz="4" w:space="0" w:color="000000"/>
              <w:bottom w:val="single" w:sz="4" w:space="0" w:color="000000"/>
            </w:tcBorders>
          </w:tcPr>
          <w:p w14:paraId="54F6BA9A" w14:textId="77777777" w:rsidR="00B43930" w:rsidRPr="00F320B9" w:rsidRDefault="00B43930" w:rsidP="007D1A15">
            <w:pPr>
              <w:pStyle w:val="TableEntry"/>
            </w:pPr>
            <w:r w:rsidRPr="00F320B9">
              <w:t>Concubin</w:t>
            </w:r>
          </w:p>
        </w:tc>
        <w:tc>
          <w:tcPr>
            <w:tcW w:w="3490" w:type="dxa"/>
            <w:tcBorders>
              <w:left w:val="single" w:sz="4" w:space="0" w:color="000000"/>
              <w:bottom w:val="single" w:sz="4" w:space="0" w:color="000000"/>
              <w:right w:val="single" w:sz="4" w:space="0" w:color="000000"/>
            </w:tcBorders>
            <w:vAlign w:val="bottom"/>
          </w:tcPr>
          <w:p w14:paraId="186179A5" w14:textId="77777777" w:rsidR="00B43930" w:rsidRPr="00F320B9" w:rsidRDefault="00B43930" w:rsidP="007D1A15">
            <w:pPr>
              <w:pStyle w:val="TableEntry"/>
            </w:pPr>
            <w:r w:rsidRPr="00F320B9">
              <w:t> </w:t>
            </w:r>
          </w:p>
        </w:tc>
      </w:tr>
      <w:tr w:rsidR="00B43930" w:rsidRPr="00F320B9" w14:paraId="6B3F9669" w14:textId="77777777" w:rsidTr="00CE0F24">
        <w:trPr>
          <w:cantSplit/>
          <w:trHeight w:val="264"/>
          <w:jc w:val="center"/>
        </w:trPr>
        <w:tc>
          <w:tcPr>
            <w:tcW w:w="960" w:type="dxa"/>
            <w:tcBorders>
              <w:left w:val="single" w:sz="4" w:space="0" w:color="000000"/>
              <w:bottom w:val="single" w:sz="4" w:space="0" w:color="000000"/>
            </w:tcBorders>
          </w:tcPr>
          <w:p w14:paraId="67225BA7" w14:textId="77777777" w:rsidR="00B43930" w:rsidRPr="00F320B9" w:rsidRDefault="00B43930" w:rsidP="007D1A15">
            <w:pPr>
              <w:pStyle w:val="TableEntry"/>
            </w:pPr>
            <w:r w:rsidRPr="00F320B9">
              <w:t>M</w:t>
            </w:r>
          </w:p>
        </w:tc>
        <w:tc>
          <w:tcPr>
            <w:tcW w:w="1470" w:type="dxa"/>
            <w:tcBorders>
              <w:left w:val="single" w:sz="4" w:space="0" w:color="000000"/>
              <w:bottom w:val="single" w:sz="4" w:space="0" w:color="000000"/>
            </w:tcBorders>
          </w:tcPr>
          <w:p w14:paraId="2C2311FA" w14:textId="77777777" w:rsidR="00B43930" w:rsidRPr="00F320B9" w:rsidRDefault="00B43930" w:rsidP="007D1A15">
            <w:pPr>
              <w:pStyle w:val="TableEntry"/>
            </w:pPr>
            <w:r w:rsidRPr="00F320B9">
              <w:t>Married</w:t>
            </w:r>
          </w:p>
        </w:tc>
        <w:tc>
          <w:tcPr>
            <w:tcW w:w="1450" w:type="dxa"/>
            <w:tcBorders>
              <w:left w:val="single" w:sz="4" w:space="0" w:color="000000"/>
              <w:bottom w:val="single" w:sz="4" w:space="0" w:color="000000"/>
            </w:tcBorders>
          </w:tcPr>
          <w:p w14:paraId="58756468" w14:textId="77777777" w:rsidR="00B43930" w:rsidRPr="00F320B9" w:rsidRDefault="00B43930" w:rsidP="007D1A15">
            <w:pPr>
              <w:pStyle w:val="TableEntry"/>
            </w:pPr>
            <w:r w:rsidRPr="00F320B9">
              <w:t>Marié</w:t>
            </w:r>
          </w:p>
        </w:tc>
        <w:tc>
          <w:tcPr>
            <w:tcW w:w="3490" w:type="dxa"/>
            <w:tcBorders>
              <w:left w:val="single" w:sz="4" w:space="0" w:color="000000"/>
              <w:bottom w:val="single" w:sz="4" w:space="0" w:color="000000"/>
              <w:right w:val="single" w:sz="4" w:space="0" w:color="000000"/>
            </w:tcBorders>
            <w:vAlign w:val="bottom"/>
          </w:tcPr>
          <w:p w14:paraId="2A99D9A7" w14:textId="77777777" w:rsidR="00B43930" w:rsidRPr="00F320B9" w:rsidRDefault="00B43930" w:rsidP="007D1A15">
            <w:pPr>
              <w:pStyle w:val="TableEntry"/>
            </w:pPr>
            <w:r w:rsidRPr="00F320B9">
              <w:t> </w:t>
            </w:r>
          </w:p>
        </w:tc>
      </w:tr>
      <w:tr w:rsidR="00B43930" w:rsidRPr="00F320B9" w14:paraId="783C1C99" w14:textId="77777777" w:rsidTr="00CE0F24">
        <w:trPr>
          <w:cantSplit/>
          <w:trHeight w:val="264"/>
          <w:jc w:val="center"/>
        </w:trPr>
        <w:tc>
          <w:tcPr>
            <w:tcW w:w="960" w:type="dxa"/>
            <w:tcBorders>
              <w:left w:val="single" w:sz="4" w:space="0" w:color="000000"/>
              <w:bottom w:val="single" w:sz="4" w:space="0" w:color="000000"/>
            </w:tcBorders>
          </w:tcPr>
          <w:p w14:paraId="017A2393" w14:textId="77777777" w:rsidR="00B43930" w:rsidRPr="00F320B9" w:rsidRDefault="00B43930" w:rsidP="007D1A15">
            <w:pPr>
              <w:pStyle w:val="TableEntry"/>
            </w:pPr>
            <w:r w:rsidRPr="00F320B9">
              <w:t>P</w:t>
            </w:r>
          </w:p>
        </w:tc>
        <w:tc>
          <w:tcPr>
            <w:tcW w:w="1470" w:type="dxa"/>
            <w:tcBorders>
              <w:left w:val="single" w:sz="4" w:space="0" w:color="000000"/>
              <w:bottom w:val="single" w:sz="4" w:space="0" w:color="000000"/>
            </w:tcBorders>
          </w:tcPr>
          <w:p w14:paraId="45B36165" w14:textId="77777777" w:rsidR="00B43930" w:rsidRPr="00F320B9" w:rsidRDefault="00B43930" w:rsidP="007D1A15">
            <w:pPr>
              <w:pStyle w:val="TableEntry"/>
            </w:pPr>
            <w:r w:rsidRPr="00F320B9">
              <w:t>Domestic partner</w:t>
            </w:r>
          </w:p>
        </w:tc>
        <w:tc>
          <w:tcPr>
            <w:tcW w:w="1450" w:type="dxa"/>
            <w:tcBorders>
              <w:left w:val="single" w:sz="4" w:space="0" w:color="000000"/>
              <w:bottom w:val="single" w:sz="4" w:space="0" w:color="000000"/>
            </w:tcBorders>
          </w:tcPr>
          <w:p w14:paraId="0DAC32DE" w14:textId="77777777" w:rsidR="00B43930" w:rsidRPr="00F320B9" w:rsidRDefault="00B43930" w:rsidP="007D1A15">
            <w:pPr>
              <w:pStyle w:val="TableEntry"/>
            </w:pPr>
            <w:r w:rsidRPr="00F320B9">
              <w:t>PACS</w:t>
            </w:r>
          </w:p>
        </w:tc>
        <w:tc>
          <w:tcPr>
            <w:tcW w:w="3490" w:type="dxa"/>
            <w:tcBorders>
              <w:left w:val="single" w:sz="4" w:space="0" w:color="000000"/>
              <w:bottom w:val="single" w:sz="4" w:space="0" w:color="000000"/>
              <w:right w:val="single" w:sz="4" w:space="0" w:color="000000"/>
            </w:tcBorders>
            <w:vAlign w:val="bottom"/>
          </w:tcPr>
          <w:p w14:paraId="22281F0E" w14:textId="77777777" w:rsidR="00B43930" w:rsidRPr="00F320B9" w:rsidRDefault="00B43930" w:rsidP="007D1A15">
            <w:pPr>
              <w:pStyle w:val="TableEntry"/>
            </w:pPr>
            <w:r w:rsidRPr="00F320B9">
              <w:t> </w:t>
            </w:r>
          </w:p>
        </w:tc>
      </w:tr>
      <w:tr w:rsidR="00B43930" w:rsidRPr="00F320B9" w14:paraId="21CB56DB" w14:textId="77777777" w:rsidTr="00CE0F24">
        <w:trPr>
          <w:cantSplit/>
          <w:trHeight w:val="264"/>
          <w:jc w:val="center"/>
        </w:trPr>
        <w:tc>
          <w:tcPr>
            <w:tcW w:w="960" w:type="dxa"/>
            <w:tcBorders>
              <w:left w:val="single" w:sz="4" w:space="0" w:color="000000"/>
              <w:bottom w:val="single" w:sz="4" w:space="0" w:color="000000"/>
            </w:tcBorders>
          </w:tcPr>
          <w:p w14:paraId="3522027C" w14:textId="77777777" w:rsidR="00B43930" w:rsidRPr="00F320B9" w:rsidRDefault="00B43930" w:rsidP="007D1A15">
            <w:pPr>
              <w:pStyle w:val="TableEntry"/>
            </w:pPr>
            <w:r w:rsidRPr="00F320B9">
              <w:t>S</w:t>
            </w:r>
          </w:p>
        </w:tc>
        <w:tc>
          <w:tcPr>
            <w:tcW w:w="1470" w:type="dxa"/>
            <w:tcBorders>
              <w:left w:val="single" w:sz="4" w:space="0" w:color="000000"/>
              <w:bottom w:val="single" w:sz="4" w:space="0" w:color="000000"/>
            </w:tcBorders>
          </w:tcPr>
          <w:p w14:paraId="74C60DE9" w14:textId="77777777" w:rsidR="00B43930" w:rsidRPr="00F320B9" w:rsidRDefault="00B43930" w:rsidP="007D1A15">
            <w:pPr>
              <w:pStyle w:val="TableEntry"/>
            </w:pPr>
            <w:r w:rsidRPr="00F320B9">
              <w:t>Single</w:t>
            </w:r>
          </w:p>
        </w:tc>
        <w:tc>
          <w:tcPr>
            <w:tcW w:w="1450" w:type="dxa"/>
            <w:tcBorders>
              <w:left w:val="single" w:sz="4" w:space="0" w:color="000000"/>
              <w:bottom w:val="single" w:sz="4" w:space="0" w:color="000000"/>
            </w:tcBorders>
          </w:tcPr>
          <w:p w14:paraId="6D108CB1" w14:textId="77777777" w:rsidR="00B43930" w:rsidRPr="00F320B9" w:rsidRDefault="00B43930" w:rsidP="007D1A15">
            <w:pPr>
              <w:pStyle w:val="TableEntry"/>
            </w:pPr>
            <w:r w:rsidRPr="00F320B9">
              <w:t>Célibataire</w:t>
            </w:r>
          </w:p>
        </w:tc>
        <w:tc>
          <w:tcPr>
            <w:tcW w:w="3490" w:type="dxa"/>
            <w:tcBorders>
              <w:left w:val="single" w:sz="4" w:space="0" w:color="000000"/>
              <w:bottom w:val="single" w:sz="4" w:space="0" w:color="000000"/>
              <w:right w:val="single" w:sz="4" w:space="0" w:color="000000"/>
            </w:tcBorders>
            <w:vAlign w:val="bottom"/>
          </w:tcPr>
          <w:p w14:paraId="2EF2559E" w14:textId="77777777" w:rsidR="00B43930" w:rsidRPr="00F320B9" w:rsidRDefault="00B43930" w:rsidP="007D1A15">
            <w:pPr>
              <w:pStyle w:val="TableEntry"/>
            </w:pPr>
            <w:r w:rsidRPr="00F320B9">
              <w:t> </w:t>
            </w:r>
          </w:p>
        </w:tc>
      </w:tr>
      <w:tr w:rsidR="00B43930" w:rsidRPr="00F320B9" w14:paraId="41019F2F" w14:textId="77777777" w:rsidTr="00CE0F24">
        <w:trPr>
          <w:cantSplit/>
          <w:trHeight w:val="264"/>
          <w:jc w:val="center"/>
        </w:trPr>
        <w:tc>
          <w:tcPr>
            <w:tcW w:w="960" w:type="dxa"/>
            <w:tcBorders>
              <w:left w:val="single" w:sz="4" w:space="0" w:color="000000"/>
              <w:bottom w:val="single" w:sz="4" w:space="0" w:color="000000"/>
            </w:tcBorders>
          </w:tcPr>
          <w:p w14:paraId="10CFDBD7" w14:textId="77777777" w:rsidR="00B43930" w:rsidRPr="00F320B9" w:rsidRDefault="00B43930" w:rsidP="007D1A15">
            <w:pPr>
              <w:pStyle w:val="TableEntry"/>
            </w:pPr>
            <w:r w:rsidRPr="00F320B9">
              <w:t>U</w:t>
            </w:r>
          </w:p>
        </w:tc>
        <w:tc>
          <w:tcPr>
            <w:tcW w:w="1470" w:type="dxa"/>
            <w:tcBorders>
              <w:left w:val="single" w:sz="4" w:space="0" w:color="000000"/>
              <w:bottom w:val="single" w:sz="4" w:space="0" w:color="000000"/>
            </w:tcBorders>
          </w:tcPr>
          <w:p w14:paraId="11317723" w14:textId="77777777" w:rsidR="00B43930" w:rsidRPr="00F320B9" w:rsidRDefault="00B43930" w:rsidP="007D1A15">
            <w:pPr>
              <w:pStyle w:val="TableEntry"/>
            </w:pPr>
            <w:r w:rsidRPr="00F320B9">
              <w:t>Unknown</w:t>
            </w:r>
          </w:p>
        </w:tc>
        <w:tc>
          <w:tcPr>
            <w:tcW w:w="1450" w:type="dxa"/>
            <w:tcBorders>
              <w:left w:val="single" w:sz="4" w:space="0" w:color="000000"/>
              <w:bottom w:val="single" w:sz="4" w:space="0" w:color="000000"/>
            </w:tcBorders>
          </w:tcPr>
          <w:p w14:paraId="31B43DC0" w14:textId="77777777" w:rsidR="00B43930" w:rsidRPr="00F320B9" w:rsidRDefault="00B43930" w:rsidP="007D1A15">
            <w:pPr>
              <w:pStyle w:val="TableEntry"/>
            </w:pPr>
            <w:r w:rsidRPr="00F320B9">
              <w:t>Inconnu</w:t>
            </w:r>
          </w:p>
        </w:tc>
        <w:tc>
          <w:tcPr>
            <w:tcW w:w="3490" w:type="dxa"/>
            <w:tcBorders>
              <w:left w:val="single" w:sz="4" w:space="0" w:color="000000"/>
              <w:bottom w:val="single" w:sz="4" w:space="0" w:color="000000"/>
              <w:right w:val="single" w:sz="4" w:space="0" w:color="000000"/>
            </w:tcBorders>
            <w:vAlign w:val="bottom"/>
          </w:tcPr>
          <w:p w14:paraId="6AB1C5E4" w14:textId="77777777" w:rsidR="00B43930" w:rsidRPr="00F320B9" w:rsidRDefault="00B43930" w:rsidP="007D1A15">
            <w:pPr>
              <w:pStyle w:val="TableEntry"/>
            </w:pPr>
            <w:r w:rsidRPr="00F320B9">
              <w:t> </w:t>
            </w:r>
          </w:p>
        </w:tc>
      </w:tr>
      <w:tr w:rsidR="00B43930" w:rsidRPr="00F320B9" w14:paraId="45B2496E" w14:textId="77777777" w:rsidTr="00CE0F24">
        <w:trPr>
          <w:cantSplit/>
          <w:trHeight w:val="264"/>
          <w:jc w:val="center"/>
        </w:trPr>
        <w:tc>
          <w:tcPr>
            <w:tcW w:w="960" w:type="dxa"/>
            <w:tcBorders>
              <w:left w:val="single" w:sz="4" w:space="0" w:color="000000"/>
              <w:bottom w:val="single" w:sz="4" w:space="0" w:color="000000"/>
            </w:tcBorders>
          </w:tcPr>
          <w:p w14:paraId="7644A25E" w14:textId="77777777" w:rsidR="00B43930" w:rsidRPr="00F320B9" w:rsidRDefault="00B43930" w:rsidP="007D1A15">
            <w:pPr>
              <w:pStyle w:val="TableEntry"/>
            </w:pPr>
            <w:r w:rsidRPr="00F320B9">
              <w:t>W</w:t>
            </w:r>
          </w:p>
        </w:tc>
        <w:tc>
          <w:tcPr>
            <w:tcW w:w="1470" w:type="dxa"/>
            <w:tcBorders>
              <w:left w:val="single" w:sz="4" w:space="0" w:color="000000"/>
              <w:bottom w:val="single" w:sz="4" w:space="0" w:color="000000"/>
            </w:tcBorders>
          </w:tcPr>
          <w:p w14:paraId="4215D740" w14:textId="77777777" w:rsidR="00B43930" w:rsidRPr="00F320B9" w:rsidRDefault="00B43930" w:rsidP="007D1A15">
            <w:pPr>
              <w:pStyle w:val="TableEntry"/>
            </w:pPr>
            <w:r w:rsidRPr="00F320B9">
              <w:t>Widowed</w:t>
            </w:r>
          </w:p>
        </w:tc>
        <w:tc>
          <w:tcPr>
            <w:tcW w:w="1450" w:type="dxa"/>
            <w:tcBorders>
              <w:left w:val="single" w:sz="4" w:space="0" w:color="000000"/>
              <w:bottom w:val="single" w:sz="4" w:space="0" w:color="000000"/>
            </w:tcBorders>
          </w:tcPr>
          <w:p w14:paraId="5AEF89B1" w14:textId="77777777" w:rsidR="00B43930" w:rsidRPr="00F320B9" w:rsidRDefault="00B43930" w:rsidP="007D1A15">
            <w:pPr>
              <w:pStyle w:val="TableEntry"/>
            </w:pPr>
            <w:r w:rsidRPr="00F320B9">
              <w:t>Veuf/Veuve</w:t>
            </w:r>
          </w:p>
        </w:tc>
        <w:tc>
          <w:tcPr>
            <w:tcW w:w="3490" w:type="dxa"/>
            <w:tcBorders>
              <w:left w:val="single" w:sz="4" w:space="0" w:color="000000"/>
              <w:bottom w:val="single" w:sz="4" w:space="0" w:color="000000"/>
              <w:right w:val="single" w:sz="4" w:space="0" w:color="000000"/>
            </w:tcBorders>
            <w:vAlign w:val="bottom"/>
          </w:tcPr>
          <w:p w14:paraId="3282242B" w14:textId="77777777" w:rsidR="00B43930" w:rsidRPr="00F320B9" w:rsidRDefault="00B43930" w:rsidP="007D1A15">
            <w:pPr>
              <w:pStyle w:val="TableEntry"/>
            </w:pPr>
            <w:r w:rsidRPr="00F320B9">
              <w:t> </w:t>
            </w:r>
          </w:p>
        </w:tc>
      </w:tr>
    </w:tbl>
    <w:p w14:paraId="63B7E98F" w14:textId="77777777" w:rsidR="00B43930" w:rsidRPr="00F320B9" w:rsidRDefault="00B43930" w:rsidP="00DC2E00">
      <w:pPr>
        <w:pStyle w:val="BodyText"/>
      </w:pPr>
    </w:p>
    <w:p w14:paraId="218802AB" w14:textId="77777777" w:rsidR="00B43930" w:rsidRPr="00F320B9" w:rsidRDefault="00B43930" w:rsidP="00DC2E00">
      <w:pPr>
        <w:pStyle w:val="BodyText"/>
        <w:rPr>
          <w:i/>
          <w:iCs/>
        </w:rPr>
      </w:pPr>
      <w:r w:rsidRPr="00F320B9">
        <w:rPr>
          <w:i/>
          <w:iCs/>
        </w:rPr>
        <w:t>PID-18 Patient Account Number</w:t>
      </w:r>
    </w:p>
    <w:p w14:paraId="79DB2D4A" w14:textId="3D0BD97F" w:rsidR="00B43930" w:rsidRPr="00F320B9" w:rsidRDefault="00B43930" w:rsidP="00DC2E00">
      <w:pPr>
        <w:pStyle w:val="BodyText"/>
        <w:rPr>
          <w:i/>
          <w:iCs/>
        </w:rPr>
      </w:pPr>
      <w:r w:rsidRPr="00F320B9">
        <w:rPr>
          <w:i/>
          <w:iCs/>
        </w:rPr>
        <w:t xml:space="preserve">See below in </w:t>
      </w:r>
      <w:r w:rsidR="004E60A0">
        <w:rPr>
          <w:i/>
          <w:iCs/>
        </w:rPr>
        <w:t>[</w:t>
      </w:r>
      <w:r w:rsidRPr="00F320B9">
        <w:rPr>
          <w:i/>
          <w:iCs/>
        </w:rPr>
        <w:t>ITI-31</w:t>
      </w:r>
      <w:r w:rsidR="004E60A0">
        <w:rPr>
          <w:i/>
          <w:iCs/>
        </w:rPr>
        <w:t>]</w:t>
      </w:r>
      <w:r w:rsidRPr="00F320B9">
        <w:rPr>
          <w:i/>
          <w:iCs/>
        </w:rPr>
        <w:t xml:space="preserve"> for extra requirements.</w:t>
      </w:r>
    </w:p>
    <w:p w14:paraId="6865618C" w14:textId="77777777" w:rsidR="00B43930" w:rsidRPr="00F320B9" w:rsidRDefault="00B43930" w:rsidP="00DC2E00">
      <w:pPr>
        <w:pStyle w:val="BodyText"/>
      </w:pPr>
      <w:r w:rsidRPr="00F320B9">
        <w:t xml:space="preserve">Patient account number shall be present if PV1 segment is present. </w:t>
      </w:r>
    </w:p>
    <w:p w14:paraId="145C26D5" w14:textId="7921B282" w:rsidR="00B43930" w:rsidRPr="00F320B9" w:rsidRDefault="00B43930" w:rsidP="00DC2E00">
      <w:pPr>
        <w:pStyle w:val="BodyText"/>
      </w:pPr>
      <w:r w:rsidRPr="00F320B9">
        <w:t xml:space="preserve">The “Patient Account Number” PID-18 field is required in the context of the Patient Encounter Management </w:t>
      </w:r>
      <w:r w:rsidR="00A154D0">
        <w:t>[</w:t>
      </w:r>
      <w:r w:rsidRPr="00F320B9">
        <w:t>ITI-31</w:t>
      </w:r>
      <w:r w:rsidR="00A154D0">
        <w:t>]</w:t>
      </w:r>
      <w:r w:rsidRPr="00F320B9">
        <w:t xml:space="preserve"> Transaction in France. This field is the account number that will be used by the facility to issue invoices matching the services performed for the patient.</w:t>
      </w:r>
    </w:p>
    <w:p w14:paraId="2E4A6D3B" w14:textId="77777777" w:rsidR="00B43930" w:rsidRPr="00F320B9" w:rsidRDefault="00B43930" w:rsidP="00DC2E00">
      <w:pPr>
        <w:pStyle w:val="BodyText"/>
      </w:pPr>
      <w:r w:rsidRPr="00F320B9">
        <w:t>Its duration may exceed the limits of the patient’s visit to the hospital, either the beginning or the end of the stay.</w:t>
      </w:r>
    </w:p>
    <w:p w14:paraId="4666C547" w14:textId="1CCA1C5D" w:rsidR="00B43930" w:rsidRPr="00F320B9" w:rsidRDefault="00B43930" w:rsidP="00DC2E00">
      <w:pPr>
        <w:pStyle w:val="BodyText"/>
      </w:pPr>
      <w:r w:rsidRPr="00F320B9">
        <w:t>Each visit in the establishment shall be associated to a patient account number.</w:t>
      </w:r>
    </w:p>
    <w:p w14:paraId="6FAB050A" w14:textId="77777777" w:rsidR="00B43930" w:rsidRPr="00F320B9" w:rsidRDefault="00B43930" w:rsidP="00D30EFC">
      <w:pPr>
        <w:pStyle w:val="BodyText"/>
        <w:keepNext/>
        <w:rPr>
          <w:i/>
        </w:rPr>
      </w:pPr>
      <w:r w:rsidRPr="00F320B9">
        <w:rPr>
          <w:i/>
        </w:rPr>
        <w:lastRenderedPageBreak/>
        <w:t>PID-32: Identity Reliability Code</w:t>
      </w:r>
    </w:p>
    <w:p w14:paraId="0EED3F15" w14:textId="77777777" w:rsidR="00B43930" w:rsidRPr="00F320B9" w:rsidRDefault="00B43930" w:rsidP="00DC2E00">
      <w:r w:rsidRPr="00F320B9">
        <w:t>This field is used to encode the different identity status values set out by the GMSIH</w:t>
      </w:r>
      <w:r w:rsidRPr="00F320B9">
        <w:rPr>
          <w:rStyle w:val="FootnoteReference"/>
        </w:rPr>
        <w:footnoteReference w:id="3"/>
      </w:r>
      <w:r w:rsidRPr="00F320B9">
        <w:t>.</w:t>
      </w:r>
    </w:p>
    <w:p w14:paraId="3E99B237" w14:textId="77777777" w:rsidR="00B43930" w:rsidRPr="00F320B9" w:rsidRDefault="00B43930" w:rsidP="00DC2E00">
      <w:r w:rsidRPr="00F320B9">
        <w:t>In France, the following 0445 table shall be used:</w:t>
      </w:r>
    </w:p>
    <w:tbl>
      <w:tblPr>
        <w:tblW w:w="966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68"/>
        <w:gridCol w:w="1522"/>
        <w:gridCol w:w="3174"/>
        <w:gridCol w:w="1850"/>
        <w:gridCol w:w="1850"/>
      </w:tblGrid>
      <w:tr w:rsidR="00B43930" w:rsidRPr="00F320B9" w14:paraId="7900427E" w14:textId="77777777" w:rsidTr="00CE0F24">
        <w:trPr>
          <w:cantSplit/>
          <w:trHeight w:val="408"/>
          <w:tblHeader/>
        </w:trPr>
        <w:tc>
          <w:tcPr>
            <w:tcW w:w="1268" w:type="dxa"/>
            <w:shd w:val="clear" w:color="auto" w:fill="D9D9D9"/>
          </w:tcPr>
          <w:p w14:paraId="2956BA8E" w14:textId="77777777" w:rsidR="00B43930" w:rsidRPr="00F320B9" w:rsidRDefault="00B43930" w:rsidP="007D1A15">
            <w:pPr>
              <w:pStyle w:val="TableEntryHeader"/>
            </w:pPr>
            <w:r w:rsidRPr="00F320B9">
              <w:t>Value IHE FR</w:t>
            </w:r>
          </w:p>
        </w:tc>
        <w:tc>
          <w:tcPr>
            <w:tcW w:w="1522" w:type="dxa"/>
            <w:shd w:val="clear" w:color="auto" w:fill="D9D9D9"/>
          </w:tcPr>
          <w:p w14:paraId="7F3F9381" w14:textId="77777777" w:rsidR="00B43930" w:rsidRPr="00F320B9" w:rsidRDefault="00B43930" w:rsidP="007D1A15">
            <w:pPr>
              <w:pStyle w:val="TableEntryHeader"/>
            </w:pPr>
            <w:r w:rsidRPr="00F320B9">
              <w:t>Description</w:t>
            </w:r>
          </w:p>
        </w:tc>
        <w:tc>
          <w:tcPr>
            <w:tcW w:w="3174" w:type="dxa"/>
            <w:shd w:val="clear" w:color="auto" w:fill="D9D9D9"/>
          </w:tcPr>
          <w:p w14:paraId="450AA55D" w14:textId="77777777" w:rsidR="00B43930" w:rsidRPr="00F320B9" w:rsidRDefault="00B43930" w:rsidP="007D1A15">
            <w:pPr>
              <w:pStyle w:val="TableEntryHeader"/>
            </w:pPr>
            <w:r w:rsidRPr="00F320B9">
              <w:t>Recommended display</w:t>
            </w:r>
          </w:p>
        </w:tc>
        <w:tc>
          <w:tcPr>
            <w:tcW w:w="1850" w:type="dxa"/>
            <w:shd w:val="clear" w:color="auto" w:fill="D9D9D9"/>
          </w:tcPr>
          <w:p w14:paraId="4476B109" w14:textId="77777777" w:rsidR="00B43930" w:rsidRPr="00F320B9" w:rsidRDefault="00B43930" w:rsidP="007D1A15">
            <w:pPr>
              <w:pStyle w:val="TableEntryHeader"/>
            </w:pPr>
            <w:r w:rsidRPr="00F320B9">
              <w:t>Translation</w:t>
            </w:r>
          </w:p>
        </w:tc>
        <w:tc>
          <w:tcPr>
            <w:tcW w:w="1850" w:type="dxa"/>
            <w:shd w:val="clear" w:color="auto" w:fill="D9D9D9"/>
          </w:tcPr>
          <w:p w14:paraId="18726E5A" w14:textId="77777777" w:rsidR="00B43930" w:rsidRPr="00F320B9" w:rsidRDefault="00B43930" w:rsidP="007D1A15">
            <w:pPr>
              <w:pStyle w:val="TableEntryHeader"/>
            </w:pPr>
            <w:r w:rsidRPr="00F320B9">
              <w:t>IHE France comments</w:t>
            </w:r>
          </w:p>
        </w:tc>
      </w:tr>
      <w:tr w:rsidR="00B43930" w:rsidRPr="00F320B9" w14:paraId="3D5A3CED" w14:textId="77777777" w:rsidTr="007D1A15">
        <w:trPr>
          <w:cantSplit/>
          <w:trHeight w:val="264"/>
        </w:trPr>
        <w:tc>
          <w:tcPr>
            <w:tcW w:w="1268" w:type="dxa"/>
          </w:tcPr>
          <w:p w14:paraId="1A03C6C6" w14:textId="77777777" w:rsidR="00B43930" w:rsidRPr="00F320B9" w:rsidRDefault="00B43930" w:rsidP="007D1A15">
            <w:pPr>
              <w:pStyle w:val="TableEntry"/>
            </w:pPr>
            <w:r w:rsidRPr="00F320B9">
              <w:t>VIDE</w:t>
            </w:r>
          </w:p>
        </w:tc>
        <w:tc>
          <w:tcPr>
            <w:tcW w:w="1522" w:type="dxa"/>
            <w:vAlign w:val="bottom"/>
          </w:tcPr>
          <w:p w14:paraId="1DED5C18" w14:textId="77777777" w:rsidR="00B43930" w:rsidRPr="00F320B9" w:rsidRDefault="00B43930" w:rsidP="007D1A15">
            <w:pPr>
              <w:pStyle w:val="TableEntry"/>
            </w:pPr>
            <w:r w:rsidRPr="00F320B9">
              <w:t> </w:t>
            </w:r>
          </w:p>
        </w:tc>
        <w:tc>
          <w:tcPr>
            <w:tcW w:w="3174" w:type="dxa"/>
          </w:tcPr>
          <w:p w14:paraId="35F2C71B" w14:textId="77777777" w:rsidR="00B43930" w:rsidRPr="00F320B9" w:rsidRDefault="00B43930" w:rsidP="007D1A15">
            <w:pPr>
              <w:pStyle w:val="TableEntry"/>
            </w:pPr>
            <w:r w:rsidRPr="00F320B9">
              <w:t>Identité non encore qualifiée</w:t>
            </w:r>
          </w:p>
        </w:tc>
        <w:tc>
          <w:tcPr>
            <w:tcW w:w="1850" w:type="dxa"/>
          </w:tcPr>
          <w:p w14:paraId="3DCD2E1A" w14:textId="77777777" w:rsidR="00B43930" w:rsidRPr="00F320B9" w:rsidRDefault="00B43930" w:rsidP="007D1A15">
            <w:pPr>
              <w:pStyle w:val="TableEntry"/>
            </w:pPr>
            <w:r w:rsidRPr="00F320B9">
              <w:t>Identity not qualified</w:t>
            </w:r>
          </w:p>
        </w:tc>
        <w:tc>
          <w:tcPr>
            <w:tcW w:w="1850" w:type="dxa"/>
            <w:vAlign w:val="bottom"/>
          </w:tcPr>
          <w:p w14:paraId="036E6661" w14:textId="77777777" w:rsidR="00B43930" w:rsidRPr="00F320B9" w:rsidRDefault="00B43930" w:rsidP="007D1A15">
            <w:pPr>
              <w:pStyle w:val="TableEntry"/>
            </w:pPr>
            <w:r w:rsidRPr="00F320B9">
              <w:t> </w:t>
            </w:r>
          </w:p>
        </w:tc>
      </w:tr>
      <w:tr w:rsidR="00B43930" w:rsidRPr="00F320B9" w14:paraId="3481E7B3" w14:textId="77777777" w:rsidTr="007D1A15">
        <w:trPr>
          <w:cantSplit/>
          <w:trHeight w:val="264"/>
        </w:trPr>
        <w:tc>
          <w:tcPr>
            <w:tcW w:w="1268" w:type="dxa"/>
          </w:tcPr>
          <w:p w14:paraId="49E037F3" w14:textId="77777777" w:rsidR="00B43930" w:rsidRPr="00F320B9" w:rsidRDefault="00B43930" w:rsidP="007D1A15">
            <w:pPr>
              <w:pStyle w:val="TableEntry"/>
            </w:pPr>
            <w:r w:rsidRPr="00F320B9">
              <w:t>PROV</w:t>
            </w:r>
          </w:p>
        </w:tc>
        <w:tc>
          <w:tcPr>
            <w:tcW w:w="1522" w:type="dxa"/>
            <w:vAlign w:val="bottom"/>
          </w:tcPr>
          <w:p w14:paraId="39CF35AD" w14:textId="77777777" w:rsidR="00B43930" w:rsidRPr="00F320B9" w:rsidRDefault="00B43930" w:rsidP="007D1A15">
            <w:pPr>
              <w:pStyle w:val="TableEntry"/>
            </w:pPr>
            <w:r w:rsidRPr="00F320B9">
              <w:t> </w:t>
            </w:r>
          </w:p>
        </w:tc>
        <w:tc>
          <w:tcPr>
            <w:tcW w:w="3174" w:type="dxa"/>
          </w:tcPr>
          <w:p w14:paraId="5D4B03DD" w14:textId="77777777" w:rsidR="00B43930" w:rsidRPr="00F320B9" w:rsidRDefault="00B43930" w:rsidP="007D1A15">
            <w:pPr>
              <w:pStyle w:val="TableEntry"/>
            </w:pPr>
            <w:r w:rsidRPr="00F320B9">
              <w:t>Provisoire</w:t>
            </w:r>
          </w:p>
        </w:tc>
        <w:tc>
          <w:tcPr>
            <w:tcW w:w="1850" w:type="dxa"/>
          </w:tcPr>
          <w:p w14:paraId="21E02335" w14:textId="77777777" w:rsidR="00B43930" w:rsidRPr="00F320B9" w:rsidRDefault="00B43930" w:rsidP="007D1A15">
            <w:pPr>
              <w:pStyle w:val="TableEntry"/>
            </w:pPr>
            <w:r w:rsidRPr="00F320B9">
              <w:t>Provisional identity</w:t>
            </w:r>
          </w:p>
        </w:tc>
        <w:tc>
          <w:tcPr>
            <w:tcW w:w="1850" w:type="dxa"/>
            <w:vAlign w:val="bottom"/>
          </w:tcPr>
          <w:p w14:paraId="2EB36DA4" w14:textId="77777777" w:rsidR="00B43930" w:rsidRPr="00F320B9" w:rsidRDefault="00B43930" w:rsidP="007D1A15">
            <w:pPr>
              <w:pStyle w:val="TableEntry"/>
            </w:pPr>
            <w:r w:rsidRPr="00F320B9">
              <w:t> </w:t>
            </w:r>
          </w:p>
        </w:tc>
      </w:tr>
      <w:tr w:rsidR="00B43930" w:rsidRPr="00F320B9" w14:paraId="6F69E94F" w14:textId="77777777" w:rsidTr="007D1A15">
        <w:trPr>
          <w:cantSplit/>
          <w:trHeight w:val="264"/>
        </w:trPr>
        <w:tc>
          <w:tcPr>
            <w:tcW w:w="1268" w:type="dxa"/>
          </w:tcPr>
          <w:p w14:paraId="76A27D90" w14:textId="77777777" w:rsidR="00B43930" w:rsidRPr="00F320B9" w:rsidRDefault="00B43930" w:rsidP="007D1A15">
            <w:pPr>
              <w:pStyle w:val="TableEntry"/>
            </w:pPr>
            <w:r w:rsidRPr="00F320B9">
              <w:t>VALI</w:t>
            </w:r>
          </w:p>
        </w:tc>
        <w:tc>
          <w:tcPr>
            <w:tcW w:w="1522" w:type="dxa"/>
            <w:vAlign w:val="bottom"/>
          </w:tcPr>
          <w:p w14:paraId="52B7FEB6" w14:textId="77777777" w:rsidR="00B43930" w:rsidRPr="00F320B9" w:rsidRDefault="00B43930" w:rsidP="007D1A15">
            <w:pPr>
              <w:pStyle w:val="TableEntry"/>
            </w:pPr>
            <w:r w:rsidRPr="00F320B9">
              <w:t> </w:t>
            </w:r>
          </w:p>
        </w:tc>
        <w:tc>
          <w:tcPr>
            <w:tcW w:w="3174" w:type="dxa"/>
          </w:tcPr>
          <w:p w14:paraId="77B380A1" w14:textId="77777777" w:rsidR="00B43930" w:rsidRPr="00F320B9" w:rsidRDefault="00B43930" w:rsidP="007D1A15">
            <w:pPr>
              <w:pStyle w:val="TableEntry"/>
            </w:pPr>
            <w:r w:rsidRPr="00F320B9">
              <w:t>Validé</w:t>
            </w:r>
          </w:p>
        </w:tc>
        <w:tc>
          <w:tcPr>
            <w:tcW w:w="1850" w:type="dxa"/>
          </w:tcPr>
          <w:p w14:paraId="3C5A8BA3" w14:textId="77777777" w:rsidR="00B43930" w:rsidRPr="00F320B9" w:rsidRDefault="00B43930" w:rsidP="007D1A15">
            <w:pPr>
              <w:pStyle w:val="TableEntry"/>
            </w:pPr>
            <w:r w:rsidRPr="00F320B9">
              <w:t>Validated Identity</w:t>
            </w:r>
          </w:p>
        </w:tc>
        <w:tc>
          <w:tcPr>
            <w:tcW w:w="1850" w:type="dxa"/>
            <w:vAlign w:val="bottom"/>
          </w:tcPr>
          <w:p w14:paraId="78ABBC76" w14:textId="77777777" w:rsidR="00B43930" w:rsidRPr="00F320B9" w:rsidRDefault="00B43930" w:rsidP="007D1A15">
            <w:pPr>
              <w:pStyle w:val="TableEntry"/>
            </w:pPr>
            <w:r w:rsidRPr="00F320B9">
              <w:t> </w:t>
            </w:r>
          </w:p>
        </w:tc>
      </w:tr>
      <w:tr w:rsidR="00B43930" w:rsidRPr="00F320B9" w14:paraId="16BCA595" w14:textId="77777777" w:rsidTr="007D1A15">
        <w:trPr>
          <w:cantSplit/>
          <w:trHeight w:val="264"/>
        </w:trPr>
        <w:tc>
          <w:tcPr>
            <w:tcW w:w="1268" w:type="dxa"/>
          </w:tcPr>
          <w:p w14:paraId="4D287203" w14:textId="77777777" w:rsidR="00B43930" w:rsidRPr="00F320B9" w:rsidRDefault="00B43930" w:rsidP="007D1A15">
            <w:pPr>
              <w:pStyle w:val="TableEntry"/>
            </w:pPr>
            <w:r w:rsidRPr="00F320B9">
              <w:t>DOUB</w:t>
            </w:r>
          </w:p>
        </w:tc>
        <w:tc>
          <w:tcPr>
            <w:tcW w:w="1522" w:type="dxa"/>
            <w:vAlign w:val="bottom"/>
          </w:tcPr>
          <w:p w14:paraId="23AAAFBD" w14:textId="77777777" w:rsidR="00B43930" w:rsidRPr="00F320B9" w:rsidRDefault="00B43930" w:rsidP="007D1A15">
            <w:pPr>
              <w:pStyle w:val="TableEntry"/>
            </w:pPr>
            <w:r w:rsidRPr="00F320B9">
              <w:t> </w:t>
            </w:r>
          </w:p>
        </w:tc>
        <w:tc>
          <w:tcPr>
            <w:tcW w:w="3174" w:type="dxa"/>
          </w:tcPr>
          <w:p w14:paraId="6624A68C" w14:textId="77777777" w:rsidR="00B43930" w:rsidRPr="00F320B9" w:rsidRDefault="00B43930" w:rsidP="007D1A15">
            <w:pPr>
              <w:pStyle w:val="TableEntry"/>
            </w:pPr>
            <w:r w:rsidRPr="00F320B9">
              <w:t>Doublon ou esclave</w:t>
            </w:r>
          </w:p>
        </w:tc>
        <w:tc>
          <w:tcPr>
            <w:tcW w:w="1850" w:type="dxa"/>
          </w:tcPr>
          <w:p w14:paraId="27162E3D" w14:textId="77777777" w:rsidR="00B43930" w:rsidRPr="00F320B9" w:rsidRDefault="00B43930" w:rsidP="007D1A15">
            <w:pPr>
              <w:pStyle w:val="TableEntry"/>
            </w:pPr>
            <w:r w:rsidRPr="00F320B9">
              <w:t>Duplicated identity</w:t>
            </w:r>
          </w:p>
        </w:tc>
        <w:tc>
          <w:tcPr>
            <w:tcW w:w="1850" w:type="dxa"/>
            <w:vAlign w:val="bottom"/>
          </w:tcPr>
          <w:p w14:paraId="18F8AAC9" w14:textId="77777777" w:rsidR="00B43930" w:rsidRPr="00F320B9" w:rsidRDefault="00B43930" w:rsidP="007D1A15">
            <w:pPr>
              <w:pStyle w:val="TableEntry"/>
            </w:pPr>
            <w:r w:rsidRPr="00F320B9">
              <w:t> </w:t>
            </w:r>
          </w:p>
        </w:tc>
      </w:tr>
      <w:tr w:rsidR="00B43930" w:rsidRPr="00F320B9" w14:paraId="155ADBDE" w14:textId="77777777" w:rsidTr="007D1A15">
        <w:trPr>
          <w:cantSplit/>
          <w:trHeight w:val="264"/>
        </w:trPr>
        <w:tc>
          <w:tcPr>
            <w:tcW w:w="1268" w:type="dxa"/>
          </w:tcPr>
          <w:p w14:paraId="5E290052" w14:textId="77777777" w:rsidR="00B43930" w:rsidRPr="00F320B9" w:rsidRDefault="00B43930" w:rsidP="007D1A15">
            <w:pPr>
              <w:pStyle w:val="TableEntry"/>
            </w:pPr>
            <w:r w:rsidRPr="00F320B9">
              <w:t>DESA</w:t>
            </w:r>
          </w:p>
        </w:tc>
        <w:tc>
          <w:tcPr>
            <w:tcW w:w="1522" w:type="dxa"/>
            <w:vAlign w:val="bottom"/>
          </w:tcPr>
          <w:p w14:paraId="65FE36A8" w14:textId="77777777" w:rsidR="00B43930" w:rsidRPr="00F320B9" w:rsidRDefault="00B43930" w:rsidP="007D1A15">
            <w:pPr>
              <w:pStyle w:val="TableEntry"/>
            </w:pPr>
            <w:r w:rsidRPr="00F320B9">
              <w:t> </w:t>
            </w:r>
          </w:p>
        </w:tc>
        <w:tc>
          <w:tcPr>
            <w:tcW w:w="3174" w:type="dxa"/>
          </w:tcPr>
          <w:p w14:paraId="6483C84F" w14:textId="77777777" w:rsidR="00B43930" w:rsidRPr="00F320B9" w:rsidRDefault="00B43930" w:rsidP="007D1A15">
            <w:pPr>
              <w:pStyle w:val="TableEntry"/>
            </w:pPr>
            <w:r w:rsidRPr="00F320B9">
              <w:t>Désactivé</w:t>
            </w:r>
          </w:p>
        </w:tc>
        <w:tc>
          <w:tcPr>
            <w:tcW w:w="1850" w:type="dxa"/>
          </w:tcPr>
          <w:p w14:paraId="2EA87384" w14:textId="77777777" w:rsidR="00B43930" w:rsidRPr="00F320B9" w:rsidRDefault="00B43930" w:rsidP="007D1A15">
            <w:pPr>
              <w:pStyle w:val="TableEntry"/>
              <w:rPr>
                <w:iCs/>
              </w:rPr>
            </w:pPr>
            <w:r w:rsidRPr="00F320B9">
              <w:rPr>
                <w:iCs/>
              </w:rPr>
              <w:t>Disabled identity</w:t>
            </w:r>
          </w:p>
        </w:tc>
        <w:tc>
          <w:tcPr>
            <w:tcW w:w="1850" w:type="dxa"/>
            <w:vAlign w:val="bottom"/>
          </w:tcPr>
          <w:p w14:paraId="0F644940" w14:textId="77777777" w:rsidR="00B43930" w:rsidRPr="00F320B9" w:rsidRDefault="00B43930" w:rsidP="007D1A15">
            <w:pPr>
              <w:pStyle w:val="TableEntry"/>
              <w:rPr>
                <w:i/>
                <w:iCs/>
              </w:rPr>
            </w:pPr>
            <w:r w:rsidRPr="00F320B9">
              <w:rPr>
                <w:i/>
                <w:iCs/>
              </w:rPr>
              <w:t> </w:t>
            </w:r>
          </w:p>
        </w:tc>
      </w:tr>
      <w:tr w:rsidR="00B43930" w:rsidRPr="00F320B9" w14:paraId="113C0A6F" w14:textId="77777777" w:rsidTr="007D1A15">
        <w:trPr>
          <w:cantSplit/>
          <w:trHeight w:val="264"/>
        </w:trPr>
        <w:tc>
          <w:tcPr>
            <w:tcW w:w="1268" w:type="dxa"/>
          </w:tcPr>
          <w:p w14:paraId="59B18F4A" w14:textId="77777777" w:rsidR="00B43930" w:rsidRPr="00F320B9" w:rsidRDefault="00B43930" w:rsidP="007D1A15">
            <w:pPr>
              <w:pStyle w:val="TableEntry"/>
            </w:pPr>
            <w:r w:rsidRPr="00F320B9">
              <w:t>DPOT</w:t>
            </w:r>
          </w:p>
        </w:tc>
        <w:tc>
          <w:tcPr>
            <w:tcW w:w="1522" w:type="dxa"/>
            <w:vAlign w:val="bottom"/>
          </w:tcPr>
          <w:p w14:paraId="0BD2FA34" w14:textId="77777777" w:rsidR="00B43930" w:rsidRPr="00F320B9" w:rsidRDefault="00B43930" w:rsidP="007D1A15">
            <w:pPr>
              <w:pStyle w:val="TableEntry"/>
            </w:pPr>
            <w:r w:rsidRPr="00F320B9">
              <w:t> </w:t>
            </w:r>
          </w:p>
        </w:tc>
        <w:tc>
          <w:tcPr>
            <w:tcW w:w="3174" w:type="dxa"/>
          </w:tcPr>
          <w:p w14:paraId="37D55B15" w14:textId="77777777" w:rsidR="00B43930" w:rsidRPr="00F320B9" w:rsidRDefault="00B43930" w:rsidP="007D1A15">
            <w:pPr>
              <w:pStyle w:val="TableEntry"/>
            </w:pPr>
            <w:r w:rsidRPr="00F320B9">
              <w:t>Doublon potentiel</w:t>
            </w:r>
          </w:p>
        </w:tc>
        <w:tc>
          <w:tcPr>
            <w:tcW w:w="1850" w:type="dxa"/>
          </w:tcPr>
          <w:p w14:paraId="0F140554" w14:textId="77777777" w:rsidR="00B43930" w:rsidRPr="00F320B9" w:rsidRDefault="00B43930" w:rsidP="007D1A15">
            <w:pPr>
              <w:pStyle w:val="TableEntry"/>
              <w:rPr>
                <w:iCs/>
              </w:rPr>
            </w:pPr>
            <w:r w:rsidRPr="00F320B9">
              <w:rPr>
                <w:iCs/>
              </w:rPr>
              <w:t>Potential duplicated identity</w:t>
            </w:r>
          </w:p>
        </w:tc>
        <w:tc>
          <w:tcPr>
            <w:tcW w:w="1850" w:type="dxa"/>
            <w:vAlign w:val="bottom"/>
          </w:tcPr>
          <w:p w14:paraId="0E1D330C" w14:textId="77777777" w:rsidR="00B43930" w:rsidRPr="00F320B9" w:rsidRDefault="00B43930" w:rsidP="007D1A15">
            <w:pPr>
              <w:pStyle w:val="TableEntry"/>
              <w:rPr>
                <w:i/>
                <w:iCs/>
              </w:rPr>
            </w:pPr>
            <w:r w:rsidRPr="00F320B9">
              <w:rPr>
                <w:i/>
                <w:iCs/>
              </w:rPr>
              <w:t> </w:t>
            </w:r>
          </w:p>
        </w:tc>
      </w:tr>
      <w:tr w:rsidR="00B43930" w:rsidRPr="00F320B9" w14:paraId="494F9AB5" w14:textId="77777777" w:rsidTr="007D1A15">
        <w:trPr>
          <w:cantSplit/>
          <w:trHeight w:val="264"/>
        </w:trPr>
        <w:tc>
          <w:tcPr>
            <w:tcW w:w="1268" w:type="dxa"/>
          </w:tcPr>
          <w:p w14:paraId="47690B35" w14:textId="77777777" w:rsidR="00B43930" w:rsidRPr="00F320B9" w:rsidRDefault="00B43930" w:rsidP="007D1A15">
            <w:pPr>
              <w:pStyle w:val="TableEntry"/>
            </w:pPr>
            <w:r w:rsidRPr="00F320B9">
              <w:t>DOUA</w:t>
            </w:r>
          </w:p>
        </w:tc>
        <w:tc>
          <w:tcPr>
            <w:tcW w:w="1522" w:type="dxa"/>
            <w:vAlign w:val="bottom"/>
          </w:tcPr>
          <w:p w14:paraId="23DFC3A7" w14:textId="77777777" w:rsidR="00B43930" w:rsidRPr="00F320B9" w:rsidRDefault="00B43930" w:rsidP="007D1A15">
            <w:pPr>
              <w:pStyle w:val="TableEntry"/>
            </w:pPr>
            <w:r w:rsidRPr="00F320B9">
              <w:t> </w:t>
            </w:r>
          </w:p>
        </w:tc>
        <w:tc>
          <w:tcPr>
            <w:tcW w:w="3174" w:type="dxa"/>
          </w:tcPr>
          <w:p w14:paraId="5A619783" w14:textId="77777777" w:rsidR="00B43930" w:rsidRPr="00F320B9" w:rsidRDefault="00B43930" w:rsidP="007D1A15">
            <w:pPr>
              <w:pStyle w:val="TableEntry"/>
            </w:pPr>
            <w:r w:rsidRPr="00F320B9">
              <w:t>Doublon avéré</w:t>
            </w:r>
          </w:p>
        </w:tc>
        <w:tc>
          <w:tcPr>
            <w:tcW w:w="1850" w:type="dxa"/>
          </w:tcPr>
          <w:p w14:paraId="6CFE5F1E" w14:textId="77777777" w:rsidR="00B43930" w:rsidRPr="00F320B9" w:rsidRDefault="00B43930" w:rsidP="007D1A15">
            <w:pPr>
              <w:pStyle w:val="TableEntry"/>
              <w:rPr>
                <w:iCs/>
              </w:rPr>
            </w:pPr>
            <w:r w:rsidRPr="00F320B9">
              <w:rPr>
                <w:iCs/>
              </w:rPr>
              <w:t>Real duplicated identity</w:t>
            </w:r>
          </w:p>
        </w:tc>
        <w:tc>
          <w:tcPr>
            <w:tcW w:w="1850" w:type="dxa"/>
            <w:vAlign w:val="bottom"/>
          </w:tcPr>
          <w:p w14:paraId="7593FCA1" w14:textId="77777777" w:rsidR="00B43930" w:rsidRPr="00F320B9" w:rsidRDefault="00B43930" w:rsidP="007D1A15">
            <w:pPr>
              <w:pStyle w:val="TableEntry"/>
              <w:rPr>
                <w:i/>
                <w:iCs/>
              </w:rPr>
            </w:pPr>
            <w:r w:rsidRPr="00F320B9">
              <w:rPr>
                <w:i/>
                <w:iCs/>
              </w:rPr>
              <w:t> </w:t>
            </w:r>
          </w:p>
        </w:tc>
      </w:tr>
      <w:tr w:rsidR="00B43930" w:rsidRPr="00F320B9" w14:paraId="39D1D35E" w14:textId="77777777" w:rsidTr="007D1A15">
        <w:trPr>
          <w:cantSplit/>
          <w:trHeight w:val="264"/>
        </w:trPr>
        <w:tc>
          <w:tcPr>
            <w:tcW w:w="1268" w:type="dxa"/>
          </w:tcPr>
          <w:p w14:paraId="0DEEF317" w14:textId="77777777" w:rsidR="00B43930" w:rsidRPr="00F320B9" w:rsidRDefault="00B43930" w:rsidP="007D1A15">
            <w:pPr>
              <w:pStyle w:val="TableEntry"/>
            </w:pPr>
            <w:r w:rsidRPr="00F320B9">
              <w:t>COLP</w:t>
            </w:r>
          </w:p>
        </w:tc>
        <w:tc>
          <w:tcPr>
            <w:tcW w:w="1522" w:type="dxa"/>
            <w:vAlign w:val="bottom"/>
          </w:tcPr>
          <w:p w14:paraId="22F06AF6" w14:textId="77777777" w:rsidR="00B43930" w:rsidRPr="00F320B9" w:rsidRDefault="00B43930" w:rsidP="007D1A15">
            <w:pPr>
              <w:pStyle w:val="TableEntry"/>
            </w:pPr>
            <w:r w:rsidRPr="00F320B9">
              <w:t> </w:t>
            </w:r>
          </w:p>
        </w:tc>
        <w:tc>
          <w:tcPr>
            <w:tcW w:w="3174" w:type="dxa"/>
          </w:tcPr>
          <w:p w14:paraId="7C441C48" w14:textId="77777777" w:rsidR="00B43930" w:rsidRPr="00F320B9" w:rsidRDefault="00B43930" w:rsidP="007D1A15">
            <w:pPr>
              <w:pStyle w:val="TableEntry"/>
            </w:pPr>
            <w:r w:rsidRPr="00F320B9">
              <w:t>Collision potentielle</w:t>
            </w:r>
          </w:p>
        </w:tc>
        <w:tc>
          <w:tcPr>
            <w:tcW w:w="1850" w:type="dxa"/>
          </w:tcPr>
          <w:p w14:paraId="5BFDE9D8" w14:textId="77777777" w:rsidR="00B43930" w:rsidRPr="00F320B9" w:rsidRDefault="00B43930" w:rsidP="007D1A15">
            <w:pPr>
              <w:pStyle w:val="TableEntry"/>
              <w:rPr>
                <w:iCs/>
              </w:rPr>
            </w:pPr>
            <w:r w:rsidRPr="00F320B9">
              <w:rPr>
                <w:iCs/>
              </w:rPr>
              <w:t>Potential collision</w:t>
            </w:r>
          </w:p>
        </w:tc>
        <w:tc>
          <w:tcPr>
            <w:tcW w:w="1850" w:type="dxa"/>
            <w:vAlign w:val="bottom"/>
          </w:tcPr>
          <w:p w14:paraId="3700EEB1" w14:textId="77777777" w:rsidR="00B43930" w:rsidRPr="00F320B9" w:rsidRDefault="00B43930" w:rsidP="007D1A15">
            <w:pPr>
              <w:pStyle w:val="TableEntry"/>
              <w:rPr>
                <w:i/>
                <w:iCs/>
              </w:rPr>
            </w:pPr>
            <w:r w:rsidRPr="00F320B9">
              <w:rPr>
                <w:i/>
                <w:iCs/>
              </w:rPr>
              <w:t> </w:t>
            </w:r>
          </w:p>
        </w:tc>
      </w:tr>
      <w:tr w:rsidR="00B43930" w:rsidRPr="00F320B9" w14:paraId="76026C0C" w14:textId="77777777" w:rsidTr="007D1A15">
        <w:trPr>
          <w:cantSplit/>
          <w:trHeight w:val="264"/>
        </w:trPr>
        <w:tc>
          <w:tcPr>
            <w:tcW w:w="1268" w:type="dxa"/>
          </w:tcPr>
          <w:p w14:paraId="41A69989" w14:textId="77777777" w:rsidR="00B43930" w:rsidRPr="00F320B9" w:rsidRDefault="00B43930" w:rsidP="007D1A15">
            <w:pPr>
              <w:pStyle w:val="TableEntry"/>
            </w:pPr>
            <w:r w:rsidRPr="00F320B9">
              <w:t>COLV</w:t>
            </w:r>
          </w:p>
        </w:tc>
        <w:tc>
          <w:tcPr>
            <w:tcW w:w="1522" w:type="dxa"/>
            <w:vAlign w:val="bottom"/>
          </w:tcPr>
          <w:p w14:paraId="2F5CF530" w14:textId="77777777" w:rsidR="00B43930" w:rsidRPr="00F320B9" w:rsidRDefault="00B43930" w:rsidP="007D1A15">
            <w:pPr>
              <w:pStyle w:val="TableEntry"/>
            </w:pPr>
            <w:r w:rsidRPr="00F320B9">
              <w:t> </w:t>
            </w:r>
          </w:p>
        </w:tc>
        <w:tc>
          <w:tcPr>
            <w:tcW w:w="3174" w:type="dxa"/>
          </w:tcPr>
          <w:p w14:paraId="1C36F2CE" w14:textId="77777777" w:rsidR="00B43930" w:rsidRPr="00F320B9" w:rsidRDefault="00B43930" w:rsidP="007D1A15">
            <w:pPr>
              <w:pStyle w:val="TableEntry"/>
            </w:pPr>
            <w:r w:rsidRPr="00F320B9">
              <w:t>Collision validée</w:t>
            </w:r>
          </w:p>
        </w:tc>
        <w:tc>
          <w:tcPr>
            <w:tcW w:w="1850" w:type="dxa"/>
          </w:tcPr>
          <w:p w14:paraId="030D7D71" w14:textId="77777777" w:rsidR="00B43930" w:rsidRPr="00F320B9" w:rsidRDefault="00B43930" w:rsidP="007D1A15">
            <w:pPr>
              <w:pStyle w:val="TableEntry"/>
              <w:rPr>
                <w:iCs/>
              </w:rPr>
            </w:pPr>
            <w:r w:rsidRPr="00F320B9">
              <w:rPr>
                <w:iCs/>
              </w:rPr>
              <w:t>Validated collision</w:t>
            </w:r>
          </w:p>
        </w:tc>
        <w:tc>
          <w:tcPr>
            <w:tcW w:w="1850" w:type="dxa"/>
            <w:vAlign w:val="bottom"/>
          </w:tcPr>
          <w:p w14:paraId="3791F8CC" w14:textId="77777777" w:rsidR="00B43930" w:rsidRPr="00F320B9" w:rsidRDefault="00B43930" w:rsidP="007D1A15">
            <w:pPr>
              <w:pStyle w:val="TableEntry"/>
              <w:rPr>
                <w:i/>
                <w:iCs/>
              </w:rPr>
            </w:pPr>
            <w:r w:rsidRPr="00F320B9">
              <w:rPr>
                <w:i/>
                <w:iCs/>
              </w:rPr>
              <w:t> </w:t>
            </w:r>
          </w:p>
        </w:tc>
      </w:tr>
      <w:tr w:rsidR="00B43930" w:rsidRPr="00F320B9" w14:paraId="6F8ED4B8" w14:textId="77777777" w:rsidTr="007D1A15">
        <w:trPr>
          <w:cantSplit/>
          <w:trHeight w:val="264"/>
        </w:trPr>
        <w:tc>
          <w:tcPr>
            <w:tcW w:w="1268" w:type="dxa"/>
          </w:tcPr>
          <w:p w14:paraId="55F7F335" w14:textId="77777777" w:rsidR="00B43930" w:rsidRPr="00F320B9" w:rsidRDefault="00B43930" w:rsidP="007D1A15">
            <w:pPr>
              <w:pStyle w:val="TableEntry"/>
            </w:pPr>
            <w:r w:rsidRPr="00F320B9">
              <w:t>FILI</w:t>
            </w:r>
          </w:p>
        </w:tc>
        <w:tc>
          <w:tcPr>
            <w:tcW w:w="1522" w:type="dxa"/>
            <w:vAlign w:val="bottom"/>
          </w:tcPr>
          <w:p w14:paraId="243A12FE" w14:textId="77777777" w:rsidR="00B43930" w:rsidRPr="00F320B9" w:rsidRDefault="00B43930" w:rsidP="007D1A15">
            <w:pPr>
              <w:pStyle w:val="TableEntry"/>
            </w:pPr>
            <w:r w:rsidRPr="00F320B9">
              <w:t> </w:t>
            </w:r>
          </w:p>
        </w:tc>
        <w:tc>
          <w:tcPr>
            <w:tcW w:w="3174" w:type="dxa"/>
          </w:tcPr>
          <w:p w14:paraId="62F772D6" w14:textId="77777777" w:rsidR="00B43930" w:rsidRPr="00F320B9" w:rsidRDefault="00B43930" w:rsidP="007D1A15">
            <w:pPr>
              <w:pStyle w:val="TableEntry"/>
            </w:pPr>
            <w:r w:rsidRPr="00F320B9">
              <w:t>Filiation</w:t>
            </w:r>
          </w:p>
        </w:tc>
        <w:tc>
          <w:tcPr>
            <w:tcW w:w="1850" w:type="dxa"/>
          </w:tcPr>
          <w:p w14:paraId="49FD7068" w14:textId="77777777" w:rsidR="00B43930" w:rsidRPr="00F320B9" w:rsidRDefault="00B43930" w:rsidP="007D1A15">
            <w:pPr>
              <w:pStyle w:val="TableEntry"/>
              <w:rPr>
                <w:iCs/>
              </w:rPr>
            </w:pPr>
            <w:r w:rsidRPr="00F320B9">
              <w:rPr>
                <w:iCs/>
              </w:rPr>
              <w:t>filiation</w:t>
            </w:r>
          </w:p>
        </w:tc>
        <w:tc>
          <w:tcPr>
            <w:tcW w:w="1850" w:type="dxa"/>
            <w:vAlign w:val="bottom"/>
          </w:tcPr>
          <w:p w14:paraId="1ACE1881" w14:textId="77777777" w:rsidR="00B43930" w:rsidRPr="00F320B9" w:rsidRDefault="00B43930" w:rsidP="007D1A15">
            <w:pPr>
              <w:pStyle w:val="TableEntry"/>
              <w:rPr>
                <w:i/>
                <w:iCs/>
              </w:rPr>
            </w:pPr>
            <w:r w:rsidRPr="00F320B9">
              <w:rPr>
                <w:i/>
                <w:iCs/>
              </w:rPr>
              <w:t> </w:t>
            </w:r>
          </w:p>
        </w:tc>
      </w:tr>
      <w:tr w:rsidR="00B43930" w:rsidRPr="00F320B9" w14:paraId="218B597F" w14:textId="77777777" w:rsidTr="007D1A15">
        <w:trPr>
          <w:cantSplit/>
          <w:trHeight w:val="264"/>
        </w:trPr>
        <w:tc>
          <w:tcPr>
            <w:tcW w:w="1268" w:type="dxa"/>
          </w:tcPr>
          <w:p w14:paraId="5583781A" w14:textId="77777777" w:rsidR="00B43930" w:rsidRPr="00F320B9" w:rsidRDefault="00B43930" w:rsidP="007D1A15">
            <w:pPr>
              <w:pStyle w:val="TableEntry"/>
            </w:pPr>
            <w:r w:rsidRPr="00F320B9">
              <w:t>CACH</w:t>
            </w:r>
          </w:p>
        </w:tc>
        <w:tc>
          <w:tcPr>
            <w:tcW w:w="1522" w:type="dxa"/>
            <w:vAlign w:val="bottom"/>
          </w:tcPr>
          <w:p w14:paraId="2FA34E98" w14:textId="77777777" w:rsidR="00B43930" w:rsidRPr="00F320B9" w:rsidRDefault="00B43930" w:rsidP="007D1A15">
            <w:pPr>
              <w:pStyle w:val="TableEntry"/>
            </w:pPr>
            <w:r w:rsidRPr="00F320B9">
              <w:t> </w:t>
            </w:r>
          </w:p>
        </w:tc>
        <w:tc>
          <w:tcPr>
            <w:tcW w:w="3174" w:type="dxa"/>
          </w:tcPr>
          <w:p w14:paraId="270AEC32" w14:textId="77777777" w:rsidR="00B43930" w:rsidRPr="00F320B9" w:rsidRDefault="00B43930" w:rsidP="007D1A15">
            <w:pPr>
              <w:pStyle w:val="TableEntry"/>
            </w:pPr>
            <w:r w:rsidRPr="00F320B9">
              <w:t>Cachée</w:t>
            </w:r>
          </w:p>
        </w:tc>
        <w:tc>
          <w:tcPr>
            <w:tcW w:w="1850" w:type="dxa"/>
          </w:tcPr>
          <w:p w14:paraId="6913FEDF" w14:textId="77777777" w:rsidR="00B43930" w:rsidRPr="00F320B9" w:rsidRDefault="00B43930" w:rsidP="007D1A15">
            <w:pPr>
              <w:pStyle w:val="TableEntry"/>
              <w:rPr>
                <w:iCs/>
              </w:rPr>
            </w:pPr>
            <w:r w:rsidRPr="00F320B9">
              <w:rPr>
                <w:iCs/>
              </w:rPr>
              <w:t>Hidden identity</w:t>
            </w:r>
          </w:p>
        </w:tc>
        <w:tc>
          <w:tcPr>
            <w:tcW w:w="1850" w:type="dxa"/>
            <w:vAlign w:val="bottom"/>
          </w:tcPr>
          <w:p w14:paraId="3F25A081" w14:textId="77777777" w:rsidR="00B43930" w:rsidRPr="00F320B9" w:rsidRDefault="00B43930" w:rsidP="007D1A15">
            <w:pPr>
              <w:pStyle w:val="TableEntry"/>
              <w:rPr>
                <w:i/>
                <w:iCs/>
              </w:rPr>
            </w:pPr>
            <w:r w:rsidRPr="00F320B9">
              <w:rPr>
                <w:i/>
                <w:iCs/>
              </w:rPr>
              <w:t> </w:t>
            </w:r>
          </w:p>
        </w:tc>
      </w:tr>
      <w:tr w:rsidR="00B43930" w:rsidRPr="00F320B9" w14:paraId="34DC5E45" w14:textId="77777777" w:rsidTr="007D1A15">
        <w:trPr>
          <w:cantSplit/>
          <w:trHeight w:val="264"/>
        </w:trPr>
        <w:tc>
          <w:tcPr>
            <w:tcW w:w="1268" w:type="dxa"/>
          </w:tcPr>
          <w:p w14:paraId="79F50E70" w14:textId="77777777" w:rsidR="00B43930" w:rsidRPr="00F320B9" w:rsidRDefault="00B43930" w:rsidP="007D1A15">
            <w:pPr>
              <w:pStyle w:val="TableEntry"/>
            </w:pPr>
            <w:r w:rsidRPr="00F320B9">
              <w:t>ANOM</w:t>
            </w:r>
          </w:p>
        </w:tc>
        <w:tc>
          <w:tcPr>
            <w:tcW w:w="1522" w:type="dxa"/>
            <w:vAlign w:val="bottom"/>
          </w:tcPr>
          <w:p w14:paraId="4937CC75" w14:textId="77777777" w:rsidR="00B43930" w:rsidRPr="00F320B9" w:rsidRDefault="00B43930" w:rsidP="007D1A15">
            <w:pPr>
              <w:pStyle w:val="TableEntry"/>
            </w:pPr>
            <w:r w:rsidRPr="00F320B9">
              <w:t> </w:t>
            </w:r>
          </w:p>
        </w:tc>
        <w:tc>
          <w:tcPr>
            <w:tcW w:w="3174" w:type="dxa"/>
          </w:tcPr>
          <w:p w14:paraId="7CAB8263" w14:textId="77777777" w:rsidR="00B43930" w:rsidRPr="00F320B9" w:rsidRDefault="00B43930" w:rsidP="007D1A15">
            <w:pPr>
              <w:pStyle w:val="TableEntry"/>
            </w:pPr>
            <w:r w:rsidRPr="00F320B9">
              <w:t>Anonyme</w:t>
            </w:r>
          </w:p>
        </w:tc>
        <w:tc>
          <w:tcPr>
            <w:tcW w:w="1850" w:type="dxa"/>
          </w:tcPr>
          <w:p w14:paraId="5AB600A8" w14:textId="77777777" w:rsidR="00B43930" w:rsidRPr="00F320B9" w:rsidRDefault="00B43930" w:rsidP="007D1A15">
            <w:pPr>
              <w:pStyle w:val="TableEntry"/>
              <w:rPr>
                <w:iCs/>
              </w:rPr>
            </w:pPr>
            <w:r w:rsidRPr="00F320B9">
              <w:rPr>
                <w:iCs/>
              </w:rPr>
              <w:t>Anonym</w:t>
            </w:r>
          </w:p>
        </w:tc>
        <w:tc>
          <w:tcPr>
            <w:tcW w:w="1850" w:type="dxa"/>
            <w:vAlign w:val="bottom"/>
          </w:tcPr>
          <w:p w14:paraId="13440E11" w14:textId="77777777" w:rsidR="00B43930" w:rsidRPr="00F320B9" w:rsidRDefault="00B43930" w:rsidP="007D1A15">
            <w:pPr>
              <w:pStyle w:val="TableEntry"/>
              <w:rPr>
                <w:i/>
                <w:iCs/>
              </w:rPr>
            </w:pPr>
            <w:r w:rsidRPr="00F320B9">
              <w:rPr>
                <w:i/>
                <w:iCs/>
              </w:rPr>
              <w:t> </w:t>
            </w:r>
          </w:p>
        </w:tc>
      </w:tr>
      <w:tr w:rsidR="00B43930" w:rsidRPr="00F320B9" w14:paraId="39046751" w14:textId="77777777" w:rsidTr="007D1A15">
        <w:trPr>
          <w:cantSplit/>
          <w:trHeight w:val="300"/>
        </w:trPr>
        <w:tc>
          <w:tcPr>
            <w:tcW w:w="1268" w:type="dxa"/>
          </w:tcPr>
          <w:p w14:paraId="05194A79" w14:textId="77777777" w:rsidR="00B43930" w:rsidRPr="00F320B9" w:rsidRDefault="00B43930" w:rsidP="007D1A15">
            <w:pPr>
              <w:pStyle w:val="TableEntry"/>
            </w:pPr>
            <w:r w:rsidRPr="00F320B9">
              <w:t>IDVER</w:t>
            </w:r>
          </w:p>
        </w:tc>
        <w:tc>
          <w:tcPr>
            <w:tcW w:w="1522" w:type="dxa"/>
            <w:vAlign w:val="bottom"/>
          </w:tcPr>
          <w:p w14:paraId="364AA96C" w14:textId="77777777" w:rsidR="00B43930" w:rsidRPr="00F320B9" w:rsidRDefault="00B43930" w:rsidP="007D1A15">
            <w:pPr>
              <w:pStyle w:val="TableEntry"/>
            </w:pPr>
            <w:r w:rsidRPr="00F320B9">
              <w:t> </w:t>
            </w:r>
          </w:p>
        </w:tc>
        <w:tc>
          <w:tcPr>
            <w:tcW w:w="3174" w:type="dxa"/>
          </w:tcPr>
          <w:p w14:paraId="6952672E" w14:textId="77777777" w:rsidR="00B43930" w:rsidRPr="00F320B9" w:rsidRDefault="00B43930" w:rsidP="007D1A15">
            <w:pPr>
              <w:pStyle w:val="TableEntry"/>
            </w:pPr>
            <w:r w:rsidRPr="00F320B9">
              <w:t>Identité vérifiée par le patient</w:t>
            </w:r>
          </w:p>
        </w:tc>
        <w:tc>
          <w:tcPr>
            <w:tcW w:w="1850" w:type="dxa"/>
          </w:tcPr>
          <w:p w14:paraId="194D2C7A" w14:textId="77777777" w:rsidR="00B43930" w:rsidRPr="00F320B9" w:rsidRDefault="00B43930" w:rsidP="007D1A15">
            <w:pPr>
              <w:pStyle w:val="TableEntry"/>
              <w:rPr>
                <w:iCs/>
              </w:rPr>
            </w:pPr>
            <w:r w:rsidRPr="00F320B9">
              <w:rPr>
                <w:iCs/>
              </w:rPr>
              <w:t>Identity checked by the patient</w:t>
            </w:r>
          </w:p>
        </w:tc>
        <w:tc>
          <w:tcPr>
            <w:tcW w:w="1850" w:type="dxa"/>
            <w:vAlign w:val="bottom"/>
          </w:tcPr>
          <w:p w14:paraId="40AFF2DA" w14:textId="77777777" w:rsidR="00B43930" w:rsidRPr="00F320B9" w:rsidRDefault="00B43930" w:rsidP="007D1A15">
            <w:pPr>
              <w:pStyle w:val="TableEntry"/>
              <w:rPr>
                <w:i/>
                <w:iCs/>
              </w:rPr>
            </w:pPr>
            <w:r w:rsidRPr="00F320B9">
              <w:rPr>
                <w:i/>
                <w:iCs/>
              </w:rPr>
              <w:t> </w:t>
            </w:r>
          </w:p>
        </w:tc>
      </w:tr>
      <w:tr w:rsidR="00B43930" w:rsidRPr="00F320B9" w14:paraId="3465809F" w14:textId="77777777" w:rsidTr="007D1A15">
        <w:trPr>
          <w:cantSplit/>
          <w:trHeight w:val="172"/>
        </w:trPr>
        <w:tc>
          <w:tcPr>
            <w:tcW w:w="1268" w:type="dxa"/>
          </w:tcPr>
          <w:p w14:paraId="78FC6B42" w14:textId="77777777" w:rsidR="00B43930" w:rsidRPr="00F320B9" w:rsidRDefault="00B43930" w:rsidP="007D1A15">
            <w:pPr>
              <w:pStyle w:val="TableEntry"/>
            </w:pPr>
            <w:r w:rsidRPr="00F320B9">
              <w:t>RECD</w:t>
            </w:r>
          </w:p>
        </w:tc>
        <w:tc>
          <w:tcPr>
            <w:tcW w:w="1522" w:type="dxa"/>
            <w:vAlign w:val="bottom"/>
          </w:tcPr>
          <w:p w14:paraId="06ABC535" w14:textId="77777777" w:rsidR="00B43930" w:rsidRPr="00F320B9" w:rsidRDefault="00B43930" w:rsidP="007D1A15">
            <w:pPr>
              <w:pStyle w:val="TableEntry"/>
            </w:pPr>
            <w:r w:rsidRPr="00F320B9">
              <w:t> </w:t>
            </w:r>
          </w:p>
        </w:tc>
        <w:tc>
          <w:tcPr>
            <w:tcW w:w="3174" w:type="dxa"/>
          </w:tcPr>
          <w:p w14:paraId="06B92A0B" w14:textId="77777777" w:rsidR="00B43930" w:rsidRPr="00F320B9" w:rsidRDefault="00B43930" w:rsidP="007D1A15">
            <w:pPr>
              <w:pStyle w:val="TableEntry"/>
            </w:pPr>
            <w:r w:rsidRPr="00F320B9">
              <w:t>Reçue d’un autre domaine</w:t>
            </w:r>
          </w:p>
        </w:tc>
        <w:tc>
          <w:tcPr>
            <w:tcW w:w="1850" w:type="dxa"/>
          </w:tcPr>
          <w:p w14:paraId="088EACC9" w14:textId="77777777" w:rsidR="00B43930" w:rsidRPr="00F320B9" w:rsidRDefault="00B43930" w:rsidP="007D1A15">
            <w:pPr>
              <w:pStyle w:val="TableEntry"/>
              <w:rPr>
                <w:iCs/>
              </w:rPr>
            </w:pPr>
            <w:r w:rsidRPr="00F320B9">
              <w:rPr>
                <w:iCs/>
              </w:rPr>
              <w:t>Identity received from another identification domain</w:t>
            </w:r>
          </w:p>
        </w:tc>
        <w:tc>
          <w:tcPr>
            <w:tcW w:w="1850" w:type="dxa"/>
            <w:vAlign w:val="bottom"/>
          </w:tcPr>
          <w:p w14:paraId="648744C1" w14:textId="77777777" w:rsidR="00B43930" w:rsidRPr="00F320B9" w:rsidRDefault="00B43930" w:rsidP="007D1A15">
            <w:pPr>
              <w:pStyle w:val="TableEntry"/>
              <w:rPr>
                <w:i/>
                <w:iCs/>
              </w:rPr>
            </w:pPr>
            <w:r w:rsidRPr="00F320B9">
              <w:rPr>
                <w:i/>
                <w:iCs/>
              </w:rPr>
              <w:t> </w:t>
            </w:r>
          </w:p>
        </w:tc>
      </w:tr>
      <w:tr w:rsidR="00B43930" w:rsidRPr="00F320B9" w14:paraId="411368B6" w14:textId="77777777" w:rsidTr="007D1A15">
        <w:trPr>
          <w:cantSplit/>
          <w:trHeight w:val="293"/>
        </w:trPr>
        <w:tc>
          <w:tcPr>
            <w:tcW w:w="1268" w:type="dxa"/>
          </w:tcPr>
          <w:p w14:paraId="35042BCE" w14:textId="77777777" w:rsidR="00B43930" w:rsidRPr="00F320B9" w:rsidRDefault="00B43930" w:rsidP="007D1A15">
            <w:pPr>
              <w:pStyle w:val="TableEntry"/>
            </w:pPr>
            <w:r w:rsidRPr="00F320B9">
              <w:t>IDRA</w:t>
            </w:r>
          </w:p>
        </w:tc>
        <w:tc>
          <w:tcPr>
            <w:tcW w:w="1522" w:type="dxa"/>
            <w:vAlign w:val="bottom"/>
          </w:tcPr>
          <w:p w14:paraId="7C1141B8" w14:textId="77777777" w:rsidR="00B43930" w:rsidRPr="00F320B9" w:rsidRDefault="00B43930" w:rsidP="007D1A15">
            <w:pPr>
              <w:pStyle w:val="TableEntry"/>
            </w:pPr>
            <w:r w:rsidRPr="00F320B9">
              <w:t> </w:t>
            </w:r>
          </w:p>
        </w:tc>
        <w:tc>
          <w:tcPr>
            <w:tcW w:w="3174" w:type="dxa"/>
          </w:tcPr>
          <w:p w14:paraId="3D131F6A" w14:textId="77777777" w:rsidR="00B43930" w:rsidRPr="00F320B9" w:rsidRDefault="00B43930" w:rsidP="007D1A15">
            <w:pPr>
              <w:pStyle w:val="TableEntry"/>
            </w:pPr>
            <w:r w:rsidRPr="00F320B9">
              <w:t>Identité rapprochée dans un autre domaine</w:t>
            </w:r>
          </w:p>
        </w:tc>
        <w:tc>
          <w:tcPr>
            <w:tcW w:w="1850" w:type="dxa"/>
          </w:tcPr>
          <w:p w14:paraId="21A8EAD2" w14:textId="77777777" w:rsidR="00B43930" w:rsidRPr="00F320B9" w:rsidRDefault="00B43930" w:rsidP="007D1A15">
            <w:pPr>
              <w:pStyle w:val="TableEntry"/>
              <w:rPr>
                <w:iCs/>
              </w:rPr>
            </w:pPr>
            <w:r w:rsidRPr="00F320B9">
              <w:rPr>
                <w:iCs/>
              </w:rPr>
              <w:t>Identity cross-referenced in another domain</w:t>
            </w:r>
          </w:p>
        </w:tc>
        <w:tc>
          <w:tcPr>
            <w:tcW w:w="1850" w:type="dxa"/>
            <w:vAlign w:val="bottom"/>
          </w:tcPr>
          <w:p w14:paraId="68452E70" w14:textId="77777777" w:rsidR="00B43930" w:rsidRPr="00F320B9" w:rsidRDefault="00B43930" w:rsidP="007D1A15">
            <w:pPr>
              <w:pStyle w:val="TableEntry"/>
              <w:rPr>
                <w:i/>
                <w:iCs/>
              </w:rPr>
            </w:pPr>
            <w:r w:rsidRPr="00F320B9">
              <w:rPr>
                <w:i/>
                <w:iCs/>
              </w:rPr>
              <w:t> </w:t>
            </w:r>
          </w:p>
        </w:tc>
      </w:tr>
      <w:tr w:rsidR="00B43930" w:rsidRPr="00F320B9" w14:paraId="2A497ECB" w14:textId="77777777" w:rsidTr="007D1A15">
        <w:trPr>
          <w:cantSplit/>
          <w:trHeight w:val="264"/>
        </w:trPr>
        <w:tc>
          <w:tcPr>
            <w:tcW w:w="1268" w:type="dxa"/>
          </w:tcPr>
          <w:p w14:paraId="20A4E8C8" w14:textId="77777777" w:rsidR="00B43930" w:rsidRPr="00F320B9" w:rsidRDefault="00B43930" w:rsidP="007D1A15">
            <w:pPr>
              <w:pStyle w:val="TableEntry"/>
            </w:pPr>
            <w:r w:rsidRPr="00F320B9">
              <w:t>USUR</w:t>
            </w:r>
          </w:p>
        </w:tc>
        <w:tc>
          <w:tcPr>
            <w:tcW w:w="1522" w:type="dxa"/>
            <w:vAlign w:val="bottom"/>
          </w:tcPr>
          <w:p w14:paraId="71831240" w14:textId="77777777" w:rsidR="00B43930" w:rsidRPr="00F320B9" w:rsidRDefault="00B43930" w:rsidP="007D1A15">
            <w:pPr>
              <w:pStyle w:val="TableEntry"/>
            </w:pPr>
            <w:r w:rsidRPr="00F320B9">
              <w:t> </w:t>
            </w:r>
          </w:p>
        </w:tc>
        <w:tc>
          <w:tcPr>
            <w:tcW w:w="3174" w:type="dxa"/>
          </w:tcPr>
          <w:p w14:paraId="4C601A09" w14:textId="77777777" w:rsidR="00B43930" w:rsidRPr="00F320B9" w:rsidRDefault="00B43930" w:rsidP="007D1A15">
            <w:pPr>
              <w:pStyle w:val="TableEntry"/>
            </w:pPr>
            <w:r w:rsidRPr="00F320B9">
              <w:t>Usurpation</w:t>
            </w:r>
          </w:p>
        </w:tc>
        <w:tc>
          <w:tcPr>
            <w:tcW w:w="1850" w:type="dxa"/>
          </w:tcPr>
          <w:p w14:paraId="1DD39D9E" w14:textId="77777777" w:rsidR="00B43930" w:rsidRPr="00F320B9" w:rsidRDefault="00B43930" w:rsidP="007D1A15">
            <w:pPr>
              <w:pStyle w:val="TableEntry"/>
              <w:rPr>
                <w:iCs/>
              </w:rPr>
            </w:pPr>
            <w:r w:rsidRPr="00F320B9">
              <w:rPr>
                <w:iCs/>
              </w:rPr>
              <w:t>Identity theft</w:t>
            </w:r>
          </w:p>
        </w:tc>
        <w:tc>
          <w:tcPr>
            <w:tcW w:w="1850" w:type="dxa"/>
            <w:vAlign w:val="bottom"/>
          </w:tcPr>
          <w:p w14:paraId="5A5281C6" w14:textId="77777777" w:rsidR="00B43930" w:rsidRPr="00F320B9" w:rsidRDefault="00B43930" w:rsidP="007D1A15">
            <w:pPr>
              <w:pStyle w:val="TableEntry"/>
              <w:rPr>
                <w:i/>
                <w:iCs/>
              </w:rPr>
            </w:pPr>
            <w:r w:rsidRPr="00F320B9">
              <w:rPr>
                <w:i/>
                <w:iCs/>
              </w:rPr>
              <w:t> </w:t>
            </w:r>
          </w:p>
        </w:tc>
      </w:tr>
      <w:tr w:rsidR="00B43930" w:rsidRPr="00F320B9" w14:paraId="09EA5720" w14:textId="77777777" w:rsidTr="007D1A15">
        <w:trPr>
          <w:cantSplit/>
          <w:trHeight w:val="264"/>
        </w:trPr>
        <w:tc>
          <w:tcPr>
            <w:tcW w:w="1268" w:type="dxa"/>
          </w:tcPr>
          <w:p w14:paraId="609200DE" w14:textId="77777777" w:rsidR="00B43930" w:rsidRPr="00F320B9" w:rsidRDefault="00B43930" w:rsidP="007D1A15">
            <w:pPr>
              <w:pStyle w:val="TableEntry"/>
            </w:pPr>
            <w:r w:rsidRPr="00F320B9">
              <w:t>HOMD</w:t>
            </w:r>
          </w:p>
        </w:tc>
        <w:tc>
          <w:tcPr>
            <w:tcW w:w="1522" w:type="dxa"/>
            <w:vAlign w:val="bottom"/>
          </w:tcPr>
          <w:p w14:paraId="5C383DA8" w14:textId="77777777" w:rsidR="00B43930" w:rsidRPr="00F320B9" w:rsidRDefault="00B43930" w:rsidP="007D1A15">
            <w:pPr>
              <w:pStyle w:val="TableEntry"/>
            </w:pPr>
            <w:r w:rsidRPr="00F320B9">
              <w:t> </w:t>
            </w:r>
          </w:p>
        </w:tc>
        <w:tc>
          <w:tcPr>
            <w:tcW w:w="3174" w:type="dxa"/>
          </w:tcPr>
          <w:p w14:paraId="74A23D48" w14:textId="77777777" w:rsidR="00B43930" w:rsidRPr="00F320B9" w:rsidRDefault="00B43930" w:rsidP="007D1A15">
            <w:pPr>
              <w:pStyle w:val="TableEntry"/>
            </w:pPr>
            <w:r w:rsidRPr="00F320B9">
              <w:t>Homonyme détecté</w:t>
            </w:r>
          </w:p>
        </w:tc>
        <w:tc>
          <w:tcPr>
            <w:tcW w:w="1850" w:type="dxa"/>
          </w:tcPr>
          <w:p w14:paraId="0F15D88A" w14:textId="77777777" w:rsidR="00B43930" w:rsidRPr="00F320B9" w:rsidRDefault="00B43930" w:rsidP="007D1A15">
            <w:pPr>
              <w:pStyle w:val="TableEntry"/>
              <w:rPr>
                <w:iCs/>
              </w:rPr>
            </w:pPr>
            <w:r w:rsidRPr="00F320B9">
              <w:rPr>
                <w:iCs/>
              </w:rPr>
              <w:t>Detected homonym</w:t>
            </w:r>
          </w:p>
        </w:tc>
        <w:tc>
          <w:tcPr>
            <w:tcW w:w="1850" w:type="dxa"/>
            <w:vAlign w:val="bottom"/>
          </w:tcPr>
          <w:p w14:paraId="5420D077" w14:textId="77777777" w:rsidR="00B43930" w:rsidRPr="00F320B9" w:rsidRDefault="00B43930" w:rsidP="007D1A15">
            <w:pPr>
              <w:pStyle w:val="TableEntry"/>
              <w:rPr>
                <w:i/>
                <w:iCs/>
              </w:rPr>
            </w:pPr>
            <w:r w:rsidRPr="00F320B9">
              <w:rPr>
                <w:i/>
                <w:iCs/>
              </w:rPr>
              <w:t> </w:t>
            </w:r>
          </w:p>
        </w:tc>
      </w:tr>
      <w:tr w:rsidR="00B43930" w:rsidRPr="00F320B9" w14:paraId="6EEF22BA" w14:textId="77777777" w:rsidTr="007D1A15">
        <w:trPr>
          <w:cantSplit/>
          <w:trHeight w:val="264"/>
        </w:trPr>
        <w:tc>
          <w:tcPr>
            <w:tcW w:w="1268" w:type="dxa"/>
          </w:tcPr>
          <w:p w14:paraId="7E1D1DB2" w14:textId="77777777" w:rsidR="00B43930" w:rsidRPr="00F320B9" w:rsidRDefault="00B43930" w:rsidP="007D1A15">
            <w:pPr>
              <w:pStyle w:val="TableEntry"/>
            </w:pPr>
            <w:r w:rsidRPr="00F320B9">
              <w:t>HOMA</w:t>
            </w:r>
          </w:p>
        </w:tc>
        <w:tc>
          <w:tcPr>
            <w:tcW w:w="1522" w:type="dxa"/>
            <w:vAlign w:val="bottom"/>
          </w:tcPr>
          <w:p w14:paraId="3E0922E9" w14:textId="77777777" w:rsidR="00B43930" w:rsidRPr="00F320B9" w:rsidRDefault="00B43930" w:rsidP="007D1A15">
            <w:pPr>
              <w:pStyle w:val="TableEntry"/>
            </w:pPr>
            <w:r w:rsidRPr="00F320B9">
              <w:t> </w:t>
            </w:r>
          </w:p>
        </w:tc>
        <w:tc>
          <w:tcPr>
            <w:tcW w:w="3174" w:type="dxa"/>
          </w:tcPr>
          <w:p w14:paraId="7F8D1830" w14:textId="77777777" w:rsidR="00B43930" w:rsidRPr="00F320B9" w:rsidRDefault="00B43930" w:rsidP="007D1A15">
            <w:pPr>
              <w:pStyle w:val="TableEntry"/>
            </w:pPr>
            <w:r w:rsidRPr="00F320B9">
              <w:t>Homonyme avéré</w:t>
            </w:r>
          </w:p>
        </w:tc>
        <w:tc>
          <w:tcPr>
            <w:tcW w:w="1850" w:type="dxa"/>
          </w:tcPr>
          <w:p w14:paraId="62E5D795" w14:textId="77777777" w:rsidR="00B43930" w:rsidRPr="00F320B9" w:rsidRDefault="00B43930" w:rsidP="007D1A15">
            <w:pPr>
              <w:pStyle w:val="TableEntry"/>
              <w:rPr>
                <w:iCs/>
              </w:rPr>
            </w:pPr>
            <w:r w:rsidRPr="00F320B9">
              <w:rPr>
                <w:iCs/>
              </w:rPr>
              <w:t>Real homonym</w:t>
            </w:r>
          </w:p>
        </w:tc>
        <w:tc>
          <w:tcPr>
            <w:tcW w:w="1850" w:type="dxa"/>
            <w:vAlign w:val="bottom"/>
          </w:tcPr>
          <w:p w14:paraId="268C4992" w14:textId="77777777" w:rsidR="00B43930" w:rsidRPr="00F320B9" w:rsidRDefault="00B43930" w:rsidP="007D1A15">
            <w:pPr>
              <w:pStyle w:val="TableEntry"/>
              <w:rPr>
                <w:i/>
                <w:iCs/>
              </w:rPr>
            </w:pPr>
            <w:r w:rsidRPr="00F320B9">
              <w:rPr>
                <w:i/>
                <w:iCs/>
              </w:rPr>
              <w:t> </w:t>
            </w:r>
          </w:p>
        </w:tc>
      </w:tr>
    </w:tbl>
    <w:p w14:paraId="01A73417" w14:textId="77777777" w:rsidR="00A154D0" w:rsidRDefault="00A154D0" w:rsidP="00D30EFC">
      <w:pPr>
        <w:pStyle w:val="BodyText"/>
      </w:pPr>
      <w:bookmarkStart w:id="125" w:name="_Toc416685632"/>
      <w:bookmarkStart w:id="126" w:name="_Toc416685801"/>
      <w:bookmarkStart w:id="127" w:name="_Toc416685902"/>
      <w:bookmarkStart w:id="128" w:name="_Toc425418270"/>
    </w:p>
    <w:p w14:paraId="0EB6EA25" w14:textId="42138377" w:rsidR="00B43930" w:rsidRPr="00F320B9" w:rsidRDefault="00B43930" w:rsidP="00CE0F24">
      <w:pPr>
        <w:pStyle w:val="Heading3"/>
        <w:numPr>
          <w:ilvl w:val="0"/>
          <w:numId w:val="0"/>
        </w:numPr>
        <w:rPr>
          <w:noProof w:val="0"/>
        </w:rPr>
      </w:pPr>
      <w:bookmarkStart w:id="129" w:name="_Toc518908043"/>
      <w:r w:rsidRPr="00F320B9">
        <w:rPr>
          <w:noProof w:val="0"/>
        </w:rPr>
        <w:lastRenderedPageBreak/>
        <w:t>4.1.2</w:t>
      </w:r>
      <w:r w:rsidR="009153E0" w:rsidRPr="00F320B9">
        <w:rPr>
          <w:noProof w:val="0"/>
        </w:rPr>
        <w:t xml:space="preserve"> </w:t>
      </w:r>
      <w:r w:rsidRPr="00F320B9">
        <w:rPr>
          <w:noProof w:val="0"/>
        </w:rPr>
        <w:t xml:space="preserve">Segments that apply only to </w:t>
      </w:r>
      <w:r w:rsidR="00A47846" w:rsidRPr="00F320B9">
        <w:rPr>
          <w:noProof w:val="0"/>
        </w:rPr>
        <w:t>[</w:t>
      </w:r>
      <w:r w:rsidRPr="00F320B9">
        <w:rPr>
          <w:noProof w:val="0"/>
        </w:rPr>
        <w:t>ITI-30</w:t>
      </w:r>
      <w:r w:rsidR="00A47846" w:rsidRPr="00F320B9">
        <w:rPr>
          <w:noProof w:val="0"/>
        </w:rPr>
        <w:t>]</w:t>
      </w:r>
      <w:r w:rsidRPr="00F320B9">
        <w:rPr>
          <w:noProof w:val="0"/>
        </w:rPr>
        <w:t xml:space="preserve"> and </w:t>
      </w:r>
      <w:r w:rsidR="00A47846" w:rsidRPr="00F320B9">
        <w:rPr>
          <w:noProof w:val="0"/>
        </w:rPr>
        <w:t>[</w:t>
      </w:r>
      <w:r w:rsidRPr="00F320B9">
        <w:rPr>
          <w:noProof w:val="0"/>
        </w:rPr>
        <w:t>ITI-31</w:t>
      </w:r>
      <w:bookmarkEnd w:id="125"/>
      <w:bookmarkEnd w:id="126"/>
      <w:bookmarkEnd w:id="127"/>
      <w:bookmarkEnd w:id="128"/>
      <w:r w:rsidR="00A47846" w:rsidRPr="00F320B9">
        <w:rPr>
          <w:noProof w:val="0"/>
        </w:rPr>
        <w:t>]</w:t>
      </w:r>
      <w:bookmarkEnd w:id="129"/>
    </w:p>
    <w:p w14:paraId="1A4143FE" w14:textId="14CDB292" w:rsidR="00B43930" w:rsidRPr="00F320B9" w:rsidRDefault="00B43930" w:rsidP="00CE0F24">
      <w:pPr>
        <w:pStyle w:val="Heading4"/>
        <w:numPr>
          <w:ilvl w:val="0"/>
          <w:numId w:val="0"/>
        </w:numPr>
        <w:rPr>
          <w:noProof w:val="0"/>
        </w:rPr>
      </w:pPr>
      <w:bookmarkStart w:id="130" w:name="_Toc416685633"/>
      <w:bookmarkStart w:id="131" w:name="_Toc416685802"/>
      <w:bookmarkStart w:id="132" w:name="_Toc416685903"/>
      <w:bookmarkStart w:id="133" w:name="_Toc425418271"/>
      <w:bookmarkStart w:id="134" w:name="_Toc518908044"/>
      <w:r w:rsidRPr="00F320B9">
        <w:rPr>
          <w:noProof w:val="0"/>
        </w:rPr>
        <w:t>4.1.2.1</w:t>
      </w:r>
      <w:r w:rsidR="009153E0" w:rsidRPr="00F320B9">
        <w:rPr>
          <w:noProof w:val="0"/>
        </w:rPr>
        <w:t xml:space="preserve"> </w:t>
      </w:r>
      <w:r w:rsidRPr="00F320B9">
        <w:rPr>
          <w:noProof w:val="0"/>
        </w:rPr>
        <w:t>PD1 Segment</w:t>
      </w:r>
      <w:bookmarkEnd w:id="130"/>
      <w:bookmarkEnd w:id="131"/>
      <w:bookmarkEnd w:id="132"/>
      <w:bookmarkEnd w:id="133"/>
      <w:bookmarkEnd w:id="134"/>
    </w:p>
    <w:p w14:paraId="4F99F9E7" w14:textId="77777777" w:rsidR="00B43930" w:rsidRPr="00F320B9" w:rsidRDefault="00B43930" w:rsidP="00CE0F24">
      <w:pPr>
        <w:pStyle w:val="TableTitle"/>
      </w:pPr>
      <w:r w:rsidRPr="00F320B9">
        <w:t>PD1-2: Living Arrangement</w:t>
      </w:r>
    </w:p>
    <w:tbl>
      <w:tblPr>
        <w:tblW w:w="0" w:type="auto"/>
        <w:jc w:val="center"/>
        <w:tblLayout w:type="fixed"/>
        <w:tblCellMar>
          <w:left w:w="70" w:type="dxa"/>
          <w:right w:w="70" w:type="dxa"/>
        </w:tblCellMar>
        <w:tblLook w:val="0000" w:firstRow="0" w:lastRow="0" w:firstColumn="0" w:lastColumn="0" w:noHBand="0" w:noVBand="0"/>
      </w:tblPr>
      <w:tblGrid>
        <w:gridCol w:w="960"/>
        <w:gridCol w:w="1470"/>
        <w:gridCol w:w="2274"/>
        <w:gridCol w:w="2666"/>
      </w:tblGrid>
      <w:tr w:rsidR="00B43930" w:rsidRPr="00F320B9" w14:paraId="4258977A" w14:textId="77777777" w:rsidTr="007D1A15">
        <w:trPr>
          <w:cantSplit/>
          <w:trHeight w:val="408"/>
          <w:tblHeader/>
          <w:jc w:val="center"/>
        </w:trPr>
        <w:tc>
          <w:tcPr>
            <w:tcW w:w="960" w:type="dxa"/>
            <w:tcBorders>
              <w:top w:val="single" w:sz="4" w:space="0" w:color="000000"/>
              <w:left w:val="single" w:sz="4" w:space="0" w:color="000000"/>
              <w:bottom w:val="single" w:sz="4" w:space="0" w:color="000000"/>
            </w:tcBorders>
            <w:shd w:val="clear" w:color="auto" w:fill="D9D9D9"/>
            <w:vAlign w:val="center"/>
          </w:tcPr>
          <w:p w14:paraId="6114F080" w14:textId="77777777" w:rsidR="00B43930" w:rsidRPr="00F320B9" w:rsidRDefault="00B43930" w:rsidP="007D1A15">
            <w:pPr>
              <w:pStyle w:val="TableEntryHeader"/>
            </w:pPr>
            <w:r w:rsidRPr="00F320B9">
              <w:t>Value IHE FR</w:t>
            </w:r>
          </w:p>
        </w:tc>
        <w:tc>
          <w:tcPr>
            <w:tcW w:w="1470" w:type="dxa"/>
            <w:tcBorders>
              <w:top w:val="single" w:sz="4" w:space="0" w:color="000000"/>
              <w:left w:val="single" w:sz="4" w:space="0" w:color="000000"/>
              <w:bottom w:val="single" w:sz="4" w:space="0" w:color="000000"/>
            </w:tcBorders>
            <w:shd w:val="clear" w:color="auto" w:fill="D9D9D9"/>
            <w:vAlign w:val="center"/>
          </w:tcPr>
          <w:p w14:paraId="7B5B59AE" w14:textId="77777777" w:rsidR="00B43930" w:rsidRPr="00F320B9" w:rsidRDefault="00B43930" w:rsidP="007D1A15">
            <w:pPr>
              <w:pStyle w:val="TableEntryHeader"/>
            </w:pPr>
            <w:r w:rsidRPr="00F320B9">
              <w:t>Description</w:t>
            </w:r>
          </w:p>
        </w:tc>
        <w:tc>
          <w:tcPr>
            <w:tcW w:w="2274" w:type="dxa"/>
            <w:tcBorders>
              <w:top w:val="single" w:sz="4" w:space="0" w:color="000000"/>
              <w:left w:val="single" w:sz="4" w:space="0" w:color="000000"/>
              <w:bottom w:val="single" w:sz="4" w:space="0" w:color="000000"/>
            </w:tcBorders>
            <w:shd w:val="clear" w:color="auto" w:fill="D9D9D9"/>
            <w:vAlign w:val="center"/>
          </w:tcPr>
          <w:p w14:paraId="7A8C59B9" w14:textId="77777777" w:rsidR="00B43930" w:rsidRPr="00F320B9" w:rsidRDefault="00B43930" w:rsidP="007D1A15">
            <w:pPr>
              <w:pStyle w:val="TableEntryHeader"/>
            </w:pPr>
            <w:r w:rsidRPr="00F320B9">
              <w:t>Recommended display</w:t>
            </w:r>
          </w:p>
        </w:tc>
        <w:tc>
          <w:tcPr>
            <w:tcW w:w="266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55B1599" w14:textId="77777777" w:rsidR="00B43930" w:rsidRPr="00F320B9" w:rsidRDefault="00B43930" w:rsidP="007D1A15">
            <w:pPr>
              <w:pStyle w:val="TableEntryHeader"/>
            </w:pPr>
            <w:r w:rsidRPr="00F320B9">
              <w:t>IHE France comments</w:t>
            </w:r>
          </w:p>
        </w:tc>
      </w:tr>
      <w:tr w:rsidR="00B43930" w:rsidRPr="00F320B9" w14:paraId="3CC8E99A" w14:textId="77777777" w:rsidTr="007D1A15">
        <w:trPr>
          <w:cantSplit/>
          <w:trHeight w:val="264"/>
          <w:jc w:val="center"/>
        </w:trPr>
        <w:tc>
          <w:tcPr>
            <w:tcW w:w="960" w:type="dxa"/>
            <w:tcBorders>
              <w:left w:val="single" w:sz="4" w:space="0" w:color="000000"/>
              <w:bottom w:val="single" w:sz="4" w:space="0" w:color="000000"/>
            </w:tcBorders>
            <w:vAlign w:val="center"/>
          </w:tcPr>
          <w:p w14:paraId="5BB7F7C3" w14:textId="77777777" w:rsidR="00B43930" w:rsidRPr="00F320B9" w:rsidRDefault="00B43930" w:rsidP="007D1A15">
            <w:pPr>
              <w:pStyle w:val="TableEntry"/>
            </w:pPr>
            <w:r w:rsidRPr="00F320B9">
              <w:t>A</w:t>
            </w:r>
          </w:p>
        </w:tc>
        <w:tc>
          <w:tcPr>
            <w:tcW w:w="1470" w:type="dxa"/>
            <w:tcBorders>
              <w:left w:val="single" w:sz="4" w:space="0" w:color="000000"/>
              <w:bottom w:val="single" w:sz="4" w:space="0" w:color="000000"/>
            </w:tcBorders>
            <w:vAlign w:val="center"/>
          </w:tcPr>
          <w:p w14:paraId="3BA8E8E1" w14:textId="77777777" w:rsidR="00B43930" w:rsidRPr="00F320B9" w:rsidRDefault="00B43930" w:rsidP="007D1A15">
            <w:pPr>
              <w:pStyle w:val="TableEntry"/>
            </w:pPr>
            <w:r w:rsidRPr="00F320B9">
              <w:t>Alone</w:t>
            </w:r>
          </w:p>
        </w:tc>
        <w:tc>
          <w:tcPr>
            <w:tcW w:w="2274" w:type="dxa"/>
            <w:tcBorders>
              <w:left w:val="single" w:sz="4" w:space="0" w:color="000000"/>
              <w:bottom w:val="single" w:sz="4" w:space="0" w:color="000000"/>
            </w:tcBorders>
            <w:vAlign w:val="center"/>
          </w:tcPr>
          <w:p w14:paraId="59FACEF0" w14:textId="77777777" w:rsidR="00B43930" w:rsidRPr="00F320B9" w:rsidRDefault="00B43930" w:rsidP="007D1A15">
            <w:pPr>
              <w:pStyle w:val="TableEntry"/>
            </w:pPr>
            <w:r w:rsidRPr="00F320B9">
              <w:t> Seul</w:t>
            </w:r>
          </w:p>
        </w:tc>
        <w:tc>
          <w:tcPr>
            <w:tcW w:w="2666" w:type="dxa"/>
            <w:tcBorders>
              <w:left w:val="single" w:sz="4" w:space="0" w:color="000000"/>
              <w:bottom w:val="single" w:sz="4" w:space="0" w:color="000000"/>
              <w:right w:val="single" w:sz="4" w:space="0" w:color="000000"/>
            </w:tcBorders>
            <w:vAlign w:val="center"/>
          </w:tcPr>
          <w:p w14:paraId="05E1A6CE" w14:textId="77777777" w:rsidR="00B43930" w:rsidRPr="00F320B9" w:rsidRDefault="00B43930" w:rsidP="007D1A15">
            <w:pPr>
              <w:pStyle w:val="TableEntry"/>
            </w:pPr>
            <w:r w:rsidRPr="00F320B9">
              <w:t> </w:t>
            </w:r>
          </w:p>
        </w:tc>
      </w:tr>
      <w:tr w:rsidR="00B43930" w:rsidRPr="00F320B9" w14:paraId="03693FC4" w14:textId="77777777" w:rsidTr="007D1A15">
        <w:trPr>
          <w:cantSplit/>
          <w:trHeight w:val="264"/>
          <w:jc w:val="center"/>
        </w:trPr>
        <w:tc>
          <w:tcPr>
            <w:tcW w:w="960" w:type="dxa"/>
            <w:tcBorders>
              <w:left w:val="single" w:sz="4" w:space="0" w:color="000000"/>
              <w:bottom w:val="single" w:sz="4" w:space="0" w:color="000000"/>
            </w:tcBorders>
            <w:vAlign w:val="center"/>
          </w:tcPr>
          <w:p w14:paraId="02B69EB4" w14:textId="77777777" w:rsidR="00B43930" w:rsidRPr="00F320B9" w:rsidRDefault="00B43930" w:rsidP="007D1A15">
            <w:pPr>
              <w:pStyle w:val="TableEntry"/>
            </w:pPr>
            <w:r w:rsidRPr="00F320B9">
              <w:t>F</w:t>
            </w:r>
          </w:p>
        </w:tc>
        <w:tc>
          <w:tcPr>
            <w:tcW w:w="1470" w:type="dxa"/>
            <w:tcBorders>
              <w:left w:val="single" w:sz="4" w:space="0" w:color="000000"/>
              <w:bottom w:val="single" w:sz="4" w:space="0" w:color="000000"/>
            </w:tcBorders>
            <w:vAlign w:val="center"/>
          </w:tcPr>
          <w:p w14:paraId="32F30621" w14:textId="77777777" w:rsidR="00B43930" w:rsidRPr="00F320B9" w:rsidRDefault="00B43930" w:rsidP="007D1A15">
            <w:pPr>
              <w:pStyle w:val="TableEntry"/>
            </w:pPr>
            <w:r w:rsidRPr="00F320B9">
              <w:t>Family</w:t>
            </w:r>
          </w:p>
        </w:tc>
        <w:tc>
          <w:tcPr>
            <w:tcW w:w="2274" w:type="dxa"/>
            <w:tcBorders>
              <w:left w:val="single" w:sz="4" w:space="0" w:color="000000"/>
              <w:bottom w:val="single" w:sz="4" w:space="0" w:color="000000"/>
            </w:tcBorders>
            <w:vAlign w:val="center"/>
          </w:tcPr>
          <w:p w14:paraId="303EF64F" w14:textId="77777777" w:rsidR="00B43930" w:rsidRPr="00F320B9" w:rsidRDefault="00B43930" w:rsidP="007D1A15">
            <w:pPr>
              <w:pStyle w:val="TableEntry"/>
            </w:pPr>
            <w:r w:rsidRPr="00F320B9">
              <w:t> </w:t>
            </w:r>
          </w:p>
        </w:tc>
        <w:tc>
          <w:tcPr>
            <w:tcW w:w="2666" w:type="dxa"/>
            <w:tcBorders>
              <w:left w:val="single" w:sz="4" w:space="0" w:color="000000"/>
              <w:bottom w:val="single" w:sz="4" w:space="0" w:color="000000"/>
              <w:right w:val="single" w:sz="4" w:space="0" w:color="000000"/>
            </w:tcBorders>
            <w:vAlign w:val="center"/>
          </w:tcPr>
          <w:p w14:paraId="7A7C08C4" w14:textId="77777777" w:rsidR="00B43930" w:rsidRPr="00F320B9" w:rsidRDefault="00B43930" w:rsidP="007D1A15">
            <w:pPr>
              <w:pStyle w:val="TableEntry"/>
            </w:pPr>
            <w:r w:rsidRPr="00F320B9">
              <w:t> </w:t>
            </w:r>
          </w:p>
        </w:tc>
      </w:tr>
      <w:tr w:rsidR="00B43930" w:rsidRPr="00F320B9" w14:paraId="74D59F58" w14:textId="77777777" w:rsidTr="007D1A15">
        <w:trPr>
          <w:cantSplit/>
          <w:trHeight w:val="264"/>
          <w:jc w:val="center"/>
        </w:trPr>
        <w:tc>
          <w:tcPr>
            <w:tcW w:w="960" w:type="dxa"/>
            <w:tcBorders>
              <w:left w:val="single" w:sz="4" w:space="0" w:color="000000"/>
              <w:bottom w:val="single" w:sz="4" w:space="0" w:color="000000"/>
            </w:tcBorders>
            <w:vAlign w:val="center"/>
          </w:tcPr>
          <w:p w14:paraId="77BFFFB7" w14:textId="77777777" w:rsidR="00B43930" w:rsidRPr="00F320B9" w:rsidRDefault="00B43930" w:rsidP="007D1A15">
            <w:pPr>
              <w:pStyle w:val="TableEntry"/>
            </w:pPr>
            <w:r w:rsidRPr="00F320B9">
              <w:t>I</w:t>
            </w:r>
          </w:p>
        </w:tc>
        <w:tc>
          <w:tcPr>
            <w:tcW w:w="1470" w:type="dxa"/>
            <w:tcBorders>
              <w:left w:val="single" w:sz="4" w:space="0" w:color="000000"/>
              <w:bottom w:val="single" w:sz="4" w:space="0" w:color="000000"/>
            </w:tcBorders>
            <w:vAlign w:val="center"/>
          </w:tcPr>
          <w:p w14:paraId="1BC2148E" w14:textId="77777777" w:rsidR="00B43930" w:rsidRPr="00F320B9" w:rsidRDefault="00B43930" w:rsidP="007D1A15">
            <w:pPr>
              <w:pStyle w:val="TableEntry"/>
            </w:pPr>
            <w:r w:rsidRPr="00F320B9">
              <w:t>Institution</w:t>
            </w:r>
          </w:p>
        </w:tc>
        <w:tc>
          <w:tcPr>
            <w:tcW w:w="2274" w:type="dxa"/>
            <w:tcBorders>
              <w:left w:val="single" w:sz="4" w:space="0" w:color="000000"/>
              <w:bottom w:val="single" w:sz="4" w:space="0" w:color="000000"/>
            </w:tcBorders>
            <w:vAlign w:val="center"/>
          </w:tcPr>
          <w:p w14:paraId="7F9B55D6" w14:textId="77777777" w:rsidR="00B43930" w:rsidRPr="00F320B9" w:rsidRDefault="00B43930" w:rsidP="007D1A15">
            <w:pPr>
              <w:pStyle w:val="TableEntry"/>
            </w:pPr>
            <w:r w:rsidRPr="00F320B9">
              <w:t> </w:t>
            </w:r>
          </w:p>
        </w:tc>
        <w:tc>
          <w:tcPr>
            <w:tcW w:w="2666" w:type="dxa"/>
            <w:tcBorders>
              <w:left w:val="single" w:sz="4" w:space="0" w:color="000000"/>
              <w:bottom w:val="single" w:sz="4" w:space="0" w:color="000000"/>
              <w:right w:val="single" w:sz="4" w:space="0" w:color="000000"/>
            </w:tcBorders>
            <w:vAlign w:val="center"/>
          </w:tcPr>
          <w:p w14:paraId="0538F32C" w14:textId="77777777" w:rsidR="00B43930" w:rsidRPr="00F320B9" w:rsidRDefault="00B43930" w:rsidP="007D1A15">
            <w:pPr>
              <w:pStyle w:val="TableEntry"/>
            </w:pPr>
            <w:r w:rsidRPr="00F320B9">
              <w:t> </w:t>
            </w:r>
          </w:p>
        </w:tc>
      </w:tr>
      <w:tr w:rsidR="00B43930" w:rsidRPr="00F320B9" w14:paraId="0C24C8A3" w14:textId="77777777" w:rsidTr="007D1A15">
        <w:trPr>
          <w:cantSplit/>
          <w:trHeight w:val="264"/>
          <w:jc w:val="center"/>
        </w:trPr>
        <w:tc>
          <w:tcPr>
            <w:tcW w:w="960" w:type="dxa"/>
            <w:tcBorders>
              <w:left w:val="single" w:sz="4" w:space="0" w:color="000000"/>
              <w:bottom w:val="single" w:sz="4" w:space="0" w:color="000000"/>
            </w:tcBorders>
            <w:vAlign w:val="center"/>
          </w:tcPr>
          <w:p w14:paraId="424EF44C" w14:textId="77777777" w:rsidR="00B43930" w:rsidRPr="00F320B9" w:rsidRDefault="00B43930" w:rsidP="007D1A15">
            <w:pPr>
              <w:pStyle w:val="TableEntry"/>
            </w:pPr>
            <w:r w:rsidRPr="00F320B9">
              <w:t>R</w:t>
            </w:r>
          </w:p>
        </w:tc>
        <w:tc>
          <w:tcPr>
            <w:tcW w:w="1470" w:type="dxa"/>
            <w:tcBorders>
              <w:left w:val="single" w:sz="4" w:space="0" w:color="000000"/>
              <w:bottom w:val="single" w:sz="4" w:space="0" w:color="000000"/>
            </w:tcBorders>
            <w:vAlign w:val="center"/>
          </w:tcPr>
          <w:p w14:paraId="69FECEDD" w14:textId="77777777" w:rsidR="00B43930" w:rsidRPr="00F320B9" w:rsidRDefault="00B43930" w:rsidP="007D1A15">
            <w:pPr>
              <w:pStyle w:val="TableEntry"/>
            </w:pPr>
            <w:r w:rsidRPr="00F320B9">
              <w:t>Relative</w:t>
            </w:r>
          </w:p>
        </w:tc>
        <w:tc>
          <w:tcPr>
            <w:tcW w:w="2274" w:type="dxa"/>
            <w:tcBorders>
              <w:left w:val="single" w:sz="4" w:space="0" w:color="000000"/>
              <w:bottom w:val="single" w:sz="4" w:space="0" w:color="000000"/>
            </w:tcBorders>
            <w:vAlign w:val="center"/>
          </w:tcPr>
          <w:p w14:paraId="6F52EA85" w14:textId="77777777" w:rsidR="00B43930" w:rsidRPr="00F320B9" w:rsidRDefault="00B43930" w:rsidP="007D1A15">
            <w:pPr>
              <w:pStyle w:val="TableEntry"/>
            </w:pPr>
            <w:r w:rsidRPr="00F320B9">
              <w:t> </w:t>
            </w:r>
          </w:p>
        </w:tc>
        <w:tc>
          <w:tcPr>
            <w:tcW w:w="2666" w:type="dxa"/>
            <w:tcBorders>
              <w:left w:val="single" w:sz="4" w:space="0" w:color="000000"/>
              <w:bottom w:val="single" w:sz="4" w:space="0" w:color="000000"/>
              <w:right w:val="single" w:sz="4" w:space="0" w:color="000000"/>
            </w:tcBorders>
            <w:vAlign w:val="center"/>
          </w:tcPr>
          <w:p w14:paraId="5AFBE248" w14:textId="77777777" w:rsidR="00B43930" w:rsidRPr="00F320B9" w:rsidRDefault="00B43930" w:rsidP="007D1A15">
            <w:pPr>
              <w:pStyle w:val="TableEntry"/>
            </w:pPr>
            <w:r w:rsidRPr="00F320B9">
              <w:t> </w:t>
            </w:r>
          </w:p>
        </w:tc>
      </w:tr>
      <w:tr w:rsidR="00B43930" w:rsidRPr="00F320B9" w14:paraId="1038A4B0" w14:textId="77777777" w:rsidTr="007D1A15">
        <w:trPr>
          <w:cantSplit/>
          <w:trHeight w:val="264"/>
          <w:jc w:val="center"/>
        </w:trPr>
        <w:tc>
          <w:tcPr>
            <w:tcW w:w="960" w:type="dxa"/>
            <w:tcBorders>
              <w:left w:val="single" w:sz="4" w:space="0" w:color="000000"/>
              <w:bottom w:val="single" w:sz="4" w:space="0" w:color="000000"/>
            </w:tcBorders>
            <w:vAlign w:val="center"/>
          </w:tcPr>
          <w:p w14:paraId="7A31DEF1" w14:textId="77777777" w:rsidR="00B43930" w:rsidRPr="00F320B9" w:rsidRDefault="00B43930" w:rsidP="007D1A15">
            <w:pPr>
              <w:pStyle w:val="TableEntry"/>
            </w:pPr>
            <w:r w:rsidRPr="00F320B9">
              <w:t>S</w:t>
            </w:r>
          </w:p>
        </w:tc>
        <w:tc>
          <w:tcPr>
            <w:tcW w:w="1470" w:type="dxa"/>
            <w:tcBorders>
              <w:left w:val="single" w:sz="4" w:space="0" w:color="000000"/>
              <w:bottom w:val="single" w:sz="4" w:space="0" w:color="000000"/>
            </w:tcBorders>
            <w:vAlign w:val="center"/>
          </w:tcPr>
          <w:p w14:paraId="6642B990" w14:textId="77777777" w:rsidR="00B43930" w:rsidRPr="00F320B9" w:rsidRDefault="00B43930" w:rsidP="007D1A15">
            <w:pPr>
              <w:pStyle w:val="TableEntry"/>
            </w:pPr>
            <w:r w:rsidRPr="00F320B9">
              <w:t>Spouse Only</w:t>
            </w:r>
          </w:p>
        </w:tc>
        <w:tc>
          <w:tcPr>
            <w:tcW w:w="2274" w:type="dxa"/>
            <w:tcBorders>
              <w:left w:val="single" w:sz="4" w:space="0" w:color="000000"/>
              <w:bottom w:val="single" w:sz="4" w:space="0" w:color="000000"/>
            </w:tcBorders>
            <w:vAlign w:val="center"/>
          </w:tcPr>
          <w:p w14:paraId="28D5A673" w14:textId="77777777" w:rsidR="00B43930" w:rsidRPr="00F320B9" w:rsidRDefault="00B43930" w:rsidP="007D1A15">
            <w:pPr>
              <w:pStyle w:val="TableEntry"/>
            </w:pPr>
            <w:r w:rsidRPr="00F320B9">
              <w:t> </w:t>
            </w:r>
          </w:p>
        </w:tc>
        <w:tc>
          <w:tcPr>
            <w:tcW w:w="2666" w:type="dxa"/>
            <w:tcBorders>
              <w:left w:val="single" w:sz="4" w:space="0" w:color="000000"/>
              <w:bottom w:val="single" w:sz="4" w:space="0" w:color="000000"/>
              <w:right w:val="single" w:sz="4" w:space="0" w:color="000000"/>
            </w:tcBorders>
            <w:vAlign w:val="center"/>
          </w:tcPr>
          <w:p w14:paraId="275F5B27" w14:textId="77777777" w:rsidR="00B43930" w:rsidRPr="00F320B9" w:rsidRDefault="00B43930" w:rsidP="007D1A15">
            <w:pPr>
              <w:pStyle w:val="TableEntry"/>
            </w:pPr>
            <w:r w:rsidRPr="00F320B9">
              <w:t> </w:t>
            </w:r>
          </w:p>
        </w:tc>
      </w:tr>
      <w:tr w:rsidR="00B43930" w:rsidRPr="00F320B9" w14:paraId="5A015138" w14:textId="77777777" w:rsidTr="007D1A15">
        <w:trPr>
          <w:cantSplit/>
          <w:trHeight w:val="264"/>
          <w:jc w:val="center"/>
        </w:trPr>
        <w:tc>
          <w:tcPr>
            <w:tcW w:w="960" w:type="dxa"/>
            <w:tcBorders>
              <w:left w:val="single" w:sz="4" w:space="0" w:color="000000"/>
              <w:bottom w:val="single" w:sz="4" w:space="0" w:color="000000"/>
            </w:tcBorders>
            <w:vAlign w:val="center"/>
          </w:tcPr>
          <w:p w14:paraId="6812AC48" w14:textId="77777777" w:rsidR="00B43930" w:rsidRPr="00F320B9" w:rsidRDefault="00B43930" w:rsidP="007D1A15">
            <w:pPr>
              <w:pStyle w:val="TableEntry"/>
            </w:pPr>
            <w:r w:rsidRPr="00F320B9">
              <w:t>U</w:t>
            </w:r>
          </w:p>
        </w:tc>
        <w:tc>
          <w:tcPr>
            <w:tcW w:w="1470" w:type="dxa"/>
            <w:tcBorders>
              <w:left w:val="single" w:sz="4" w:space="0" w:color="000000"/>
              <w:bottom w:val="single" w:sz="4" w:space="0" w:color="000000"/>
            </w:tcBorders>
            <w:vAlign w:val="center"/>
          </w:tcPr>
          <w:p w14:paraId="2F6836C6" w14:textId="77777777" w:rsidR="00B43930" w:rsidRPr="00F320B9" w:rsidRDefault="00B43930" w:rsidP="007D1A15">
            <w:pPr>
              <w:pStyle w:val="TableEntry"/>
            </w:pPr>
            <w:r w:rsidRPr="00F320B9">
              <w:t>Unknown</w:t>
            </w:r>
          </w:p>
        </w:tc>
        <w:tc>
          <w:tcPr>
            <w:tcW w:w="2274" w:type="dxa"/>
            <w:tcBorders>
              <w:left w:val="single" w:sz="4" w:space="0" w:color="000000"/>
              <w:bottom w:val="single" w:sz="4" w:space="0" w:color="000000"/>
            </w:tcBorders>
            <w:vAlign w:val="center"/>
          </w:tcPr>
          <w:p w14:paraId="4C0A23FE" w14:textId="77777777" w:rsidR="00B43930" w:rsidRPr="00F320B9" w:rsidRDefault="00B43930" w:rsidP="007D1A15">
            <w:pPr>
              <w:pStyle w:val="TableEntry"/>
            </w:pPr>
            <w:r w:rsidRPr="00F320B9">
              <w:t> </w:t>
            </w:r>
          </w:p>
        </w:tc>
        <w:tc>
          <w:tcPr>
            <w:tcW w:w="2666" w:type="dxa"/>
            <w:tcBorders>
              <w:left w:val="single" w:sz="4" w:space="0" w:color="000000"/>
              <w:bottom w:val="single" w:sz="4" w:space="0" w:color="000000"/>
              <w:right w:val="single" w:sz="4" w:space="0" w:color="000000"/>
            </w:tcBorders>
            <w:vAlign w:val="center"/>
          </w:tcPr>
          <w:p w14:paraId="3C13ADDA" w14:textId="77777777" w:rsidR="00B43930" w:rsidRPr="00F320B9" w:rsidRDefault="00B43930" w:rsidP="007D1A15">
            <w:pPr>
              <w:pStyle w:val="TableEntry"/>
            </w:pPr>
            <w:r w:rsidRPr="00F320B9">
              <w:t> </w:t>
            </w:r>
          </w:p>
        </w:tc>
      </w:tr>
      <w:tr w:rsidR="00B43930" w:rsidRPr="00F320B9" w14:paraId="650AC21D" w14:textId="77777777" w:rsidTr="007D1A15">
        <w:trPr>
          <w:cantSplit/>
          <w:trHeight w:val="264"/>
          <w:jc w:val="center"/>
        </w:trPr>
        <w:tc>
          <w:tcPr>
            <w:tcW w:w="960" w:type="dxa"/>
            <w:tcBorders>
              <w:left w:val="single" w:sz="4" w:space="0" w:color="000000"/>
              <w:bottom w:val="single" w:sz="4" w:space="0" w:color="000000"/>
            </w:tcBorders>
            <w:vAlign w:val="center"/>
          </w:tcPr>
          <w:p w14:paraId="7F95C70D" w14:textId="77777777" w:rsidR="00B43930" w:rsidRPr="00F320B9" w:rsidRDefault="00B43930" w:rsidP="007D1A15">
            <w:pPr>
              <w:pStyle w:val="TableEntry"/>
            </w:pPr>
            <w:r w:rsidRPr="00F320B9">
              <w:t>H</w:t>
            </w:r>
          </w:p>
        </w:tc>
        <w:tc>
          <w:tcPr>
            <w:tcW w:w="1470" w:type="dxa"/>
            <w:tcBorders>
              <w:left w:val="single" w:sz="4" w:space="0" w:color="000000"/>
              <w:bottom w:val="single" w:sz="4" w:space="0" w:color="000000"/>
            </w:tcBorders>
            <w:vAlign w:val="center"/>
          </w:tcPr>
          <w:p w14:paraId="30024BA3" w14:textId="77777777" w:rsidR="00B43930" w:rsidRPr="00F320B9" w:rsidRDefault="00B43930" w:rsidP="007D1A15">
            <w:pPr>
              <w:pStyle w:val="TableEntry"/>
            </w:pPr>
            <w:r w:rsidRPr="00F320B9">
              <w:t>Homeless</w:t>
            </w:r>
          </w:p>
        </w:tc>
        <w:tc>
          <w:tcPr>
            <w:tcW w:w="2274" w:type="dxa"/>
            <w:tcBorders>
              <w:left w:val="single" w:sz="4" w:space="0" w:color="000000"/>
              <w:bottom w:val="single" w:sz="4" w:space="0" w:color="000000"/>
            </w:tcBorders>
            <w:vAlign w:val="center"/>
          </w:tcPr>
          <w:p w14:paraId="631C8740" w14:textId="77777777" w:rsidR="00B43930" w:rsidRPr="00F320B9" w:rsidRDefault="00B43930" w:rsidP="007D1A15">
            <w:pPr>
              <w:pStyle w:val="TableEntry"/>
            </w:pPr>
            <w:r w:rsidRPr="00F320B9">
              <w:t> Sans domicile fixe</w:t>
            </w:r>
          </w:p>
        </w:tc>
        <w:tc>
          <w:tcPr>
            <w:tcW w:w="2666" w:type="dxa"/>
            <w:tcBorders>
              <w:left w:val="single" w:sz="4" w:space="0" w:color="000000"/>
              <w:bottom w:val="single" w:sz="4" w:space="0" w:color="000000"/>
              <w:right w:val="single" w:sz="4" w:space="0" w:color="000000"/>
            </w:tcBorders>
            <w:vAlign w:val="center"/>
          </w:tcPr>
          <w:p w14:paraId="587D96B0" w14:textId="77777777" w:rsidR="00B43930" w:rsidRPr="00F320B9" w:rsidRDefault="00B43930" w:rsidP="007D1A15">
            <w:pPr>
              <w:pStyle w:val="TableEntry"/>
            </w:pPr>
            <w:r w:rsidRPr="00F320B9">
              <w:t>Added by IHE France for homeless people</w:t>
            </w:r>
          </w:p>
        </w:tc>
      </w:tr>
    </w:tbl>
    <w:p w14:paraId="68C5CD1E" w14:textId="77777777" w:rsidR="00B43930" w:rsidRPr="00F320B9" w:rsidRDefault="00B43930" w:rsidP="00DC2E00">
      <w:pPr>
        <w:pStyle w:val="BodyText"/>
      </w:pPr>
      <w:bookmarkStart w:id="135" w:name="_Toc416685634"/>
      <w:bookmarkStart w:id="136" w:name="_Toc416685803"/>
      <w:bookmarkStart w:id="137" w:name="_Toc416685904"/>
    </w:p>
    <w:p w14:paraId="075AD809" w14:textId="32484B7B" w:rsidR="00B43930" w:rsidRPr="00F320B9" w:rsidRDefault="00B43930" w:rsidP="00CE0F24">
      <w:pPr>
        <w:pStyle w:val="Heading4"/>
        <w:numPr>
          <w:ilvl w:val="0"/>
          <w:numId w:val="0"/>
        </w:numPr>
        <w:rPr>
          <w:noProof w:val="0"/>
        </w:rPr>
      </w:pPr>
      <w:bookmarkStart w:id="138" w:name="_Toc425418272"/>
      <w:bookmarkStart w:id="139" w:name="_Toc518908045"/>
      <w:r w:rsidRPr="00F320B9">
        <w:rPr>
          <w:noProof w:val="0"/>
        </w:rPr>
        <w:t>4.1.2.2</w:t>
      </w:r>
      <w:r w:rsidR="009153E0" w:rsidRPr="00F320B9">
        <w:rPr>
          <w:noProof w:val="0"/>
        </w:rPr>
        <w:t xml:space="preserve"> </w:t>
      </w:r>
      <w:r w:rsidRPr="00F320B9">
        <w:rPr>
          <w:noProof w:val="0"/>
        </w:rPr>
        <w:t>ROL Segment</w:t>
      </w:r>
      <w:bookmarkEnd w:id="135"/>
      <w:bookmarkEnd w:id="136"/>
      <w:bookmarkEnd w:id="137"/>
      <w:bookmarkEnd w:id="138"/>
      <w:bookmarkEnd w:id="139"/>
    </w:p>
    <w:p w14:paraId="431E8678" w14:textId="77777777" w:rsidR="00B43930" w:rsidRPr="00F320B9" w:rsidRDefault="00B43930" w:rsidP="00DC2E00">
      <w:pPr>
        <w:pStyle w:val="BodyText"/>
      </w:pPr>
      <w:r w:rsidRPr="00F320B9">
        <w:t>The role that a physician takes when interacting with the patient is represented by a ROL segment. This segment shall not be used to identify next of kin or responsible persons. The NK1 segment is used for that.</w:t>
      </w:r>
    </w:p>
    <w:p w14:paraId="05198217" w14:textId="77777777" w:rsidR="00B43930" w:rsidRPr="00F320B9" w:rsidRDefault="00B43930" w:rsidP="00DC2E00">
      <w:pPr>
        <w:pStyle w:val="BodyText"/>
      </w:pPr>
    </w:p>
    <w:tbl>
      <w:tblPr>
        <w:tblW w:w="10206" w:type="dxa"/>
        <w:tblInd w:w="70" w:type="dxa"/>
        <w:tblLayout w:type="fixed"/>
        <w:tblCellMar>
          <w:left w:w="70" w:type="dxa"/>
          <w:right w:w="70" w:type="dxa"/>
        </w:tblCellMar>
        <w:tblLook w:val="0000" w:firstRow="0" w:lastRow="0" w:firstColumn="0" w:lastColumn="0" w:noHBand="0" w:noVBand="0"/>
      </w:tblPr>
      <w:tblGrid>
        <w:gridCol w:w="855"/>
        <w:gridCol w:w="765"/>
        <w:gridCol w:w="900"/>
        <w:gridCol w:w="900"/>
        <w:gridCol w:w="900"/>
        <w:gridCol w:w="1170"/>
        <w:gridCol w:w="2250"/>
        <w:gridCol w:w="630"/>
        <w:gridCol w:w="1836"/>
      </w:tblGrid>
      <w:tr w:rsidR="00B43930" w:rsidRPr="00F320B9" w14:paraId="3C33C90F" w14:textId="77777777" w:rsidTr="00CE0F24">
        <w:trPr>
          <w:cantSplit/>
          <w:trHeight w:val="204"/>
          <w:tblHeader/>
        </w:trPr>
        <w:tc>
          <w:tcPr>
            <w:tcW w:w="855" w:type="dxa"/>
            <w:tcBorders>
              <w:top w:val="single" w:sz="4" w:space="0" w:color="000000"/>
              <w:left w:val="single" w:sz="4" w:space="0" w:color="000000"/>
              <w:bottom w:val="single" w:sz="4" w:space="0" w:color="000000"/>
            </w:tcBorders>
            <w:shd w:val="clear" w:color="auto" w:fill="D9D9D9"/>
            <w:vAlign w:val="center"/>
          </w:tcPr>
          <w:p w14:paraId="3EA04D53" w14:textId="77777777" w:rsidR="00B43930" w:rsidRPr="00F320B9" w:rsidRDefault="00B43930" w:rsidP="007D1A15">
            <w:pPr>
              <w:pStyle w:val="TableEntryHeader"/>
            </w:pPr>
            <w:r w:rsidRPr="00F320B9">
              <w:t>SEQ</w:t>
            </w:r>
          </w:p>
        </w:tc>
        <w:tc>
          <w:tcPr>
            <w:tcW w:w="765" w:type="dxa"/>
            <w:tcBorders>
              <w:top w:val="single" w:sz="4" w:space="0" w:color="000000"/>
              <w:left w:val="single" w:sz="4" w:space="0" w:color="000000"/>
              <w:bottom w:val="single" w:sz="4" w:space="0" w:color="000000"/>
            </w:tcBorders>
            <w:shd w:val="clear" w:color="auto" w:fill="D9D9D9"/>
            <w:vAlign w:val="center"/>
          </w:tcPr>
          <w:p w14:paraId="26C33FFF" w14:textId="77777777" w:rsidR="00B43930" w:rsidRPr="00F320B9" w:rsidRDefault="00B43930" w:rsidP="007D1A15">
            <w:pPr>
              <w:pStyle w:val="TableEntryHeader"/>
            </w:pPr>
            <w:r w:rsidRPr="00F320B9">
              <w:t>LEN</w:t>
            </w:r>
          </w:p>
        </w:tc>
        <w:tc>
          <w:tcPr>
            <w:tcW w:w="900" w:type="dxa"/>
            <w:tcBorders>
              <w:top w:val="single" w:sz="4" w:space="0" w:color="000000"/>
              <w:left w:val="single" w:sz="4" w:space="0" w:color="000000"/>
              <w:bottom w:val="single" w:sz="4" w:space="0" w:color="000000"/>
            </w:tcBorders>
            <w:shd w:val="clear" w:color="auto" w:fill="D9D9D9"/>
            <w:vAlign w:val="center"/>
          </w:tcPr>
          <w:p w14:paraId="2B7AE11F" w14:textId="77777777" w:rsidR="00B43930" w:rsidRPr="00F320B9" w:rsidRDefault="00B43930" w:rsidP="007D1A15">
            <w:pPr>
              <w:pStyle w:val="TableEntryHeader"/>
            </w:pPr>
            <w:r w:rsidRPr="00F320B9">
              <w:t>DT</w:t>
            </w:r>
          </w:p>
        </w:tc>
        <w:tc>
          <w:tcPr>
            <w:tcW w:w="900" w:type="dxa"/>
            <w:tcBorders>
              <w:top w:val="single" w:sz="4" w:space="0" w:color="000000"/>
              <w:left w:val="single" w:sz="4" w:space="0" w:color="000000"/>
              <w:bottom w:val="single" w:sz="4" w:space="0" w:color="000000"/>
            </w:tcBorders>
            <w:shd w:val="clear" w:color="auto" w:fill="D9D9D9"/>
            <w:vAlign w:val="center"/>
          </w:tcPr>
          <w:p w14:paraId="241B20AE" w14:textId="77777777" w:rsidR="00B43930" w:rsidRPr="00F320B9" w:rsidRDefault="00B43930" w:rsidP="007D1A15">
            <w:pPr>
              <w:pStyle w:val="TableEntryHeader"/>
            </w:pPr>
            <w:r w:rsidRPr="00F320B9">
              <w:t>Usage</w:t>
            </w:r>
          </w:p>
        </w:tc>
        <w:tc>
          <w:tcPr>
            <w:tcW w:w="900" w:type="dxa"/>
            <w:tcBorders>
              <w:top w:val="single" w:sz="4" w:space="0" w:color="000000"/>
              <w:left w:val="single" w:sz="4" w:space="0" w:color="000000"/>
              <w:bottom w:val="single" w:sz="4" w:space="0" w:color="000000"/>
            </w:tcBorders>
            <w:shd w:val="clear" w:color="auto" w:fill="D9D9D9"/>
            <w:vAlign w:val="center"/>
          </w:tcPr>
          <w:p w14:paraId="3FC17273" w14:textId="77777777" w:rsidR="00B43930" w:rsidRPr="00F320B9" w:rsidRDefault="00B43930" w:rsidP="007D1A15">
            <w:pPr>
              <w:pStyle w:val="TableEntryHeader"/>
            </w:pPr>
            <w:r w:rsidRPr="00F320B9">
              <w:t>Card.</w:t>
            </w:r>
          </w:p>
        </w:tc>
        <w:tc>
          <w:tcPr>
            <w:tcW w:w="1170" w:type="dxa"/>
            <w:tcBorders>
              <w:top w:val="single" w:sz="4" w:space="0" w:color="000000"/>
              <w:left w:val="single" w:sz="4" w:space="0" w:color="000000"/>
              <w:bottom w:val="single" w:sz="4" w:space="0" w:color="000000"/>
            </w:tcBorders>
            <w:shd w:val="clear" w:color="auto" w:fill="D9D9D9"/>
            <w:vAlign w:val="center"/>
          </w:tcPr>
          <w:p w14:paraId="7B508B4D" w14:textId="77777777" w:rsidR="00B43930" w:rsidRPr="00F320B9" w:rsidRDefault="00B43930" w:rsidP="007D1A15">
            <w:pPr>
              <w:pStyle w:val="TableEntryHeader"/>
            </w:pPr>
            <w:r w:rsidRPr="00F320B9">
              <w:t>HL7 TBL#</w:t>
            </w:r>
          </w:p>
        </w:tc>
        <w:tc>
          <w:tcPr>
            <w:tcW w:w="2250" w:type="dxa"/>
            <w:tcBorders>
              <w:top w:val="single" w:sz="4" w:space="0" w:color="000000"/>
              <w:left w:val="single" w:sz="4" w:space="0" w:color="000000"/>
              <w:bottom w:val="single" w:sz="4" w:space="0" w:color="000000"/>
            </w:tcBorders>
            <w:shd w:val="clear" w:color="auto" w:fill="D9D9D9"/>
            <w:vAlign w:val="center"/>
          </w:tcPr>
          <w:p w14:paraId="5BFD0DE5" w14:textId="77777777" w:rsidR="00B43930" w:rsidRPr="00F320B9" w:rsidRDefault="00B43930" w:rsidP="007D1A15">
            <w:pPr>
              <w:pStyle w:val="TableEntryHeader"/>
            </w:pPr>
            <w:r w:rsidRPr="00F320B9">
              <w:t>ELEMENT NAME</w:t>
            </w:r>
          </w:p>
        </w:tc>
        <w:tc>
          <w:tcPr>
            <w:tcW w:w="2466"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60AED06" w14:textId="77777777" w:rsidR="00B43930" w:rsidRPr="00F320B9" w:rsidRDefault="00B43930" w:rsidP="007D1A15">
            <w:pPr>
              <w:pStyle w:val="TableEntryHeader"/>
            </w:pPr>
            <w:r w:rsidRPr="00F320B9">
              <w:t>IHE FR</w:t>
            </w:r>
          </w:p>
        </w:tc>
      </w:tr>
      <w:tr w:rsidR="00B43930" w:rsidRPr="00F320B9" w14:paraId="16DF3AC5" w14:textId="77777777" w:rsidTr="00CE0F24">
        <w:trPr>
          <w:cantSplit/>
          <w:trHeight w:val="204"/>
        </w:trPr>
        <w:tc>
          <w:tcPr>
            <w:tcW w:w="855" w:type="dxa"/>
            <w:tcBorders>
              <w:left w:val="single" w:sz="4" w:space="0" w:color="000000"/>
              <w:bottom w:val="single" w:sz="4" w:space="0" w:color="000000"/>
            </w:tcBorders>
            <w:vAlign w:val="center"/>
          </w:tcPr>
          <w:p w14:paraId="29B52209" w14:textId="77777777" w:rsidR="00B43930" w:rsidRPr="00F320B9" w:rsidRDefault="00B43930" w:rsidP="007D1A15">
            <w:pPr>
              <w:pStyle w:val="TableEntry"/>
            </w:pPr>
            <w:r w:rsidRPr="00F320B9">
              <w:t>1</w:t>
            </w:r>
          </w:p>
        </w:tc>
        <w:tc>
          <w:tcPr>
            <w:tcW w:w="765" w:type="dxa"/>
            <w:tcBorders>
              <w:left w:val="single" w:sz="4" w:space="0" w:color="000000"/>
              <w:bottom w:val="single" w:sz="4" w:space="0" w:color="000000"/>
            </w:tcBorders>
            <w:vAlign w:val="center"/>
          </w:tcPr>
          <w:p w14:paraId="24E78817" w14:textId="77777777" w:rsidR="00B43930" w:rsidRPr="00F320B9" w:rsidRDefault="00B43930" w:rsidP="007D1A15">
            <w:pPr>
              <w:pStyle w:val="TableEntry"/>
            </w:pPr>
            <w:r w:rsidRPr="00F320B9">
              <w:t>60</w:t>
            </w:r>
          </w:p>
        </w:tc>
        <w:tc>
          <w:tcPr>
            <w:tcW w:w="900" w:type="dxa"/>
            <w:tcBorders>
              <w:left w:val="single" w:sz="4" w:space="0" w:color="000000"/>
              <w:bottom w:val="single" w:sz="4" w:space="0" w:color="000000"/>
            </w:tcBorders>
            <w:vAlign w:val="center"/>
          </w:tcPr>
          <w:p w14:paraId="615CA582" w14:textId="77777777" w:rsidR="00B43930" w:rsidRPr="00F320B9" w:rsidRDefault="00B43930" w:rsidP="007D1A15">
            <w:pPr>
              <w:pStyle w:val="TableEntry"/>
            </w:pPr>
            <w:r w:rsidRPr="00F320B9">
              <w:t>EI</w:t>
            </w:r>
          </w:p>
        </w:tc>
        <w:tc>
          <w:tcPr>
            <w:tcW w:w="900" w:type="dxa"/>
            <w:tcBorders>
              <w:left w:val="single" w:sz="4" w:space="0" w:color="000000"/>
              <w:bottom w:val="single" w:sz="4" w:space="0" w:color="000000"/>
            </w:tcBorders>
            <w:vAlign w:val="center"/>
          </w:tcPr>
          <w:p w14:paraId="3A464D2F" w14:textId="77777777" w:rsidR="00B43930" w:rsidRPr="00F320B9" w:rsidRDefault="00B43930" w:rsidP="007D1A15">
            <w:pPr>
              <w:pStyle w:val="TableEntry"/>
            </w:pPr>
            <w:r w:rsidRPr="00F320B9">
              <w:t>C</w:t>
            </w:r>
          </w:p>
        </w:tc>
        <w:tc>
          <w:tcPr>
            <w:tcW w:w="900" w:type="dxa"/>
            <w:tcBorders>
              <w:left w:val="single" w:sz="4" w:space="0" w:color="000000"/>
              <w:bottom w:val="single" w:sz="4" w:space="0" w:color="000000"/>
            </w:tcBorders>
            <w:vAlign w:val="center"/>
          </w:tcPr>
          <w:p w14:paraId="360BDF90"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008C68D7" w14:textId="77777777" w:rsidR="00B43930" w:rsidRPr="00F320B9" w:rsidRDefault="00B43930" w:rsidP="007D1A15">
            <w:pPr>
              <w:pStyle w:val="TableEntry"/>
            </w:pPr>
            <w:r w:rsidRPr="00F320B9">
              <w:t> </w:t>
            </w:r>
          </w:p>
        </w:tc>
        <w:tc>
          <w:tcPr>
            <w:tcW w:w="2250" w:type="dxa"/>
            <w:tcBorders>
              <w:left w:val="single" w:sz="4" w:space="0" w:color="000000"/>
              <w:bottom w:val="single" w:sz="4" w:space="0" w:color="000000"/>
            </w:tcBorders>
            <w:vAlign w:val="center"/>
          </w:tcPr>
          <w:p w14:paraId="259EA532" w14:textId="77777777" w:rsidR="00B43930" w:rsidRPr="00F320B9" w:rsidRDefault="00B43930" w:rsidP="007D1A15">
            <w:pPr>
              <w:pStyle w:val="TableEntry"/>
            </w:pPr>
            <w:r w:rsidRPr="00F320B9">
              <w:t>Role Instance ID</w:t>
            </w:r>
          </w:p>
        </w:tc>
        <w:tc>
          <w:tcPr>
            <w:tcW w:w="630" w:type="dxa"/>
            <w:tcBorders>
              <w:left w:val="single" w:sz="4" w:space="0" w:color="000000"/>
              <w:bottom w:val="single" w:sz="4" w:space="0" w:color="000000"/>
              <w:right w:val="single" w:sz="4" w:space="0" w:color="000000"/>
            </w:tcBorders>
            <w:vAlign w:val="center"/>
          </w:tcPr>
          <w:p w14:paraId="523445A2" w14:textId="77777777" w:rsidR="00B43930" w:rsidRPr="00F320B9" w:rsidRDefault="00B43930" w:rsidP="007D1A15">
            <w:pPr>
              <w:pStyle w:val="TableEntry"/>
            </w:pPr>
            <w:r w:rsidRPr="00F320B9">
              <w:t> </w:t>
            </w:r>
          </w:p>
        </w:tc>
        <w:tc>
          <w:tcPr>
            <w:tcW w:w="1836" w:type="dxa"/>
            <w:tcBorders>
              <w:left w:val="single" w:sz="4" w:space="0" w:color="000000"/>
              <w:bottom w:val="single" w:sz="4" w:space="0" w:color="000000"/>
              <w:right w:val="single" w:sz="4" w:space="0" w:color="000000"/>
            </w:tcBorders>
          </w:tcPr>
          <w:p w14:paraId="3A602E5B" w14:textId="77777777" w:rsidR="00B43930" w:rsidRPr="00F320B9" w:rsidRDefault="00B43930" w:rsidP="007D1A15">
            <w:pPr>
              <w:pStyle w:val="TableEntry"/>
            </w:pPr>
          </w:p>
        </w:tc>
      </w:tr>
      <w:tr w:rsidR="00B43930" w:rsidRPr="00F320B9" w14:paraId="406568B5" w14:textId="77777777" w:rsidTr="00CE0F24">
        <w:trPr>
          <w:cantSplit/>
          <w:trHeight w:val="204"/>
        </w:trPr>
        <w:tc>
          <w:tcPr>
            <w:tcW w:w="855" w:type="dxa"/>
            <w:tcBorders>
              <w:left w:val="single" w:sz="4" w:space="0" w:color="000000"/>
              <w:bottom w:val="single" w:sz="4" w:space="0" w:color="000000"/>
            </w:tcBorders>
            <w:vAlign w:val="center"/>
          </w:tcPr>
          <w:p w14:paraId="0CDE45A7" w14:textId="77777777" w:rsidR="00B43930" w:rsidRPr="00F320B9" w:rsidRDefault="00B43930" w:rsidP="007D1A15">
            <w:pPr>
              <w:pStyle w:val="TableEntry"/>
            </w:pPr>
            <w:r w:rsidRPr="00F320B9">
              <w:t>2</w:t>
            </w:r>
          </w:p>
        </w:tc>
        <w:tc>
          <w:tcPr>
            <w:tcW w:w="765" w:type="dxa"/>
            <w:tcBorders>
              <w:left w:val="single" w:sz="4" w:space="0" w:color="000000"/>
              <w:bottom w:val="single" w:sz="4" w:space="0" w:color="000000"/>
            </w:tcBorders>
            <w:vAlign w:val="center"/>
          </w:tcPr>
          <w:p w14:paraId="4622BFFB" w14:textId="77777777" w:rsidR="00B43930" w:rsidRPr="00F320B9" w:rsidRDefault="00B43930" w:rsidP="007D1A15">
            <w:pPr>
              <w:pStyle w:val="TableEntry"/>
            </w:pPr>
            <w:r w:rsidRPr="00F320B9">
              <w:t>2</w:t>
            </w:r>
          </w:p>
        </w:tc>
        <w:tc>
          <w:tcPr>
            <w:tcW w:w="900" w:type="dxa"/>
            <w:tcBorders>
              <w:left w:val="single" w:sz="4" w:space="0" w:color="000000"/>
              <w:bottom w:val="single" w:sz="4" w:space="0" w:color="000000"/>
            </w:tcBorders>
            <w:vAlign w:val="center"/>
          </w:tcPr>
          <w:p w14:paraId="3E2BCF62" w14:textId="77777777" w:rsidR="00B43930" w:rsidRPr="00F320B9" w:rsidRDefault="00B43930" w:rsidP="007D1A15">
            <w:pPr>
              <w:pStyle w:val="TableEntry"/>
            </w:pPr>
            <w:r w:rsidRPr="00F320B9">
              <w:t>ID</w:t>
            </w:r>
          </w:p>
        </w:tc>
        <w:tc>
          <w:tcPr>
            <w:tcW w:w="900" w:type="dxa"/>
            <w:tcBorders>
              <w:left w:val="single" w:sz="4" w:space="0" w:color="000000"/>
              <w:bottom w:val="single" w:sz="4" w:space="0" w:color="000000"/>
            </w:tcBorders>
            <w:vAlign w:val="center"/>
          </w:tcPr>
          <w:p w14:paraId="31BFBC38" w14:textId="77777777" w:rsidR="00B43930" w:rsidRPr="00F320B9" w:rsidRDefault="00B43930" w:rsidP="007D1A15">
            <w:pPr>
              <w:pStyle w:val="TableEntry"/>
            </w:pPr>
            <w:r w:rsidRPr="00F320B9">
              <w:t>R</w:t>
            </w:r>
          </w:p>
        </w:tc>
        <w:tc>
          <w:tcPr>
            <w:tcW w:w="900" w:type="dxa"/>
            <w:tcBorders>
              <w:left w:val="single" w:sz="4" w:space="0" w:color="000000"/>
              <w:bottom w:val="single" w:sz="4" w:space="0" w:color="000000"/>
            </w:tcBorders>
            <w:vAlign w:val="center"/>
          </w:tcPr>
          <w:p w14:paraId="23A46D1D" w14:textId="77777777" w:rsidR="00B43930" w:rsidRPr="00F320B9" w:rsidRDefault="00B43930" w:rsidP="007D1A15">
            <w:pPr>
              <w:pStyle w:val="TableEntry"/>
            </w:pPr>
            <w:r w:rsidRPr="00F320B9">
              <w:t>[1..1]</w:t>
            </w:r>
          </w:p>
        </w:tc>
        <w:tc>
          <w:tcPr>
            <w:tcW w:w="1170" w:type="dxa"/>
            <w:tcBorders>
              <w:left w:val="single" w:sz="4" w:space="0" w:color="000000"/>
              <w:bottom w:val="single" w:sz="4" w:space="0" w:color="000000"/>
            </w:tcBorders>
            <w:vAlign w:val="center"/>
          </w:tcPr>
          <w:p w14:paraId="75FAB0EC" w14:textId="77777777" w:rsidR="00B43930" w:rsidRPr="00F320B9" w:rsidRDefault="00B43930" w:rsidP="007D1A15">
            <w:pPr>
              <w:pStyle w:val="TableEntry"/>
            </w:pPr>
            <w:r w:rsidRPr="00F320B9">
              <w:t>287</w:t>
            </w:r>
          </w:p>
        </w:tc>
        <w:tc>
          <w:tcPr>
            <w:tcW w:w="2250" w:type="dxa"/>
            <w:tcBorders>
              <w:left w:val="single" w:sz="4" w:space="0" w:color="000000"/>
              <w:bottom w:val="single" w:sz="4" w:space="0" w:color="000000"/>
            </w:tcBorders>
            <w:vAlign w:val="center"/>
          </w:tcPr>
          <w:p w14:paraId="2D624133" w14:textId="77777777" w:rsidR="00B43930" w:rsidRPr="00F320B9" w:rsidRDefault="00B43930" w:rsidP="007D1A15">
            <w:pPr>
              <w:pStyle w:val="TableEntry"/>
            </w:pPr>
            <w:r w:rsidRPr="00F320B9">
              <w:t>Action Code</w:t>
            </w:r>
          </w:p>
        </w:tc>
        <w:tc>
          <w:tcPr>
            <w:tcW w:w="630" w:type="dxa"/>
            <w:tcBorders>
              <w:left w:val="single" w:sz="4" w:space="0" w:color="000000"/>
              <w:bottom w:val="single" w:sz="4" w:space="0" w:color="000000"/>
              <w:right w:val="single" w:sz="4" w:space="0" w:color="000000"/>
            </w:tcBorders>
            <w:vAlign w:val="center"/>
          </w:tcPr>
          <w:p w14:paraId="2D6C17EC" w14:textId="77777777" w:rsidR="00B43930" w:rsidRPr="00F320B9" w:rsidRDefault="00B43930" w:rsidP="007D1A15">
            <w:pPr>
              <w:pStyle w:val="TableEntry"/>
            </w:pPr>
            <w:r w:rsidRPr="00F320B9">
              <w:t> *</w:t>
            </w:r>
          </w:p>
        </w:tc>
        <w:tc>
          <w:tcPr>
            <w:tcW w:w="1836" w:type="dxa"/>
            <w:tcBorders>
              <w:left w:val="single" w:sz="4" w:space="0" w:color="000000"/>
              <w:bottom w:val="single" w:sz="4" w:space="0" w:color="000000"/>
              <w:right w:val="single" w:sz="4" w:space="0" w:color="000000"/>
            </w:tcBorders>
          </w:tcPr>
          <w:p w14:paraId="26DE7CC5" w14:textId="77777777" w:rsidR="00B43930" w:rsidRPr="00F320B9" w:rsidRDefault="00B43930" w:rsidP="007D1A15">
            <w:pPr>
              <w:pStyle w:val="TableEntry"/>
            </w:pPr>
            <w:r w:rsidRPr="00F320B9">
              <w:t>User table defined</w:t>
            </w:r>
          </w:p>
        </w:tc>
      </w:tr>
      <w:tr w:rsidR="00B43930" w:rsidRPr="00F320B9" w14:paraId="32F93B03" w14:textId="77777777" w:rsidTr="00CE0F24">
        <w:trPr>
          <w:cantSplit/>
          <w:trHeight w:val="204"/>
        </w:trPr>
        <w:tc>
          <w:tcPr>
            <w:tcW w:w="855" w:type="dxa"/>
            <w:tcBorders>
              <w:left w:val="single" w:sz="4" w:space="0" w:color="000000"/>
              <w:bottom w:val="single" w:sz="4" w:space="0" w:color="000000"/>
            </w:tcBorders>
            <w:vAlign w:val="center"/>
          </w:tcPr>
          <w:p w14:paraId="0D6ECB1D" w14:textId="77777777" w:rsidR="00B43930" w:rsidRPr="00F320B9" w:rsidRDefault="00B43930" w:rsidP="007D1A15">
            <w:pPr>
              <w:pStyle w:val="TableEntry"/>
            </w:pPr>
            <w:r w:rsidRPr="00F320B9">
              <w:t>3</w:t>
            </w:r>
          </w:p>
        </w:tc>
        <w:tc>
          <w:tcPr>
            <w:tcW w:w="765" w:type="dxa"/>
            <w:tcBorders>
              <w:left w:val="single" w:sz="4" w:space="0" w:color="000000"/>
              <w:bottom w:val="single" w:sz="4" w:space="0" w:color="000000"/>
            </w:tcBorders>
            <w:vAlign w:val="center"/>
          </w:tcPr>
          <w:p w14:paraId="6E72C577" w14:textId="77777777" w:rsidR="00B43930" w:rsidRPr="00F320B9" w:rsidRDefault="00B43930" w:rsidP="007D1A15">
            <w:pPr>
              <w:pStyle w:val="TableEntry"/>
            </w:pPr>
            <w:r w:rsidRPr="00F320B9">
              <w:t>250</w:t>
            </w:r>
          </w:p>
        </w:tc>
        <w:tc>
          <w:tcPr>
            <w:tcW w:w="900" w:type="dxa"/>
            <w:tcBorders>
              <w:left w:val="single" w:sz="4" w:space="0" w:color="000000"/>
              <w:bottom w:val="single" w:sz="4" w:space="0" w:color="000000"/>
            </w:tcBorders>
            <w:vAlign w:val="center"/>
          </w:tcPr>
          <w:p w14:paraId="440E4D55"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73B98D51" w14:textId="77777777" w:rsidR="00B43930" w:rsidRPr="00F320B9" w:rsidRDefault="00B43930" w:rsidP="007D1A15">
            <w:pPr>
              <w:pStyle w:val="TableEntry"/>
            </w:pPr>
            <w:r w:rsidRPr="00F320B9">
              <w:t>R</w:t>
            </w:r>
          </w:p>
        </w:tc>
        <w:tc>
          <w:tcPr>
            <w:tcW w:w="900" w:type="dxa"/>
            <w:tcBorders>
              <w:left w:val="single" w:sz="4" w:space="0" w:color="000000"/>
              <w:bottom w:val="single" w:sz="4" w:space="0" w:color="000000"/>
            </w:tcBorders>
            <w:vAlign w:val="center"/>
          </w:tcPr>
          <w:p w14:paraId="306F5BA8" w14:textId="77777777" w:rsidR="00B43930" w:rsidRPr="00F320B9" w:rsidRDefault="00B43930" w:rsidP="007D1A15">
            <w:pPr>
              <w:pStyle w:val="TableEntry"/>
            </w:pPr>
            <w:r w:rsidRPr="00F320B9">
              <w:t>[1..1]</w:t>
            </w:r>
          </w:p>
        </w:tc>
        <w:tc>
          <w:tcPr>
            <w:tcW w:w="1170" w:type="dxa"/>
            <w:tcBorders>
              <w:left w:val="single" w:sz="4" w:space="0" w:color="000000"/>
              <w:bottom w:val="single" w:sz="4" w:space="0" w:color="000000"/>
            </w:tcBorders>
            <w:vAlign w:val="center"/>
          </w:tcPr>
          <w:p w14:paraId="3B1BFFFE" w14:textId="77777777" w:rsidR="00B43930" w:rsidRPr="00F320B9" w:rsidRDefault="00B43930" w:rsidP="007D1A15">
            <w:pPr>
              <w:pStyle w:val="TableEntry"/>
            </w:pPr>
            <w:r w:rsidRPr="00F320B9">
              <w:t>443</w:t>
            </w:r>
          </w:p>
        </w:tc>
        <w:tc>
          <w:tcPr>
            <w:tcW w:w="2250" w:type="dxa"/>
            <w:tcBorders>
              <w:left w:val="single" w:sz="4" w:space="0" w:color="000000"/>
              <w:bottom w:val="single" w:sz="4" w:space="0" w:color="000000"/>
            </w:tcBorders>
            <w:vAlign w:val="center"/>
          </w:tcPr>
          <w:p w14:paraId="3C388373" w14:textId="77777777" w:rsidR="00B43930" w:rsidRPr="00F320B9" w:rsidRDefault="00B43930" w:rsidP="007D1A15">
            <w:pPr>
              <w:pStyle w:val="TableEntry"/>
            </w:pPr>
            <w:r w:rsidRPr="00F320B9">
              <w:t>Role-ROL</w:t>
            </w:r>
          </w:p>
        </w:tc>
        <w:tc>
          <w:tcPr>
            <w:tcW w:w="630" w:type="dxa"/>
            <w:tcBorders>
              <w:left w:val="single" w:sz="4" w:space="0" w:color="000000"/>
              <w:bottom w:val="single" w:sz="4" w:space="0" w:color="000000"/>
              <w:right w:val="single" w:sz="4" w:space="0" w:color="000000"/>
            </w:tcBorders>
            <w:vAlign w:val="center"/>
          </w:tcPr>
          <w:p w14:paraId="5F1793E3" w14:textId="77777777" w:rsidR="00B43930" w:rsidRPr="00F320B9" w:rsidRDefault="00B43930" w:rsidP="007D1A15">
            <w:pPr>
              <w:pStyle w:val="TableEntry"/>
            </w:pPr>
            <w:r w:rsidRPr="00F320B9">
              <w:t> *</w:t>
            </w:r>
          </w:p>
        </w:tc>
        <w:tc>
          <w:tcPr>
            <w:tcW w:w="1836" w:type="dxa"/>
            <w:tcBorders>
              <w:left w:val="single" w:sz="4" w:space="0" w:color="000000"/>
              <w:bottom w:val="single" w:sz="4" w:space="0" w:color="000000"/>
              <w:right w:val="single" w:sz="4" w:space="0" w:color="000000"/>
            </w:tcBorders>
          </w:tcPr>
          <w:p w14:paraId="269165C0" w14:textId="77777777" w:rsidR="00B43930" w:rsidRPr="00F320B9" w:rsidRDefault="00B43930" w:rsidP="007D1A15">
            <w:pPr>
              <w:pStyle w:val="TableEntry"/>
            </w:pPr>
            <w:r w:rsidRPr="00F320B9">
              <w:t>User table completed with French values</w:t>
            </w:r>
          </w:p>
        </w:tc>
      </w:tr>
      <w:tr w:rsidR="00B43930" w:rsidRPr="00F320B9" w14:paraId="1D489778" w14:textId="77777777" w:rsidTr="00CE0F24">
        <w:trPr>
          <w:cantSplit/>
          <w:trHeight w:val="204"/>
        </w:trPr>
        <w:tc>
          <w:tcPr>
            <w:tcW w:w="855" w:type="dxa"/>
            <w:tcBorders>
              <w:left w:val="single" w:sz="4" w:space="0" w:color="000000"/>
              <w:bottom w:val="single" w:sz="4" w:space="0" w:color="000000"/>
            </w:tcBorders>
            <w:vAlign w:val="center"/>
          </w:tcPr>
          <w:p w14:paraId="1E59A7C7" w14:textId="77777777" w:rsidR="00B43930" w:rsidRPr="00F320B9" w:rsidRDefault="00B43930" w:rsidP="007D1A15">
            <w:pPr>
              <w:pStyle w:val="TableEntry"/>
            </w:pPr>
            <w:r w:rsidRPr="00F320B9">
              <w:t>4</w:t>
            </w:r>
          </w:p>
        </w:tc>
        <w:tc>
          <w:tcPr>
            <w:tcW w:w="765" w:type="dxa"/>
            <w:tcBorders>
              <w:left w:val="single" w:sz="4" w:space="0" w:color="000000"/>
              <w:bottom w:val="single" w:sz="4" w:space="0" w:color="000000"/>
            </w:tcBorders>
            <w:vAlign w:val="center"/>
          </w:tcPr>
          <w:p w14:paraId="70862DEB" w14:textId="77777777" w:rsidR="00B43930" w:rsidRPr="00F320B9" w:rsidRDefault="00B43930" w:rsidP="007D1A15">
            <w:pPr>
              <w:pStyle w:val="TableEntry"/>
            </w:pPr>
            <w:r w:rsidRPr="00F320B9">
              <w:t>250</w:t>
            </w:r>
          </w:p>
        </w:tc>
        <w:tc>
          <w:tcPr>
            <w:tcW w:w="900" w:type="dxa"/>
            <w:tcBorders>
              <w:left w:val="single" w:sz="4" w:space="0" w:color="000000"/>
              <w:bottom w:val="single" w:sz="4" w:space="0" w:color="000000"/>
            </w:tcBorders>
            <w:vAlign w:val="center"/>
          </w:tcPr>
          <w:p w14:paraId="669C8C27" w14:textId="77777777" w:rsidR="00B43930" w:rsidRPr="00F320B9" w:rsidRDefault="00B43930" w:rsidP="007D1A15">
            <w:pPr>
              <w:pStyle w:val="TableEntry"/>
            </w:pPr>
            <w:r w:rsidRPr="00F320B9">
              <w:t>XCN</w:t>
            </w:r>
          </w:p>
        </w:tc>
        <w:tc>
          <w:tcPr>
            <w:tcW w:w="900" w:type="dxa"/>
            <w:tcBorders>
              <w:left w:val="single" w:sz="4" w:space="0" w:color="000000"/>
              <w:bottom w:val="single" w:sz="4" w:space="0" w:color="000000"/>
            </w:tcBorders>
            <w:vAlign w:val="center"/>
          </w:tcPr>
          <w:p w14:paraId="1EB990B5" w14:textId="77777777" w:rsidR="00B43930" w:rsidRPr="00F320B9" w:rsidRDefault="00B43930" w:rsidP="007D1A15">
            <w:pPr>
              <w:pStyle w:val="TableEntry"/>
            </w:pPr>
            <w:r w:rsidRPr="00F320B9">
              <w:t>R</w:t>
            </w:r>
          </w:p>
        </w:tc>
        <w:tc>
          <w:tcPr>
            <w:tcW w:w="900" w:type="dxa"/>
            <w:tcBorders>
              <w:left w:val="single" w:sz="4" w:space="0" w:color="000000"/>
              <w:bottom w:val="single" w:sz="4" w:space="0" w:color="000000"/>
            </w:tcBorders>
            <w:vAlign w:val="center"/>
          </w:tcPr>
          <w:p w14:paraId="4FF12FBE" w14:textId="77777777" w:rsidR="00B43930" w:rsidRPr="00F320B9" w:rsidRDefault="00B43930" w:rsidP="007D1A15">
            <w:pPr>
              <w:pStyle w:val="TableEntry"/>
            </w:pPr>
            <w:r w:rsidRPr="00F320B9">
              <w:t>[1..*]</w:t>
            </w:r>
          </w:p>
        </w:tc>
        <w:tc>
          <w:tcPr>
            <w:tcW w:w="1170" w:type="dxa"/>
            <w:tcBorders>
              <w:left w:val="single" w:sz="4" w:space="0" w:color="000000"/>
              <w:bottom w:val="single" w:sz="4" w:space="0" w:color="000000"/>
            </w:tcBorders>
            <w:vAlign w:val="center"/>
          </w:tcPr>
          <w:p w14:paraId="72C16A81" w14:textId="77777777" w:rsidR="00B43930" w:rsidRPr="00F320B9" w:rsidRDefault="00B43930" w:rsidP="007D1A15">
            <w:pPr>
              <w:pStyle w:val="TableEntry"/>
            </w:pPr>
            <w:r w:rsidRPr="00F320B9">
              <w:t> </w:t>
            </w:r>
          </w:p>
        </w:tc>
        <w:tc>
          <w:tcPr>
            <w:tcW w:w="2250" w:type="dxa"/>
            <w:tcBorders>
              <w:left w:val="single" w:sz="4" w:space="0" w:color="000000"/>
              <w:bottom w:val="single" w:sz="4" w:space="0" w:color="000000"/>
            </w:tcBorders>
            <w:vAlign w:val="center"/>
          </w:tcPr>
          <w:p w14:paraId="011FD8F1" w14:textId="77777777" w:rsidR="00B43930" w:rsidRPr="00F320B9" w:rsidRDefault="00B43930" w:rsidP="007D1A15">
            <w:pPr>
              <w:pStyle w:val="TableEntry"/>
            </w:pPr>
            <w:r w:rsidRPr="00F320B9">
              <w:t>Role Person</w:t>
            </w:r>
          </w:p>
        </w:tc>
        <w:tc>
          <w:tcPr>
            <w:tcW w:w="630" w:type="dxa"/>
            <w:tcBorders>
              <w:left w:val="single" w:sz="4" w:space="0" w:color="000000"/>
              <w:bottom w:val="single" w:sz="4" w:space="0" w:color="000000"/>
              <w:right w:val="single" w:sz="4" w:space="0" w:color="000000"/>
            </w:tcBorders>
            <w:vAlign w:val="center"/>
          </w:tcPr>
          <w:p w14:paraId="3DD2559D" w14:textId="77777777" w:rsidR="00B43930" w:rsidRPr="00F320B9" w:rsidRDefault="00B43930" w:rsidP="007D1A15">
            <w:pPr>
              <w:pStyle w:val="TableEntry"/>
            </w:pPr>
            <w:r w:rsidRPr="00F320B9">
              <w:t> </w:t>
            </w:r>
          </w:p>
        </w:tc>
        <w:tc>
          <w:tcPr>
            <w:tcW w:w="1836" w:type="dxa"/>
            <w:tcBorders>
              <w:left w:val="single" w:sz="4" w:space="0" w:color="000000"/>
              <w:bottom w:val="single" w:sz="4" w:space="0" w:color="000000"/>
              <w:right w:val="single" w:sz="4" w:space="0" w:color="000000"/>
            </w:tcBorders>
          </w:tcPr>
          <w:p w14:paraId="492B4D7D" w14:textId="77777777" w:rsidR="00B43930" w:rsidRPr="00F320B9" w:rsidRDefault="00B43930" w:rsidP="007D1A15">
            <w:pPr>
              <w:pStyle w:val="TableEntry"/>
            </w:pPr>
          </w:p>
        </w:tc>
      </w:tr>
      <w:tr w:rsidR="00B43930" w:rsidRPr="00F320B9" w14:paraId="61830CCD" w14:textId="77777777" w:rsidTr="00CE0F24">
        <w:trPr>
          <w:cantSplit/>
          <w:trHeight w:val="204"/>
        </w:trPr>
        <w:tc>
          <w:tcPr>
            <w:tcW w:w="855" w:type="dxa"/>
            <w:tcBorders>
              <w:left w:val="single" w:sz="4" w:space="0" w:color="000000"/>
              <w:bottom w:val="single" w:sz="4" w:space="0" w:color="000000"/>
            </w:tcBorders>
            <w:vAlign w:val="center"/>
          </w:tcPr>
          <w:p w14:paraId="04E78F05" w14:textId="77777777" w:rsidR="00B43930" w:rsidRPr="00F320B9" w:rsidRDefault="00B43930" w:rsidP="007D1A15">
            <w:pPr>
              <w:pStyle w:val="TableEntry"/>
            </w:pPr>
            <w:r w:rsidRPr="00F320B9">
              <w:t>5</w:t>
            </w:r>
          </w:p>
        </w:tc>
        <w:tc>
          <w:tcPr>
            <w:tcW w:w="765" w:type="dxa"/>
            <w:tcBorders>
              <w:left w:val="single" w:sz="4" w:space="0" w:color="000000"/>
              <w:bottom w:val="single" w:sz="4" w:space="0" w:color="000000"/>
            </w:tcBorders>
            <w:vAlign w:val="center"/>
          </w:tcPr>
          <w:p w14:paraId="42665DAD" w14:textId="77777777" w:rsidR="00B43930" w:rsidRPr="00F320B9" w:rsidRDefault="00B43930" w:rsidP="007D1A15">
            <w:pPr>
              <w:pStyle w:val="TableEntry"/>
            </w:pPr>
            <w:r w:rsidRPr="00F320B9">
              <w:t>26</w:t>
            </w:r>
          </w:p>
        </w:tc>
        <w:tc>
          <w:tcPr>
            <w:tcW w:w="900" w:type="dxa"/>
            <w:tcBorders>
              <w:left w:val="single" w:sz="4" w:space="0" w:color="000000"/>
              <w:bottom w:val="single" w:sz="4" w:space="0" w:color="000000"/>
            </w:tcBorders>
            <w:vAlign w:val="center"/>
          </w:tcPr>
          <w:p w14:paraId="6C248BCA" w14:textId="77777777" w:rsidR="00B43930" w:rsidRPr="00F320B9" w:rsidRDefault="00B43930" w:rsidP="007D1A15">
            <w:pPr>
              <w:pStyle w:val="TableEntry"/>
            </w:pPr>
            <w:r w:rsidRPr="00F320B9">
              <w:t>TS</w:t>
            </w:r>
          </w:p>
        </w:tc>
        <w:tc>
          <w:tcPr>
            <w:tcW w:w="900" w:type="dxa"/>
            <w:tcBorders>
              <w:left w:val="single" w:sz="4" w:space="0" w:color="000000"/>
              <w:bottom w:val="single" w:sz="4" w:space="0" w:color="000000"/>
            </w:tcBorders>
            <w:vAlign w:val="center"/>
          </w:tcPr>
          <w:p w14:paraId="5113AB55"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7AA0CBE5"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05BAFF3D" w14:textId="77777777" w:rsidR="00B43930" w:rsidRPr="00F320B9" w:rsidRDefault="00B43930" w:rsidP="007D1A15">
            <w:pPr>
              <w:pStyle w:val="TableEntry"/>
            </w:pPr>
            <w:r w:rsidRPr="00F320B9">
              <w:t> </w:t>
            </w:r>
          </w:p>
        </w:tc>
        <w:tc>
          <w:tcPr>
            <w:tcW w:w="2250" w:type="dxa"/>
            <w:tcBorders>
              <w:left w:val="single" w:sz="4" w:space="0" w:color="000000"/>
              <w:bottom w:val="single" w:sz="4" w:space="0" w:color="000000"/>
            </w:tcBorders>
            <w:vAlign w:val="center"/>
          </w:tcPr>
          <w:p w14:paraId="71DE8220" w14:textId="77777777" w:rsidR="00B43930" w:rsidRPr="00F320B9" w:rsidRDefault="00B43930" w:rsidP="007D1A15">
            <w:pPr>
              <w:pStyle w:val="TableEntry"/>
            </w:pPr>
            <w:r w:rsidRPr="00F320B9">
              <w:t>Role Begin Date/Time</w:t>
            </w:r>
          </w:p>
        </w:tc>
        <w:tc>
          <w:tcPr>
            <w:tcW w:w="630" w:type="dxa"/>
            <w:tcBorders>
              <w:left w:val="single" w:sz="4" w:space="0" w:color="000000"/>
              <w:bottom w:val="single" w:sz="4" w:space="0" w:color="000000"/>
              <w:right w:val="single" w:sz="4" w:space="0" w:color="000000"/>
            </w:tcBorders>
            <w:vAlign w:val="center"/>
          </w:tcPr>
          <w:p w14:paraId="003303F5" w14:textId="77777777" w:rsidR="00B43930" w:rsidRPr="00F320B9" w:rsidRDefault="00B43930" w:rsidP="007D1A15">
            <w:pPr>
              <w:pStyle w:val="TableEntry"/>
            </w:pPr>
            <w:r w:rsidRPr="00F320B9">
              <w:t> </w:t>
            </w:r>
          </w:p>
        </w:tc>
        <w:tc>
          <w:tcPr>
            <w:tcW w:w="1836" w:type="dxa"/>
            <w:tcBorders>
              <w:left w:val="single" w:sz="4" w:space="0" w:color="000000"/>
              <w:bottom w:val="single" w:sz="4" w:space="0" w:color="000000"/>
              <w:right w:val="single" w:sz="4" w:space="0" w:color="000000"/>
            </w:tcBorders>
          </w:tcPr>
          <w:p w14:paraId="402B8B12" w14:textId="77777777" w:rsidR="00B43930" w:rsidRPr="00F320B9" w:rsidRDefault="00B43930" w:rsidP="007D1A15">
            <w:pPr>
              <w:pStyle w:val="TableEntry"/>
            </w:pPr>
          </w:p>
        </w:tc>
      </w:tr>
      <w:tr w:rsidR="00B43930" w:rsidRPr="00F320B9" w14:paraId="363D84D5" w14:textId="77777777" w:rsidTr="00CE0F24">
        <w:trPr>
          <w:cantSplit/>
          <w:trHeight w:val="204"/>
        </w:trPr>
        <w:tc>
          <w:tcPr>
            <w:tcW w:w="855" w:type="dxa"/>
            <w:tcBorders>
              <w:left w:val="single" w:sz="4" w:space="0" w:color="000000"/>
              <w:bottom w:val="single" w:sz="4" w:space="0" w:color="000000"/>
            </w:tcBorders>
            <w:vAlign w:val="center"/>
          </w:tcPr>
          <w:p w14:paraId="7B8F05D6" w14:textId="77777777" w:rsidR="00B43930" w:rsidRPr="00F320B9" w:rsidRDefault="00B43930" w:rsidP="007D1A15">
            <w:pPr>
              <w:pStyle w:val="TableEntry"/>
            </w:pPr>
            <w:r w:rsidRPr="00F320B9">
              <w:t>6</w:t>
            </w:r>
          </w:p>
        </w:tc>
        <w:tc>
          <w:tcPr>
            <w:tcW w:w="765" w:type="dxa"/>
            <w:tcBorders>
              <w:left w:val="single" w:sz="4" w:space="0" w:color="000000"/>
              <w:bottom w:val="single" w:sz="4" w:space="0" w:color="000000"/>
            </w:tcBorders>
            <w:vAlign w:val="center"/>
          </w:tcPr>
          <w:p w14:paraId="38DFDC20" w14:textId="77777777" w:rsidR="00B43930" w:rsidRPr="00F320B9" w:rsidRDefault="00B43930" w:rsidP="007D1A15">
            <w:pPr>
              <w:pStyle w:val="TableEntry"/>
            </w:pPr>
            <w:r w:rsidRPr="00F320B9">
              <w:t>26</w:t>
            </w:r>
          </w:p>
        </w:tc>
        <w:tc>
          <w:tcPr>
            <w:tcW w:w="900" w:type="dxa"/>
            <w:tcBorders>
              <w:left w:val="single" w:sz="4" w:space="0" w:color="000000"/>
              <w:bottom w:val="single" w:sz="4" w:space="0" w:color="000000"/>
            </w:tcBorders>
            <w:vAlign w:val="center"/>
          </w:tcPr>
          <w:p w14:paraId="7F0C9B5A" w14:textId="77777777" w:rsidR="00B43930" w:rsidRPr="00F320B9" w:rsidRDefault="00B43930" w:rsidP="007D1A15">
            <w:pPr>
              <w:pStyle w:val="TableEntry"/>
            </w:pPr>
            <w:r w:rsidRPr="00F320B9">
              <w:t>TS</w:t>
            </w:r>
          </w:p>
        </w:tc>
        <w:tc>
          <w:tcPr>
            <w:tcW w:w="900" w:type="dxa"/>
            <w:tcBorders>
              <w:left w:val="single" w:sz="4" w:space="0" w:color="000000"/>
              <w:bottom w:val="single" w:sz="4" w:space="0" w:color="000000"/>
            </w:tcBorders>
            <w:vAlign w:val="center"/>
          </w:tcPr>
          <w:p w14:paraId="21B0C2D5"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152F3807"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4F85256E" w14:textId="77777777" w:rsidR="00B43930" w:rsidRPr="00F320B9" w:rsidRDefault="00B43930" w:rsidP="007D1A15">
            <w:pPr>
              <w:pStyle w:val="TableEntry"/>
            </w:pPr>
            <w:r w:rsidRPr="00F320B9">
              <w:t> </w:t>
            </w:r>
          </w:p>
        </w:tc>
        <w:tc>
          <w:tcPr>
            <w:tcW w:w="2250" w:type="dxa"/>
            <w:tcBorders>
              <w:left w:val="single" w:sz="4" w:space="0" w:color="000000"/>
              <w:bottom w:val="single" w:sz="4" w:space="0" w:color="000000"/>
            </w:tcBorders>
            <w:vAlign w:val="center"/>
          </w:tcPr>
          <w:p w14:paraId="41F9D257" w14:textId="77777777" w:rsidR="00B43930" w:rsidRPr="00F320B9" w:rsidRDefault="00B43930" w:rsidP="007D1A15">
            <w:pPr>
              <w:pStyle w:val="TableEntry"/>
            </w:pPr>
            <w:r w:rsidRPr="00F320B9">
              <w:t>Role End Date/Time</w:t>
            </w:r>
          </w:p>
        </w:tc>
        <w:tc>
          <w:tcPr>
            <w:tcW w:w="630" w:type="dxa"/>
            <w:tcBorders>
              <w:left w:val="single" w:sz="4" w:space="0" w:color="000000"/>
              <w:bottom w:val="single" w:sz="4" w:space="0" w:color="000000"/>
              <w:right w:val="single" w:sz="4" w:space="0" w:color="000000"/>
            </w:tcBorders>
            <w:vAlign w:val="center"/>
          </w:tcPr>
          <w:p w14:paraId="2807243B" w14:textId="77777777" w:rsidR="00B43930" w:rsidRPr="00F320B9" w:rsidRDefault="00B43930" w:rsidP="007D1A15">
            <w:pPr>
              <w:pStyle w:val="TableEntry"/>
            </w:pPr>
            <w:r w:rsidRPr="00F320B9">
              <w:t> </w:t>
            </w:r>
          </w:p>
        </w:tc>
        <w:tc>
          <w:tcPr>
            <w:tcW w:w="1836" w:type="dxa"/>
            <w:tcBorders>
              <w:left w:val="single" w:sz="4" w:space="0" w:color="000000"/>
              <w:bottom w:val="single" w:sz="4" w:space="0" w:color="000000"/>
              <w:right w:val="single" w:sz="4" w:space="0" w:color="000000"/>
            </w:tcBorders>
          </w:tcPr>
          <w:p w14:paraId="3505AFFE" w14:textId="77777777" w:rsidR="00B43930" w:rsidRPr="00F320B9" w:rsidRDefault="00B43930" w:rsidP="007D1A15">
            <w:pPr>
              <w:pStyle w:val="TableEntry"/>
            </w:pPr>
          </w:p>
        </w:tc>
      </w:tr>
      <w:tr w:rsidR="00B43930" w:rsidRPr="00F320B9" w14:paraId="437EF25D" w14:textId="77777777" w:rsidTr="00CE0F24">
        <w:trPr>
          <w:cantSplit/>
          <w:trHeight w:val="204"/>
        </w:trPr>
        <w:tc>
          <w:tcPr>
            <w:tcW w:w="855" w:type="dxa"/>
            <w:tcBorders>
              <w:left w:val="single" w:sz="4" w:space="0" w:color="000000"/>
              <w:bottom w:val="single" w:sz="4" w:space="0" w:color="000000"/>
            </w:tcBorders>
            <w:vAlign w:val="center"/>
          </w:tcPr>
          <w:p w14:paraId="711DA5E2" w14:textId="77777777" w:rsidR="00B43930" w:rsidRPr="00F320B9" w:rsidRDefault="00B43930" w:rsidP="007D1A15">
            <w:pPr>
              <w:pStyle w:val="TableEntry"/>
            </w:pPr>
            <w:r w:rsidRPr="00F320B9">
              <w:t>7</w:t>
            </w:r>
          </w:p>
        </w:tc>
        <w:tc>
          <w:tcPr>
            <w:tcW w:w="765" w:type="dxa"/>
            <w:tcBorders>
              <w:left w:val="single" w:sz="4" w:space="0" w:color="000000"/>
              <w:bottom w:val="single" w:sz="4" w:space="0" w:color="000000"/>
            </w:tcBorders>
            <w:vAlign w:val="center"/>
          </w:tcPr>
          <w:p w14:paraId="1971CC62" w14:textId="77777777" w:rsidR="00B43930" w:rsidRPr="00F320B9" w:rsidRDefault="00B43930" w:rsidP="007D1A15">
            <w:pPr>
              <w:pStyle w:val="TableEntry"/>
            </w:pPr>
            <w:r w:rsidRPr="00F320B9">
              <w:t>250</w:t>
            </w:r>
          </w:p>
        </w:tc>
        <w:tc>
          <w:tcPr>
            <w:tcW w:w="900" w:type="dxa"/>
            <w:tcBorders>
              <w:left w:val="single" w:sz="4" w:space="0" w:color="000000"/>
              <w:bottom w:val="single" w:sz="4" w:space="0" w:color="000000"/>
            </w:tcBorders>
            <w:vAlign w:val="center"/>
          </w:tcPr>
          <w:p w14:paraId="3DBA9A0D"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3AB4C561"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44050037"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0EE61FFD" w14:textId="77777777" w:rsidR="00B43930" w:rsidRPr="00F320B9" w:rsidRDefault="00B43930" w:rsidP="007D1A15">
            <w:pPr>
              <w:pStyle w:val="TableEntry"/>
            </w:pPr>
            <w:r w:rsidRPr="00F320B9">
              <w:t> </w:t>
            </w:r>
          </w:p>
        </w:tc>
        <w:tc>
          <w:tcPr>
            <w:tcW w:w="2250" w:type="dxa"/>
            <w:tcBorders>
              <w:left w:val="single" w:sz="4" w:space="0" w:color="000000"/>
              <w:bottom w:val="single" w:sz="4" w:space="0" w:color="000000"/>
            </w:tcBorders>
            <w:vAlign w:val="center"/>
          </w:tcPr>
          <w:p w14:paraId="2D65F6DE" w14:textId="77777777" w:rsidR="00B43930" w:rsidRPr="00F320B9" w:rsidRDefault="00B43930" w:rsidP="007D1A15">
            <w:pPr>
              <w:pStyle w:val="TableEntry"/>
            </w:pPr>
            <w:r w:rsidRPr="00F320B9">
              <w:t>Role Duration</w:t>
            </w:r>
          </w:p>
        </w:tc>
        <w:tc>
          <w:tcPr>
            <w:tcW w:w="630" w:type="dxa"/>
            <w:tcBorders>
              <w:left w:val="single" w:sz="4" w:space="0" w:color="000000"/>
              <w:bottom w:val="single" w:sz="4" w:space="0" w:color="000000"/>
              <w:right w:val="single" w:sz="4" w:space="0" w:color="000000"/>
            </w:tcBorders>
            <w:vAlign w:val="center"/>
          </w:tcPr>
          <w:p w14:paraId="3BBC60D7" w14:textId="77777777" w:rsidR="00B43930" w:rsidRPr="00F320B9" w:rsidRDefault="00B43930" w:rsidP="007D1A15">
            <w:pPr>
              <w:pStyle w:val="TableEntry"/>
            </w:pPr>
            <w:r w:rsidRPr="00F320B9">
              <w:t> </w:t>
            </w:r>
          </w:p>
        </w:tc>
        <w:tc>
          <w:tcPr>
            <w:tcW w:w="1836" w:type="dxa"/>
            <w:tcBorders>
              <w:left w:val="single" w:sz="4" w:space="0" w:color="000000"/>
              <w:bottom w:val="single" w:sz="4" w:space="0" w:color="000000"/>
              <w:right w:val="single" w:sz="4" w:space="0" w:color="000000"/>
            </w:tcBorders>
          </w:tcPr>
          <w:p w14:paraId="44DBE8CE" w14:textId="77777777" w:rsidR="00B43930" w:rsidRPr="00F320B9" w:rsidRDefault="00B43930" w:rsidP="007D1A15">
            <w:pPr>
              <w:pStyle w:val="TableEntry"/>
            </w:pPr>
          </w:p>
        </w:tc>
      </w:tr>
      <w:tr w:rsidR="00B43930" w:rsidRPr="00F320B9" w14:paraId="01E6BA79" w14:textId="77777777" w:rsidTr="00CE0F24">
        <w:trPr>
          <w:cantSplit/>
          <w:trHeight w:val="204"/>
        </w:trPr>
        <w:tc>
          <w:tcPr>
            <w:tcW w:w="855" w:type="dxa"/>
            <w:tcBorders>
              <w:left w:val="single" w:sz="4" w:space="0" w:color="000000"/>
              <w:bottom w:val="single" w:sz="4" w:space="0" w:color="000000"/>
            </w:tcBorders>
            <w:vAlign w:val="center"/>
          </w:tcPr>
          <w:p w14:paraId="7824B738" w14:textId="77777777" w:rsidR="00B43930" w:rsidRPr="00F320B9" w:rsidRDefault="00B43930" w:rsidP="007D1A15">
            <w:pPr>
              <w:pStyle w:val="TableEntry"/>
            </w:pPr>
            <w:r w:rsidRPr="00F320B9">
              <w:t>8</w:t>
            </w:r>
          </w:p>
        </w:tc>
        <w:tc>
          <w:tcPr>
            <w:tcW w:w="765" w:type="dxa"/>
            <w:tcBorders>
              <w:left w:val="single" w:sz="4" w:space="0" w:color="000000"/>
              <w:bottom w:val="single" w:sz="4" w:space="0" w:color="000000"/>
            </w:tcBorders>
            <w:vAlign w:val="center"/>
          </w:tcPr>
          <w:p w14:paraId="3395CC97" w14:textId="77777777" w:rsidR="00B43930" w:rsidRPr="00F320B9" w:rsidRDefault="00B43930" w:rsidP="007D1A15">
            <w:pPr>
              <w:pStyle w:val="TableEntry"/>
            </w:pPr>
            <w:r w:rsidRPr="00F320B9">
              <w:t>250</w:t>
            </w:r>
          </w:p>
        </w:tc>
        <w:tc>
          <w:tcPr>
            <w:tcW w:w="900" w:type="dxa"/>
            <w:tcBorders>
              <w:left w:val="single" w:sz="4" w:space="0" w:color="000000"/>
              <w:bottom w:val="single" w:sz="4" w:space="0" w:color="000000"/>
            </w:tcBorders>
            <w:vAlign w:val="center"/>
          </w:tcPr>
          <w:p w14:paraId="14D69067"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066E8734"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594589D1"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5BC4EC0B" w14:textId="77777777" w:rsidR="00B43930" w:rsidRPr="00F320B9" w:rsidRDefault="00B43930" w:rsidP="007D1A15">
            <w:pPr>
              <w:pStyle w:val="TableEntry"/>
            </w:pPr>
            <w:r w:rsidRPr="00F320B9">
              <w:t> </w:t>
            </w:r>
          </w:p>
        </w:tc>
        <w:tc>
          <w:tcPr>
            <w:tcW w:w="2250" w:type="dxa"/>
            <w:tcBorders>
              <w:left w:val="single" w:sz="4" w:space="0" w:color="000000"/>
              <w:bottom w:val="single" w:sz="4" w:space="0" w:color="000000"/>
            </w:tcBorders>
            <w:vAlign w:val="center"/>
          </w:tcPr>
          <w:p w14:paraId="2CA04906" w14:textId="77777777" w:rsidR="00B43930" w:rsidRPr="00F320B9" w:rsidRDefault="00B43930" w:rsidP="007D1A15">
            <w:pPr>
              <w:pStyle w:val="TableEntry"/>
            </w:pPr>
            <w:r w:rsidRPr="00F320B9">
              <w:t>Role Action Reason</w:t>
            </w:r>
          </w:p>
        </w:tc>
        <w:tc>
          <w:tcPr>
            <w:tcW w:w="630" w:type="dxa"/>
            <w:tcBorders>
              <w:left w:val="single" w:sz="4" w:space="0" w:color="000000"/>
              <w:bottom w:val="single" w:sz="4" w:space="0" w:color="000000"/>
              <w:right w:val="single" w:sz="4" w:space="0" w:color="000000"/>
            </w:tcBorders>
            <w:vAlign w:val="center"/>
          </w:tcPr>
          <w:p w14:paraId="1C1E3BA8" w14:textId="77777777" w:rsidR="00B43930" w:rsidRPr="00F320B9" w:rsidRDefault="00B43930" w:rsidP="007D1A15">
            <w:pPr>
              <w:pStyle w:val="TableEntry"/>
            </w:pPr>
            <w:r w:rsidRPr="00F320B9">
              <w:t> </w:t>
            </w:r>
          </w:p>
        </w:tc>
        <w:tc>
          <w:tcPr>
            <w:tcW w:w="1836" w:type="dxa"/>
            <w:tcBorders>
              <w:left w:val="single" w:sz="4" w:space="0" w:color="000000"/>
              <w:bottom w:val="single" w:sz="4" w:space="0" w:color="000000"/>
              <w:right w:val="single" w:sz="4" w:space="0" w:color="000000"/>
            </w:tcBorders>
          </w:tcPr>
          <w:p w14:paraId="4EE352A7" w14:textId="77777777" w:rsidR="00B43930" w:rsidRPr="00F320B9" w:rsidRDefault="00B43930" w:rsidP="007D1A15">
            <w:pPr>
              <w:pStyle w:val="TableEntry"/>
            </w:pPr>
          </w:p>
        </w:tc>
      </w:tr>
      <w:tr w:rsidR="00B43930" w:rsidRPr="00F320B9" w14:paraId="5F01D1B7" w14:textId="77777777" w:rsidTr="00CE0F24">
        <w:trPr>
          <w:cantSplit/>
          <w:trHeight w:val="204"/>
        </w:trPr>
        <w:tc>
          <w:tcPr>
            <w:tcW w:w="855" w:type="dxa"/>
            <w:tcBorders>
              <w:left w:val="single" w:sz="4" w:space="0" w:color="000000"/>
              <w:bottom w:val="single" w:sz="4" w:space="0" w:color="000000"/>
            </w:tcBorders>
            <w:vAlign w:val="center"/>
          </w:tcPr>
          <w:p w14:paraId="0B8C535B" w14:textId="77777777" w:rsidR="00B43930" w:rsidRPr="00F320B9" w:rsidRDefault="00B43930" w:rsidP="007D1A15">
            <w:pPr>
              <w:pStyle w:val="TableEntry"/>
            </w:pPr>
            <w:r w:rsidRPr="00F320B9">
              <w:t>9</w:t>
            </w:r>
          </w:p>
        </w:tc>
        <w:tc>
          <w:tcPr>
            <w:tcW w:w="765" w:type="dxa"/>
            <w:tcBorders>
              <w:left w:val="single" w:sz="4" w:space="0" w:color="000000"/>
              <w:bottom w:val="single" w:sz="4" w:space="0" w:color="000000"/>
            </w:tcBorders>
            <w:vAlign w:val="center"/>
          </w:tcPr>
          <w:p w14:paraId="216681A9" w14:textId="77777777" w:rsidR="00B43930" w:rsidRPr="00F320B9" w:rsidRDefault="00B43930" w:rsidP="007D1A15">
            <w:pPr>
              <w:pStyle w:val="TableEntry"/>
            </w:pPr>
            <w:r w:rsidRPr="00F320B9">
              <w:t>250</w:t>
            </w:r>
          </w:p>
        </w:tc>
        <w:tc>
          <w:tcPr>
            <w:tcW w:w="900" w:type="dxa"/>
            <w:tcBorders>
              <w:left w:val="single" w:sz="4" w:space="0" w:color="000000"/>
              <w:bottom w:val="single" w:sz="4" w:space="0" w:color="000000"/>
            </w:tcBorders>
            <w:vAlign w:val="center"/>
          </w:tcPr>
          <w:p w14:paraId="7488F252"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44C51EC0"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59397DA5"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0D96113D" w14:textId="77777777" w:rsidR="00B43930" w:rsidRPr="00F320B9" w:rsidRDefault="00B43930" w:rsidP="007D1A15">
            <w:pPr>
              <w:pStyle w:val="TableEntry"/>
            </w:pPr>
            <w:r w:rsidRPr="00F320B9">
              <w:t> </w:t>
            </w:r>
          </w:p>
        </w:tc>
        <w:tc>
          <w:tcPr>
            <w:tcW w:w="2250" w:type="dxa"/>
            <w:tcBorders>
              <w:left w:val="single" w:sz="4" w:space="0" w:color="000000"/>
              <w:bottom w:val="single" w:sz="4" w:space="0" w:color="000000"/>
            </w:tcBorders>
            <w:vAlign w:val="center"/>
          </w:tcPr>
          <w:p w14:paraId="51201305" w14:textId="77777777" w:rsidR="00B43930" w:rsidRPr="00F320B9" w:rsidRDefault="00B43930" w:rsidP="007D1A15">
            <w:pPr>
              <w:pStyle w:val="TableEntry"/>
            </w:pPr>
            <w:r w:rsidRPr="00F320B9">
              <w:t>Provider Type</w:t>
            </w:r>
          </w:p>
        </w:tc>
        <w:tc>
          <w:tcPr>
            <w:tcW w:w="630" w:type="dxa"/>
            <w:tcBorders>
              <w:left w:val="single" w:sz="4" w:space="0" w:color="000000"/>
              <w:bottom w:val="single" w:sz="4" w:space="0" w:color="000000"/>
              <w:right w:val="single" w:sz="4" w:space="0" w:color="000000"/>
            </w:tcBorders>
            <w:vAlign w:val="center"/>
          </w:tcPr>
          <w:p w14:paraId="56869A0E" w14:textId="77777777" w:rsidR="00B43930" w:rsidRPr="00F320B9" w:rsidRDefault="00B43930" w:rsidP="007D1A15">
            <w:pPr>
              <w:pStyle w:val="TableEntry"/>
            </w:pPr>
            <w:r w:rsidRPr="00F320B9">
              <w:t> </w:t>
            </w:r>
          </w:p>
        </w:tc>
        <w:tc>
          <w:tcPr>
            <w:tcW w:w="1836" w:type="dxa"/>
            <w:tcBorders>
              <w:left w:val="single" w:sz="4" w:space="0" w:color="000000"/>
              <w:bottom w:val="single" w:sz="4" w:space="0" w:color="000000"/>
              <w:right w:val="single" w:sz="4" w:space="0" w:color="000000"/>
            </w:tcBorders>
          </w:tcPr>
          <w:p w14:paraId="04D0F2DE" w14:textId="77777777" w:rsidR="00B43930" w:rsidRPr="00F320B9" w:rsidRDefault="00B43930" w:rsidP="007D1A15">
            <w:pPr>
              <w:pStyle w:val="TableEntry"/>
            </w:pPr>
          </w:p>
        </w:tc>
      </w:tr>
      <w:tr w:rsidR="00B43930" w:rsidRPr="00F320B9" w14:paraId="3820459E" w14:textId="77777777" w:rsidTr="00CE0F24">
        <w:trPr>
          <w:cantSplit/>
          <w:trHeight w:val="204"/>
        </w:trPr>
        <w:tc>
          <w:tcPr>
            <w:tcW w:w="855" w:type="dxa"/>
            <w:tcBorders>
              <w:left w:val="single" w:sz="4" w:space="0" w:color="000000"/>
              <w:bottom w:val="single" w:sz="4" w:space="0" w:color="000000"/>
            </w:tcBorders>
            <w:vAlign w:val="center"/>
          </w:tcPr>
          <w:p w14:paraId="63D7339E" w14:textId="77777777" w:rsidR="00B43930" w:rsidRPr="00F320B9" w:rsidRDefault="00B43930" w:rsidP="007D1A15">
            <w:pPr>
              <w:pStyle w:val="TableEntry"/>
            </w:pPr>
            <w:r w:rsidRPr="00F320B9">
              <w:t>10</w:t>
            </w:r>
          </w:p>
        </w:tc>
        <w:tc>
          <w:tcPr>
            <w:tcW w:w="765" w:type="dxa"/>
            <w:tcBorders>
              <w:left w:val="single" w:sz="4" w:space="0" w:color="000000"/>
              <w:bottom w:val="single" w:sz="4" w:space="0" w:color="000000"/>
            </w:tcBorders>
            <w:vAlign w:val="center"/>
          </w:tcPr>
          <w:p w14:paraId="51E421F1" w14:textId="77777777" w:rsidR="00B43930" w:rsidRPr="00F320B9" w:rsidRDefault="00B43930" w:rsidP="007D1A15">
            <w:pPr>
              <w:pStyle w:val="TableEntry"/>
            </w:pPr>
            <w:r w:rsidRPr="00F320B9">
              <w:t>250</w:t>
            </w:r>
          </w:p>
        </w:tc>
        <w:tc>
          <w:tcPr>
            <w:tcW w:w="900" w:type="dxa"/>
            <w:tcBorders>
              <w:left w:val="single" w:sz="4" w:space="0" w:color="000000"/>
              <w:bottom w:val="single" w:sz="4" w:space="0" w:color="000000"/>
            </w:tcBorders>
            <w:vAlign w:val="center"/>
          </w:tcPr>
          <w:p w14:paraId="37F709D2"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1B408D04"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166E901F"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2A9BBB8C" w14:textId="77777777" w:rsidR="00B43930" w:rsidRPr="00F320B9" w:rsidRDefault="00B43930" w:rsidP="007D1A15">
            <w:pPr>
              <w:pStyle w:val="TableEntry"/>
            </w:pPr>
            <w:r w:rsidRPr="00F320B9">
              <w:t>406</w:t>
            </w:r>
          </w:p>
        </w:tc>
        <w:tc>
          <w:tcPr>
            <w:tcW w:w="2250" w:type="dxa"/>
            <w:tcBorders>
              <w:left w:val="single" w:sz="4" w:space="0" w:color="000000"/>
              <w:bottom w:val="single" w:sz="4" w:space="0" w:color="000000"/>
            </w:tcBorders>
            <w:vAlign w:val="center"/>
          </w:tcPr>
          <w:p w14:paraId="3376ABDF" w14:textId="77777777" w:rsidR="00B43930" w:rsidRPr="00F320B9" w:rsidRDefault="00B43930" w:rsidP="007D1A15">
            <w:pPr>
              <w:pStyle w:val="TableEntry"/>
            </w:pPr>
            <w:r w:rsidRPr="00F320B9">
              <w:t>Organization Unit Type</w:t>
            </w:r>
          </w:p>
        </w:tc>
        <w:tc>
          <w:tcPr>
            <w:tcW w:w="630" w:type="dxa"/>
            <w:tcBorders>
              <w:left w:val="single" w:sz="4" w:space="0" w:color="000000"/>
              <w:bottom w:val="single" w:sz="4" w:space="0" w:color="000000"/>
              <w:right w:val="single" w:sz="4" w:space="0" w:color="000000"/>
            </w:tcBorders>
            <w:vAlign w:val="center"/>
          </w:tcPr>
          <w:p w14:paraId="6AAC64D3" w14:textId="77777777" w:rsidR="00B43930" w:rsidRPr="00F320B9" w:rsidRDefault="00B43930" w:rsidP="007D1A15">
            <w:pPr>
              <w:pStyle w:val="TableEntry"/>
            </w:pPr>
            <w:r w:rsidRPr="00F320B9">
              <w:t> </w:t>
            </w:r>
          </w:p>
        </w:tc>
        <w:tc>
          <w:tcPr>
            <w:tcW w:w="1836" w:type="dxa"/>
            <w:tcBorders>
              <w:left w:val="single" w:sz="4" w:space="0" w:color="000000"/>
              <w:bottom w:val="single" w:sz="4" w:space="0" w:color="000000"/>
              <w:right w:val="single" w:sz="4" w:space="0" w:color="000000"/>
            </w:tcBorders>
          </w:tcPr>
          <w:p w14:paraId="72A4D22F" w14:textId="77777777" w:rsidR="00B43930" w:rsidRPr="00F320B9" w:rsidRDefault="00B43930" w:rsidP="007D1A15">
            <w:pPr>
              <w:pStyle w:val="TableEntry"/>
            </w:pPr>
          </w:p>
        </w:tc>
      </w:tr>
      <w:tr w:rsidR="00B43930" w:rsidRPr="00F320B9" w14:paraId="24E1E1E6" w14:textId="77777777" w:rsidTr="00CE0F24">
        <w:trPr>
          <w:cantSplit/>
          <w:trHeight w:val="204"/>
        </w:trPr>
        <w:tc>
          <w:tcPr>
            <w:tcW w:w="855" w:type="dxa"/>
            <w:tcBorders>
              <w:left w:val="single" w:sz="4" w:space="0" w:color="000000"/>
              <w:bottom w:val="single" w:sz="4" w:space="0" w:color="000000"/>
            </w:tcBorders>
            <w:vAlign w:val="center"/>
          </w:tcPr>
          <w:p w14:paraId="491B91A5" w14:textId="77777777" w:rsidR="00B43930" w:rsidRPr="00F320B9" w:rsidRDefault="00B43930" w:rsidP="007D1A15">
            <w:pPr>
              <w:pStyle w:val="TableEntry"/>
            </w:pPr>
            <w:r w:rsidRPr="00F320B9">
              <w:t>11</w:t>
            </w:r>
          </w:p>
        </w:tc>
        <w:tc>
          <w:tcPr>
            <w:tcW w:w="765" w:type="dxa"/>
            <w:tcBorders>
              <w:left w:val="single" w:sz="4" w:space="0" w:color="000000"/>
              <w:bottom w:val="single" w:sz="4" w:space="0" w:color="000000"/>
            </w:tcBorders>
            <w:vAlign w:val="center"/>
          </w:tcPr>
          <w:p w14:paraId="41AF3937" w14:textId="77777777" w:rsidR="00B43930" w:rsidRPr="00F320B9" w:rsidRDefault="00B43930" w:rsidP="007D1A15">
            <w:pPr>
              <w:pStyle w:val="TableEntry"/>
            </w:pPr>
            <w:r w:rsidRPr="00F320B9">
              <w:t>250</w:t>
            </w:r>
          </w:p>
        </w:tc>
        <w:tc>
          <w:tcPr>
            <w:tcW w:w="900" w:type="dxa"/>
            <w:tcBorders>
              <w:left w:val="single" w:sz="4" w:space="0" w:color="000000"/>
              <w:bottom w:val="single" w:sz="4" w:space="0" w:color="000000"/>
            </w:tcBorders>
            <w:vAlign w:val="center"/>
          </w:tcPr>
          <w:p w14:paraId="7A32B763" w14:textId="77777777" w:rsidR="00B43930" w:rsidRPr="00F320B9" w:rsidRDefault="00B43930" w:rsidP="007D1A15">
            <w:pPr>
              <w:pStyle w:val="TableEntry"/>
            </w:pPr>
            <w:r w:rsidRPr="00F320B9">
              <w:t>XAD</w:t>
            </w:r>
          </w:p>
        </w:tc>
        <w:tc>
          <w:tcPr>
            <w:tcW w:w="900" w:type="dxa"/>
            <w:tcBorders>
              <w:left w:val="single" w:sz="4" w:space="0" w:color="000000"/>
              <w:bottom w:val="single" w:sz="4" w:space="0" w:color="000000"/>
            </w:tcBorders>
            <w:vAlign w:val="center"/>
          </w:tcPr>
          <w:p w14:paraId="06B24AF4"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00F21B08"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6303B1B5" w14:textId="77777777" w:rsidR="00B43930" w:rsidRPr="00F320B9" w:rsidRDefault="00B43930" w:rsidP="007D1A15">
            <w:pPr>
              <w:pStyle w:val="TableEntry"/>
            </w:pPr>
            <w:r w:rsidRPr="00F320B9">
              <w:t> </w:t>
            </w:r>
          </w:p>
        </w:tc>
        <w:tc>
          <w:tcPr>
            <w:tcW w:w="2250" w:type="dxa"/>
            <w:tcBorders>
              <w:left w:val="single" w:sz="4" w:space="0" w:color="000000"/>
              <w:bottom w:val="single" w:sz="4" w:space="0" w:color="000000"/>
            </w:tcBorders>
            <w:vAlign w:val="center"/>
          </w:tcPr>
          <w:p w14:paraId="1FC5689D" w14:textId="77777777" w:rsidR="00B43930" w:rsidRPr="00F320B9" w:rsidRDefault="00B43930" w:rsidP="007D1A15">
            <w:pPr>
              <w:pStyle w:val="TableEntry"/>
            </w:pPr>
            <w:r w:rsidRPr="00F320B9">
              <w:t>Office/Home Address/Birthplace</w:t>
            </w:r>
          </w:p>
        </w:tc>
        <w:tc>
          <w:tcPr>
            <w:tcW w:w="630" w:type="dxa"/>
            <w:tcBorders>
              <w:left w:val="single" w:sz="4" w:space="0" w:color="000000"/>
              <w:bottom w:val="single" w:sz="4" w:space="0" w:color="000000"/>
              <w:right w:val="single" w:sz="4" w:space="0" w:color="000000"/>
            </w:tcBorders>
            <w:vAlign w:val="center"/>
          </w:tcPr>
          <w:p w14:paraId="734B17A3" w14:textId="77777777" w:rsidR="00B43930" w:rsidRPr="00F320B9" w:rsidRDefault="00B43930" w:rsidP="007D1A15">
            <w:pPr>
              <w:pStyle w:val="TableEntry"/>
            </w:pPr>
            <w:r w:rsidRPr="00F320B9">
              <w:t> </w:t>
            </w:r>
          </w:p>
        </w:tc>
        <w:tc>
          <w:tcPr>
            <w:tcW w:w="1836" w:type="dxa"/>
            <w:tcBorders>
              <w:left w:val="single" w:sz="4" w:space="0" w:color="000000"/>
              <w:bottom w:val="single" w:sz="4" w:space="0" w:color="000000"/>
              <w:right w:val="single" w:sz="4" w:space="0" w:color="000000"/>
            </w:tcBorders>
          </w:tcPr>
          <w:p w14:paraId="22D6C8CB" w14:textId="77777777" w:rsidR="00B43930" w:rsidRPr="00F320B9" w:rsidRDefault="00B43930" w:rsidP="007D1A15">
            <w:pPr>
              <w:pStyle w:val="TableEntry"/>
            </w:pPr>
          </w:p>
        </w:tc>
      </w:tr>
      <w:tr w:rsidR="00B43930" w:rsidRPr="00F320B9" w14:paraId="5998E267" w14:textId="77777777" w:rsidTr="00CE0F24">
        <w:trPr>
          <w:cantSplit/>
          <w:trHeight w:val="204"/>
        </w:trPr>
        <w:tc>
          <w:tcPr>
            <w:tcW w:w="855" w:type="dxa"/>
            <w:tcBorders>
              <w:left w:val="single" w:sz="4" w:space="0" w:color="000000"/>
              <w:bottom w:val="single" w:sz="4" w:space="0" w:color="000000"/>
            </w:tcBorders>
            <w:vAlign w:val="center"/>
          </w:tcPr>
          <w:p w14:paraId="08A3F958" w14:textId="77777777" w:rsidR="00B43930" w:rsidRPr="00F320B9" w:rsidRDefault="00B43930" w:rsidP="007D1A15">
            <w:pPr>
              <w:pStyle w:val="TableEntry"/>
            </w:pPr>
            <w:r w:rsidRPr="00F320B9">
              <w:t>12</w:t>
            </w:r>
          </w:p>
        </w:tc>
        <w:tc>
          <w:tcPr>
            <w:tcW w:w="765" w:type="dxa"/>
            <w:tcBorders>
              <w:left w:val="single" w:sz="4" w:space="0" w:color="000000"/>
              <w:bottom w:val="single" w:sz="4" w:space="0" w:color="000000"/>
            </w:tcBorders>
            <w:vAlign w:val="center"/>
          </w:tcPr>
          <w:p w14:paraId="15A14EB5" w14:textId="77777777" w:rsidR="00B43930" w:rsidRPr="00F320B9" w:rsidRDefault="00B43930" w:rsidP="007D1A15">
            <w:pPr>
              <w:pStyle w:val="TableEntry"/>
            </w:pPr>
            <w:r w:rsidRPr="00F320B9">
              <w:t>250</w:t>
            </w:r>
          </w:p>
        </w:tc>
        <w:tc>
          <w:tcPr>
            <w:tcW w:w="900" w:type="dxa"/>
            <w:tcBorders>
              <w:left w:val="single" w:sz="4" w:space="0" w:color="000000"/>
              <w:bottom w:val="single" w:sz="4" w:space="0" w:color="000000"/>
            </w:tcBorders>
            <w:vAlign w:val="center"/>
          </w:tcPr>
          <w:p w14:paraId="68552FE5" w14:textId="77777777" w:rsidR="00B43930" w:rsidRPr="00F320B9" w:rsidRDefault="00B43930" w:rsidP="007D1A15">
            <w:pPr>
              <w:pStyle w:val="TableEntry"/>
            </w:pPr>
            <w:r w:rsidRPr="00F320B9">
              <w:t>XTN</w:t>
            </w:r>
          </w:p>
        </w:tc>
        <w:tc>
          <w:tcPr>
            <w:tcW w:w="900" w:type="dxa"/>
            <w:tcBorders>
              <w:left w:val="single" w:sz="4" w:space="0" w:color="000000"/>
              <w:bottom w:val="single" w:sz="4" w:space="0" w:color="000000"/>
            </w:tcBorders>
            <w:vAlign w:val="center"/>
          </w:tcPr>
          <w:p w14:paraId="271B6299"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60A24B77"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4D3603CC" w14:textId="77777777" w:rsidR="00B43930" w:rsidRPr="00F320B9" w:rsidRDefault="00B43930" w:rsidP="007D1A15">
            <w:pPr>
              <w:pStyle w:val="TableEntry"/>
            </w:pPr>
            <w:r w:rsidRPr="00F320B9">
              <w:t> </w:t>
            </w:r>
          </w:p>
        </w:tc>
        <w:tc>
          <w:tcPr>
            <w:tcW w:w="2250" w:type="dxa"/>
            <w:tcBorders>
              <w:left w:val="single" w:sz="4" w:space="0" w:color="000000"/>
              <w:bottom w:val="single" w:sz="4" w:space="0" w:color="000000"/>
            </w:tcBorders>
            <w:vAlign w:val="center"/>
          </w:tcPr>
          <w:p w14:paraId="2C3C94B5" w14:textId="77777777" w:rsidR="00B43930" w:rsidRPr="00F320B9" w:rsidRDefault="00B43930" w:rsidP="007D1A15">
            <w:pPr>
              <w:pStyle w:val="TableEntry"/>
            </w:pPr>
            <w:r w:rsidRPr="00F320B9">
              <w:t xml:space="preserve">Phone </w:t>
            </w:r>
          </w:p>
        </w:tc>
        <w:tc>
          <w:tcPr>
            <w:tcW w:w="630" w:type="dxa"/>
            <w:tcBorders>
              <w:left w:val="single" w:sz="4" w:space="0" w:color="000000"/>
              <w:bottom w:val="single" w:sz="4" w:space="0" w:color="000000"/>
              <w:right w:val="single" w:sz="4" w:space="0" w:color="000000"/>
            </w:tcBorders>
            <w:vAlign w:val="center"/>
          </w:tcPr>
          <w:p w14:paraId="2B21B74D" w14:textId="77777777" w:rsidR="00B43930" w:rsidRPr="00F320B9" w:rsidRDefault="00B43930" w:rsidP="007D1A15">
            <w:pPr>
              <w:pStyle w:val="TableEntry"/>
            </w:pPr>
            <w:r w:rsidRPr="00F320B9">
              <w:t> </w:t>
            </w:r>
          </w:p>
        </w:tc>
        <w:tc>
          <w:tcPr>
            <w:tcW w:w="1836" w:type="dxa"/>
            <w:tcBorders>
              <w:left w:val="single" w:sz="4" w:space="0" w:color="000000"/>
              <w:bottom w:val="single" w:sz="4" w:space="0" w:color="000000"/>
              <w:right w:val="single" w:sz="4" w:space="0" w:color="000000"/>
            </w:tcBorders>
          </w:tcPr>
          <w:p w14:paraId="4781CCC1" w14:textId="77777777" w:rsidR="00B43930" w:rsidRPr="00F320B9" w:rsidRDefault="00B43930" w:rsidP="007D1A15">
            <w:pPr>
              <w:pStyle w:val="TableEntry"/>
            </w:pPr>
          </w:p>
        </w:tc>
      </w:tr>
    </w:tbl>
    <w:p w14:paraId="59325E89" w14:textId="77777777" w:rsidR="00B43930" w:rsidRPr="00F320B9" w:rsidRDefault="00B43930" w:rsidP="00D30EFC">
      <w:pPr>
        <w:pStyle w:val="BodyText"/>
        <w:keepNext/>
        <w:rPr>
          <w:i/>
          <w:iCs/>
        </w:rPr>
      </w:pPr>
      <w:r w:rsidRPr="00F320B9">
        <w:rPr>
          <w:i/>
          <w:iCs/>
        </w:rPr>
        <w:lastRenderedPageBreak/>
        <w:t>ROL-2: Action Code</w:t>
      </w:r>
    </w:p>
    <w:p w14:paraId="46962695" w14:textId="77777777" w:rsidR="00B43930" w:rsidRPr="00F320B9" w:rsidRDefault="00B43930" w:rsidP="00CE0F24">
      <w:pPr>
        <w:pStyle w:val="TableTitle"/>
      </w:pPr>
      <w:r w:rsidRPr="00F320B9">
        <w:t>HL7 Table 0287 - Problem/goal action code</w:t>
      </w:r>
    </w:p>
    <w:tbl>
      <w:tblPr>
        <w:tblW w:w="0" w:type="auto"/>
        <w:jc w:val="center"/>
        <w:tblLayout w:type="fixed"/>
        <w:tblCellMar>
          <w:left w:w="70" w:type="dxa"/>
          <w:right w:w="70" w:type="dxa"/>
        </w:tblCellMar>
        <w:tblLook w:val="0000" w:firstRow="0" w:lastRow="0" w:firstColumn="0" w:lastColumn="0" w:noHBand="0" w:noVBand="0"/>
      </w:tblPr>
      <w:tblGrid>
        <w:gridCol w:w="1325"/>
        <w:gridCol w:w="1592"/>
        <w:gridCol w:w="2332"/>
        <w:gridCol w:w="2486"/>
      </w:tblGrid>
      <w:tr w:rsidR="00B43930" w:rsidRPr="00F320B9" w14:paraId="7F19D066" w14:textId="77777777" w:rsidTr="007D1A15">
        <w:trPr>
          <w:cantSplit/>
          <w:trHeight w:val="408"/>
          <w:tblHeader/>
          <w:jc w:val="center"/>
        </w:trPr>
        <w:tc>
          <w:tcPr>
            <w:tcW w:w="1325" w:type="dxa"/>
            <w:tcBorders>
              <w:top w:val="single" w:sz="4" w:space="0" w:color="000000"/>
              <w:left w:val="single" w:sz="4" w:space="0" w:color="000000"/>
              <w:bottom w:val="single" w:sz="4" w:space="0" w:color="000000"/>
            </w:tcBorders>
            <w:shd w:val="clear" w:color="auto" w:fill="D9D9D9"/>
          </w:tcPr>
          <w:p w14:paraId="0952FF45" w14:textId="77777777" w:rsidR="00B43930" w:rsidRPr="00F320B9" w:rsidRDefault="00B43930" w:rsidP="007D1A15">
            <w:pPr>
              <w:pStyle w:val="TableEntryHeader"/>
            </w:pPr>
            <w:r w:rsidRPr="00F320B9">
              <w:t>Value IHE FR</w:t>
            </w:r>
          </w:p>
        </w:tc>
        <w:tc>
          <w:tcPr>
            <w:tcW w:w="1592" w:type="dxa"/>
            <w:tcBorders>
              <w:top w:val="single" w:sz="4" w:space="0" w:color="000000"/>
              <w:left w:val="single" w:sz="4" w:space="0" w:color="000000"/>
              <w:bottom w:val="single" w:sz="4" w:space="0" w:color="000000"/>
            </w:tcBorders>
            <w:shd w:val="clear" w:color="auto" w:fill="D9D9D9"/>
          </w:tcPr>
          <w:p w14:paraId="5017A513" w14:textId="77777777" w:rsidR="00B43930" w:rsidRPr="00F320B9" w:rsidRDefault="00B43930" w:rsidP="007D1A15">
            <w:pPr>
              <w:pStyle w:val="TableEntryHeader"/>
            </w:pPr>
            <w:r w:rsidRPr="00F320B9">
              <w:t>Description</w:t>
            </w:r>
          </w:p>
        </w:tc>
        <w:tc>
          <w:tcPr>
            <w:tcW w:w="2332" w:type="dxa"/>
            <w:tcBorders>
              <w:top w:val="single" w:sz="4" w:space="0" w:color="000000"/>
              <w:left w:val="single" w:sz="4" w:space="0" w:color="000000"/>
              <w:bottom w:val="single" w:sz="4" w:space="0" w:color="000000"/>
            </w:tcBorders>
            <w:shd w:val="clear" w:color="auto" w:fill="D9D9D9"/>
          </w:tcPr>
          <w:p w14:paraId="3624ADC8" w14:textId="77777777" w:rsidR="00B43930" w:rsidRPr="00F320B9" w:rsidRDefault="00B43930" w:rsidP="007D1A15">
            <w:pPr>
              <w:pStyle w:val="TableEntryHeader"/>
            </w:pPr>
            <w:r w:rsidRPr="00F320B9">
              <w:t>Display France</w:t>
            </w:r>
          </w:p>
        </w:tc>
        <w:tc>
          <w:tcPr>
            <w:tcW w:w="2486" w:type="dxa"/>
            <w:tcBorders>
              <w:top w:val="single" w:sz="4" w:space="0" w:color="000000"/>
              <w:left w:val="single" w:sz="4" w:space="0" w:color="000000"/>
              <w:bottom w:val="single" w:sz="4" w:space="0" w:color="000000"/>
              <w:right w:val="single" w:sz="4" w:space="0" w:color="000000"/>
            </w:tcBorders>
            <w:shd w:val="clear" w:color="auto" w:fill="D9D9D9"/>
          </w:tcPr>
          <w:p w14:paraId="382BB05E" w14:textId="77777777" w:rsidR="00B43930" w:rsidRPr="00F320B9" w:rsidRDefault="00B43930" w:rsidP="007D1A15">
            <w:pPr>
              <w:pStyle w:val="TableEntryHeader"/>
            </w:pPr>
            <w:r w:rsidRPr="00F320B9">
              <w:t>IHE fr Comments</w:t>
            </w:r>
          </w:p>
        </w:tc>
      </w:tr>
      <w:tr w:rsidR="00B43930" w:rsidRPr="00F320B9" w14:paraId="37466218" w14:textId="77777777" w:rsidTr="007D1A15">
        <w:trPr>
          <w:cantSplit/>
          <w:trHeight w:val="408"/>
          <w:jc w:val="center"/>
        </w:trPr>
        <w:tc>
          <w:tcPr>
            <w:tcW w:w="1325" w:type="dxa"/>
            <w:tcBorders>
              <w:left w:val="single" w:sz="4" w:space="0" w:color="000000"/>
              <w:bottom w:val="single" w:sz="4" w:space="0" w:color="000000"/>
            </w:tcBorders>
          </w:tcPr>
          <w:p w14:paraId="1C5CD97C" w14:textId="77777777" w:rsidR="00B43930" w:rsidRPr="00F320B9" w:rsidRDefault="00B43930" w:rsidP="007D1A15">
            <w:pPr>
              <w:pStyle w:val="TableEntry"/>
            </w:pPr>
            <w:r w:rsidRPr="00F320B9">
              <w:t>AD</w:t>
            </w:r>
          </w:p>
        </w:tc>
        <w:tc>
          <w:tcPr>
            <w:tcW w:w="1592" w:type="dxa"/>
            <w:tcBorders>
              <w:left w:val="single" w:sz="4" w:space="0" w:color="000000"/>
              <w:bottom w:val="single" w:sz="4" w:space="0" w:color="000000"/>
            </w:tcBorders>
          </w:tcPr>
          <w:p w14:paraId="31102A69" w14:textId="77777777" w:rsidR="00B43930" w:rsidRPr="00F320B9" w:rsidRDefault="00B43930" w:rsidP="007D1A15">
            <w:pPr>
              <w:pStyle w:val="TableEntry"/>
            </w:pPr>
            <w:r w:rsidRPr="00F320B9">
              <w:t>ADD</w:t>
            </w:r>
          </w:p>
        </w:tc>
        <w:tc>
          <w:tcPr>
            <w:tcW w:w="2332" w:type="dxa"/>
            <w:tcBorders>
              <w:left w:val="single" w:sz="4" w:space="0" w:color="000000"/>
              <w:bottom w:val="single" w:sz="4" w:space="0" w:color="000000"/>
            </w:tcBorders>
          </w:tcPr>
          <w:p w14:paraId="5437D91B" w14:textId="77777777" w:rsidR="00B43930" w:rsidRPr="00F320B9" w:rsidRDefault="00B43930" w:rsidP="007D1A15">
            <w:pPr>
              <w:pStyle w:val="TableEntry"/>
            </w:pPr>
          </w:p>
        </w:tc>
        <w:tc>
          <w:tcPr>
            <w:tcW w:w="2486" w:type="dxa"/>
            <w:tcBorders>
              <w:left w:val="single" w:sz="4" w:space="0" w:color="000000"/>
              <w:bottom w:val="single" w:sz="4" w:space="0" w:color="000000"/>
              <w:right w:val="single" w:sz="4" w:space="0" w:color="000000"/>
            </w:tcBorders>
          </w:tcPr>
          <w:p w14:paraId="7D90CE47" w14:textId="77777777" w:rsidR="00B43930" w:rsidRPr="00F320B9" w:rsidRDefault="00B43930" w:rsidP="007D1A15">
            <w:pPr>
              <w:pStyle w:val="TableEntry"/>
            </w:pPr>
            <w:r w:rsidRPr="00F320B9">
              <w:t>New physician role</w:t>
            </w:r>
          </w:p>
        </w:tc>
      </w:tr>
      <w:tr w:rsidR="00B43930" w:rsidRPr="00F320B9" w14:paraId="3E16CAED" w14:textId="77777777" w:rsidTr="007D1A15">
        <w:trPr>
          <w:cantSplit/>
          <w:trHeight w:val="408"/>
          <w:jc w:val="center"/>
        </w:trPr>
        <w:tc>
          <w:tcPr>
            <w:tcW w:w="1325" w:type="dxa"/>
            <w:tcBorders>
              <w:left w:val="single" w:sz="4" w:space="0" w:color="000000"/>
              <w:bottom w:val="single" w:sz="4" w:space="0" w:color="000000"/>
            </w:tcBorders>
          </w:tcPr>
          <w:p w14:paraId="222E0691" w14:textId="77777777" w:rsidR="00B43930" w:rsidRPr="00F320B9" w:rsidRDefault="00B43930" w:rsidP="007D1A15">
            <w:pPr>
              <w:pStyle w:val="TableEntry"/>
            </w:pPr>
            <w:r w:rsidRPr="00F320B9">
              <w:t>DE</w:t>
            </w:r>
          </w:p>
        </w:tc>
        <w:tc>
          <w:tcPr>
            <w:tcW w:w="1592" w:type="dxa"/>
            <w:tcBorders>
              <w:left w:val="single" w:sz="4" w:space="0" w:color="000000"/>
              <w:bottom w:val="single" w:sz="4" w:space="0" w:color="000000"/>
            </w:tcBorders>
          </w:tcPr>
          <w:p w14:paraId="5ABEA5F7" w14:textId="77777777" w:rsidR="00B43930" w:rsidRPr="00F320B9" w:rsidRDefault="00B43930" w:rsidP="007D1A15">
            <w:pPr>
              <w:pStyle w:val="TableEntry"/>
            </w:pPr>
            <w:r w:rsidRPr="00F320B9">
              <w:t>DELETE</w:t>
            </w:r>
          </w:p>
        </w:tc>
        <w:tc>
          <w:tcPr>
            <w:tcW w:w="2332" w:type="dxa"/>
            <w:tcBorders>
              <w:left w:val="single" w:sz="4" w:space="0" w:color="000000"/>
              <w:bottom w:val="single" w:sz="4" w:space="0" w:color="000000"/>
            </w:tcBorders>
          </w:tcPr>
          <w:p w14:paraId="5EF1E4E6" w14:textId="77777777" w:rsidR="00B43930" w:rsidRPr="00F320B9" w:rsidRDefault="00B43930" w:rsidP="007D1A15">
            <w:pPr>
              <w:pStyle w:val="TableEntry"/>
            </w:pPr>
          </w:p>
        </w:tc>
        <w:tc>
          <w:tcPr>
            <w:tcW w:w="2486" w:type="dxa"/>
            <w:tcBorders>
              <w:left w:val="single" w:sz="4" w:space="0" w:color="000000"/>
              <w:bottom w:val="single" w:sz="4" w:space="0" w:color="000000"/>
              <w:right w:val="single" w:sz="4" w:space="0" w:color="000000"/>
            </w:tcBorders>
          </w:tcPr>
          <w:p w14:paraId="00E7222D" w14:textId="77777777" w:rsidR="00B43930" w:rsidRPr="00F320B9" w:rsidRDefault="00B43930" w:rsidP="007D1A15">
            <w:pPr>
              <w:pStyle w:val="TableEntry"/>
            </w:pPr>
            <w:r w:rsidRPr="00F320B9">
              <w:t>Cancellation of the physician role</w:t>
            </w:r>
          </w:p>
        </w:tc>
      </w:tr>
      <w:tr w:rsidR="00B43930" w:rsidRPr="00F320B9" w14:paraId="4663475C" w14:textId="77777777" w:rsidTr="007D1A15">
        <w:trPr>
          <w:cantSplit/>
          <w:trHeight w:val="408"/>
          <w:jc w:val="center"/>
        </w:trPr>
        <w:tc>
          <w:tcPr>
            <w:tcW w:w="1325" w:type="dxa"/>
            <w:tcBorders>
              <w:left w:val="single" w:sz="4" w:space="0" w:color="000000"/>
              <w:bottom w:val="single" w:sz="4" w:space="0" w:color="000000"/>
            </w:tcBorders>
          </w:tcPr>
          <w:p w14:paraId="0B73B0E1" w14:textId="77777777" w:rsidR="00B43930" w:rsidRPr="00F320B9" w:rsidRDefault="00B43930" w:rsidP="007D1A15">
            <w:pPr>
              <w:pStyle w:val="TableEntry"/>
            </w:pPr>
            <w:r w:rsidRPr="00F320B9">
              <w:t>UC</w:t>
            </w:r>
          </w:p>
        </w:tc>
        <w:tc>
          <w:tcPr>
            <w:tcW w:w="1592" w:type="dxa"/>
            <w:tcBorders>
              <w:left w:val="single" w:sz="4" w:space="0" w:color="000000"/>
              <w:bottom w:val="single" w:sz="4" w:space="0" w:color="000000"/>
            </w:tcBorders>
          </w:tcPr>
          <w:p w14:paraId="70557151" w14:textId="77777777" w:rsidR="00B43930" w:rsidRPr="00F320B9" w:rsidRDefault="00B43930" w:rsidP="007D1A15">
            <w:pPr>
              <w:pStyle w:val="TableEntry"/>
            </w:pPr>
            <w:r w:rsidRPr="00F320B9">
              <w:t xml:space="preserve">UNCHANGED </w:t>
            </w:r>
          </w:p>
        </w:tc>
        <w:tc>
          <w:tcPr>
            <w:tcW w:w="2332" w:type="dxa"/>
            <w:tcBorders>
              <w:left w:val="single" w:sz="4" w:space="0" w:color="000000"/>
              <w:bottom w:val="single" w:sz="4" w:space="0" w:color="000000"/>
            </w:tcBorders>
          </w:tcPr>
          <w:p w14:paraId="18E91881" w14:textId="77777777" w:rsidR="00B43930" w:rsidRPr="00F320B9" w:rsidRDefault="00B43930" w:rsidP="007D1A15">
            <w:pPr>
              <w:pStyle w:val="TableEntry"/>
            </w:pPr>
          </w:p>
        </w:tc>
        <w:tc>
          <w:tcPr>
            <w:tcW w:w="2486" w:type="dxa"/>
            <w:tcBorders>
              <w:left w:val="single" w:sz="4" w:space="0" w:color="000000"/>
              <w:bottom w:val="single" w:sz="4" w:space="0" w:color="000000"/>
              <w:right w:val="single" w:sz="4" w:space="0" w:color="000000"/>
            </w:tcBorders>
          </w:tcPr>
          <w:p w14:paraId="415DCBE1" w14:textId="77777777" w:rsidR="00B43930" w:rsidRPr="00F320B9" w:rsidRDefault="00B43930" w:rsidP="007D1A15">
            <w:pPr>
              <w:pStyle w:val="TableEntry"/>
            </w:pPr>
            <w:r w:rsidRPr="00F320B9">
              <w:t>Notification of the physician to be taken into account for the defined role in the current context</w:t>
            </w:r>
          </w:p>
        </w:tc>
      </w:tr>
      <w:tr w:rsidR="00B43930" w:rsidRPr="00F320B9" w14:paraId="05F2F867" w14:textId="77777777" w:rsidTr="007D1A15">
        <w:trPr>
          <w:cantSplit/>
          <w:trHeight w:val="408"/>
          <w:jc w:val="center"/>
        </w:trPr>
        <w:tc>
          <w:tcPr>
            <w:tcW w:w="1325" w:type="dxa"/>
            <w:tcBorders>
              <w:left w:val="single" w:sz="4" w:space="0" w:color="000000"/>
              <w:bottom w:val="single" w:sz="4" w:space="0" w:color="000000"/>
            </w:tcBorders>
          </w:tcPr>
          <w:p w14:paraId="69B57F58" w14:textId="77777777" w:rsidR="00B43930" w:rsidRPr="00F320B9" w:rsidRDefault="00B43930" w:rsidP="007D1A15">
            <w:pPr>
              <w:pStyle w:val="TableEntry"/>
            </w:pPr>
            <w:r w:rsidRPr="00F320B9">
              <w:t>UP</w:t>
            </w:r>
          </w:p>
        </w:tc>
        <w:tc>
          <w:tcPr>
            <w:tcW w:w="1592" w:type="dxa"/>
            <w:tcBorders>
              <w:left w:val="single" w:sz="4" w:space="0" w:color="000000"/>
              <w:bottom w:val="single" w:sz="4" w:space="0" w:color="000000"/>
            </w:tcBorders>
          </w:tcPr>
          <w:p w14:paraId="72E33486" w14:textId="77777777" w:rsidR="00B43930" w:rsidRPr="00F320B9" w:rsidRDefault="00B43930" w:rsidP="007D1A15">
            <w:pPr>
              <w:pStyle w:val="TableEntry"/>
            </w:pPr>
            <w:r w:rsidRPr="00F320B9">
              <w:t>UPDATE</w:t>
            </w:r>
          </w:p>
        </w:tc>
        <w:tc>
          <w:tcPr>
            <w:tcW w:w="2332" w:type="dxa"/>
            <w:tcBorders>
              <w:left w:val="single" w:sz="4" w:space="0" w:color="000000"/>
              <w:bottom w:val="single" w:sz="4" w:space="0" w:color="000000"/>
            </w:tcBorders>
          </w:tcPr>
          <w:p w14:paraId="1162E58E" w14:textId="77777777" w:rsidR="00B43930" w:rsidRPr="00F320B9" w:rsidRDefault="00B43930" w:rsidP="007D1A15">
            <w:pPr>
              <w:pStyle w:val="TableEntry"/>
            </w:pPr>
          </w:p>
        </w:tc>
        <w:tc>
          <w:tcPr>
            <w:tcW w:w="2486" w:type="dxa"/>
            <w:tcBorders>
              <w:left w:val="single" w:sz="4" w:space="0" w:color="000000"/>
              <w:bottom w:val="single" w:sz="4" w:space="0" w:color="000000"/>
              <w:right w:val="single" w:sz="4" w:space="0" w:color="000000"/>
            </w:tcBorders>
          </w:tcPr>
          <w:p w14:paraId="1A0D2938" w14:textId="77777777" w:rsidR="00B43930" w:rsidRPr="00F320B9" w:rsidRDefault="00B43930" w:rsidP="007D1A15">
            <w:pPr>
              <w:pStyle w:val="TableEntry"/>
            </w:pPr>
            <w:r w:rsidRPr="00F320B9">
              <w:t>Updating of the physician’s role</w:t>
            </w:r>
          </w:p>
        </w:tc>
      </w:tr>
    </w:tbl>
    <w:p w14:paraId="55303D97" w14:textId="77777777" w:rsidR="00B43930" w:rsidRPr="00F320B9" w:rsidRDefault="00B43930" w:rsidP="00DC2E00">
      <w:pPr>
        <w:pStyle w:val="BodyText"/>
      </w:pPr>
    </w:p>
    <w:p w14:paraId="36B7B035" w14:textId="77777777" w:rsidR="00B43930" w:rsidRPr="00F320B9" w:rsidRDefault="00B43930" w:rsidP="00DC2E00">
      <w:pPr>
        <w:pStyle w:val="BodyText"/>
        <w:rPr>
          <w:i/>
          <w:iCs/>
        </w:rPr>
      </w:pPr>
      <w:r w:rsidRPr="00F320B9">
        <w:rPr>
          <w:i/>
          <w:iCs/>
        </w:rPr>
        <w:t>ROL-3 Role Nature (CE)</w:t>
      </w:r>
    </w:p>
    <w:p w14:paraId="3FEFBFBD" w14:textId="77777777" w:rsidR="00B43930" w:rsidRPr="00F320B9" w:rsidRDefault="00B43930" w:rsidP="00DC2E00">
      <w:pPr>
        <w:pStyle w:val="BodyText"/>
      </w:pPr>
      <w:r w:rsidRPr="00F320B9">
        <w:t>This element defines the role played by the physician.</w:t>
      </w:r>
    </w:p>
    <w:p w14:paraId="6B9B915F" w14:textId="77777777" w:rsidR="00B43930" w:rsidRPr="00F320B9" w:rsidRDefault="00B43930" w:rsidP="00DC2E00">
      <w:pPr>
        <w:pStyle w:val="BodyText"/>
      </w:pPr>
      <w:r w:rsidRPr="00F320B9">
        <w:t>Here follow values that are allowed by this national extension:</w:t>
      </w:r>
    </w:p>
    <w:p w14:paraId="014A0FB8" w14:textId="77777777" w:rsidR="00B43930" w:rsidRPr="00F320B9" w:rsidRDefault="00B43930" w:rsidP="00CE0F24">
      <w:pPr>
        <w:pStyle w:val="TableTitle"/>
      </w:pPr>
      <w:r w:rsidRPr="00F320B9">
        <w:rPr>
          <w:iCs/>
        </w:rPr>
        <w:t xml:space="preserve">HL7 Table 0443 </w:t>
      </w:r>
      <w:r w:rsidRPr="00F320B9">
        <w:t>– Provider role</w:t>
      </w:r>
    </w:p>
    <w:tbl>
      <w:tblPr>
        <w:tblW w:w="0" w:type="auto"/>
        <w:jc w:val="center"/>
        <w:tblLayout w:type="fixed"/>
        <w:tblCellMar>
          <w:left w:w="70" w:type="dxa"/>
          <w:right w:w="70" w:type="dxa"/>
        </w:tblCellMar>
        <w:tblLook w:val="0000" w:firstRow="0" w:lastRow="0" w:firstColumn="0" w:lastColumn="0" w:noHBand="0" w:noVBand="0"/>
      </w:tblPr>
      <w:tblGrid>
        <w:gridCol w:w="1325"/>
        <w:gridCol w:w="1470"/>
        <w:gridCol w:w="1450"/>
        <w:gridCol w:w="3490"/>
      </w:tblGrid>
      <w:tr w:rsidR="00B43930" w:rsidRPr="00F320B9" w14:paraId="2B20A72C" w14:textId="77777777" w:rsidTr="007D1A15">
        <w:trPr>
          <w:cantSplit/>
          <w:trHeight w:val="408"/>
          <w:tblHeader/>
          <w:jc w:val="center"/>
        </w:trPr>
        <w:tc>
          <w:tcPr>
            <w:tcW w:w="1325" w:type="dxa"/>
            <w:tcBorders>
              <w:top w:val="single" w:sz="4" w:space="0" w:color="000000"/>
              <w:left w:val="single" w:sz="4" w:space="0" w:color="000000"/>
              <w:bottom w:val="single" w:sz="4" w:space="0" w:color="000000"/>
            </w:tcBorders>
            <w:shd w:val="clear" w:color="auto" w:fill="D9D9D9"/>
          </w:tcPr>
          <w:p w14:paraId="1149BE0B" w14:textId="77777777" w:rsidR="00B43930" w:rsidRPr="00F320B9" w:rsidRDefault="00B43930" w:rsidP="007D1A15">
            <w:pPr>
              <w:pStyle w:val="TableEntryHeader"/>
            </w:pPr>
            <w:r w:rsidRPr="00F320B9">
              <w:t>Value IHE FR</w:t>
            </w:r>
          </w:p>
        </w:tc>
        <w:tc>
          <w:tcPr>
            <w:tcW w:w="1470" w:type="dxa"/>
            <w:tcBorders>
              <w:top w:val="single" w:sz="4" w:space="0" w:color="000000"/>
              <w:left w:val="single" w:sz="4" w:space="0" w:color="000000"/>
              <w:bottom w:val="single" w:sz="4" w:space="0" w:color="000000"/>
            </w:tcBorders>
            <w:shd w:val="clear" w:color="auto" w:fill="D9D9D9"/>
          </w:tcPr>
          <w:p w14:paraId="550C6850" w14:textId="77777777" w:rsidR="00B43930" w:rsidRPr="00F320B9" w:rsidRDefault="00B43930" w:rsidP="007D1A15">
            <w:pPr>
              <w:pStyle w:val="TableEntryHeader"/>
            </w:pPr>
            <w:r w:rsidRPr="00F320B9">
              <w:t>Description</w:t>
            </w:r>
          </w:p>
        </w:tc>
        <w:tc>
          <w:tcPr>
            <w:tcW w:w="1450" w:type="dxa"/>
            <w:tcBorders>
              <w:top w:val="single" w:sz="4" w:space="0" w:color="000000"/>
              <w:left w:val="single" w:sz="4" w:space="0" w:color="000000"/>
              <w:bottom w:val="single" w:sz="4" w:space="0" w:color="000000"/>
            </w:tcBorders>
            <w:shd w:val="clear" w:color="auto" w:fill="D9D9D9"/>
          </w:tcPr>
          <w:p w14:paraId="580AB2DE" w14:textId="77777777" w:rsidR="00B43930" w:rsidRPr="00F320B9" w:rsidRDefault="00B43930" w:rsidP="007D1A15">
            <w:pPr>
              <w:pStyle w:val="TableEntryHeader"/>
            </w:pPr>
            <w:r w:rsidRPr="00F320B9">
              <w:t>Display France</w:t>
            </w:r>
          </w:p>
        </w:tc>
        <w:tc>
          <w:tcPr>
            <w:tcW w:w="3490" w:type="dxa"/>
            <w:tcBorders>
              <w:top w:val="single" w:sz="4" w:space="0" w:color="000000"/>
              <w:left w:val="single" w:sz="4" w:space="0" w:color="000000"/>
              <w:bottom w:val="single" w:sz="4" w:space="0" w:color="000000"/>
              <w:right w:val="single" w:sz="4" w:space="0" w:color="000000"/>
            </w:tcBorders>
            <w:shd w:val="clear" w:color="auto" w:fill="D9D9D9"/>
          </w:tcPr>
          <w:p w14:paraId="2D7CE317" w14:textId="77777777" w:rsidR="00B43930" w:rsidRPr="00F320B9" w:rsidRDefault="00B43930" w:rsidP="007D1A15">
            <w:pPr>
              <w:pStyle w:val="TableEntryHeader"/>
            </w:pPr>
            <w:r w:rsidRPr="00F320B9">
              <w:t>IHE fr Comments</w:t>
            </w:r>
          </w:p>
        </w:tc>
      </w:tr>
      <w:tr w:rsidR="00B43930" w:rsidRPr="00F320B9" w14:paraId="729FA348" w14:textId="77777777" w:rsidTr="007D1A15">
        <w:trPr>
          <w:cantSplit/>
          <w:trHeight w:val="612"/>
          <w:jc w:val="center"/>
        </w:trPr>
        <w:tc>
          <w:tcPr>
            <w:tcW w:w="1325" w:type="dxa"/>
            <w:tcBorders>
              <w:left w:val="single" w:sz="4" w:space="0" w:color="000000"/>
              <w:bottom w:val="single" w:sz="4" w:space="0" w:color="000000"/>
            </w:tcBorders>
          </w:tcPr>
          <w:p w14:paraId="1EBA1735" w14:textId="77777777" w:rsidR="00B43930" w:rsidRPr="00F320B9" w:rsidRDefault="00B43930" w:rsidP="007D1A15">
            <w:pPr>
              <w:pStyle w:val="TableEntry"/>
            </w:pPr>
            <w:r w:rsidRPr="00F320B9">
              <w:t>AD</w:t>
            </w:r>
          </w:p>
        </w:tc>
        <w:tc>
          <w:tcPr>
            <w:tcW w:w="1470" w:type="dxa"/>
            <w:tcBorders>
              <w:left w:val="single" w:sz="4" w:space="0" w:color="000000"/>
              <w:bottom w:val="single" w:sz="4" w:space="0" w:color="000000"/>
            </w:tcBorders>
          </w:tcPr>
          <w:p w14:paraId="64190606" w14:textId="77777777" w:rsidR="00B43930" w:rsidRPr="00F320B9" w:rsidRDefault="00B43930" w:rsidP="007D1A15">
            <w:pPr>
              <w:pStyle w:val="TableEntry"/>
            </w:pPr>
            <w:r w:rsidRPr="00F320B9">
              <w:t>Admitting</w:t>
            </w:r>
          </w:p>
        </w:tc>
        <w:tc>
          <w:tcPr>
            <w:tcW w:w="1450" w:type="dxa"/>
            <w:tcBorders>
              <w:left w:val="single" w:sz="4" w:space="0" w:color="000000"/>
              <w:bottom w:val="single" w:sz="4" w:space="0" w:color="000000"/>
            </w:tcBorders>
            <w:vAlign w:val="bottom"/>
          </w:tcPr>
          <w:p w14:paraId="2F08EFBE" w14:textId="77777777" w:rsidR="00B43930" w:rsidRPr="00F320B9" w:rsidRDefault="00B43930" w:rsidP="007D1A15">
            <w:pPr>
              <w:pStyle w:val="TableEntry"/>
            </w:pPr>
            <w:r w:rsidRPr="00F320B9">
              <w:t> </w:t>
            </w:r>
          </w:p>
        </w:tc>
        <w:tc>
          <w:tcPr>
            <w:tcW w:w="3490" w:type="dxa"/>
            <w:tcBorders>
              <w:left w:val="single" w:sz="4" w:space="0" w:color="000000"/>
              <w:bottom w:val="single" w:sz="4" w:space="0" w:color="000000"/>
              <w:right w:val="single" w:sz="4" w:space="0" w:color="000000"/>
            </w:tcBorders>
          </w:tcPr>
          <w:p w14:paraId="04E22485" w14:textId="77777777" w:rsidR="00B43930" w:rsidRPr="00F320B9" w:rsidRDefault="00B43930" w:rsidP="007D1A15">
            <w:pPr>
              <w:pStyle w:val="TableEntry"/>
            </w:pPr>
            <w:r w:rsidRPr="00F320B9">
              <w:t>PV1-17 Admitting doctor</w:t>
            </w:r>
            <w:r w:rsidRPr="00F320B9">
              <w:br/>
              <w:t>Physician from the institution that decides to admit</w:t>
            </w:r>
          </w:p>
        </w:tc>
      </w:tr>
      <w:tr w:rsidR="00B43930" w:rsidRPr="00F320B9" w14:paraId="769D6202" w14:textId="77777777" w:rsidTr="007D1A15">
        <w:trPr>
          <w:cantSplit/>
          <w:trHeight w:val="612"/>
          <w:jc w:val="center"/>
        </w:trPr>
        <w:tc>
          <w:tcPr>
            <w:tcW w:w="1325" w:type="dxa"/>
            <w:tcBorders>
              <w:left w:val="single" w:sz="4" w:space="0" w:color="000000"/>
              <w:bottom w:val="single" w:sz="4" w:space="0" w:color="000000"/>
            </w:tcBorders>
          </w:tcPr>
          <w:p w14:paraId="7147FE5C" w14:textId="77777777" w:rsidR="00B43930" w:rsidRPr="00F320B9" w:rsidRDefault="00B43930" w:rsidP="007D1A15">
            <w:pPr>
              <w:pStyle w:val="TableEntry"/>
            </w:pPr>
            <w:r w:rsidRPr="00F320B9">
              <w:t>AT</w:t>
            </w:r>
          </w:p>
        </w:tc>
        <w:tc>
          <w:tcPr>
            <w:tcW w:w="1470" w:type="dxa"/>
            <w:tcBorders>
              <w:left w:val="single" w:sz="4" w:space="0" w:color="000000"/>
              <w:bottom w:val="single" w:sz="4" w:space="0" w:color="000000"/>
            </w:tcBorders>
          </w:tcPr>
          <w:p w14:paraId="71F5FD57" w14:textId="77777777" w:rsidR="00B43930" w:rsidRPr="00F320B9" w:rsidRDefault="00B43930" w:rsidP="007D1A15">
            <w:pPr>
              <w:pStyle w:val="TableEntry"/>
            </w:pPr>
            <w:r w:rsidRPr="00F320B9">
              <w:t>Attending</w:t>
            </w:r>
          </w:p>
        </w:tc>
        <w:tc>
          <w:tcPr>
            <w:tcW w:w="1450" w:type="dxa"/>
            <w:tcBorders>
              <w:left w:val="single" w:sz="4" w:space="0" w:color="000000"/>
              <w:bottom w:val="single" w:sz="4" w:space="0" w:color="000000"/>
            </w:tcBorders>
            <w:vAlign w:val="bottom"/>
          </w:tcPr>
          <w:p w14:paraId="0504DE6E" w14:textId="77777777" w:rsidR="00B43930" w:rsidRPr="00F320B9" w:rsidRDefault="00B43930" w:rsidP="007D1A15">
            <w:pPr>
              <w:pStyle w:val="TableEntry"/>
            </w:pPr>
            <w:r w:rsidRPr="00F320B9">
              <w:t> </w:t>
            </w:r>
          </w:p>
        </w:tc>
        <w:tc>
          <w:tcPr>
            <w:tcW w:w="3490" w:type="dxa"/>
            <w:tcBorders>
              <w:left w:val="single" w:sz="4" w:space="0" w:color="000000"/>
              <w:bottom w:val="single" w:sz="4" w:space="0" w:color="000000"/>
              <w:right w:val="single" w:sz="4" w:space="0" w:color="000000"/>
            </w:tcBorders>
          </w:tcPr>
          <w:p w14:paraId="26D5E420" w14:textId="77777777" w:rsidR="00B43930" w:rsidRPr="00F320B9" w:rsidRDefault="00B43930" w:rsidP="007D1A15">
            <w:pPr>
              <w:pStyle w:val="TableEntry"/>
            </w:pPr>
            <w:r w:rsidRPr="00F320B9">
              <w:t>PV1-7 Attending doctor</w:t>
            </w:r>
            <w:r w:rsidRPr="00F320B9">
              <w:br/>
              <w:t>Physician responsible for the patient during the visit</w:t>
            </w:r>
          </w:p>
        </w:tc>
      </w:tr>
      <w:tr w:rsidR="00B43930" w:rsidRPr="00F320B9" w14:paraId="167F4EAA" w14:textId="77777777" w:rsidTr="007D1A15">
        <w:trPr>
          <w:cantSplit/>
          <w:trHeight w:val="408"/>
          <w:jc w:val="center"/>
        </w:trPr>
        <w:tc>
          <w:tcPr>
            <w:tcW w:w="1325" w:type="dxa"/>
            <w:tcBorders>
              <w:left w:val="single" w:sz="4" w:space="0" w:color="000000"/>
              <w:bottom w:val="single" w:sz="4" w:space="0" w:color="000000"/>
            </w:tcBorders>
          </w:tcPr>
          <w:p w14:paraId="0EC5E462" w14:textId="77777777" w:rsidR="00B43930" w:rsidRPr="00F320B9" w:rsidRDefault="00B43930" w:rsidP="007D1A15">
            <w:pPr>
              <w:pStyle w:val="TableEntry"/>
            </w:pPr>
            <w:r w:rsidRPr="00F320B9">
              <w:t>CP (note3)</w:t>
            </w:r>
          </w:p>
        </w:tc>
        <w:tc>
          <w:tcPr>
            <w:tcW w:w="1470" w:type="dxa"/>
            <w:tcBorders>
              <w:left w:val="single" w:sz="4" w:space="0" w:color="000000"/>
              <w:bottom w:val="single" w:sz="4" w:space="0" w:color="000000"/>
            </w:tcBorders>
          </w:tcPr>
          <w:p w14:paraId="58D74E9B" w14:textId="77777777" w:rsidR="00B43930" w:rsidRPr="00F320B9" w:rsidRDefault="00B43930" w:rsidP="007D1A15">
            <w:pPr>
              <w:pStyle w:val="TableEntry"/>
            </w:pPr>
            <w:r w:rsidRPr="00F320B9">
              <w:t>Consulting Provider</w:t>
            </w:r>
          </w:p>
        </w:tc>
        <w:tc>
          <w:tcPr>
            <w:tcW w:w="1450" w:type="dxa"/>
            <w:tcBorders>
              <w:left w:val="single" w:sz="4" w:space="0" w:color="000000"/>
              <w:bottom w:val="single" w:sz="4" w:space="0" w:color="000000"/>
            </w:tcBorders>
            <w:vAlign w:val="bottom"/>
          </w:tcPr>
          <w:p w14:paraId="56EF6354" w14:textId="77777777" w:rsidR="00B43930" w:rsidRPr="00F320B9" w:rsidRDefault="00B43930" w:rsidP="007D1A15">
            <w:pPr>
              <w:pStyle w:val="TableEntry"/>
            </w:pPr>
            <w:r w:rsidRPr="00F320B9">
              <w:t> </w:t>
            </w:r>
          </w:p>
        </w:tc>
        <w:tc>
          <w:tcPr>
            <w:tcW w:w="3490" w:type="dxa"/>
            <w:tcBorders>
              <w:left w:val="single" w:sz="4" w:space="0" w:color="000000"/>
              <w:bottom w:val="single" w:sz="4" w:space="0" w:color="000000"/>
              <w:right w:val="single" w:sz="4" w:space="0" w:color="000000"/>
            </w:tcBorders>
          </w:tcPr>
          <w:p w14:paraId="38C2713F" w14:textId="77777777" w:rsidR="00B43930" w:rsidRPr="00F320B9" w:rsidRDefault="00B43930" w:rsidP="007D1A15">
            <w:pPr>
              <w:pStyle w:val="TableEntry"/>
            </w:pPr>
            <w:r w:rsidRPr="00F320B9">
              <w:t>Consulted physician for a second opinion, in the scope of the visit</w:t>
            </w:r>
          </w:p>
        </w:tc>
      </w:tr>
      <w:tr w:rsidR="00B43930" w:rsidRPr="00F320B9" w14:paraId="57C60464" w14:textId="77777777" w:rsidTr="007D1A15">
        <w:trPr>
          <w:cantSplit/>
          <w:trHeight w:val="612"/>
          <w:jc w:val="center"/>
        </w:trPr>
        <w:tc>
          <w:tcPr>
            <w:tcW w:w="1325" w:type="dxa"/>
            <w:tcBorders>
              <w:left w:val="single" w:sz="4" w:space="0" w:color="000000"/>
              <w:bottom w:val="single" w:sz="4" w:space="0" w:color="000000"/>
            </w:tcBorders>
          </w:tcPr>
          <w:p w14:paraId="2CF97BE4" w14:textId="77777777" w:rsidR="00B43930" w:rsidRPr="00F320B9" w:rsidRDefault="00B43930" w:rsidP="007D1A15">
            <w:pPr>
              <w:pStyle w:val="TableEntry"/>
            </w:pPr>
            <w:r w:rsidRPr="00F320B9">
              <w:t>FHCP</w:t>
            </w:r>
          </w:p>
        </w:tc>
        <w:tc>
          <w:tcPr>
            <w:tcW w:w="1470" w:type="dxa"/>
            <w:tcBorders>
              <w:left w:val="single" w:sz="4" w:space="0" w:color="000000"/>
              <w:bottom w:val="single" w:sz="4" w:space="0" w:color="000000"/>
            </w:tcBorders>
          </w:tcPr>
          <w:p w14:paraId="7A12B324" w14:textId="77777777" w:rsidR="00B43930" w:rsidRPr="00F320B9" w:rsidRDefault="00B43930" w:rsidP="007D1A15">
            <w:pPr>
              <w:pStyle w:val="TableEntry"/>
            </w:pPr>
            <w:r w:rsidRPr="00F320B9">
              <w:t>Family Health Care Professional</w:t>
            </w:r>
          </w:p>
        </w:tc>
        <w:tc>
          <w:tcPr>
            <w:tcW w:w="1450" w:type="dxa"/>
            <w:tcBorders>
              <w:left w:val="single" w:sz="4" w:space="0" w:color="000000"/>
              <w:bottom w:val="single" w:sz="4" w:space="0" w:color="000000"/>
            </w:tcBorders>
            <w:vAlign w:val="bottom"/>
          </w:tcPr>
          <w:p w14:paraId="3A6F59B3" w14:textId="77777777" w:rsidR="00B43930" w:rsidRPr="00F320B9" w:rsidRDefault="00B43930" w:rsidP="007D1A15">
            <w:pPr>
              <w:pStyle w:val="TableEntry"/>
            </w:pPr>
            <w:r w:rsidRPr="00F320B9">
              <w:t> </w:t>
            </w:r>
          </w:p>
        </w:tc>
        <w:tc>
          <w:tcPr>
            <w:tcW w:w="3490" w:type="dxa"/>
            <w:tcBorders>
              <w:left w:val="single" w:sz="4" w:space="0" w:color="000000"/>
              <w:bottom w:val="single" w:sz="4" w:space="0" w:color="000000"/>
              <w:right w:val="single" w:sz="4" w:space="0" w:color="000000"/>
            </w:tcBorders>
          </w:tcPr>
          <w:p w14:paraId="5CD0F7F9" w14:textId="77777777" w:rsidR="00B43930" w:rsidRPr="00F320B9" w:rsidRDefault="00B43930" w:rsidP="007D1A15">
            <w:pPr>
              <w:pStyle w:val="TableEntry"/>
            </w:pPr>
            <w:r w:rsidRPr="00F320B9">
              <w:t>Family physician. Used in the few cases he is different from the officially declared referring doctor</w:t>
            </w:r>
          </w:p>
        </w:tc>
      </w:tr>
      <w:tr w:rsidR="00B43930" w:rsidRPr="00F320B9" w14:paraId="77638289" w14:textId="77777777" w:rsidTr="007D1A15">
        <w:trPr>
          <w:cantSplit/>
          <w:trHeight w:val="408"/>
          <w:jc w:val="center"/>
        </w:trPr>
        <w:tc>
          <w:tcPr>
            <w:tcW w:w="1325" w:type="dxa"/>
            <w:tcBorders>
              <w:left w:val="single" w:sz="4" w:space="0" w:color="000000"/>
              <w:bottom w:val="single" w:sz="4" w:space="0" w:color="000000"/>
            </w:tcBorders>
          </w:tcPr>
          <w:p w14:paraId="62A3509C" w14:textId="77777777" w:rsidR="00B43930" w:rsidRPr="00F320B9" w:rsidRDefault="00B43930" w:rsidP="007D1A15">
            <w:pPr>
              <w:pStyle w:val="TableEntry"/>
            </w:pPr>
            <w:r w:rsidRPr="00F320B9">
              <w:t>RP</w:t>
            </w:r>
          </w:p>
        </w:tc>
        <w:tc>
          <w:tcPr>
            <w:tcW w:w="1470" w:type="dxa"/>
            <w:tcBorders>
              <w:left w:val="single" w:sz="4" w:space="0" w:color="000000"/>
              <w:bottom w:val="single" w:sz="4" w:space="0" w:color="000000"/>
            </w:tcBorders>
          </w:tcPr>
          <w:p w14:paraId="2E585A2C" w14:textId="77777777" w:rsidR="00B43930" w:rsidRPr="00F320B9" w:rsidRDefault="00B43930" w:rsidP="007D1A15">
            <w:pPr>
              <w:pStyle w:val="TableEntry"/>
            </w:pPr>
            <w:r w:rsidRPr="00F320B9">
              <w:t>Referring Provider</w:t>
            </w:r>
          </w:p>
        </w:tc>
        <w:tc>
          <w:tcPr>
            <w:tcW w:w="1450" w:type="dxa"/>
            <w:tcBorders>
              <w:left w:val="single" w:sz="4" w:space="0" w:color="000000"/>
              <w:bottom w:val="single" w:sz="4" w:space="0" w:color="000000"/>
            </w:tcBorders>
            <w:vAlign w:val="bottom"/>
          </w:tcPr>
          <w:p w14:paraId="0E881A3C" w14:textId="77777777" w:rsidR="00B43930" w:rsidRPr="00F320B9" w:rsidRDefault="00B43930" w:rsidP="007D1A15">
            <w:pPr>
              <w:pStyle w:val="TableEntry"/>
            </w:pPr>
            <w:r w:rsidRPr="00F320B9">
              <w:t> </w:t>
            </w:r>
          </w:p>
        </w:tc>
        <w:tc>
          <w:tcPr>
            <w:tcW w:w="3490" w:type="dxa"/>
            <w:tcBorders>
              <w:left w:val="single" w:sz="4" w:space="0" w:color="000000"/>
              <w:bottom w:val="single" w:sz="4" w:space="0" w:color="000000"/>
              <w:right w:val="single" w:sz="4" w:space="0" w:color="000000"/>
            </w:tcBorders>
          </w:tcPr>
          <w:p w14:paraId="166337E1" w14:textId="77777777" w:rsidR="00B43930" w:rsidRPr="00F320B9" w:rsidRDefault="00B43930" w:rsidP="007D1A15">
            <w:pPr>
              <w:pStyle w:val="TableEntry"/>
            </w:pPr>
            <w:r w:rsidRPr="00F320B9">
              <w:t>PV1-8 Referring doctor</w:t>
            </w:r>
            <w:r w:rsidRPr="00F320B9">
              <w:br/>
            </w:r>
          </w:p>
        </w:tc>
      </w:tr>
      <w:tr w:rsidR="00B43930" w:rsidRPr="00F320B9" w14:paraId="3AD2C48F" w14:textId="77777777" w:rsidTr="007D1A15">
        <w:trPr>
          <w:cantSplit/>
          <w:trHeight w:val="408"/>
          <w:jc w:val="center"/>
        </w:trPr>
        <w:tc>
          <w:tcPr>
            <w:tcW w:w="1325" w:type="dxa"/>
            <w:tcBorders>
              <w:left w:val="single" w:sz="4" w:space="0" w:color="000000"/>
              <w:bottom w:val="single" w:sz="4" w:space="0" w:color="000000"/>
            </w:tcBorders>
          </w:tcPr>
          <w:p w14:paraId="3F93ACC4" w14:textId="77777777" w:rsidR="00B43930" w:rsidRPr="00F320B9" w:rsidRDefault="00B43930" w:rsidP="007D1A15">
            <w:pPr>
              <w:pStyle w:val="TableEntry"/>
            </w:pPr>
            <w:r w:rsidRPr="00F320B9">
              <w:t>RT</w:t>
            </w:r>
          </w:p>
        </w:tc>
        <w:tc>
          <w:tcPr>
            <w:tcW w:w="1470" w:type="dxa"/>
            <w:tcBorders>
              <w:left w:val="single" w:sz="4" w:space="0" w:color="000000"/>
              <w:bottom w:val="single" w:sz="4" w:space="0" w:color="000000"/>
            </w:tcBorders>
          </w:tcPr>
          <w:p w14:paraId="1F57C3BB" w14:textId="77777777" w:rsidR="00B43930" w:rsidRPr="00F320B9" w:rsidRDefault="00B43930" w:rsidP="007D1A15">
            <w:pPr>
              <w:pStyle w:val="TableEntry"/>
            </w:pPr>
            <w:r w:rsidRPr="00F320B9">
              <w:t>Referred to Provider</w:t>
            </w:r>
          </w:p>
        </w:tc>
        <w:tc>
          <w:tcPr>
            <w:tcW w:w="1450" w:type="dxa"/>
            <w:tcBorders>
              <w:left w:val="single" w:sz="4" w:space="0" w:color="000000"/>
              <w:bottom w:val="single" w:sz="4" w:space="0" w:color="000000"/>
            </w:tcBorders>
            <w:vAlign w:val="bottom"/>
          </w:tcPr>
          <w:p w14:paraId="04FC9F53" w14:textId="77777777" w:rsidR="00B43930" w:rsidRPr="00F320B9" w:rsidRDefault="00B43930" w:rsidP="007D1A15">
            <w:pPr>
              <w:pStyle w:val="TableEntry"/>
            </w:pPr>
            <w:r w:rsidRPr="00F320B9">
              <w:t> </w:t>
            </w:r>
          </w:p>
        </w:tc>
        <w:tc>
          <w:tcPr>
            <w:tcW w:w="3490" w:type="dxa"/>
            <w:tcBorders>
              <w:left w:val="single" w:sz="4" w:space="0" w:color="000000"/>
              <w:bottom w:val="single" w:sz="4" w:space="0" w:color="000000"/>
              <w:right w:val="single" w:sz="4" w:space="0" w:color="000000"/>
            </w:tcBorders>
          </w:tcPr>
          <w:p w14:paraId="6A78E414" w14:textId="77777777" w:rsidR="00B43930" w:rsidRPr="00F320B9" w:rsidRDefault="00B43930" w:rsidP="007D1A15">
            <w:pPr>
              <w:pStyle w:val="TableEntry"/>
            </w:pPr>
            <w:r w:rsidRPr="00F320B9">
              <w:t>Correspondence physician (National Health Insurance definition)</w:t>
            </w:r>
          </w:p>
        </w:tc>
      </w:tr>
      <w:tr w:rsidR="00B43930" w:rsidRPr="00F320B9" w14:paraId="0671D03B" w14:textId="77777777" w:rsidTr="00CE0F24">
        <w:trPr>
          <w:cantSplit/>
          <w:trHeight w:val="612"/>
          <w:jc w:val="center"/>
        </w:trPr>
        <w:tc>
          <w:tcPr>
            <w:tcW w:w="1325" w:type="dxa"/>
            <w:tcBorders>
              <w:left w:val="single" w:sz="4" w:space="0" w:color="000000"/>
              <w:bottom w:val="single" w:sz="4" w:space="0" w:color="000000"/>
            </w:tcBorders>
          </w:tcPr>
          <w:p w14:paraId="42CB6E00" w14:textId="77777777" w:rsidR="00B43930" w:rsidRPr="00F320B9" w:rsidRDefault="00B43930" w:rsidP="007D1A15">
            <w:pPr>
              <w:pStyle w:val="TableEntry"/>
            </w:pPr>
            <w:r w:rsidRPr="00F320B9">
              <w:t>ODRP</w:t>
            </w:r>
          </w:p>
          <w:p w14:paraId="1147DDDB" w14:textId="77777777" w:rsidR="00B43930" w:rsidRPr="00F320B9" w:rsidRDefault="00B43930" w:rsidP="007D1A15">
            <w:pPr>
              <w:pStyle w:val="TableEntry"/>
            </w:pPr>
            <w:r w:rsidRPr="00F320B9">
              <w:t>(note1)</w:t>
            </w:r>
          </w:p>
        </w:tc>
        <w:tc>
          <w:tcPr>
            <w:tcW w:w="1470" w:type="dxa"/>
            <w:tcBorders>
              <w:left w:val="single" w:sz="4" w:space="0" w:color="000000"/>
              <w:bottom w:val="single" w:sz="4" w:space="0" w:color="000000"/>
            </w:tcBorders>
          </w:tcPr>
          <w:p w14:paraId="0D16C499" w14:textId="77777777" w:rsidR="00B43930" w:rsidRPr="00F320B9" w:rsidRDefault="00B43930" w:rsidP="007D1A15">
            <w:pPr>
              <w:pStyle w:val="TableEntry"/>
            </w:pPr>
            <w:r w:rsidRPr="00F320B9">
              <w:t>Officially Declared</w:t>
            </w:r>
            <w:r w:rsidRPr="00F320B9">
              <w:br/>
              <w:t>Referring Physician</w:t>
            </w:r>
          </w:p>
        </w:tc>
        <w:tc>
          <w:tcPr>
            <w:tcW w:w="1450" w:type="dxa"/>
            <w:tcBorders>
              <w:left w:val="single" w:sz="4" w:space="0" w:color="000000"/>
              <w:bottom w:val="single" w:sz="4" w:space="0" w:color="000000"/>
            </w:tcBorders>
          </w:tcPr>
          <w:p w14:paraId="3D80D13D" w14:textId="77777777" w:rsidR="00B43930" w:rsidRPr="00F320B9" w:rsidRDefault="00B43930" w:rsidP="00BE7991">
            <w:pPr>
              <w:pStyle w:val="TableEntry"/>
            </w:pPr>
            <w:r w:rsidRPr="00F320B9">
              <w:t>Value added by IHE-France</w:t>
            </w:r>
          </w:p>
        </w:tc>
        <w:tc>
          <w:tcPr>
            <w:tcW w:w="3490" w:type="dxa"/>
            <w:tcBorders>
              <w:left w:val="single" w:sz="4" w:space="0" w:color="000000"/>
              <w:bottom w:val="single" w:sz="4" w:space="0" w:color="000000"/>
              <w:right w:val="single" w:sz="4" w:space="0" w:color="000000"/>
            </w:tcBorders>
          </w:tcPr>
          <w:p w14:paraId="11E7D8B8" w14:textId="77777777" w:rsidR="00B43930" w:rsidRPr="00F320B9" w:rsidRDefault="00B43930" w:rsidP="007D1A15">
            <w:pPr>
              <w:pStyle w:val="TableEntry"/>
            </w:pPr>
            <w:r w:rsidRPr="00F320B9">
              <w:t>Declared Referring Physician (National Health Insurance definition)</w:t>
            </w:r>
          </w:p>
        </w:tc>
      </w:tr>
      <w:tr w:rsidR="00B43930" w:rsidRPr="00F320B9" w14:paraId="21A4B56E" w14:textId="77777777" w:rsidTr="007D1A15">
        <w:trPr>
          <w:cantSplit/>
          <w:trHeight w:val="264"/>
          <w:jc w:val="center"/>
        </w:trPr>
        <w:tc>
          <w:tcPr>
            <w:tcW w:w="1325" w:type="dxa"/>
            <w:tcBorders>
              <w:left w:val="single" w:sz="4" w:space="0" w:color="000000"/>
              <w:bottom w:val="single" w:sz="4" w:space="0" w:color="000000"/>
            </w:tcBorders>
          </w:tcPr>
          <w:p w14:paraId="574E228D" w14:textId="77777777" w:rsidR="00B43930" w:rsidRPr="00F320B9" w:rsidRDefault="00B43930" w:rsidP="007D1A15">
            <w:pPr>
              <w:pStyle w:val="TableEntry"/>
            </w:pPr>
            <w:r w:rsidRPr="00F320B9">
              <w:t>SUBS (note2)</w:t>
            </w:r>
          </w:p>
        </w:tc>
        <w:tc>
          <w:tcPr>
            <w:tcW w:w="1470" w:type="dxa"/>
            <w:tcBorders>
              <w:left w:val="single" w:sz="4" w:space="0" w:color="000000"/>
              <w:bottom w:val="single" w:sz="4" w:space="0" w:color="000000"/>
            </w:tcBorders>
          </w:tcPr>
          <w:p w14:paraId="6B90611F" w14:textId="77777777" w:rsidR="00B43930" w:rsidRPr="00F320B9" w:rsidRDefault="00B43930" w:rsidP="007D1A15">
            <w:pPr>
              <w:pStyle w:val="TableEntry"/>
            </w:pPr>
            <w:r w:rsidRPr="00F320B9">
              <w:t>Substitute</w:t>
            </w:r>
          </w:p>
        </w:tc>
        <w:tc>
          <w:tcPr>
            <w:tcW w:w="1450" w:type="dxa"/>
            <w:tcBorders>
              <w:left w:val="single" w:sz="4" w:space="0" w:color="000000"/>
              <w:bottom w:val="single" w:sz="4" w:space="0" w:color="000000"/>
            </w:tcBorders>
            <w:vAlign w:val="bottom"/>
          </w:tcPr>
          <w:p w14:paraId="1CEAE3AA" w14:textId="77777777" w:rsidR="00B43930" w:rsidRPr="00F320B9" w:rsidRDefault="00B43930" w:rsidP="007D1A15">
            <w:pPr>
              <w:pStyle w:val="TableEntry"/>
            </w:pPr>
            <w:r w:rsidRPr="00F320B9">
              <w:t>Value added by IHE-France</w:t>
            </w:r>
          </w:p>
        </w:tc>
        <w:tc>
          <w:tcPr>
            <w:tcW w:w="3490" w:type="dxa"/>
            <w:tcBorders>
              <w:left w:val="single" w:sz="4" w:space="0" w:color="000000"/>
              <w:bottom w:val="single" w:sz="4" w:space="0" w:color="000000"/>
              <w:right w:val="single" w:sz="4" w:space="0" w:color="000000"/>
            </w:tcBorders>
          </w:tcPr>
          <w:p w14:paraId="7A2CBEE8" w14:textId="77777777" w:rsidR="00B43930" w:rsidRPr="00F320B9" w:rsidRDefault="00B43930" w:rsidP="007D1A15">
            <w:pPr>
              <w:pStyle w:val="TableEntry"/>
            </w:pPr>
            <w:r w:rsidRPr="00F320B9">
              <w:t>Declared Referring physician replacement</w:t>
            </w:r>
          </w:p>
        </w:tc>
      </w:tr>
    </w:tbl>
    <w:p w14:paraId="46D10D36" w14:textId="2C684B5F" w:rsidR="00B43930" w:rsidRPr="00F320B9" w:rsidRDefault="00B43930" w:rsidP="00DC2E00">
      <w:pPr>
        <w:pStyle w:val="Note"/>
      </w:pPr>
      <w:r w:rsidRPr="00F320B9">
        <w:t xml:space="preserve">1st note: ODRP: « Declared Referring Physician ». Value added to the HL7 0443 table. Indeed, none of the existing values in the table was likely to represent the Declared </w:t>
      </w:r>
      <w:r w:rsidR="00A47846" w:rsidRPr="00F320B9">
        <w:t>R</w:t>
      </w:r>
      <w:r w:rsidRPr="00F320B9">
        <w:t xml:space="preserve">eferring Physician. “FHCP” is a family physician that might go into a </w:t>
      </w:r>
      <w:r w:rsidRPr="00F320B9">
        <w:lastRenderedPageBreak/>
        <w:t>ROL segment but that is not necessarily the declared referring physician. “RP” is the patient’s referring physician and may be different from the declared referring physician (for instance a medical specialist).</w:t>
      </w:r>
    </w:p>
    <w:p w14:paraId="5CF498B2" w14:textId="77777777" w:rsidR="00B43930" w:rsidRPr="00F320B9" w:rsidRDefault="00B43930" w:rsidP="00DC2E00">
      <w:pPr>
        <w:pStyle w:val="Note"/>
      </w:pPr>
      <w:r w:rsidRPr="00F320B9">
        <w:t>2nd note: SUBS: “Substitute”. Value added to the HL7 0443 table (user defined). Corresponds to the physician who substitutes the declared referring physician, currently absent.</w:t>
      </w:r>
    </w:p>
    <w:p w14:paraId="2E92DAD4" w14:textId="77777777" w:rsidR="00B43930" w:rsidRPr="00F320B9" w:rsidRDefault="00B43930" w:rsidP="00DC2E00">
      <w:pPr>
        <w:pStyle w:val="Note"/>
      </w:pPr>
      <w:r w:rsidRPr="00F320B9">
        <w:t>3rd note: CP: “Consulting Provider”. The consulting physician is entirely detailed in a ROL segment, under the PV1/PV2 combination. The PV1-9 (Consulting doctor) field, which usage is X in the PAM Profile and downgraded by HL7 v2.5, must not be used.</w:t>
      </w:r>
    </w:p>
    <w:p w14:paraId="52E1BBA6" w14:textId="1A846941" w:rsidR="00B43930" w:rsidRPr="00F320B9" w:rsidRDefault="00B43930" w:rsidP="00CE0F24">
      <w:pPr>
        <w:pStyle w:val="Heading4"/>
        <w:numPr>
          <w:ilvl w:val="0"/>
          <w:numId w:val="0"/>
        </w:numPr>
        <w:rPr>
          <w:noProof w:val="0"/>
        </w:rPr>
      </w:pPr>
      <w:bookmarkStart w:id="140" w:name="_Toc416685635"/>
      <w:bookmarkStart w:id="141" w:name="_Toc416685804"/>
      <w:bookmarkStart w:id="142" w:name="_Toc416685905"/>
      <w:bookmarkStart w:id="143" w:name="_Toc425418273"/>
      <w:bookmarkStart w:id="144" w:name="_Toc518908046"/>
      <w:r w:rsidRPr="00F320B9">
        <w:rPr>
          <w:noProof w:val="0"/>
        </w:rPr>
        <w:t>4.1.2.3</w:t>
      </w:r>
      <w:r w:rsidR="009153E0" w:rsidRPr="00F320B9">
        <w:rPr>
          <w:noProof w:val="0"/>
        </w:rPr>
        <w:t xml:space="preserve"> </w:t>
      </w:r>
      <w:r w:rsidRPr="00F320B9">
        <w:rPr>
          <w:noProof w:val="0"/>
        </w:rPr>
        <w:t>NK1 Segment</w:t>
      </w:r>
      <w:bookmarkEnd w:id="140"/>
      <w:bookmarkEnd w:id="141"/>
      <w:bookmarkEnd w:id="142"/>
      <w:bookmarkEnd w:id="143"/>
      <w:bookmarkEnd w:id="144"/>
    </w:p>
    <w:p w14:paraId="38E8B7D5" w14:textId="16EF764B" w:rsidR="00B43930" w:rsidRPr="00F320B9" w:rsidRDefault="00A47846" w:rsidP="00DC2E00">
      <w:pPr>
        <w:pStyle w:val="BodyText"/>
      </w:pPr>
      <w:r w:rsidRPr="00F320B9">
        <w:t>[</w:t>
      </w:r>
      <w:r w:rsidR="00B43930" w:rsidRPr="00F320B9">
        <w:t>ITI-30</w:t>
      </w:r>
      <w:r w:rsidRPr="00F320B9">
        <w:t>]</w:t>
      </w:r>
      <w:r w:rsidR="00B43930" w:rsidRPr="00F320B9">
        <w:t xml:space="preserve"> (A28 and A31 messages) and </w:t>
      </w:r>
      <w:r w:rsidRPr="00F320B9">
        <w:t>[</w:t>
      </w:r>
      <w:r w:rsidR="00B43930" w:rsidRPr="00F320B9">
        <w:t>ITI-31</w:t>
      </w:r>
      <w:r w:rsidRPr="00F320B9">
        <w:t>]</w:t>
      </w:r>
      <w:r w:rsidR="00B43930" w:rsidRPr="00F320B9">
        <w:t xml:space="preserve"> (A05, A01, A04 and Z99 messages) transactions convey the NK1 segment except if the NK1 segment corresponds to the trustworthy person (NK1-3=K). The latter shall be transmitted only using the </w:t>
      </w:r>
      <w:r w:rsidRPr="00F320B9">
        <w:t>[</w:t>
      </w:r>
      <w:r w:rsidR="00B43930" w:rsidRPr="00F320B9">
        <w:t>ITI-31</w:t>
      </w:r>
      <w:r w:rsidRPr="00F320B9">
        <w:t>]</w:t>
      </w:r>
      <w:r w:rsidR="00B43930" w:rsidRPr="00F320B9">
        <w:t xml:space="preserve"> transaction.</w:t>
      </w:r>
    </w:p>
    <w:p w14:paraId="22E5BE7F" w14:textId="4B39EC61" w:rsidR="00B43930" w:rsidRPr="00F320B9" w:rsidRDefault="00B43930" w:rsidP="00D30EFC">
      <w:r w:rsidRPr="00F320B9">
        <w:t>Each next of kin is described by a NK1 segment.</w:t>
      </w:r>
    </w:p>
    <w:p w14:paraId="62C9D910" w14:textId="77777777" w:rsidR="00B43930" w:rsidRPr="00F320B9" w:rsidRDefault="00B43930" w:rsidP="00DC2E00">
      <w:pPr>
        <w:pStyle w:val="BodyText"/>
      </w:pPr>
      <w:r w:rsidRPr="00F320B9">
        <w:t>An NK1 segment transmits identities of next of kin or trustworthy persons.</w:t>
      </w:r>
    </w:p>
    <w:p w14:paraId="780215F8" w14:textId="77777777" w:rsidR="00B43930" w:rsidRPr="00F320B9" w:rsidRDefault="00B43930" w:rsidP="00CE0F24">
      <w:pPr>
        <w:pStyle w:val="BodyText"/>
      </w:pPr>
    </w:p>
    <w:tbl>
      <w:tblPr>
        <w:tblStyle w:val="TableGrid"/>
        <w:tblW w:w="10278" w:type="dxa"/>
        <w:tblLook w:val="04A0" w:firstRow="1" w:lastRow="0" w:firstColumn="1" w:lastColumn="0" w:noHBand="0" w:noVBand="1"/>
      </w:tblPr>
      <w:tblGrid>
        <w:gridCol w:w="841"/>
        <w:gridCol w:w="857"/>
        <w:gridCol w:w="812"/>
        <w:gridCol w:w="835"/>
        <w:gridCol w:w="761"/>
        <w:gridCol w:w="1131"/>
        <w:gridCol w:w="949"/>
        <w:gridCol w:w="1830"/>
        <w:gridCol w:w="552"/>
        <w:gridCol w:w="1710"/>
      </w:tblGrid>
      <w:tr w:rsidR="009D1803" w:rsidRPr="00F320B9" w14:paraId="5518F819" w14:textId="77777777" w:rsidTr="00CE0F24">
        <w:trPr>
          <w:cantSplit/>
          <w:tblHeader/>
        </w:trPr>
        <w:tc>
          <w:tcPr>
            <w:tcW w:w="841" w:type="dxa"/>
            <w:shd w:val="clear" w:color="auto" w:fill="D9D9D9" w:themeFill="background1" w:themeFillShade="D9"/>
          </w:tcPr>
          <w:p w14:paraId="0311B8B8" w14:textId="77777777" w:rsidR="009D1803" w:rsidRPr="00F320B9" w:rsidRDefault="009D1803" w:rsidP="00CE0F24">
            <w:pPr>
              <w:pStyle w:val="TableEntryHeader"/>
            </w:pPr>
            <w:r w:rsidRPr="00F320B9">
              <w:t>SEQ</w:t>
            </w:r>
          </w:p>
        </w:tc>
        <w:tc>
          <w:tcPr>
            <w:tcW w:w="857" w:type="dxa"/>
            <w:shd w:val="clear" w:color="auto" w:fill="D9D9D9" w:themeFill="background1" w:themeFillShade="D9"/>
          </w:tcPr>
          <w:p w14:paraId="59E8146D" w14:textId="77777777" w:rsidR="009D1803" w:rsidRPr="00F320B9" w:rsidRDefault="009D1803" w:rsidP="00CE0F24">
            <w:pPr>
              <w:pStyle w:val="TableEntryHeader"/>
            </w:pPr>
            <w:r w:rsidRPr="00F320B9">
              <w:t>LEN</w:t>
            </w:r>
          </w:p>
        </w:tc>
        <w:tc>
          <w:tcPr>
            <w:tcW w:w="812" w:type="dxa"/>
            <w:shd w:val="clear" w:color="auto" w:fill="D9D9D9" w:themeFill="background1" w:themeFillShade="D9"/>
          </w:tcPr>
          <w:p w14:paraId="37649289" w14:textId="77777777" w:rsidR="009D1803" w:rsidRPr="00F320B9" w:rsidRDefault="009D1803" w:rsidP="00CE0F24">
            <w:pPr>
              <w:pStyle w:val="TableEntryHeader"/>
            </w:pPr>
            <w:r w:rsidRPr="00F320B9">
              <w:t>DT</w:t>
            </w:r>
          </w:p>
        </w:tc>
        <w:tc>
          <w:tcPr>
            <w:tcW w:w="835" w:type="dxa"/>
            <w:shd w:val="clear" w:color="auto" w:fill="D9D9D9" w:themeFill="background1" w:themeFillShade="D9"/>
          </w:tcPr>
          <w:p w14:paraId="285662B2" w14:textId="77777777" w:rsidR="009D1803" w:rsidRPr="00F320B9" w:rsidRDefault="009D1803" w:rsidP="00CE0F24">
            <w:pPr>
              <w:pStyle w:val="TableEntryHeader"/>
            </w:pPr>
            <w:r w:rsidRPr="00F320B9">
              <w:t>OPT</w:t>
            </w:r>
          </w:p>
        </w:tc>
        <w:tc>
          <w:tcPr>
            <w:tcW w:w="761" w:type="dxa"/>
            <w:shd w:val="clear" w:color="auto" w:fill="D9D9D9" w:themeFill="background1" w:themeFillShade="D9"/>
          </w:tcPr>
          <w:p w14:paraId="151500BD" w14:textId="77777777" w:rsidR="009D1803" w:rsidRPr="00F320B9" w:rsidRDefault="009D1803" w:rsidP="00CE0F24">
            <w:pPr>
              <w:pStyle w:val="TableEntryHeader"/>
            </w:pPr>
            <w:r w:rsidRPr="00F320B9">
              <w:t>R P/#</w:t>
            </w:r>
          </w:p>
        </w:tc>
        <w:tc>
          <w:tcPr>
            <w:tcW w:w="1131" w:type="dxa"/>
            <w:shd w:val="clear" w:color="auto" w:fill="D9D9D9" w:themeFill="background1" w:themeFillShade="D9"/>
          </w:tcPr>
          <w:p w14:paraId="61C9FD5E" w14:textId="77777777" w:rsidR="009D1803" w:rsidRPr="00F320B9" w:rsidRDefault="009D1803" w:rsidP="00CE0F24">
            <w:pPr>
              <w:pStyle w:val="TableEntryHeader"/>
            </w:pPr>
            <w:r w:rsidRPr="00F320B9">
              <w:t>TBL#</w:t>
            </w:r>
          </w:p>
        </w:tc>
        <w:tc>
          <w:tcPr>
            <w:tcW w:w="949" w:type="dxa"/>
            <w:shd w:val="clear" w:color="auto" w:fill="D9D9D9" w:themeFill="background1" w:themeFillShade="D9"/>
          </w:tcPr>
          <w:p w14:paraId="1D09ED85" w14:textId="77777777" w:rsidR="009D1803" w:rsidRPr="00F320B9" w:rsidRDefault="009D1803" w:rsidP="00CE0F24">
            <w:pPr>
              <w:pStyle w:val="TableEntryHeader"/>
            </w:pPr>
            <w:r w:rsidRPr="00F320B9">
              <w:t>ITEM#</w:t>
            </w:r>
          </w:p>
        </w:tc>
        <w:tc>
          <w:tcPr>
            <w:tcW w:w="1830" w:type="dxa"/>
            <w:shd w:val="clear" w:color="auto" w:fill="D9D9D9" w:themeFill="background1" w:themeFillShade="D9"/>
          </w:tcPr>
          <w:p w14:paraId="20E9D026" w14:textId="77777777" w:rsidR="009D1803" w:rsidRPr="00F320B9" w:rsidRDefault="009D1803" w:rsidP="00CE0F24">
            <w:pPr>
              <w:pStyle w:val="TableEntryHeader"/>
            </w:pPr>
            <w:r w:rsidRPr="00F320B9">
              <w:t>ELEMENT NAME</w:t>
            </w:r>
          </w:p>
        </w:tc>
        <w:tc>
          <w:tcPr>
            <w:tcW w:w="2262" w:type="dxa"/>
            <w:gridSpan w:val="2"/>
            <w:shd w:val="clear" w:color="auto" w:fill="D9D9D9" w:themeFill="background1" w:themeFillShade="D9"/>
          </w:tcPr>
          <w:p w14:paraId="44E30A8F" w14:textId="77777777" w:rsidR="009D1803" w:rsidRPr="00F320B9" w:rsidRDefault="009D1803" w:rsidP="00CE0F24">
            <w:pPr>
              <w:pStyle w:val="TableEntryHeader"/>
            </w:pPr>
            <w:r w:rsidRPr="00F320B9">
              <w:t>IHE FR</w:t>
            </w:r>
          </w:p>
        </w:tc>
      </w:tr>
      <w:tr w:rsidR="009D1803" w:rsidRPr="00F320B9" w14:paraId="6DE1B758" w14:textId="77777777" w:rsidTr="00CE0F24">
        <w:tc>
          <w:tcPr>
            <w:tcW w:w="841" w:type="dxa"/>
          </w:tcPr>
          <w:p w14:paraId="39F2C35B" w14:textId="77777777" w:rsidR="009D1803" w:rsidRPr="00F320B9" w:rsidRDefault="009D1803" w:rsidP="00CE0F24">
            <w:pPr>
              <w:pStyle w:val="TableEntry"/>
            </w:pPr>
            <w:r w:rsidRPr="00F320B9">
              <w:t>1</w:t>
            </w:r>
          </w:p>
        </w:tc>
        <w:tc>
          <w:tcPr>
            <w:tcW w:w="857" w:type="dxa"/>
          </w:tcPr>
          <w:p w14:paraId="313D3F98" w14:textId="77777777" w:rsidR="009D1803" w:rsidRPr="00F320B9" w:rsidRDefault="009D1803" w:rsidP="00CE0F24">
            <w:pPr>
              <w:pStyle w:val="TableEntry"/>
            </w:pPr>
            <w:r w:rsidRPr="00F320B9">
              <w:t>4</w:t>
            </w:r>
          </w:p>
        </w:tc>
        <w:tc>
          <w:tcPr>
            <w:tcW w:w="812" w:type="dxa"/>
          </w:tcPr>
          <w:p w14:paraId="15BD7347" w14:textId="77777777" w:rsidR="009D1803" w:rsidRPr="00F320B9" w:rsidRDefault="009D1803" w:rsidP="00CE0F24">
            <w:pPr>
              <w:pStyle w:val="TableEntry"/>
            </w:pPr>
            <w:r w:rsidRPr="00F320B9">
              <w:t>SI</w:t>
            </w:r>
          </w:p>
        </w:tc>
        <w:tc>
          <w:tcPr>
            <w:tcW w:w="835" w:type="dxa"/>
          </w:tcPr>
          <w:p w14:paraId="1FFC2218" w14:textId="77777777" w:rsidR="009D1803" w:rsidRPr="00F320B9" w:rsidRDefault="009D1803" w:rsidP="00CE0F24">
            <w:pPr>
              <w:pStyle w:val="TableEntry"/>
            </w:pPr>
            <w:r w:rsidRPr="00F320B9">
              <w:t>R</w:t>
            </w:r>
          </w:p>
        </w:tc>
        <w:tc>
          <w:tcPr>
            <w:tcW w:w="761" w:type="dxa"/>
          </w:tcPr>
          <w:p w14:paraId="26B4A825" w14:textId="77777777" w:rsidR="009D1803" w:rsidRPr="00F320B9" w:rsidRDefault="009D1803" w:rsidP="00CE0F24">
            <w:pPr>
              <w:pStyle w:val="TableEntry"/>
            </w:pPr>
          </w:p>
        </w:tc>
        <w:tc>
          <w:tcPr>
            <w:tcW w:w="1131" w:type="dxa"/>
          </w:tcPr>
          <w:p w14:paraId="7BA35A78" w14:textId="77777777" w:rsidR="009D1803" w:rsidRPr="00F320B9" w:rsidRDefault="009D1803" w:rsidP="00CE0F24">
            <w:pPr>
              <w:pStyle w:val="TableEntry"/>
            </w:pPr>
          </w:p>
        </w:tc>
        <w:tc>
          <w:tcPr>
            <w:tcW w:w="949" w:type="dxa"/>
          </w:tcPr>
          <w:p w14:paraId="44D2B54A" w14:textId="77777777" w:rsidR="009D1803" w:rsidRPr="00F320B9" w:rsidRDefault="009D1803" w:rsidP="00CE0F24">
            <w:pPr>
              <w:pStyle w:val="TableEntry"/>
            </w:pPr>
            <w:r w:rsidRPr="00F320B9">
              <w:t>00190</w:t>
            </w:r>
          </w:p>
        </w:tc>
        <w:tc>
          <w:tcPr>
            <w:tcW w:w="1830" w:type="dxa"/>
          </w:tcPr>
          <w:p w14:paraId="6281AFEC" w14:textId="77777777" w:rsidR="009D1803" w:rsidRPr="00F320B9" w:rsidRDefault="009D1803" w:rsidP="00CE0F24">
            <w:pPr>
              <w:pStyle w:val="TableEntry"/>
            </w:pPr>
            <w:r w:rsidRPr="00F320B9">
              <w:t>Set ID - NK1</w:t>
            </w:r>
          </w:p>
        </w:tc>
        <w:tc>
          <w:tcPr>
            <w:tcW w:w="552" w:type="dxa"/>
          </w:tcPr>
          <w:p w14:paraId="2446DAFC" w14:textId="77777777" w:rsidR="009D1803" w:rsidRPr="00F320B9" w:rsidRDefault="009D1803" w:rsidP="00CE0F24">
            <w:pPr>
              <w:pStyle w:val="TableEntry"/>
            </w:pPr>
          </w:p>
        </w:tc>
        <w:tc>
          <w:tcPr>
            <w:tcW w:w="1710" w:type="dxa"/>
          </w:tcPr>
          <w:p w14:paraId="4D4BBEC0" w14:textId="77777777" w:rsidR="009D1803" w:rsidRPr="00F320B9" w:rsidRDefault="009D1803" w:rsidP="00CE0F24">
            <w:pPr>
              <w:pStyle w:val="TableEntry"/>
            </w:pPr>
          </w:p>
        </w:tc>
      </w:tr>
      <w:tr w:rsidR="009D1803" w:rsidRPr="00F320B9" w14:paraId="7001DBD7" w14:textId="77777777" w:rsidTr="00CE0F24">
        <w:tc>
          <w:tcPr>
            <w:tcW w:w="841" w:type="dxa"/>
          </w:tcPr>
          <w:p w14:paraId="0743A4E2" w14:textId="77777777" w:rsidR="009D1803" w:rsidRPr="00F320B9" w:rsidRDefault="009D1803" w:rsidP="00CE0F24">
            <w:pPr>
              <w:pStyle w:val="TableEntry"/>
            </w:pPr>
            <w:r w:rsidRPr="00F320B9">
              <w:t>2</w:t>
            </w:r>
          </w:p>
        </w:tc>
        <w:tc>
          <w:tcPr>
            <w:tcW w:w="857" w:type="dxa"/>
          </w:tcPr>
          <w:p w14:paraId="49191398" w14:textId="77777777" w:rsidR="009D1803" w:rsidRPr="00F320B9" w:rsidRDefault="009D1803" w:rsidP="00CE0F24">
            <w:pPr>
              <w:pStyle w:val="TableEntry"/>
            </w:pPr>
            <w:r w:rsidRPr="00F320B9">
              <w:t>250</w:t>
            </w:r>
          </w:p>
        </w:tc>
        <w:tc>
          <w:tcPr>
            <w:tcW w:w="812" w:type="dxa"/>
          </w:tcPr>
          <w:p w14:paraId="62118F79" w14:textId="77777777" w:rsidR="009D1803" w:rsidRPr="00F320B9" w:rsidRDefault="009D1803" w:rsidP="00CE0F24">
            <w:pPr>
              <w:pStyle w:val="TableEntry"/>
            </w:pPr>
            <w:r w:rsidRPr="00F320B9">
              <w:t>XPN</w:t>
            </w:r>
          </w:p>
        </w:tc>
        <w:tc>
          <w:tcPr>
            <w:tcW w:w="835" w:type="dxa"/>
          </w:tcPr>
          <w:p w14:paraId="56BA0C51" w14:textId="77777777" w:rsidR="009D1803" w:rsidRPr="00F320B9" w:rsidRDefault="009D1803" w:rsidP="00CE0F24">
            <w:pPr>
              <w:pStyle w:val="TableEntry"/>
            </w:pPr>
            <w:r w:rsidRPr="00F320B9">
              <w:t>O</w:t>
            </w:r>
          </w:p>
        </w:tc>
        <w:tc>
          <w:tcPr>
            <w:tcW w:w="761" w:type="dxa"/>
          </w:tcPr>
          <w:p w14:paraId="3A7766D4" w14:textId="77777777" w:rsidR="009D1803" w:rsidRPr="00F320B9" w:rsidRDefault="009D1803" w:rsidP="00CE0F24">
            <w:pPr>
              <w:pStyle w:val="TableEntry"/>
            </w:pPr>
            <w:r w:rsidRPr="00F320B9">
              <w:t>Y</w:t>
            </w:r>
          </w:p>
        </w:tc>
        <w:tc>
          <w:tcPr>
            <w:tcW w:w="1131" w:type="dxa"/>
          </w:tcPr>
          <w:p w14:paraId="11B09FF8" w14:textId="77777777" w:rsidR="009D1803" w:rsidRPr="00F320B9" w:rsidRDefault="009D1803" w:rsidP="00CE0F24">
            <w:pPr>
              <w:pStyle w:val="TableEntry"/>
            </w:pPr>
          </w:p>
        </w:tc>
        <w:tc>
          <w:tcPr>
            <w:tcW w:w="949" w:type="dxa"/>
          </w:tcPr>
          <w:p w14:paraId="3FF5B57A" w14:textId="77777777" w:rsidR="009D1803" w:rsidRPr="00F320B9" w:rsidRDefault="009D1803" w:rsidP="00CE0F24">
            <w:pPr>
              <w:pStyle w:val="TableEntry"/>
            </w:pPr>
            <w:r w:rsidRPr="00F320B9">
              <w:t>00191</w:t>
            </w:r>
          </w:p>
        </w:tc>
        <w:tc>
          <w:tcPr>
            <w:tcW w:w="1830" w:type="dxa"/>
          </w:tcPr>
          <w:p w14:paraId="503FCEA1" w14:textId="77777777" w:rsidR="009D1803" w:rsidRPr="00F320B9" w:rsidRDefault="009D1803" w:rsidP="00CE0F24">
            <w:pPr>
              <w:pStyle w:val="TableEntry"/>
            </w:pPr>
            <w:r w:rsidRPr="00F320B9">
              <w:t>Name</w:t>
            </w:r>
          </w:p>
        </w:tc>
        <w:tc>
          <w:tcPr>
            <w:tcW w:w="552" w:type="dxa"/>
          </w:tcPr>
          <w:p w14:paraId="3AE6D101" w14:textId="77777777" w:rsidR="009D1803" w:rsidRPr="00F320B9" w:rsidRDefault="009D1803" w:rsidP="00CE0F24">
            <w:pPr>
              <w:pStyle w:val="TableEntry"/>
            </w:pPr>
          </w:p>
        </w:tc>
        <w:tc>
          <w:tcPr>
            <w:tcW w:w="1710" w:type="dxa"/>
          </w:tcPr>
          <w:p w14:paraId="43ECD706" w14:textId="77777777" w:rsidR="009D1803" w:rsidRPr="00F320B9" w:rsidRDefault="009D1803" w:rsidP="00CE0F24">
            <w:pPr>
              <w:pStyle w:val="TableEntry"/>
            </w:pPr>
          </w:p>
        </w:tc>
      </w:tr>
      <w:tr w:rsidR="009D1803" w:rsidRPr="00F320B9" w14:paraId="0C71FEEF" w14:textId="77777777" w:rsidTr="00CE0F24">
        <w:tc>
          <w:tcPr>
            <w:tcW w:w="841" w:type="dxa"/>
          </w:tcPr>
          <w:p w14:paraId="125BBF12" w14:textId="77777777" w:rsidR="009D1803" w:rsidRPr="00F320B9" w:rsidRDefault="009D1803" w:rsidP="00CE0F24">
            <w:pPr>
              <w:pStyle w:val="TableEntry"/>
            </w:pPr>
            <w:r w:rsidRPr="00F320B9">
              <w:t>3</w:t>
            </w:r>
          </w:p>
        </w:tc>
        <w:tc>
          <w:tcPr>
            <w:tcW w:w="857" w:type="dxa"/>
          </w:tcPr>
          <w:p w14:paraId="64BDC1AB" w14:textId="77777777" w:rsidR="009D1803" w:rsidRPr="00F320B9" w:rsidRDefault="009D1803" w:rsidP="00CE0F24">
            <w:pPr>
              <w:pStyle w:val="TableEntry"/>
            </w:pPr>
            <w:r w:rsidRPr="00F320B9">
              <w:t>250</w:t>
            </w:r>
          </w:p>
        </w:tc>
        <w:tc>
          <w:tcPr>
            <w:tcW w:w="812" w:type="dxa"/>
          </w:tcPr>
          <w:p w14:paraId="5EBBBCCC" w14:textId="77777777" w:rsidR="009D1803" w:rsidRPr="00F320B9" w:rsidRDefault="009D1803" w:rsidP="00CE0F24">
            <w:pPr>
              <w:pStyle w:val="TableEntry"/>
            </w:pPr>
            <w:r w:rsidRPr="00F320B9">
              <w:t>CE</w:t>
            </w:r>
          </w:p>
        </w:tc>
        <w:tc>
          <w:tcPr>
            <w:tcW w:w="835" w:type="dxa"/>
          </w:tcPr>
          <w:p w14:paraId="6346CBBA" w14:textId="77777777" w:rsidR="009D1803" w:rsidRPr="00F320B9" w:rsidRDefault="009D1803" w:rsidP="00CE0F24">
            <w:pPr>
              <w:pStyle w:val="TableEntry"/>
            </w:pPr>
            <w:r w:rsidRPr="00F320B9">
              <w:t>O</w:t>
            </w:r>
          </w:p>
        </w:tc>
        <w:tc>
          <w:tcPr>
            <w:tcW w:w="761" w:type="dxa"/>
          </w:tcPr>
          <w:p w14:paraId="2E0294CF" w14:textId="77777777" w:rsidR="009D1803" w:rsidRPr="00F320B9" w:rsidRDefault="009D1803" w:rsidP="00CE0F24">
            <w:pPr>
              <w:pStyle w:val="TableEntry"/>
            </w:pPr>
          </w:p>
        </w:tc>
        <w:tc>
          <w:tcPr>
            <w:tcW w:w="1131" w:type="dxa"/>
          </w:tcPr>
          <w:p w14:paraId="341394CE" w14:textId="77777777" w:rsidR="009D1803" w:rsidRPr="00F320B9" w:rsidRDefault="009D1803" w:rsidP="00CE0F24">
            <w:pPr>
              <w:pStyle w:val="TableEntry"/>
            </w:pPr>
            <w:r w:rsidRPr="00F320B9">
              <w:t>0063</w:t>
            </w:r>
          </w:p>
        </w:tc>
        <w:tc>
          <w:tcPr>
            <w:tcW w:w="949" w:type="dxa"/>
          </w:tcPr>
          <w:p w14:paraId="6E4060E0" w14:textId="77777777" w:rsidR="009D1803" w:rsidRPr="00F320B9" w:rsidRDefault="009D1803" w:rsidP="00CE0F24">
            <w:pPr>
              <w:pStyle w:val="TableEntry"/>
            </w:pPr>
            <w:r w:rsidRPr="00F320B9">
              <w:t>00192</w:t>
            </w:r>
          </w:p>
        </w:tc>
        <w:tc>
          <w:tcPr>
            <w:tcW w:w="1830" w:type="dxa"/>
          </w:tcPr>
          <w:p w14:paraId="36D15A80" w14:textId="77777777" w:rsidR="009D1803" w:rsidRPr="00F320B9" w:rsidRDefault="009D1803" w:rsidP="00CE0F24">
            <w:pPr>
              <w:pStyle w:val="TableEntry"/>
            </w:pPr>
            <w:r w:rsidRPr="00F320B9">
              <w:t>Relationship</w:t>
            </w:r>
          </w:p>
        </w:tc>
        <w:tc>
          <w:tcPr>
            <w:tcW w:w="552" w:type="dxa"/>
          </w:tcPr>
          <w:p w14:paraId="1889B459" w14:textId="77777777" w:rsidR="009D1803" w:rsidRPr="00F320B9" w:rsidRDefault="009D1803" w:rsidP="00CE0F24">
            <w:pPr>
              <w:pStyle w:val="TableEntry"/>
            </w:pPr>
            <w:r w:rsidRPr="00F320B9">
              <w:t>*</w:t>
            </w:r>
          </w:p>
        </w:tc>
        <w:tc>
          <w:tcPr>
            <w:tcW w:w="1710" w:type="dxa"/>
          </w:tcPr>
          <w:p w14:paraId="75D8779F" w14:textId="77777777" w:rsidR="009D1803" w:rsidRPr="00F320B9" w:rsidRDefault="009D1803" w:rsidP="00D30EFC">
            <w:pPr>
              <w:pStyle w:val="TableEntry"/>
              <w:jc w:val="left"/>
            </w:pPr>
            <w:r w:rsidRPr="00F320B9">
              <w:t>User table translated and completed</w:t>
            </w:r>
          </w:p>
        </w:tc>
      </w:tr>
      <w:tr w:rsidR="009D1803" w:rsidRPr="00F320B9" w14:paraId="79DDC128" w14:textId="77777777" w:rsidTr="00CE0F24">
        <w:tc>
          <w:tcPr>
            <w:tcW w:w="841" w:type="dxa"/>
          </w:tcPr>
          <w:p w14:paraId="0C4DC728" w14:textId="77777777" w:rsidR="009D1803" w:rsidRPr="00F320B9" w:rsidRDefault="009D1803" w:rsidP="00CE0F24">
            <w:pPr>
              <w:pStyle w:val="TableEntry"/>
            </w:pPr>
            <w:r w:rsidRPr="00F320B9">
              <w:t>4</w:t>
            </w:r>
          </w:p>
        </w:tc>
        <w:tc>
          <w:tcPr>
            <w:tcW w:w="857" w:type="dxa"/>
          </w:tcPr>
          <w:p w14:paraId="1EDE0314" w14:textId="77777777" w:rsidR="009D1803" w:rsidRPr="00F320B9" w:rsidRDefault="009D1803" w:rsidP="00CE0F24">
            <w:pPr>
              <w:pStyle w:val="TableEntry"/>
            </w:pPr>
            <w:r w:rsidRPr="00F320B9">
              <w:t>250</w:t>
            </w:r>
          </w:p>
        </w:tc>
        <w:tc>
          <w:tcPr>
            <w:tcW w:w="812" w:type="dxa"/>
          </w:tcPr>
          <w:p w14:paraId="4628DCEC" w14:textId="77777777" w:rsidR="009D1803" w:rsidRPr="00F320B9" w:rsidRDefault="009D1803" w:rsidP="00CE0F24">
            <w:pPr>
              <w:pStyle w:val="TableEntry"/>
            </w:pPr>
            <w:r w:rsidRPr="00F320B9">
              <w:t>XAD</w:t>
            </w:r>
          </w:p>
        </w:tc>
        <w:tc>
          <w:tcPr>
            <w:tcW w:w="835" w:type="dxa"/>
          </w:tcPr>
          <w:p w14:paraId="28B02E97" w14:textId="77777777" w:rsidR="009D1803" w:rsidRPr="00F320B9" w:rsidRDefault="009D1803" w:rsidP="00CE0F24">
            <w:pPr>
              <w:pStyle w:val="TableEntry"/>
            </w:pPr>
            <w:r w:rsidRPr="00F320B9">
              <w:t>O</w:t>
            </w:r>
          </w:p>
        </w:tc>
        <w:tc>
          <w:tcPr>
            <w:tcW w:w="761" w:type="dxa"/>
          </w:tcPr>
          <w:p w14:paraId="09F81D11" w14:textId="77777777" w:rsidR="009D1803" w:rsidRPr="00F320B9" w:rsidRDefault="009D1803" w:rsidP="00CE0F24">
            <w:pPr>
              <w:pStyle w:val="TableEntry"/>
            </w:pPr>
            <w:r w:rsidRPr="00F320B9">
              <w:t>Y</w:t>
            </w:r>
          </w:p>
        </w:tc>
        <w:tc>
          <w:tcPr>
            <w:tcW w:w="1131" w:type="dxa"/>
          </w:tcPr>
          <w:p w14:paraId="0E7FD039" w14:textId="77777777" w:rsidR="009D1803" w:rsidRPr="00F320B9" w:rsidRDefault="009D1803" w:rsidP="00CE0F24">
            <w:pPr>
              <w:pStyle w:val="TableEntry"/>
            </w:pPr>
          </w:p>
        </w:tc>
        <w:tc>
          <w:tcPr>
            <w:tcW w:w="949" w:type="dxa"/>
          </w:tcPr>
          <w:p w14:paraId="5863D347" w14:textId="77777777" w:rsidR="009D1803" w:rsidRPr="00F320B9" w:rsidRDefault="009D1803" w:rsidP="00CE0F24">
            <w:pPr>
              <w:pStyle w:val="TableEntry"/>
            </w:pPr>
            <w:r w:rsidRPr="00F320B9">
              <w:t>00193</w:t>
            </w:r>
          </w:p>
        </w:tc>
        <w:tc>
          <w:tcPr>
            <w:tcW w:w="1830" w:type="dxa"/>
          </w:tcPr>
          <w:p w14:paraId="08AD29F5" w14:textId="77777777" w:rsidR="009D1803" w:rsidRPr="00F320B9" w:rsidRDefault="009D1803" w:rsidP="00CE0F24">
            <w:pPr>
              <w:pStyle w:val="TableEntry"/>
            </w:pPr>
            <w:r w:rsidRPr="00F320B9">
              <w:t>Address</w:t>
            </w:r>
          </w:p>
        </w:tc>
        <w:tc>
          <w:tcPr>
            <w:tcW w:w="552" w:type="dxa"/>
          </w:tcPr>
          <w:p w14:paraId="762F4357" w14:textId="77777777" w:rsidR="009D1803" w:rsidRPr="00F320B9" w:rsidRDefault="009D1803" w:rsidP="00CE0F24">
            <w:pPr>
              <w:pStyle w:val="TableEntry"/>
            </w:pPr>
          </w:p>
        </w:tc>
        <w:tc>
          <w:tcPr>
            <w:tcW w:w="1710" w:type="dxa"/>
          </w:tcPr>
          <w:p w14:paraId="0E37484F" w14:textId="77777777" w:rsidR="009D1803" w:rsidRPr="00F320B9" w:rsidRDefault="009D1803" w:rsidP="00CE0F24">
            <w:pPr>
              <w:pStyle w:val="TableEntry"/>
            </w:pPr>
          </w:p>
        </w:tc>
      </w:tr>
      <w:tr w:rsidR="009D1803" w:rsidRPr="00F320B9" w14:paraId="1F37FE10" w14:textId="77777777" w:rsidTr="00CE0F24">
        <w:tc>
          <w:tcPr>
            <w:tcW w:w="841" w:type="dxa"/>
          </w:tcPr>
          <w:p w14:paraId="4B482027" w14:textId="77777777" w:rsidR="009D1803" w:rsidRPr="00F320B9" w:rsidRDefault="009D1803" w:rsidP="00CE0F24">
            <w:pPr>
              <w:pStyle w:val="TableEntry"/>
            </w:pPr>
            <w:r w:rsidRPr="00F320B9">
              <w:t>5</w:t>
            </w:r>
          </w:p>
        </w:tc>
        <w:tc>
          <w:tcPr>
            <w:tcW w:w="857" w:type="dxa"/>
          </w:tcPr>
          <w:p w14:paraId="2906657D" w14:textId="77777777" w:rsidR="009D1803" w:rsidRPr="00F320B9" w:rsidRDefault="009D1803" w:rsidP="00CE0F24">
            <w:pPr>
              <w:pStyle w:val="TableEntry"/>
            </w:pPr>
            <w:r w:rsidRPr="00F320B9">
              <w:t>250</w:t>
            </w:r>
          </w:p>
        </w:tc>
        <w:tc>
          <w:tcPr>
            <w:tcW w:w="812" w:type="dxa"/>
          </w:tcPr>
          <w:p w14:paraId="757046C5" w14:textId="77777777" w:rsidR="009D1803" w:rsidRPr="00F320B9" w:rsidRDefault="009D1803" w:rsidP="00CE0F24">
            <w:pPr>
              <w:pStyle w:val="TableEntry"/>
            </w:pPr>
            <w:r w:rsidRPr="00F320B9">
              <w:t>XTN</w:t>
            </w:r>
          </w:p>
        </w:tc>
        <w:tc>
          <w:tcPr>
            <w:tcW w:w="835" w:type="dxa"/>
          </w:tcPr>
          <w:p w14:paraId="6F57F604" w14:textId="77777777" w:rsidR="009D1803" w:rsidRPr="00F320B9" w:rsidRDefault="009D1803" w:rsidP="00CE0F24">
            <w:pPr>
              <w:pStyle w:val="TableEntry"/>
            </w:pPr>
            <w:r w:rsidRPr="00F320B9">
              <w:t>O</w:t>
            </w:r>
          </w:p>
        </w:tc>
        <w:tc>
          <w:tcPr>
            <w:tcW w:w="761" w:type="dxa"/>
          </w:tcPr>
          <w:p w14:paraId="1C85DA70" w14:textId="77777777" w:rsidR="009D1803" w:rsidRPr="00F320B9" w:rsidRDefault="009D1803" w:rsidP="00CE0F24">
            <w:pPr>
              <w:pStyle w:val="TableEntry"/>
            </w:pPr>
            <w:r w:rsidRPr="00F320B9">
              <w:t>Y</w:t>
            </w:r>
          </w:p>
        </w:tc>
        <w:tc>
          <w:tcPr>
            <w:tcW w:w="1131" w:type="dxa"/>
          </w:tcPr>
          <w:p w14:paraId="5619AC37" w14:textId="77777777" w:rsidR="009D1803" w:rsidRPr="00F320B9" w:rsidRDefault="009D1803" w:rsidP="00CE0F24">
            <w:pPr>
              <w:pStyle w:val="TableEntry"/>
            </w:pPr>
          </w:p>
        </w:tc>
        <w:tc>
          <w:tcPr>
            <w:tcW w:w="949" w:type="dxa"/>
          </w:tcPr>
          <w:p w14:paraId="31F0964B" w14:textId="77777777" w:rsidR="009D1803" w:rsidRPr="00F320B9" w:rsidRDefault="009D1803" w:rsidP="00CE0F24">
            <w:pPr>
              <w:pStyle w:val="TableEntry"/>
            </w:pPr>
            <w:r w:rsidRPr="00F320B9">
              <w:t>00194</w:t>
            </w:r>
          </w:p>
        </w:tc>
        <w:tc>
          <w:tcPr>
            <w:tcW w:w="1830" w:type="dxa"/>
          </w:tcPr>
          <w:p w14:paraId="75C28CB1" w14:textId="77777777" w:rsidR="009D1803" w:rsidRPr="00F320B9" w:rsidRDefault="009D1803" w:rsidP="00CE0F24">
            <w:pPr>
              <w:pStyle w:val="TableEntry"/>
            </w:pPr>
            <w:r w:rsidRPr="00F320B9">
              <w:t>Phone Number</w:t>
            </w:r>
          </w:p>
        </w:tc>
        <w:tc>
          <w:tcPr>
            <w:tcW w:w="552" w:type="dxa"/>
          </w:tcPr>
          <w:p w14:paraId="439C4D26" w14:textId="77777777" w:rsidR="009D1803" w:rsidRPr="00F320B9" w:rsidRDefault="009D1803" w:rsidP="00CE0F24">
            <w:pPr>
              <w:pStyle w:val="TableEntry"/>
            </w:pPr>
          </w:p>
        </w:tc>
        <w:tc>
          <w:tcPr>
            <w:tcW w:w="1710" w:type="dxa"/>
          </w:tcPr>
          <w:p w14:paraId="5E48858B" w14:textId="77777777" w:rsidR="009D1803" w:rsidRPr="00F320B9" w:rsidRDefault="009D1803" w:rsidP="00CE0F24">
            <w:pPr>
              <w:pStyle w:val="TableEntry"/>
            </w:pPr>
          </w:p>
        </w:tc>
      </w:tr>
      <w:tr w:rsidR="009D1803" w:rsidRPr="00F320B9" w14:paraId="5483BDBB" w14:textId="77777777" w:rsidTr="00CE0F24">
        <w:tc>
          <w:tcPr>
            <w:tcW w:w="841" w:type="dxa"/>
          </w:tcPr>
          <w:p w14:paraId="421A7A1D" w14:textId="77777777" w:rsidR="009D1803" w:rsidRPr="00F320B9" w:rsidRDefault="009D1803" w:rsidP="00CE0F24">
            <w:pPr>
              <w:pStyle w:val="TableEntry"/>
            </w:pPr>
            <w:r w:rsidRPr="00F320B9">
              <w:t>6</w:t>
            </w:r>
          </w:p>
        </w:tc>
        <w:tc>
          <w:tcPr>
            <w:tcW w:w="857" w:type="dxa"/>
          </w:tcPr>
          <w:p w14:paraId="0CCB7D42" w14:textId="77777777" w:rsidR="009D1803" w:rsidRPr="00F320B9" w:rsidRDefault="009D1803" w:rsidP="00CE0F24">
            <w:pPr>
              <w:pStyle w:val="TableEntry"/>
            </w:pPr>
            <w:r w:rsidRPr="00F320B9">
              <w:t>250</w:t>
            </w:r>
          </w:p>
        </w:tc>
        <w:tc>
          <w:tcPr>
            <w:tcW w:w="812" w:type="dxa"/>
          </w:tcPr>
          <w:p w14:paraId="759114D4" w14:textId="77777777" w:rsidR="009D1803" w:rsidRPr="00F320B9" w:rsidRDefault="009D1803" w:rsidP="00CE0F24">
            <w:pPr>
              <w:pStyle w:val="TableEntry"/>
            </w:pPr>
            <w:r w:rsidRPr="00F320B9">
              <w:t>XTN</w:t>
            </w:r>
          </w:p>
        </w:tc>
        <w:tc>
          <w:tcPr>
            <w:tcW w:w="835" w:type="dxa"/>
          </w:tcPr>
          <w:p w14:paraId="59D910A2" w14:textId="77777777" w:rsidR="009D1803" w:rsidRPr="00F320B9" w:rsidRDefault="009D1803" w:rsidP="00CE0F24">
            <w:pPr>
              <w:pStyle w:val="TableEntry"/>
            </w:pPr>
            <w:r w:rsidRPr="00F320B9">
              <w:t>O</w:t>
            </w:r>
          </w:p>
        </w:tc>
        <w:tc>
          <w:tcPr>
            <w:tcW w:w="761" w:type="dxa"/>
          </w:tcPr>
          <w:p w14:paraId="77600E5C" w14:textId="77777777" w:rsidR="009D1803" w:rsidRPr="00F320B9" w:rsidRDefault="009D1803" w:rsidP="00CE0F24">
            <w:pPr>
              <w:pStyle w:val="TableEntry"/>
            </w:pPr>
            <w:r w:rsidRPr="00F320B9">
              <w:t>Y</w:t>
            </w:r>
          </w:p>
        </w:tc>
        <w:tc>
          <w:tcPr>
            <w:tcW w:w="1131" w:type="dxa"/>
          </w:tcPr>
          <w:p w14:paraId="3B13D4C3" w14:textId="77777777" w:rsidR="009D1803" w:rsidRPr="00F320B9" w:rsidRDefault="009D1803" w:rsidP="00CE0F24">
            <w:pPr>
              <w:pStyle w:val="TableEntry"/>
            </w:pPr>
          </w:p>
        </w:tc>
        <w:tc>
          <w:tcPr>
            <w:tcW w:w="949" w:type="dxa"/>
          </w:tcPr>
          <w:p w14:paraId="02D601B4" w14:textId="77777777" w:rsidR="009D1803" w:rsidRPr="00F320B9" w:rsidRDefault="009D1803" w:rsidP="00CE0F24">
            <w:pPr>
              <w:pStyle w:val="TableEntry"/>
            </w:pPr>
            <w:r w:rsidRPr="00F320B9">
              <w:t>00195</w:t>
            </w:r>
          </w:p>
        </w:tc>
        <w:tc>
          <w:tcPr>
            <w:tcW w:w="1830" w:type="dxa"/>
          </w:tcPr>
          <w:p w14:paraId="670C0718" w14:textId="77777777" w:rsidR="009D1803" w:rsidRPr="00F320B9" w:rsidRDefault="009D1803" w:rsidP="00CE0F24">
            <w:pPr>
              <w:pStyle w:val="TableEntry"/>
            </w:pPr>
            <w:r w:rsidRPr="00F320B9">
              <w:t>Business Phone Number</w:t>
            </w:r>
          </w:p>
        </w:tc>
        <w:tc>
          <w:tcPr>
            <w:tcW w:w="552" w:type="dxa"/>
          </w:tcPr>
          <w:p w14:paraId="5379001B" w14:textId="77777777" w:rsidR="009D1803" w:rsidRPr="00F320B9" w:rsidRDefault="009D1803" w:rsidP="00CE0F24">
            <w:pPr>
              <w:pStyle w:val="TableEntry"/>
            </w:pPr>
          </w:p>
        </w:tc>
        <w:tc>
          <w:tcPr>
            <w:tcW w:w="1710" w:type="dxa"/>
          </w:tcPr>
          <w:p w14:paraId="6405FB3A" w14:textId="77777777" w:rsidR="009D1803" w:rsidRPr="00F320B9" w:rsidRDefault="009D1803" w:rsidP="00CE0F24">
            <w:pPr>
              <w:pStyle w:val="TableEntry"/>
            </w:pPr>
          </w:p>
        </w:tc>
      </w:tr>
      <w:tr w:rsidR="009D1803" w:rsidRPr="00F320B9" w14:paraId="243EA31E" w14:textId="77777777" w:rsidTr="00CE0F24">
        <w:tc>
          <w:tcPr>
            <w:tcW w:w="841" w:type="dxa"/>
          </w:tcPr>
          <w:p w14:paraId="5D128AB8" w14:textId="77777777" w:rsidR="009D1803" w:rsidRPr="00F320B9" w:rsidRDefault="009D1803" w:rsidP="00CE0F24">
            <w:pPr>
              <w:pStyle w:val="TableEntry"/>
            </w:pPr>
            <w:r w:rsidRPr="00F320B9">
              <w:t>7</w:t>
            </w:r>
          </w:p>
        </w:tc>
        <w:tc>
          <w:tcPr>
            <w:tcW w:w="857" w:type="dxa"/>
          </w:tcPr>
          <w:p w14:paraId="2B60A23E" w14:textId="77777777" w:rsidR="009D1803" w:rsidRPr="00F320B9" w:rsidRDefault="009D1803" w:rsidP="00CE0F24">
            <w:pPr>
              <w:pStyle w:val="TableEntry"/>
            </w:pPr>
            <w:r w:rsidRPr="00F320B9">
              <w:t>250</w:t>
            </w:r>
          </w:p>
        </w:tc>
        <w:tc>
          <w:tcPr>
            <w:tcW w:w="812" w:type="dxa"/>
          </w:tcPr>
          <w:p w14:paraId="353CDF7E" w14:textId="77777777" w:rsidR="009D1803" w:rsidRPr="00F320B9" w:rsidRDefault="009D1803" w:rsidP="00CE0F24">
            <w:pPr>
              <w:pStyle w:val="TableEntry"/>
            </w:pPr>
            <w:r w:rsidRPr="00F320B9">
              <w:t>CE</w:t>
            </w:r>
          </w:p>
        </w:tc>
        <w:tc>
          <w:tcPr>
            <w:tcW w:w="835" w:type="dxa"/>
          </w:tcPr>
          <w:p w14:paraId="7B56BCBC" w14:textId="77777777" w:rsidR="009D1803" w:rsidRPr="00F320B9" w:rsidRDefault="009D1803" w:rsidP="00CE0F24">
            <w:pPr>
              <w:pStyle w:val="TableEntry"/>
            </w:pPr>
            <w:r w:rsidRPr="00F320B9">
              <w:t>O</w:t>
            </w:r>
          </w:p>
        </w:tc>
        <w:tc>
          <w:tcPr>
            <w:tcW w:w="761" w:type="dxa"/>
          </w:tcPr>
          <w:p w14:paraId="499381F1" w14:textId="77777777" w:rsidR="009D1803" w:rsidRPr="00F320B9" w:rsidRDefault="009D1803" w:rsidP="00CE0F24">
            <w:pPr>
              <w:pStyle w:val="TableEntry"/>
            </w:pPr>
          </w:p>
        </w:tc>
        <w:tc>
          <w:tcPr>
            <w:tcW w:w="1131" w:type="dxa"/>
          </w:tcPr>
          <w:p w14:paraId="3AECC7F4" w14:textId="77777777" w:rsidR="009D1803" w:rsidRPr="00F320B9" w:rsidRDefault="009D1803" w:rsidP="00CE0F24">
            <w:pPr>
              <w:pStyle w:val="TableEntry"/>
            </w:pPr>
            <w:r w:rsidRPr="00F320B9">
              <w:t>0131</w:t>
            </w:r>
          </w:p>
        </w:tc>
        <w:tc>
          <w:tcPr>
            <w:tcW w:w="949" w:type="dxa"/>
          </w:tcPr>
          <w:p w14:paraId="28BFA778" w14:textId="77777777" w:rsidR="009D1803" w:rsidRPr="00F320B9" w:rsidRDefault="009D1803" w:rsidP="00CE0F24">
            <w:pPr>
              <w:pStyle w:val="TableEntry"/>
            </w:pPr>
            <w:r w:rsidRPr="00F320B9">
              <w:t>00196</w:t>
            </w:r>
          </w:p>
        </w:tc>
        <w:tc>
          <w:tcPr>
            <w:tcW w:w="1830" w:type="dxa"/>
          </w:tcPr>
          <w:p w14:paraId="5B88798A" w14:textId="77777777" w:rsidR="009D1803" w:rsidRPr="00F320B9" w:rsidRDefault="009D1803" w:rsidP="00CE0F24">
            <w:pPr>
              <w:pStyle w:val="TableEntry"/>
            </w:pPr>
            <w:r w:rsidRPr="00F320B9">
              <w:t>Contact Role</w:t>
            </w:r>
          </w:p>
        </w:tc>
        <w:tc>
          <w:tcPr>
            <w:tcW w:w="552" w:type="dxa"/>
          </w:tcPr>
          <w:p w14:paraId="1DAB7FE5" w14:textId="77777777" w:rsidR="009D1803" w:rsidRPr="00F320B9" w:rsidRDefault="009D1803" w:rsidP="00CE0F24">
            <w:pPr>
              <w:pStyle w:val="TableEntry"/>
            </w:pPr>
            <w:r w:rsidRPr="00F320B9">
              <w:t>*</w:t>
            </w:r>
          </w:p>
        </w:tc>
        <w:tc>
          <w:tcPr>
            <w:tcW w:w="1710" w:type="dxa"/>
          </w:tcPr>
          <w:p w14:paraId="57564916" w14:textId="77777777" w:rsidR="009D1803" w:rsidRPr="00F320B9" w:rsidRDefault="009D1803" w:rsidP="00D30EFC">
            <w:pPr>
              <w:pStyle w:val="TableEntry"/>
              <w:jc w:val="left"/>
            </w:pPr>
            <w:r w:rsidRPr="00F320B9">
              <w:t>User table translated and completed</w:t>
            </w:r>
          </w:p>
        </w:tc>
      </w:tr>
      <w:tr w:rsidR="009D1803" w:rsidRPr="00F320B9" w14:paraId="6BD7FF0E" w14:textId="77777777" w:rsidTr="00CE0F24">
        <w:tc>
          <w:tcPr>
            <w:tcW w:w="841" w:type="dxa"/>
          </w:tcPr>
          <w:p w14:paraId="12046C60" w14:textId="77777777" w:rsidR="009D1803" w:rsidRPr="00F320B9" w:rsidRDefault="009D1803" w:rsidP="00CE0F24">
            <w:pPr>
              <w:pStyle w:val="TableEntry"/>
            </w:pPr>
            <w:r w:rsidRPr="00F320B9">
              <w:t>8</w:t>
            </w:r>
          </w:p>
        </w:tc>
        <w:tc>
          <w:tcPr>
            <w:tcW w:w="857" w:type="dxa"/>
          </w:tcPr>
          <w:p w14:paraId="4EBE5460" w14:textId="77777777" w:rsidR="009D1803" w:rsidRPr="00F320B9" w:rsidRDefault="009D1803" w:rsidP="00CE0F24">
            <w:pPr>
              <w:pStyle w:val="TableEntry"/>
            </w:pPr>
            <w:r w:rsidRPr="00F320B9">
              <w:t>8</w:t>
            </w:r>
          </w:p>
        </w:tc>
        <w:tc>
          <w:tcPr>
            <w:tcW w:w="812" w:type="dxa"/>
          </w:tcPr>
          <w:p w14:paraId="76B7B4DF" w14:textId="77777777" w:rsidR="009D1803" w:rsidRPr="00F320B9" w:rsidRDefault="009D1803" w:rsidP="00CE0F24">
            <w:pPr>
              <w:pStyle w:val="TableEntry"/>
            </w:pPr>
            <w:r w:rsidRPr="00F320B9">
              <w:t>DT</w:t>
            </w:r>
          </w:p>
        </w:tc>
        <w:tc>
          <w:tcPr>
            <w:tcW w:w="835" w:type="dxa"/>
          </w:tcPr>
          <w:p w14:paraId="00A2D297" w14:textId="77777777" w:rsidR="009D1803" w:rsidRPr="00F320B9" w:rsidRDefault="009D1803" w:rsidP="00CE0F24">
            <w:pPr>
              <w:pStyle w:val="TableEntry"/>
            </w:pPr>
            <w:r w:rsidRPr="00F320B9">
              <w:t>O</w:t>
            </w:r>
          </w:p>
        </w:tc>
        <w:tc>
          <w:tcPr>
            <w:tcW w:w="761" w:type="dxa"/>
          </w:tcPr>
          <w:p w14:paraId="01759CD6" w14:textId="77777777" w:rsidR="009D1803" w:rsidRPr="00F320B9" w:rsidRDefault="009D1803" w:rsidP="00CE0F24">
            <w:pPr>
              <w:pStyle w:val="TableEntry"/>
            </w:pPr>
          </w:p>
        </w:tc>
        <w:tc>
          <w:tcPr>
            <w:tcW w:w="1131" w:type="dxa"/>
          </w:tcPr>
          <w:p w14:paraId="180E7724" w14:textId="77777777" w:rsidR="009D1803" w:rsidRPr="00F320B9" w:rsidRDefault="009D1803" w:rsidP="00CE0F24">
            <w:pPr>
              <w:pStyle w:val="TableEntry"/>
            </w:pPr>
          </w:p>
        </w:tc>
        <w:tc>
          <w:tcPr>
            <w:tcW w:w="949" w:type="dxa"/>
          </w:tcPr>
          <w:p w14:paraId="7DFD644B" w14:textId="77777777" w:rsidR="009D1803" w:rsidRPr="00F320B9" w:rsidRDefault="009D1803" w:rsidP="00CE0F24">
            <w:pPr>
              <w:pStyle w:val="TableEntry"/>
            </w:pPr>
            <w:r w:rsidRPr="00F320B9">
              <w:t>00197</w:t>
            </w:r>
          </w:p>
        </w:tc>
        <w:tc>
          <w:tcPr>
            <w:tcW w:w="1830" w:type="dxa"/>
          </w:tcPr>
          <w:p w14:paraId="7CFD9C59" w14:textId="77777777" w:rsidR="009D1803" w:rsidRPr="00F320B9" w:rsidRDefault="009D1803" w:rsidP="00CE0F24">
            <w:pPr>
              <w:pStyle w:val="TableEntry"/>
            </w:pPr>
            <w:r w:rsidRPr="00F320B9">
              <w:t>Start Date</w:t>
            </w:r>
          </w:p>
        </w:tc>
        <w:tc>
          <w:tcPr>
            <w:tcW w:w="552" w:type="dxa"/>
          </w:tcPr>
          <w:p w14:paraId="2863F7BF" w14:textId="77777777" w:rsidR="009D1803" w:rsidRPr="00F320B9" w:rsidRDefault="009D1803" w:rsidP="00CE0F24">
            <w:pPr>
              <w:pStyle w:val="TableEntry"/>
            </w:pPr>
          </w:p>
        </w:tc>
        <w:tc>
          <w:tcPr>
            <w:tcW w:w="1710" w:type="dxa"/>
          </w:tcPr>
          <w:p w14:paraId="1E242624" w14:textId="77777777" w:rsidR="009D1803" w:rsidRPr="00F320B9" w:rsidRDefault="009D1803" w:rsidP="00CE0F24">
            <w:pPr>
              <w:pStyle w:val="TableEntry"/>
            </w:pPr>
          </w:p>
        </w:tc>
      </w:tr>
      <w:tr w:rsidR="009D1803" w:rsidRPr="00F320B9" w14:paraId="0A25A5A0" w14:textId="77777777" w:rsidTr="00CE0F24">
        <w:tc>
          <w:tcPr>
            <w:tcW w:w="841" w:type="dxa"/>
          </w:tcPr>
          <w:p w14:paraId="58609CF8" w14:textId="77777777" w:rsidR="009D1803" w:rsidRPr="00F320B9" w:rsidRDefault="009D1803" w:rsidP="00CE0F24">
            <w:pPr>
              <w:pStyle w:val="TableEntry"/>
            </w:pPr>
            <w:r w:rsidRPr="00F320B9">
              <w:t>9</w:t>
            </w:r>
          </w:p>
        </w:tc>
        <w:tc>
          <w:tcPr>
            <w:tcW w:w="857" w:type="dxa"/>
          </w:tcPr>
          <w:p w14:paraId="0D72AAB1" w14:textId="77777777" w:rsidR="009D1803" w:rsidRPr="00F320B9" w:rsidRDefault="009D1803" w:rsidP="00CE0F24">
            <w:pPr>
              <w:pStyle w:val="TableEntry"/>
            </w:pPr>
            <w:r w:rsidRPr="00F320B9">
              <w:t>8</w:t>
            </w:r>
          </w:p>
        </w:tc>
        <w:tc>
          <w:tcPr>
            <w:tcW w:w="812" w:type="dxa"/>
          </w:tcPr>
          <w:p w14:paraId="030AFE8E" w14:textId="77777777" w:rsidR="009D1803" w:rsidRPr="00F320B9" w:rsidRDefault="009D1803" w:rsidP="00CE0F24">
            <w:pPr>
              <w:pStyle w:val="TableEntry"/>
            </w:pPr>
            <w:r w:rsidRPr="00F320B9">
              <w:t>DT</w:t>
            </w:r>
          </w:p>
        </w:tc>
        <w:tc>
          <w:tcPr>
            <w:tcW w:w="835" w:type="dxa"/>
          </w:tcPr>
          <w:p w14:paraId="57D42E2E" w14:textId="77777777" w:rsidR="009D1803" w:rsidRPr="00F320B9" w:rsidRDefault="009D1803" w:rsidP="00CE0F24">
            <w:pPr>
              <w:pStyle w:val="TableEntry"/>
            </w:pPr>
            <w:r w:rsidRPr="00F320B9">
              <w:t>O</w:t>
            </w:r>
          </w:p>
        </w:tc>
        <w:tc>
          <w:tcPr>
            <w:tcW w:w="761" w:type="dxa"/>
          </w:tcPr>
          <w:p w14:paraId="01FC7515" w14:textId="77777777" w:rsidR="009D1803" w:rsidRPr="00F320B9" w:rsidRDefault="009D1803" w:rsidP="00CE0F24">
            <w:pPr>
              <w:pStyle w:val="TableEntry"/>
            </w:pPr>
          </w:p>
        </w:tc>
        <w:tc>
          <w:tcPr>
            <w:tcW w:w="1131" w:type="dxa"/>
          </w:tcPr>
          <w:p w14:paraId="4D244CFE" w14:textId="77777777" w:rsidR="009D1803" w:rsidRPr="00F320B9" w:rsidRDefault="009D1803" w:rsidP="00CE0F24">
            <w:pPr>
              <w:pStyle w:val="TableEntry"/>
            </w:pPr>
          </w:p>
        </w:tc>
        <w:tc>
          <w:tcPr>
            <w:tcW w:w="949" w:type="dxa"/>
          </w:tcPr>
          <w:p w14:paraId="04AA861E" w14:textId="77777777" w:rsidR="009D1803" w:rsidRPr="00F320B9" w:rsidRDefault="009D1803" w:rsidP="00CE0F24">
            <w:pPr>
              <w:pStyle w:val="TableEntry"/>
            </w:pPr>
            <w:r w:rsidRPr="00F320B9">
              <w:t>00198</w:t>
            </w:r>
          </w:p>
        </w:tc>
        <w:tc>
          <w:tcPr>
            <w:tcW w:w="1830" w:type="dxa"/>
          </w:tcPr>
          <w:p w14:paraId="1CE7EF36" w14:textId="77777777" w:rsidR="009D1803" w:rsidRPr="00F320B9" w:rsidRDefault="009D1803" w:rsidP="00CE0F24">
            <w:pPr>
              <w:pStyle w:val="TableEntry"/>
            </w:pPr>
            <w:r w:rsidRPr="00F320B9">
              <w:t>End Date</w:t>
            </w:r>
          </w:p>
        </w:tc>
        <w:tc>
          <w:tcPr>
            <w:tcW w:w="552" w:type="dxa"/>
          </w:tcPr>
          <w:p w14:paraId="08D0BAF2" w14:textId="77777777" w:rsidR="009D1803" w:rsidRPr="00F320B9" w:rsidRDefault="009D1803" w:rsidP="00CE0F24">
            <w:pPr>
              <w:pStyle w:val="TableEntry"/>
            </w:pPr>
          </w:p>
        </w:tc>
        <w:tc>
          <w:tcPr>
            <w:tcW w:w="1710" w:type="dxa"/>
          </w:tcPr>
          <w:p w14:paraId="4AA07E9A" w14:textId="77777777" w:rsidR="009D1803" w:rsidRPr="00F320B9" w:rsidRDefault="009D1803" w:rsidP="00CE0F24">
            <w:pPr>
              <w:pStyle w:val="TableEntry"/>
            </w:pPr>
          </w:p>
        </w:tc>
      </w:tr>
      <w:tr w:rsidR="009D1803" w:rsidRPr="00F320B9" w14:paraId="46957478" w14:textId="77777777" w:rsidTr="00CE0F24">
        <w:tc>
          <w:tcPr>
            <w:tcW w:w="841" w:type="dxa"/>
          </w:tcPr>
          <w:p w14:paraId="614FB022" w14:textId="77777777" w:rsidR="009D1803" w:rsidRPr="00F320B9" w:rsidRDefault="009D1803" w:rsidP="00CE0F24">
            <w:pPr>
              <w:pStyle w:val="TableEntry"/>
            </w:pPr>
            <w:r w:rsidRPr="00F320B9">
              <w:t>10</w:t>
            </w:r>
          </w:p>
        </w:tc>
        <w:tc>
          <w:tcPr>
            <w:tcW w:w="857" w:type="dxa"/>
          </w:tcPr>
          <w:p w14:paraId="4924ED5B" w14:textId="77777777" w:rsidR="009D1803" w:rsidRPr="00F320B9" w:rsidRDefault="009D1803" w:rsidP="00CE0F24">
            <w:pPr>
              <w:pStyle w:val="TableEntry"/>
            </w:pPr>
            <w:r w:rsidRPr="00F320B9">
              <w:t>60</w:t>
            </w:r>
          </w:p>
        </w:tc>
        <w:tc>
          <w:tcPr>
            <w:tcW w:w="812" w:type="dxa"/>
          </w:tcPr>
          <w:p w14:paraId="28B29034" w14:textId="77777777" w:rsidR="009D1803" w:rsidRPr="00F320B9" w:rsidRDefault="009D1803" w:rsidP="00CE0F24">
            <w:pPr>
              <w:pStyle w:val="TableEntry"/>
            </w:pPr>
            <w:r w:rsidRPr="00F320B9">
              <w:t>ST</w:t>
            </w:r>
          </w:p>
        </w:tc>
        <w:tc>
          <w:tcPr>
            <w:tcW w:w="835" w:type="dxa"/>
          </w:tcPr>
          <w:p w14:paraId="6552F40E" w14:textId="77777777" w:rsidR="009D1803" w:rsidRPr="00F320B9" w:rsidRDefault="009D1803" w:rsidP="00CE0F24">
            <w:pPr>
              <w:pStyle w:val="TableEntry"/>
            </w:pPr>
            <w:r w:rsidRPr="00F320B9">
              <w:t>O</w:t>
            </w:r>
          </w:p>
        </w:tc>
        <w:tc>
          <w:tcPr>
            <w:tcW w:w="761" w:type="dxa"/>
          </w:tcPr>
          <w:p w14:paraId="3A699CC5" w14:textId="77777777" w:rsidR="009D1803" w:rsidRPr="00F320B9" w:rsidRDefault="009D1803" w:rsidP="00CE0F24">
            <w:pPr>
              <w:pStyle w:val="TableEntry"/>
            </w:pPr>
          </w:p>
        </w:tc>
        <w:tc>
          <w:tcPr>
            <w:tcW w:w="1131" w:type="dxa"/>
          </w:tcPr>
          <w:p w14:paraId="00B009B0" w14:textId="77777777" w:rsidR="009D1803" w:rsidRPr="00F320B9" w:rsidRDefault="009D1803" w:rsidP="00CE0F24">
            <w:pPr>
              <w:pStyle w:val="TableEntry"/>
            </w:pPr>
          </w:p>
        </w:tc>
        <w:tc>
          <w:tcPr>
            <w:tcW w:w="949" w:type="dxa"/>
          </w:tcPr>
          <w:p w14:paraId="7C70496D" w14:textId="77777777" w:rsidR="009D1803" w:rsidRPr="00F320B9" w:rsidRDefault="009D1803" w:rsidP="00CE0F24">
            <w:pPr>
              <w:pStyle w:val="TableEntry"/>
            </w:pPr>
            <w:r w:rsidRPr="00F320B9">
              <w:t>00199</w:t>
            </w:r>
          </w:p>
        </w:tc>
        <w:tc>
          <w:tcPr>
            <w:tcW w:w="1830" w:type="dxa"/>
          </w:tcPr>
          <w:p w14:paraId="7ABDC60B" w14:textId="77777777" w:rsidR="009D1803" w:rsidRPr="00F320B9" w:rsidRDefault="009D1803" w:rsidP="00CE0F24">
            <w:pPr>
              <w:pStyle w:val="TableEntry"/>
            </w:pPr>
            <w:r w:rsidRPr="00F320B9">
              <w:t>Next of Kin / Associated Parties Job Title</w:t>
            </w:r>
          </w:p>
        </w:tc>
        <w:tc>
          <w:tcPr>
            <w:tcW w:w="552" w:type="dxa"/>
          </w:tcPr>
          <w:p w14:paraId="5D638B81" w14:textId="77777777" w:rsidR="009D1803" w:rsidRPr="00F320B9" w:rsidRDefault="009D1803" w:rsidP="00CE0F24">
            <w:pPr>
              <w:pStyle w:val="TableEntry"/>
            </w:pPr>
          </w:p>
        </w:tc>
        <w:tc>
          <w:tcPr>
            <w:tcW w:w="1710" w:type="dxa"/>
          </w:tcPr>
          <w:p w14:paraId="4EEBC946" w14:textId="77777777" w:rsidR="009D1803" w:rsidRPr="00F320B9" w:rsidRDefault="009D1803" w:rsidP="00CE0F24">
            <w:pPr>
              <w:pStyle w:val="TableEntry"/>
            </w:pPr>
          </w:p>
        </w:tc>
      </w:tr>
      <w:tr w:rsidR="009D1803" w:rsidRPr="00F320B9" w14:paraId="44AE51CD" w14:textId="77777777" w:rsidTr="00CE0F24">
        <w:tc>
          <w:tcPr>
            <w:tcW w:w="841" w:type="dxa"/>
          </w:tcPr>
          <w:p w14:paraId="6EA20AF7" w14:textId="77777777" w:rsidR="009D1803" w:rsidRPr="00F320B9" w:rsidRDefault="009D1803" w:rsidP="00CE0F24">
            <w:pPr>
              <w:pStyle w:val="TableEntry"/>
            </w:pPr>
            <w:r w:rsidRPr="00F320B9">
              <w:t>11</w:t>
            </w:r>
          </w:p>
        </w:tc>
        <w:tc>
          <w:tcPr>
            <w:tcW w:w="857" w:type="dxa"/>
          </w:tcPr>
          <w:p w14:paraId="598B8ABC" w14:textId="77777777" w:rsidR="009D1803" w:rsidRPr="00F320B9" w:rsidRDefault="009D1803" w:rsidP="00CE0F24">
            <w:pPr>
              <w:pStyle w:val="TableEntry"/>
            </w:pPr>
            <w:r w:rsidRPr="00F320B9">
              <w:t>20</w:t>
            </w:r>
          </w:p>
        </w:tc>
        <w:tc>
          <w:tcPr>
            <w:tcW w:w="812" w:type="dxa"/>
          </w:tcPr>
          <w:p w14:paraId="59562271" w14:textId="77777777" w:rsidR="009D1803" w:rsidRPr="00F320B9" w:rsidRDefault="009D1803" w:rsidP="00CE0F24">
            <w:pPr>
              <w:pStyle w:val="TableEntry"/>
            </w:pPr>
            <w:r w:rsidRPr="00F320B9">
              <w:t>JCC</w:t>
            </w:r>
          </w:p>
        </w:tc>
        <w:tc>
          <w:tcPr>
            <w:tcW w:w="835" w:type="dxa"/>
          </w:tcPr>
          <w:p w14:paraId="58742237" w14:textId="77777777" w:rsidR="009D1803" w:rsidRPr="00F320B9" w:rsidRDefault="009D1803" w:rsidP="00CE0F24">
            <w:pPr>
              <w:pStyle w:val="TableEntry"/>
            </w:pPr>
            <w:r w:rsidRPr="00F320B9">
              <w:t>O</w:t>
            </w:r>
          </w:p>
        </w:tc>
        <w:tc>
          <w:tcPr>
            <w:tcW w:w="761" w:type="dxa"/>
          </w:tcPr>
          <w:p w14:paraId="7A5177A9" w14:textId="77777777" w:rsidR="009D1803" w:rsidRPr="00F320B9" w:rsidRDefault="009D1803" w:rsidP="00CE0F24">
            <w:pPr>
              <w:pStyle w:val="TableEntry"/>
            </w:pPr>
          </w:p>
        </w:tc>
        <w:tc>
          <w:tcPr>
            <w:tcW w:w="1131" w:type="dxa"/>
          </w:tcPr>
          <w:p w14:paraId="22688CE0" w14:textId="77777777" w:rsidR="009D1803" w:rsidRPr="00F320B9" w:rsidRDefault="009D1803" w:rsidP="00CE0F24">
            <w:pPr>
              <w:pStyle w:val="TableEntry"/>
            </w:pPr>
            <w:r w:rsidRPr="00F320B9">
              <w:t>0327/0328</w:t>
            </w:r>
          </w:p>
        </w:tc>
        <w:tc>
          <w:tcPr>
            <w:tcW w:w="949" w:type="dxa"/>
          </w:tcPr>
          <w:p w14:paraId="1FF1383B" w14:textId="77777777" w:rsidR="009D1803" w:rsidRPr="00F320B9" w:rsidRDefault="009D1803" w:rsidP="00CE0F24">
            <w:pPr>
              <w:pStyle w:val="TableEntry"/>
            </w:pPr>
            <w:r w:rsidRPr="00F320B9">
              <w:t>00200</w:t>
            </w:r>
          </w:p>
        </w:tc>
        <w:tc>
          <w:tcPr>
            <w:tcW w:w="1830" w:type="dxa"/>
          </w:tcPr>
          <w:p w14:paraId="0406F485" w14:textId="77777777" w:rsidR="009D1803" w:rsidRPr="00F320B9" w:rsidRDefault="009D1803" w:rsidP="00CE0F24">
            <w:pPr>
              <w:pStyle w:val="TableEntry"/>
            </w:pPr>
            <w:r w:rsidRPr="00F320B9">
              <w:t>Next of Kin / Associated Parties Job Code/Class</w:t>
            </w:r>
          </w:p>
        </w:tc>
        <w:tc>
          <w:tcPr>
            <w:tcW w:w="552" w:type="dxa"/>
          </w:tcPr>
          <w:p w14:paraId="19DF57ED" w14:textId="77777777" w:rsidR="009D1803" w:rsidRPr="00F320B9" w:rsidRDefault="009D1803" w:rsidP="00CE0F24">
            <w:pPr>
              <w:pStyle w:val="TableEntry"/>
            </w:pPr>
          </w:p>
        </w:tc>
        <w:tc>
          <w:tcPr>
            <w:tcW w:w="1710" w:type="dxa"/>
          </w:tcPr>
          <w:p w14:paraId="283CEF1F" w14:textId="77777777" w:rsidR="009D1803" w:rsidRPr="00F320B9" w:rsidRDefault="009D1803" w:rsidP="00CE0F24">
            <w:pPr>
              <w:pStyle w:val="TableEntry"/>
            </w:pPr>
          </w:p>
        </w:tc>
      </w:tr>
      <w:tr w:rsidR="009D1803" w:rsidRPr="00F320B9" w14:paraId="59AD4C8F" w14:textId="77777777" w:rsidTr="00CE0F24">
        <w:tc>
          <w:tcPr>
            <w:tcW w:w="841" w:type="dxa"/>
          </w:tcPr>
          <w:p w14:paraId="6E8501A2" w14:textId="77777777" w:rsidR="009D1803" w:rsidRPr="00F320B9" w:rsidRDefault="009D1803" w:rsidP="00CE0F24">
            <w:pPr>
              <w:pStyle w:val="TableEntry"/>
            </w:pPr>
            <w:r w:rsidRPr="00F320B9">
              <w:t>12</w:t>
            </w:r>
          </w:p>
        </w:tc>
        <w:tc>
          <w:tcPr>
            <w:tcW w:w="857" w:type="dxa"/>
          </w:tcPr>
          <w:p w14:paraId="7F9C8DB9" w14:textId="77777777" w:rsidR="009D1803" w:rsidRPr="00F320B9" w:rsidRDefault="009D1803" w:rsidP="00CE0F24">
            <w:pPr>
              <w:pStyle w:val="TableEntry"/>
            </w:pPr>
            <w:r w:rsidRPr="00F320B9">
              <w:t>250</w:t>
            </w:r>
          </w:p>
        </w:tc>
        <w:tc>
          <w:tcPr>
            <w:tcW w:w="812" w:type="dxa"/>
          </w:tcPr>
          <w:p w14:paraId="33F5E55F" w14:textId="77777777" w:rsidR="009D1803" w:rsidRPr="00F320B9" w:rsidRDefault="009D1803" w:rsidP="00CE0F24">
            <w:pPr>
              <w:pStyle w:val="TableEntry"/>
            </w:pPr>
            <w:r w:rsidRPr="00F320B9">
              <w:t>CX</w:t>
            </w:r>
          </w:p>
        </w:tc>
        <w:tc>
          <w:tcPr>
            <w:tcW w:w="835" w:type="dxa"/>
          </w:tcPr>
          <w:p w14:paraId="7B6D4E64" w14:textId="77777777" w:rsidR="009D1803" w:rsidRPr="00F320B9" w:rsidRDefault="009D1803" w:rsidP="00CE0F24">
            <w:pPr>
              <w:pStyle w:val="TableEntry"/>
            </w:pPr>
            <w:r w:rsidRPr="00F320B9">
              <w:t>O</w:t>
            </w:r>
          </w:p>
        </w:tc>
        <w:tc>
          <w:tcPr>
            <w:tcW w:w="761" w:type="dxa"/>
          </w:tcPr>
          <w:p w14:paraId="2B654D36" w14:textId="77777777" w:rsidR="009D1803" w:rsidRPr="00F320B9" w:rsidRDefault="009D1803" w:rsidP="00CE0F24">
            <w:pPr>
              <w:pStyle w:val="TableEntry"/>
            </w:pPr>
          </w:p>
        </w:tc>
        <w:tc>
          <w:tcPr>
            <w:tcW w:w="1131" w:type="dxa"/>
          </w:tcPr>
          <w:p w14:paraId="684FE642" w14:textId="77777777" w:rsidR="009D1803" w:rsidRPr="00F320B9" w:rsidRDefault="009D1803" w:rsidP="00CE0F24">
            <w:pPr>
              <w:pStyle w:val="TableEntry"/>
            </w:pPr>
          </w:p>
        </w:tc>
        <w:tc>
          <w:tcPr>
            <w:tcW w:w="949" w:type="dxa"/>
          </w:tcPr>
          <w:p w14:paraId="5C41636B" w14:textId="77777777" w:rsidR="009D1803" w:rsidRPr="00F320B9" w:rsidRDefault="009D1803" w:rsidP="00CE0F24">
            <w:pPr>
              <w:pStyle w:val="TableEntry"/>
            </w:pPr>
            <w:r w:rsidRPr="00F320B9">
              <w:t>00201</w:t>
            </w:r>
          </w:p>
        </w:tc>
        <w:tc>
          <w:tcPr>
            <w:tcW w:w="1830" w:type="dxa"/>
          </w:tcPr>
          <w:p w14:paraId="538FD9DC" w14:textId="77777777" w:rsidR="009D1803" w:rsidRPr="00F320B9" w:rsidRDefault="009D1803" w:rsidP="00CE0F24">
            <w:pPr>
              <w:pStyle w:val="TableEntry"/>
            </w:pPr>
            <w:r w:rsidRPr="00F320B9">
              <w:t>Next of Kin / Associated Parties Employee Number</w:t>
            </w:r>
          </w:p>
        </w:tc>
        <w:tc>
          <w:tcPr>
            <w:tcW w:w="552" w:type="dxa"/>
          </w:tcPr>
          <w:p w14:paraId="50A5AC88" w14:textId="77777777" w:rsidR="009D1803" w:rsidRPr="00F320B9" w:rsidRDefault="009D1803" w:rsidP="00CE0F24">
            <w:pPr>
              <w:pStyle w:val="TableEntry"/>
            </w:pPr>
          </w:p>
        </w:tc>
        <w:tc>
          <w:tcPr>
            <w:tcW w:w="1710" w:type="dxa"/>
          </w:tcPr>
          <w:p w14:paraId="7ED8AE8D" w14:textId="77777777" w:rsidR="009D1803" w:rsidRPr="00F320B9" w:rsidRDefault="009D1803" w:rsidP="00CE0F24">
            <w:pPr>
              <w:pStyle w:val="TableEntry"/>
            </w:pPr>
          </w:p>
        </w:tc>
      </w:tr>
      <w:tr w:rsidR="009D1803" w:rsidRPr="00F320B9" w14:paraId="6A42FFFB" w14:textId="77777777" w:rsidTr="00CE0F24">
        <w:tc>
          <w:tcPr>
            <w:tcW w:w="841" w:type="dxa"/>
          </w:tcPr>
          <w:p w14:paraId="685EF52B" w14:textId="77777777" w:rsidR="009D1803" w:rsidRPr="00F320B9" w:rsidRDefault="009D1803" w:rsidP="00CE0F24">
            <w:pPr>
              <w:pStyle w:val="TableEntry"/>
            </w:pPr>
            <w:r w:rsidRPr="00F320B9">
              <w:t>13</w:t>
            </w:r>
          </w:p>
        </w:tc>
        <w:tc>
          <w:tcPr>
            <w:tcW w:w="857" w:type="dxa"/>
          </w:tcPr>
          <w:p w14:paraId="1DF0700E" w14:textId="77777777" w:rsidR="009D1803" w:rsidRPr="00F320B9" w:rsidRDefault="009D1803" w:rsidP="00CE0F24">
            <w:pPr>
              <w:pStyle w:val="TableEntry"/>
            </w:pPr>
            <w:r w:rsidRPr="00F320B9">
              <w:t>250</w:t>
            </w:r>
          </w:p>
        </w:tc>
        <w:tc>
          <w:tcPr>
            <w:tcW w:w="812" w:type="dxa"/>
          </w:tcPr>
          <w:p w14:paraId="2C077F1C" w14:textId="77777777" w:rsidR="009D1803" w:rsidRPr="00F320B9" w:rsidRDefault="009D1803" w:rsidP="00CE0F24">
            <w:pPr>
              <w:pStyle w:val="TableEntry"/>
            </w:pPr>
            <w:r w:rsidRPr="00F320B9">
              <w:t>XON</w:t>
            </w:r>
          </w:p>
        </w:tc>
        <w:tc>
          <w:tcPr>
            <w:tcW w:w="835" w:type="dxa"/>
          </w:tcPr>
          <w:p w14:paraId="36A42D97" w14:textId="77777777" w:rsidR="009D1803" w:rsidRPr="00F320B9" w:rsidRDefault="009D1803" w:rsidP="00CE0F24">
            <w:pPr>
              <w:pStyle w:val="TableEntry"/>
            </w:pPr>
            <w:r w:rsidRPr="00F320B9">
              <w:t>O</w:t>
            </w:r>
          </w:p>
        </w:tc>
        <w:tc>
          <w:tcPr>
            <w:tcW w:w="761" w:type="dxa"/>
          </w:tcPr>
          <w:p w14:paraId="5375BA38" w14:textId="77777777" w:rsidR="009D1803" w:rsidRPr="00F320B9" w:rsidRDefault="009D1803" w:rsidP="00CE0F24">
            <w:pPr>
              <w:pStyle w:val="TableEntry"/>
            </w:pPr>
            <w:r w:rsidRPr="00F320B9">
              <w:t>Y</w:t>
            </w:r>
          </w:p>
        </w:tc>
        <w:tc>
          <w:tcPr>
            <w:tcW w:w="1131" w:type="dxa"/>
          </w:tcPr>
          <w:p w14:paraId="6675D14E" w14:textId="77777777" w:rsidR="009D1803" w:rsidRPr="00F320B9" w:rsidRDefault="009D1803" w:rsidP="00CE0F24">
            <w:pPr>
              <w:pStyle w:val="TableEntry"/>
            </w:pPr>
          </w:p>
        </w:tc>
        <w:tc>
          <w:tcPr>
            <w:tcW w:w="949" w:type="dxa"/>
          </w:tcPr>
          <w:p w14:paraId="50EB8ACE" w14:textId="77777777" w:rsidR="009D1803" w:rsidRPr="00F320B9" w:rsidRDefault="009D1803" w:rsidP="00CE0F24">
            <w:pPr>
              <w:pStyle w:val="TableEntry"/>
            </w:pPr>
            <w:r w:rsidRPr="00F320B9">
              <w:t>00202</w:t>
            </w:r>
          </w:p>
        </w:tc>
        <w:tc>
          <w:tcPr>
            <w:tcW w:w="1830" w:type="dxa"/>
          </w:tcPr>
          <w:p w14:paraId="7738E922" w14:textId="77777777" w:rsidR="009D1803" w:rsidRPr="00F320B9" w:rsidRDefault="009D1803" w:rsidP="00CE0F24">
            <w:pPr>
              <w:pStyle w:val="TableEntry"/>
            </w:pPr>
            <w:r w:rsidRPr="00F320B9">
              <w:t>Organization Name - NK1</w:t>
            </w:r>
          </w:p>
        </w:tc>
        <w:tc>
          <w:tcPr>
            <w:tcW w:w="552" w:type="dxa"/>
          </w:tcPr>
          <w:p w14:paraId="5D54B78F" w14:textId="77777777" w:rsidR="009D1803" w:rsidRPr="00F320B9" w:rsidRDefault="009D1803" w:rsidP="00CE0F24">
            <w:pPr>
              <w:pStyle w:val="TableEntry"/>
            </w:pPr>
          </w:p>
        </w:tc>
        <w:tc>
          <w:tcPr>
            <w:tcW w:w="1710" w:type="dxa"/>
          </w:tcPr>
          <w:p w14:paraId="1612CCAF" w14:textId="77777777" w:rsidR="009D1803" w:rsidRPr="00F320B9" w:rsidRDefault="009D1803" w:rsidP="00CE0F24">
            <w:pPr>
              <w:pStyle w:val="TableEntry"/>
            </w:pPr>
          </w:p>
        </w:tc>
      </w:tr>
      <w:tr w:rsidR="009D1803" w:rsidRPr="00F320B9" w14:paraId="389699D7" w14:textId="77777777" w:rsidTr="00CE0F24">
        <w:tc>
          <w:tcPr>
            <w:tcW w:w="841" w:type="dxa"/>
          </w:tcPr>
          <w:p w14:paraId="2763390B" w14:textId="77777777" w:rsidR="009D1803" w:rsidRPr="00F320B9" w:rsidRDefault="009D1803" w:rsidP="00CE0F24">
            <w:pPr>
              <w:pStyle w:val="TableEntry"/>
            </w:pPr>
            <w:r w:rsidRPr="00F320B9">
              <w:t>14</w:t>
            </w:r>
          </w:p>
        </w:tc>
        <w:tc>
          <w:tcPr>
            <w:tcW w:w="857" w:type="dxa"/>
          </w:tcPr>
          <w:p w14:paraId="24903450" w14:textId="77777777" w:rsidR="009D1803" w:rsidRPr="00F320B9" w:rsidRDefault="009D1803" w:rsidP="00CE0F24">
            <w:pPr>
              <w:pStyle w:val="TableEntry"/>
            </w:pPr>
            <w:r w:rsidRPr="00F320B9">
              <w:t>250</w:t>
            </w:r>
          </w:p>
        </w:tc>
        <w:tc>
          <w:tcPr>
            <w:tcW w:w="812" w:type="dxa"/>
          </w:tcPr>
          <w:p w14:paraId="4B33A852" w14:textId="77777777" w:rsidR="009D1803" w:rsidRPr="00F320B9" w:rsidRDefault="009D1803" w:rsidP="00CE0F24">
            <w:pPr>
              <w:pStyle w:val="TableEntry"/>
            </w:pPr>
            <w:r w:rsidRPr="00F320B9">
              <w:t>CE</w:t>
            </w:r>
          </w:p>
        </w:tc>
        <w:tc>
          <w:tcPr>
            <w:tcW w:w="835" w:type="dxa"/>
          </w:tcPr>
          <w:p w14:paraId="17CD21AA" w14:textId="77777777" w:rsidR="009D1803" w:rsidRPr="00F320B9" w:rsidRDefault="009D1803" w:rsidP="00CE0F24">
            <w:pPr>
              <w:pStyle w:val="TableEntry"/>
            </w:pPr>
            <w:r w:rsidRPr="00F320B9">
              <w:t>O</w:t>
            </w:r>
          </w:p>
        </w:tc>
        <w:tc>
          <w:tcPr>
            <w:tcW w:w="761" w:type="dxa"/>
          </w:tcPr>
          <w:p w14:paraId="3391425D" w14:textId="77777777" w:rsidR="009D1803" w:rsidRPr="00F320B9" w:rsidRDefault="009D1803" w:rsidP="00CE0F24">
            <w:pPr>
              <w:pStyle w:val="TableEntry"/>
            </w:pPr>
          </w:p>
        </w:tc>
        <w:tc>
          <w:tcPr>
            <w:tcW w:w="1131" w:type="dxa"/>
          </w:tcPr>
          <w:p w14:paraId="66ABA7D3" w14:textId="77777777" w:rsidR="009D1803" w:rsidRPr="00F320B9" w:rsidRDefault="009D1803" w:rsidP="00CE0F24">
            <w:pPr>
              <w:pStyle w:val="TableEntry"/>
            </w:pPr>
            <w:r w:rsidRPr="00F320B9">
              <w:t>0002</w:t>
            </w:r>
          </w:p>
        </w:tc>
        <w:tc>
          <w:tcPr>
            <w:tcW w:w="949" w:type="dxa"/>
          </w:tcPr>
          <w:p w14:paraId="625232C6" w14:textId="77777777" w:rsidR="009D1803" w:rsidRPr="00F320B9" w:rsidRDefault="009D1803" w:rsidP="00CE0F24">
            <w:pPr>
              <w:pStyle w:val="TableEntry"/>
            </w:pPr>
            <w:r w:rsidRPr="00F320B9">
              <w:t>00119</w:t>
            </w:r>
          </w:p>
        </w:tc>
        <w:tc>
          <w:tcPr>
            <w:tcW w:w="1830" w:type="dxa"/>
          </w:tcPr>
          <w:p w14:paraId="0672D011" w14:textId="77777777" w:rsidR="009D1803" w:rsidRPr="00F320B9" w:rsidRDefault="009D1803" w:rsidP="00CE0F24">
            <w:pPr>
              <w:pStyle w:val="TableEntry"/>
            </w:pPr>
            <w:r w:rsidRPr="00F320B9">
              <w:t>Marital Status</w:t>
            </w:r>
          </w:p>
        </w:tc>
        <w:tc>
          <w:tcPr>
            <w:tcW w:w="552" w:type="dxa"/>
          </w:tcPr>
          <w:p w14:paraId="7DA4D27F" w14:textId="77777777" w:rsidR="009D1803" w:rsidRPr="00F320B9" w:rsidRDefault="009D1803" w:rsidP="00CE0F24">
            <w:pPr>
              <w:pStyle w:val="TableEntry"/>
            </w:pPr>
          </w:p>
        </w:tc>
        <w:tc>
          <w:tcPr>
            <w:tcW w:w="1710" w:type="dxa"/>
          </w:tcPr>
          <w:p w14:paraId="372C466D" w14:textId="77777777" w:rsidR="009D1803" w:rsidRPr="00F320B9" w:rsidRDefault="009D1803" w:rsidP="00CE0F24">
            <w:pPr>
              <w:pStyle w:val="TableEntry"/>
            </w:pPr>
          </w:p>
        </w:tc>
      </w:tr>
      <w:tr w:rsidR="009D1803" w:rsidRPr="00F320B9" w14:paraId="0C13EEE1" w14:textId="77777777" w:rsidTr="00CE0F24">
        <w:tc>
          <w:tcPr>
            <w:tcW w:w="841" w:type="dxa"/>
          </w:tcPr>
          <w:p w14:paraId="0498A992" w14:textId="77777777" w:rsidR="009D1803" w:rsidRPr="00F320B9" w:rsidRDefault="009D1803" w:rsidP="00CE0F24">
            <w:pPr>
              <w:pStyle w:val="TableEntry"/>
            </w:pPr>
            <w:r w:rsidRPr="00F320B9">
              <w:t>15</w:t>
            </w:r>
          </w:p>
        </w:tc>
        <w:tc>
          <w:tcPr>
            <w:tcW w:w="857" w:type="dxa"/>
          </w:tcPr>
          <w:p w14:paraId="6FADFF0F" w14:textId="77777777" w:rsidR="009D1803" w:rsidRPr="00F320B9" w:rsidRDefault="009D1803" w:rsidP="00CE0F24">
            <w:pPr>
              <w:pStyle w:val="TableEntry"/>
            </w:pPr>
            <w:r w:rsidRPr="00F320B9">
              <w:t>1</w:t>
            </w:r>
          </w:p>
        </w:tc>
        <w:tc>
          <w:tcPr>
            <w:tcW w:w="812" w:type="dxa"/>
          </w:tcPr>
          <w:p w14:paraId="011EC50F" w14:textId="77777777" w:rsidR="009D1803" w:rsidRPr="00F320B9" w:rsidRDefault="009D1803" w:rsidP="00CE0F24">
            <w:pPr>
              <w:pStyle w:val="TableEntry"/>
            </w:pPr>
            <w:r w:rsidRPr="00F320B9">
              <w:t>IS</w:t>
            </w:r>
          </w:p>
        </w:tc>
        <w:tc>
          <w:tcPr>
            <w:tcW w:w="835" w:type="dxa"/>
          </w:tcPr>
          <w:p w14:paraId="147A856D" w14:textId="77777777" w:rsidR="009D1803" w:rsidRPr="00F320B9" w:rsidRDefault="009D1803" w:rsidP="00CE0F24">
            <w:pPr>
              <w:pStyle w:val="TableEntry"/>
            </w:pPr>
            <w:r w:rsidRPr="00F320B9">
              <w:t>O</w:t>
            </w:r>
          </w:p>
        </w:tc>
        <w:tc>
          <w:tcPr>
            <w:tcW w:w="761" w:type="dxa"/>
          </w:tcPr>
          <w:p w14:paraId="3B5D6A2F" w14:textId="77777777" w:rsidR="009D1803" w:rsidRPr="00F320B9" w:rsidRDefault="009D1803" w:rsidP="00CE0F24">
            <w:pPr>
              <w:pStyle w:val="TableEntry"/>
            </w:pPr>
          </w:p>
        </w:tc>
        <w:tc>
          <w:tcPr>
            <w:tcW w:w="1131" w:type="dxa"/>
          </w:tcPr>
          <w:p w14:paraId="09BF6C46" w14:textId="77777777" w:rsidR="009D1803" w:rsidRPr="00F320B9" w:rsidRDefault="009D1803" w:rsidP="00CE0F24">
            <w:pPr>
              <w:pStyle w:val="TableEntry"/>
            </w:pPr>
            <w:r w:rsidRPr="00F320B9">
              <w:t>0001</w:t>
            </w:r>
          </w:p>
        </w:tc>
        <w:tc>
          <w:tcPr>
            <w:tcW w:w="949" w:type="dxa"/>
          </w:tcPr>
          <w:p w14:paraId="0FA97779" w14:textId="77777777" w:rsidR="009D1803" w:rsidRPr="00F320B9" w:rsidRDefault="009D1803" w:rsidP="00CE0F24">
            <w:pPr>
              <w:pStyle w:val="TableEntry"/>
            </w:pPr>
            <w:r w:rsidRPr="00F320B9">
              <w:t>00111</w:t>
            </w:r>
          </w:p>
        </w:tc>
        <w:tc>
          <w:tcPr>
            <w:tcW w:w="1830" w:type="dxa"/>
          </w:tcPr>
          <w:p w14:paraId="73591FB7" w14:textId="77777777" w:rsidR="009D1803" w:rsidRPr="00F320B9" w:rsidRDefault="009D1803" w:rsidP="00CE0F24">
            <w:pPr>
              <w:pStyle w:val="TableEntry"/>
            </w:pPr>
            <w:r w:rsidRPr="00F320B9">
              <w:t>Administrative Sex</w:t>
            </w:r>
          </w:p>
        </w:tc>
        <w:tc>
          <w:tcPr>
            <w:tcW w:w="552" w:type="dxa"/>
          </w:tcPr>
          <w:p w14:paraId="3D22A99D" w14:textId="77777777" w:rsidR="009D1803" w:rsidRPr="00F320B9" w:rsidRDefault="009D1803" w:rsidP="00CE0F24">
            <w:pPr>
              <w:pStyle w:val="TableEntry"/>
            </w:pPr>
          </w:p>
        </w:tc>
        <w:tc>
          <w:tcPr>
            <w:tcW w:w="1710" w:type="dxa"/>
          </w:tcPr>
          <w:p w14:paraId="75D1C8DE" w14:textId="77777777" w:rsidR="009D1803" w:rsidRPr="00F320B9" w:rsidRDefault="009D1803" w:rsidP="00CE0F24">
            <w:pPr>
              <w:pStyle w:val="TableEntry"/>
            </w:pPr>
          </w:p>
        </w:tc>
      </w:tr>
      <w:tr w:rsidR="009D1803" w:rsidRPr="00F320B9" w14:paraId="50356E08" w14:textId="77777777" w:rsidTr="00CE0F24">
        <w:tc>
          <w:tcPr>
            <w:tcW w:w="841" w:type="dxa"/>
          </w:tcPr>
          <w:p w14:paraId="73BFD586" w14:textId="77777777" w:rsidR="009D1803" w:rsidRPr="00F320B9" w:rsidRDefault="009D1803" w:rsidP="00CE0F24">
            <w:pPr>
              <w:pStyle w:val="TableEntry"/>
            </w:pPr>
            <w:r w:rsidRPr="00F320B9">
              <w:t>16</w:t>
            </w:r>
          </w:p>
        </w:tc>
        <w:tc>
          <w:tcPr>
            <w:tcW w:w="857" w:type="dxa"/>
          </w:tcPr>
          <w:p w14:paraId="216F60D4" w14:textId="77777777" w:rsidR="009D1803" w:rsidRPr="00F320B9" w:rsidRDefault="009D1803" w:rsidP="00CE0F24">
            <w:pPr>
              <w:pStyle w:val="TableEntry"/>
            </w:pPr>
            <w:r w:rsidRPr="00F320B9">
              <w:t>26</w:t>
            </w:r>
          </w:p>
        </w:tc>
        <w:tc>
          <w:tcPr>
            <w:tcW w:w="812" w:type="dxa"/>
          </w:tcPr>
          <w:p w14:paraId="48E27543" w14:textId="77777777" w:rsidR="009D1803" w:rsidRPr="00F320B9" w:rsidRDefault="009D1803" w:rsidP="00CE0F24">
            <w:pPr>
              <w:pStyle w:val="TableEntry"/>
            </w:pPr>
            <w:r w:rsidRPr="00F320B9">
              <w:t>TS</w:t>
            </w:r>
          </w:p>
        </w:tc>
        <w:tc>
          <w:tcPr>
            <w:tcW w:w="835" w:type="dxa"/>
          </w:tcPr>
          <w:p w14:paraId="32B979C9" w14:textId="77777777" w:rsidR="009D1803" w:rsidRPr="00F320B9" w:rsidRDefault="009D1803" w:rsidP="00CE0F24">
            <w:pPr>
              <w:pStyle w:val="TableEntry"/>
            </w:pPr>
            <w:r w:rsidRPr="00F320B9">
              <w:t>O</w:t>
            </w:r>
          </w:p>
        </w:tc>
        <w:tc>
          <w:tcPr>
            <w:tcW w:w="761" w:type="dxa"/>
          </w:tcPr>
          <w:p w14:paraId="1081E3D2" w14:textId="77777777" w:rsidR="009D1803" w:rsidRPr="00F320B9" w:rsidRDefault="009D1803" w:rsidP="00CE0F24">
            <w:pPr>
              <w:pStyle w:val="TableEntry"/>
            </w:pPr>
          </w:p>
        </w:tc>
        <w:tc>
          <w:tcPr>
            <w:tcW w:w="1131" w:type="dxa"/>
          </w:tcPr>
          <w:p w14:paraId="620DB3EC" w14:textId="77777777" w:rsidR="009D1803" w:rsidRPr="00F320B9" w:rsidRDefault="009D1803" w:rsidP="00CE0F24">
            <w:pPr>
              <w:pStyle w:val="TableEntry"/>
            </w:pPr>
          </w:p>
        </w:tc>
        <w:tc>
          <w:tcPr>
            <w:tcW w:w="949" w:type="dxa"/>
          </w:tcPr>
          <w:p w14:paraId="42BC4D42" w14:textId="77777777" w:rsidR="009D1803" w:rsidRPr="00F320B9" w:rsidRDefault="009D1803" w:rsidP="00CE0F24">
            <w:pPr>
              <w:pStyle w:val="TableEntry"/>
            </w:pPr>
            <w:r w:rsidRPr="00F320B9">
              <w:t>00110</w:t>
            </w:r>
          </w:p>
        </w:tc>
        <w:tc>
          <w:tcPr>
            <w:tcW w:w="1830" w:type="dxa"/>
          </w:tcPr>
          <w:p w14:paraId="4CECC5BA" w14:textId="77777777" w:rsidR="009D1803" w:rsidRPr="00F320B9" w:rsidRDefault="009D1803" w:rsidP="00CE0F24">
            <w:pPr>
              <w:pStyle w:val="TableEntry"/>
            </w:pPr>
            <w:r w:rsidRPr="00F320B9">
              <w:t>Date/Time of Birth</w:t>
            </w:r>
          </w:p>
        </w:tc>
        <w:tc>
          <w:tcPr>
            <w:tcW w:w="552" w:type="dxa"/>
          </w:tcPr>
          <w:p w14:paraId="326A47DD" w14:textId="77777777" w:rsidR="009D1803" w:rsidRPr="00F320B9" w:rsidRDefault="009D1803" w:rsidP="00CE0F24">
            <w:pPr>
              <w:pStyle w:val="TableEntry"/>
            </w:pPr>
          </w:p>
        </w:tc>
        <w:tc>
          <w:tcPr>
            <w:tcW w:w="1710" w:type="dxa"/>
          </w:tcPr>
          <w:p w14:paraId="3253B437" w14:textId="77777777" w:rsidR="009D1803" w:rsidRPr="00F320B9" w:rsidRDefault="009D1803" w:rsidP="00CE0F24">
            <w:pPr>
              <w:pStyle w:val="TableEntry"/>
            </w:pPr>
          </w:p>
        </w:tc>
      </w:tr>
      <w:tr w:rsidR="009D1803" w:rsidRPr="00F320B9" w14:paraId="4D394223" w14:textId="77777777" w:rsidTr="00CE0F24">
        <w:tc>
          <w:tcPr>
            <w:tcW w:w="841" w:type="dxa"/>
          </w:tcPr>
          <w:p w14:paraId="2CCB10C2" w14:textId="77777777" w:rsidR="009D1803" w:rsidRPr="00F320B9" w:rsidRDefault="009D1803" w:rsidP="00CE0F24">
            <w:pPr>
              <w:pStyle w:val="TableEntry"/>
            </w:pPr>
            <w:r w:rsidRPr="00F320B9">
              <w:lastRenderedPageBreak/>
              <w:t>17</w:t>
            </w:r>
          </w:p>
        </w:tc>
        <w:tc>
          <w:tcPr>
            <w:tcW w:w="857" w:type="dxa"/>
          </w:tcPr>
          <w:p w14:paraId="054EB2E1" w14:textId="77777777" w:rsidR="009D1803" w:rsidRPr="00F320B9" w:rsidRDefault="009D1803" w:rsidP="00CE0F24">
            <w:pPr>
              <w:pStyle w:val="TableEntry"/>
            </w:pPr>
            <w:r w:rsidRPr="00F320B9">
              <w:t>2</w:t>
            </w:r>
          </w:p>
        </w:tc>
        <w:tc>
          <w:tcPr>
            <w:tcW w:w="812" w:type="dxa"/>
          </w:tcPr>
          <w:p w14:paraId="37311165" w14:textId="77777777" w:rsidR="009D1803" w:rsidRPr="00F320B9" w:rsidRDefault="009D1803" w:rsidP="00CE0F24">
            <w:pPr>
              <w:pStyle w:val="TableEntry"/>
            </w:pPr>
            <w:r w:rsidRPr="00F320B9">
              <w:t>IS</w:t>
            </w:r>
          </w:p>
        </w:tc>
        <w:tc>
          <w:tcPr>
            <w:tcW w:w="835" w:type="dxa"/>
          </w:tcPr>
          <w:p w14:paraId="7075173F" w14:textId="77777777" w:rsidR="009D1803" w:rsidRPr="00F320B9" w:rsidRDefault="009D1803" w:rsidP="00CE0F24">
            <w:pPr>
              <w:pStyle w:val="TableEntry"/>
            </w:pPr>
            <w:r w:rsidRPr="00F320B9">
              <w:t>O</w:t>
            </w:r>
          </w:p>
        </w:tc>
        <w:tc>
          <w:tcPr>
            <w:tcW w:w="761" w:type="dxa"/>
          </w:tcPr>
          <w:p w14:paraId="5709B7A2" w14:textId="77777777" w:rsidR="009D1803" w:rsidRPr="00F320B9" w:rsidRDefault="009D1803" w:rsidP="00CE0F24">
            <w:pPr>
              <w:pStyle w:val="TableEntry"/>
            </w:pPr>
            <w:r w:rsidRPr="00F320B9">
              <w:t>Y</w:t>
            </w:r>
          </w:p>
        </w:tc>
        <w:tc>
          <w:tcPr>
            <w:tcW w:w="1131" w:type="dxa"/>
          </w:tcPr>
          <w:p w14:paraId="2AD6A37C" w14:textId="77777777" w:rsidR="009D1803" w:rsidRPr="00F320B9" w:rsidRDefault="009D1803" w:rsidP="00CE0F24">
            <w:pPr>
              <w:pStyle w:val="TableEntry"/>
            </w:pPr>
            <w:r w:rsidRPr="00F320B9">
              <w:t>0223</w:t>
            </w:r>
          </w:p>
        </w:tc>
        <w:tc>
          <w:tcPr>
            <w:tcW w:w="949" w:type="dxa"/>
          </w:tcPr>
          <w:p w14:paraId="074A9987" w14:textId="77777777" w:rsidR="009D1803" w:rsidRPr="00F320B9" w:rsidRDefault="009D1803" w:rsidP="00CE0F24">
            <w:pPr>
              <w:pStyle w:val="TableEntry"/>
            </w:pPr>
            <w:r w:rsidRPr="00F320B9">
              <w:t>00755</w:t>
            </w:r>
          </w:p>
        </w:tc>
        <w:tc>
          <w:tcPr>
            <w:tcW w:w="1830" w:type="dxa"/>
          </w:tcPr>
          <w:p w14:paraId="53F07C79" w14:textId="77777777" w:rsidR="009D1803" w:rsidRPr="00F320B9" w:rsidRDefault="009D1803" w:rsidP="00CE0F24">
            <w:pPr>
              <w:pStyle w:val="TableEntry"/>
            </w:pPr>
            <w:r w:rsidRPr="00F320B9">
              <w:t>Living Dependency</w:t>
            </w:r>
          </w:p>
        </w:tc>
        <w:tc>
          <w:tcPr>
            <w:tcW w:w="552" w:type="dxa"/>
          </w:tcPr>
          <w:p w14:paraId="4BE42325" w14:textId="77777777" w:rsidR="009D1803" w:rsidRPr="00F320B9" w:rsidRDefault="009D1803" w:rsidP="00CE0F24">
            <w:pPr>
              <w:pStyle w:val="TableEntry"/>
            </w:pPr>
          </w:p>
        </w:tc>
        <w:tc>
          <w:tcPr>
            <w:tcW w:w="1710" w:type="dxa"/>
          </w:tcPr>
          <w:p w14:paraId="0A251F95" w14:textId="77777777" w:rsidR="009D1803" w:rsidRPr="00F320B9" w:rsidRDefault="009D1803" w:rsidP="00CE0F24">
            <w:pPr>
              <w:pStyle w:val="TableEntry"/>
            </w:pPr>
          </w:p>
        </w:tc>
      </w:tr>
      <w:tr w:rsidR="009D1803" w:rsidRPr="00F320B9" w14:paraId="41018ACF" w14:textId="77777777" w:rsidTr="00CE0F24">
        <w:tc>
          <w:tcPr>
            <w:tcW w:w="841" w:type="dxa"/>
          </w:tcPr>
          <w:p w14:paraId="28AB1C99" w14:textId="77777777" w:rsidR="009D1803" w:rsidRPr="00F320B9" w:rsidRDefault="009D1803" w:rsidP="00CE0F24">
            <w:pPr>
              <w:pStyle w:val="TableEntry"/>
            </w:pPr>
            <w:r w:rsidRPr="00F320B9">
              <w:t>18</w:t>
            </w:r>
          </w:p>
        </w:tc>
        <w:tc>
          <w:tcPr>
            <w:tcW w:w="857" w:type="dxa"/>
          </w:tcPr>
          <w:p w14:paraId="4774D1EE" w14:textId="77777777" w:rsidR="009D1803" w:rsidRPr="00F320B9" w:rsidRDefault="009D1803" w:rsidP="00CE0F24">
            <w:pPr>
              <w:pStyle w:val="TableEntry"/>
            </w:pPr>
            <w:r w:rsidRPr="00F320B9">
              <w:t>2</w:t>
            </w:r>
          </w:p>
        </w:tc>
        <w:tc>
          <w:tcPr>
            <w:tcW w:w="812" w:type="dxa"/>
          </w:tcPr>
          <w:p w14:paraId="67A661B6" w14:textId="77777777" w:rsidR="009D1803" w:rsidRPr="00F320B9" w:rsidRDefault="009D1803" w:rsidP="00CE0F24">
            <w:pPr>
              <w:pStyle w:val="TableEntry"/>
            </w:pPr>
            <w:r w:rsidRPr="00F320B9">
              <w:t>IS</w:t>
            </w:r>
          </w:p>
        </w:tc>
        <w:tc>
          <w:tcPr>
            <w:tcW w:w="835" w:type="dxa"/>
          </w:tcPr>
          <w:p w14:paraId="74FF838B" w14:textId="77777777" w:rsidR="009D1803" w:rsidRPr="00F320B9" w:rsidRDefault="009D1803" w:rsidP="00CE0F24">
            <w:pPr>
              <w:pStyle w:val="TableEntry"/>
            </w:pPr>
            <w:r w:rsidRPr="00F320B9">
              <w:t>O</w:t>
            </w:r>
          </w:p>
        </w:tc>
        <w:tc>
          <w:tcPr>
            <w:tcW w:w="761" w:type="dxa"/>
          </w:tcPr>
          <w:p w14:paraId="09665214" w14:textId="77777777" w:rsidR="009D1803" w:rsidRPr="00F320B9" w:rsidRDefault="009D1803" w:rsidP="00CE0F24">
            <w:pPr>
              <w:pStyle w:val="TableEntry"/>
            </w:pPr>
            <w:r w:rsidRPr="00F320B9">
              <w:t>Y</w:t>
            </w:r>
          </w:p>
        </w:tc>
        <w:tc>
          <w:tcPr>
            <w:tcW w:w="1131" w:type="dxa"/>
          </w:tcPr>
          <w:p w14:paraId="35677001" w14:textId="77777777" w:rsidR="009D1803" w:rsidRPr="00F320B9" w:rsidRDefault="009D1803" w:rsidP="00CE0F24">
            <w:pPr>
              <w:pStyle w:val="TableEntry"/>
            </w:pPr>
            <w:r w:rsidRPr="00F320B9">
              <w:t>0009</w:t>
            </w:r>
          </w:p>
        </w:tc>
        <w:tc>
          <w:tcPr>
            <w:tcW w:w="949" w:type="dxa"/>
          </w:tcPr>
          <w:p w14:paraId="5C40ACAE" w14:textId="77777777" w:rsidR="009D1803" w:rsidRPr="00F320B9" w:rsidRDefault="009D1803" w:rsidP="00CE0F24">
            <w:pPr>
              <w:pStyle w:val="TableEntry"/>
            </w:pPr>
            <w:r w:rsidRPr="00F320B9">
              <w:t>00145</w:t>
            </w:r>
          </w:p>
        </w:tc>
        <w:tc>
          <w:tcPr>
            <w:tcW w:w="1830" w:type="dxa"/>
          </w:tcPr>
          <w:p w14:paraId="382D72A4" w14:textId="77777777" w:rsidR="009D1803" w:rsidRPr="00F320B9" w:rsidRDefault="009D1803" w:rsidP="00CE0F24">
            <w:pPr>
              <w:pStyle w:val="TableEntry"/>
            </w:pPr>
            <w:r w:rsidRPr="00F320B9">
              <w:t>Ambulatory Status</w:t>
            </w:r>
          </w:p>
        </w:tc>
        <w:tc>
          <w:tcPr>
            <w:tcW w:w="552" w:type="dxa"/>
          </w:tcPr>
          <w:p w14:paraId="4293D8D7" w14:textId="77777777" w:rsidR="009D1803" w:rsidRPr="00F320B9" w:rsidRDefault="009D1803" w:rsidP="00CE0F24">
            <w:pPr>
              <w:pStyle w:val="TableEntry"/>
            </w:pPr>
          </w:p>
        </w:tc>
        <w:tc>
          <w:tcPr>
            <w:tcW w:w="1710" w:type="dxa"/>
          </w:tcPr>
          <w:p w14:paraId="3CF29316" w14:textId="77777777" w:rsidR="009D1803" w:rsidRPr="00F320B9" w:rsidRDefault="009D1803" w:rsidP="00CE0F24">
            <w:pPr>
              <w:pStyle w:val="TableEntry"/>
            </w:pPr>
          </w:p>
        </w:tc>
      </w:tr>
      <w:tr w:rsidR="009D1803" w:rsidRPr="00F320B9" w14:paraId="18D0252B" w14:textId="77777777" w:rsidTr="00CE0F24">
        <w:tc>
          <w:tcPr>
            <w:tcW w:w="841" w:type="dxa"/>
          </w:tcPr>
          <w:p w14:paraId="7336FC8A" w14:textId="77777777" w:rsidR="009D1803" w:rsidRPr="00F320B9" w:rsidRDefault="009D1803" w:rsidP="00CE0F24">
            <w:pPr>
              <w:pStyle w:val="TableEntry"/>
            </w:pPr>
            <w:r w:rsidRPr="00F320B9">
              <w:t>19</w:t>
            </w:r>
          </w:p>
        </w:tc>
        <w:tc>
          <w:tcPr>
            <w:tcW w:w="857" w:type="dxa"/>
          </w:tcPr>
          <w:p w14:paraId="1F833611" w14:textId="77777777" w:rsidR="009D1803" w:rsidRPr="00F320B9" w:rsidRDefault="009D1803" w:rsidP="00CE0F24">
            <w:pPr>
              <w:pStyle w:val="TableEntry"/>
            </w:pPr>
            <w:r w:rsidRPr="00F320B9">
              <w:t>250</w:t>
            </w:r>
          </w:p>
        </w:tc>
        <w:tc>
          <w:tcPr>
            <w:tcW w:w="812" w:type="dxa"/>
          </w:tcPr>
          <w:p w14:paraId="07BDEE70" w14:textId="77777777" w:rsidR="009D1803" w:rsidRPr="00F320B9" w:rsidRDefault="009D1803" w:rsidP="00CE0F24">
            <w:pPr>
              <w:pStyle w:val="TableEntry"/>
            </w:pPr>
            <w:r w:rsidRPr="00F320B9">
              <w:t>CE</w:t>
            </w:r>
          </w:p>
        </w:tc>
        <w:tc>
          <w:tcPr>
            <w:tcW w:w="835" w:type="dxa"/>
          </w:tcPr>
          <w:p w14:paraId="1C710460" w14:textId="77777777" w:rsidR="009D1803" w:rsidRPr="00F320B9" w:rsidRDefault="009D1803" w:rsidP="00CE0F24">
            <w:pPr>
              <w:pStyle w:val="TableEntry"/>
            </w:pPr>
            <w:r w:rsidRPr="00F320B9">
              <w:t>O</w:t>
            </w:r>
          </w:p>
        </w:tc>
        <w:tc>
          <w:tcPr>
            <w:tcW w:w="761" w:type="dxa"/>
          </w:tcPr>
          <w:p w14:paraId="36C18781" w14:textId="77777777" w:rsidR="009D1803" w:rsidRPr="00F320B9" w:rsidRDefault="009D1803" w:rsidP="00CE0F24">
            <w:pPr>
              <w:pStyle w:val="TableEntry"/>
            </w:pPr>
            <w:r w:rsidRPr="00F320B9">
              <w:t>Y</w:t>
            </w:r>
          </w:p>
        </w:tc>
        <w:tc>
          <w:tcPr>
            <w:tcW w:w="1131" w:type="dxa"/>
          </w:tcPr>
          <w:p w14:paraId="39783548" w14:textId="77777777" w:rsidR="009D1803" w:rsidRPr="00F320B9" w:rsidRDefault="009D1803" w:rsidP="00CE0F24">
            <w:pPr>
              <w:pStyle w:val="TableEntry"/>
            </w:pPr>
            <w:r w:rsidRPr="00F320B9">
              <w:t>0171</w:t>
            </w:r>
          </w:p>
        </w:tc>
        <w:tc>
          <w:tcPr>
            <w:tcW w:w="949" w:type="dxa"/>
          </w:tcPr>
          <w:p w14:paraId="53A0E7B1" w14:textId="77777777" w:rsidR="009D1803" w:rsidRPr="00F320B9" w:rsidRDefault="009D1803" w:rsidP="00CE0F24">
            <w:pPr>
              <w:pStyle w:val="TableEntry"/>
            </w:pPr>
            <w:r w:rsidRPr="00F320B9">
              <w:t>00129</w:t>
            </w:r>
          </w:p>
        </w:tc>
        <w:tc>
          <w:tcPr>
            <w:tcW w:w="1830" w:type="dxa"/>
          </w:tcPr>
          <w:p w14:paraId="5EE557A7" w14:textId="77777777" w:rsidR="009D1803" w:rsidRPr="00F320B9" w:rsidRDefault="009D1803" w:rsidP="00CE0F24">
            <w:pPr>
              <w:pStyle w:val="TableEntry"/>
            </w:pPr>
            <w:r w:rsidRPr="00F320B9">
              <w:t>Citizenship</w:t>
            </w:r>
          </w:p>
        </w:tc>
        <w:tc>
          <w:tcPr>
            <w:tcW w:w="552" w:type="dxa"/>
          </w:tcPr>
          <w:p w14:paraId="1F608028" w14:textId="77777777" w:rsidR="009D1803" w:rsidRPr="00F320B9" w:rsidRDefault="009D1803" w:rsidP="00CE0F24">
            <w:pPr>
              <w:pStyle w:val="TableEntry"/>
            </w:pPr>
          </w:p>
        </w:tc>
        <w:tc>
          <w:tcPr>
            <w:tcW w:w="1710" w:type="dxa"/>
          </w:tcPr>
          <w:p w14:paraId="542133E1" w14:textId="77777777" w:rsidR="009D1803" w:rsidRPr="00F320B9" w:rsidRDefault="009D1803" w:rsidP="00CE0F24">
            <w:pPr>
              <w:pStyle w:val="TableEntry"/>
            </w:pPr>
          </w:p>
        </w:tc>
      </w:tr>
      <w:tr w:rsidR="009D1803" w:rsidRPr="00F320B9" w14:paraId="0CC8516A" w14:textId="77777777" w:rsidTr="00CE0F24">
        <w:tc>
          <w:tcPr>
            <w:tcW w:w="841" w:type="dxa"/>
          </w:tcPr>
          <w:p w14:paraId="042EA1B7" w14:textId="77777777" w:rsidR="009D1803" w:rsidRPr="00F320B9" w:rsidRDefault="009D1803" w:rsidP="00CE0F24">
            <w:pPr>
              <w:pStyle w:val="TableEntry"/>
            </w:pPr>
            <w:r w:rsidRPr="00F320B9">
              <w:t>20</w:t>
            </w:r>
          </w:p>
        </w:tc>
        <w:tc>
          <w:tcPr>
            <w:tcW w:w="857" w:type="dxa"/>
          </w:tcPr>
          <w:p w14:paraId="0BFE9AB6" w14:textId="77777777" w:rsidR="009D1803" w:rsidRPr="00F320B9" w:rsidRDefault="009D1803" w:rsidP="00CE0F24">
            <w:pPr>
              <w:pStyle w:val="TableEntry"/>
            </w:pPr>
            <w:r w:rsidRPr="00F320B9">
              <w:t>250</w:t>
            </w:r>
          </w:p>
        </w:tc>
        <w:tc>
          <w:tcPr>
            <w:tcW w:w="812" w:type="dxa"/>
          </w:tcPr>
          <w:p w14:paraId="4181F88E" w14:textId="77777777" w:rsidR="009D1803" w:rsidRPr="00F320B9" w:rsidRDefault="009D1803" w:rsidP="00CE0F24">
            <w:pPr>
              <w:pStyle w:val="TableEntry"/>
            </w:pPr>
            <w:r w:rsidRPr="00F320B9">
              <w:t>CE</w:t>
            </w:r>
          </w:p>
        </w:tc>
        <w:tc>
          <w:tcPr>
            <w:tcW w:w="835" w:type="dxa"/>
          </w:tcPr>
          <w:p w14:paraId="32294185" w14:textId="77777777" w:rsidR="009D1803" w:rsidRPr="00F320B9" w:rsidRDefault="009D1803" w:rsidP="00CE0F24">
            <w:pPr>
              <w:pStyle w:val="TableEntry"/>
            </w:pPr>
            <w:r w:rsidRPr="00F320B9">
              <w:t>O</w:t>
            </w:r>
          </w:p>
        </w:tc>
        <w:tc>
          <w:tcPr>
            <w:tcW w:w="761" w:type="dxa"/>
          </w:tcPr>
          <w:p w14:paraId="73C34E4D" w14:textId="77777777" w:rsidR="009D1803" w:rsidRPr="00F320B9" w:rsidRDefault="009D1803" w:rsidP="00CE0F24">
            <w:pPr>
              <w:pStyle w:val="TableEntry"/>
            </w:pPr>
          </w:p>
        </w:tc>
        <w:tc>
          <w:tcPr>
            <w:tcW w:w="1131" w:type="dxa"/>
          </w:tcPr>
          <w:p w14:paraId="269FC8A6" w14:textId="77777777" w:rsidR="009D1803" w:rsidRPr="00F320B9" w:rsidRDefault="009D1803" w:rsidP="00CE0F24">
            <w:pPr>
              <w:pStyle w:val="TableEntry"/>
            </w:pPr>
            <w:r w:rsidRPr="00F320B9">
              <w:t>0296</w:t>
            </w:r>
          </w:p>
        </w:tc>
        <w:tc>
          <w:tcPr>
            <w:tcW w:w="949" w:type="dxa"/>
          </w:tcPr>
          <w:p w14:paraId="5AE158B4" w14:textId="77777777" w:rsidR="009D1803" w:rsidRPr="00F320B9" w:rsidRDefault="009D1803" w:rsidP="00CE0F24">
            <w:pPr>
              <w:pStyle w:val="TableEntry"/>
            </w:pPr>
            <w:r w:rsidRPr="00F320B9">
              <w:t>00118</w:t>
            </w:r>
          </w:p>
        </w:tc>
        <w:tc>
          <w:tcPr>
            <w:tcW w:w="1830" w:type="dxa"/>
          </w:tcPr>
          <w:p w14:paraId="1214C769" w14:textId="77777777" w:rsidR="009D1803" w:rsidRPr="00F320B9" w:rsidRDefault="009D1803" w:rsidP="00CE0F24">
            <w:pPr>
              <w:pStyle w:val="TableEntry"/>
            </w:pPr>
            <w:r w:rsidRPr="00F320B9">
              <w:t>Primary Language</w:t>
            </w:r>
          </w:p>
        </w:tc>
        <w:tc>
          <w:tcPr>
            <w:tcW w:w="552" w:type="dxa"/>
          </w:tcPr>
          <w:p w14:paraId="4232CEB4" w14:textId="77777777" w:rsidR="009D1803" w:rsidRPr="00F320B9" w:rsidRDefault="009D1803" w:rsidP="00CE0F24">
            <w:pPr>
              <w:pStyle w:val="TableEntry"/>
            </w:pPr>
          </w:p>
        </w:tc>
        <w:tc>
          <w:tcPr>
            <w:tcW w:w="1710" w:type="dxa"/>
          </w:tcPr>
          <w:p w14:paraId="323094C7" w14:textId="77777777" w:rsidR="009D1803" w:rsidRPr="00F320B9" w:rsidRDefault="009D1803" w:rsidP="00CE0F24">
            <w:pPr>
              <w:pStyle w:val="TableEntry"/>
            </w:pPr>
          </w:p>
        </w:tc>
      </w:tr>
      <w:tr w:rsidR="009D1803" w:rsidRPr="00F320B9" w14:paraId="12EC77EE" w14:textId="77777777" w:rsidTr="00CE0F24">
        <w:tc>
          <w:tcPr>
            <w:tcW w:w="841" w:type="dxa"/>
          </w:tcPr>
          <w:p w14:paraId="7BE80F0B" w14:textId="77777777" w:rsidR="009D1803" w:rsidRPr="00F320B9" w:rsidRDefault="009D1803" w:rsidP="00CE0F24">
            <w:pPr>
              <w:pStyle w:val="TableEntry"/>
            </w:pPr>
            <w:r w:rsidRPr="00F320B9">
              <w:t>21</w:t>
            </w:r>
          </w:p>
        </w:tc>
        <w:tc>
          <w:tcPr>
            <w:tcW w:w="857" w:type="dxa"/>
          </w:tcPr>
          <w:p w14:paraId="10961A67" w14:textId="77777777" w:rsidR="009D1803" w:rsidRPr="00F320B9" w:rsidRDefault="009D1803" w:rsidP="00CE0F24">
            <w:pPr>
              <w:pStyle w:val="TableEntry"/>
            </w:pPr>
            <w:r w:rsidRPr="00F320B9">
              <w:t>2</w:t>
            </w:r>
          </w:p>
        </w:tc>
        <w:tc>
          <w:tcPr>
            <w:tcW w:w="812" w:type="dxa"/>
          </w:tcPr>
          <w:p w14:paraId="697F8934" w14:textId="77777777" w:rsidR="009D1803" w:rsidRPr="00F320B9" w:rsidRDefault="009D1803" w:rsidP="00CE0F24">
            <w:pPr>
              <w:pStyle w:val="TableEntry"/>
            </w:pPr>
            <w:r w:rsidRPr="00F320B9">
              <w:t>IS</w:t>
            </w:r>
          </w:p>
        </w:tc>
        <w:tc>
          <w:tcPr>
            <w:tcW w:w="835" w:type="dxa"/>
          </w:tcPr>
          <w:p w14:paraId="5CBF7B09" w14:textId="77777777" w:rsidR="009D1803" w:rsidRPr="00F320B9" w:rsidRDefault="009D1803" w:rsidP="00CE0F24">
            <w:pPr>
              <w:pStyle w:val="TableEntry"/>
            </w:pPr>
            <w:r w:rsidRPr="00F320B9">
              <w:t>O</w:t>
            </w:r>
          </w:p>
        </w:tc>
        <w:tc>
          <w:tcPr>
            <w:tcW w:w="761" w:type="dxa"/>
          </w:tcPr>
          <w:p w14:paraId="38DFFEBB" w14:textId="77777777" w:rsidR="009D1803" w:rsidRPr="00F320B9" w:rsidRDefault="009D1803" w:rsidP="00CE0F24">
            <w:pPr>
              <w:pStyle w:val="TableEntry"/>
            </w:pPr>
          </w:p>
        </w:tc>
        <w:tc>
          <w:tcPr>
            <w:tcW w:w="1131" w:type="dxa"/>
          </w:tcPr>
          <w:p w14:paraId="043C2C72" w14:textId="77777777" w:rsidR="009D1803" w:rsidRPr="00F320B9" w:rsidRDefault="009D1803" w:rsidP="00CE0F24">
            <w:pPr>
              <w:pStyle w:val="TableEntry"/>
            </w:pPr>
            <w:r w:rsidRPr="00F320B9">
              <w:t>0220</w:t>
            </w:r>
          </w:p>
        </w:tc>
        <w:tc>
          <w:tcPr>
            <w:tcW w:w="949" w:type="dxa"/>
          </w:tcPr>
          <w:p w14:paraId="1381C318" w14:textId="77777777" w:rsidR="009D1803" w:rsidRPr="00F320B9" w:rsidRDefault="009D1803" w:rsidP="00CE0F24">
            <w:pPr>
              <w:pStyle w:val="TableEntry"/>
            </w:pPr>
            <w:r w:rsidRPr="00F320B9">
              <w:t>00742</w:t>
            </w:r>
          </w:p>
        </w:tc>
        <w:tc>
          <w:tcPr>
            <w:tcW w:w="1830" w:type="dxa"/>
          </w:tcPr>
          <w:p w14:paraId="7426339A" w14:textId="77777777" w:rsidR="009D1803" w:rsidRPr="00F320B9" w:rsidRDefault="009D1803" w:rsidP="00CE0F24">
            <w:pPr>
              <w:pStyle w:val="TableEntry"/>
            </w:pPr>
            <w:r w:rsidRPr="00F320B9">
              <w:t>Living Arrangement</w:t>
            </w:r>
          </w:p>
        </w:tc>
        <w:tc>
          <w:tcPr>
            <w:tcW w:w="552" w:type="dxa"/>
          </w:tcPr>
          <w:p w14:paraId="78968A83" w14:textId="77777777" w:rsidR="009D1803" w:rsidRPr="00F320B9" w:rsidRDefault="009D1803" w:rsidP="00CE0F24">
            <w:pPr>
              <w:pStyle w:val="TableEntry"/>
            </w:pPr>
          </w:p>
        </w:tc>
        <w:tc>
          <w:tcPr>
            <w:tcW w:w="1710" w:type="dxa"/>
          </w:tcPr>
          <w:p w14:paraId="424CAF43" w14:textId="77777777" w:rsidR="009D1803" w:rsidRPr="00F320B9" w:rsidRDefault="009D1803" w:rsidP="00CE0F24">
            <w:pPr>
              <w:pStyle w:val="TableEntry"/>
            </w:pPr>
          </w:p>
        </w:tc>
      </w:tr>
      <w:tr w:rsidR="009D1803" w:rsidRPr="00F320B9" w14:paraId="4EC60453" w14:textId="77777777" w:rsidTr="00CE0F24">
        <w:tc>
          <w:tcPr>
            <w:tcW w:w="841" w:type="dxa"/>
          </w:tcPr>
          <w:p w14:paraId="14C1B018" w14:textId="77777777" w:rsidR="009D1803" w:rsidRPr="00F320B9" w:rsidRDefault="009D1803" w:rsidP="00CE0F24">
            <w:pPr>
              <w:pStyle w:val="TableEntry"/>
            </w:pPr>
            <w:r w:rsidRPr="00F320B9">
              <w:t>22</w:t>
            </w:r>
          </w:p>
        </w:tc>
        <w:tc>
          <w:tcPr>
            <w:tcW w:w="857" w:type="dxa"/>
          </w:tcPr>
          <w:p w14:paraId="658D38E5" w14:textId="77777777" w:rsidR="009D1803" w:rsidRPr="00F320B9" w:rsidRDefault="009D1803" w:rsidP="00CE0F24">
            <w:pPr>
              <w:pStyle w:val="TableEntry"/>
            </w:pPr>
            <w:r w:rsidRPr="00F320B9">
              <w:t>250</w:t>
            </w:r>
          </w:p>
        </w:tc>
        <w:tc>
          <w:tcPr>
            <w:tcW w:w="812" w:type="dxa"/>
          </w:tcPr>
          <w:p w14:paraId="75CCA186" w14:textId="77777777" w:rsidR="009D1803" w:rsidRPr="00F320B9" w:rsidRDefault="009D1803" w:rsidP="00CE0F24">
            <w:pPr>
              <w:pStyle w:val="TableEntry"/>
            </w:pPr>
            <w:r w:rsidRPr="00F320B9">
              <w:t>CE</w:t>
            </w:r>
          </w:p>
        </w:tc>
        <w:tc>
          <w:tcPr>
            <w:tcW w:w="835" w:type="dxa"/>
          </w:tcPr>
          <w:p w14:paraId="465D86F1" w14:textId="77777777" w:rsidR="009D1803" w:rsidRPr="00F320B9" w:rsidRDefault="009D1803" w:rsidP="00CE0F24">
            <w:pPr>
              <w:pStyle w:val="TableEntry"/>
            </w:pPr>
            <w:r w:rsidRPr="00F320B9">
              <w:t>O</w:t>
            </w:r>
          </w:p>
        </w:tc>
        <w:tc>
          <w:tcPr>
            <w:tcW w:w="761" w:type="dxa"/>
          </w:tcPr>
          <w:p w14:paraId="0D0EAFBC" w14:textId="77777777" w:rsidR="009D1803" w:rsidRPr="00F320B9" w:rsidRDefault="009D1803" w:rsidP="00CE0F24">
            <w:pPr>
              <w:pStyle w:val="TableEntry"/>
            </w:pPr>
          </w:p>
        </w:tc>
        <w:tc>
          <w:tcPr>
            <w:tcW w:w="1131" w:type="dxa"/>
          </w:tcPr>
          <w:p w14:paraId="07786D28" w14:textId="77777777" w:rsidR="009D1803" w:rsidRPr="00F320B9" w:rsidRDefault="009D1803" w:rsidP="00CE0F24">
            <w:pPr>
              <w:pStyle w:val="TableEntry"/>
            </w:pPr>
            <w:r w:rsidRPr="00F320B9">
              <w:t>0215</w:t>
            </w:r>
          </w:p>
        </w:tc>
        <w:tc>
          <w:tcPr>
            <w:tcW w:w="949" w:type="dxa"/>
          </w:tcPr>
          <w:p w14:paraId="3200514D" w14:textId="77777777" w:rsidR="009D1803" w:rsidRPr="00F320B9" w:rsidRDefault="009D1803" w:rsidP="00CE0F24">
            <w:pPr>
              <w:pStyle w:val="TableEntry"/>
            </w:pPr>
            <w:r w:rsidRPr="00F320B9">
              <w:t>00743</w:t>
            </w:r>
          </w:p>
        </w:tc>
        <w:tc>
          <w:tcPr>
            <w:tcW w:w="1830" w:type="dxa"/>
          </w:tcPr>
          <w:p w14:paraId="513BD289" w14:textId="77777777" w:rsidR="009D1803" w:rsidRPr="00F320B9" w:rsidRDefault="009D1803" w:rsidP="00CE0F24">
            <w:pPr>
              <w:pStyle w:val="TableEntry"/>
            </w:pPr>
            <w:r w:rsidRPr="00F320B9">
              <w:t>Publicity Code</w:t>
            </w:r>
          </w:p>
        </w:tc>
        <w:tc>
          <w:tcPr>
            <w:tcW w:w="552" w:type="dxa"/>
          </w:tcPr>
          <w:p w14:paraId="7F08AA42" w14:textId="77777777" w:rsidR="009D1803" w:rsidRPr="00F320B9" w:rsidRDefault="009D1803" w:rsidP="00CE0F24">
            <w:pPr>
              <w:pStyle w:val="TableEntry"/>
            </w:pPr>
          </w:p>
        </w:tc>
        <w:tc>
          <w:tcPr>
            <w:tcW w:w="1710" w:type="dxa"/>
          </w:tcPr>
          <w:p w14:paraId="0A7893AD" w14:textId="77777777" w:rsidR="009D1803" w:rsidRPr="00F320B9" w:rsidRDefault="009D1803" w:rsidP="00CE0F24">
            <w:pPr>
              <w:pStyle w:val="TableEntry"/>
            </w:pPr>
          </w:p>
        </w:tc>
      </w:tr>
      <w:tr w:rsidR="009D1803" w:rsidRPr="00F320B9" w14:paraId="28AF514A" w14:textId="77777777" w:rsidTr="00CE0F24">
        <w:tc>
          <w:tcPr>
            <w:tcW w:w="841" w:type="dxa"/>
          </w:tcPr>
          <w:p w14:paraId="1DA0D200" w14:textId="77777777" w:rsidR="009D1803" w:rsidRPr="00F320B9" w:rsidRDefault="009D1803" w:rsidP="00CE0F24">
            <w:pPr>
              <w:pStyle w:val="TableEntry"/>
            </w:pPr>
            <w:r w:rsidRPr="00F320B9">
              <w:t>23</w:t>
            </w:r>
          </w:p>
        </w:tc>
        <w:tc>
          <w:tcPr>
            <w:tcW w:w="857" w:type="dxa"/>
          </w:tcPr>
          <w:p w14:paraId="3DA5086A" w14:textId="77777777" w:rsidR="009D1803" w:rsidRPr="00F320B9" w:rsidRDefault="009D1803" w:rsidP="00CE0F24">
            <w:pPr>
              <w:pStyle w:val="TableEntry"/>
            </w:pPr>
            <w:r w:rsidRPr="00F320B9">
              <w:t>1</w:t>
            </w:r>
          </w:p>
        </w:tc>
        <w:tc>
          <w:tcPr>
            <w:tcW w:w="812" w:type="dxa"/>
          </w:tcPr>
          <w:p w14:paraId="7F40B01B" w14:textId="77777777" w:rsidR="009D1803" w:rsidRPr="00F320B9" w:rsidRDefault="009D1803" w:rsidP="00CE0F24">
            <w:pPr>
              <w:pStyle w:val="TableEntry"/>
            </w:pPr>
            <w:r w:rsidRPr="00F320B9">
              <w:t>ID</w:t>
            </w:r>
          </w:p>
        </w:tc>
        <w:tc>
          <w:tcPr>
            <w:tcW w:w="835" w:type="dxa"/>
          </w:tcPr>
          <w:p w14:paraId="6FB107B2" w14:textId="77777777" w:rsidR="009D1803" w:rsidRPr="00F320B9" w:rsidRDefault="009D1803" w:rsidP="00CE0F24">
            <w:pPr>
              <w:pStyle w:val="TableEntry"/>
            </w:pPr>
            <w:r w:rsidRPr="00F320B9">
              <w:t>O</w:t>
            </w:r>
          </w:p>
        </w:tc>
        <w:tc>
          <w:tcPr>
            <w:tcW w:w="761" w:type="dxa"/>
          </w:tcPr>
          <w:p w14:paraId="75813CA9" w14:textId="77777777" w:rsidR="009D1803" w:rsidRPr="00F320B9" w:rsidRDefault="009D1803" w:rsidP="00CE0F24">
            <w:pPr>
              <w:pStyle w:val="TableEntry"/>
            </w:pPr>
          </w:p>
        </w:tc>
        <w:tc>
          <w:tcPr>
            <w:tcW w:w="1131" w:type="dxa"/>
          </w:tcPr>
          <w:p w14:paraId="7A01091D" w14:textId="77777777" w:rsidR="009D1803" w:rsidRPr="00F320B9" w:rsidRDefault="009D1803" w:rsidP="00CE0F24">
            <w:pPr>
              <w:pStyle w:val="TableEntry"/>
            </w:pPr>
            <w:r w:rsidRPr="00F320B9">
              <w:t>0136</w:t>
            </w:r>
          </w:p>
        </w:tc>
        <w:tc>
          <w:tcPr>
            <w:tcW w:w="949" w:type="dxa"/>
          </w:tcPr>
          <w:p w14:paraId="14C7A921" w14:textId="77777777" w:rsidR="009D1803" w:rsidRPr="00F320B9" w:rsidRDefault="009D1803" w:rsidP="00CE0F24">
            <w:pPr>
              <w:pStyle w:val="TableEntry"/>
            </w:pPr>
            <w:r w:rsidRPr="00F320B9">
              <w:t>00744</w:t>
            </w:r>
          </w:p>
        </w:tc>
        <w:tc>
          <w:tcPr>
            <w:tcW w:w="1830" w:type="dxa"/>
          </w:tcPr>
          <w:p w14:paraId="4AB019C0" w14:textId="77777777" w:rsidR="009D1803" w:rsidRPr="00F320B9" w:rsidRDefault="009D1803" w:rsidP="00CE0F24">
            <w:pPr>
              <w:pStyle w:val="TableEntry"/>
            </w:pPr>
            <w:r w:rsidRPr="00F320B9">
              <w:t>Protection Indicator</w:t>
            </w:r>
          </w:p>
        </w:tc>
        <w:tc>
          <w:tcPr>
            <w:tcW w:w="552" w:type="dxa"/>
          </w:tcPr>
          <w:p w14:paraId="60D8AE85" w14:textId="77777777" w:rsidR="009D1803" w:rsidRPr="00F320B9" w:rsidRDefault="009D1803" w:rsidP="00CE0F24">
            <w:pPr>
              <w:pStyle w:val="TableEntry"/>
            </w:pPr>
          </w:p>
        </w:tc>
        <w:tc>
          <w:tcPr>
            <w:tcW w:w="1710" w:type="dxa"/>
          </w:tcPr>
          <w:p w14:paraId="73AC0100" w14:textId="77777777" w:rsidR="009D1803" w:rsidRPr="00F320B9" w:rsidRDefault="009D1803" w:rsidP="00CE0F24">
            <w:pPr>
              <w:pStyle w:val="TableEntry"/>
            </w:pPr>
          </w:p>
        </w:tc>
      </w:tr>
      <w:tr w:rsidR="009D1803" w:rsidRPr="00F320B9" w14:paraId="4775A66C" w14:textId="77777777" w:rsidTr="00CE0F24">
        <w:tc>
          <w:tcPr>
            <w:tcW w:w="841" w:type="dxa"/>
          </w:tcPr>
          <w:p w14:paraId="68CE5A20" w14:textId="77777777" w:rsidR="009D1803" w:rsidRPr="00F320B9" w:rsidRDefault="009D1803" w:rsidP="00CE0F24">
            <w:pPr>
              <w:pStyle w:val="TableEntry"/>
            </w:pPr>
            <w:r w:rsidRPr="00F320B9">
              <w:t>24</w:t>
            </w:r>
          </w:p>
        </w:tc>
        <w:tc>
          <w:tcPr>
            <w:tcW w:w="857" w:type="dxa"/>
          </w:tcPr>
          <w:p w14:paraId="4F645A16" w14:textId="77777777" w:rsidR="009D1803" w:rsidRPr="00F320B9" w:rsidRDefault="009D1803" w:rsidP="00CE0F24">
            <w:pPr>
              <w:pStyle w:val="TableEntry"/>
            </w:pPr>
            <w:r w:rsidRPr="00F320B9">
              <w:t>2</w:t>
            </w:r>
          </w:p>
        </w:tc>
        <w:tc>
          <w:tcPr>
            <w:tcW w:w="812" w:type="dxa"/>
          </w:tcPr>
          <w:p w14:paraId="57E0DD60" w14:textId="77777777" w:rsidR="009D1803" w:rsidRPr="00F320B9" w:rsidRDefault="009D1803" w:rsidP="00CE0F24">
            <w:pPr>
              <w:pStyle w:val="TableEntry"/>
            </w:pPr>
            <w:r w:rsidRPr="00F320B9">
              <w:t>IS</w:t>
            </w:r>
          </w:p>
        </w:tc>
        <w:tc>
          <w:tcPr>
            <w:tcW w:w="835" w:type="dxa"/>
          </w:tcPr>
          <w:p w14:paraId="68998E7A" w14:textId="77777777" w:rsidR="009D1803" w:rsidRPr="00F320B9" w:rsidRDefault="009D1803" w:rsidP="00CE0F24">
            <w:pPr>
              <w:pStyle w:val="TableEntry"/>
            </w:pPr>
            <w:r w:rsidRPr="00F320B9">
              <w:t>O</w:t>
            </w:r>
          </w:p>
        </w:tc>
        <w:tc>
          <w:tcPr>
            <w:tcW w:w="761" w:type="dxa"/>
          </w:tcPr>
          <w:p w14:paraId="65FBE005" w14:textId="77777777" w:rsidR="009D1803" w:rsidRPr="00F320B9" w:rsidRDefault="009D1803" w:rsidP="00CE0F24">
            <w:pPr>
              <w:pStyle w:val="TableEntry"/>
            </w:pPr>
          </w:p>
        </w:tc>
        <w:tc>
          <w:tcPr>
            <w:tcW w:w="1131" w:type="dxa"/>
          </w:tcPr>
          <w:p w14:paraId="0ACE09C5" w14:textId="77777777" w:rsidR="009D1803" w:rsidRPr="00F320B9" w:rsidRDefault="009D1803" w:rsidP="00CE0F24">
            <w:pPr>
              <w:pStyle w:val="TableEntry"/>
            </w:pPr>
            <w:r w:rsidRPr="00F320B9">
              <w:t>0231</w:t>
            </w:r>
          </w:p>
        </w:tc>
        <w:tc>
          <w:tcPr>
            <w:tcW w:w="949" w:type="dxa"/>
          </w:tcPr>
          <w:p w14:paraId="1D5977E7" w14:textId="77777777" w:rsidR="009D1803" w:rsidRPr="00F320B9" w:rsidRDefault="009D1803" w:rsidP="00CE0F24">
            <w:pPr>
              <w:pStyle w:val="TableEntry"/>
            </w:pPr>
            <w:r w:rsidRPr="00F320B9">
              <w:t>00745</w:t>
            </w:r>
          </w:p>
        </w:tc>
        <w:tc>
          <w:tcPr>
            <w:tcW w:w="1830" w:type="dxa"/>
          </w:tcPr>
          <w:p w14:paraId="0C598847" w14:textId="77777777" w:rsidR="009D1803" w:rsidRPr="00F320B9" w:rsidRDefault="009D1803" w:rsidP="00CE0F24">
            <w:pPr>
              <w:pStyle w:val="TableEntry"/>
            </w:pPr>
            <w:r w:rsidRPr="00F320B9">
              <w:t>Student Indicator</w:t>
            </w:r>
          </w:p>
        </w:tc>
        <w:tc>
          <w:tcPr>
            <w:tcW w:w="552" w:type="dxa"/>
          </w:tcPr>
          <w:p w14:paraId="61CDB779" w14:textId="77777777" w:rsidR="009D1803" w:rsidRPr="00F320B9" w:rsidRDefault="009D1803" w:rsidP="00CE0F24">
            <w:pPr>
              <w:pStyle w:val="TableEntry"/>
            </w:pPr>
          </w:p>
        </w:tc>
        <w:tc>
          <w:tcPr>
            <w:tcW w:w="1710" w:type="dxa"/>
          </w:tcPr>
          <w:p w14:paraId="2C049931" w14:textId="77777777" w:rsidR="009D1803" w:rsidRPr="00F320B9" w:rsidRDefault="009D1803" w:rsidP="00CE0F24">
            <w:pPr>
              <w:pStyle w:val="TableEntry"/>
            </w:pPr>
          </w:p>
        </w:tc>
      </w:tr>
      <w:tr w:rsidR="009D1803" w:rsidRPr="00F320B9" w14:paraId="354AFF09" w14:textId="77777777" w:rsidTr="00CE0F24">
        <w:tc>
          <w:tcPr>
            <w:tcW w:w="841" w:type="dxa"/>
          </w:tcPr>
          <w:p w14:paraId="077E4ADD" w14:textId="77777777" w:rsidR="009D1803" w:rsidRPr="00F320B9" w:rsidRDefault="009D1803" w:rsidP="00CE0F24">
            <w:pPr>
              <w:pStyle w:val="TableEntry"/>
            </w:pPr>
            <w:r w:rsidRPr="00F320B9">
              <w:t>25</w:t>
            </w:r>
          </w:p>
        </w:tc>
        <w:tc>
          <w:tcPr>
            <w:tcW w:w="857" w:type="dxa"/>
          </w:tcPr>
          <w:p w14:paraId="130ABAA8" w14:textId="77777777" w:rsidR="009D1803" w:rsidRPr="00F320B9" w:rsidRDefault="009D1803" w:rsidP="00CE0F24">
            <w:pPr>
              <w:pStyle w:val="TableEntry"/>
            </w:pPr>
            <w:r w:rsidRPr="00F320B9">
              <w:t>25080</w:t>
            </w:r>
          </w:p>
        </w:tc>
        <w:tc>
          <w:tcPr>
            <w:tcW w:w="812" w:type="dxa"/>
          </w:tcPr>
          <w:p w14:paraId="1DA7859E" w14:textId="77777777" w:rsidR="009D1803" w:rsidRPr="00F320B9" w:rsidRDefault="009D1803" w:rsidP="00CE0F24">
            <w:pPr>
              <w:pStyle w:val="TableEntry"/>
            </w:pPr>
            <w:r w:rsidRPr="00F320B9">
              <w:t>CE</w:t>
            </w:r>
          </w:p>
        </w:tc>
        <w:tc>
          <w:tcPr>
            <w:tcW w:w="835" w:type="dxa"/>
          </w:tcPr>
          <w:p w14:paraId="3EBDB5EC" w14:textId="77777777" w:rsidR="009D1803" w:rsidRPr="00F320B9" w:rsidRDefault="009D1803" w:rsidP="00CE0F24">
            <w:pPr>
              <w:pStyle w:val="TableEntry"/>
            </w:pPr>
            <w:r w:rsidRPr="00F320B9">
              <w:t>X</w:t>
            </w:r>
          </w:p>
        </w:tc>
        <w:tc>
          <w:tcPr>
            <w:tcW w:w="761" w:type="dxa"/>
          </w:tcPr>
          <w:p w14:paraId="0EF8E911" w14:textId="77777777" w:rsidR="009D1803" w:rsidRPr="00F320B9" w:rsidRDefault="009D1803" w:rsidP="00CE0F24">
            <w:pPr>
              <w:pStyle w:val="TableEntry"/>
            </w:pPr>
          </w:p>
        </w:tc>
        <w:tc>
          <w:tcPr>
            <w:tcW w:w="1131" w:type="dxa"/>
          </w:tcPr>
          <w:p w14:paraId="7E11EBD7" w14:textId="77777777" w:rsidR="009D1803" w:rsidRPr="00F320B9" w:rsidRDefault="009D1803" w:rsidP="00CE0F24">
            <w:pPr>
              <w:pStyle w:val="TableEntry"/>
            </w:pPr>
            <w:r w:rsidRPr="00F320B9">
              <w:t>0006</w:t>
            </w:r>
          </w:p>
        </w:tc>
        <w:tc>
          <w:tcPr>
            <w:tcW w:w="949" w:type="dxa"/>
          </w:tcPr>
          <w:p w14:paraId="10919FEE" w14:textId="77777777" w:rsidR="009D1803" w:rsidRPr="00F320B9" w:rsidRDefault="009D1803" w:rsidP="00CE0F24">
            <w:pPr>
              <w:pStyle w:val="TableEntry"/>
            </w:pPr>
            <w:r w:rsidRPr="00F320B9">
              <w:t>00120</w:t>
            </w:r>
          </w:p>
        </w:tc>
        <w:tc>
          <w:tcPr>
            <w:tcW w:w="1830" w:type="dxa"/>
          </w:tcPr>
          <w:p w14:paraId="3DB114A6" w14:textId="77777777" w:rsidR="009D1803" w:rsidRPr="00F320B9" w:rsidRDefault="009D1803" w:rsidP="00CE0F24">
            <w:pPr>
              <w:pStyle w:val="TableEntry"/>
            </w:pPr>
            <w:r w:rsidRPr="00F320B9">
              <w:t>Religion</w:t>
            </w:r>
          </w:p>
        </w:tc>
        <w:tc>
          <w:tcPr>
            <w:tcW w:w="552" w:type="dxa"/>
          </w:tcPr>
          <w:p w14:paraId="4D71FE11" w14:textId="77777777" w:rsidR="009D1803" w:rsidRPr="00F320B9" w:rsidRDefault="009D1803" w:rsidP="00CE0F24">
            <w:pPr>
              <w:pStyle w:val="TableEntry"/>
            </w:pPr>
          </w:p>
        </w:tc>
        <w:tc>
          <w:tcPr>
            <w:tcW w:w="1710" w:type="dxa"/>
          </w:tcPr>
          <w:p w14:paraId="292CC33F" w14:textId="77777777" w:rsidR="009D1803" w:rsidRPr="00F320B9" w:rsidRDefault="009D1803" w:rsidP="00CE0F24">
            <w:pPr>
              <w:pStyle w:val="TableEntry"/>
            </w:pPr>
            <w:r w:rsidRPr="00F320B9">
              <w:t>Forbidden</w:t>
            </w:r>
          </w:p>
        </w:tc>
      </w:tr>
      <w:tr w:rsidR="009D1803" w:rsidRPr="00F320B9" w14:paraId="0258A54C" w14:textId="77777777" w:rsidTr="00CE0F24">
        <w:tc>
          <w:tcPr>
            <w:tcW w:w="841" w:type="dxa"/>
          </w:tcPr>
          <w:p w14:paraId="1926CA1F" w14:textId="77777777" w:rsidR="009D1803" w:rsidRPr="00F320B9" w:rsidRDefault="009D1803" w:rsidP="00CE0F24">
            <w:pPr>
              <w:pStyle w:val="TableEntry"/>
            </w:pPr>
            <w:r w:rsidRPr="00F320B9">
              <w:t>26</w:t>
            </w:r>
          </w:p>
        </w:tc>
        <w:tc>
          <w:tcPr>
            <w:tcW w:w="857" w:type="dxa"/>
          </w:tcPr>
          <w:p w14:paraId="0024D68A" w14:textId="77777777" w:rsidR="009D1803" w:rsidRPr="00F320B9" w:rsidRDefault="009D1803" w:rsidP="00CE0F24">
            <w:pPr>
              <w:pStyle w:val="TableEntry"/>
            </w:pPr>
            <w:r w:rsidRPr="00F320B9">
              <w:t>250</w:t>
            </w:r>
          </w:p>
        </w:tc>
        <w:tc>
          <w:tcPr>
            <w:tcW w:w="812" w:type="dxa"/>
          </w:tcPr>
          <w:p w14:paraId="2047265B" w14:textId="77777777" w:rsidR="009D1803" w:rsidRPr="00F320B9" w:rsidRDefault="009D1803" w:rsidP="00CE0F24">
            <w:pPr>
              <w:pStyle w:val="TableEntry"/>
            </w:pPr>
            <w:r w:rsidRPr="00F320B9">
              <w:t>XPN</w:t>
            </w:r>
          </w:p>
        </w:tc>
        <w:tc>
          <w:tcPr>
            <w:tcW w:w="835" w:type="dxa"/>
          </w:tcPr>
          <w:p w14:paraId="649729B4" w14:textId="77777777" w:rsidR="009D1803" w:rsidRPr="00F320B9" w:rsidRDefault="009D1803" w:rsidP="00CE0F24">
            <w:pPr>
              <w:pStyle w:val="TableEntry"/>
            </w:pPr>
            <w:r w:rsidRPr="00F320B9">
              <w:t>O</w:t>
            </w:r>
          </w:p>
        </w:tc>
        <w:tc>
          <w:tcPr>
            <w:tcW w:w="761" w:type="dxa"/>
          </w:tcPr>
          <w:p w14:paraId="1627D2E8" w14:textId="77777777" w:rsidR="009D1803" w:rsidRPr="00F320B9" w:rsidRDefault="009D1803" w:rsidP="00CE0F24">
            <w:pPr>
              <w:pStyle w:val="TableEntry"/>
            </w:pPr>
            <w:r w:rsidRPr="00F320B9">
              <w:t>Y</w:t>
            </w:r>
          </w:p>
        </w:tc>
        <w:tc>
          <w:tcPr>
            <w:tcW w:w="1131" w:type="dxa"/>
          </w:tcPr>
          <w:p w14:paraId="10D2D312" w14:textId="77777777" w:rsidR="009D1803" w:rsidRPr="00F320B9" w:rsidRDefault="009D1803" w:rsidP="00CE0F24">
            <w:pPr>
              <w:pStyle w:val="TableEntry"/>
            </w:pPr>
          </w:p>
        </w:tc>
        <w:tc>
          <w:tcPr>
            <w:tcW w:w="949" w:type="dxa"/>
          </w:tcPr>
          <w:p w14:paraId="02F80347" w14:textId="77777777" w:rsidR="009D1803" w:rsidRPr="00F320B9" w:rsidRDefault="009D1803" w:rsidP="00CE0F24">
            <w:pPr>
              <w:pStyle w:val="TableEntry"/>
            </w:pPr>
            <w:r w:rsidRPr="00F320B9">
              <w:t>00109</w:t>
            </w:r>
          </w:p>
        </w:tc>
        <w:tc>
          <w:tcPr>
            <w:tcW w:w="1830" w:type="dxa"/>
          </w:tcPr>
          <w:p w14:paraId="7FA274EF" w14:textId="77777777" w:rsidR="009D1803" w:rsidRPr="00F320B9" w:rsidRDefault="009D1803" w:rsidP="00CE0F24">
            <w:pPr>
              <w:pStyle w:val="TableEntry"/>
            </w:pPr>
            <w:r w:rsidRPr="00F320B9">
              <w:t>Mother’s Maiden Name</w:t>
            </w:r>
          </w:p>
        </w:tc>
        <w:tc>
          <w:tcPr>
            <w:tcW w:w="552" w:type="dxa"/>
          </w:tcPr>
          <w:p w14:paraId="166CF33C" w14:textId="77777777" w:rsidR="009D1803" w:rsidRPr="00F320B9" w:rsidRDefault="009D1803" w:rsidP="00CE0F24">
            <w:pPr>
              <w:pStyle w:val="TableEntry"/>
            </w:pPr>
          </w:p>
        </w:tc>
        <w:tc>
          <w:tcPr>
            <w:tcW w:w="1710" w:type="dxa"/>
          </w:tcPr>
          <w:p w14:paraId="6CBBF952" w14:textId="77777777" w:rsidR="009D1803" w:rsidRPr="00F320B9" w:rsidRDefault="009D1803" w:rsidP="00CE0F24">
            <w:pPr>
              <w:pStyle w:val="TableEntry"/>
            </w:pPr>
          </w:p>
        </w:tc>
      </w:tr>
      <w:tr w:rsidR="009D1803" w:rsidRPr="00F320B9" w14:paraId="19F7B211" w14:textId="77777777" w:rsidTr="00CE0F24">
        <w:tc>
          <w:tcPr>
            <w:tcW w:w="841" w:type="dxa"/>
          </w:tcPr>
          <w:p w14:paraId="1DC9F44E" w14:textId="77777777" w:rsidR="009D1803" w:rsidRPr="00F320B9" w:rsidRDefault="009D1803" w:rsidP="00CE0F24">
            <w:pPr>
              <w:pStyle w:val="TableEntry"/>
            </w:pPr>
            <w:r w:rsidRPr="00F320B9">
              <w:t>27</w:t>
            </w:r>
          </w:p>
        </w:tc>
        <w:tc>
          <w:tcPr>
            <w:tcW w:w="857" w:type="dxa"/>
          </w:tcPr>
          <w:p w14:paraId="67AE27CE" w14:textId="77777777" w:rsidR="009D1803" w:rsidRPr="00F320B9" w:rsidRDefault="009D1803" w:rsidP="00CE0F24">
            <w:pPr>
              <w:pStyle w:val="TableEntry"/>
            </w:pPr>
            <w:r w:rsidRPr="00F320B9">
              <w:t>250</w:t>
            </w:r>
          </w:p>
        </w:tc>
        <w:tc>
          <w:tcPr>
            <w:tcW w:w="812" w:type="dxa"/>
          </w:tcPr>
          <w:p w14:paraId="1F3A0804" w14:textId="77777777" w:rsidR="009D1803" w:rsidRPr="00F320B9" w:rsidRDefault="009D1803" w:rsidP="00CE0F24">
            <w:pPr>
              <w:pStyle w:val="TableEntry"/>
            </w:pPr>
            <w:r w:rsidRPr="00F320B9">
              <w:t>CE</w:t>
            </w:r>
          </w:p>
        </w:tc>
        <w:tc>
          <w:tcPr>
            <w:tcW w:w="835" w:type="dxa"/>
          </w:tcPr>
          <w:p w14:paraId="105256CD" w14:textId="77777777" w:rsidR="009D1803" w:rsidRPr="00F320B9" w:rsidRDefault="009D1803" w:rsidP="00CE0F24">
            <w:pPr>
              <w:pStyle w:val="TableEntry"/>
            </w:pPr>
            <w:r w:rsidRPr="00F320B9">
              <w:t>O</w:t>
            </w:r>
          </w:p>
        </w:tc>
        <w:tc>
          <w:tcPr>
            <w:tcW w:w="761" w:type="dxa"/>
          </w:tcPr>
          <w:p w14:paraId="41D8A5AD" w14:textId="77777777" w:rsidR="009D1803" w:rsidRPr="00F320B9" w:rsidRDefault="009D1803" w:rsidP="00CE0F24">
            <w:pPr>
              <w:pStyle w:val="TableEntry"/>
            </w:pPr>
          </w:p>
        </w:tc>
        <w:tc>
          <w:tcPr>
            <w:tcW w:w="1131" w:type="dxa"/>
          </w:tcPr>
          <w:p w14:paraId="2F58C852" w14:textId="77777777" w:rsidR="009D1803" w:rsidRPr="00F320B9" w:rsidRDefault="009D1803" w:rsidP="00CE0F24">
            <w:pPr>
              <w:pStyle w:val="TableEntry"/>
            </w:pPr>
            <w:r w:rsidRPr="00F320B9">
              <w:t>0212</w:t>
            </w:r>
          </w:p>
        </w:tc>
        <w:tc>
          <w:tcPr>
            <w:tcW w:w="949" w:type="dxa"/>
          </w:tcPr>
          <w:p w14:paraId="7C09CFE5" w14:textId="77777777" w:rsidR="009D1803" w:rsidRPr="00F320B9" w:rsidRDefault="009D1803" w:rsidP="00CE0F24">
            <w:pPr>
              <w:pStyle w:val="TableEntry"/>
            </w:pPr>
            <w:r w:rsidRPr="00F320B9">
              <w:t>00739</w:t>
            </w:r>
          </w:p>
        </w:tc>
        <w:tc>
          <w:tcPr>
            <w:tcW w:w="1830" w:type="dxa"/>
          </w:tcPr>
          <w:p w14:paraId="1F7989CA" w14:textId="77777777" w:rsidR="009D1803" w:rsidRPr="00F320B9" w:rsidRDefault="009D1803" w:rsidP="00CE0F24">
            <w:pPr>
              <w:pStyle w:val="TableEntry"/>
            </w:pPr>
            <w:r w:rsidRPr="00F320B9">
              <w:t>Nationality</w:t>
            </w:r>
          </w:p>
        </w:tc>
        <w:tc>
          <w:tcPr>
            <w:tcW w:w="552" w:type="dxa"/>
          </w:tcPr>
          <w:p w14:paraId="14A7DF21" w14:textId="77777777" w:rsidR="009D1803" w:rsidRPr="00F320B9" w:rsidRDefault="009D1803" w:rsidP="00CE0F24">
            <w:pPr>
              <w:pStyle w:val="TableEntry"/>
            </w:pPr>
          </w:p>
        </w:tc>
        <w:tc>
          <w:tcPr>
            <w:tcW w:w="1710" w:type="dxa"/>
          </w:tcPr>
          <w:p w14:paraId="0727B92D" w14:textId="77777777" w:rsidR="009D1803" w:rsidRPr="00F320B9" w:rsidRDefault="009D1803" w:rsidP="00CE0F24">
            <w:pPr>
              <w:pStyle w:val="TableEntry"/>
            </w:pPr>
          </w:p>
        </w:tc>
      </w:tr>
      <w:tr w:rsidR="009D1803" w:rsidRPr="00F320B9" w14:paraId="21C38E70" w14:textId="77777777" w:rsidTr="00CE0F24">
        <w:tc>
          <w:tcPr>
            <w:tcW w:w="841" w:type="dxa"/>
          </w:tcPr>
          <w:p w14:paraId="4E76EAED" w14:textId="77777777" w:rsidR="009D1803" w:rsidRPr="00F320B9" w:rsidRDefault="009D1803" w:rsidP="00CE0F24">
            <w:pPr>
              <w:pStyle w:val="TableEntry"/>
            </w:pPr>
            <w:r w:rsidRPr="00F320B9">
              <w:t>28</w:t>
            </w:r>
          </w:p>
        </w:tc>
        <w:tc>
          <w:tcPr>
            <w:tcW w:w="857" w:type="dxa"/>
          </w:tcPr>
          <w:p w14:paraId="431F5B24" w14:textId="77777777" w:rsidR="009D1803" w:rsidRPr="00F320B9" w:rsidRDefault="009D1803" w:rsidP="00CE0F24">
            <w:pPr>
              <w:pStyle w:val="TableEntry"/>
            </w:pPr>
            <w:r w:rsidRPr="00F320B9">
              <w:t>250</w:t>
            </w:r>
          </w:p>
        </w:tc>
        <w:tc>
          <w:tcPr>
            <w:tcW w:w="812" w:type="dxa"/>
          </w:tcPr>
          <w:p w14:paraId="24F85423" w14:textId="77777777" w:rsidR="009D1803" w:rsidRPr="00F320B9" w:rsidRDefault="009D1803" w:rsidP="00CE0F24">
            <w:pPr>
              <w:pStyle w:val="TableEntry"/>
            </w:pPr>
            <w:r w:rsidRPr="00F320B9">
              <w:t>CE</w:t>
            </w:r>
          </w:p>
        </w:tc>
        <w:tc>
          <w:tcPr>
            <w:tcW w:w="835" w:type="dxa"/>
          </w:tcPr>
          <w:p w14:paraId="65C0974F" w14:textId="77777777" w:rsidR="009D1803" w:rsidRPr="00F320B9" w:rsidRDefault="009D1803" w:rsidP="00CE0F24">
            <w:pPr>
              <w:pStyle w:val="TableEntry"/>
            </w:pPr>
            <w:r w:rsidRPr="00F320B9">
              <w:t>X</w:t>
            </w:r>
          </w:p>
        </w:tc>
        <w:tc>
          <w:tcPr>
            <w:tcW w:w="761" w:type="dxa"/>
          </w:tcPr>
          <w:p w14:paraId="28798E50" w14:textId="77777777" w:rsidR="009D1803" w:rsidRPr="00F320B9" w:rsidRDefault="009D1803" w:rsidP="00CE0F24">
            <w:pPr>
              <w:pStyle w:val="TableEntry"/>
            </w:pPr>
            <w:r w:rsidRPr="00F320B9">
              <w:t>Y</w:t>
            </w:r>
          </w:p>
        </w:tc>
        <w:tc>
          <w:tcPr>
            <w:tcW w:w="1131" w:type="dxa"/>
          </w:tcPr>
          <w:p w14:paraId="5A555A05" w14:textId="77777777" w:rsidR="009D1803" w:rsidRPr="00F320B9" w:rsidRDefault="009D1803" w:rsidP="00CE0F24">
            <w:pPr>
              <w:pStyle w:val="TableEntry"/>
            </w:pPr>
            <w:r w:rsidRPr="00F320B9">
              <w:t>0189</w:t>
            </w:r>
          </w:p>
        </w:tc>
        <w:tc>
          <w:tcPr>
            <w:tcW w:w="949" w:type="dxa"/>
          </w:tcPr>
          <w:p w14:paraId="176B4C2F" w14:textId="77777777" w:rsidR="009D1803" w:rsidRPr="00F320B9" w:rsidRDefault="009D1803" w:rsidP="00CE0F24">
            <w:pPr>
              <w:pStyle w:val="TableEntry"/>
            </w:pPr>
            <w:r w:rsidRPr="00F320B9">
              <w:t>00125</w:t>
            </w:r>
          </w:p>
        </w:tc>
        <w:tc>
          <w:tcPr>
            <w:tcW w:w="1830" w:type="dxa"/>
          </w:tcPr>
          <w:p w14:paraId="0A565CCD" w14:textId="77777777" w:rsidR="009D1803" w:rsidRPr="00F320B9" w:rsidRDefault="009D1803" w:rsidP="00CE0F24">
            <w:pPr>
              <w:pStyle w:val="TableEntry"/>
            </w:pPr>
            <w:r w:rsidRPr="00F320B9">
              <w:t>Ethnic Group</w:t>
            </w:r>
          </w:p>
        </w:tc>
        <w:tc>
          <w:tcPr>
            <w:tcW w:w="552" w:type="dxa"/>
          </w:tcPr>
          <w:p w14:paraId="2E32E104" w14:textId="77777777" w:rsidR="009D1803" w:rsidRPr="00F320B9" w:rsidRDefault="009D1803" w:rsidP="00CE0F24">
            <w:pPr>
              <w:pStyle w:val="TableEntry"/>
            </w:pPr>
          </w:p>
        </w:tc>
        <w:tc>
          <w:tcPr>
            <w:tcW w:w="1710" w:type="dxa"/>
          </w:tcPr>
          <w:p w14:paraId="70EF274C" w14:textId="77777777" w:rsidR="009D1803" w:rsidRPr="00F320B9" w:rsidRDefault="009D1803" w:rsidP="00CE0F24">
            <w:pPr>
              <w:pStyle w:val="TableEntry"/>
            </w:pPr>
            <w:r w:rsidRPr="00F320B9">
              <w:t>Forbidden</w:t>
            </w:r>
          </w:p>
        </w:tc>
      </w:tr>
      <w:tr w:rsidR="009D1803" w:rsidRPr="00F320B9" w14:paraId="596A130A" w14:textId="77777777" w:rsidTr="00CE0F24">
        <w:tc>
          <w:tcPr>
            <w:tcW w:w="841" w:type="dxa"/>
          </w:tcPr>
          <w:p w14:paraId="663C3407" w14:textId="77777777" w:rsidR="009D1803" w:rsidRPr="00F320B9" w:rsidRDefault="009D1803" w:rsidP="00CE0F24">
            <w:pPr>
              <w:pStyle w:val="TableEntry"/>
            </w:pPr>
            <w:r w:rsidRPr="00F320B9">
              <w:t>29</w:t>
            </w:r>
          </w:p>
        </w:tc>
        <w:tc>
          <w:tcPr>
            <w:tcW w:w="857" w:type="dxa"/>
          </w:tcPr>
          <w:p w14:paraId="2EA4EC7A" w14:textId="77777777" w:rsidR="009D1803" w:rsidRPr="00F320B9" w:rsidRDefault="009D1803" w:rsidP="00CE0F24">
            <w:pPr>
              <w:pStyle w:val="TableEntry"/>
            </w:pPr>
            <w:r w:rsidRPr="00F320B9">
              <w:t>250</w:t>
            </w:r>
          </w:p>
        </w:tc>
        <w:tc>
          <w:tcPr>
            <w:tcW w:w="812" w:type="dxa"/>
          </w:tcPr>
          <w:p w14:paraId="0810C86F" w14:textId="77777777" w:rsidR="009D1803" w:rsidRPr="00F320B9" w:rsidRDefault="009D1803" w:rsidP="00CE0F24">
            <w:pPr>
              <w:pStyle w:val="TableEntry"/>
            </w:pPr>
            <w:r w:rsidRPr="00F320B9">
              <w:t>CE</w:t>
            </w:r>
          </w:p>
        </w:tc>
        <w:tc>
          <w:tcPr>
            <w:tcW w:w="835" w:type="dxa"/>
          </w:tcPr>
          <w:p w14:paraId="06E60213" w14:textId="77777777" w:rsidR="009D1803" w:rsidRPr="00F320B9" w:rsidRDefault="009D1803" w:rsidP="00CE0F24">
            <w:pPr>
              <w:pStyle w:val="TableEntry"/>
            </w:pPr>
            <w:r w:rsidRPr="00F320B9">
              <w:t>O</w:t>
            </w:r>
          </w:p>
        </w:tc>
        <w:tc>
          <w:tcPr>
            <w:tcW w:w="761" w:type="dxa"/>
          </w:tcPr>
          <w:p w14:paraId="40EA4BC6" w14:textId="77777777" w:rsidR="009D1803" w:rsidRPr="00F320B9" w:rsidRDefault="009D1803" w:rsidP="00CE0F24">
            <w:pPr>
              <w:pStyle w:val="TableEntry"/>
            </w:pPr>
            <w:r w:rsidRPr="00F320B9">
              <w:t>Y</w:t>
            </w:r>
          </w:p>
        </w:tc>
        <w:tc>
          <w:tcPr>
            <w:tcW w:w="1131" w:type="dxa"/>
          </w:tcPr>
          <w:p w14:paraId="7769BF98" w14:textId="77777777" w:rsidR="009D1803" w:rsidRPr="00F320B9" w:rsidRDefault="009D1803" w:rsidP="00CE0F24">
            <w:pPr>
              <w:pStyle w:val="TableEntry"/>
            </w:pPr>
            <w:r w:rsidRPr="00F320B9">
              <w:t>0222</w:t>
            </w:r>
          </w:p>
        </w:tc>
        <w:tc>
          <w:tcPr>
            <w:tcW w:w="949" w:type="dxa"/>
          </w:tcPr>
          <w:p w14:paraId="2EE8342A" w14:textId="77777777" w:rsidR="009D1803" w:rsidRPr="00F320B9" w:rsidRDefault="009D1803" w:rsidP="00CE0F24">
            <w:pPr>
              <w:pStyle w:val="TableEntry"/>
            </w:pPr>
            <w:r w:rsidRPr="00F320B9">
              <w:t>00747</w:t>
            </w:r>
          </w:p>
        </w:tc>
        <w:tc>
          <w:tcPr>
            <w:tcW w:w="1830" w:type="dxa"/>
          </w:tcPr>
          <w:p w14:paraId="1D25F22C" w14:textId="77777777" w:rsidR="009D1803" w:rsidRPr="00F320B9" w:rsidRDefault="009D1803" w:rsidP="00CE0F24">
            <w:pPr>
              <w:pStyle w:val="TableEntry"/>
            </w:pPr>
            <w:r w:rsidRPr="00F320B9">
              <w:t>Contact Reason</w:t>
            </w:r>
          </w:p>
        </w:tc>
        <w:tc>
          <w:tcPr>
            <w:tcW w:w="552" w:type="dxa"/>
          </w:tcPr>
          <w:p w14:paraId="53C83D54" w14:textId="77777777" w:rsidR="009D1803" w:rsidRPr="00F320B9" w:rsidRDefault="009D1803" w:rsidP="00CE0F24">
            <w:pPr>
              <w:pStyle w:val="TableEntry"/>
            </w:pPr>
          </w:p>
        </w:tc>
        <w:tc>
          <w:tcPr>
            <w:tcW w:w="1710" w:type="dxa"/>
          </w:tcPr>
          <w:p w14:paraId="43E593F6" w14:textId="77777777" w:rsidR="009D1803" w:rsidRPr="00F320B9" w:rsidRDefault="009D1803" w:rsidP="00CE0F24">
            <w:pPr>
              <w:pStyle w:val="TableEntry"/>
            </w:pPr>
          </w:p>
        </w:tc>
      </w:tr>
      <w:tr w:rsidR="009D1803" w:rsidRPr="00F320B9" w14:paraId="3F7E4AA8" w14:textId="77777777" w:rsidTr="00CE0F24">
        <w:tc>
          <w:tcPr>
            <w:tcW w:w="841" w:type="dxa"/>
          </w:tcPr>
          <w:p w14:paraId="55695C32" w14:textId="77777777" w:rsidR="009D1803" w:rsidRPr="00F320B9" w:rsidRDefault="009D1803" w:rsidP="00CE0F24">
            <w:pPr>
              <w:pStyle w:val="TableEntry"/>
            </w:pPr>
            <w:r w:rsidRPr="00F320B9">
              <w:t>30</w:t>
            </w:r>
          </w:p>
        </w:tc>
        <w:tc>
          <w:tcPr>
            <w:tcW w:w="857" w:type="dxa"/>
          </w:tcPr>
          <w:p w14:paraId="4602C3C7" w14:textId="77777777" w:rsidR="009D1803" w:rsidRPr="00F320B9" w:rsidRDefault="009D1803" w:rsidP="00CE0F24">
            <w:pPr>
              <w:pStyle w:val="TableEntry"/>
            </w:pPr>
            <w:r w:rsidRPr="00F320B9">
              <w:t>250</w:t>
            </w:r>
          </w:p>
        </w:tc>
        <w:tc>
          <w:tcPr>
            <w:tcW w:w="812" w:type="dxa"/>
          </w:tcPr>
          <w:p w14:paraId="731D8C6C" w14:textId="77777777" w:rsidR="009D1803" w:rsidRPr="00F320B9" w:rsidRDefault="009D1803" w:rsidP="00CE0F24">
            <w:pPr>
              <w:pStyle w:val="TableEntry"/>
            </w:pPr>
            <w:r w:rsidRPr="00F320B9">
              <w:t>XPN</w:t>
            </w:r>
          </w:p>
        </w:tc>
        <w:tc>
          <w:tcPr>
            <w:tcW w:w="835" w:type="dxa"/>
          </w:tcPr>
          <w:p w14:paraId="4FA0F0FD" w14:textId="77777777" w:rsidR="009D1803" w:rsidRPr="00F320B9" w:rsidRDefault="009D1803" w:rsidP="00CE0F24">
            <w:pPr>
              <w:pStyle w:val="TableEntry"/>
            </w:pPr>
            <w:r w:rsidRPr="00F320B9">
              <w:t>O</w:t>
            </w:r>
          </w:p>
        </w:tc>
        <w:tc>
          <w:tcPr>
            <w:tcW w:w="761" w:type="dxa"/>
          </w:tcPr>
          <w:p w14:paraId="6C49E729" w14:textId="77777777" w:rsidR="009D1803" w:rsidRPr="00F320B9" w:rsidRDefault="009D1803" w:rsidP="00CE0F24">
            <w:pPr>
              <w:pStyle w:val="TableEntry"/>
            </w:pPr>
            <w:r w:rsidRPr="00F320B9">
              <w:t>Y</w:t>
            </w:r>
          </w:p>
        </w:tc>
        <w:tc>
          <w:tcPr>
            <w:tcW w:w="1131" w:type="dxa"/>
          </w:tcPr>
          <w:p w14:paraId="6A35F425" w14:textId="77777777" w:rsidR="009D1803" w:rsidRPr="00F320B9" w:rsidRDefault="009D1803" w:rsidP="00CE0F24">
            <w:pPr>
              <w:pStyle w:val="TableEntry"/>
            </w:pPr>
          </w:p>
        </w:tc>
        <w:tc>
          <w:tcPr>
            <w:tcW w:w="949" w:type="dxa"/>
          </w:tcPr>
          <w:p w14:paraId="32E43125" w14:textId="77777777" w:rsidR="009D1803" w:rsidRPr="00F320B9" w:rsidRDefault="009D1803" w:rsidP="00CE0F24">
            <w:pPr>
              <w:pStyle w:val="TableEntry"/>
            </w:pPr>
            <w:r w:rsidRPr="00F320B9">
              <w:t>00748</w:t>
            </w:r>
          </w:p>
        </w:tc>
        <w:tc>
          <w:tcPr>
            <w:tcW w:w="1830" w:type="dxa"/>
          </w:tcPr>
          <w:p w14:paraId="773E1C06" w14:textId="77777777" w:rsidR="009D1803" w:rsidRPr="00F320B9" w:rsidRDefault="009D1803" w:rsidP="00CE0F24">
            <w:pPr>
              <w:pStyle w:val="TableEntry"/>
            </w:pPr>
            <w:r w:rsidRPr="00F320B9">
              <w:t>Contact Person’s Name</w:t>
            </w:r>
          </w:p>
        </w:tc>
        <w:tc>
          <w:tcPr>
            <w:tcW w:w="552" w:type="dxa"/>
          </w:tcPr>
          <w:p w14:paraId="24C60C3D" w14:textId="77777777" w:rsidR="009D1803" w:rsidRPr="00F320B9" w:rsidRDefault="009D1803" w:rsidP="00CE0F24">
            <w:pPr>
              <w:pStyle w:val="TableEntry"/>
            </w:pPr>
          </w:p>
        </w:tc>
        <w:tc>
          <w:tcPr>
            <w:tcW w:w="1710" w:type="dxa"/>
          </w:tcPr>
          <w:p w14:paraId="5CD055F4" w14:textId="77777777" w:rsidR="009D1803" w:rsidRPr="00F320B9" w:rsidRDefault="009D1803" w:rsidP="00CE0F24">
            <w:pPr>
              <w:pStyle w:val="TableEntry"/>
            </w:pPr>
          </w:p>
        </w:tc>
      </w:tr>
      <w:tr w:rsidR="009D1803" w:rsidRPr="00F320B9" w14:paraId="5BA50A6F" w14:textId="77777777" w:rsidTr="00CE0F24">
        <w:tc>
          <w:tcPr>
            <w:tcW w:w="841" w:type="dxa"/>
          </w:tcPr>
          <w:p w14:paraId="6B02E0C7" w14:textId="77777777" w:rsidR="009D1803" w:rsidRPr="00F320B9" w:rsidRDefault="009D1803" w:rsidP="00CE0F24">
            <w:pPr>
              <w:pStyle w:val="TableEntry"/>
            </w:pPr>
            <w:r w:rsidRPr="00F320B9">
              <w:t>31</w:t>
            </w:r>
          </w:p>
        </w:tc>
        <w:tc>
          <w:tcPr>
            <w:tcW w:w="857" w:type="dxa"/>
          </w:tcPr>
          <w:p w14:paraId="687612A6" w14:textId="77777777" w:rsidR="009D1803" w:rsidRPr="00F320B9" w:rsidRDefault="009D1803" w:rsidP="00CE0F24">
            <w:pPr>
              <w:pStyle w:val="TableEntry"/>
            </w:pPr>
            <w:r w:rsidRPr="00F320B9">
              <w:t>250</w:t>
            </w:r>
          </w:p>
        </w:tc>
        <w:tc>
          <w:tcPr>
            <w:tcW w:w="812" w:type="dxa"/>
          </w:tcPr>
          <w:p w14:paraId="14B65AED" w14:textId="77777777" w:rsidR="009D1803" w:rsidRPr="00F320B9" w:rsidRDefault="009D1803" w:rsidP="00CE0F24">
            <w:pPr>
              <w:pStyle w:val="TableEntry"/>
            </w:pPr>
            <w:r w:rsidRPr="00F320B9">
              <w:t>XTN</w:t>
            </w:r>
          </w:p>
        </w:tc>
        <w:tc>
          <w:tcPr>
            <w:tcW w:w="835" w:type="dxa"/>
          </w:tcPr>
          <w:p w14:paraId="32CAE9CD" w14:textId="77777777" w:rsidR="009D1803" w:rsidRPr="00F320B9" w:rsidRDefault="009D1803" w:rsidP="00CE0F24">
            <w:pPr>
              <w:pStyle w:val="TableEntry"/>
            </w:pPr>
            <w:r w:rsidRPr="00F320B9">
              <w:t>O</w:t>
            </w:r>
          </w:p>
        </w:tc>
        <w:tc>
          <w:tcPr>
            <w:tcW w:w="761" w:type="dxa"/>
          </w:tcPr>
          <w:p w14:paraId="2D781DB0" w14:textId="77777777" w:rsidR="009D1803" w:rsidRPr="00F320B9" w:rsidRDefault="009D1803" w:rsidP="00CE0F24">
            <w:pPr>
              <w:pStyle w:val="TableEntry"/>
            </w:pPr>
            <w:r w:rsidRPr="00F320B9">
              <w:t>Y</w:t>
            </w:r>
          </w:p>
        </w:tc>
        <w:tc>
          <w:tcPr>
            <w:tcW w:w="1131" w:type="dxa"/>
          </w:tcPr>
          <w:p w14:paraId="7417B5F6" w14:textId="77777777" w:rsidR="009D1803" w:rsidRPr="00F320B9" w:rsidRDefault="009D1803" w:rsidP="00CE0F24">
            <w:pPr>
              <w:pStyle w:val="TableEntry"/>
            </w:pPr>
          </w:p>
        </w:tc>
        <w:tc>
          <w:tcPr>
            <w:tcW w:w="949" w:type="dxa"/>
          </w:tcPr>
          <w:p w14:paraId="4CAC9414" w14:textId="77777777" w:rsidR="009D1803" w:rsidRPr="00F320B9" w:rsidRDefault="009D1803" w:rsidP="00CE0F24">
            <w:pPr>
              <w:pStyle w:val="TableEntry"/>
            </w:pPr>
            <w:r w:rsidRPr="00F320B9">
              <w:t>00749</w:t>
            </w:r>
          </w:p>
        </w:tc>
        <w:tc>
          <w:tcPr>
            <w:tcW w:w="1830" w:type="dxa"/>
          </w:tcPr>
          <w:p w14:paraId="13B9AAE5" w14:textId="77777777" w:rsidR="009D1803" w:rsidRPr="00F320B9" w:rsidRDefault="009D1803" w:rsidP="00CE0F24">
            <w:pPr>
              <w:pStyle w:val="TableEntry"/>
            </w:pPr>
            <w:r w:rsidRPr="00F320B9">
              <w:t>Contact Person’s Telephone Number</w:t>
            </w:r>
          </w:p>
        </w:tc>
        <w:tc>
          <w:tcPr>
            <w:tcW w:w="552" w:type="dxa"/>
          </w:tcPr>
          <w:p w14:paraId="54DDCEAF" w14:textId="77777777" w:rsidR="009D1803" w:rsidRPr="00F320B9" w:rsidRDefault="009D1803" w:rsidP="00CE0F24">
            <w:pPr>
              <w:pStyle w:val="TableEntry"/>
            </w:pPr>
          </w:p>
        </w:tc>
        <w:tc>
          <w:tcPr>
            <w:tcW w:w="1710" w:type="dxa"/>
          </w:tcPr>
          <w:p w14:paraId="5C4EF1F4" w14:textId="77777777" w:rsidR="009D1803" w:rsidRPr="00F320B9" w:rsidRDefault="009D1803" w:rsidP="00CE0F24">
            <w:pPr>
              <w:pStyle w:val="TableEntry"/>
            </w:pPr>
          </w:p>
        </w:tc>
      </w:tr>
      <w:tr w:rsidR="009D1803" w:rsidRPr="00F320B9" w14:paraId="5C59F9AD" w14:textId="77777777" w:rsidTr="00CE0F24">
        <w:tc>
          <w:tcPr>
            <w:tcW w:w="841" w:type="dxa"/>
          </w:tcPr>
          <w:p w14:paraId="658E3AA2" w14:textId="77777777" w:rsidR="009D1803" w:rsidRPr="00F320B9" w:rsidRDefault="009D1803" w:rsidP="00CE0F24">
            <w:pPr>
              <w:pStyle w:val="TableEntry"/>
            </w:pPr>
            <w:r w:rsidRPr="00F320B9">
              <w:t>32</w:t>
            </w:r>
          </w:p>
        </w:tc>
        <w:tc>
          <w:tcPr>
            <w:tcW w:w="857" w:type="dxa"/>
          </w:tcPr>
          <w:p w14:paraId="1C6C51CA" w14:textId="77777777" w:rsidR="009D1803" w:rsidRPr="00F320B9" w:rsidRDefault="009D1803" w:rsidP="00CE0F24">
            <w:pPr>
              <w:pStyle w:val="TableEntry"/>
            </w:pPr>
            <w:r w:rsidRPr="00F320B9">
              <w:t>250</w:t>
            </w:r>
          </w:p>
        </w:tc>
        <w:tc>
          <w:tcPr>
            <w:tcW w:w="812" w:type="dxa"/>
          </w:tcPr>
          <w:p w14:paraId="028A6C4E" w14:textId="77777777" w:rsidR="009D1803" w:rsidRPr="00F320B9" w:rsidRDefault="009D1803" w:rsidP="00CE0F24">
            <w:pPr>
              <w:pStyle w:val="TableEntry"/>
            </w:pPr>
            <w:r w:rsidRPr="00F320B9">
              <w:t>XAD</w:t>
            </w:r>
          </w:p>
        </w:tc>
        <w:tc>
          <w:tcPr>
            <w:tcW w:w="835" w:type="dxa"/>
          </w:tcPr>
          <w:p w14:paraId="1369AF7A" w14:textId="77777777" w:rsidR="009D1803" w:rsidRPr="00F320B9" w:rsidRDefault="009D1803" w:rsidP="00CE0F24">
            <w:pPr>
              <w:pStyle w:val="TableEntry"/>
            </w:pPr>
            <w:r w:rsidRPr="00F320B9">
              <w:t>O</w:t>
            </w:r>
          </w:p>
        </w:tc>
        <w:tc>
          <w:tcPr>
            <w:tcW w:w="761" w:type="dxa"/>
          </w:tcPr>
          <w:p w14:paraId="587D8535" w14:textId="77777777" w:rsidR="009D1803" w:rsidRPr="00F320B9" w:rsidRDefault="009D1803" w:rsidP="00CE0F24">
            <w:pPr>
              <w:pStyle w:val="TableEntry"/>
            </w:pPr>
            <w:r w:rsidRPr="00F320B9">
              <w:t>Y</w:t>
            </w:r>
          </w:p>
        </w:tc>
        <w:tc>
          <w:tcPr>
            <w:tcW w:w="1131" w:type="dxa"/>
          </w:tcPr>
          <w:p w14:paraId="626C2156" w14:textId="77777777" w:rsidR="009D1803" w:rsidRPr="00F320B9" w:rsidRDefault="009D1803" w:rsidP="00CE0F24">
            <w:pPr>
              <w:pStyle w:val="TableEntry"/>
            </w:pPr>
          </w:p>
        </w:tc>
        <w:tc>
          <w:tcPr>
            <w:tcW w:w="949" w:type="dxa"/>
          </w:tcPr>
          <w:p w14:paraId="6947CD56" w14:textId="77777777" w:rsidR="009D1803" w:rsidRPr="00F320B9" w:rsidRDefault="009D1803" w:rsidP="00CE0F24">
            <w:pPr>
              <w:pStyle w:val="TableEntry"/>
            </w:pPr>
            <w:r w:rsidRPr="00F320B9">
              <w:t>00750</w:t>
            </w:r>
          </w:p>
        </w:tc>
        <w:tc>
          <w:tcPr>
            <w:tcW w:w="1830" w:type="dxa"/>
          </w:tcPr>
          <w:p w14:paraId="029D4811" w14:textId="77777777" w:rsidR="009D1803" w:rsidRPr="00F320B9" w:rsidRDefault="009D1803" w:rsidP="00CE0F24">
            <w:pPr>
              <w:pStyle w:val="TableEntry"/>
            </w:pPr>
            <w:r w:rsidRPr="00F320B9">
              <w:t>Contact Person’s Address</w:t>
            </w:r>
          </w:p>
        </w:tc>
        <w:tc>
          <w:tcPr>
            <w:tcW w:w="552" w:type="dxa"/>
          </w:tcPr>
          <w:p w14:paraId="66E27643" w14:textId="77777777" w:rsidR="009D1803" w:rsidRPr="00F320B9" w:rsidRDefault="009D1803" w:rsidP="00CE0F24">
            <w:pPr>
              <w:pStyle w:val="TableEntry"/>
            </w:pPr>
          </w:p>
        </w:tc>
        <w:tc>
          <w:tcPr>
            <w:tcW w:w="1710" w:type="dxa"/>
          </w:tcPr>
          <w:p w14:paraId="18DFCA20" w14:textId="77777777" w:rsidR="009D1803" w:rsidRPr="00F320B9" w:rsidRDefault="009D1803" w:rsidP="00CE0F24">
            <w:pPr>
              <w:pStyle w:val="TableEntry"/>
            </w:pPr>
          </w:p>
        </w:tc>
      </w:tr>
      <w:tr w:rsidR="009D1803" w:rsidRPr="00F320B9" w14:paraId="10F3A64F" w14:textId="77777777" w:rsidTr="00CE0F24">
        <w:tc>
          <w:tcPr>
            <w:tcW w:w="841" w:type="dxa"/>
          </w:tcPr>
          <w:p w14:paraId="02CC49B4" w14:textId="77777777" w:rsidR="009D1803" w:rsidRPr="00F320B9" w:rsidRDefault="009D1803" w:rsidP="00CE0F24">
            <w:pPr>
              <w:pStyle w:val="TableEntry"/>
            </w:pPr>
            <w:r w:rsidRPr="00F320B9">
              <w:t>33</w:t>
            </w:r>
          </w:p>
        </w:tc>
        <w:tc>
          <w:tcPr>
            <w:tcW w:w="857" w:type="dxa"/>
          </w:tcPr>
          <w:p w14:paraId="7234286C" w14:textId="77777777" w:rsidR="009D1803" w:rsidRPr="00F320B9" w:rsidRDefault="009D1803" w:rsidP="00CE0F24">
            <w:pPr>
              <w:pStyle w:val="TableEntry"/>
            </w:pPr>
            <w:r w:rsidRPr="00F320B9">
              <w:t>250</w:t>
            </w:r>
          </w:p>
        </w:tc>
        <w:tc>
          <w:tcPr>
            <w:tcW w:w="812" w:type="dxa"/>
          </w:tcPr>
          <w:p w14:paraId="55FFB39E" w14:textId="77777777" w:rsidR="009D1803" w:rsidRPr="00F320B9" w:rsidRDefault="009D1803" w:rsidP="00CE0F24">
            <w:pPr>
              <w:pStyle w:val="TableEntry"/>
            </w:pPr>
            <w:r w:rsidRPr="00F320B9">
              <w:t>CX</w:t>
            </w:r>
          </w:p>
        </w:tc>
        <w:tc>
          <w:tcPr>
            <w:tcW w:w="835" w:type="dxa"/>
          </w:tcPr>
          <w:p w14:paraId="4D9A9308" w14:textId="77777777" w:rsidR="009D1803" w:rsidRPr="00F320B9" w:rsidRDefault="009D1803" w:rsidP="00CE0F24">
            <w:pPr>
              <w:pStyle w:val="TableEntry"/>
            </w:pPr>
            <w:r w:rsidRPr="00F320B9">
              <w:t>R</w:t>
            </w:r>
          </w:p>
        </w:tc>
        <w:tc>
          <w:tcPr>
            <w:tcW w:w="761" w:type="dxa"/>
          </w:tcPr>
          <w:p w14:paraId="3E07838E" w14:textId="77777777" w:rsidR="009D1803" w:rsidRPr="00F320B9" w:rsidRDefault="009D1803" w:rsidP="00CE0F24">
            <w:pPr>
              <w:pStyle w:val="TableEntry"/>
            </w:pPr>
            <w:r w:rsidRPr="00F320B9">
              <w:t>Y</w:t>
            </w:r>
          </w:p>
        </w:tc>
        <w:tc>
          <w:tcPr>
            <w:tcW w:w="1131" w:type="dxa"/>
          </w:tcPr>
          <w:p w14:paraId="414EBCC5" w14:textId="77777777" w:rsidR="009D1803" w:rsidRPr="00F320B9" w:rsidRDefault="009D1803" w:rsidP="00CE0F24">
            <w:pPr>
              <w:pStyle w:val="TableEntry"/>
            </w:pPr>
          </w:p>
        </w:tc>
        <w:tc>
          <w:tcPr>
            <w:tcW w:w="949" w:type="dxa"/>
          </w:tcPr>
          <w:p w14:paraId="04ACB7C6" w14:textId="77777777" w:rsidR="009D1803" w:rsidRPr="00F320B9" w:rsidRDefault="009D1803" w:rsidP="00CE0F24">
            <w:pPr>
              <w:pStyle w:val="TableEntry"/>
            </w:pPr>
            <w:r w:rsidRPr="00F320B9">
              <w:t>00751</w:t>
            </w:r>
          </w:p>
        </w:tc>
        <w:tc>
          <w:tcPr>
            <w:tcW w:w="1830" w:type="dxa"/>
          </w:tcPr>
          <w:p w14:paraId="7112D11D" w14:textId="77777777" w:rsidR="009D1803" w:rsidRPr="00F320B9" w:rsidRDefault="009D1803" w:rsidP="00CE0F24">
            <w:pPr>
              <w:pStyle w:val="TableEntry"/>
            </w:pPr>
            <w:r w:rsidRPr="00F320B9">
              <w:t>Next of Kin/Associated Party’s Identifiers</w:t>
            </w:r>
          </w:p>
        </w:tc>
        <w:tc>
          <w:tcPr>
            <w:tcW w:w="552" w:type="dxa"/>
          </w:tcPr>
          <w:p w14:paraId="79ED297C" w14:textId="77777777" w:rsidR="009D1803" w:rsidRPr="00F320B9" w:rsidRDefault="009D1803" w:rsidP="00CE0F24">
            <w:pPr>
              <w:pStyle w:val="TableEntry"/>
            </w:pPr>
            <w:r w:rsidRPr="00F320B9">
              <w:t>*</w:t>
            </w:r>
          </w:p>
        </w:tc>
        <w:tc>
          <w:tcPr>
            <w:tcW w:w="1710" w:type="dxa"/>
          </w:tcPr>
          <w:p w14:paraId="1A5D863E" w14:textId="77777777" w:rsidR="009D1803" w:rsidRPr="00F320B9" w:rsidRDefault="009D1803" w:rsidP="00CE0F24">
            <w:pPr>
              <w:pStyle w:val="TableEntry"/>
            </w:pPr>
            <w:r w:rsidRPr="00F320B9">
              <w:t>Required Identifiers in France</w:t>
            </w:r>
          </w:p>
        </w:tc>
      </w:tr>
      <w:tr w:rsidR="009D1803" w:rsidRPr="00F320B9" w14:paraId="6C4C7109" w14:textId="77777777" w:rsidTr="00CE0F24">
        <w:tc>
          <w:tcPr>
            <w:tcW w:w="841" w:type="dxa"/>
          </w:tcPr>
          <w:p w14:paraId="6E3FD780" w14:textId="77777777" w:rsidR="009D1803" w:rsidRPr="00F320B9" w:rsidRDefault="009D1803" w:rsidP="00CE0F24">
            <w:pPr>
              <w:pStyle w:val="TableEntry"/>
            </w:pPr>
            <w:r w:rsidRPr="00F320B9">
              <w:t>34</w:t>
            </w:r>
          </w:p>
        </w:tc>
        <w:tc>
          <w:tcPr>
            <w:tcW w:w="857" w:type="dxa"/>
          </w:tcPr>
          <w:p w14:paraId="223B2930" w14:textId="77777777" w:rsidR="009D1803" w:rsidRPr="00F320B9" w:rsidRDefault="009D1803" w:rsidP="00CE0F24">
            <w:pPr>
              <w:pStyle w:val="TableEntry"/>
            </w:pPr>
            <w:r w:rsidRPr="00F320B9">
              <w:t>2</w:t>
            </w:r>
          </w:p>
        </w:tc>
        <w:tc>
          <w:tcPr>
            <w:tcW w:w="812" w:type="dxa"/>
          </w:tcPr>
          <w:p w14:paraId="52A7C844" w14:textId="77777777" w:rsidR="009D1803" w:rsidRPr="00F320B9" w:rsidRDefault="009D1803" w:rsidP="00CE0F24">
            <w:pPr>
              <w:pStyle w:val="TableEntry"/>
            </w:pPr>
            <w:r w:rsidRPr="00F320B9">
              <w:t>IS</w:t>
            </w:r>
          </w:p>
        </w:tc>
        <w:tc>
          <w:tcPr>
            <w:tcW w:w="835" w:type="dxa"/>
          </w:tcPr>
          <w:p w14:paraId="09BAAA87" w14:textId="77777777" w:rsidR="009D1803" w:rsidRPr="00F320B9" w:rsidRDefault="009D1803" w:rsidP="00CE0F24">
            <w:pPr>
              <w:pStyle w:val="TableEntry"/>
            </w:pPr>
            <w:r w:rsidRPr="00F320B9">
              <w:t>O</w:t>
            </w:r>
          </w:p>
        </w:tc>
        <w:tc>
          <w:tcPr>
            <w:tcW w:w="761" w:type="dxa"/>
          </w:tcPr>
          <w:p w14:paraId="592CBE01" w14:textId="77777777" w:rsidR="009D1803" w:rsidRPr="00F320B9" w:rsidRDefault="009D1803" w:rsidP="00CE0F24">
            <w:pPr>
              <w:pStyle w:val="TableEntry"/>
            </w:pPr>
          </w:p>
        </w:tc>
        <w:tc>
          <w:tcPr>
            <w:tcW w:w="1131" w:type="dxa"/>
          </w:tcPr>
          <w:p w14:paraId="248218B6" w14:textId="77777777" w:rsidR="009D1803" w:rsidRPr="00F320B9" w:rsidRDefault="009D1803" w:rsidP="00CE0F24">
            <w:pPr>
              <w:pStyle w:val="TableEntry"/>
            </w:pPr>
            <w:r w:rsidRPr="00F320B9">
              <w:t>0311</w:t>
            </w:r>
          </w:p>
        </w:tc>
        <w:tc>
          <w:tcPr>
            <w:tcW w:w="949" w:type="dxa"/>
          </w:tcPr>
          <w:p w14:paraId="2DFACA9F" w14:textId="77777777" w:rsidR="009D1803" w:rsidRPr="00F320B9" w:rsidRDefault="009D1803" w:rsidP="00CE0F24">
            <w:pPr>
              <w:pStyle w:val="TableEntry"/>
            </w:pPr>
            <w:r w:rsidRPr="00F320B9">
              <w:t>00752</w:t>
            </w:r>
          </w:p>
        </w:tc>
        <w:tc>
          <w:tcPr>
            <w:tcW w:w="1830" w:type="dxa"/>
          </w:tcPr>
          <w:p w14:paraId="093BFAB3" w14:textId="77777777" w:rsidR="009D1803" w:rsidRPr="00F320B9" w:rsidRDefault="009D1803" w:rsidP="00CE0F24">
            <w:pPr>
              <w:pStyle w:val="TableEntry"/>
            </w:pPr>
            <w:r w:rsidRPr="00F320B9">
              <w:t>Job Status</w:t>
            </w:r>
          </w:p>
        </w:tc>
        <w:tc>
          <w:tcPr>
            <w:tcW w:w="552" w:type="dxa"/>
          </w:tcPr>
          <w:p w14:paraId="5D0D5CB3" w14:textId="77777777" w:rsidR="009D1803" w:rsidRPr="00F320B9" w:rsidRDefault="009D1803" w:rsidP="00CE0F24">
            <w:pPr>
              <w:pStyle w:val="TableEntry"/>
            </w:pPr>
          </w:p>
        </w:tc>
        <w:tc>
          <w:tcPr>
            <w:tcW w:w="1710" w:type="dxa"/>
          </w:tcPr>
          <w:p w14:paraId="64AA174A" w14:textId="77777777" w:rsidR="009D1803" w:rsidRPr="00F320B9" w:rsidRDefault="009D1803" w:rsidP="00CE0F24">
            <w:pPr>
              <w:pStyle w:val="TableEntry"/>
            </w:pPr>
          </w:p>
        </w:tc>
      </w:tr>
      <w:tr w:rsidR="009D1803" w:rsidRPr="00F320B9" w14:paraId="18F8C7AA" w14:textId="77777777" w:rsidTr="00CE0F24">
        <w:tc>
          <w:tcPr>
            <w:tcW w:w="841" w:type="dxa"/>
          </w:tcPr>
          <w:p w14:paraId="4B994979" w14:textId="77777777" w:rsidR="009D1803" w:rsidRPr="00F320B9" w:rsidRDefault="009D1803" w:rsidP="00CE0F24">
            <w:pPr>
              <w:pStyle w:val="TableEntry"/>
            </w:pPr>
            <w:r w:rsidRPr="00F320B9">
              <w:t>35</w:t>
            </w:r>
          </w:p>
        </w:tc>
        <w:tc>
          <w:tcPr>
            <w:tcW w:w="857" w:type="dxa"/>
          </w:tcPr>
          <w:p w14:paraId="52A493AD" w14:textId="77777777" w:rsidR="009D1803" w:rsidRPr="00F320B9" w:rsidRDefault="009D1803" w:rsidP="00CE0F24">
            <w:pPr>
              <w:pStyle w:val="TableEntry"/>
            </w:pPr>
            <w:r w:rsidRPr="00F320B9">
              <w:t>250</w:t>
            </w:r>
          </w:p>
        </w:tc>
        <w:tc>
          <w:tcPr>
            <w:tcW w:w="812" w:type="dxa"/>
          </w:tcPr>
          <w:p w14:paraId="0EC24332" w14:textId="77777777" w:rsidR="009D1803" w:rsidRPr="00F320B9" w:rsidRDefault="009D1803" w:rsidP="00CE0F24">
            <w:pPr>
              <w:pStyle w:val="TableEntry"/>
            </w:pPr>
            <w:r w:rsidRPr="00F320B9">
              <w:t>CE</w:t>
            </w:r>
          </w:p>
        </w:tc>
        <w:tc>
          <w:tcPr>
            <w:tcW w:w="835" w:type="dxa"/>
          </w:tcPr>
          <w:p w14:paraId="4D98857E" w14:textId="77777777" w:rsidR="009D1803" w:rsidRPr="00F320B9" w:rsidRDefault="009D1803" w:rsidP="00CE0F24">
            <w:pPr>
              <w:pStyle w:val="TableEntry"/>
            </w:pPr>
            <w:r w:rsidRPr="00F320B9">
              <w:t>X</w:t>
            </w:r>
          </w:p>
        </w:tc>
        <w:tc>
          <w:tcPr>
            <w:tcW w:w="761" w:type="dxa"/>
          </w:tcPr>
          <w:p w14:paraId="6F4612AE" w14:textId="77777777" w:rsidR="009D1803" w:rsidRPr="00F320B9" w:rsidRDefault="009D1803" w:rsidP="00CE0F24">
            <w:pPr>
              <w:pStyle w:val="TableEntry"/>
            </w:pPr>
            <w:r w:rsidRPr="00F320B9">
              <w:t>Y</w:t>
            </w:r>
          </w:p>
        </w:tc>
        <w:tc>
          <w:tcPr>
            <w:tcW w:w="1131" w:type="dxa"/>
          </w:tcPr>
          <w:p w14:paraId="6E478A3B" w14:textId="77777777" w:rsidR="009D1803" w:rsidRPr="00F320B9" w:rsidRDefault="009D1803" w:rsidP="00CE0F24">
            <w:pPr>
              <w:pStyle w:val="TableEntry"/>
            </w:pPr>
            <w:r w:rsidRPr="00F320B9">
              <w:t>0005</w:t>
            </w:r>
          </w:p>
        </w:tc>
        <w:tc>
          <w:tcPr>
            <w:tcW w:w="949" w:type="dxa"/>
          </w:tcPr>
          <w:p w14:paraId="498EDE5D" w14:textId="77777777" w:rsidR="009D1803" w:rsidRPr="00F320B9" w:rsidRDefault="009D1803" w:rsidP="00CE0F24">
            <w:pPr>
              <w:pStyle w:val="TableEntry"/>
            </w:pPr>
            <w:r w:rsidRPr="00F320B9">
              <w:t>00113</w:t>
            </w:r>
          </w:p>
        </w:tc>
        <w:tc>
          <w:tcPr>
            <w:tcW w:w="1830" w:type="dxa"/>
          </w:tcPr>
          <w:p w14:paraId="08F5630A" w14:textId="77777777" w:rsidR="009D1803" w:rsidRPr="00F320B9" w:rsidRDefault="009D1803" w:rsidP="00CE0F24">
            <w:pPr>
              <w:pStyle w:val="TableEntry"/>
            </w:pPr>
            <w:r w:rsidRPr="00F320B9">
              <w:t>Race</w:t>
            </w:r>
          </w:p>
        </w:tc>
        <w:tc>
          <w:tcPr>
            <w:tcW w:w="552" w:type="dxa"/>
          </w:tcPr>
          <w:p w14:paraId="48E53486" w14:textId="77777777" w:rsidR="009D1803" w:rsidRPr="00F320B9" w:rsidRDefault="009D1803" w:rsidP="00CE0F24">
            <w:pPr>
              <w:pStyle w:val="TableEntry"/>
            </w:pPr>
            <w:r w:rsidRPr="00F320B9">
              <w:t>*</w:t>
            </w:r>
          </w:p>
        </w:tc>
        <w:tc>
          <w:tcPr>
            <w:tcW w:w="1710" w:type="dxa"/>
          </w:tcPr>
          <w:p w14:paraId="1C1CD3DF" w14:textId="77777777" w:rsidR="009D1803" w:rsidRPr="00F320B9" w:rsidRDefault="009D1803" w:rsidP="00CE0F24">
            <w:pPr>
              <w:pStyle w:val="TableEntry"/>
            </w:pPr>
            <w:r w:rsidRPr="00F320B9">
              <w:t>Forbidden</w:t>
            </w:r>
          </w:p>
        </w:tc>
      </w:tr>
      <w:tr w:rsidR="009D1803" w:rsidRPr="00F320B9" w14:paraId="0E2A6CF8" w14:textId="77777777" w:rsidTr="00CE0F24">
        <w:tc>
          <w:tcPr>
            <w:tcW w:w="841" w:type="dxa"/>
          </w:tcPr>
          <w:p w14:paraId="1B107A56" w14:textId="77777777" w:rsidR="009D1803" w:rsidRPr="00F320B9" w:rsidRDefault="009D1803" w:rsidP="00CE0F24">
            <w:pPr>
              <w:pStyle w:val="TableEntry"/>
            </w:pPr>
            <w:r w:rsidRPr="00F320B9">
              <w:t>36</w:t>
            </w:r>
          </w:p>
        </w:tc>
        <w:tc>
          <w:tcPr>
            <w:tcW w:w="857" w:type="dxa"/>
          </w:tcPr>
          <w:p w14:paraId="6231E3D9" w14:textId="77777777" w:rsidR="009D1803" w:rsidRPr="00F320B9" w:rsidRDefault="009D1803" w:rsidP="00CE0F24">
            <w:pPr>
              <w:pStyle w:val="TableEntry"/>
            </w:pPr>
            <w:r w:rsidRPr="00F320B9">
              <w:t>2</w:t>
            </w:r>
          </w:p>
        </w:tc>
        <w:tc>
          <w:tcPr>
            <w:tcW w:w="812" w:type="dxa"/>
          </w:tcPr>
          <w:p w14:paraId="2EFED4EC" w14:textId="77777777" w:rsidR="009D1803" w:rsidRPr="00F320B9" w:rsidRDefault="009D1803" w:rsidP="00CE0F24">
            <w:pPr>
              <w:pStyle w:val="TableEntry"/>
            </w:pPr>
            <w:r w:rsidRPr="00F320B9">
              <w:t>IS</w:t>
            </w:r>
          </w:p>
        </w:tc>
        <w:tc>
          <w:tcPr>
            <w:tcW w:w="835" w:type="dxa"/>
          </w:tcPr>
          <w:p w14:paraId="013B3A74" w14:textId="77777777" w:rsidR="009D1803" w:rsidRPr="00F320B9" w:rsidRDefault="009D1803" w:rsidP="00CE0F24">
            <w:pPr>
              <w:pStyle w:val="TableEntry"/>
            </w:pPr>
            <w:r w:rsidRPr="00F320B9">
              <w:t>O</w:t>
            </w:r>
          </w:p>
        </w:tc>
        <w:tc>
          <w:tcPr>
            <w:tcW w:w="761" w:type="dxa"/>
          </w:tcPr>
          <w:p w14:paraId="583E2A03" w14:textId="77777777" w:rsidR="009D1803" w:rsidRPr="00F320B9" w:rsidRDefault="009D1803" w:rsidP="00CE0F24">
            <w:pPr>
              <w:pStyle w:val="TableEntry"/>
            </w:pPr>
          </w:p>
        </w:tc>
        <w:tc>
          <w:tcPr>
            <w:tcW w:w="1131" w:type="dxa"/>
          </w:tcPr>
          <w:p w14:paraId="63DEA5EE" w14:textId="77777777" w:rsidR="009D1803" w:rsidRPr="00F320B9" w:rsidRDefault="009D1803" w:rsidP="00CE0F24">
            <w:pPr>
              <w:pStyle w:val="TableEntry"/>
            </w:pPr>
            <w:r w:rsidRPr="00F320B9">
              <w:t>0295</w:t>
            </w:r>
          </w:p>
        </w:tc>
        <w:tc>
          <w:tcPr>
            <w:tcW w:w="949" w:type="dxa"/>
          </w:tcPr>
          <w:p w14:paraId="6F9095E4" w14:textId="77777777" w:rsidR="009D1803" w:rsidRPr="00F320B9" w:rsidRDefault="009D1803" w:rsidP="00CE0F24">
            <w:pPr>
              <w:pStyle w:val="TableEntry"/>
            </w:pPr>
            <w:r w:rsidRPr="00F320B9">
              <w:t>00753</w:t>
            </w:r>
          </w:p>
        </w:tc>
        <w:tc>
          <w:tcPr>
            <w:tcW w:w="1830" w:type="dxa"/>
          </w:tcPr>
          <w:p w14:paraId="18D34464" w14:textId="77777777" w:rsidR="009D1803" w:rsidRPr="00F320B9" w:rsidRDefault="009D1803" w:rsidP="00CE0F24">
            <w:pPr>
              <w:pStyle w:val="TableEntry"/>
            </w:pPr>
            <w:r w:rsidRPr="00F320B9">
              <w:t>Handicap</w:t>
            </w:r>
          </w:p>
        </w:tc>
        <w:tc>
          <w:tcPr>
            <w:tcW w:w="552" w:type="dxa"/>
          </w:tcPr>
          <w:p w14:paraId="7BF36DD7" w14:textId="77777777" w:rsidR="009D1803" w:rsidRPr="00F320B9" w:rsidRDefault="009D1803" w:rsidP="00CE0F24">
            <w:pPr>
              <w:pStyle w:val="TableEntry"/>
            </w:pPr>
          </w:p>
        </w:tc>
        <w:tc>
          <w:tcPr>
            <w:tcW w:w="1710" w:type="dxa"/>
          </w:tcPr>
          <w:p w14:paraId="44C9D62E" w14:textId="77777777" w:rsidR="009D1803" w:rsidRPr="00F320B9" w:rsidRDefault="009D1803" w:rsidP="00CE0F24">
            <w:pPr>
              <w:pStyle w:val="TableEntry"/>
            </w:pPr>
          </w:p>
        </w:tc>
      </w:tr>
      <w:tr w:rsidR="009D1803" w:rsidRPr="00F320B9" w14:paraId="5E2B5871" w14:textId="77777777" w:rsidTr="00CE0F24">
        <w:tc>
          <w:tcPr>
            <w:tcW w:w="841" w:type="dxa"/>
          </w:tcPr>
          <w:p w14:paraId="0CA319CC" w14:textId="77777777" w:rsidR="009D1803" w:rsidRPr="00F320B9" w:rsidRDefault="009D1803" w:rsidP="00CE0F24">
            <w:pPr>
              <w:pStyle w:val="TableEntry"/>
            </w:pPr>
            <w:r w:rsidRPr="00F320B9">
              <w:t>37</w:t>
            </w:r>
          </w:p>
        </w:tc>
        <w:tc>
          <w:tcPr>
            <w:tcW w:w="857" w:type="dxa"/>
          </w:tcPr>
          <w:p w14:paraId="68216752" w14:textId="77777777" w:rsidR="009D1803" w:rsidRPr="00F320B9" w:rsidRDefault="009D1803" w:rsidP="00CE0F24">
            <w:pPr>
              <w:pStyle w:val="TableEntry"/>
            </w:pPr>
            <w:r w:rsidRPr="00F320B9">
              <w:t>16</w:t>
            </w:r>
          </w:p>
        </w:tc>
        <w:tc>
          <w:tcPr>
            <w:tcW w:w="812" w:type="dxa"/>
          </w:tcPr>
          <w:p w14:paraId="6485A82D" w14:textId="77777777" w:rsidR="009D1803" w:rsidRPr="00F320B9" w:rsidRDefault="009D1803" w:rsidP="00CE0F24">
            <w:pPr>
              <w:pStyle w:val="TableEntry"/>
            </w:pPr>
            <w:r w:rsidRPr="00F320B9">
              <w:t>ST</w:t>
            </w:r>
          </w:p>
        </w:tc>
        <w:tc>
          <w:tcPr>
            <w:tcW w:w="835" w:type="dxa"/>
          </w:tcPr>
          <w:p w14:paraId="7691BC0F" w14:textId="77777777" w:rsidR="009D1803" w:rsidRPr="00F320B9" w:rsidRDefault="009D1803" w:rsidP="00CE0F24">
            <w:pPr>
              <w:pStyle w:val="TableEntry"/>
            </w:pPr>
            <w:r w:rsidRPr="00F320B9">
              <w:t>O</w:t>
            </w:r>
          </w:p>
        </w:tc>
        <w:tc>
          <w:tcPr>
            <w:tcW w:w="761" w:type="dxa"/>
          </w:tcPr>
          <w:p w14:paraId="4FE87300" w14:textId="77777777" w:rsidR="009D1803" w:rsidRPr="00F320B9" w:rsidRDefault="009D1803" w:rsidP="00CE0F24">
            <w:pPr>
              <w:pStyle w:val="TableEntry"/>
            </w:pPr>
          </w:p>
        </w:tc>
        <w:tc>
          <w:tcPr>
            <w:tcW w:w="1131" w:type="dxa"/>
          </w:tcPr>
          <w:p w14:paraId="2390A20A" w14:textId="77777777" w:rsidR="009D1803" w:rsidRPr="00F320B9" w:rsidRDefault="009D1803" w:rsidP="00CE0F24">
            <w:pPr>
              <w:pStyle w:val="TableEntry"/>
            </w:pPr>
          </w:p>
        </w:tc>
        <w:tc>
          <w:tcPr>
            <w:tcW w:w="949" w:type="dxa"/>
          </w:tcPr>
          <w:p w14:paraId="7EA527B4" w14:textId="77777777" w:rsidR="009D1803" w:rsidRPr="00F320B9" w:rsidRDefault="009D1803" w:rsidP="00CE0F24">
            <w:pPr>
              <w:pStyle w:val="TableEntry"/>
            </w:pPr>
            <w:r w:rsidRPr="00F320B9">
              <w:t>00754</w:t>
            </w:r>
          </w:p>
        </w:tc>
        <w:tc>
          <w:tcPr>
            <w:tcW w:w="1830" w:type="dxa"/>
          </w:tcPr>
          <w:p w14:paraId="20F12EEF" w14:textId="77777777" w:rsidR="009D1803" w:rsidRPr="00F320B9" w:rsidRDefault="009D1803" w:rsidP="00CE0F24">
            <w:pPr>
              <w:pStyle w:val="TableEntry"/>
            </w:pPr>
            <w:r w:rsidRPr="00F320B9">
              <w:t>Contact Person Social Security Number</w:t>
            </w:r>
          </w:p>
        </w:tc>
        <w:tc>
          <w:tcPr>
            <w:tcW w:w="552" w:type="dxa"/>
          </w:tcPr>
          <w:p w14:paraId="5FA25B1E" w14:textId="77777777" w:rsidR="009D1803" w:rsidRPr="00F320B9" w:rsidRDefault="009D1803" w:rsidP="00CE0F24">
            <w:pPr>
              <w:pStyle w:val="TableEntry"/>
            </w:pPr>
          </w:p>
        </w:tc>
        <w:tc>
          <w:tcPr>
            <w:tcW w:w="1710" w:type="dxa"/>
          </w:tcPr>
          <w:p w14:paraId="728E74FF" w14:textId="77777777" w:rsidR="009D1803" w:rsidRPr="00F320B9" w:rsidRDefault="009D1803" w:rsidP="00CE0F24">
            <w:pPr>
              <w:pStyle w:val="TableEntry"/>
            </w:pPr>
          </w:p>
        </w:tc>
      </w:tr>
      <w:tr w:rsidR="009D1803" w:rsidRPr="00F320B9" w14:paraId="3CBD5F80" w14:textId="77777777" w:rsidTr="00CE0F24">
        <w:tc>
          <w:tcPr>
            <w:tcW w:w="841" w:type="dxa"/>
          </w:tcPr>
          <w:p w14:paraId="3FECBFFE" w14:textId="77777777" w:rsidR="009D1803" w:rsidRPr="00F320B9" w:rsidRDefault="009D1803" w:rsidP="00CE0F24">
            <w:pPr>
              <w:pStyle w:val="TableEntry"/>
            </w:pPr>
            <w:r w:rsidRPr="00F320B9">
              <w:t>38</w:t>
            </w:r>
          </w:p>
        </w:tc>
        <w:tc>
          <w:tcPr>
            <w:tcW w:w="857" w:type="dxa"/>
          </w:tcPr>
          <w:p w14:paraId="788E3E0C" w14:textId="77777777" w:rsidR="009D1803" w:rsidRPr="00F320B9" w:rsidRDefault="009D1803" w:rsidP="00CE0F24">
            <w:pPr>
              <w:pStyle w:val="TableEntry"/>
            </w:pPr>
            <w:r w:rsidRPr="00F320B9">
              <w:t>250</w:t>
            </w:r>
          </w:p>
        </w:tc>
        <w:tc>
          <w:tcPr>
            <w:tcW w:w="812" w:type="dxa"/>
          </w:tcPr>
          <w:p w14:paraId="03EF5D35" w14:textId="77777777" w:rsidR="009D1803" w:rsidRPr="00F320B9" w:rsidRDefault="009D1803" w:rsidP="00CE0F24">
            <w:pPr>
              <w:pStyle w:val="TableEntry"/>
            </w:pPr>
            <w:r w:rsidRPr="00F320B9">
              <w:t>ST</w:t>
            </w:r>
          </w:p>
        </w:tc>
        <w:tc>
          <w:tcPr>
            <w:tcW w:w="835" w:type="dxa"/>
          </w:tcPr>
          <w:p w14:paraId="10D75DB3" w14:textId="77777777" w:rsidR="009D1803" w:rsidRPr="00F320B9" w:rsidRDefault="009D1803" w:rsidP="00CE0F24">
            <w:pPr>
              <w:pStyle w:val="TableEntry"/>
            </w:pPr>
            <w:r w:rsidRPr="00F320B9">
              <w:t>O</w:t>
            </w:r>
          </w:p>
        </w:tc>
        <w:tc>
          <w:tcPr>
            <w:tcW w:w="761" w:type="dxa"/>
          </w:tcPr>
          <w:p w14:paraId="31324C48" w14:textId="77777777" w:rsidR="009D1803" w:rsidRPr="00F320B9" w:rsidRDefault="009D1803" w:rsidP="00CE0F24">
            <w:pPr>
              <w:pStyle w:val="TableEntry"/>
            </w:pPr>
          </w:p>
        </w:tc>
        <w:tc>
          <w:tcPr>
            <w:tcW w:w="1131" w:type="dxa"/>
          </w:tcPr>
          <w:p w14:paraId="71A53F18" w14:textId="77777777" w:rsidR="009D1803" w:rsidRPr="00F320B9" w:rsidRDefault="009D1803" w:rsidP="00CE0F24">
            <w:pPr>
              <w:pStyle w:val="TableEntry"/>
            </w:pPr>
          </w:p>
        </w:tc>
        <w:tc>
          <w:tcPr>
            <w:tcW w:w="949" w:type="dxa"/>
          </w:tcPr>
          <w:p w14:paraId="6B726CDC" w14:textId="77777777" w:rsidR="009D1803" w:rsidRPr="00F320B9" w:rsidRDefault="009D1803" w:rsidP="00CE0F24">
            <w:pPr>
              <w:pStyle w:val="TableEntry"/>
            </w:pPr>
            <w:r w:rsidRPr="00F320B9">
              <w:t>01905</w:t>
            </w:r>
          </w:p>
        </w:tc>
        <w:tc>
          <w:tcPr>
            <w:tcW w:w="1830" w:type="dxa"/>
          </w:tcPr>
          <w:p w14:paraId="1FC7188E" w14:textId="77777777" w:rsidR="009D1803" w:rsidRPr="00F320B9" w:rsidRDefault="009D1803" w:rsidP="00CE0F24">
            <w:pPr>
              <w:pStyle w:val="TableEntry"/>
            </w:pPr>
            <w:r w:rsidRPr="00F320B9">
              <w:t>Next of Kin Birth Place</w:t>
            </w:r>
          </w:p>
        </w:tc>
        <w:tc>
          <w:tcPr>
            <w:tcW w:w="552" w:type="dxa"/>
          </w:tcPr>
          <w:p w14:paraId="3405B0F7" w14:textId="77777777" w:rsidR="009D1803" w:rsidRPr="00F320B9" w:rsidRDefault="009D1803" w:rsidP="00CE0F24">
            <w:pPr>
              <w:pStyle w:val="TableEntry"/>
            </w:pPr>
          </w:p>
        </w:tc>
        <w:tc>
          <w:tcPr>
            <w:tcW w:w="1710" w:type="dxa"/>
          </w:tcPr>
          <w:p w14:paraId="5962C21B" w14:textId="77777777" w:rsidR="009D1803" w:rsidRPr="00F320B9" w:rsidRDefault="009D1803" w:rsidP="00CE0F24">
            <w:pPr>
              <w:pStyle w:val="TableEntry"/>
            </w:pPr>
          </w:p>
        </w:tc>
      </w:tr>
      <w:tr w:rsidR="009D1803" w:rsidRPr="00F320B9" w14:paraId="7142161C" w14:textId="77777777" w:rsidTr="00CE0F24">
        <w:tc>
          <w:tcPr>
            <w:tcW w:w="841" w:type="dxa"/>
          </w:tcPr>
          <w:p w14:paraId="4805753C" w14:textId="77777777" w:rsidR="009D1803" w:rsidRPr="00F320B9" w:rsidRDefault="009D1803" w:rsidP="00CE0F24">
            <w:pPr>
              <w:pStyle w:val="TableEntry"/>
            </w:pPr>
            <w:r w:rsidRPr="00F320B9">
              <w:t>39</w:t>
            </w:r>
          </w:p>
        </w:tc>
        <w:tc>
          <w:tcPr>
            <w:tcW w:w="857" w:type="dxa"/>
          </w:tcPr>
          <w:p w14:paraId="146F606E" w14:textId="77777777" w:rsidR="009D1803" w:rsidRPr="00F320B9" w:rsidRDefault="009D1803" w:rsidP="00CE0F24">
            <w:pPr>
              <w:pStyle w:val="TableEntry"/>
            </w:pPr>
            <w:r w:rsidRPr="00F320B9">
              <w:t>2</w:t>
            </w:r>
          </w:p>
        </w:tc>
        <w:tc>
          <w:tcPr>
            <w:tcW w:w="812" w:type="dxa"/>
          </w:tcPr>
          <w:p w14:paraId="0FD32971" w14:textId="77777777" w:rsidR="009D1803" w:rsidRPr="00F320B9" w:rsidRDefault="009D1803" w:rsidP="00CE0F24">
            <w:pPr>
              <w:pStyle w:val="TableEntry"/>
            </w:pPr>
            <w:r w:rsidRPr="00F320B9">
              <w:t>IS</w:t>
            </w:r>
          </w:p>
        </w:tc>
        <w:tc>
          <w:tcPr>
            <w:tcW w:w="835" w:type="dxa"/>
          </w:tcPr>
          <w:p w14:paraId="32E9807C" w14:textId="77777777" w:rsidR="009D1803" w:rsidRPr="00F320B9" w:rsidRDefault="009D1803" w:rsidP="00CE0F24">
            <w:pPr>
              <w:pStyle w:val="TableEntry"/>
            </w:pPr>
            <w:r w:rsidRPr="00F320B9">
              <w:t>O</w:t>
            </w:r>
          </w:p>
        </w:tc>
        <w:tc>
          <w:tcPr>
            <w:tcW w:w="761" w:type="dxa"/>
          </w:tcPr>
          <w:p w14:paraId="42F2E3DF" w14:textId="77777777" w:rsidR="009D1803" w:rsidRPr="00F320B9" w:rsidRDefault="009D1803" w:rsidP="00CE0F24">
            <w:pPr>
              <w:pStyle w:val="TableEntry"/>
            </w:pPr>
          </w:p>
        </w:tc>
        <w:tc>
          <w:tcPr>
            <w:tcW w:w="1131" w:type="dxa"/>
          </w:tcPr>
          <w:p w14:paraId="7B1CBF25" w14:textId="77777777" w:rsidR="009D1803" w:rsidRPr="00F320B9" w:rsidRDefault="009D1803" w:rsidP="00CE0F24">
            <w:pPr>
              <w:pStyle w:val="TableEntry"/>
            </w:pPr>
            <w:r w:rsidRPr="00F320B9">
              <w:t>0099</w:t>
            </w:r>
          </w:p>
        </w:tc>
        <w:tc>
          <w:tcPr>
            <w:tcW w:w="949" w:type="dxa"/>
          </w:tcPr>
          <w:p w14:paraId="18DDE62E" w14:textId="77777777" w:rsidR="009D1803" w:rsidRPr="00F320B9" w:rsidRDefault="009D1803" w:rsidP="00CE0F24">
            <w:pPr>
              <w:pStyle w:val="TableEntry"/>
            </w:pPr>
            <w:r w:rsidRPr="00F320B9">
              <w:t>00146</w:t>
            </w:r>
          </w:p>
        </w:tc>
        <w:tc>
          <w:tcPr>
            <w:tcW w:w="1830" w:type="dxa"/>
          </w:tcPr>
          <w:p w14:paraId="13D43061" w14:textId="77777777" w:rsidR="009D1803" w:rsidRPr="00F320B9" w:rsidRDefault="009D1803" w:rsidP="00CE0F24">
            <w:pPr>
              <w:pStyle w:val="TableEntry"/>
            </w:pPr>
            <w:r w:rsidRPr="00F320B9">
              <w:t>VIP Indicator</w:t>
            </w:r>
          </w:p>
        </w:tc>
        <w:tc>
          <w:tcPr>
            <w:tcW w:w="552" w:type="dxa"/>
          </w:tcPr>
          <w:p w14:paraId="4E50BF85" w14:textId="77777777" w:rsidR="009D1803" w:rsidRPr="00F320B9" w:rsidRDefault="009D1803" w:rsidP="00CE0F24">
            <w:pPr>
              <w:pStyle w:val="TableEntry"/>
            </w:pPr>
          </w:p>
        </w:tc>
        <w:tc>
          <w:tcPr>
            <w:tcW w:w="1710" w:type="dxa"/>
          </w:tcPr>
          <w:p w14:paraId="0AD039B2" w14:textId="77777777" w:rsidR="009D1803" w:rsidRPr="00F320B9" w:rsidRDefault="009D1803" w:rsidP="00CE0F24">
            <w:pPr>
              <w:pStyle w:val="TableEntry"/>
            </w:pPr>
          </w:p>
        </w:tc>
      </w:tr>
    </w:tbl>
    <w:p w14:paraId="0F573612" w14:textId="77777777" w:rsidR="009D1803" w:rsidRPr="00F320B9" w:rsidRDefault="009D1803" w:rsidP="00CE0F24">
      <w:pPr>
        <w:pStyle w:val="BodyText"/>
      </w:pPr>
    </w:p>
    <w:p w14:paraId="1FC21ACC" w14:textId="64C6A599" w:rsidR="00B43930" w:rsidRPr="00F320B9" w:rsidRDefault="00B43930" w:rsidP="00DC2E00">
      <w:pPr>
        <w:pStyle w:val="BodyText"/>
        <w:rPr>
          <w:i/>
          <w:iCs/>
        </w:rPr>
      </w:pPr>
      <w:r w:rsidRPr="00F320B9">
        <w:rPr>
          <w:i/>
          <w:iCs/>
        </w:rPr>
        <w:t>NK1-3: Relationship</w:t>
      </w:r>
    </w:p>
    <w:p w14:paraId="748AB7CF" w14:textId="77777777" w:rsidR="00B43930" w:rsidRPr="00F320B9" w:rsidRDefault="00B43930" w:rsidP="00DC2E00">
      <w:r w:rsidRPr="00F320B9">
        <w:t>This field indicates the nature of the relationship of the person to the patient. This may be a familial, professional or friendly relationship.</w:t>
      </w:r>
    </w:p>
    <w:p w14:paraId="08BA66C8" w14:textId="77777777" w:rsidR="00B43930" w:rsidRPr="00F320B9" w:rsidRDefault="00B43930" w:rsidP="00DC2E00">
      <w:pPr>
        <w:pStyle w:val="Note"/>
      </w:pPr>
      <w:r w:rsidRPr="00F320B9">
        <w:t>Note:</w:t>
      </w:r>
      <w:r w:rsidRPr="00F320B9">
        <w:tab/>
        <w:t>According to the French regulatory requirements, the trustworthy person is bonded to the patient‘s visit (article L.1111-6 of the Public Health code).</w:t>
      </w:r>
    </w:p>
    <w:p w14:paraId="5ED9D202" w14:textId="77777777" w:rsidR="00B43930" w:rsidRPr="00F320B9" w:rsidRDefault="00B43930" w:rsidP="00CE0F24">
      <w:pPr>
        <w:pStyle w:val="TableTitle"/>
      </w:pPr>
      <w:r w:rsidRPr="00F320B9">
        <w:lastRenderedPageBreak/>
        <w:t>HL7 User Defined Table 0063 - Relationship</w:t>
      </w:r>
    </w:p>
    <w:tbl>
      <w:tblPr>
        <w:tblW w:w="936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88"/>
        <w:gridCol w:w="5196"/>
        <w:gridCol w:w="2976"/>
      </w:tblGrid>
      <w:tr w:rsidR="00B43930" w:rsidRPr="00F320B9" w14:paraId="328DD063" w14:textId="77777777" w:rsidTr="002C7E99">
        <w:trPr>
          <w:tblHeader/>
        </w:trPr>
        <w:tc>
          <w:tcPr>
            <w:tcW w:w="1188" w:type="dxa"/>
            <w:shd w:val="clear" w:color="auto" w:fill="D9D9D9"/>
          </w:tcPr>
          <w:p w14:paraId="655A7A28" w14:textId="77777777" w:rsidR="00B43930" w:rsidRPr="00F320B9" w:rsidRDefault="00B43930" w:rsidP="007D1A15">
            <w:pPr>
              <w:pStyle w:val="TableEntryHeader"/>
            </w:pPr>
            <w:r w:rsidRPr="00F320B9">
              <w:t>Value</w:t>
            </w:r>
          </w:p>
        </w:tc>
        <w:tc>
          <w:tcPr>
            <w:tcW w:w="5196" w:type="dxa"/>
            <w:shd w:val="clear" w:color="auto" w:fill="D9D9D9"/>
          </w:tcPr>
          <w:p w14:paraId="5B0D2BCB" w14:textId="77777777" w:rsidR="00B43930" w:rsidRPr="00F320B9" w:rsidRDefault="00B43930" w:rsidP="007D1A15">
            <w:pPr>
              <w:pStyle w:val="TableEntryHeader"/>
            </w:pPr>
            <w:r w:rsidRPr="00F320B9">
              <w:t>Description</w:t>
            </w:r>
          </w:p>
        </w:tc>
        <w:tc>
          <w:tcPr>
            <w:tcW w:w="2976" w:type="dxa"/>
            <w:shd w:val="clear" w:color="auto" w:fill="D9D9D9"/>
          </w:tcPr>
          <w:p w14:paraId="2355EDBA" w14:textId="77777777" w:rsidR="00B43930" w:rsidRPr="00F320B9" w:rsidRDefault="00B43930" w:rsidP="007D1A15">
            <w:pPr>
              <w:pStyle w:val="TableEntryHeader"/>
            </w:pPr>
            <w:r w:rsidRPr="00F320B9">
              <w:t>Display France</w:t>
            </w:r>
          </w:p>
        </w:tc>
      </w:tr>
      <w:tr w:rsidR="00B43930" w:rsidRPr="00F320B9" w14:paraId="1C6E9E76" w14:textId="77777777" w:rsidTr="002C7E99">
        <w:tc>
          <w:tcPr>
            <w:tcW w:w="1188" w:type="dxa"/>
          </w:tcPr>
          <w:p w14:paraId="05803B50" w14:textId="77777777" w:rsidR="00B43930" w:rsidRPr="00F320B9" w:rsidRDefault="00B43930" w:rsidP="007D1A15">
            <w:pPr>
              <w:pStyle w:val="TableEntry"/>
            </w:pPr>
            <w:r w:rsidRPr="00F320B9">
              <w:t>ASC</w:t>
            </w:r>
          </w:p>
        </w:tc>
        <w:tc>
          <w:tcPr>
            <w:tcW w:w="5196" w:type="dxa"/>
          </w:tcPr>
          <w:p w14:paraId="23701B45" w14:textId="77777777" w:rsidR="00B43930" w:rsidRPr="00F320B9" w:rsidRDefault="00B43930" w:rsidP="007D1A15">
            <w:pPr>
              <w:pStyle w:val="TableEntry"/>
            </w:pPr>
            <w:r w:rsidRPr="00F320B9">
              <w:t>Associate</w:t>
            </w:r>
          </w:p>
        </w:tc>
        <w:tc>
          <w:tcPr>
            <w:tcW w:w="2976" w:type="dxa"/>
          </w:tcPr>
          <w:p w14:paraId="1ED2EA2E" w14:textId="77777777" w:rsidR="00B43930" w:rsidRPr="00F320B9" w:rsidRDefault="00B43930" w:rsidP="007D1A15">
            <w:pPr>
              <w:pStyle w:val="TableEntry"/>
            </w:pPr>
            <w:r w:rsidRPr="00F320B9">
              <w:t>Collègue</w:t>
            </w:r>
          </w:p>
        </w:tc>
      </w:tr>
      <w:tr w:rsidR="00B43930" w:rsidRPr="00F320B9" w14:paraId="2E7973EB" w14:textId="77777777" w:rsidTr="002C7E99">
        <w:tc>
          <w:tcPr>
            <w:tcW w:w="1188" w:type="dxa"/>
          </w:tcPr>
          <w:p w14:paraId="5AC1CDBD" w14:textId="77777777" w:rsidR="00B43930" w:rsidRPr="00F320B9" w:rsidRDefault="00B43930" w:rsidP="007D1A15">
            <w:pPr>
              <w:pStyle w:val="TableEntry"/>
            </w:pPr>
            <w:r w:rsidRPr="00F320B9">
              <w:t>BRO</w:t>
            </w:r>
          </w:p>
        </w:tc>
        <w:tc>
          <w:tcPr>
            <w:tcW w:w="5196" w:type="dxa"/>
          </w:tcPr>
          <w:p w14:paraId="57FEA054" w14:textId="77777777" w:rsidR="00B43930" w:rsidRPr="00F320B9" w:rsidRDefault="00B43930" w:rsidP="007D1A15">
            <w:pPr>
              <w:pStyle w:val="TableEntry"/>
            </w:pPr>
            <w:r w:rsidRPr="00F320B9">
              <w:t>Brother</w:t>
            </w:r>
          </w:p>
        </w:tc>
        <w:tc>
          <w:tcPr>
            <w:tcW w:w="2976" w:type="dxa"/>
          </w:tcPr>
          <w:p w14:paraId="5E599A18" w14:textId="77777777" w:rsidR="00B43930" w:rsidRPr="00F320B9" w:rsidRDefault="00B43930" w:rsidP="007D1A15">
            <w:pPr>
              <w:pStyle w:val="TableEntry"/>
            </w:pPr>
            <w:r w:rsidRPr="00F320B9">
              <w:t>Frère</w:t>
            </w:r>
          </w:p>
        </w:tc>
      </w:tr>
      <w:tr w:rsidR="00B43930" w:rsidRPr="00F320B9" w14:paraId="79116716" w14:textId="77777777" w:rsidTr="002C7E99">
        <w:tc>
          <w:tcPr>
            <w:tcW w:w="1188" w:type="dxa"/>
          </w:tcPr>
          <w:p w14:paraId="0460D91D" w14:textId="77777777" w:rsidR="00B43930" w:rsidRPr="00F320B9" w:rsidRDefault="00B43930" w:rsidP="007D1A15">
            <w:pPr>
              <w:pStyle w:val="TableEntry"/>
            </w:pPr>
            <w:r w:rsidRPr="00F320B9">
              <w:t>CGV</w:t>
            </w:r>
          </w:p>
        </w:tc>
        <w:tc>
          <w:tcPr>
            <w:tcW w:w="5196" w:type="dxa"/>
          </w:tcPr>
          <w:p w14:paraId="1275DFBD" w14:textId="77777777" w:rsidR="00B43930" w:rsidRPr="00F320B9" w:rsidRDefault="00B43930" w:rsidP="007D1A15">
            <w:pPr>
              <w:pStyle w:val="TableEntry"/>
            </w:pPr>
            <w:r w:rsidRPr="00F320B9">
              <w:t>Care giver</w:t>
            </w:r>
          </w:p>
        </w:tc>
        <w:tc>
          <w:tcPr>
            <w:tcW w:w="2976" w:type="dxa"/>
          </w:tcPr>
          <w:p w14:paraId="4F1523F6" w14:textId="77777777" w:rsidR="00B43930" w:rsidRPr="00F320B9" w:rsidRDefault="00B43930" w:rsidP="007D1A15">
            <w:pPr>
              <w:pStyle w:val="TableEntry"/>
            </w:pPr>
            <w:r w:rsidRPr="00F320B9">
              <w:t>Professionel de santé</w:t>
            </w:r>
          </w:p>
        </w:tc>
      </w:tr>
      <w:tr w:rsidR="00B43930" w:rsidRPr="00F320B9" w14:paraId="4C9D18CE" w14:textId="77777777" w:rsidTr="002C7E99">
        <w:tc>
          <w:tcPr>
            <w:tcW w:w="1188" w:type="dxa"/>
          </w:tcPr>
          <w:p w14:paraId="2BACA537" w14:textId="77777777" w:rsidR="00B43930" w:rsidRPr="00F320B9" w:rsidRDefault="00B43930" w:rsidP="007D1A15">
            <w:pPr>
              <w:pStyle w:val="TableEntry"/>
            </w:pPr>
            <w:r w:rsidRPr="00F320B9">
              <w:t>CHD</w:t>
            </w:r>
          </w:p>
        </w:tc>
        <w:tc>
          <w:tcPr>
            <w:tcW w:w="5196" w:type="dxa"/>
          </w:tcPr>
          <w:p w14:paraId="194AE9F4" w14:textId="77777777" w:rsidR="00B43930" w:rsidRPr="00F320B9" w:rsidRDefault="00B43930" w:rsidP="007D1A15">
            <w:pPr>
              <w:pStyle w:val="TableEntry"/>
            </w:pPr>
            <w:r w:rsidRPr="00F320B9">
              <w:t>Child</w:t>
            </w:r>
          </w:p>
        </w:tc>
        <w:tc>
          <w:tcPr>
            <w:tcW w:w="2976" w:type="dxa"/>
          </w:tcPr>
          <w:p w14:paraId="69FDE73E" w14:textId="77777777" w:rsidR="00B43930" w:rsidRPr="00F320B9" w:rsidRDefault="00B43930" w:rsidP="007D1A15">
            <w:pPr>
              <w:pStyle w:val="TableEntry"/>
            </w:pPr>
            <w:r w:rsidRPr="00F320B9">
              <w:t>Enfant</w:t>
            </w:r>
          </w:p>
        </w:tc>
      </w:tr>
      <w:tr w:rsidR="00B43930" w:rsidRPr="00F320B9" w14:paraId="73064544" w14:textId="77777777" w:rsidTr="002C7E99">
        <w:tc>
          <w:tcPr>
            <w:tcW w:w="1188" w:type="dxa"/>
          </w:tcPr>
          <w:p w14:paraId="41CD642A" w14:textId="77777777" w:rsidR="00B43930" w:rsidRPr="00F320B9" w:rsidRDefault="00B43930" w:rsidP="007D1A15">
            <w:pPr>
              <w:pStyle w:val="TableEntry"/>
            </w:pPr>
            <w:r w:rsidRPr="00F320B9">
              <w:t>DEP</w:t>
            </w:r>
          </w:p>
        </w:tc>
        <w:tc>
          <w:tcPr>
            <w:tcW w:w="5196" w:type="dxa"/>
          </w:tcPr>
          <w:p w14:paraId="7F88641D" w14:textId="77777777" w:rsidR="00B43930" w:rsidRPr="00F320B9" w:rsidRDefault="00B43930" w:rsidP="007D1A15">
            <w:pPr>
              <w:pStyle w:val="TableEntry"/>
            </w:pPr>
            <w:r w:rsidRPr="00F320B9">
              <w:t>Handicapped dependent</w:t>
            </w:r>
          </w:p>
        </w:tc>
        <w:tc>
          <w:tcPr>
            <w:tcW w:w="2976" w:type="dxa"/>
          </w:tcPr>
          <w:p w14:paraId="2E75A9F7" w14:textId="77777777" w:rsidR="00B43930" w:rsidRPr="00F320B9" w:rsidRDefault="00B43930" w:rsidP="007D1A15">
            <w:pPr>
              <w:pStyle w:val="TableEntry"/>
            </w:pPr>
            <w:r w:rsidRPr="00F320B9">
              <w:t>Dépendant handicapé</w:t>
            </w:r>
          </w:p>
        </w:tc>
      </w:tr>
      <w:tr w:rsidR="00B43930" w:rsidRPr="00F320B9" w14:paraId="23A482F6" w14:textId="77777777" w:rsidTr="002C7E99">
        <w:tc>
          <w:tcPr>
            <w:tcW w:w="1188" w:type="dxa"/>
          </w:tcPr>
          <w:p w14:paraId="529C280E" w14:textId="77777777" w:rsidR="00B43930" w:rsidRPr="00F320B9" w:rsidRDefault="00B43930" w:rsidP="007D1A15">
            <w:pPr>
              <w:pStyle w:val="TableEntry"/>
            </w:pPr>
            <w:r w:rsidRPr="00F320B9">
              <w:t>DOM</w:t>
            </w:r>
          </w:p>
        </w:tc>
        <w:tc>
          <w:tcPr>
            <w:tcW w:w="5196" w:type="dxa"/>
          </w:tcPr>
          <w:p w14:paraId="4BB97FB8" w14:textId="77777777" w:rsidR="00B43930" w:rsidRPr="00F320B9" w:rsidRDefault="00B43930" w:rsidP="007D1A15">
            <w:pPr>
              <w:pStyle w:val="TableEntry"/>
            </w:pPr>
            <w:r w:rsidRPr="00F320B9">
              <w:t>Life partner</w:t>
            </w:r>
          </w:p>
        </w:tc>
        <w:tc>
          <w:tcPr>
            <w:tcW w:w="2976" w:type="dxa"/>
          </w:tcPr>
          <w:p w14:paraId="26659F7F" w14:textId="77777777" w:rsidR="00B43930" w:rsidRPr="00F320B9" w:rsidRDefault="00B43930" w:rsidP="007D1A15">
            <w:pPr>
              <w:pStyle w:val="TableEntry"/>
            </w:pPr>
            <w:r w:rsidRPr="00F320B9">
              <w:t>Compagnon</w:t>
            </w:r>
          </w:p>
        </w:tc>
      </w:tr>
      <w:tr w:rsidR="00B43930" w:rsidRPr="00F320B9" w14:paraId="43248325" w14:textId="77777777" w:rsidTr="002C7E99">
        <w:tc>
          <w:tcPr>
            <w:tcW w:w="1188" w:type="dxa"/>
          </w:tcPr>
          <w:p w14:paraId="7940D734" w14:textId="77777777" w:rsidR="00B43930" w:rsidRPr="00F320B9" w:rsidRDefault="00B43930" w:rsidP="007D1A15">
            <w:pPr>
              <w:pStyle w:val="TableEntry"/>
            </w:pPr>
            <w:r w:rsidRPr="00F320B9">
              <w:t>EMC</w:t>
            </w:r>
          </w:p>
        </w:tc>
        <w:tc>
          <w:tcPr>
            <w:tcW w:w="5196" w:type="dxa"/>
          </w:tcPr>
          <w:p w14:paraId="478CDCCD" w14:textId="77777777" w:rsidR="00B43930" w:rsidRPr="00F320B9" w:rsidRDefault="00B43930" w:rsidP="007D1A15">
            <w:pPr>
              <w:pStyle w:val="TableEntry"/>
            </w:pPr>
            <w:r w:rsidRPr="00F320B9">
              <w:t>Emergency contact</w:t>
            </w:r>
          </w:p>
        </w:tc>
        <w:tc>
          <w:tcPr>
            <w:tcW w:w="2976" w:type="dxa"/>
          </w:tcPr>
          <w:p w14:paraId="01FF8882" w14:textId="77777777" w:rsidR="00B43930" w:rsidRPr="00F320B9" w:rsidRDefault="00B43930" w:rsidP="007D1A15">
            <w:pPr>
              <w:pStyle w:val="TableEntry"/>
            </w:pPr>
            <w:r w:rsidRPr="00F320B9">
              <w:t>Contact d'urgence</w:t>
            </w:r>
          </w:p>
        </w:tc>
      </w:tr>
      <w:tr w:rsidR="00B43930" w:rsidRPr="00F320B9" w14:paraId="36CE0CA6" w14:textId="77777777" w:rsidTr="002C7E99">
        <w:tc>
          <w:tcPr>
            <w:tcW w:w="1188" w:type="dxa"/>
          </w:tcPr>
          <w:p w14:paraId="6AC80AD1" w14:textId="77777777" w:rsidR="00B43930" w:rsidRPr="00F320B9" w:rsidRDefault="00B43930" w:rsidP="007D1A15">
            <w:pPr>
              <w:pStyle w:val="TableEntry"/>
            </w:pPr>
            <w:r w:rsidRPr="00F320B9">
              <w:t>EME</w:t>
            </w:r>
          </w:p>
        </w:tc>
        <w:tc>
          <w:tcPr>
            <w:tcW w:w="5196" w:type="dxa"/>
          </w:tcPr>
          <w:p w14:paraId="1753E5BF" w14:textId="77777777" w:rsidR="00B43930" w:rsidRPr="00F320B9" w:rsidRDefault="00B43930" w:rsidP="007D1A15">
            <w:pPr>
              <w:pStyle w:val="TableEntry"/>
            </w:pPr>
            <w:r w:rsidRPr="00F320B9">
              <w:t>Employee</w:t>
            </w:r>
          </w:p>
        </w:tc>
        <w:tc>
          <w:tcPr>
            <w:tcW w:w="2976" w:type="dxa"/>
          </w:tcPr>
          <w:p w14:paraId="08A18092" w14:textId="77777777" w:rsidR="00B43930" w:rsidRPr="00F320B9" w:rsidRDefault="00B43930" w:rsidP="007D1A15">
            <w:pPr>
              <w:pStyle w:val="TableEntry"/>
            </w:pPr>
            <w:r w:rsidRPr="00F320B9">
              <w:t>Employé</w:t>
            </w:r>
          </w:p>
        </w:tc>
      </w:tr>
      <w:tr w:rsidR="00B43930" w:rsidRPr="00F320B9" w14:paraId="435BD4B8" w14:textId="77777777" w:rsidTr="002C7E99">
        <w:tc>
          <w:tcPr>
            <w:tcW w:w="1188" w:type="dxa"/>
          </w:tcPr>
          <w:p w14:paraId="19C80B35" w14:textId="77777777" w:rsidR="00B43930" w:rsidRPr="00F320B9" w:rsidRDefault="00B43930" w:rsidP="007D1A15">
            <w:pPr>
              <w:pStyle w:val="TableEntry"/>
            </w:pPr>
            <w:r w:rsidRPr="00F320B9">
              <w:t>EMR</w:t>
            </w:r>
          </w:p>
        </w:tc>
        <w:tc>
          <w:tcPr>
            <w:tcW w:w="5196" w:type="dxa"/>
          </w:tcPr>
          <w:p w14:paraId="2A62ADFF" w14:textId="77777777" w:rsidR="00B43930" w:rsidRPr="00F320B9" w:rsidRDefault="00B43930" w:rsidP="007D1A15">
            <w:pPr>
              <w:pStyle w:val="TableEntry"/>
            </w:pPr>
            <w:r w:rsidRPr="00F320B9">
              <w:t>Employer</w:t>
            </w:r>
          </w:p>
        </w:tc>
        <w:tc>
          <w:tcPr>
            <w:tcW w:w="2976" w:type="dxa"/>
          </w:tcPr>
          <w:p w14:paraId="26B9DCE4" w14:textId="77777777" w:rsidR="00B43930" w:rsidRPr="00F320B9" w:rsidRDefault="00B43930" w:rsidP="007D1A15">
            <w:pPr>
              <w:pStyle w:val="TableEntry"/>
            </w:pPr>
            <w:r w:rsidRPr="00F320B9">
              <w:t>Employeur</w:t>
            </w:r>
          </w:p>
        </w:tc>
      </w:tr>
      <w:tr w:rsidR="00B43930" w:rsidRPr="00F320B9" w14:paraId="66BECAAA" w14:textId="77777777" w:rsidTr="002C7E99">
        <w:tc>
          <w:tcPr>
            <w:tcW w:w="1188" w:type="dxa"/>
          </w:tcPr>
          <w:p w14:paraId="34FC7208" w14:textId="77777777" w:rsidR="00B43930" w:rsidRPr="00F320B9" w:rsidRDefault="00B43930" w:rsidP="007D1A15">
            <w:pPr>
              <w:pStyle w:val="TableEntry"/>
            </w:pPr>
            <w:r w:rsidRPr="00F320B9">
              <w:t>EXF</w:t>
            </w:r>
          </w:p>
        </w:tc>
        <w:tc>
          <w:tcPr>
            <w:tcW w:w="5196" w:type="dxa"/>
          </w:tcPr>
          <w:p w14:paraId="53AF78EB" w14:textId="77777777" w:rsidR="00B43930" w:rsidRPr="00F320B9" w:rsidRDefault="00B43930" w:rsidP="007D1A15">
            <w:pPr>
              <w:pStyle w:val="TableEntry"/>
            </w:pPr>
            <w:r w:rsidRPr="00F320B9">
              <w:t>Extended family</w:t>
            </w:r>
          </w:p>
        </w:tc>
        <w:tc>
          <w:tcPr>
            <w:tcW w:w="2976" w:type="dxa"/>
          </w:tcPr>
          <w:p w14:paraId="0DBEAB50" w14:textId="77777777" w:rsidR="00B43930" w:rsidRPr="00F320B9" w:rsidRDefault="00B43930" w:rsidP="007D1A15">
            <w:pPr>
              <w:pStyle w:val="TableEntry"/>
            </w:pPr>
            <w:r w:rsidRPr="00F320B9">
              <w:t>Proche</w:t>
            </w:r>
          </w:p>
        </w:tc>
      </w:tr>
      <w:tr w:rsidR="00B43930" w:rsidRPr="00F320B9" w14:paraId="3F059574" w14:textId="77777777" w:rsidTr="002C7E99">
        <w:tc>
          <w:tcPr>
            <w:tcW w:w="1188" w:type="dxa"/>
          </w:tcPr>
          <w:p w14:paraId="4071DB36" w14:textId="77777777" w:rsidR="00B43930" w:rsidRPr="00F320B9" w:rsidRDefault="00B43930" w:rsidP="007D1A15">
            <w:pPr>
              <w:pStyle w:val="TableEntry"/>
            </w:pPr>
            <w:r w:rsidRPr="00F320B9">
              <w:t>FCH</w:t>
            </w:r>
          </w:p>
        </w:tc>
        <w:tc>
          <w:tcPr>
            <w:tcW w:w="5196" w:type="dxa"/>
          </w:tcPr>
          <w:p w14:paraId="6AF37F54" w14:textId="77777777" w:rsidR="00B43930" w:rsidRPr="00F320B9" w:rsidRDefault="00B43930" w:rsidP="007D1A15">
            <w:pPr>
              <w:pStyle w:val="TableEntry"/>
            </w:pPr>
            <w:r w:rsidRPr="00F320B9">
              <w:t>Foster child</w:t>
            </w:r>
          </w:p>
        </w:tc>
        <w:tc>
          <w:tcPr>
            <w:tcW w:w="2976" w:type="dxa"/>
          </w:tcPr>
          <w:p w14:paraId="1A68BC1E" w14:textId="77777777" w:rsidR="00B43930" w:rsidRPr="00F320B9" w:rsidRDefault="00B43930" w:rsidP="007D1A15">
            <w:pPr>
              <w:pStyle w:val="TableEntry"/>
            </w:pPr>
            <w:r w:rsidRPr="00F320B9">
              <w:t>Enfant adoptif</w:t>
            </w:r>
          </w:p>
        </w:tc>
      </w:tr>
      <w:tr w:rsidR="00B43930" w:rsidRPr="00F320B9" w14:paraId="3F2C38B9" w14:textId="77777777" w:rsidTr="002C7E99">
        <w:tc>
          <w:tcPr>
            <w:tcW w:w="1188" w:type="dxa"/>
          </w:tcPr>
          <w:p w14:paraId="544352B7" w14:textId="77777777" w:rsidR="00B43930" w:rsidRPr="00F320B9" w:rsidRDefault="00B43930" w:rsidP="007D1A15">
            <w:pPr>
              <w:pStyle w:val="TableEntry"/>
            </w:pPr>
            <w:r w:rsidRPr="00F320B9">
              <w:t>FND</w:t>
            </w:r>
          </w:p>
        </w:tc>
        <w:tc>
          <w:tcPr>
            <w:tcW w:w="5196" w:type="dxa"/>
          </w:tcPr>
          <w:p w14:paraId="35C90C93" w14:textId="77777777" w:rsidR="00B43930" w:rsidRPr="00F320B9" w:rsidRDefault="00B43930" w:rsidP="007D1A15">
            <w:pPr>
              <w:pStyle w:val="TableEntry"/>
            </w:pPr>
            <w:r w:rsidRPr="00F320B9">
              <w:t>Friend</w:t>
            </w:r>
          </w:p>
        </w:tc>
        <w:tc>
          <w:tcPr>
            <w:tcW w:w="2976" w:type="dxa"/>
          </w:tcPr>
          <w:p w14:paraId="7CF431EC" w14:textId="77777777" w:rsidR="00B43930" w:rsidRPr="00F320B9" w:rsidRDefault="00B43930" w:rsidP="007D1A15">
            <w:pPr>
              <w:pStyle w:val="TableEntry"/>
            </w:pPr>
            <w:r w:rsidRPr="00F320B9">
              <w:t>Ami</w:t>
            </w:r>
          </w:p>
        </w:tc>
      </w:tr>
      <w:tr w:rsidR="00B43930" w:rsidRPr="00F320B9" w14:paraId="159108BC" w14:textId="77777777" w:rsidTr="002C7E99">
        <w:tc>
          <w:tcPr>
            <w:tcW w:w="1188" w:type="dxa"/>
          </w:tcPr>
          <w:p w14:paraId="1E88F324" w14:textId="77777777" w:rsidR="00B43930" w:rsidRPr="00F320B9" w:rsidRDefault="00B43930" w:rsidP="007D1A15">
            <w:pPr>
              <w:pStyle w:val="TableEntry"/>
            </w:pPr>
            <w:r w:rsidRPr="00F320B9">
              <w:t>FTH</w:t>
            </w:r>
          </w:p>
        </w:tc>
        <w:tc>
          <w:tcPr>
            <w:tcW w:w="5196" w:type="dxa"/>
          </w:tcPr>
          <w:p w14:paraId="06E46F11" w14:textId="77777777" w:rsidR="00B43930" w:rsidRPr="00F320B9" w:rsidRDefault="00B43930" w:rsidP="007D1A15">
            <w:pPr>
              <w:pStyle w:val="TableEntry"/>
            </w:pPr>
            <w:r w:rsidRPr="00F320B9">
              <w:t>Father</w:t>
            </w:r>
          </w:p>
        </w:tc>
        <w:tc>
          <w:tcPr>
            <w:tcW w:w="2976" w:type="dxa"/>
          </w:tcPr>
          <w:p w14:paraId="0485A17E" w14:textId="77777777" w:rsidR="00B43930" w:rsidRPr="00F320B9" w:rsidRDefault="00B43930" w:rsidP="007D1A15">
            <w:pPr>
              <w:pStyle w:val="TableEntry"/>
            </w:pPr>
            <w:r w:rsidRPr="00F320B9">
              <w:t>Père</w:t>
            </w:r>
          </w:p>
        </w:tc>
      </w:tr>
      <w:tr w:rsidR="00B43930" w:rsidRPr="00F320B9" w14:paraId="3856DCD4" w14:textId="77777777" w:rsidTr="002C7E99">
        <w:tc>
          <w:tcPr>
            <w:tcW w:w="1188" w:type="dxa"/>
          </w:tcPr>
          <w:p w14:paraId="7808E358" w14:textId="77777777" w:rsidR="00B43930" w:rsidRPr="00F320B9" w:rsidRDefault="00B43930" w:rsidP="007D1A15">
            <w:pPr>
              <w:pStyle w:val="TableEntry"/>
            </w:pPr>
            <w:r w:rsidRPr="00F320B9">
              <w:t>GCH</w:t>
            </w:r>
          </w:p>
        </w:tc>
        <w:tc>
          <w:tcPr>
            <w:tcW w:w="5196" w:type="dxa"/>
          </w:tcPr>
          <w:p w14:paraId="08069903" w14:textId="77777777" w:rsidR="00B43930" w:rsidRPr="00F320B9" w:rsidRDefault="00B43930" w:rsidP="007D1A15">
            <w:pPr>
              <w:pStyle w:val="TableEntry"/>
            </w:pPr>
            <w:r w:rsidRPr="00F320B9">
              <w:t>Grandchild</w:t>
            </w:r>
          </w:p>
        </w:tc>
        <w:tc>
          <w:tcPr>
            <w:tcW w:w="2976" w:type="dxa"/>
          </w:tcPr>
          <w:p w14:paraId="0028CD41" w14:textId="77777777" w:rsidR="00B43930" w:rsidRPr="00F320B9" w:rsidRDefault="00B43930" w:rsidP="007D1A15">
            <w:pPr>
              <w:pStyle w:val="TableEntry"/>
            </w:pPr>
            <w:r w:rsidRPr="00F320B9">
              <w:t>Petits-enfants</w:t>
            </w:r>
          </w:p>
        </w:tc>
      </w:tr>
      <w:tr w:rsidR="00B43930" w:rsidRPr="00F320B9" w14:paraId="2D732F2C" w14:textId="77777777" w:rsidTr="002C7E99">
        <w:tc>
          <w:tcPr>
            <w:tcW w:w="1188" w:type="dxa"/>
          </w:tcPr>
          <w:p w14:paraId="77627CEB" w14:textId="77777777" w:rsidR="00B43930" w:rsidRPr="00F320B9" w:rsidRDefault="00B43930" w:rsidP="007D1A15">
            <w:pPr>
              <w:pStyle w:val="TableEntry"/>
            </w:pPr>
            <w:r w:rsidRPr="00F320B9">
              <w:t>GRD</w:t>
            </w:r>
          </w:p>
        </w:tc>
        <w:tc>
          <w:tcPr>
            <w:tcW w:w="5196" w:type="dxa"/>
          </w:tcPr>
          <w:p w14:paraId="185F2BAD" w14:textId="77777777" w:rsidR="00B43930" w:rsidRPr="00F320B9" w:rsidRDefault="00B43930" w:rsidP="007D1A15">
            <w:pPr>
              <w:pStyle w:val="TableEntry"/>
            </w:pPr>
            <w:r w:rsidRPr="00F320B9">
              <w:t>Guardian</w:t>
            </w:r>
          </w:p>
        </w:tc>
        <w:tc>
          <w:tcPr>
            <w:tcW w:w="2976" w:type="dxa"/>
          </w:tcPr>
          <w:p w14:paraId="161B3955" w14:textId="77777777" w:rsidR="00B43930" w:rsidRPr="00F320B9" w:rsidRDefault="00B43930" w:rsidP="007D1A15">
            <w:pPr>
              <w:pStyle w:val="TableEntry"/>
            </w:pPr>
            <w:r w:rsidRPr="00F320B9">
              <w:t>Tuteur</w:t>
            </w:r>
          </w:p>
        </w:tc>
      </w:tr>
      <w:tr w:rsidR="00B43930" w:rsidRPr="00F320B9" w14:paraId="548BA054" w14:textId="77777777" w:rsidTr="002C7E99">
        <w:tc>
          <w:tcPr>
            <w:tcW w:w="1188" w:type="dxa"/>
          </w:tcPr>
          <w:p w14:paraId="36E574CA" w14:textId="77777777" w:rsidR="00B43930" w:rsidRPr="00F320B9" w:rsidRDefault="00B43930" w:rsidP="007D1A15">
            <w:pPr>
              <w:pStyle w:val="TableEntry"/>
            </w:pPr>
            <w:r w:rsidRPr="00F320B9">
              <w:t>GRP</w:t>
            </w:r>
          </w:p>
        </w:tc>
        <w:tc>
          <w:tcPr>
            <w:tcW w:w="5196" w:type="dxa"/>
          </w:tcPr>
          <w:p w14:paraId="1BBE4001" w14:textId="77777777" w:rsidR="00B43930" w:rsidRPr="00F320B9" w:rsidRDefault="00B43930" w:rsidP="007D1A15">
            <w:pPr>
              <w:pStyle w:val="TableEntry"/>
            </w:pPr>
            <w:r w:rsidRPr="00F320B9">
              <w:t>Grandparent</w:t>
            </w:r>
          </w:p>
        </w:tc>
        <w:tc>
          <w:tcPr>
            <w:tcW w:w="2976" w:type="dxa"/>
          </w:tcPr>
          <w:p w14:paraId="6CAA18F0" w14:textId="77777777" w:rsidR="00B43930" w:rsidRPr="00F320B9" w:rsidRDefault="00B43930" w:rsidP="007D1A15">
            <w:pPr>
              <w:pStyle w:val="TableEntry"/>
            </w:pPr>
            <w:r w:rsidRPr="00F320B9">
              <w:t>Grand-parent</w:t>
            </w:r>
          </w:p>
        </w:tc>
      </w:tr>
      <w:tr w:rsidR="00B43930" w:rsidRPr="00F320B9" w14:paraId="2ABF4294" w14:textId="77777777" w:rsidTr="002C7E99">
        <w:tc>
          <w:tcPr>
            <w:tcW w:w="1188" w:type="dxa"/>
          </w:tcPr>
          <w:p w14:paraId="0B929B26" w14:textId="77777777" w:rsidR="00B43930" w:rsidRPr="00F320B9" w:rsidRDefault="00B43930" w:rsidP="007D1A15">
            <w:pPr>
              <w:pStyle w:val="TableEntry"/>
            </w:pPr>
            <w:r w:rsidRPr="00F320B9">
              <w:t>MGR</w:t>
            </w:r>
          </w:p>
        </w:tc>
        <w:tc>
          <w:tcPr>
            <w:tcW w:w="5196" w:type="dxa"/>
          </w:tcPr>
          <w:p w14:paraId="1256B21C" w14:textId="77777777" w:rsidR="00B43930" w:rsidRPr="00F320B9" w:rsidRDefault="00B43930" w:rsidP="007D1A15">
            <w:pPr>
              <w:pStyle w:val="TableEntry"/>
            </w:pPr>
            <w:r w:rsidRPr="00F320B9">
              <w:t>Manager</w:t>
            </w:r>
          </w:p>
        </w:tc>
        <w:tc>
          <w:tcPr>
            <w:tcW w:w="2976" w:type="dxa"/>
          </w:tcPr>
          <w:p w14:paraId="22FBA395" w14:textId="77777777" w:rsidR="00B43930" w:rsidRPr="00F320B9" w:rsidRDefault="00B43930" w:rsidP="007D1A15">
            <w:pPr>
              <w:pStyle w:val="TableEntry"/>
            </w:pPr>
            <w:r w:rsidRPr="00F320B9">
              <w:t>Directeur</w:t>
            </w:r>
          </w:p>
        </w:tc>
      </w:tr>
      <w:tr w:rsidR="00B43930" w:rsidRPr="00F320B9" w14:paraId="00D35ECD" w14:textId="77777777" w:rsidTr="002C7E99">
        <w:tc>
          <w:tcPr>
            <w:tcW w:w="1188" w:type="dxa"/>
          </w:tcPr>
          <w:p w14:paraId="0669EB21" w14:textId="77777777" w:rsidR="00B43930" w:rsidRPr="00F320B9" w:rsidRDefault="00B43930" w:rsidP="007D1A15">
            <w:pPr>
              <w:pStyle w:val="TableEntry"/>
            </w:pPr>
            <w:r w:rsidRPr="00F320B9">
              <w:t>MTH</w:t>
            </w:r>
          </w:p>
        </w:tc>
        <w:tc>
          <w:tcPr>
            <w:tcW w:w="5196" w:type="dxa"/>
          </w:tcPr>
          <w:p w14:paraId="286E0FC8" w14:textId="77777777" w:rsidR="00B43930" w:rsidRPr="00F320B9" w:rsidRDefault="00B43930" w:rsidP="007D1A15">
            <w:pPr>
              <w:pStyle w:val="TableEntry"/>
            </w:pPr>
            <w:r w:rsidRPr="00F320B9">
              <w:t>Mother</w:t>
            </w:r>
          </w:p>
        </w:tc>
        <w:tc>
          <w:tcPr>
            <w:tcW w:w="2976" w:type="dxa"/>
          </w:tcPr>
          <w:p w14:paraId="21602760" w14:textId="77777777" w:rsidR="00B43930" w:rsidRPr="00F320B9" w:rsidRDefault="00B43930" w:rsidP="007D1A15">
            <w:pPr>
              <w:pStyle w:val="TableEntry"/>
            </w:pPr>
            <w:r w:rsidRPr="00F320B9">
              <w:t>Mère</w:t>
            </w:r>
          </w:p>
        </w:tc>
      </w:tr>
      <w:tr w:rsidR="00B43930" w:rsidRPr="00F320B9" w14:paraId="42FA4B67" w14:textId="77777777" w:rsidTr="002C7E99">
        <w:tc>
          <w:tcPr>
            <w:tcW w:w="1188" w:type="dxa"/>
          </w:tcPr>
          <w:p w14:paraId="47E8988B" w14:textId="77777777" w:rsidR="00B43930" w:rsidRPr="00F320B9" w:rsidRDefault="00B43930" w:rsidP="007D1A15">
            <w:pPr>
              <w:pStyle w:val="TableEntry"/>
            </w:pPr>
            <w:r w:rsidRPr="00F320B9">
              <w:t>NCH</w:t>
            </w:r>
          </w:p>
        </w:tc>
        <w:tc>
          <w:tcPr>
            <w:tcW w:w="5196" w:type="dxa"/>
          </w:tcPr>
          <w:p w14:paraId="4130DD92" w14:textId="77777777" w:rsidR="00B43930" w:rsidRPr="00F320B9" w:rsidRDefault="00B43930" w:rsidP="007D1A15">
            <w:pPr>
              <w:pStyle w:val="TableEntry"/>
            </w:pPr>
            <w:r w:rsidRPr="00F320B9">
              <w:t>Natural child</w:t>
            </w:r>
          </w:p>
        </w:tc>
        <w:tc>
          <w:tcPr>
            <w:tcW w:w="2976" w:type="dxa"/>
          </w:tcPr>
          <w:p w14:paraId="0AB0FD83" w14:textId="77777777" w:rsidR="00B43930" w:rsidRPr="00F320B9" w:rsidRDefault="00B43930" w:rsidP="007D1A15">
            <w:pPr>
              <w:pStyle w:val="TableEntry"/>
            </w:pPr>
            <w:r w:rsidRPr="00F320B9">
              <w:t>Enfant naturel</w:t>
            </w:r>
          </w:p>
        </w:tc>
      </w:tr>
      <w:tr w:rsidR="00B43930" w:rsidRPr="00F320B9" w14:paraId="7C0F9168" w14:textId="77777777" w:rsidTr="002C7E99">
        <w:tc>
          <w:tcPr>
            <w:tcW w:w="1188" w:type="dxa"/>
          </w:tcPr>
          <w:p w14:paraId="172B8CD5" w14:textId="77777777" w:rsidR="00B43930" w:rsidRPr="00F320B9" w:rsidRDefault="00B43930" w:rsidP="007D1A15">
            <w:pPr>
              <w:pStyle w:val="TableEntry"/>
            </w:pPr>
            <w:r w:rsidRPr="00F320B9">
              <w:t>NON</w:t>
            </w:r>
          </w:p>
        </w:tc>
        <w:tc>
          <w:tcPr>
            <w:tcW w:w="5196" w:type="dxa"/>
          </w:tcPr>
          <w:p w14:paraId="7CC675C2" w14:textId="77777777" w:rsidR="00B43930" w:rsidRPr="00F320B9" w:rsidRDefault="00B43930" w:rsidP="007D1A15">
            <w:pPr>
              <w:pStyle w:val="TableEntry"/>
            </w:pPr>
            <w:r w:rsidRPr="00F320B9">
              <w:t>None</w:t>
            </w:r>
          </w:p>
        </w:tc>
        <w:tc>
          <w:tcPr>
            <w:tcW w:w="2976" w:type="dxa"/>
          </w:tcPr>
          <w:p w14:paraId="64A07E06" w14:textId="77777777" w:rsidR="00B43930" w:rsidRPr="00F320B9" w:rsidRDefault="00B43930" w:rsidP="007D1A15">
            <w:pPr>
              <w:pStyle w:val="TableEntry"/>
            </w:pPr>
            <w:r w:rsidRPr="00F320B9">
              <w:t>Aucun</w:t>
            </w:r>
          </w:p>
        </w:tc>
      </w:tr>
      <w:tr w:rsidR="00B43930" w:rsidRPr="00F320B9" w14:paraId="2F1C4F85" w14:textId="77777777" w:rsidTr="002C7E99">
        <w:tc>
          <w:tcPr>
            <w:tcW w:w="1188" w:type="dxa"/>
          </w:tcPr>
          <w:p w14:paraId="7C4A2BD4" w14:textId="77777777" w:rsidR="00B43930" w:rsidRPr="00F320B9" w:rsidRDefault="00B43930" w:rsidP="007D1A15">
            <w:pPr>
              <w:pStyle w:val="TableEntry"/>
            </w:pPr>
            <w:r w:rsidRPr="00F320B9">
              <w:t>OAD</w:t>
            </w:r>
          </w:p>
        </w:tc>
        <w:tc>
          <w:tcPr>
            <w:tcW w:w="5196" w:type="dxa"/>
          </w:tcPr>
          <w:p w14:paraId="44805755" w14:textId="77777777" w:rsidR="00B43930" w:rsidRPr="00F320B9" w:rsidRDefault="00B43930" w:rsidP="007D1A15">
            <w:pPr>
              <w:pStyle w:val="TableEntry"/>
            </w:pPr>
            <w:r w:rsidRPr="00F320B9">
              <w:t>Other adult</w:t>
            </w:r>
          </w:p>
        </w:tc>
        <w:tc>
          <w:tcPr>
            <w:tcW w:w="2976" w:type="dxa"/>
          </w:tcPr>
          <w:p w14:paraId="0AA32057" w14:textId="77777777" w:rsidR="00B43930" w:rsidRPr="00F320B9" w:rsidRDefault="00B43930" w:rsidP="007D1A15">
            <w:pPr>
              <w:pStyle w:val="TableEntry"/>
            </w:pPr>
            <w:r w:rsidRPr="00F320B9">
              <w:t>Autre adulte</w:t>
            </w:r>
          </w:p>
        </w:tc>
      </w:tr>
      <w:tr w:rsidR="00B43930" w:rsidRPr="00F320B9" w14:paraId="75577A0D" w14:textId="77777777" w:rsidTr="002C7E99">
        <w:tc>
          <w:tcPr>
            <w:tcW w:w="1188" w:type="dxa"/>
          </w:tcPr>
          <w:p w14:paraId="6C2377B5" w14:textId="77777777" w:rsidR="00B43930" w:rsidRPr="00F320B9" w:rsidRDefault="00B43930" w:rsidP="007D1A15">
            <w:pPr>
              <w:pStyle w:val="TableEntry"/>
            </w:pPr>
            <w:r w:rsidRPr="00F320B9">
              <w:t>OTH</w:t>
            </w:r>
          </w:p>
        </w:tc>
        <w:tc>
          <w:tcPr>
            <w:tcW w:w="5196" w:type="dxa"/>
          </w:tcPr>
          <w:p w14:paraId="27B44527" w14:textId="77777777" w:rsidR="00B43930" w:rsidRPr="00F320B9" w:rsidRDefault="00B43930" w:rsidP="007D1A15">
            <w:pPr>
              <w:pStyle w:val="TableEntry"/>
            </w:pPr>
            <w:r w:rsidRPr="00F320B9">
              <w:t>Other</w:t>
            </w:r>
          </w:p>
        </w:tc>
        <w:tc>
          <w:tcPr>
            <w:tcW w:w="2976" w:type="dxa"/>
          </w:tcPr>
          <w:p w14:paraId="49CDC04F" w14:textId="77777777" w:rsidR="00B43930" w:rsidRPr="00F320B9" w:rsidRDefault="00B43930" w:rsidP="007D1A15">
            <w:pPr>
              <w:pStyle w:val="TableEntry"/>
            </w:pPr>
            <w:r w:rsidRPr="00F320B9">
              <w:t>Autre</w:t>
            </w:r>
          </w:p>
        </w:tc>
      </w:tr>
      <w:tr w:rsidR="00B43930" w:rsidRPr="00F320B9" w14:paraId="194FF71E" w14:textId="77777777" w:rsidTr="002C7E99">
        <w:tc>
          <w:tcPr>
            <w:tcW w:w="1188" w:type="dxa"/>
          </w:tcPr>
          <w:p w14:paraId="37F23F62" w14:textId="77777777" w:rsidR="00B43930" w:rsidRPr="00F320B9" w:rsidRDefault="00B43930" w:rsidP="007D1A15">
            <w:pPr>
              <w:pStyle w:val="TableEntry"/>
            </w:pPr>
            <w:r w:rsidRPr="00F320B9">
              <w:t>OWN</w:t>
            </w:r>
          </w:p>
        </w:tc>
        <w:tc>
          <w:tcPr>
            <w:tcW w:w="5196" w:type="dxa"/>
          </w:tcPr>
          <w:p w14:paraId="6376536A" w14:textId="77777777" w:rsidR="00B43930" w:rsidRPr="00F320B9" w:rsidRDefault="00B43930" w:rsidP="007D1A15">
            <w:pPr>
              <w:pStyle w:val="TableEntry"/>
            </w:pPr>
            <w:r w:rsidRPr="00F320B9">
              <w:t>Owner</w:t>
            </w:r>
          </w:p>
        </w:tc>
        <w:tc>
          <w:tcPr>
            <w:tcW w:w="2976" w:type="dxa"/>
          </w:tcPr>
          <w:p w14:paraId="4D6AE7EB" w14:textId="77777777" w:rsidR="00B43930" w:rsidRPr="00F320B9" w:rsidRDefault="00B43930" w:rsidP="007D1A15">
            <w:pPr>
              <w:pStyle w:val="TableEntry"/>
            </w:pPr>
            <w:r w:rsidRPr="00F320B9">
              <w:t>Propriétaire</w:t>
            </w:r>
          </w:p>
        </w:tc>
      </w:tr>
      <w:tr w:rsidR="00B43930" w:rsidRPr="00F320B9" w14:paraId="6821BBB1" w14:textId="77777777" w:rsidTr="002C7E99">
        <w:tc>
          <w:tcPr>
            <w:tcW w:w="1188" w:type="dxa"/>
          </w:tcPr>
          <w:p w14:paraId="2BC7FE16" w14:textId="77777777" w:rsidR="00B43930" w:rsidRPr="00F320B9" w:rsidRDefault="00B43930" w:rsidP="007D1A15">
            <w:pPr>
              <w:pStyle w:val="TableEntry"/>
            </w:pPr>
            <w:r w:rsidRPr="00F320B9">
              <w:t>PAR</w:t>
            </w:r>
          </w:p>
        </w:tc>
        <w:tc>
          <w:tcPr>
            <w:tcW w:w="5196" w:type="dxa"/>
          </w:tcPr>
          <w:p w14:paraId="326B50B5" w14:textId="77777777" w:rsidR="00B43930" w:rsidRPr="00F320B9" w:rsidRDefault="00B43930" w:rsidP="007D1A15">
            <w:pPr>
              <w:pStyle w:val="TableEntry"/>
            </w:pPr>
            <w:r w:rsidRPr="00F320B9">
              <w:t>Parent</w:t>
            </w:r>
          </w:p>
        </w:tc>
        <w:tc>
          <w:tcPr>
            <w:tcW w:w="2976" w:type="dxa"/>
          </w:tcPr>
          <w:p w14:paraId="5A040ADE" w14:textId="77777777" w:rsidR="00B43930" w:rsidRPr="00F320B9" w:rsidRDefault="00B43930" w:rsidP="007D1A15">
            <w:pPr>
              <w:pStyle w:val="TableEntry"/>
            </w:pPr>
            <w:r w:rsidRPr="00F320B9">
              <w:t>Parent proche</w:t>
            </w:r>
          </w:p>
        </w:tc>
      </w:tr>
      <w:tr w:rsidR="00B43930" w:rsidRPr="00F320B9" w14:paraId="1641C802" w14:textId="77777777" w:rsidTr="002C7E99">
        <w:tc>
          <w:tcPr>
            <w:tcW w:w="1188" w:type="dxa"/>
          </w:tcPr>
          <w:p w14:paraId="712A555B" w14:textId="77777777" w:rsidR="00B43930" w:rsidRPr="00F320B9" w:rsidRDefault="00B43930" w:rsidP="007D1A15">
            <w:pPr>
              <w:pStyle w:val="TableEntry"/>
            </w:pPr>
            <w:r w:rsidRPr="00F320B9">
              <w:t>SCH</w:t>
            </w:r>
          </w:p>
        </w:tc>
        <w:tc>
          <w:tcPr>
            <w:tcW w:w="5196" w:type="dxa"/>
          </w:tcPr>
          <w:p w14:paraId="00197F05" w14:textId="77777777" w:rsidR="00B43930" w:rsidRPr="00F320B9" w:rsidRDefault="00B43930" w:rsidP="007D1A15">
            <w:pPr>
              <w:pStyle w:val="TableEntry"/>
            </w:pPr>
            <w:r w:rsidRPr="00F320B9">
              <w:t>Stepchild</w:t>
            </w:r>
          </w:p>
        </w:tc>
        <w:tc>
          <w:tcPr>
            <w:tcW w:w="2976" w:type="dxa"/>
          </w:tcPr>
          <w:p w14:paraId="6D2A9923" w14:textId="77777777" w:rsidR="00B43930" w:rsidRPr="00F320B9" w:rsidRDefault="00B43930" w:rsidP="007D1A15">
            <w:pPr>
              <w:pStyle w:val="TableEntry"/>
            </w:pPr>
            <w:r w:rsidRPr="00F320B9">
              <w:t>Beau-fils</w:t>
            </w:r>
          </w:p>
        </w:tc>
      </w:tr>
      <w:tr w:rsidR="00B43930" w:rsidRPr="00F320B9" w14:paraId="042F7FF0" w14:textId="77777777" w:rsidTr="002C7E99">
        <w:tc>
          <w:tcPr>
            <w:tcW w:w="1188" w:type="dxa"/>
          </w:tcPr>
          <w:p w14:paraId="74A2B264" w14:textId="77777777" w:rsidR="00B43930" w:rsidRPr="00F320B9" w:rsidRDefault="00B43930" w:rsidP="007D1A15">
            <w:pPr>
              <w:pStyle w:val="TableEntry"/>
            </w:pPr>
            <w:r w:rsidRPr="00F320B9">
              <w:t>SEL</w:t>
            </w:r>
          </w:p>
        </w:tc>
        <w:tc>
          <w:tcPr>
            <w:tcW w:w="5196" w:type="dxa"/>
          </w:tcPr>
          <w:p w14:paraId="20A292FA" w14:textId="77777777" w:rsidR="00B43930" w:rsidRPr="00F320B9" w:rsidRDefault="00B43930" w:rsidP="007D1A15">
            <w:pPr>
              <w:pStyle w:val="TableEntry"/>
            </w:pPr>
            <w:r w:rsidRPr="00F320B9">
              <w:t>Self</w:t>
            </w:r>
          </w:p>
        </w:tc>
        <w:tc>
          <w:tcPr>
            <w:tcW w:w="2976" w:type="dxa"/>
          </w:tcPr>
          <w:p w14:paraId="17ED42FC" w14:textId="77777777" w:rsidR="00B43930" w:rsidRPr="00F320B9" w:rsidRDefault="00B43930" w:rsidP="007D1A15">
            <w:pPr>
              <w:pStyle w:val="TableEntry"/>
            </w:pPr>
            <w:r w:rsidRPr="00F320B9">
              <w:t>Elle-même</w:t>
            </w:r>
          </w:p>
        </w:tc>
      </w:tr>
      <w:tr w:rsidR="00B43930" w:rsidRPr="00F320B9" w14:paraId="7C506906" w14:textId="77777777" w:rsidTr="002C7E99">
        <w:tc>
          <w:tcPr>
            <w:tcW w:w="1188" w:type="dxa"/>
          </w:tcPr>
          <w:p w14:paraId="2D4BCB1E" w14:textId="77777777" w:rsidR="00B43930" w:rsidRPr="00F320B9" w:rsidRDefault="00B43930" w:rsidP="007D1A15">
            <w:pPr>
              <w:pStyle w:val="TableEntry"/>
            </w:pPr>
            <w:r w:rsidRPr="00F320B9">
              <w:t>SIB</w:t>
            </w:r>
          </w:p>
        </w:tc>
        <w:tc>
          <w:tcPr>
            <w:tcW w:w="5196" w:type="dxa"/>
          </w:tcPr>
          <w:p w14:paraId="4FBC08D3" w14:textId="77777777" w:rsidR="00B43930" w:rsidRPr="00F320B9" w:rsidRDefault="00B43930" w:rsidP="007D1A15">
            <w:pPr>
              <w:pStyle w:val="TableEntry"/>
            </w:pPr>
            <w:r w:rsidRPr="00F320B9">
              <w:t>Sibling</w:t>
            </w:r>
          </w:p>
        </w:tc>
        <w:tc>
          <w:tcPr>
            <w:tcW w:w="2976" w:type="dxa"/>
          </w:tcPr>
          <w:p w14:paraId="7BAB7911" w14:textId="77777777" w:rsidR="00B43930" w:rsidRPr="00F320B9" w:rsidRDefault="00B43930" w:rsidP="007D1A15">
            <w:pPr>
              <w:pStyle w:val="TableEntry"/>
            </w:pPr>
            <w:r w:rsidRPr="00F320B9">
              <w:t>Frère et soeur</w:t>
            </w:r>
          </w:p>
        </w:tc>
      </w:tr>
      <w:tr w:rsidR="00B43930" w:rsidRPr="00F320B9" w14:paraId="01699544" w14:textId="77777777" w:rsidTr="002C7E99">
        <w:tc>
          <w:tcPr>
            <w:tcW w:w="1188" w:type="dxa"/>
          </w:tcPr>
          <w:p w14:paraId="33DA0218" w14:textId="77777777" w:rsidR="00B43930" w:rsidRPr="00F320B9" w:rsidRDefault="00B43930" w:rsidP="007D1A15">
            <w:pPr>
              <w:pStyle w:val="TableEntry"/>
            </w:pPr>
            <w:r w:rsidRPr="00F320B9">
              <w:t>SIS</w:t>
            </w:r>
          </w:p>
        </w:tc>
        <w:tc>
          <w:tcPr>
            <w:tcW w:w="5196" w:type="dxa"/>
          </w:tcPr>
          <w:p w14:paraId="4D8F1062" w14:textId="77777777" w:rsidR="00B43930" w:rsidRPr="00F320B9" w:rsidRDefault="00B43930" w:rsidP="007D1A15">
            <w:pPr>
              <w:pStyle w:val="TableEntry"/>
            </w:pPr>
            <w:r w:rsidRPr="00F320B9">
              <w:t>Sister</w:t>
            </w:r>
          </w:p>
        </w:tc>
        <w:tc>
          <w:tcPr>
            <w:tcW w:w="2976" w:type="dxa"/>
          </w:tcPr>
          <w:p w14:paraId="04746C40" w14:textId="77777777" w:rsidR="00B43930" w:rsidRPr="00F320B9" w:rsidRDefault="00B43930" w:rsidP="007D1A15">
            <w:pPr>
              <w:pStyle w:val="TableEntry"/>
            </w:pPr>
            <w:r w:rsidRPr="00F320B9">
              <w:t>Soeur</w:t>
            </w:r>
          </w:p>
        </w:tc>
      </w:tr>
      <w:tr w:rsidR="00B43930" w:rsidRPr="00F320B9" w14:paraId="688B2458" w14:textId="77777777" w:rsidTr="002C7E99">
        <w:tc>
          <w:tcPr>
            <w:tcW w:w="1188" w:type="dxa"/>
          </w:tcPr>
          <w:p w14:paraId="4A900627" w14:textId="77777777" w:rsidR="00B43930" w:rsidRPr="00F320B9" w:rsidRDefault="00B43930" w:rsidP="007D1A15">
            <w:pPr>
              <w:pStyle w:val="TableEntry"/>
            </w:pPr>
            <w:r w:rsidRPr="00F320B9">
              <w:t>SPO</w:t>
            </w:r>
          </w:p>
        </w:tc>
        <w:tc>
          <w:tcPr>
            <w:tcW w:w="5196" w:type="dxa"/>
          </w:tcPr>
          <w:p w14:paraId="1248E5B5" w14:textId="77777777" w:rsidR="00B43930" w:rsidRPr="00F320B9" w:rsidRDefault="00B43930" w:rsidP="007D1A15">
            <w:pPr>
              <w:pStyle w:val="TableEntry"/>
            </w:pPr>
            <w:r w:rsidRPr="00F320B9">
              <w:t>Spouse</w:t>
            </w:r>
          </w:p>
        </w:tc>
        <w:tc>
          <w:tcPr>
            <w:tcW w:w="2976" w:type="dxa"/>
          </w:tcPr>
          <w:p w14:paraId="11A10009" w14:textId="77777777" w:rsidR="00B43930" w:rsidRPr="00F320B9" w:rsidRDefault="00B43930" w:rsidP="007D1A15">
            <w:pPr>
              <w:pStyle w:val="TableEntry"/>
            </w:pPr>
            <w:r w:rsidRPr="00F320B9">
              <w:t>Epoux</w:t>
            </w:r>
          </w:p>
        </w:tc>
      </w:tr>
      <w:tr w:rsidR="00B43930" w:rsidRPr="00F320B9" w14:paraId="734390DD" w14:textId="77777777" w:rsidTr="002C7E99">
        <w:tc>
          <w:tcPr>
            <w:tcW w:w="1188" w:type="dxa"/>
          </w:tcPr>
          <w:p w14:paraId="3CFE4452" w14:textId="77777777" w:rsidR="00B43930" w:rsidRPr="00F320B9" w:rsidRDefault="00B43930" w:rsidP="007D1A15">
            <w:pPr>
              <w:pStyle w:val="TableEntry"/>
            </w:pPr>
            <w:r w:rsidRPr="00F320B9">
              <w:t>TRA</w:t>
            </w:r>
          </w:p>
        </w:tc>
        <w:tc>
          <w:tcPr>
            <w:tcW w:w="5196" w:type="dxa"/>
          </w:tcPr>
          <w:p w14:paraId="018FDD67" w14:textId="77777777" w:rsidR="00B43930" w:rsidRPr="00F320B9" w:rsidRDefault="00B43930" w:rsidP="007D1A15">
            <w:pPr>
              <w:pStyle w:val="TableEntry"/>
            </w:pPr>
            <w:r w:rsidRPr="00F320B9">
              <w:t>Trainer</w:t>
            </w:r>
          </w:p>
        </w:tc>
        <w:tc>
          <w:tcPr>
            <w:tcW w:w="2976" w:type="dxa"/>
          </w:tcPr>
          <w:p w14:paraId="072D6335" w14:textId="77777777" w:rsidR="00B43930" w:rsidRPr="00F320B9" w:rsidRDefault="00B43930" w:rsidP="007D1A15">
            <w:pPr>
              <w:pStyle w:val="TableEntry"/>
            </w:pPr>
            <w:r w:rsidRPr="00F320B9">
              <w:t>Entraineur</w:t>
            </w:r>
          </w:p>
        </w:tc>
      </w:tr>
      <w:tr w:rsidR="00B43930" w:rsidRPr="00F320B9" w14:paraId="69A07FD3" w14:textId="77777777" w:rsidTr="002C7E99">
        <w:tc>
          <w:tcPr>
            <w:tcW w:w="1188" w:type="dxa"/>
          </w:tcPr>
          <w:p w14:paraId="021964DD" w14:textId="77777777" w:rsidR="00B43930" w:rsidRPr="00F320B9" w:rsidRDefault="00B43930" w:rsidP="007D1A15">
            <w:pPr>
              <w:pStyle w:val="TableEntry"/>
            </w:pPr>
            <w:r w:rsidRPr="00F320B9">
              <w:t>UNK</w:t>
            </w:r>
          </w:p>
        </w:tc>
        <w:tc>
          <w:tcPr>
            <w:tcW w:w="5196" w:type="dxa"/>
          </w:tcPr>
          <w:p w14:paraId="233F23D1" w14:textId="77777777" w:rsidR="00B43930" w:rsidRPr="00F320B9" w:rsidRDefault="00B43930" w:rsidP="007D1A15">
            <w:pPr>
              <w:pStyle w:val="TableEntry"/>
            </w:pPr>
            <w:r w:rsidRPr="00F320B9">
              <w:t>Unknown</w:t>
            </w:r>
          </w:p>
        </w:tc>
        <w:tc>
          <w:tcPr>
            <w:tcW w:w="2976" w:type="dxa"/>
          </w:tcPr>
          <w:p w14:paraId="484DBEE0" w14:textId="77777777" w:rsidR="00B43930" w:rsidRPr="00F320B9" w:rsidRDefault="00B43930" w:rsidP="007D1A15">
            <w:pPr>
              <w:pStyle w:val="TableEntry"/>
            </w:pPr>
            <w:r w:rsidRPr="00F320B9">
              <w:t>Inconnu</w:t>
            </w:r>
          </w:p>
        </w:tc>
      </w:tr>
      <w:tr w:rsidR="00B43930" w:rsidRPr="00F320B9" w14:paraId="60C1EA8D" w14:textId="77777777" w:rsidTr="002C7E99">
        <w:tc>
          <w:tcPr>
            <w:tcW w:w="1188" w:type="dxa"/>
          </w:tcPr>
          <w:p w14:paraId="4D54A36F" w14:textId="77777777" w:rsidR="00B43930" w:rsidRPr="00F320B9" w:rsidRDefault="00B43930" w:rsidP="007D1A15">
            <w:pPr>
              <w:pStyle w:val="TableEntry"/>
            </w:pPr>
            <w:r w:rsidRPr="00F320B9">
              <w:t>WRD</w:t>
            </w:r>
          </w:p>
        </w:tc>
        <w:tc>
          <w:tcPr>
            <w:tcW w:w="5196" w:type="dxa"/>
          </w:tcPr>
          <w:p w14:paraId="430EB4BD" w14:textId="77777777" w:rsidR="00B43930" w:rsidRPr="00F320B9" w:rsidRDefault="00B43930" w:rsidP="007D1A15">
            <w:pPr>
              <w:pStyle w:val="TableEntry"/>
            </w:pPr>
            <w:r w:rsidRPr="00F320B9">
              <w:t>Ward of court</w:t>
            </w:r>
          </w:p>
        </w:tc>
        <w:tc>
          <w:tcPr>
            <w:tcW w:w="2976" w:type="dxa"/>
          </w:tcPr>
          <w:p w14:paraId="26388137" w14:textId="77777777" w:rsidR="00B43930" w:rsidRPr="00F320B9" w:rsidRDefault="00B43930" w:rsidP="007D1A15">
            <w:pPr>
              <w:pStyle w:val="TableEntry"/>
            </w:pPr>
            <w:r w:rsidRPr="00F320B9">
              <w:t>Tutelle judiciaire</w:t>
            </w:r>
          </w:p>
        </w:tc>
      </w:tr>
    </w:tbl>
    <w:p w14:paraId="0A501FAF" w14:textId="77777777" w:rsidR="00B43930" w:rsidRPr="00F320B9" w:rsidRDefault="00B43930" w:rsidP="00DC2E00">
      <w:pPr>
        <w:pStyle w:val="Note"/>
      </w:pPr>
      <w:r w:rsidRPr="00F320B9">
        <w:t xml:space="preserve">Note: </w:t>
      </w:r>
      <w:r w:rsidRPr="00F320B9">
        <w:tab/>
        <w:t>To transmit a relationship not in the table, set the NK1-3-1 field with the value “OTH” and the NK1-3-2 field with text describing the relationship.</w:t>
      </w:r>
    </w:p>
    <w:p w14:paraId="3EDC24BC" w14:textId="77777777" w:rsidR="00B43930" w:rsidRPr="00F320B9" w:rsidRDefault="00B43930" w:rsidP="00DC2E00">
      <w:pPr>
        <w:pStyle w:val="BodyText"/>
      </w:pPr>
    </w:p>
    <w:p w14:paraId="1E7A27ED" w14:textId="77777777" w:rsidR="00B43930" w:rsidRPr="00F320B9" w:rsidRDefault="00B43930" w:rsidP="00DC2E00">
      <w:pPr>
        <w:rPr>
          <w:i/>
          <w:iCs/>
        </w:rPr>
      </w:pPr>
      <w:r w:rsidRPr="00F320B9">
        <w:rPr>
          <w:i/>
          <w:iCs/>
        </w:rPr>
        <w:t>NK1-7: Contact Role</w:t>
      </w:r>
    </w:p>
    <w:p w14:paraId="4F5A6A97" w14:textId="77777777" w:rsidR="00B43930" w:rsidRPr="00F320B9" w:rsidRDefault="00B43930" w:rsidP="00DC2E00">
      <w:r w:rsidRPr="00F320B9">
        <w:t>IHE France identified the values list, enclosed below.</w:t>
      </w:r>
    </w:p>
    <w:p w14:paraId="60ADBB97" w14:textId="77777777" w:rsidR="00B43930" w:rsidRPr="00F320B9" w:rsidRDefault="00B43930" w:rsidP="00CE0F24">
      <w:pPr>
        <w:pStyle w:val="TableTitle"/>
        <w:rPr>
          <w:iCs/>
        </w:rPr>
      </w:pPr>
      <w:r w:rsidRPr="00F320B9">
        <w:lastRenderedPageBreak/>
        <w:t>HL7 User Defined Table 0131 - Contact Role</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326"/>
        <w:gridCol w:w="3967"/>
        <w:gridCol w:w="4067"/>
      </w:tblGrid>
      <w:tr w:rsidR="00B43930" w:rsidRPr="00F320B9" w14:paraId="27C96934" w14:textId="77777777" w:rsidTr="00CE0F24">
        <w:trPr>
          <w:cantSplit/>
          <w:tblHeader/>
          <w:jc w:val="center"/>
        </w:trPr>
        <w:tc>
          <w:tcPr>
            <w:tcW w:w="1326" w:type="dxa"/>
            <w:shd w:val="clear" w:color="auto" w:fill="D9D9D9"/>
            <w:tcMar>
              <w:top w:w="100" w:type="dxa"/>
              <w:left w:w="100" w:type="dxa"/>
              <w:bottom w:w="100" w:type="dxa"/>
              <w:right w:w="100" w:type="dxa"/>
            </w:tcMar>
          </w:tcPr>
          <w:p w14:paraId="0402862C" w14:textId="77777777" w:rsidR="00B43930" w:rsidRPr="00F320B9" w:rsidRDefault="00B43930" w:rsidP="007D1A15">
            <w:pPr>
              <w:pStyle w:val="TableEntryHeader"/>
            </w:pPr>
            <w:r w:rsidRPr="00F320B9">
              <w:t>Values</w:t>
            </w:r>
          </w:p>
        </w:tc>
        <w:tc>
          <w:tcPr>
            <w:tcW w:w="3967" w:type="dxa"/>
            <w:shd w:val="clear" w:color="auto" w:fill="D9D9D9"/>
            <w:tcMar>
              <w:top w:w="100" w:type="dxa"/>
              <w:left w:w="100" w:type="dxa"/>
              <w:bottom w:w="100" w:type="dxa"/>
              <w:right w:w="100" w:type="dxa"/>
            </w:tcMar>
            <w:vAlign w:val="center"/>
          </w:tcPr>
          <w:p w14:paraId="6FE1F231" w14:textId="77777777" w:rsidR="00B43930" w:rsidRPr="00F320B9" w:rsidRDefault="00B43930" w:rsidP="007D1A15">
            <w:pPr>
              <w:pStyle w:val="TableEntryHeader"/>
            </w:pPr>
            <w:r w:rsidRPr="00F320B9">
              <w:t>Description</w:t>
            </w:r>
          </w:p>
        </w:tc>
        <w:tc>
          <w:tcPr>
            <w:tcW w:w="4067" w:type="dxa"/>
            <w:shd w:val="clear" w:color="auto" w:fill="D9D9D9"/>
            <w:tcMar>
              <w:top w:w="100" w:type="dxa"/>
              <w:left w:w="100" w:type="dxa"/>
              <w:bottom w:w="100" w:type="dxa"/>
              <w:right w:w="100" w:type="dxa"/>
            </w:tcMar>
          </w:tcPr>
          <w:p w14:paraId="4A152215" w14:textId="77777777" w:rsidR="00B43930" w:rsidRPr="00F320B9" w:rsidRDefault="00B43930" w:rsidP="007D1A15">
            <w:pPr>
              <w:pStyle w:val="TableEntryHeader"/>
            </w:pPr>
            <w:r w:rsidRPr="00F320B9">
              <w:t>Display France</w:t>
            </w:r>
          </w:p>
        </w:tc>
      </w:tr>
      <w:tr w:rsidR="00B43930" w:rsidRPr="00F320B9" w14:paraId="39A92D07" w14:textId="77777777" w:rsidTr="00CE0F24">
        <w:trPr>
          <w:cantSplit/>
          <w:jc w:val="center"/>
        </w:trPr>
        <w:tc>
          <w:tcPr>
            <w:tcW w:w="1326" w:type="dxa"/>
          </w:tcPr>
          <w:p w14:paraId="74D5C71B" w14:textId="77777777" w:rsidR="00B43930" w:rsidRPr="00F320B9" w:rsidRDefault="00B43930" w:rsidP="009153E0">
            <w:pPr>
              <w:pStyle w:val="TableEntry"/>
            </w:pPr>
            <w:r w:rsidRPr="00F320B9">
              <w:t>E</w:t>
            </w:r>
          </w:p>
        </w:tc>
        <w:tc>
          <w:tcPr>
            <w:tcW w:w="3967" w:type="dxa"/>
          </w:tcPr>
          <w:p w14:paraId="48444122" w14:textId="77777777" w:rsidR="00B43930" w:rsidRPr="00F320B9" w:rsidRDefault="00B43930" w:rsidP="009153E0">
            <w:pPr>
              <w:pStyle w:val="TableEntry"/>
            </w:pPr>
            <w:r w:rsidRPr="00F320B9">
              <w:t>Employer</w:t>
            </w:r>
          </w:p>
        </w:tc>
        <w:tc>
          <w:tcPr>
            <w:tcW w:w="4067" w:type="dxa"/>
          </w:tcPr>
          <w:p w14:paraId="7D838599" w14:textId="77777777" w:rsidR="00B43930" w:rsidRPr="00F320B9" w:rsidRDefault="00B43930" w:rsidP="009153E0">
            <w:pPr>
              <w:pStyle w:val="TableEntry"/>
            </w:pPr>
            <w:r w:rsidRPr="00F320B9">
              <w:t>Employeur</w:t>
            </w:r>
          </w:p>
        </w:tc>
      </w:tr>
      <w:tr w:rsidR="00B43930" w:rsidRPr="00F320B9" w14:paraId="4514ADC0" w14:textId="77777777" w:rsidTr="00CE0F24">
        <w:trPr>
          <w:cantSplit/>
          <w:jc w:val="center"/>
        </w:trPr>
        <w:tc>
          <w:tcPr>
            <w:tcW w:w="1326" w:type="dxa"/>
          </w:tcPr>
          <w:p w14:paraId="2A31357E" w14:textId="77777777" w:rsidR="00B43930" w:rsidRPr="00F320B9" w:rsidRDefault="00B43930" w:rsidP="009153E0">
            <w:pPr>
              <w:pStyle w:val="TableEntry"/>
            </w:pPr>
            <w:r w:rsidRPr="00F320B9">
              <w:t>C</w:t>
            </w:r>
          </w:p>
        </w:tc>
        <w:tc>
          <w:tcPr>
            <w:tcW w:w="3967" w:type="dxa"/>
          </w:tcPr>
          <w:p w14:paraId="3CDDF558" w14:textId="77777777" w:rsidR="00B43930" w:rsidRPr="00F320B9" w:rsidRDefault="00B43930" w:rsidP="009153E0">
            <w:pPr>
              <w:pStyle w:val="TableEntry"/>
            </w:pPr>
            <w:r w:rsidRPr="00F320B9">
              <w:t>Emergency Contact</w:t>
            </w:r>
          </w:p>
        </w:tc>
        <w:tc>
          <w:tcPr>
            <w:tcW w:w="4067" w:type="dxa"/>
          </w:tcPr>
          <w:p w14:paraId="2A1A1141" w14:textId="77777777" w:rsidR="00B43930" w:rsidRPr="00F320B9" w:rsidRDefault="00B43930" w:rsidP="009153E0">
            <w:pPr>
              <w:pStyle w:val="TableEntry"/>
            </w:pPr>
            <w:r w:rsidRPr="00F320B9">
              <w:t>Personne à contacter en cas d'urgence</w:t>
            </w:r>
          </w:p>
        </w:tc>
      </w:tr>
      <w:tr w:rsidR="00B43930" w:rsidRPr="00F320B9" w14:paraId="31747499" w14:textId="77777777" w:rsidTr="00CE0F24">
        <w:trPr>
          <w:cantSplit/>
          <w:jc w:val="center"/>
        </w:trPr>
        <w:tc>
          <w:tcPr>
            <w:tcW w:w="1326" w:type="dxa"/>
          </w:tcPr>
          <w:p w14:paraId="455A6F00" w14:textId="77777777" w:rsidR="00B43930" w:rsidRPr="00F320B9" w:rsidRDefault="00B43930" w:rsidP="009153E0">
            <w:pPr>
              <w:pStyle w:val="TableEntry"/>
            </w:pPr>
            <w:r w:rsidRPr="00F320B9">
              <w:t>F</w:t>
            </w:r>
          </w:p>
        </w:tc>
        <w:tc>
          <w:tcPr>
            <w:tcW w:w="3967" w:type="dxa"/>
          </w:tcPr>
          <w:p w14:paraId="39611B15" w14:textId="77777777" w:rsidR="00B43930" w:rsidRPr="00F320B9" w:rsidRDefault="00B43930" w:rsidP="009153E0">
            <w:pPr>
              <w:pStyle w:val="TableEntry"/>
            </w:pPr>
            <w:r w:rsidRPr="00F320B9">
              <w:t>Federal Agency</w:t>
            </w:r>
          </w:p>
        </w:tc>
        <w:tc>
          <w:tcPr>
            <w:tcW w:w="4067" w:type="dxa"/>
          </w:tcPr>
          <w:p w14:paraId="5D58C46D" w14:textId="77777777" w:rsidR="00B43930" w:rsidRPr="00F320B9" w:rsidRDefault="00B43930" w:rsidP="009153E0">
            <w:pPr>
              <w:pStyle w:val="TableEntry"/>
            </w:pPr>
            <w:r w:rsidRPr="00F320B9">
              <w:t>Agence fédérale</w:t>
            </w:r>
          </w:p>
        </w:tc>
      </w:tr>
      <w:tr w:rsidR="00B43930" w:rsidRPr="00F320B9" w14:paraId="683C34A2" w14:textId="77777777" w:rsidTr="00CE0F24">
        <w:trPr>
          <w:cantSplit/>
          <w:jc w:val="center"/>
        </w:trPr>
        <w:tc>
          <w:tcPr>
            <w:tcW w:w="1326" w:type="dxa"/>
          </w:tcPr>
          <w:p w14:paraId="5BA9D3BE" w14:textId="77777777" w:rsidR="00B43930" w:rsidRPr="00F320B9" w:rsidRDefault="00B43930" w:rsidP="009153E0">
            <w:pPr>
              <w:pStyle w:val="TableEntry"/>
            </w:pPr>
            <w:r w:rsidRPr="00F320B9">
              <w:t>I</w:t>
            </w:r>
          </w:p>
        </w:tc>
        <w:tc>
          <w:tcPr>
            <w:tcW w:w="3967" w:type="dxa"/>
          </w:tcPr>
          <w:p w14:paraId="1D2D08C7" w14:textId="77777777" w:rsidR="00B43930" w:rsidRPr="00F320B9" w:rsidRDefault="00B43930" w:rsidP="009153E0">
            <w:pPr>
              <w:pStyle w:val="TableEntry"/>
            </w:pPr>
            <w:r w:rsidRPr="00F320B9">
              <w:t>Insurance Company</w:t>
            </w:r>
          </w:p>
        </w:tc>
        <w:tc>
          <w:tcPr>
            <w:tcW w:w="4067" w:type="dxa"/>
          </w:tcPr>
          <w:p w14:paraId="63B66B38" w14:textId="77777777" w:rsidR="00B43930" w:rsidRPr="00F320B9" w:rsidRDefault="00B43930" w:rsidP="009153E0">
            <w:pPr>
              <w:pStyle w:val="TableEntry"/>
            </w:pPr>
            <w:r w:rsidRPr="00F320B9">
              <w:t>Compagnie d'assurances</w:t>
            </w:r>
          </w:p>
        </w:tc>
      </w:tr>
      <w:tr w:rsidR="00B43930" w:rsidRPr="00F320B9" w14:paraId="292D5D91" w14:textId="77777777" w:rsidTr="00CE0F24">
        <w:trPr>
          <w:cantSplit/>
          <w:jc w:val="center"/>
        </w:trPr>
        <w:tc>
          <w:tcPr>
            <w:tcW w:w="1326" w:type="dxa"/>
          </w:tcPr>
          <w:p w14:paraId="68BC1D44" w14:textId="77777777" w:rsidR="00B43930" w:rsidRPr="00F320B9" w:rsidRDefault="00B43930" w:rsidP="009153E0">
            <w:pPr>
              <w:pStyle w:val="TableEntry"/>
            </w:pPr>
            <w:r w:rsidRPr="00F320B9">
              <w:t>N</w:t>
            </w:r>
          </w:p>
        </w:tc>
        <w:tc>
          <w:tcPr>
            <w:tcW w:w="3967" w:type="dxa"/>
          </w:tcPr>
          <w:p w14:paraId="13BBA18F" w14:textId="77777777" w:rsidR="00B43930" w:rsidRPr="00F320B9" w:rsidRDefault="00B43930" w:rsidP="009153E0">
            <w:pPr>
              <w:pStyle w:val="TableEntry"/>
            </w:pPr>
            <w:r w:rsidRPr="00F320B9">
              <w:t>Next-of-Kin</w:t>
            </w:r>
          </w:p>
        </w:tc>
        <w:tc>
          <w:tcPr>
            <w:tcW w:w="4067" w:type="dxa"/>
          </w:tcPr>
          <w:p w14:paraId="203194FC" w14:textId="77777777" w:rsidR="00B43930" w:rsidRPr="00F320B9" w:rsidRDefault="00B43930" w:rsidP="009153E0">
            <w:pPr>
              <w:pStyle w:val="TableEntry"/>
            </w:pPr>
            <w:r w:rsidRPr="00F320B9">
              <w:t>Parent proche</w:t>
            </w:r>
          </w:p>
        </w:tc>
      </w:tr>
      <w:tr w:rsidR="00B43930" w:rsidRPr="00F320B9" w14:paraId="5464BDB4" w14:textId="77777777" w:rsidTr="00CE0F24">
        <w:trPr>
          <w:cantSplit/>
          <w:jc w:val="center"/>
        </w:trPr>
        <w:tc>
          <w:tcPr>
            <w:tcW w:w="1326" w:type="dxa"/>
          </w:tcPr>
          <w:p w14:paraId="4C6B4B3B" w14:textId="77777777" w:rsidR="00B43930" w:rsidRPr="00F320B9" w:rsidRDefault="00B43930" w:rsidP="009153E0">
            <w:pPr>
              <w:pStyle w:val="TableEntry"/>
            </w:pPr>
            <w:r w:rsidRPr="00F320B9">
              <w:t>S</w:t>
            </w:r>
          </w:p>
        </w:tc>
        <w:tc>
          <w:tcPr>
            <w:tcW w:w="3967" w:type="dxa"/>
          </w:tcPr>
          <w:p w14:paraId="4B32022E" w14:textId="77777777" w:rsidR="00B43930" w:rsidRPr="00F320B9" w:rsidRDefault="00B43930" w:rsidP="009153E0">
            <w:pPr>
              <w:pStyle w:val="TableEntry"/>
            </w:pPr>
            <w:r w:rsidRPr="00F320B9">
              <w:t>State Agency</w:t>
            </w:r>
          </w:p>
        </w:tc>
        <w:tc>
          <w:tcPr>
            <w:tcW w:w="4067" w:type="dxa"/>
          </w:tcPr>
          <w:p w14:paraId="588A8031" w14:textId="77777777" w:rsidR="00B43930" w:rsidRPr="00F320B9" w:rsidRDefault="00B43930" w:rsidP="009153E0">
            <w:pPr>
              <w:pStyle w:val="TableEntry"/>
            </w:pPr>
            <w:r w:rsidRPr="00F320B9">
              <w:t>Agence d'État</w:t>
            </w:r>
          </w:p>
        </w:tc>
      </w:tr>
      <w:tr w:rsidR="00B43930" w:rsidRPr="00F320B9" w14:paraId="1BA9C400" w14:textId="77777777" w:rsidTr="00CE0F24">
        <w:trPr>
          <w:cantSplit/>
          <w:jc w:val="center"/>
        </w:trPr>
        <w:tc>
          <w:tcPr>
            <w:tcW w:w="1326" w:type="dxa"/>
          </w:tcPr>
          <w:p w14:paraId="37CE7D6E" w14:textId="77777777" w:rsidR="00B43930" w:rsidRPr="00F320B9" w:rsidRDefault="00B43930" w:rsidP="009153E0">
            <w:pPr>
              <w:pStyle w:val="TableEntry"/>
            </w:pPr>
            <w:r w:rsidRPr="00F320B9">
              <w:t>O</w:t>
            </w:r>
          </w:p>
        </w:tc>
        <w:tc>
          <w:tcPr>
            <w:tcW w:w="3967" w:type="dxa"/>
          </w:tcPr>
          <w:p w14:paraId="07AEB30A" w14:textId="77777777" w:rsidR="00B43930" w:rsidRPr="00F320B9" w:rsidRDefault="00B43930" w:rsidP="009153E0">
            <w:pPr>
              <w:pStyle w:val="TableEntry"/>
            </w:pPr>
            <w:r w:rsidRPr="00F320B9">
              <w:t>Other</w:t>
            </w:r>
          </w:p>
        </w:tc>
        <w:tc>
          <w:tcPr>
            <w:tcW w:w="4067" w:type="dxa"/>
          </w:tcPr>
          <w:p w14:paraId="54174473" w14:textId="77777777" w:rsidR="00B43930" w:rsidRPr="00F320B9" w:rsidRDefault="00B43930" w:rsidP="009153E0">
            <w:pPr>
              <w:pStyle w:val="TableEntry"/>
            </w:pPr>
            <w:r w:rsidRPr="00F320B9">
              <w:t>Autre</w:t>
            </w:r>
          </w:p>
        </w:tc>
      </w:tr>
      <w:tr w:rsidR="00B43930" w:rsidRPr="00F320B9" w14:paraId="67B16203" w14:textId="77777777" w:rsidTr="00CE0F24">
        <w:trPr>
          <w:cantSplit/>
          <w:jc w:val="center"/>
        </w:trPr>
        <w:tc>
          <w:tcPr>
            <w:tcW w:w="1326" w:type="dxa"/>
          </w:tcPr>
          <w:p w14:paraId="5AD0EDC5" w14:textId="77777777" w:rsidR="00B43930" w:rsidRPr="00F320B9" w:rsidRDefault="00B43930" w:rsidP="009153E0">
            <w:pPr>
              <w:pStyle w:val="TableEntry"/>
            </w:pPr>
            <w:r w:rsidRPr="00F320B9">
              <w:t>U</w:t>
            </w:r>
          </w:p>
        </w:tc>
        <w:tc>
          <w:tcPr>
            <w:tcW w:w="3967" w:type="dxa"/>
          </w:tcPr>
          <w:p w14:paraId="1C3E7A22" w14:textId="77777777" w:rsidR="00B43930" w:rsidRPr="00F320B9" w:rsidRDefault="00B43930" w:rsidP="009153E0">
            <w:pPr>
              <w:pStyle w:val="TableEntry"/>
            </w:pPr>
            <w:r w:rsidRPr="00F320B9">
              <w:t>Unknown</w:t>
            </w:r>
          </w:p>
        </w:tc>
        <w:tc>
          <w:tcPr>
            <w:tcW w:w="4067" w:type="dxa"/>
          </w:tcPr>
          <w:p w14:paraId="23E01C7B" w14:textId="77777777" w:rsidR="00B43930" w:rsidRPr="00F320B9" w:rsidRDefault="00B43930" w:rsidP="009153E0">
            <w:pPr>
              <w:pStyle w:val="TableEntry"/>
            </w:pPr>
            <w:r w:rsidRPr="00F320B9">
              <w:t>Inconnu</w:t>
            </w:r>
          </w:p>
        </w:tc>
      </w:tr>
      <w:tr w:rsidR="00B43930" w:rsidRPr="00F320B9" w14:paraId="2CA68E08" w14:textId="77777777" w:rsidTr="00CE0F24">
        <w:trPr>
          <w:cantSplit/>
          <w:jc w:val="center"/>
        </w:trPr>
        <w:tc>
          <w:tcPr>
            <w:tcW w:w="1326" w:type="dxa"/>
          </w:tcPr>
          <w:p w14:paraId="1B0A0A4C" w14:textId="77777777" w:rsidR="00B43930" w:rsidRPr="00F320B9" w:rsidRDefault="00B43930" w:rsidP="009153E0">
            <w:pPr>
              <w:pStyle w:val="TableEntry"/>
            </w:pPr>
            <w:r w:rsidRPr="00F320B9">
              <w:t>K</w:t>
            </w:r>
          </w:p>
        </w:tc>
        <w:tc>
          <w:tcPr>
            <w:tcW w:w="3967" w:type="dxa"/>
          </w:tcPr>
          <w:p w14:paraId="6B39CD17" w14:textId="77777777" w:rsidR="00B43930" w:rsidRPr="00F320B9" w:rsidRDefault="00B43930" w:rsidP="009153E0">
            <w:pPr>
              <w:pStyle w:val="TableEntry"/>
            </w:pPr>
            <w:r w:rsidRPr="00F320B9">
              <w:t>Confidence contact</w:t>
            </w:r>
          </w:p>
        </w:tc>
        <w:tc>
          <w:tcPr>
            <w:tcW w:w="4067" w:type="dxa"/>
          </w:tcPr>
          <w:p w14:paraId="237DD023" w14:textId="77777777" w:rsidR="00B43930" w:rsidRPr="00F320B9" w:rsidRDefault="00B43930" w:rsidP="009153E0">
            <w:pPr>
              <w:pStyle w:val="TableEntry"/>
            </w:pPr>
            <w:r w:rsidRPr="00F320B9">
              <w:t>Personne de confiance</w:t>
            </w:r>
          </w:p>
        </w:tc>
      </w:tr>
    </w:tbl>
    <w:p w14:paraId="0CA38F0B" w14:textId="77777777" w:rsidR="00B43930" w:rsidRPr="00F320B9" w:rsidRDefault="00B43930" w:rsidP="00DC2E00">
      <w:pPr>
        <w:rPr>
          <w:i/>
          <w:iCs/>
        </w:rPr>
      </w:pPr>
    </w:p>
    <w:p w14:paraId="79B34D11" w14:textId="77777777" w:rsidR="00B43930" w:rsidRPr="00F320B9" w:rsidRDefault="00B43930" w:rsidP="00DC2E00">
      <w:pPr>
        <w:rPr>
          <w:i/>
          <w:iCs/>
        </w:rPr>
      </w:pPr>
      <w:r w:rsidRPr="00F320B9">
        <w:rPr>
          <w:i/>
          <w:iCs/>
        </w:rPr>
        <w:t>NK1-33: Next of Kin/Associated Party’s Identifiers</w:t>
      </w:r>
    </w:p>
    <w:p w14:paraId="6EA08E97" w14:textId="77777777" w:rsidR="00B43930" w:rsidRPr="00F320B9" w:rsidRDefault="00B43930" w:rsidP="00DC2E00">
      <w:pPr>
        <w:pStyle w:val="BodyText"/>
      </w:pPr>
      <w:r w:rsidRPr="00F320B9">
        <w:t>This field is used to transmit the next of kin or trustworthy person’s identifiers.</w:t>
      </w:r>
    </w:p>
    <w:p w14:paraId="208B3C28" w14:textId="77777777" w:rsidR="00B43930" w:rsidRPr="00F320B9" w:rsidRDefault="00B43930" w:rsidP="00DC2E00">
      <w:pPr>
        <w:pStyle w:val="BodyText"/>
      </w:pPr>
      <w:r w:rsidRPr="00F320B9">
        <w:t>All identifiers shall have both type (CX-5) and assignment authority (CX-4).</w:t>
      </w:r>
    </w:p>
    <w:p w14:paraId="188F8368" w14:textId="77777777" w:rsidR="00B43930" w:rsidRPr="00F320B9" w:rsidRDefault="00B43930" w:rsidP="00DC2E00">
      <w:pPr>
        <w:pStyle w:val="BodyText"/>
      </w:pPr>
      <w:r w:rsidRPr="00F320B9">
        <w:t xml:space="preserve">To identify next of kin or trustworthy persons, using the identifier type PN (Person Number) is recommended. </w:t>
      </w:r>
    </w:p>
    <w:p w14:paraId="54B0DB16" w14:textId="77777777" w:rsidR="00B43930" w:rsidRPr="00F320B9" w:rsidRDefault="00B43930" w:rsidP="00DC2E00">
      <w:pPr>
        <w:pStyle w:val="BodyText"/>
      </w:pPr>
      <w:r w:rsidRPr="00F320B9">
        <w:t>This field NK1-33 is required.</w:t>
      </w:r>
    </w:p>
    <w:p w14:paraId="1FD1BE93" w14:textId="33CBC742" w:rsidR="00B43930" w:rsidRPr="00F320B9" w:rsidRDefault="00B43930" w:rsidP="00CE0F24">
      <w:pPr>
        <w:pStyle w:val="Heading4"/>
        <w:numPr>
          <w:ilvl w:val="0"/>
          <w:numId w:val="0"/>
        </w:numPr>
        <w:rPr>
          <w:noProof w:val="0"/>
        </w:rPr>
      </w:pPr>
      <w:bookmarkStart w:id="145" w:name="_Toc416685636"/>
      <w:bookmarkStart w:id="146" w:name="_Toc416685805"/>
      <w:bookmarkStart w:id="147" w:name="_Toc416685906"/>
      <w:bookmarkStart w:id="148" w:name="_Toc425418274"/>
      <w:bookmarkStart w:id="149" w:name="_Toc518908047"/>
      <w:r w:rsidRPr="00F320B9">
        <w:rPr>
          <w:noProof w:val="0"/>
        </w:rPr>
        <w:t>4.1.2.4</w:t>
      </w:r>
      <w:r w:rsidR="009153E0" w:rsidRPr="00F320B9">
        <w:rPr>
          <w:noProof w:val="0"/>
        </w:rPr>
        <w:t xml:space="preserve"> </w:t>
      </w:r>
      <w:r w:rsidRPr="00F320B9">
        <w:rPr>
          <w:noProof w:val="0"/>
        </w:rPr>
        <w:t>PV1 Segment</w:t>
      </w:r>
      <w:bookmarkEnd w:id="145"/>
      <w:bookmarkEnd w:id="146"/>
      <w:bookmarkEnd w:id="147"/>
      <w:bookmarkEnd w:id="148"/>
      <w:bookmarkEnd w:id="149"/>
    </w:p>
    <w:tbl>
      <w:tblPr>
        <w:tblW w:w="9923" w:type="dxa"/>
        <w:tblInd w:w="70" w:type="dxa"/>
        <w:tblLayout w:type="fixed"/>
        <w:tblCellMar>
          <w:left w:w="70" w:type="dxa"/>
          <w:right w:w="70" w:type="dxa"/>
        </w:tblCellMar>
        <w:tblLook w:val="0000" w:firstRow="0" w:lastRow="0" w:firstColumn="0" w:lastColumn="0" w:noHBand="0" w:noVBand="0"/>
      </w:tblPr>
      <w:tblGrid>
        <w:gridCol w:w="859"/>
        <w:gridCol w:w="761"/>
        <w:gridCol w:w="810"/>
        <w:gridCol w:w="900"/>
        <w:gridCol w:w="900"/>
        <w:gridCol w:w="1170"/>
        <w:gridCol w:w="2160"/>
        <w:gridCol w:w="360"/>
        <w:gridCol w:w="2003"/>
      </w:tblGrid>
      <w:tr w:rsidR="00B43930" w:rsidRPr="00F320B9" w14:paraId="4907C5DA" w14:textId="77777777" w:rsidTr="00D30EFC">
        <w:trPr>
          <w:cantSplit/>
          <w:trHeight w:val="204"/>
          <w:tblHeader/>
        </w:trPr>
        <w:tc>
          <w:tcPr>
            <w:tcW w:w="859" w:type="dxa"/>
            <w:tcBorders>
              <w:top w:val="single" w:sz="4" w:space="0" w:color="000000"/>
              <w:left w:val="single" w:sz="4" w:space="0" w:color="000000"/>
              <w:bottom w:val="single" w:sz="4" w:space="0" w:color="000000"/>
            </w:tcBorders>
            <w:shd w:val="clear" w:color="auto" w:fill="D9D9D9"/>
            <w:vAlign w:val="center"/>
          </w:tcPr>
          <w:p w14:paraId="4C88D03D" w14:textId="77777777" w:rsidR="00B43930" w:rsidRPr="00F320B9" w:rsidRDefault="00B43930" w:rsidP="00BE7991">
            <w:pPr>
              <w:pStyle w:val="TableEntryHeader"/>
            </w:pPr>
            <w:r w:rsidRPr="00F320B9">
              <w:t>SEQ</w:t>
            </w:r>
          </w:p>
        </w:tc>
        <w:tc>
          <w:tcPr>
            <w:tcW w:w="761" w:type="dxa"/>
            <w:tcBorders>
              <w:top w:val="single" w:sz="4" w:space="0" w:color="000000"/>
              <w:left w:val="single" w:sz="4" w:space="0" w:color="000000"/>
              <w:bottom w:val="single" w:sz="4" w:space="0" w:color="000000"/>
            </w:tcBorders>
            <w:shd w:val="clear" w:color="auto" w:fill="D9D9D9"/>
            <w:vAlign w:val="center"/>
          </w:tcPr>
          <w:p w14:paraId="37A98EE6" w14:textId="77777777" w:rsidR="00B43930" w:rsidRPr="00F320B9" w:rsidRDefault="00B43930" w:rsidP="00BE7991">
            <w:pPr>
              <w:pStyle w:val="TableEntryHeader"/>
            </w:pPr>
            <w:r w:rsidRPr="00F320B9">
              <w:t>LEN</w:t>
            </w:r>
          </w:p>
        </w:tc>
        <w:tc>
          <w:tcPr>
            <w:tcW w:w="810" w:type="dxa"/>
            <w:tcBorders>
              <w:top w:val="single" w:sz="4" w:space="0" w:color="000000"/>
              <w:left w:val="single" w:sz="4" w:space="0" w:color="000000"/>
              <w:bottom w:val="single" w:sz="4" w:space="0" w:color="000000"/>
            </w:tcBorders>
            <w:shd w:val="clear" w:color="auto" w:fill="D9D9D9"/>
            <w:vAlign w:val="center"/>
          </w:tcPr>
          <w:p w14:paraId="7EDBE61E" w14:textId="77777777" w:rsidR="00B43930" w:rsidRPr="00F320B9" w:rsidRDefault="00B43930" w:rsidP="00BE7991">
            <w:pPr>
              <w:pStyle w:val="TableEntryHeader"/>
            </w:pPr>
            <w:r w:rsidRPr="00F320B9">
              <w:t>DT</w:t>
            </w:r>
          </w:p>
        </w:tc>
        <w:tc>
          <w:tcPr>
            <w:tcW w:w="900" w:type="dxa"/>
            <w:tcBorders>
              <w:top w:val="single" w:sz="4" w:space="0" w:color="000000"/>
              <w:left w:val="single" w:sz="4" w:space="0" w:color="000000"/>
              <w:bottom w:val="single" w:sz="4" w:space="0" w:color="000000"/>
            </w:tcBorders>
            <w:shd w:val="clear" w:color="auto" w:fill="D9D9D9"/>
            <w:vAlign w:val="center"/>
          </w:tcPr>
          <w:p w14:paraId="55180190" w14:textId="77777777" w:rsidR="00B43930" w:rsidRPr="00F320B9" w:rsidRDefault="00B43930" w:rsidP="00BE7991">
            <w:pPr>
              <w:pStyle w:val="TableEntryHeader"/>
            </w:pPr>
            <w:r w:rsidRPr="00F320B9">
              <w:t>Usage</w:t>
            </w:r>
          </w:p>
        </w:tc>
        <w:tc>
          <w:tcPr>
            <w:tcW w:w="900" w:type="dxa"/>
            <w:tcBorders>
              <w:top w:val="single" w:sz="4" w:space="0" w:color="000000"/>
              <w:left w:val="single" w:sz="4" w:space="0" w:color="000000"/>
              <w:bottom w:val="single" w:sz="4" w:space="0" w:color="000000"/>
            </w:tcBorders>
            <w:shd w:val="clear" w:color="auto" w:fill="D9D9D9"/>
            <w:vAlign w:val="center"/>
          </w:tcPr>
          <w:p w14:paraId="1500C41C" w14:textId="77777777" w:rsidR="00B43930" w:rsidRPr="00F320B9" w:rsidRDefault="00B43930" w:rsidP="00BE7991">
            <w:pPr>
              <w:pStyle w:val="TableEntryHeader"/>
            </w:pPr>
            <w:r w:rsidRPr="00F320B9">
              <w:t>Card.</w:t>
            </w:r>
          </w:p>
        </w:tc>
        <w:tc>
          <w:tcPr>
            <w:tcW w:w="1170" w:type="dxa"/>
            <w:tcBorders>
              <w:top w:val="single" w:sz="4" w:space="0" w:color="000000"/>
              <w:left w:val="single" w:sz="4" w:space="0" w:color="000000"/>
              <w:bottom w:val="single" w:sz="4" w:space="0" w:color="000000"/>
            </w:tcBorders>
            <w:shd w:val="clear" w:color="auto" w:fill="D9D9D9"/>
            <w:vAlign w:val="center"/>
          </w:tcPr>
          <w:p w14:paraId="597034FF" w14:textId="77777777" w:rsidR="00B43930" w:rsidRPr="00F320B9" w:rsidRDefault="00B43930" w:rsidP="00BE7991">
            <w:pPr>
              <w:pStyle w:val="TableEntryHeader"/>
            </w:pPr>
            <w:r w:rsidRPr="00F320B9">
              <w:t>HL7 TBL#</w:t>
            </w:r>
          </w:p>
        </w:tc>
        <w:tc>
          <w:tcPr>
            <w:tcW w:w="2160" w:type="dxa"/>
            <w:tcBorders>
              <w:top w:val="single" w:sz="4" w:space="0" w:color="000000"/>
              <w:left w:val="single" w:sz="4" w:space="0" w:color="000000"/>
              <w:bottom w:val="single" w:sz="4" w:space="0" w:color="000000"/>
            </w:tcBorders>
            <w:shd w:val="clear" w:color="auto" w:fill="D9D9D9"/>
            <w:vAlign w:val="center"/>
          </w:tcPr>
          <w:p w14:paraId="40ADF7C6" w14:textId="77777777" w:rsidR="00B43930" w:rsidRPr="00F320B9" w:rsidRDefault="00B43930" w:rsidP="00BE7991">
            <w:pPr>
              <w:pStyle w:val="TableEntryHeader"/>
            </w:pPr>
            <w:r w:rsidRPr="00F320B9">
              <w:t>ELEMENT NAME</w:t>
            </w:r>
          </w:p>
        </w:tc>
        <w:tc>
          <w:tcPr>
            <w:tcW w:w="2363"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D07384D" w14:textId="77777777" w:rsidR="00B43930" w:rsidRPr="00F320B9" w:rsidRDefault="00B43930" w:rsidP="00BE7991">
            <w:pPr>
              <w:pStyle w:val="TableEntryHeader"/>
            </w:pPr>
            <w:r w:rsidRPr="00F320B9">
              <w:t>IHE FR</w:t>
            </w:r>
          </w:p>
        </w:tc>
      </w:tr>
      <w:tr w:rsidR="00B43930" w:rsidRPr="00F320B9" w14:paraId="77346CBA" w14:textId="77777777" w:rsidTr="00D30EFC">
        <w:trPr>
          <w:cantSplit/>
          <w:trHeight w:val="204"/>
        </w:trPr>
        <w:tc>
          <w:tcPr>
            <w:tcW w:w="859" w:type="dxa"/>
            <w:tcBorders>
              <w:left w:val="single" w:sz="4" w:space="0" w:color="000000"/>
              <w:bottom w:val="single" w:sz="4" w:space="0" w:color="000000"/>
            </w:tcBorders>
            <w:vAlign w:val="center"/>
          </w:tcPr>
          <w:p w14:paraId="4A3E1AFB" w14:textId="77777777" w:rsidR="00B43930" w:rsidRPr="00F320B9" w:rsidRDefault="00B43930" w:rsidP="007D1A15">
            <w:pPr>
              <w:pStyle w:val="TableEntry"/>
            </w:pPr>
            <w:r w:rsidRPr="00F320B9">
              <w:t>PV1-1</w:t>
            </w:r>
          </w:p>
        </w:tc>
        <w:tc>
          <w:tcPr>
            <w:tcW w:w="761" w:type="dxa"/>
            <w:tcBorders>
              <w:left w:val="single" w:sz="4" w:space="0" w:color="000000"/>
              <w:bottom w:val="single" w:sz="4" w:space="0" w:color="000000"/>
            </w:tcBorders>
            <w:vAlign w:val="center"/>
          </w:tcPr>
          <w:p w14:paraId="4B9DE068" w14:textId="77777777" w:rsidR="00B43930" w:rsidRPr="00F320B9" w:rsidRDefault="00B43930" w:rsidP="007D1A15">
            <w:pPr>
              <w:pStyle w:val="TableEntry"/>
            </w:pPr>
            <w:r w:rsidRPr="00F320B9">
              <w:t>4</w:t>
            </w:r>
          </w:p>
        </w:tc>
        <w:tc>
          <w:tcPr>
            <w:tcW w:w="810" w:type="dxa"/>
            <w:tcBorders>
              <w:left w:val="single" w:sz="4" w:space="0" w:color="000000"/>
              <w:bottom w:val="single" w:sz="4" w:space="0" w:color="000000"/>
            </w:tcBorders>
            <w:vAlign w:val="center"/>
          </w:tcPr>
          <w:p w14:paraId="02B6CBBA" w14:textId="77777777" w:rsidR="00B43930" w:rsidRPr="00F320B9" w:rsidRDefault="00B43930" w:rsidP="007D1A15">
            <w:pPr>
              <w:pStyle w:val="TableEntry"/>
            </w:pPr>
            <w:r w:rsidRPr="00F320B9">
              <w:t>SI</w:t>
            </w:r>
          </w:p>
        </w:tc>
        <w:tc>
          <w:tcPr>
            <w:tcW w:w="900" w:type="dxa"/>
            <w:tcBorders>
              <w:left w:val="single" w:sz="4" w:space="0" w:color="000000"/>
              <w:bottom w:val="single" w:sz="4" w:space="0" w:color="000000"/>
            </w:tcBorders>
            <w:vAlign w:val="center"/>
          </w:tcPr>
          <w:p w14:paraId="39B25F29"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0AF97168"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1E804E2B"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3B43819E" w14:textId="77777777" w:rsidR="00B43930" w:rsidRPr="00F320B9" w:rsidRDefault="00B43930" w:rsidP="007D1A15">
            <w:pPr>
              <w:pStyle w:val="TableEntry"/>
            </w:pPr>
            <w:r w:rsidRPr="00F320B9">
              <w:t>Set ID - PV1</w:t>
            </w:r>
          </w:p>
        </w:tc>
        <w:tc>
          <w:tcPr>
            <w:tcW w:w="360" w:type="dxa"/>
            <w:tcBorders>
              <w:left w:val="single" w:sz="4" w:space="0" w:color="000000"/>
              <w:bottom w:val="single" w:sz="4" w:space="0" w:color="000000"/>
              <w:right w:val="single" w:sz="4" w:space="0" w:color="000000"/>
            </w:tcBorders>
            <w:vAlign w:val="center"/>
          </w:tcPr>
          <w:p w14:paraId="27D05481" w14:textId="77777777" w:rsidR="00B43930" w:rsidRPr="00F320B9" w:rsidRDefault="00B43930" w:rsidP="007D1A15">
            <w:pPr>
              <w:pStyle w:val="TableEntry"/>
            </w:pPr>
            <w:r w:rsidRPr="00F320B9">
              <w:t> </w:t>
            </w:r>
          </w:p>
        </w:tc>
        <w:tc>
          <w:tcPr>
            <w:tcW w:w="2003" w:type="dxa"/>
            <w:tcBorders>
              <w:left w:val="single" w:sz="4" w:space="0" w:color="000000"/>
              <w:bottom w:val="single" w:sz="4" w:space="0" w:color="000000"/>
              <w:right w:val="single" w:sz="4" w:space="0" w:color="000000"/>
            </w:tcBorders>
          </w:tcPr>
          <w:p w14:paraId="7E46A4FD" w14:textId="77777777" w:rsidR="00B43930" w:rsidRPr="00F320B9" w:rsidRDefault="00B43930" w:rsidP="007D1A15">
            <w:pPr>
              <w:pStyle w:val="TableEntry"/>
            </w:pPr>
          </w:p>
        </w:tc>
      </w:tr>
      <w:tr w:rsidR="00B43930" w:rsidRPr="00F320B9" w14:paraId="2F2ED77D" w14:textId="77777777" w:rsidTr="00D30EFC">
        <w:trPr>
          <w:cantSplit/>
          <w:trHeight w:val="204"/>
        </w:trPr>
        <w:tc>
          <w:tcPr>
            <w:tcW w:w="859" w:type="dxa"/>
            <w:tcBorders>
              <w:left w:val="single" w:sz="4" w:space="0" w:color="000000"/>
              <w:bottom w:val="single" w:sz="4" w:space="0" w:color="000000"/>
            </w:tcBorders>
            <w:vAlign w:val="center"/>
          </w:tcPr>
          <w:p w14:paraId="313C0E49" w14:textId="77777777" w:rsidR="00B43930" w:rsidRPr="00F320B9" w:rsidRDefault="00B43930" w:rsidP="007D1A15">
            <w:pPr>
              <w:pStyle w:val="TableEntry"/>
            </w:pPr>
            <w:r w:rsidRPr="00F320B9">
              <w:t>PV1-2</w:t>
            </w:r>
          </w:p>
        </w:tc>
        <w:tc>
          <w:tcPr>
            <w:tcW w:w="761" w:type="dxa"/>
            <w:tcBorders>
              <w:left w:val="single" w:sz="4" w:space="0" w:color="000000"/>
              <w:bottom w:val="single" w:sz="4" w:space="0" w:color="000000"/>
            </w:tcBorders>
            <w:vAlign w:val="center"/>
          </w:tcPr>
          <w:p w14:paraId="67FCE3F4" w14:textId="77777777" w:rsidR="00B43930" w:rsidRPr="00F320B9" w:rsidRDefault="00B43930" w:rsidP="007D1A15">
            <w:pPr>
              <w:pStyle w:val="TableEntry"/>
            </w:pPr>
            <w:r w:rsidRPr="00F320B9">
              <w:t>1</w:t>
            </w:r>
          </w:p>
        </w:tc>
        <w:tc>
          <w:tcPr>
            <w:tcW w:w="810" w:type="dxa"/>
            <w:tcBorders>
              <w:left w:val="single" w:sz="4" w:space="0" w:color="000000"/>
              <w:bottom w:val="single" w:sz="4" w:space="0" w:color="000000"/>
            </w:tcBorders>
            <w:vAlign w:val="center"/>
          </w:tcPr>
          <w:p w14:paraId="6BC1F4E2"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0ADC7BDD" w14:textId="77777777" w:rsidR="00B43930" w:rsidRPr="00F320B9" w:rsidRDefault="00B43930" w:rsidP="007D1A15">
            <w:pPr>
              <w:pStyle w:val="TableEntry"/>
            </w:pPr>
            <w:r w:rsidRPr="00F320B9">
              <w:t>R</w:t>
            </w:r>
          </w:p>
        </w:tc>
        <w:tc>
          <w:tcPr>
            <w:tcW w:w="900" w:type="dxa"/>
            <w:tcBorders>
              <w:left w:val="single" w:sz="4" w:space="0" w:color="000000"/>
              <w:bottom w:val="single" w:sz="4" w:space="0" w:color="000000"/>
            </w:tcBorders>
            <w:vAlign w:val="center"/>
          </w:tcPr>
          <w:p w14:paraId="47888734" w14:textId="77777777" w:rsidR="00B43930" w:rsidRPr="00F320B9" w:rsidRDefault="00B43930" w:rsidP="007D1A15">
            <w:pPr>
              <w:pStyle w:val="TableEntry"/>
            </w:pPr>
            <w:r w:rsidRPr="00F320B9">
              <w:t>[1..1]</w:t>
            </w:r>
          </w:p>
        </w:tc>
        <w:tc>
          <w:tcPr>
            <w:tcW w:w="1170" w:type="dxa"/>
            <w:tcBorders>
              <w:left w:val="single" w:sz="4" w:space="0" w:color="000000"/>
              <w:bottom w:val="single" w:sz="4" w:space="0" w:color="000000"/>
            </w:tcBorders>
            <w:vAlign w:val="center"/>
          </w:tcPr>
          <w:p w14:paraId="5BB7BF63" w14:textId="77777777" w:rsidR="00B43930" w:rsidRPr="00F320B9" w:rsidRDefault="00B43930" w:rsidP="007D1A15">
            <w:pPr>
              <w:pStyle w:val="TableEntry"/>
            </w:pPr>
            <w:r w:rsidRPr="00F320B9">
              <w:t> 4</w:t>
            </w:r>
          </w:p>
        </w:tc>
        <w:tc>
          <w:tcPr>
            <w:tcW w:w="2160" w:type="dxa"/>
            <w:tcBorders>
              <w:left w:val="single" w:sz="4" w:space="0" w:color="000000"/>
              <w:bottom w:val="single" w:sz="4" w:space="0" w:color="000000"/>
            </w:tcBorders>
            <w:vAlign w:val="center"/>
          </w:tcPr>
          <w:p w14:paraId="33362F94" w14:textId="77777777" w:rsidR="00B43930" w:rsidRPr="00F320B9" w:rsidRDefault="00B43930" w:rsidP="007D1A15">
            <w:pPr>
              <w:pStyle w:val="TableEntry"/>
            </w:pPr>
            <w:r w:rsidRPr="00F320B9">
              <w:t>Patient Class</w:t>
            </w:r>
          </w:p>
        </w:tc>
        <w:tc>
          <w:tcPr>
            <w:tcW w:w="360" w:type="dxa"/>
            <w:tcBorders>
              <w:left w:val="single" w:sz="4" w:space="0" w:color="000000"/>
              <w:bottom w:val="single" w:sz="4" w:space="0" w:color="000000"/>
              <w:right w:val="single" w:sz="4" w:space="0" w:color="000000"/>
            </w:tcBorders>
            <w:vAlign w:val="center"/>
          </w:tcPr>
          <w:p w14:paraId="40CC08D9"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6E7C3CA1" w14:textId="77777777" w:rsidR="00B43930" w:rsidRPr="00F320B9" w:rsidRDefault="00B43930" w:rsidP="007D1A15">
            <w:pPr>
              <w:pStyle w:val="TableEntry"/>
            </w:pPr>
            <w:r w:rsidRPr="00F320B9">
              <w:t>restricted user table</w:t>
            </w:r>
          </w:p>
        </w:tc>
      </w:tr>
      <w:tr w:rsidR="00B43930" w:rsidRPr="00F320B9" w14:paraId="7BE2FDC5" w14:textId="77777777" w:rsidTr="00D30EFC">
        <w:trPr>
          <w:cantSplit/>
          <w:trHeight w:val="204"/>
        </w:trPr>
        <w:tc>
          <w:tcPr>
            <w:tcW w:w="859" w:type="dxa"/>
            <w:tcBorders>
              <w:left w:val="single" w:sz="4" w:space="0" w:color="000000"/>
              <w:bottom w:val="single" w:sz="4" w:space="0" w:color="000000"/>
            </w:tcBorders>
            <w:vAlign w:val="center"/>
          </w:tcPr>
          <w:p w14:paraId="330D9893" w14:textId="77777777" w:rsidR="00B43930" w:rsidRPr="00F320B9" w:rsidRDefault="00B43930" w:rsidP="007D1A15">
            <w:pPr>
              <w:pStyle w:val="TableEntry"/>
            </w:pPr>
            <w:r w:rsidRPr="00F320B9">
              <w:t>PV1-3</w:t>
            </w:r>
          </w:p>
        </w:tc>
        <w:tc>
          <w:tcPr>
            <w:tcW w:w="761" w:type="dxa"/>
            <w:tcBorders>
              <w:left w:val="single" w:sz="4" w:space="0" w:color="000000"/>
              <w:bottom w:val="single" w:sz="4" w:space="0" w:color="000000"/>
            </w:tcBorders>
            <w:vAlign w:val="center"/>
          </w:tcPr>
          <w:p w14:paraId="2BA301CA" w14:textId="77777777" w:rsidR="00B43930" w:rsidRPr="00F320B9" w:rsidRDefault="00B43930" w:rsidP="007D1A15">
            <w:pPr>
              <w:pStyle w:val="TableEntry"/>
            </w:pPr>
            <w:r w:rsidRPr="00F320B9">
              <w:t>80</w:t>
            </w:r>
          </w:p>
        </w:tc>
        <w:tc>
          <w:tcPr>
            <w:tcW w:w="810" w:type="dxa"/>
            <w:tcBorders>
              <w:left w:val="single" w:sz="4" w:space="0" w:color="000000"/>
              <w:bottom w:val="single" w:sz="4" w:space="0" w:color="000000"/>
            </w:tcBorders>
            <w:vAlign w:val="center"/>
          </w:tcPr>
          <w:p w14:paraId="278879AD" w14:textId="77777777" w:rsidR="00B43930" w:rsidRPr="00F320B9" w:rsidRDefault="00B43930" w:rsidP="007D1A15">
            <w:pPr>
              <w:pStyle w:val="TableEntry"/>
            </w:pPr>
            <w:r w:rsidRPr="00F320B9">
              <w:t>PL</w:t>
            </w:r>
          </w:p>
        </w:tc>
        <w:tc>
          <w:tcPr>
            <w:tcW w:w="900" w:type="dxa"/>
            <w:tcBorders>
              <w:left w:val="single" w:sz="4" w:space="0" w:color="000000"/>
              <w:bottom w:val="single" w:sz="4" w:space="0" w:color="000000"/>
            </w:tcBorders>
            <w:vAlign w:val="center"/>
          </w:tcPr>
          <w:p w14:paraId="39B0ACC7" w14:textId="77777777" w:rsidR="00B43930" w:rsidRPr="00F320B9" w:rsidRDefault="00B43930" w:rsidP="007D1A15">
            <w:pPr>
              <w:pStyle w:val="TableEntry"/>
            </w:pPr>
            <w:r w:rsidRPr="00F320B9">
              <w:t>C</w:t>
            </w:r>
          </w:p>
        </w:tc>
        <w:tc>
          <w:tcPr>
            <w:tcW w:w="900" w:type="dxa"/>
            <w:tcBorders>
              <w:left w:val="single" w:sz="4" w:space="0" w:color="000000"/>
              <w:bottom w:val="single" w:sz="4" w:space="0" w:color="000000"/>
            </w:tcBorders>
            <w:vAlign w:val="center"/>
          </w:tcPr>
          <w:p w14:paraId="49E11A58"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5BBC89D1"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6B000DAF" w14:textId="77777777" w:rsidR="00B43930" w:rsidRPr="00F320B9" w:rsidRDefault="00B43930" w:rsidP="007D1A15">
            <w:pPr>
              <w:pStyle w:val="TableEntry"/>
            </w:pPr>
            <w:r w:rsidRPr="00F320B9">
              <w:t>Assigned Patient Location</w:t>
            </w:r>
          </w:p>
        </w:tc>
        <w:tc>
          <w:tcPr>
            <w:tcW w:w="360" w:type="dxa"/>
            <w:tcBorders>
              <w:left w:val="single" w:sz="4" w:space="0" w:color="000000"/>
              <w:bottom w:val="single" w:sz="4" w:space="0" w:color="000000"/>
              <w:right w:val="single" w:sz="4" w:space="0" w:color="000000"/>
            </w:tcBorders>
            <w:vAlign w:val="center"/>
          </w:tcPr>
          <w:p w14:paraId="7C19EEF4"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09F0F490" w14:textId="77777777" w:rsidR="00B43930" w:rsidRPr="00F320B9" w:rsidRDefault="00B43930" w:rsidP="007D1A15">
            <w:pPr>
              <w:pStyle w:val="TableEntry"/>
            </w:pPr>
            <w:r w:rsidRPr="00F320B9">
              <w:t>explanation</w:t>
            </w:r>
          </w:p>
        </w:tc>
      </w:tr>
      <w:tr w:rsidR="00B43930" w:rsidRPr="00F320B9" w14:paraId="385B162F" w14:textId="77777777" w:rsidTr="00D30EFC">
        <w:trPr>
          <w:cantSplit/>
          <w:trHeight w:val="204"/>
        </w:trPr>
        <w:tc>
          <w:tcPr>
            <w:tcW w:w="859" w:type="dxa"/>
            <w:tcBorders>
              <w:left w:val="single" w:sz="4" w:space="0" w:color="000000"/>
              <w:bottom w:val="single" w:sz="4" w:space="0" w:color="000000"/>
            </w:tcBorders>
            <w:vAlign w:val="center"/>
          </w:tcPr>
          <w:p w14:paraId="4E2E5704" w14:textId="77777777" w:rsidR="00B43930" w:rsidRPr="00F320B9" w:rsidRDefault="00B43930" w:rsidP="007D1A15">
            <w:pPr>
              <w:pStyle w:val="TableEntry"/>
            </w:pPr>
            <w:r w:rsidRPr="00F320B9">
              <w:t>PV1-4</w:t>
            </w:r>
          </w:p>
        </w:tc>
        <w:tc>
          <w:tcPr>
            <w:tcW w:w="761" w:type="dxa"/>
            <w:tcBorders>
              <w:left w:val="single" w:sz="4" w:space="0" w:color="000000"/>
              <w:bottom w:val="single" w:sz="4" w:space="0" w:color="000000"/>
            </w:tcBorders>
            <w:vAlign w:val="center"/>
          </w:tcPr>
          <w:p w14:paraId="62CD1662"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70E096F3"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730BD0F3"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275BF10A"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0D3AE2BB" w14:textId="77777777" w:rsidR="00B43930" w:rsidRPr="00F320B9" w:rsidRDefault="00B43930" w:rsidP="007D1A15">
            <w:pPr>
              <w:pStyle w:val="TableEntry"/>
            </w:pPr>
            <w:r w:rsidRPr="00F320B9">
              <w:t>7</w:t>
            </w:r>
          </w:p>
        </w:tc>
        <w:tc>
          <w:tcPr>
            <w:tcW w:w="2160" w:type="dxa"/>
            <w:tcBorders>
              <w:left w:val="single" w:sz="4" w:space="0" w:color="000000"/>
              <w:bottom w:val="single" w:sz="4" w:space="0" w:color="000000"/>
            </w:tcBorders>
            <w:vAlign w:val="center"/>
          </w:tcPr>
          <w:p w14:paraId="2718C819" w14:textId="77777777" w:rsidR="00B43930" w:rsidRPr="00F320B9" w:rsidRDefault="00B43930" w:rsidP="007D1A15">
            <w:pPr>
              <w:pStyle w:val="TableEntry"/>
            </w:pPr>
            <w:r w:rsidRPr="00F320B9">
              <w:t>Admission Type</w:t>
            </w:r>
          </w:p>
        </w:tc>
        <w:tc>
          <w:tcPr>
            <w:tcW w:w="360" w:type="dxa"/>
            <w:tcBorders>
              <w:left w:val="single" w:sz="4" w:space="0" w:color="000000"/>
              <w:bottom w:val="single" w:sz="4" w:space="0" w:color="000000"/>
              <w:right w:val="single" w:sz="4" w:space="0" w:color="000000"/>
            </w:tcBorders>
            <w:vAlign w:val="center"/>
          </w:tcPr>
          <w:p w14:paraId="7CC12857"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193599D4" w14:textId="77777777" w:rsidR="00B43930" w:rsidRPr="00F320B9" w:rsidRDefault="00B43930" w:rsidP="007D1A15">
            <w:pPr>
              <w:pStyle w:val="TableEntry"/>
            </w:pPr>
            <w:r w:rsidRPr="00F320B9">
              <w:t>User table completed</w:t>
            </w:r>
          </w:p>
        </w:tc>
      </w:tr>
      <w:tr w:rsidR="00B43930" w:rsidRPr="00F320B9" w14:paraId="3FDED93B" w14:textId="77777777" w:rsidTr="00D30EFC">
        <w:trPr>
          <w:cantSplit/>
          <w:trHeight w:val="204"/>
        </w:trPr>
        <w:tc>
          <w:tcPr>
            <w:tcW w:w="859" w:type="dxa"/>
            <w:tcBorders>
              <w:left w:val="single" w:sz="4" w:space="0" w:color="000000"/>
              <w:bottom w:val="single" w:sz="4" w:space="0" w:color="000000"/>
            </w:tcBorders>
            <w:vAlign w:val="center"/>
          </w:tcPr>
          <w:p w14:paraId="196EDD72" w14:textId="77777777" w:rsidR="00B43930" w:rsidRPr="00F320B9" w:rsidRDefault="00B43930" w:rsidP="007D1A15">
            <w:pPr>
              <w:pStyle w:val="TableEntry"/>
            </w:pPr>
            <w:r w:rsidRPr="00F320B9">
              <w:t>PV1-5</w:t>
            </w:r>
          </w:p>
        </w:tc>
        <w:tc>
          <w:tcPr>
            <w:tcW w:w="761" w:type="dxa"/>
            <w:tcBorders>
              <w:left w:val="single" w:sz="4" w:space="0" w:color="000000"/>
              <w:bottom w:val="single" w:sz="4" w:space="0" w:color="000000"/>
            </w:tcBorders>
            <w:vAlign w:val="center"/>
          </w:tcPr>
          <w:p w14:paraId="4D32261F" w14:textId="77777777" w:rsidR="00B43930" w:rsidRPr="00F320B9" w:rsidRDefault="00B43930" w:rsidP="007D1A15">
            <w:pPr>
              <w:pStyle w:val="TableEntry"/>
            </w:pPr>
            <w:r w:rsidRPr="00F320B9">
              <w:t>250</w:t>
            </w:r>
          </w:p>
        </w:tc>
        <w:tc>
          <w:tcPr>
            <w:tcW w:w="810" w:type="dxa"/>
            <w:tcBorders>
              <w:left w:val="single" w:sz="4" w:space="0" w:color="000000"/>
              <w:bottom w:val="single" w:sz="4" w:space="0" w:color="000000"/>
            </w:tcBorders>
            <w:vAlign w:val="center"/>
          </w:tcPr>
          <w:p w14:paraId="17ED4696" w14:textId="77777777" w:rsidR="00B43930" w:rsidRPr="00F320B9" w:rsidRDefault="00B43930" w:rsidP="007D1A15">
            <w:pPr>
              <w:pStyle w:val="TableEntry"/>
            </w:pPr>
            <w:r w:rsidRPr="00F320B9">
              <w:t>CX</w:t>
            </w:r>
          </w:p>
        </w:tc>
        <w:tc>
          <w:tcPr>
            <w:tcW w:w="900" w:type="dxa"/>
            <w:tcBorders>
              <w:left w:val="single" w:sz="4" w:space="0" w:color="000000"/>
              <w:bottom w:val="single" w:sz="4" w:space="0" w:color="000000"/>
            </w:tcBorders>
            <w:vAlign w:val="center"/>
          </w:tcPr>
          <w:p w14:paraId="04B99B5F" w14:textId="77777777" w:rsidR="00B43930" w:rsidRPr="00F320B9" w:rsidRDefault="00B43930" w:rsidP="007D1A15">
            <w:pPr>
              <w:pStyle w:val="TableEntry"/>
            </w:pPr>
            <w:r w:rsidRPr="00F320B9">
              <w:t>C</w:t>
            </w:r>
          </w:p>
        </w:tc>
        <w:tc>
          <w:tcPr>
            <w:tcW w:w="900" w:type="dxa"/>
            <w:tcBorders>
              <w:left w:val="single" w:sz="4" w:space="0" w:color="000000"/>
              <w:bottom w:val="single" w:sz="4" w:space="0" w:color="000000"/>
            </w:tcBorders>
            <w:vAlign w:val="center"/>
          </w:tcPr>
          <w:p w14:paraId="5F8A4BCC"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578ACB77"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02AC85D3" w14:textId="77777777" w:rsidR="00B43930" w:rsidRPr="00F320B9" w:rsidRDefault="00B43930" w:rsidP="007D1A15">
            <w:pPr>
              <w:pStyle w:val="TableEntry"/>
            </w:pPr>
            <w:r w:rsidRPr="00F320B9">
              <w:t>Preadmit Number</w:t>
            </w:r>
          </w:p>
        </w:tc>
        <w:tc>
          <w:tcPr>
            <w:tcW w:w="360" w:type="dxa"/>
            <w:tcBorders>
              <w:left w:val="single" w:sz="4" w:space="0" w:color="000000"/>
              <w:bottom w:val="single" w:sz="4" w:space="0" w:color="000000"/>
              <w:right w:val="single" w:sz="4" w:space="0" w:color="000000"/>
            </w:tcBorders>
            <w:vAlign w:val="center"/>
          </w:tcPr>
          <w:p w14:paraId="2F96B137"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43196259" w14:textId="77777777" w:rsidR="00B43930" w:rsidRPr="00F320B9" w:rsidRDefault="00B43930" w:rsidP="007D1A15">
            <w:pPr>
              <w:pStyle w:val="TableEntry"/>
            </w:pPr>
            <w:r w:rsidRPr="00F320B9">
              <w:t>explanation</w:t>
            </w:r>
          </w:p>
        </w:tc>
      </w:tr>
      <w:tr w:rsidR="00B43930" w:rsidRPr="00F320B9" w14:paraId="4E5CDD1E" w14:textId="77777777" w:rsidTr="00D30EFC">
        <w:trPr>
          <w:cantSplit/>
          <w:trHeight w:val="204"/>
        </w:trPr>
        <w:tc>
          <w:tcPr>
            <w:tcW w:w="859" w:type="dxa"/>
            <w:tcBorders>
              <w:left w:val="single" w:sz="4" w:space="0" w:color="000000"/>
              <w:bottom w:val="single" w:sz="4" w:space="0" w:color="000000"/>
            </w:tcBorders>
            <w:vAlign w:val="center"/>
          </w:tcPr>
          <w:p w14:paraId="634091A9" w14:textId="77777777" w:rsidR="00B43930" w:rsidRPr="00F320B9" w:rsidRDefault="00B43930" w:rsidP="007D1A15">
            <w:pPr>
              <w:pStyle w:val="TableEntry"/>
            </w:pPr>
            <w:r w:rsidRPr="00F320B9">
              <w:t>PV1-6</w:t>
            </w:r>
          </w:p>
        </w:tc>
        <w:tc>
          <w:tcPr>
            <w:tcW w:w="761" w:type="dxa"/>
            <w:tcBorders>
              <w:left w:val="single" w:sz="4" w:space="0" w:color="000000"/>
              <w:bottom w:val="single" w:sz="4" w:space="0" w:color="000000"/>
            </w:tcBorders>
            <w:vAlign w:val="center"/>
          </w:tcPr>
          <w:p w14:paraId="3F20E972" w14:textId="77777777" w:rsidR="00B43930" w:rsidRPr="00F320B9" w:rsidRDefault="00B43930" w:rsidP="007D1A15">
            <w:pPr>
              <w:pStyle w:val="TableEntry"/>
            </w:pPr>
            <w:r w:rsidRPr="00F320B9">
              <w:t>80</w:t>
            </w:r>
          </w:p>
        </w:tc>
        <w:tc>
          <w:tcPr>
            <w:tcW w:w="810" w:type="dxa"/>
            <w:tcBorders>
              <w:left w:val="single" w:sz="4" w:space="0" w:color="000000"/>
              <w:bottom w:val="single" w:sz="4" w:space="0" w:color="000000"/>
            </w:tcBorders>
            <w:vAlign w:val="center"/>
          </w:tcPr>
          <w:p w14:paraId="6CA88737" w14:textId="77777777" w:rsidR="00B43930" w:rsidRPr="00F320B9" w:rsidRDefault="00B43930" w:rsidP="007D1A15">
            <w:pPr>
              <w:pStyle w:val="TableEntry"/>
            </w:pPr>
            <w:r w:rsidRPr="00F320B9">
              <w:t>PL</w:t>
            </w:r>
          </w:p>
        </w:tc>
        <w:tc>
          <w:tcPr>
            <w:tcW w:w="900" w:type="dxa"/>
            <w:tcBorders>
              <w:left w:val="single" w:sz="4" w:space="0" w:color="000000"/>
              <w:bottom w:val="single" w:sz="4" w:space="0" w:color="000000"/>
            </w:tcBorders>
            <w:vAlign w:val="center"/>
          </w:tcPr>
          <w:p w14:paraId="185829CA" w14:textId="77777777" w:rsidR="00B43930" w:rsidRPr="00F320B9" w:rsidRDefault="00B43930" w:rsidP="007D1A15">
            <w:pPr>
              <w:pStyle w:val="TableEntry"/>
            </w:pPr>
            <w:r w:rsidRPr="00F320B9">
              <w:t>C</w:t>
            </w:r>
          </w:p>
        </w:tc>
        <w:tc>
          <w:tcPr>
            <w:tcW w:w="900" w:type="dxa"/>
            <w:tcBorders>
              <w:left w:val="single" w:sz="4" w:space="0" w:color="000000"/>
              <w:bottom w:val="single" w:sz="4" w:space="0" w:color="000000"/>
            </w:tcBorders>
            <w:vAlign w:val="center"/>
          </w:tcPr>
          <w:p w14:paraId="0947F7F0"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28FF6597"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68E91C8F" w14:textId="77777777" w:rsidR="00B43930" w:rsidRPr="00F320B9" w:rsidRDefault="00B43930" w:rsidP="007D1A15">
            <w:pPr>
              <w:pStyle w:val="TableEntry"/>
            </w:pPr>
            <w:r w:rsidRPr="00F320B9">
              <w:t>Prior Patient Location</w:t>
            </w:r>
          </w:p>
        </w:tc>
        <w:tc>
          <w:tcPr>
            <w:tcW w:w="360" w:type="dxa"/>
            <w:tcBorders>
              <w:left w:val="single" w:sz="4" w:space="0" w:color="000000"/>
              <w:bottom w:val="single" w:sz="4" w:space="0" w:color="000000"/>
              <w:right w:val="single" w:sz="4" w:space="0" w:color="000000"/>
            </w:tcBorders>
            <w:vAlign w:val="center"/>
          </w:tcPr>
          <w:p w14:paraId="51F97775"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6A68B7B7" w14:textId="77777777" w:rsidR="00B43930" w:rsidRPr="00F320B9" w:rsidRDefault="00B43930" w:rsidP="007D1A15">
            <w:pPr>
              <w:pStyle w:val="TableEntry"/>
            </w:pPr>
          </w:p>
        </w:tc>
      </w:tr>
      <w:tr w:rsidR="00B43930" w:rsidRPr="00F320B9" w14:paraId="3D6108D9" w14:textId="77777777" w:rsidTr="00D30EFC">
        <w:trPr>
          <w:cantSplit/>
          <w:trHeight w:val="204"/>
        </w:trPr>
        <w:tc>
          <w:tcPr>
            <w:tcW w:w="859" w:type="dxa"/>
            <w:tcBorders>
              <w:left w:val="single" w:sz="4" w:space="0" w:color="000000"/>
              <w:bottom w:val="single" w:sz="4" w:space="0" w:color="000000"/>
            </w:tcBorders>
            <w:vAlign w:val="center"/>
          </w:tcPr>
          <w:p w14:paraId="5B9BA87B" w14:textId="77777777" w:rsidR="00B43930" w:rsidRPr="00F320B9" w:rsidRDefault="00B43930" w:rsidP="007D1A15">
            <w:pPr>
              <w:pStyle w:val="TableEntry"/>
            </w:pPr>
            <w:r w:rsidRPr="00F320B9">
              <w:t>PV1-7</w:t>
            </w:r>
          </w:p>
        </w:tc>
        <w:tc>
          <w:tcPr>
            <w:tcW w:w="761" w:type="dxa"/>
            <w:tcBorders>
              <w:left w:val="single" w:sz="4" w:space="0" w:color="000000"/>
              <w:bottom w:val="single" w:sz="4" w:space="0" w:color="000000"/>
            </w:tcBorders>
            <w:vAlign w:val="center"/>
          </w:tcPr>
          <w:p w14:paraId="7D9B55B0" w14:textId="77777777" w:rsidR="00B43930" w:rsidRPr="00F320B9" w:rsidRDefault="00B43930" w:rsidP="007D1A15">
            <w:pPr>
              <w:pStyle w:val="TableEntry"/>
            </w:pPr>
            <w:r w:rsidRPr="00F320B9">
              <w:t>250</w:t>
            </w:r>
          </w:p>
        </w:tc>
        <w:tc>
          <w:tcPr>
            <w:tcW w:w="810" w:type="dxa"/>
            <w:tcBorders>
              <w:left w:val="single" w:sz="4" w:space="0" w:color="000000"/>
              <w:bottom w:val="single" w:sz="4" w:space="0" w:color="000000"/>
            </w:tcBorders>
            <w:vAlign w:val="center"/>
          </w:tcPr>
          <w:p w14:paraId="4B334D6D" w14:textId="77777777" w:rsidR="00B43930" w:rsidRPr="00F320B9" w:rsidRDefault="00B43930" w:rsidP="007D1A15">
            <w:pPr>
              <w:pStyle w:val="TableEntry"/>
            </w:pPr>
            <w:r w:rsidRPr="00F320B9">
              <w:t>XCN</w:t>
            </w:r>
          </w:p>
        </w:tc>
        <w:tc>
          <w:tcPr>
            <w:tcW w:w="900" w:type="dxa"/>
            <w:tcBorders>
              <w:left w:val="single" w:sz="4" w:space="0" w:color="000000"/>
              <w:bottom w:val="single" w:sz="4" w:space="0" w:color="000000"/>
            </w:tcBorders>
            <w:vAlign w:val="center"/>
          </w:tcPr>
          <w:p w14:paraId="0A2E3E9E"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2B24FC15" w14:textId="77777777" w:rsidR="00B43930" w:rsidRPr="00F320B9" w:rsidRDefault="00B43930" w:rsidP="007D1A15">
            <w:pPr>
              <w:pStyle w:val="TableEntry"/>
            </w:pPr>
            <w:r w:rsidRPr="00F320B9">
              <w:t>[0..*]</w:t>
            </w:r>
          </w:p>
        </w:tc>
        <w:tc>
          <w:tcPr>
            <w:tcW w:w="1170" w:type="dxa"/>
            <w:tcBorders>
              <w:left w:val="single" w:sz="4" w:space="0" w:color="000000"/>
              <w:bottom w:val="single" w:sz="4" w:space="0" w:color="000000"/>
            </w:tcBorders>
            <w:vAlign w:val="center"/>
          </w:tcPr>
          <w:p w14:paraId="44E76C73" w14:textId="77777777" w:rsidR="00B43930" w:rsidRPr="00F320B9" w:rsidRDefault="00B43930" w:rsidP="007D1A15">
            <w:pPr>
              <w:pStyle w:val="TableEntry"/>
            </w:pPr>
            <w:r w:rsidRPr="00F320B9">
              <w:t>10</w:t>
            </w:r>
          </w:p>
        </w:tc>
        <w:tc>
          <w:tcPr>
            <w:tcW w:w="2160" w:type="dxa"/>
            <w:tcBorders>
              <w:left w:val="single" w:sz="4" w:space="0" w:color="000000"/>
              <w:bottom w:val="single" w:sz="4" w:space="0" w:color="000000"/>
            </w:tcBorders>
            <w:vAlign w:val="center"/>
          </w:tcPr>
          <w:p w14:paraId="7D3841CE" w14:textId="77777777" w:rsidR="00B43930" w:rsidRPr="00F320B9" w:rsidRDefault="00B43930" w:rsidP="007D1A15">
            <w:pPr>
              <w:pStyle w:val="TableEntry"/>
            </w:pPr>
            <w:r w:rsidRPr="00F320B9">
              <w:t>Attending Doctor</w:t>
            </w:r>
          </w:p>
        </w:tc>
        <w:tc>
          <w:tcPr>
            <w:tcW w:w="360" w:type="dxa"/>
            <w:tcBorders>
              <w:left w:val="single" w:sz="4" w:space="0" w:color="000000"/>
              <w:bottom w:val="single" w:sz="4" w:space="0" w:color="000000"/>
              <w:right w:val="single" w:sz="4" w:space="0" w:color="000000"/>
            </w:tcBorders>
            <w:vAlign w:val="center"/>
          </w:tcPr>
          <w:p w14:paraId="7241675B"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52270113" w14:textId="77777777" w:rsidR="00B43930" w:rsidRPr="00F320B9" w:rsidRDefault="00B43930" w:rsidP="007D1A15">
            <w:pPr>
              <w:pStyle w:val="TableEntry"/>
            </w:pPr>
          </w:p>
        </w:tc>
      </w:tr>
      <w:tr w:rsidR="00B43930" w:rsidRPr="00F320B9" w14:paraId="1262597B" w14:textId="77777777" w:rsidTr="00D30EFC">
        <w:trPr>
          <w:cantSplit/>
          <w:trHeight w:val="204"/>
        </w:trPr>
        <w:tc>
          <w:tcPr>
            <w:tcW w:w="859" w:type="dxa"/>
            <w:tcBorders>
              <w:left w:val="single" w:sz="4" w:space="0" w:color="000000"/>
              <w:bottom w:val="single" w:sz="4" w:space="0" w:color="000000"/>
            </w:tcBorders>
            <w:vAlign w:val="center"/>
          </w:tcPr>
          <w:p w14:paraId="4E9D4998" w14:textId="77777777" w:rsidR="00B43930" w:rsidRPr="00F320B9" w:rsidRDefault="00B43930" w:rsidP="007D1A15">
            <w:pPr>
              <w:pStyle w:val="TableEntry"/>
            </w:pPr>
            <w:r w:rsidRPr="00F320B9">
              <w:t>PV1-8</w:t>
            </w:r>
          </w:p>
        </w:tc>
        <w:tc>
          <w:tcPr>
            <w:tcW w:w="761" w:type="dxa"/>
            <w:tcBorders>
              <w:left w:val="single" w:sz="4" w:space="0" w:color="000000"/>
              <w:bottom w:val="single" w:sz="4" w:space="0" w:color="000000"/>
            </w:tcBorders>
            <w:vAlign w:val="center"/>
          </w:tcPr>
          <w:p w14:paraId="031D211E" w14:textId="77777777" w:rsidR="00B43930" w:rsidRPr="00F320B9" w:rsidRDefault="00B43930" w:rsidP="007D1A15">
            <w:pPr>
              <w:pStyle w:val="TableEntry"/>
            </w:pPr>
            <w:r w:rsidRPr="00F320B9">
              <w:t>250</w:t>
            </w:r>
          </w:p>
        </w:tc>
        <w:tc>
          <w:tcPr>
            <w:tcW w:w="810" w:type="dxa"/>
            <w:tcBorders>
              <w:left w:val="single" w:sz="4" w:space="0" w:color="000000"/>
              <w:bottom w:val="single" w:sz="4" w:space="0" w:color="000000"/>
            </w:tcBorders>
            <w:vAlign w:val="center"/>
          </w:tcPr>
          <w:p w14:paraId="0F8C27A9" w14:textId="77777777" w:rsidR="00B43930" w:rsidRPr="00F320B9" w:rsidRDefault="00B43930" w:rsidP="007D1A15">
            <w:pPr>
              <w:pStyle w:val="TableEntry"/>
            </w:pPr>
            <w:r w:rsidRPr="00F320B9">
              <w:t>XCN</w:t>
            </w:r>
          </w:p>
        </w:tc>
        <w:tc>
          <w:tcPr>
            <w:tcW w:w="900" w:type="dxa"/>
            <w:tcBorders>
              <w:left w:val="single" w:sz="4" w:space="0" w:color="000000"/>
              <w:bottom w:val="single" w:sz="4" w:space="0" w:color="000000"/>
            </w:tcBorders>
            <w:vAlign w:val="center"/>
          </w:tcPr>
          <w:p w14:paraId="0EDA34E0"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642B1B83" w14:textId="77777777" w:rsidR="00B43930" w:rsidRPr="00F320B9" w:rsidRDefault="00B43930" w:rsidP="007D1A15">
            <w:pPr>
              <w:pStyle w:val="TableEntry"/>
            </w:pPr>
            <w:r w:rsidRPr="00F320B9">
              <w:t>[0..*]</w:t>
            </w:r>
          </w:p>
        </w:tc>
        <w:tc>
          <w:tcPr>
            <w:tcW w:w="1170" w:type="dxa"/>
            <w:tcBorders>
              <w:left w:val="single" w:sz="4" w:space="0" w:color="000000"/>
              <w:bottom w:val="single" w:sz="4" w:space="0" w:color="000000"/>
            </w:tcBorders>
            <w:vAlign w:val="center"/>
          </w:tcPr>
          <w:p w14:paraId="64CB5BE3" w14:textId="77777777" w:rsidR="00B43930" w:rsidRPr="00F320B9" w:rsidRDefault="00B43930" w:rsidP="007D1A15">
            <w:pPr>
              <w:pStyle w:val="TableEntry"/>
            </w:pPr>
            <w:r w:rsidRPr="00F320B9">
              <w:t>10</w:t>
            </w:r>
          </w:p>
        </w:tc>
        <w:tc>
          <w:tcPr>
            <w:tcW w:w="2160" w:type="dxa"/>
            <w:tcBorders>
              <w:left w:val="single" w:sz="4" w:space="0" w:color="000000"/>
              <w:bottom w:val="single" w:sz="4" w:space="0" w:color="000000"/>
            </w:tcBorders>
            <w:vAlign w:val="center"/>
          </w:tcPr>
          <w:p w14:paraId="6890F17F" w14:textId="77777777" w:rsidR="00B43930" w:rsidRPr="00F320B9" w:rsidRDefault="00B43930" w:rsidP="007D1A15">
            <w:pPr>
              <w:pStyle w:val="TableEntry"/>
            </w:pPr>
            <w:r w:rsidRPr="00F320B9">
              <w:t>Referring Doctor</w:t>
            </w:r>
          </w:p>
        </w:tc>
        <w:tc>
          <w:tcPr>
            <w:tcW w:w="360" w:type="dxa"/>
            <w:tcBorders>
              <w:left w:val="single" w:sz="4" w:space="0" w:color="000000"/>
              <w:bottom w:val="single" w:sz="4" w:space="0" w:color="000000"/>
              <w:right w:val="single" w:sz="4" w:space="0" w:color="000000"/>
            </w:tcBorders>
            <w:vAlign w:val="center"/>
          </w:tcPr>
          <w:p w14:paraId="1B8D93C5"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216A9EFF" w14:textId="77777777" w:rsidR="00B43930" w:rsidRPr="00F320B9" w:rsidRDefault="00B43930" w:rsidP="007D1A15">
            <w:pPr>
              <w:pStyle w:val="TableEntry"/>
            </w:pPr>
          </w:p>
        </w:tc>
      </w:tr>
      <w:tr w:rsidR="00B43930" w:rsidRPr="00F320B9" w14:paraId="1F6CDAF5" w14:textId="77777777" w:rsidTr="00D30EFC">
        <w:trPr>
          <w:cantSplit/>
          <w:trHeight w:val="204"/>
        </w:trPr>
        <w:tc>
          <w:tcPr>
            <w:tcW w:w="859" w:type="dxa"/>
            <w:tcBorders>
              <w:left w:val="single" w:sz="4" w:space="0" w:color="000000"/>
              <w:bottom w:val="single" w:sz="4" w:space="0" w:color="000000"/>
            </w:tcBorders>
            <w:vAlign w:val="center"/>
          </w:tcPr>
          <w:p w14:paraId="620F8A0A" w14:textId="77777777" w:rsidR="00B43930" w:rsidRPr="00F320B9" w:rsidRDefault="00B43930" w:rsidP="007D1A15">
            <w:pPr>
              <w:pStyle w:val="TableEntry"/>
            </w:pPr>
            <w:r w:rsidRPr="00F320B9">
              <w:t>PV1-9</w:t>
            </w:r>
          </w:p>
        </w:tc>
        <w:tc>
          <w:tcPr>
            <w:tcW w:w="761" w:type="dxa"/>
            <w:tcBorders>
              <w:left w:val="single" w:sz="4" w:space="0" w:color="000000"/>
              <w:bottom w:val="single" w:sz="4" w:space="0" w:color="000000"/>
            </w:tcBorders>
            <w:vAlign w:val="center"/>
          </w:tcPr>
          <w:p w14:paraId="092F90FB" w14:textId="77777777" w:rsidR="00B43930" w:rsidRPr="00F320B9" w:rsidRDefault="00B43930" w:rsidP="007D1A15">
            <w:pPr>
              <w:pStyle w:val="TableEntry"/>
            </w:pPr>
            <w:r w:rsidRPr="00F320B9">
              <w:t>250</w:t>
            </w:r>
          </w:p>
        </w:tc>
        <w:tc>
          <w:tcPr>
            <w:tcW w:w="810" w:type="dxa"/>
            <w:tcBorders>
              <w:left w:val="single" w:sz="4" w:space="0" w:color="000000"/>
              <w:bottom w:val="single" w:sz="4" w:space="0" w:color="000000"/>
            </w:tcBorders>
            <w:vAlign w:val="center"/>
          </w:tcPr>
          <w:p w14:paraId="00D99D84" w14:textId="77777777" w:rsidR="00B43930" w:rsidRPr="00F320B9" w:rsidRDefault="00B43930" w:rsidP="007D1A15">
            <w:pPr>
              <w:pStyle w:val="TableEntry"/>
            </w:pPr>
            <w:r w:rsidRPr="00F320B9">
              <w:t>XCN</w:t>
            </w:r>
          </w:p>
        </w:tc>
        <w:tc>
          <w:tcPr>
            <w:tcW w:w="900" w:type="dxa"/>
            <w:tcBorders>
              <w:left w:val="single" w:sz="4" w:space="0" w:color="000000"/>
              <w:bottom w:val="single" w:sz="4" w:space="0" w:color="000000"/>
            </w:tcBorders>
            <w:vAlign w:val="center"/>
          </w:tcPr>
          <w:p w14:paraId="377C8A80" w14:textId="77777777" w:rsidR="00B43930" w:rsidRPr="00F320B9" w:rsidRDefault="00B43930" w:rsidP="007D1A15">
            <w:pPr>
              <w:pStyle w:val="TableEntry"/>
            </w:pPr>
            <w:r w:rsidRPr="00F320B9">
              <w:t>X</w:t>
            </w:r>
          </w:p>
        </w:tc>
        <w:tc>
          <w:tcPr>
            <w:tcW w:w="900" w:type="dxa"/>
            <w:tcBorders>
              <w:left w:val="single" w:sz="4" w:space="0" w:color="000000"/>
              <w:bottom w:val="single" w:sz="4" w:space="0" w:color="000000"/>
            </w:tcBorders>
            <w:vAlign w:val="center"/>
          </w:tcPr>
          <w:p w14:paraId="3FDA1729" w14:textId="77777777" w:rsidR="00B43930" w:rsidRPr="00F320B9" w:rsidRDefault="00B43930" w:rsidP="007D1A15">
            <w:pPr>
              <w:pStyle w:val="TableEntry"/>
            </w:pPr>
            <w:r w:rsidRPr="00F320B9">
              <w:t>[0..0]</w:t>
            </w:r>
          </w:p>
        </w:tc>
        <w:tc>
          <w:tcPr>
            <w:tcW w:w="1170" w:type="dxa"/>
            <w:tcBorders>
              <w:left w:val="single" w:sz="4" w:space="0" w:color="000000"/>
              <w:bottom w:val="single" w:sz="4" w:space="0" w:color="000000"/>
            </w:tcBorders>
            <w:vAlign w:val="center"/>
          </w:tcPr>
          <w:p w14:paraId="2CB749DA"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0E98EE64" w14:textId="77777777" w:rsidR="00B43930" w:rsidRPr="00F320B9" w:rsidRDefault="00B43930" w:rsidP="007D1A15">
            <w:pPr>
              <w:pStyle w:val="TableEntry"/>
            </w:pPr>
            <w:r w:rsidRPr="00F320B9">
              <w:t>Consulting Doctor</w:t>
            </w:r>
          </w:p>
        </w:tc>
        <w:tc>
          <w:tcPr>
            <w:tcW w:w="360" w:type="dxa"/>
            <w:tcBorders>
              <w:left w:val="single" w:sz="4" w:space="0" w:color="000000"/>
              <w:bottom w:val="single" w:sz="4" w:space="0" w:color="000000"/>
              <w:right w:val="single" w:sz="4" w:space="0" w:color="000000"/>
            </w:tcBorders>
            <w:vAlign w:val="center"/>
          </w:tcPr>
          <w:p w14:paraId="1BFE1CAA"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7E9E7148" w14:textId="77777777" w:rsidR="00B43930" w:rsidRPr="00F320B9" w:rsidRDefault="00B43930" w:rsidP="007D1A15">
            <w:pPr>
              <w:pStyle w:val="TableEntry"/>
            </w:pPr>
          </w:p>
        </w:tc>
      </w:tr>
      <w:tr w:rsidR="00B43930" w:rsidRPr="00F320B9" w14:paraId="30D07058" w14:textId="77777777" w:rsidTr="00D30EFC">
        <w:trPr>
          <w:cantSplit/>
          <w:trHeight w:val="204"/>
        </w:trPr>
        <w:tc>
          <w:tcPr>
            <w:tcW w:w="859" w:type="dxa"/>
            <w:tcBorders>
              <w:left w:val="single" w:sz="4" w:space="0" w:color="000000"/>
              <w:bottom w:val="single" w:sz="4" w:space="0" w:color="000000"/>
            </w:tcBorders>
            <w:vAlign w:val="center"/>
          </w:tcPr>
          <w:p w14:paraId="2E18AFF6" w14:textId="77777777" w:rsidR="00B43930" w:rsidRPr="00F320B9" w:rsidRDefault="00B43930" w:rsidP="007D1A15">
            <w:pPr>
              <w:pStyle w:val="TableEntry"/>
            </w:pPr>
            <w:r w:rsidRPr="00F320B9">
              <w:t>PV1-10</w:t>
            </w:r>
          </w:p>
        </w:tc>
        <w:tc>
          <w:tcPr>
            <w:tcW w:w="761" w:type="dxa"/>
            <w:tcBorders>
              <w:left w:val="single" w:sz="4" w:space="0" w:color="000000"/>
              <w:bottom w:val="single" w:sz="4" w:space="0" w:color="000000"/>
            </w:tcBorders>
            <w:vAlign w:val="center"/>
          </w:tcPr>
          <w:p w14:paraId="04234ABC" w14:textId="77777777" w:rsidR="00B43930" w:rsidRPr="00F320B9" w:rsidRDefault="00B43930" w:rsidP="007D1A15">
            <w:pPr>
              <w:pStyle w:val="TableEntry"/>
            </w:pPr>
            <w:r w:rsidRPr="00F320B9">
              <w:t>3</w:t>
            </w:r>
          </w:p>
        </w:tc>
        <w:tc>
          <w:tcPr>
            <w:tcW w:w="810" w:type="dxa"/>
            <w:tcBorders>
              <w:left w:val="single" w:sz="4" w:space="0" w:color="000000"/>
              <w:bottom w:val="single" w:sz="4" w:space="0" w:color="000000"/>
            </w:tcBorders>
            <w:vAlign w:val="center"/>
          </w:tcPr>
          <w:p w14:paraId="58F6C405"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0DCAD6BA"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399C480E"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3B851A8D" w14:textId="77777777" w:rsidR="00B43930" w:rsidRPr="00F320B9" w:rsidRDefault="00B43930" w:rsidP="007D1A15">
            <w:pPr>
              <w:pStyle w:val="TableEntry"/>
            </w:pPr>
            <w:r w:rsidRPr="00F320B9">
              <w:t>69 </w:t>
            </w:r>
          </w:p>
        </w:tc>
        <w:tc>
          <w:tcPr>
            <w:tcW w:w="2160" w:type="dxa"/>
            <w:tcBorders>
              <w:left w:val="single" w:sz="4" w:space="0" w:color="000000"/>
              <w:bottom w:val="single" w:sz="4" w:space="0" w:color="000000"/>
            </w:tcBorders>
            <w:vAlign w:val="center"/>
          </w:tcPr>
          <w:p w14:paraId="7C58686A" w14:textId="77777777" w:rsidR="00B43930" w:rsidRPr="00F320B9" w:rsidRDefault="00B43930" w:rsidP="007D1A15">
            <w:pPr>
              <w:pStyle w:val="TableEntry"/>
            </w:pPr>
            <w:r w:rsidRPr="00F320B9">
              <w:t>Hospital Service</w:t>
            </w:r>
          </w:p>
        </w:tc>
        <w:tc>
          <w:tcPr>
            <w:tcW w:w="360" w:type="dxa"/>
            <w:tcBorders>
              <w:left w:val="single" w:sz="4" w:space="0" w:color="000000"/>
              <w:bottom w:val="single" w:sz="4" w:space="0" w:color="000000"/>
              <w:right w:val="single" w:sz="4" w:space="0" w:color="000000"/>
            </w:tcBorders>
            <w:vAlign w:val="center"/>
          </w:tcPr>
          <w:p w14:paraId="66AA9880"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39A95937" w14:textId="77777777" w:rsidR="00B43930" w:rsidRPr="00F320B9" w:rsidRDefault="00B43930" w:rsidP="007D1A15">
            <w:pPr>
              <w:pStyle w:val="TableEntry"/>
            </w:pPr>
            <w:r w:rsidRPr="00F320B9">
              <w:t>French user table</w:t>
            </w:r>
          </w:p>
        </w:tc>
      </w:tr>
      <w:tr w:rsidR="00B43930" w:rsidRPr="00F320B9" w14:paraId="268E5A00" w14:textId="77777777" w:rsidTr="00D30EFC">
        <w:trPr>
          <w:cantSplit/>
          <w:trHeight w:val="204"/>
        </w:trPr>
        <w:tc>
          <w:tcPr>
            <w:tcW w:w="859" w:type="dxa"/>
            <w:tcBorders>
              <w:left w:val="single" w:sz="4" w:space="0" w:color="000000"/>
              <w:bottom w:val="single" w:sz="4" w:space="0" w:color="000000"/>
            </w:tcBorders>
            <w:vAlign w:val="center"/>
          </w:tcPr>
          <w:p w14:paraId="47729FE2" w14:textId="77777777" w:rsidR="00B43930" w:rsidRPr="00F320B9" w:rsidRDefault="00B43930" w:rsidP="007D1A15">
            <w:pPr>
              <w:pStyle w:val="TableEntry"/>
            </w:pPr>
            <w:r w:rsidRPr="00F320B9">
              <w:t>PV1-11</w:t>
            </w:r>
          </w:p>
        </w:tc>
        <w:tc>
          <w:tcPr>
            <w:tcW w:w="761" w:type="dxa"/>
            <w:tcBorders>
              <w:left w:val="single" w:sz="4" w:space="0" w:color="000000"/>
              <w:bottom w:val="single" w:sz="4" w:space="0" w:color="000000"/>
            </w:tcBorders>
            <w:vAlign w:val="center"/>
          </w:tcPr>
          <w:p w14:paraId="136C789F" w14:textId="77777777" w:rsidR="00B43930" w:rsidRPr="00F320B9" w:rsidRDefault="00B43930" w:rsidP="007D1A15">
            <w:pPr>
              <w:pStyle w:val="TableEntry"/>
            </w:pPr>
            <w:r w:rsidRPr="00F320B9">
              <w:t>80</w:t>
            </w:r>
          </w:p>
        </w:tc>
        <w:tc>
          <w:tcPr>
            <w:tcW w:w="810" w:type="dxa"/>
            <w:tcBorders>
              <w:left w:val="single" w:sz="4" w:space="0" w:color="000000"/>
              <w:bottom w:val="single" w:sz="4" w:space="0" w:color="000000"/>
            </w:tcBorders>
            <w:vAlign w:val="center"/>
          </w:tcPr>
          <w:p w14:paraId="435C253B" w14:textId="77777777" w:rsidR="00B43930" w:rsidRPr="00F320B9" w:rsidRDefault="00B43930" w:rsidP="007D1A15">
            <w:pPr>
              <w:pStyle w:val="TableEntry"/>
            </w:pPr>
            <w:r w:rsidRPr="00F320B9">
              <w:t>PL</w:t>
            </w:r>
          </w:p>
        </w:tc>
        <w:tc>
          <w:tcPr>
            <w:tcW w:w="900" w:type="dxa"/>
            <w:tcBorders>
              <w:left w:val="single" w:sz="4" w:space="0" w:color="000000"/>
              <w:bottom w:val="single" w:sz="4" w:space="0" w:color="000000"/>
            </w:tcBorders>
            <w:vAlign w:val="center"/>
          </w:tcPr>
          <w:p w14:paraId="410D2E7C" w14:textId="77777777" w:rsidR="00B43930" w:rsidRPr="00F320B9" w:rsidRDefault="00B43930" w:rsidP="007D1A15">
            <w:pPr>
              <w:pStyle w:val="TableEntry"/>
            </w:pPr>
            <w:r w:rsidRPr="00F320B9">
              <w:t>C</w:t>
            </w:r>
          </w:p>
        </w:tc>
        <w:tc>
          <w:tcPr>
            <w:tcW w:w="900" w:type="dxa"/>
            <w:tcBorders>
              <w:left w:val="single" w:sz="4" w:space="0" w:color="000000"/>
              <w:bottom w:val="single" w:sz="4" w:space="0" w:color="000000"/>
            </w:tcBorders>
            <w:vAlign w:val="center"/>
          </w:tcPr>
          <w:p w14:paraId="31BD3406"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42819003"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7F7EA804" w14:textId="77777777" w:rsidR="00B43930" w:rsidRPr="00F320B9" w:rsidRDefault="00B43930" w:rsidP="007D1A15">
            <w:pPr>
              <w:pStyle w:val="TableEntry"/>
            </w:pPr>
            <w:r w:rsidRPr="00F320B9">
              <w:t>Temporary Location</w:t>
            </w:r>
          </w:p>
        </w:tc>
        <w:tc>
          <w:tcPr>
            <w:tcW w:w="360" w:type="dxa"/>
            <w:tcBorders>
              <w:left w:val="single" w:sz="4" w:space="0" w:color="000000"/>
              <w:bottom w:val="single" w:sz="4" w:space="0" w:color="000000"/>
              <w:right w:val="single" w:sz="4" w:space="0" w:color="000000"/>
            </w:tcBorders>
            <w:vAlign w:val="center"/>
          </w:tcPr>
          <w:p w14:paraId="390094FE"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6660B1B5" w14:textId="77777777" w:rsidR="00B43930" w:rsidRPr="00F320B9" w:rsidRDefault="00B43930" w:rsidP="007D1A15">
            <w:pPr>
              <w:pStyle w:val="TableEntry"/>
            </w:pPr>
          </w:p>
        </w:tc>
      </w:tr>
      <w:tr w:rsidR="00B43930" w:rsidRPr="00F320B9" w14:paraId="7BD47986" w14:textId="77777777" w:rsidTr="00D30EFC">
        <w:trPr>
          <w:cantSplit/>
          <w:trHeight w:val="204"/>
        </w:trPr>
        <w:tc>
          <w:tcPr>
            <w:tcW w:w="859" w:type="dxa"/>
            <w:tcBorders>
              <w:left w:val="single" w:sz="4" w:space="0" w:color="000000"/>
              <w:bottom w:val="single" w:sz="4" w:space="0" w:color="000000"/>
            </w:tcBorders>
            <w:vAlign w:val="center"/>
          </w:tcPr>
          <w:p w14:paraId="3E1F8565" w14:textId="77777777" w:rsidR="00B43930" w:rsidRPr="00F320B9" w:rsidRDefault="00B43930" w:rsidP="007D1A15">
            <w:pPr>
              <w:pStyle w:val="TableEntry"/>
            </w:pPr>
            <w:r w:rsidRPr="00F320B9">
              <w:t>PV1-12</w:t>
            </w:r>
          </w:p>
        </w:tc>
        <w:tc>
          <w:tcPr>
            <w:tcW w:w="761" w:type="dxa"/>
            <w:tcBorders>
              <w:left w:val="single" w:sz="4" w:space="0" w:color="000000"/>
              <w:bottom w:val="single" w:sz="4" w:space="0" w:color="000000"/>
            </w:tcBorders>
            <w:vAlign w:val="center"/>
          </w:tcPr>
          <w:p w14:paraId="5A4D53E6"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63988115"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6C9CFD5C"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5DB0A07D"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5C09D52B" w14:textId="77777777" w:rsidR="00B43930" w:rsidRPr="00F320B9" w:rsidRDefault="00B43930" w:rsidP="007D1A15">
            <w:pPr>
              <w:pStyle w:val="TableEntry"/>
            </w:pPr>
            <w:r w:rsidRPr="00F320B9">
              <w:t> 87</w:t>
            </w:r>
          </w:p>
        </w:tc>
        <w:tc>
          <w:tcPr>
            <w:tcW w:w="2160" w:type="dxa"/>
            <w:tcBorders>
              <w:left w:val="single" w:sz="4" w:space="0" w:color="000000"/>
              <w:bottom w:val="single" w:sz="4" w:space="0" w:color="000000"/>
            </w:tcBorders>
            <w:vAlign w:val="center"/>
          </w:tcPr>
          <w:p w14:paraId="0043B2D5" w14:textId="77777777" w:rsidR="00B43930" w:rsidRPr="00F320B9" w:rsidRDefault="00B43930" w:rsidP="007D1A15">
            <w:pPr>
              <w:pStyle w:val="TableEntry"/>
            </w:pPr>
            <w:r w:rsidRPr="00F320B9">
              <w:t>Preadmit Test Indicator</w:t>
            </w:r>
          </w:p>
        </w:tc>
        <w:tc>
          <w:tcPr>
            <w:tcW w:w="360" w:type="dxa"/>
            <w:tcBorders>
              <w:left w:val="single" w:sz="4" w:space="0" w:color="000000"/>
              <w:bottom w:val="single" w:sz="4" w:space="0" w:color="000000"/>
              <w:right w:val="single" w:sz="4" w:space="0" w:color="000000"/>
            </w:tcBorders>
            <w:vAlign w:val="center"/>
          </w:tcPr>
          <w:p w14:paraId="4030518C"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18B53C3C" w14:textId="77777777" w:rsidR="00B43930" w:rsidRPr="00F320B9" w:rsidRDefault="00B43930" w:rsidP="007D1A15">
            <w:pPr>
              <w:pStyle w:val="TableEntry"/>
            </w:pPr>
          </w:p>
        </w:tc>
      </w:tr>
      <w:tr w:rsidR="00B43930" w:rsidRPr="00F320B9" w14:paraId="1D3CBC3E" w14:textId="77777777" w:rsidTr="00D30EFC">
        <w:trPr>
          <w:cantSplit/>
          <w:trHeight w:val="204"/>
        </w:trPr>
        <w:tc>
          <w:tcPr>
            <w:tcW w:w="859" w:type="dxa"/>
            <w:tcBorders>
              <w:left w:val="single" w:sz="4" w:space="0" w:color="000000"/>
              <w:bottom w:val="single" w:sz="4" w:space="0" w:color="000000"/>
            </w:tcBorders>
            <w:vAlign w:val="center"/>
          </w:tcPr>
          <w:p w14:paraId="2146FE92" w14:textId="77777777" w:rsidR="00B43930" w:rsidRPr="00F320B9" w:rsidRDefault="00B43930" w:rsidP="007D1A15">
            <w:pPr>
              <w:pStyle w:val="TableEntry"/>
            </w:pPr>
            <w:r w:rsidRPr="00F320B9">
              <w:t>PV1-13</w:t>
            </w:r>
          </w:p>
        </w:tc>
        <w:tc>
          <w:tcPr>
            <w:tcW w:w="761" w:type="dxa"/>
            <w:tcBorders>
              <w:left w:val="single" w:sz="4" w:space="0" w:color="000000"/>
              <w:bottom w:val="single" w:sz="4" w:space="0" w:color="000000"/>
            </w:tcBorders>
            <w:vAlign w:val="center"/>
          </w:tcPr>
          <w:p w14:paraId="3BA0E84D"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26FCB3D5"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478BAE65"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54AE457D"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3CAC9C5C" w14:textId="77777777" w:rsidR="00B43930" w:rsidRPr="00F320B9" w:rsidRDefault="00B43930" w:rsidP="007D1A15">
            <w:pPr>
              <w:pStyle w:val="TableEntry"/>
            </w:pPr>
            <w:r w:rsidRPr="00F320B9">
              <w:t> 92</w:t>
            </w:r>
          </w:p>
        </w:tc>
        <w:tc>
          <w:tcPr>
            <w:tcW w:w="2160" w:type="dxa"/>
            <w:tcBorders>
              <w:left w:val="single" w:sz="4" w:space="0" w:color="000000"/>
              <w:bottom w:val="single" w:sz="4" w:space="0" w:color="000000"/>
            </w:tcBorders>
            <w:vAlign w:val="center"/>
          </w:tcPr>
          <w:p w14:paraId="44F747FE" w14:textId="77777777" w:rsidR="00B43930" w:rsidRPr="00F320B9" w:rsidRDefault="00B43930" w:rsidP="007D1A15">
            <w:pPr>
              <w:pStyle w:val="TableEntry"/>
            </w:pPr>
            <w:r w:rsidRPr="00F320B9">
              <w:t>Re-admission Indicator</w:t>
            </w:r>
          </w:p>
        </w:tc>
        <w:tc>
          <w:tcPr>
            <w:tcW w:w="360" w:type="dxa"/>
            <w:tcBorders>
              <w:left w:val="single" w:sz="4" w:space="0" w:color="000000"/>
              <w:bottom w:val="single" w:sz="4" w:space="0" w:color="000000"/>
              <w:right w:val="single" w:sz="4" w:space="0" w:color="000000"/>
            </w:tcBorders>
            <w:vAlign w:val="center"/>
          </w:tcPr>
          <w:p w14:paraId="5D91BB8E"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3AD52016" w14:textId="77777777" w:rsidR="00B43930" w:rsidRPr="00F320B9" w:rsidRDefault="00B43930" w:rsidP="007D1A15">
            <w:pPr>
              <w:pStyle w:val="TableEntry"/>
            </w:pPr>
          </w:p>
        </w:tc>
      </w:tr>
      <w:tr w:rsidR="00B43930" w:rsidRPr="00F320B9" w14:paraId="2A2528F4" w14:textId="77777777" w:rsidTr="00D30EFC">
        <w:trPr>
          <w:cantSplit/>
          <w:trHeight w:val="204"/>
        </w:trPr>
        <w:tc>
          <w:tcPr>
            <w:tcW w:w="859" w:type="dxa"/>
            <w:tcBorders>
              <w:left w:val="single" w:sz="4" w:space="0" w:color="000000"/>
              <w:bottom w:val="single" w:sz="4" w:space="0" w:color="000000"/>
            </w:tcBorders>
            <w:vAlign w:val="center"/>
          </w:tcPr>
          <w:p w14:paraId="3E0E5E9B" w14:textId="77777777" w:rsidR="00B43930" w:rsidRPr="00F320B9" w:rsidRDefault="00B43930" w:rsidP="007D1A15">
            <w:pPr>
              <w:pStyle w:val="TableEntry"/>
            </w:pPr>
            <w:r w:rsidRPr="00F320B9">
              <w:t>PV1-14</w:t>
            </w:r>
          </w:p>
        </w:tc>
        <w:tc>
          <w:tcPr>
            <w:tcW w:w="761" w:type="dxa"/>
            <w:tcBorders>
              <w:left w:val="single" w:sz="4" w:space="0" w:color="000000"/>
              <w:bottom w:val="single" w:sz="4" w:space="0" w:color="000000"/>
            </w:tcBorders>
            <w:vAlign w:val="center"/>
          </w:tcPr>
          <w:p w14:paraId="4850301B" w14:textId="77777777" w:rsidR="00B43930" w:rsidRPr="00F320B9" w:rsidRDefault="00B43930" w:rsidP="007D1A15">
            <w:pPr>
              <w:pStyle w:val="TableEntry"/>
            </w:pPr>
            <w:r w:rsidRPr="00F320B9">
              <w:t>6</w:t>
            </w:r>
          </w:p>
        </w:tc>
        <w:tc>
          <w:tcPr>
            <w:tcW w:w="810" w:type="dxa"/>
            <w:tcBorders>
              <w:left w:val="single" w:sz="4" w:space="0" w:color="000000"/>
              <w:bottom w:val="single" w:sz="4" w:space="0" w:color="000000"/>
            </w:tcBorders>
            <w:vAlign w:val="center"/>
          </w:tcPr>
          <w:p w14:paraId="475266CE"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3F3ED55C"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688C132B"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60C85646" w14:textId="77777777" w:rsidR="00B43930" w:rsidRPr="00F320B9" w:rsidRDefault="00B43930" w:rsidP="007D1A15">
            <w:pPr>
              <w:pStyle w:val="TableEntry"/>
            </w:pPr>
            <w:r w:rsidRPr="00F320B9">
              <w:t> 23</w:t>
            </w:r>
          </w:p>
        </w:tc>
        <w:tc>
          <w:tcPr>
            <w:tcW w:w="2160" w:type="dxa"/>
            <w:tcBorders>
              <w:left w:val="single" w:sz="4" w:space="0" w:color="000000"/>
              <w:bottom w:val="single" w:sz="4" w:space="0" w:color="000000"/>
            </w:tcBorders>
            <w:vAlign w:val="center"/>
          </w:tcPr>
          <w:p w14:paraId="00A2ACBA" w14:textId="77777777" w:rsidR="00B43930" w:rsidRPr="00F320B9" w:rsidRDefault="00B43930" w:rsidP="007D1A15">
            <w:pPr>
              <w:pStyle w:val="TableEntry"/>
            </w:pPr>
            <w:r w:rsidRPr="00F320B9">
              <w:t>Admit Source</w:t>
            </w:r>
          </w:p>
        </w:tc>
        <w:tc>
          <w:tcPr>
            <w:tcW w:w="360" w:type="dxa"/>
            <w:tcBorders>
              <w:left w:val="single" w:sz="4" w:space="0" w:color="000000"/>
              <w:bottom w:val="single" w:sz="4" w:space="0" w:color="000000"/>
              <w:right w:val="single" w:sz="4" w:space="0" w:color="000000"/>
            </w:tcBorders>
            <w:vAlign w:val="center"/>
          </w:tcPr>
          <w:p w14:paraId="7BC90142"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694228D3" w14:textId="77777777" w:rsidR="00B43930" w:rsidRPr="00F320B9" w:rsidRDefault="00B43930" w:rsidP="007D1A15">
            <w:pPr>
              <w:pStyle w:val="TableEntry"/>
            </w:pPr>
            <w:r w:rsidRPr="00F320B9">
              <w:t>French user table</w:t>
            </w:r>
          </w:p>
        </w:tc>
      </w:tr>
      <w:tr w:rsidR="00B43930" w:rsidRPr="00F320B9" w14:paraId="1D779BC3" w14:textId="77777777" w:rsidTr="00D30EFC">
        <w:trPr>
          <w:cantSplit/>
          <w:trHeight w:val="204"/>
        </w:trPr>
        <w:tc>
          <w:tcPr>
            <w:tcW w:w="859" w:type="dxa"/>
            <w:tcBorders>
              <w:left w:val="single" w:sz="4" w:space="0" w:color="000000"/>
              <w:bottom w:val="single" w:sz="4" w:space="0" w:color="000000"/>
            </w:tcBorders>
            <w:vAlign w:val="center"/>
          </w:tcPr>
          <w:p w14:paraId="6EA0ED9B" w14:textId="77777777" w:rsidR="00B43930" w:rsidRPr="00F320B9" w:rsidRDefault="00B43930" w:rsidP="007D1A15">
            <w:pPr>
              <w:pStyle w:val="TableEntry"/>
            </w:pPr>
            <w:r w:rsidRPr="00F320B9">
              <w:t>PV1-15</w:t>
            </w:r>
          </w:p>
        </w:tc>
        <w:tc>
          <w:tcPr>
            <w:tcW w:w="761" w:type="dxa"/>
            <w:tcBorders>
              <w:left w:val="single" w:sz="4" w:space="0" w:color="000000"/>
              <w:bottom w:val="single" w:sz="4" w:space="0" w:color="000000"/>
            </w:tcBorders>
            <w:vAlign w:val="center"/>
          </w:tcPr>
          <w:p w14:paraId="2EC852C3"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561BDBA1"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05C592B2"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07997D07" w14:textId="77777777" w:rsidR="00B43930" w:rsidRPr="00F320B9" w:rsidRDefault="00B43930" w:rsidP="007D1A15">
            <w:pPr>
              <w:pStyle w:val="TableEntry"/>
            </w:pPr>
            <w:r w:rsidRPr="00F320B9">
              <w:t>[0..*]</w:t>
            </w:r>
          </w:p>
        </w:tc>
        <w:tc>
          <w:tcPr>
            <w:tcW w:w="1170" w:type="dxa"/>
            <w:tcBorders>
              <w:left w:val="single" w:sz="4" w:space="0" w:color="000000"/>
              <w:bottom w:val="single" w:sz="4" w:space="0" w:color="000000"/>
            </w:tcBorders>
            <w:vAlign w:val="center"/>
          </w:tcPr>
          <w:p w14:paraId="265E1829" w14:textId="77777777" w:rsidR="00B43930" w:rsidRPr="00F320B9" w:rsidRDefault="00B43930" w:rsidP="007D1A15">
            <w:pPr>
              <w:pStyle w:val="TableEntry"/>
            </w:pPr>
            <w:r w:rsidRPr="00F320B9">
              <w:t> 9</w:t>
            </w:r>
          </w:p>
        </w:tc>
        <w:tc>
          <w:tcPr>
            <w:tcW w:w="2160" w:type="dxa"/>
            <w:tcBorders>
              <w:left w:val="single" w:sz="4" w:space="0" w:color="000000"/>
              <w:bottom w:val="single" w:sz="4" w:space="0" w:color="000000"/>
            </w:tcBorders>
            <w:vAlign w:val="center"/>
          </w:tcPr>
          <w:p w14:paraId="02D1B397" w14:textId="77777777" w:rsidR="00B43930" w:rsidRPr="00F320B9" w:rsidRDefault="00B43930" w:rsidP="007D1A15">
            <w:pPr>
              <w:pStyle w:val="TableEntry"/>
            </w:pPr>
            <w:r w:rsidRPr="00F320B9">
              <w:t>Ambulatory Status</w:t>
            </w:r>
          </w:p>
        </w:tc>
        <w:tc>
          <w:tcPr>
            <w:tcW w:w="360" w:type="dxa"/>
            <w:tcBorders>
              <w:left w:val="single" w:sz="4" w:space="0" w:color="000000"/>
              <w:bottom w:val="single" w:sz="4" w:space="0" w:color="000000"/>
              <w:right w:val="single" w:sz="4" w:space="0" w:color="000000"/>
            </w:tcBorders>
            <w:vAlign w:val="center"/>
          </w:tcPr>
          <w:p w14:paraId="41E36167"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4B1C7314" w14:textId="77777777" w:rsidR="00B43930" w:rsidRPr="00F320B9" w:rsidRDefault="00B43930" w:rsidP="007D1A15">
            <w:pPr>
              <w:pStyle w:val="TableEntry"/>
            </w:pPr>
          </w:p>
        </w:tc>
      </w:tr>
      <w:tr w:rsidR="00B43930" w:rsidRPr="00F320B9" w14:paraId="7B136C8D" w14:textId="77777777" w:rsidTr="00D30EFC">
        <w:trPr>
          <w:cantSplit/>
          <w:trHeight w:val="204"/>
        </w:trPr>
        <w:tc>
          <w:tcPr>
            <w:tcW w:w="859" w:type="dxa"/>
            <w:tcBorders>
              <w:left w:val="single" w:sz="4" w:space="0" w:color="000000"/>
              <w:bottom w:val="single" w:sz="4" w:space="0" w:color="000000"/>
            </w:tcBorders>
            <w:vAlign w:val="center"/>
          </w:tcPr>
          <w:p w14:paraId="109F44FC" w14:textId="77777777" w:rsidR="00B43930" w:rsidRPr="00F320B9" w:rsidRDefault="00B43930" w:rsidP="007D1A15">
            <w:pPr>
              <w:pStyle w:val="TableEntry"/>
            </w:pPr>
            <w:r w:rsidRPr="00F320B9">
              <w:lastRenderedPageBreak/>
              <w:t>PV1-16</w:t>
            </w:r>
          </w:p>
        </w:tc>
        <w:tc>
          <w:tcPr>
            <w:tcW w:w="761" w:type="dxa"/>
            <w:tcBorders>
              <w:left w:val="single" w:sz="4" w:space="0" w:color="000000"/>
              <w:bottom w:val="single" w:sz="4" w:space="0" w:color="000000"/>
            </w:tcBorders>
            <w:vAlign w:val="center"/>
          </w:tcPr>
          <w:p w14:paraId="4926336A"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598F485E"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68D81656"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44DDD96D"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0DEB11ED" w14:textId="77777777" w:rsidR="00B43930" w:rsidRPr="00F320B9" w:rsidRDefault="00B43930" w:rsidP="007D1A15">
            <w:pPr>
              <w:pStyle w:val="TableEntry"/>
            </w:pPr>
            <w:r w:rsidRPr="00F320B9">
              <w:t> 99</w:t>
            </w:r>
          </w:p>
        </w:tc>
        <w:tc>
          <w:tcPr>
            <w:tcW w:w="2160" w:type="dxa"/>
            <w:tcBorders>
              <w:left w:val="single" w:sz="4" w:space="0" w:color="000000"/>
              <w:bottom w:val="single" w:sz="4" w:space="0" w:color="000000"/>
            </w:tcBorders>
            <w:vAlign w:val="center"/>
          </w:tcPr>
          <w:p w14:paraId="0E1B7716" w14:textId="77777777" w:rsidR="00B43930" w:rsidRPr="00F320B9" w:rsidRDefault="00B43930" w:rsidP="007D1A15">
            <w:pPr>
              <w:pStyle w:val="TableEntry"/>
            </w:pPr>
            <w:r w:rsidRPr="00F320B9">
              <w:t>VIP Indicator</w:t>
            </w:r>
          </w:p>
        </w:tc>
        <w:tc>
          <w:tcPr>
            <w:tcW w:w="360" w:type="dxa"/>
            <w:tcBorders>
              <w:left w:val="single" w:sz="4" w:space="0" w:color="000000"/>
              <w:bottom w:val="single" w:sz="4" w:space="0" w:color="000000"/>
              <w:right w:val="single" w:sz="4" w:space="0" w:color="000000"/>
            </w:tcBorders>
            <w:vAlign w:val="center"/>
          </w:tcPr>
          <w:p w14:paraId="4EB42D21"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71343648" w14:textId="77777777" w:rsidR="00B43930" w:rsidRPr="00F320B9" w:rsidRDefault="00B43930" w:rsidP="007D1A15">
            <w:pPr>
              <w:pStyle w:val="TableEntry"/>
            </w:pPr>
            <w:r w:rsidRPr="00F320B9">
              <w:t>User table defined</w:t>
            </w:r>
          </w:p>
        </w:tc>
      </w:tr>
      <w:tr w:rsidR="00B43930" w:rsidRPr="00F320B9" w14:paraId="4DBC9730" w14:textId="77777777" w:rsidTr="00D30EFC">
        <w:trPr>
          <w:cantSplit/>
          <w:trHeight w:val="204"/>
        </w:trPr>
        <w:tc>
          <w:tcPr>
            <w:tcW w:w="859" w:type="dxa"/>
            <w:tcBorders>
              <w:left w:val="single" w:sz="4" w:space="0" w:color="000000"/>
              <w:bottom w:val="single" w:sz="4" w:space="0" w:color="000000"/>
            </w:tcBorders>
            <w:vAlign w:val="center"/>
          </w:tcPr>
          <w:p w14:paraId="33385BED" w14:textId="77777777" w:rsidR="00B43930" w:rsidRPr="00F320B9" w:rsidRDefault="00B43930" w:rsidP="007D1A15">
            <w:pPr>
              <w:pStyle w:val="TableEntry"/>
            </w:pPr>
            <w:r w:rsidRPr="00F320B9">
              <w:t>PV1-17</w:t>
            </w:r>
          </w:p>
        </w:tc>
        <w:tc>
          <w:tcPr>
            <w:tcW w:w="761" w:type="dxa"/>
            <w:tcBorders>
              <w:left w:val="single" w:sz="4" w:space="0" w:color="000000"/>
              <w:bottom w:val="single" w:sz="4" w:space="0" w:color="000000"/>
            </w:tcBorders>
            <w:vAlign w:val="center"/>
          </w:tcPr>
          <w:p w14:paraId="142B72EF" w14:textId="77777777" w:rsidR="00B43930" w:rsidRPr="00F320B9" w:rsidRDefault="00B43930" w:rsidP="007D1A15">
            <w:pPr>
              <w:pStyle w:val="TableEntry"/>
            </w:pPr>
            <w:r w:rsidRPr="00F320B9">
              <w:t>250</w:t>
            </w:r>
          </w:p>
        </w:tc>
        <w:tc>
          <w:tcPr>
            <w:tcW w:w="810" w:type="dxa"/>
            <w:tcBorders>
              <w:left w:val="single" w:sz="4" w:space="0" w:color="000000"/>
              <w:bottom w:val="single" w:sz="4" w:space="0" w:color="000000"/>
            </w:tcBorders>
            <w:vAlign w:val="center"/>
          </w:tcPr>
          <w:p w14:paraId="61E4FA83" w14:textId="77777777" w:rsidR="00B43930" w:rsidRPr="00F320B9" w:rsidRDefault="00B43930" w:rsidP="007D1A15">
            <w:pPr>
              <w:pStyle w:val="TableEntry"/>
            </w:pPr>
            <w:r w:rsidRPr="00F320B9">
              <w:t>XCN</w:t>
            </w:r>
          </w:p>
        </w:tc>
        <w:tc>
          <w:tcPr>
            <w:tcW w:w="900" w:type="dxa"/>
            <w:tcBorders>
              <w:left w:val="single" w:sz="4" w:space="0" w:color="000000"/>
              <w:bottom w:val="single" w:sz="4" w:space="0" w:color="000000"/>
            </w:tcBorders>
            <w:vAlign w:val="center"/>
          </w:tcPr>
          <w:p w14:paraId="286B5C91"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39CAEC82" w14:textId="77777777" w:rsidR="00B43930" w:rsidRPr="00F320B9" w:rsidRDefault="00B43930" w:rsidP="007D1A15">
            <w:pPr>
              <w:pStyle w:val="TableEntry"/>
            </w:pPr>
            <w:r w:rsidRPr="00F320B9">
              <w:t>[0..*]</w:t>
            </w:r>
          </w:p>
        </w:tc>
        <w:tc>
          <w:tcPr>
            <w:tcW w:w="1170" w:type="dxa"/>
            <w:tcBorders>
              <w:left w:val="single" w:sz="4" w:space="0" w:color="000000"/>
              <w:bottom w:val="single" w:sz="4" w:space="0" w:color="000000"/>
            </w:tcBorders>
            <w:vAlign w:val="center"/>
          </w:tcPr>
          <w:p w14:paraId="38E01C28" w14:textId="77777777" w:rsidR="00B43930" w:rsidRPr="00F320B9" w:rsidRDefault="00B43930" w:rsidP="007D1A15">
            <w:pPr>
              <w:pStyle w:val="TableEntry"/>
            </w:pPr>
            <w:r w:rsidRPr="00F320B9">
              <w:t> 10</w:t>
            </w:r>
          </w:p>
        </w:tc>
        <w:tc>
          <w:tcPr>
            <w:tcW w:w="2160" w:type="dxa"/>
            <w:tcBorders>
              <w:left w:val="single" w:sz="4" w:space="0" w:color="000000"/>
              <w:bottom w:val="single" w:sz="4" w:space="0" w:color="000000"/>
            </w:tcBorders>
            <w:vAlign w:val="center"/>
          </w:tcPr>
          <w:p w14:paraId="08A4F7B6" w14:textId="77777777" w:rsidR="00B43930" w:rsidRPr="00F320B9" w:rsidRDefault="00B43930" w:rsidP="007D1A15">
            <w:pPr>
              <w:pStyle w:val="TableEntry"/>
            </w:pPr>
            <w:r w:rsidRPr="00F320B9">
              <w:t>Admitting Doctor</w:t>
            </w:r>
          </w:p>
        </w:tc>
        <w:tc>
          <w:tcPr>
            <w:tcW w:w="360" w:type="dxa"/>
            <w:tcBorders>
              <w:left w:val="single" w:sz="4" w:space="0" w:color="000000"/>
              <w:bottom w:val="single" w:sz="4" w:space="0" w:color="000000"/>
              <w:right w:val="single" w:sz="4" w:space="0" w:color="000000"/>
            </w:tcBorders>
            <w:vAlign w:val="center"/>
          </w:tcPr>
          <w:p w14:paraId="3BBFB80A"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450436F1" w14:textId="77777777" w:rsidR="00B43930" w:rsidRPr="00F320B9" w:rsidRDefault="00B43930" w:rsidP="007D1A15">
            <w:pPr>
              <w:pStyle w:val="TableEntry"/>
            </w:pPr>
          </w:p>
        </w:tc>
      </w:tr>
      <w:tr w:rsidR="00B43930" w:rsidRPr="00F320B9" w14:paraId="1CFAD501" w14:textId="77777777" w:rsidTr="00D30EFC">
        <w:trPr>
          <w:cantSplit/>
          <w:trHeight w:val="204"/>
        </w:trPr>
        <w:tc>
          <w:tcPr>
            <w:tcW w:w="859" w:type="dxa"/>
            <w:tcBorders>
              <w:left w:val="single" w:sz="4" w:space="0" w:color="000000"/>
              <w:bottom w:val="single" w:sz="4" w:space="0" w:color="000000"/>
            </w:tcBorders>
            <w:vAlign w:val="center"/>
          </w:tcPr>
          <w:p w14:paraId="5700EBE5" w14:textId="77777777" w:rsidR="00B43930" w:rsidRPr="00F320B9" w:rsidRDefault="00B43930" w:rsidP="007D1A15">
            <w:pPr>
              <w:pStyle w:val="TableEntry"/>
            </w:pPr>
            <w:r w:rsidRPr="00F320B9">
              <w:t>PV1-18</w:t>
            </w:r>
          </w:p>
        </w:tc>
        <w:tc>
          <w:tcPr>
            <w:tcW w:w="761" w:type="dxa"/>
            <w:tcBorders>
              <w:left w:val="single" w:sz="4" w:space="0" w:color="000000"/>
              <w:bottom w:val="single" w:sz="4" w:space="0" w:color="000000"/>
            </w:tcBorders>
            <w:vAlign w:val="center"/>
          </w:tcPr>
          <w:p w14:paraId="596699C4"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5025CB6B"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54F9B232"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0A35F857"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5384E2B8" w14:textId="77777777" w:rsidR="00B43930" w:rsidRPr="00F320B9" w:rsidRDefault="00B43930" w:rsidP="007D1A15">
            <w:pPr>
              <w:pStyle w:val="TableEntry"/>
            </w:pPr>
            <w:r w:rsidRPr="00F320B9">
              <w:t> 18</w:t>
            </w:r>
          </w:p>
        </w:tc>
        <w:tc>
          <w:tcPr>
            <w:tcW w:w="2160" w:type="dxa"/>
            <w:tcBorders>
              <w:left w:val="single" w:sz="4" w:space="0" w:color="000000"/>
              <w:bottom w:val="single" w:sz="4" w:space="0" w:color="000000"/>
            </w:tcBorders>
            <w:vAlign w:val="center"/>
          </w:tcPr>
          <w:p w14:paraId="2BFA80C4" w14:textId="77777777" w:rsidR="00B43930" w:rsidRPr="00F320B9" w:rsidRDefault="00B43930" w:rsidP="007D1A15">
            <w:pPr>
              <w:pStyle w:val="TableEntry"/>
            </w:pPr>
            <w:r w:rsidRPr="00F320B9">
              <w:t>Patient Type</w:t>
            </w:r>
          </w:p>
        </w:tc>
        <w:tc>
          <w:tcPr>
            <w:tcW w:w="360" w:type="dxa"/>
            <w:tcBorders>
              <w:left w:val="single" w:sz="4" w:space="0" w:color="000000"/>
              <w:bottom w:val="single" w:sz="4" w:space="0" w:color="000000"/>
              <w:right w:val="single" w:sz="4" w:space="0" w:color="000000"/>
            </w:tcBorders>
            <w:vAlign w:val="center"/>
          </w:tcPr>
          <w:p w14:paraId="442AA376"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32CDD1EA" w14:textId="77777777" w:rsidR="00B43930" w:rsidRPr="00F320B9" w:rsidRDefault="00B43930" w:rsidP="007D1A15">
            <w:pPr>
              <w:pStyle w:val="TableEntry"/>
            </w:pPr>
          </w:p>
        </w:tc>
      </w:tr>
      <w:tr w:rsidR="00B43930" w:rsidRPr="00F320B9" w14:paraId="22F5022A" w14:textId="77777777" w:rsidTr="00D30EFC">
        <w:trPr>
          <w:cantSplit/>
          <w:trHeight w:val="204"/>
        </w:trPr>
        <w:tc>
          <w:tcPr>
            <w:tcW w:w="859" w:type="dxa"/>
            <w:tcBorders>
              <w:left w:val="single" w:sz="4" w:space="0" w:color="000000"/>
              <w:bottom w:val="single" w:sz="4" w:space="0" w:color="000000"/>
            </w:tcBorders>
            <w:vAlign w:val="center"/>
          </w:tcPr>
          <w:p w14:paraId="5DCA366B" w14:textId="77777777" w:rsidR="00B43930" w:rsidRPr="00F320B9" w:rsidRDefault="00B43930" w:rsidP="007D1A15">
            <w:pPr>
              <w:pStyle w:val="TableEntry"/>
            </w:pPr>
            <w:r w:rsidRPr="00F320B9">
              <w:t>PV1-19</w:t>
            </w:r>
          </w:p>
        </w:tc>
        <w:tc>
          <w:tcPr>
            <w:tcW w:w="761" w:type="dxa"/>
            <w:tcBorders>
              <w:left w:val="single" w:sz="4" w:space="0" w:color="000000"/>
              <w:bottom w:val="single" w:sz="4" w:space="0" w:color="000000"/>
            </w:tcBorders>
            <w:vAlign w:val="center"/>
          </w:tcPr>
          <w:p w14:paraId="31968369" w14:textId="77777777" w:rsidR="00B43930" w:rsidRPr="00F320B9" w:rsidRDefault="00B43930" w:rsidP="007D1A15">
            <w:pPr>
              <w:pStyle w:val="TableEntry"/>
            </w:pPr>
            <w:r w:rsidRPr="00F320B9">
              <w:t>250</w:t>
            </w:r>
          </w:p>
        </w:tc>
        <w:tc>
          <w:tcPr>
            <w:tcW w:w="810" w:type="dxa"/>
            <w:tcBorders>
              <w:left w:val="single" w:sz="4" w:space="0" w:color="000000"/>
              <w:bottom w:val="single" w:sz="4" w:space="0" w:color="000000"/>
            </w:tcBorders>
            <w:vAlign w:val="center"/>
          </w:tcPr>
          <w:p w14:paraId="763C1321" w14:textId="77777777" w:rsidR="00B43930" w:rsidRPr="00F320B9" w:rsidRDefault="00B43930" w:rsidP="007D1A15">
            <w:pPr>
              <w:pStyle w:val="TableEntry"/>
            </w:pPr>
            <w:r w:rsidRPr="00F320B9">
              <w:t>CX</w:t>
            </w:r>
          </w:p>
        </w:tc>
        <w:tc>
          <w:tcPr>
            <w:tcW w:w="900" w:type="dxa"/>
            <w:tcBorders>
              <w:left w:val="single" w:sz="4" w:space="0" w:color="000000"/>
              <w:bottom w:val="single" w:sz="4" w:space="0" w:color="000000"/>
            </w:tcBorders>
            <w:vAlign w:val="center"/>
          </w:tcPr>
          <w:p w14:paraId="79B6DDD5" w14:textId="77777777" w:rsidR="00B43930" w:rsidRPr="00F320B9" w:rsidRDefault="00B43930" w:rsidP="007D1A15">
            <w:pPr>
              <w:pStyle w:val="TableEntry"/>
            </w:pPr>
            <w:r w:rsidRPr="00F320B9">
              <w:t>C</w:t>
            </w:r>
          </w:p>
        </w:tc>
        <w:tc>
          <w:tcPr>
            <w:tcW w:w="900" w:type="dxa"/>
            <w:tcBorders>
              <w:left w:val="single" w:sz="4" w:space="0" w:color="000000"/>
              <w:bottom w:val="single" w:sz="4" w:space="0" w:color="000000"/>
            </w:tcBorders>
            <w:vAlign w:val="center"/>
          </w:tcPr>
          <w:p w14:paraId="77693687"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1A5DC684"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1A9577F8" w14:textId="77777777" w:rsidR="00B43930" w:rsidRPr="00F320B9" w:rsidRDefault="00B43930" w:rsidP="007D1A15">
            <w:pPr>
              <w:pStyle w:val="TableEntry"/>
            </w:pPr>
            <w:r w:rsidRPr="00F320B9">
              <w:t>Visit Number</w:t>
            </w:r>
          </w:p>
        </w:tc>
        <w:tc>
          <w:tcPr>
            <w:tcW w:w="360" w:type="dxa"/>
            <w:tcBorders>
              <w:left w:val="single" w:sz="4" w:space="0" w:color="000000"/>
              <w:bottom w:val="single" w:sz="4" w:space="0" w:color="000000"/>
              <w:right w:val="single" w:sz="4" w:space="0" w:color="000000"/>
            </w:tcBorders>
            <w:vAlign w:val="center"/>
          </w:tcPr>
          <w:p w14:paraId="7328198A"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6468C907" w14:textId="77777777" w:rsidR="00B43930" w:rsidRPr="00F320B9" w:rsidRDefault="00B43930" w:rsidP="007D1A15">
            <w:pPr>
              <w:pStyle w:val="TableEntry"/>
            </w:pPr>
            <w:r w:rsidRPr="00F320B9">
              <w:t>Conditional value</w:t>
            </w:r>
          </w:p>
        </w:tc>
      </w:tr>
      <w:tr w:rsidR="00B43930" w:rsidRPr="00F320B9" w14:paraId="0EFBDE1B" w14:textId="77777777" w:rsidTr="00D30EFC">
        <w:trPr>
          <w:cantSplit/>
          <w:trHeight w:val="204"/>
        </w:trPr>
        <w:tc>
          <w:tcPr>
            <w:tcW w:w="859" w:type="dxa"/>
            <w:tcBorders>
              <w:left w:val="single" w:sz="4" w:space="0" w:color="000000"/>
              <w:bottom w:val="single" w:sz="4" w:space="0" w:color="000000"/>
            </w:tcBorders>
            <w:vAlign w:val="center"/>
          </w:tcPr>
          <w:p w14:paraId="2C60B8F6" w14:textId="77777777" w:rsidR="00B43930" w:rsidRPr="00F320B9" w:rsidRDefault="00B43930" w:rsidP="007D1A15">
            <w:pPr>
              <w:pStyle w:val="TableEntry"/>
            </w:pPr>
            <w:r w:rsidRPr="00F320B9">
              <w:t>PV1-20</w:t>
            </w:r>
          </w:p>
        </w:tc>
        <w:tc>
          <w:tcPr>
            <w:tcW w:w="761" w:type="dxa"/>
            <w:tcBorders>
              <w:left w:val="single" w:sz="4" w:space="0" w:color="000000"/>
              <w:bottom w:val="single" w:sz="4" w:space="0" w:color="000000"/>
            </w:tcBorders>
            <w:vAlign w:val="center"/>
          </w:tcPr>
          <w:p w14:paraId="15A47595" w14:textId="77777777" w:rsidR="00B43930" w:rsidRPr="00F320B9" w:rsidRDefault="00B43930" w:rsidP="007D1A15">
            <w:pPr>
              <w:pStyle w:val="TableEntry"/>
            </w:pPr>
            <w:r w:rsidRPr="00F320B9">
              <w:t>50</w:t>
            </w:r>
          </w:p>
        </w:tc>
        <w:tc>
          <w:tcPr>
            <w:tcW w:w="810" w:type="dxa"/>
            <w:tcBorders>
              <w:left w:val="single" w:sz="4" w:space="0" w:color="000000"/>
              <w:bottom w:val="single" w:sz="4" w:space="0" w:color="000000"/>
            </w:tcBorders>
            <w:vAlign w:val="center"/>
          </w:tcPr>
          <w:p w14:paraId="613FA227" w14:textId="77777777" w:rsidR="00B43930" w:rsidRPr="00F320B9" w:rsidRDefault="00B43930" w:rsidP="007D1A15">
            <w:pPr>
              <w:pStyle w:val="TableEntry"/>
            </w:pPr>
            <w:r w:rsidRPr="00F320B9">
              <w:t>FC</w:t>
            </w:r>
          </w:p>
        </w:tc>
        <w:tc>
          <w:tcPr>
            <w:tcW w:w="900" w:type="dxa"/>
            <w:tcBorders>
              <w:left w:val="single" w:sz="4" w:space="0" w:color="000000"/>
              <w:bottom w:val="single" w:sz="4" w:space="0" w:color="000000"/>
            </w:tcBorders>
            <w:vAlign w:val="center"/>
          </w:tcPr>
          <w:p w14:paraId="613CA7E1"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6F014A49" w14:textId="77777777" w:rsidR="00B43930" w:rsidRPr="00F320B9" w:rsidRDefault="00B43930" w:rsidP="007D1A15">
            <w:pPr>
              <w:pStyle w:val="TableEntry"/>
            </w:pPr>
            <w:r w:rsidRPr="00F320B9">
              <w:t>[0..*]</w:t>
            </w:r>
          </w:p>
        </w:tc>
        <w:tc>
          <w:tcPr>
            <w:tcW w:w="1170" w:type="dxa"/>
            <w:tcBorders>
              <w:left w:val="single" w:sz="4" w:space="0" w:color="000000"/>
              <w:bottom w:val="single" w:sz="4" w:space="0" w:color="000000"/>
            </w:tcBorders>
            <w:vAlign w:val="center"/>
          </w:tcPr>
          <w:p w14:paraId="1F8BD3C6" w14:textId="77777777" w:rsidR="00B43930" w:rsidRPr="00F320B9" w:rsidRDefault="00B43930" w:rsidP="007D1A15">
            <w:pPr>
              <w:pStyle w:val="TableEntry"/>
            </w:pPr>
            <w:r w:rsidRPr="00F320B9">
              <w:t>64 </w:t>
            </w:r>
          </w:p>
        </w:tc>
        <w:tc>
          <w:tcPr>
            <w:tcW w:w="2160" w:type="dxa"/>
            <w:tcBorders>
              <w:left w:val="single" w:sz="4" w:space="0" w:color="000000"/>
              <w:bottom w:val="single" w:sz="4" w:space="0" w:color="000000"/>
            </w:tcBorders>
            <w:vAlign w:val="center"/>
          </w:tcPr>
          <w:p w14:paraId="52481324" w14:textId="77777777" w:rsidR="00B43930" w:rsidRPr="00F320B9" w:rsidRDefault="00B43930" w:rsidP="007D1A15">
            <w:pPr>
              <w:pStyle w:val="TableEntry"/>
            </w:pPr>
            <w:r w:rsidRPr="00F320B9">
              <w:t>Financial Class</w:t>
            </w:r>
          </w:p>
        </w:tc>
        <w:tc>
          <w:tcPr>
            <w:tcW w:w="360" w:type="dxa"/>
            <w:tcBorders>
              <w:left w:val="single" w:sz="4" w:space="0" w:color="000000"/>
              <w:bottom w:val="single" w:sz="4" w:space="0" w:color="000000"/>
              <w:right w:val="single" w:sz="4" w:space="0" w:color="000000"/>
            </w:tcBorders>
            <w:vAlign w:val="center"/>
          </w:tcPr>
          <w:p w14:paraId="32133F78"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2776ADF2" w14:textId="77777777" w:rsidR="00B43930" w:rsidRPr="00F320B9" w:rsidRDefault="00B43930" w:rsidP="007D1A15">
            <w:pPr>
              <w:pStyle w:val="TableEntry"/>
            </w:pPr>
          </w:p>
        </w:tc>
      </w:tr>
      <w:tr w:rsidR="00B43930" w:rsidRPr="00F320B9" w14:paraId="45CF4FFA" w14:textId="77777777" w:rsidTr="00D30EFC">
        <w:trPr>
          <w:cantSplit/>
          <w:trHeight w:val="204"/>
        </w:trPr>
        <w:tc>
          <w:tcPr>
            <w:tcW w:w="859" w:type="dxa"/>
            <w:tcBorders>
              <w:left w:val="single" w:sz="4" w:space="0" w:color="000000"/>
              <w:bottom w:val="single" w:sz="4" w:space="0" w:color="000000"/>
            </w:tcBorders>
            <w:vAlign w:val="center"/>
          </w:tcPr>
          <w:p w14:paraId="6F846655" w14:textId="77777777" w:rsidR="00B43930" w:rsidRPr="00F320B9" w:rsidRDefault="00B43930" w:rsidP="007D1A15">
            <w:pPr>
              <w:pStyle w:val="TableEntry"/>
            </w:pPr>
            <w:r w:rsidRPr="00F320B9">
              <w:t>PV1-21</w:t>
            </w:r>
          </w:p>
        </w:tc>
        <w:tc>
          <w:tcPr>
            <w:tcW w:w="761" w:type="dxa"/>
            <w:tcBorders>
              <w:left w:val="single" w:sz="4" w:space="0" w:color="000000"/>
              <w:bottom w:val="single" w:sz="4" w:space="0" w:color="000000"/>
            </w:tcBorders>
            <w:vAlign w:val="center"/>
          </w:tcPr>
          <w:p w14:paraId="4556B161"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29DFC2A9"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083BA0DE"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72972575"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2B84FE47" w14:textId="77777777" w:rsidR="00B43930" w:rsidRPr="00F320B9" w:rsidRDefault="00B43930" w:rsidP="007D1A15">
            <w:pPr>
              <w:pStyle w:val="TableEntry"/>
            </w:pPr>
            <w:r w:rsidRPr="00F320B9">
              <w:t> 32</w:t>
            </w:r>
          </w:p>
        </w:tc>
        <w:tc>
          <w:tcPr>
            <w:tcW w:w="2160" w:type="dxa"/>
            <w:tcBorders>
              <w:left w:val="single" w:sz="4" w:space="0" w:color="000000"/>
              <w:bottom w:val="single" w:sz="4" w:space="0" w:color="000000"/>
            </w:tcBorders>
            <w:vAlign w:val="center"/>
          </w:tcPr>
          <w:p w14:paraId="281BBE8A" w14:textId="77777777" w:rsidR="00B43930" w:rsidRPr="00F320B9" w:rsidRDefault="00B43930" w:rsidP="007D1A15">
            <w:pPr>
              <w:pStyle w:val="TableEntry"/>
            </w:pPr>
            <w:r w:rsidRPr="00F320B9">
              <w:t>Charge Price Indicator</w:t>
            </w:r>
          </w:p>
        </w:tc>
        <w:tc>
          <w:tcPr>
            <w:tcW w:w="360" w:type="dxa"/>
            <w:tcBorders>
              <w:left w:val="single" w:sz="4" w:space="0" w:color="000000"/>
              <w:bottom w:val="single" w:sz="4" w:space="0" w:color="000000"/>
              <w:right w:val="single" w:sz="4" w:space="0" w:color="000000"/>
            </w:tcBorders>
            <w:vAlign w:val="center"/>
          </w:tcPr>
          <w:p w14:paraId="4B697851"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2839A081" w14:textId="77777777" w:rsidR="00B43930" w:rsidRPr="00F320B9" w:rsidRDefault="00B43930" w:rsidP="007D1A15">
            <w:pPr>
              <w:pStyle w:val="TableEntry"/>
            </w:pPr>
            <w:r w:rsidRPr="00F320B9">
              <w:t xml:space="preserve">User table completed </w:t>
            </w:r>
          </w:p>
        </w:tc>
      </w:tr>
      <w:tr w:rsidR="00B43930" w:rsidRPr="00F320B9" w14:paraId="35EEC1A9" w14:textId="77777777" w:rsidTr="00D30EFC">
        <w:trPr>
          <w:cantSplit/>
          <w:trHeight w:val="204"/>
        </w:trPr>
        <w:tc>
          <w:tcPr>
            <w:tcW w:w="859" w:type="dxa"/>
            <w:tcBorders>
              <w:left w:val="single" w:sz="4" w:space="0" w:color="000000"/>
              <w:bottom w:val="single" w:sz="4" w:space="0" w:color="000000"/>
            </w:tcBorders>
            <w:vAlign w:val="center"/>
          </w:tcPr>
          <w:p w14:paraId="3D3BFEDD" w14:textId="77777777" w:rsidR="00B43930" w:rsidRPr="00F320B9" w:rsidRDefault="00B43930" w:rsidP="007D1A15">
            <w:pPr>
              <w:pStyle w:val="TableEntry"/>
            </w:pPr>
            <w:r w:rsidRPr="00F320B9">
              <w:t>PV1-22</w:t>
            </w:r>
          </w:p>
        </w:tc>
        <w:tc>
          <w:tcPr>
            <w:tcW w:w="761" w:type="dxa"/>
            <w:tcBorders>
              <w:left w:val="single" w:sz="4" w:space="0" w:color="000000"/>
              <w:bottom w:val="single" w:sz="4" w:space="0" w:color="000000"/>
            </w:tcBorders>
            <w:vAlign w:val="center"/>
          </w:tcPr>
          <w:p w14:paraId="41AD4458"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2F23B890"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086C48ED"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3D36730E"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6CE8BA72" w14:textId="77777777" w:rsidR="00B43930" w:rsidRPr="00F320B9" w:rsidRDefault="00B43930" w:rsidP="007D1A15">
            <w:pPr>
              <w:pStyle w:val="TableEntry"/>
            </w:pPr>
            <w:r w:rsidRPr="00F320B9">
              <w:t> 45</w:t>
            </w:r>
          </w:p>
        </w:tc>
        <w:tc>
          <w:tcPr>
            <w:tcW w:w="2160" w:type="dxa"/>
            <w:tcBorders>
              <w:left w:val="single" w:sz="4" w:space="0" w:color="000000"/>
              <w:bottom w:val="single" w:sz="4" w:space="0" w:color="000000"/>
            </w:tcBorders>
            <w:vAlign w:val="center"/>
          </w:tcPr>
          <w:p w14:paraId="3745A9DD" w14:textId="77777777" w:rsidR="00B43930" w:rsidRPr="00F320B9" w:rsidRDefault="00B43930" w:rsidP="007D1A15">
            <w:pPr>
              <w:pStyle w:val="TableEntry"/>
            </w:pPr>
            <w:r w:rsidRPr="00F320B9">
              <w:t>Courtesy Code</w:t>
            </w:r>
          </w:p>
        </w:tc>
        <w:tc>
          <w:tcPr>
            <w:tcW w:w="360" w:type="dxa"/>
            <w:tcBorders>
              <w:left w:val="single" w:sz="4" w:space="0" w:color="000000"/>
              <w:bottom w:val="single" w:sz="4" w:space="0" w:color="000000"/>
              <w:right w:val="single" w:sz="4" w:space="0" w:color="000000"/>
            </w:tcBorders>
            <w:vAlign w:val="center"/>
          </w:tcPr>
          <w:p w14:paraId="06926645"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396A1685" w14:textId="77777777" w:rsidR="00B43930" w:rsidRPr="00F320B9" w:rsidRDefault="00B43930" w:rsidP="007D1A15">
            <w:pPr>
              <w:pStyle w:val="TableEntry"/>
            </w:pPr>
          </w:p>
        </w:tc>
      </w:tr>
      <w:tr w:rsidR="00B43930" w:rsidRPr="00F320B9" w14:paraId="3161ACE0" w14:textId="77777777" w:rsidTr="00D30EFC">
        <w:trPr>
          <w:cantSplit/>
          <w:trHeight w:val="204"/>
        </w:trPr>
        <w:tc>
          <w:tcPr>
            <w:tcW w:w="859" w:type="dxa"/>
            <w:tcBorders>
              <w:left w:val="single" w:sz="4" w:space="0" w:color="000000"/>
              <w:bottom w:val="single" w:sz="4" w:space="0" w:color="000000"/>
            </w:tcBorders>
            <w:vAlign w:val="center"/>
          </w:tcPr>
          <w:p w14:paraId="238845F7" w14:textId="77777777" w:rsidR="00B43930" w:rsidRPr="00F320B9" w:rsidRDefault="00B43930" w:rsidP="007D1A15">
            <w:pPr>
              <w:pStyle w:val="TableEntry"/>
            </w:pPr>
            <w:r w:rsidRPr="00F320B9">
              <w:t>PV1-23</w:t>
            </w:r>
          </w:p>
        </w:tc>
        <w:tc>
          <w:tcPr>
            <w:tcW w:w="761" w:type="dxa"/>
            <w:tcBorders>
              <w:left w:val="single" w:sz="4" w:space="0" w:color="000000"/>
              <w:bottom w:val="single" w:sz="4" w:space="0" w:color="000000"/>
            </w:tcBorders>
            <w:vAlign w:val="center"/>
          </w:tcPr>
          <w:p w14:paraId="3DF0D8D7"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5BBB8E37"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454BB337"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042719A7"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6B0FD8E2" w14:textId="77777777" w:rsidR="00B43930" w:rsidRPr="00F320B9" w:rsidRDefault="00B43930" w:rsidP="007D1A15">
            <w:pPr>
              <w:pStyle w:val="TableEntry"/>
            </w:pPr>
            <w:r w:rsidRPr="00F320B9">
              <w:t> 46</w:t>
            </w:r>
          </w:p>
        </w:tc>
        <w:tc>
          <w:tcPr>
            <w:tcW w:w="2160" w:type="dxa"/>
            <w:tcBorders>
              <w:left w:val="single" w:sz="4" w:space="0" w:color="000000"/>
              <w:bottom w:val="single" w:sz="4" w:space="0" w:color="000000"/>
            </w:tcBorders>
            <w:vAlign w:val="center"/>
          </w:tcPr>
          <w:p w14:paraId="5A003F4D" w14:textId="77777777" w:rsidR="00B43930" w:rsidRPr="00F320B9" w:rsidRDefault="00B43930" w:rsidP="007D1A15">
            <w:pPr>
              <w:pStyle w:val="TableEntry"/>
            </w:pPr>
            <w:r w:rsidRPr="00F320B9">
              <w:t>Credit Rating</w:t>
            </w:r>
          </w:p>
        </w:tc>
        <w:tc>
          <w:tcPr>
            <w:tcW w:w="360" w:type="dxa"/>
            <w:tcBorders>
              <w:left w:val="single" w:sz="4" w:space="0" w:color="000000"/>
              <w:bottom w:val="single" w:sz="4" w:space="0" w:color="000000"/>
              <w:right w:val="single" w:sz="4" w:space="0" w:color="000000"/>
            </w:tcBorders>
            <w:vAlign w:val="center"/>
          </w:tcPr>
          <w:p w14:paraId="568947B6"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6B90E9AE" w14:textId="77777777" w:rsidR="00B43930" w:rsidRPr="00F320B9" w:rsidRDefault="00B43930" w:rsidP="007D1A15">
            <w:pPr>
              <w:pStyle w:val="TableEntry"/>
            </w:pPr>
          </w:p>
        </w:tc>
      </w:tr>
      <w:tr w:rsidR="00B43930" w:rsidRPr="00F320B9" w14:paraId="3A4DA55D" w14:textId="77777777" w:rsidTr="00D30EFC">
        <w:trPr>
          <w:cantSplit/>
          <w:trHeight w:val="204"/>
        </w:trPr>
        <w:tc>
          <w:tcPr>
            <w:tcW w:w="859" w:type="dxa"/>
            <w:tcBorders>
              <w:left w:val="single" w:sz="4" w:space="0" w:color="000000"/>
              <w:bottom w:val="single" w:sz="4" w:space="0" w:color="000000"/>
            </w:tcBorders>
            <w:vAlign w:val="center"/>
          </w:tcPr>
          <w:p w14:paraId="0B31E02D" w14:textId="77777777" w:rsidR="00B43930" w:rsidRPr="00F320B9" w:rsidRDefault="00B43930" w:rsidP="007D1A15">
            <w:pPr>
              <w:pStyle w:val="TableEntry"/>
            </w:pPr>
            <w:r w:rsidRPr="00F320B9">
              <w:t>PV1-24</w:t>
            </w:r>
          </w:p>
        </w:tc>
        <w:tc>
          <w:tcPr>
            <w:tcW w:w="761" w:type="dxa"/>
            <w:tcBorders>
              <w:left w:val="single" w:sz="4" w:space="0" w:color="000000"/>
              <w:bottom w:val="single" w:sz="4" w:space="0" w:color="000000"/>
            </w:tcBorders>
            <w:vAlign w:val="center"/>
          </w:tcPr>
          <w:p w14:paraId="1371C6D0"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0EE4D057"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7B19449C"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136A1EEB" w14:textId="77777777" w:rsidR="00B43930" w:rsidRPr="00F320B9" w:rsidRDefault="00B43930" w:rsidP="007D1A15">
            <w:pPr>
              <w:pStyle w:val="TableEntry"/>
            </w:pPr>
            <w:r w:rsidRPr="00F320B9">
              <w:t>[0..*]</w:t>
            </w:r>
          </w:p>
        </w:tc>
        <w:tc>
          <w:tcPr>
            <w:tcW w:w="1170" w:type="dxa"/>
            <w:tcBorders>
              <w:left w:val="single" w:sz="4" w:space="0" w:color="000000"/>
              <w:bottom w:val="single" w:sz="4" w:space="0" w:color="000000"/>
            </w:tcBorders>
            <w:vAlign w:val="center"/>
          </w:tcPr>
          <w:p w14:paraId="6930D5CA" w14:textId="77777777" w:rsidR="00B43930" w:rsidRPr="00F320B9" w:rsidRDefault="00B43930" w:rsidP="007D1A15">
            <w:pPr>
              <w:pStyle w:val="TableEntry"/>
            </w:pPr>
            <w:r w:rsidRPr="00F320B9">
              <w:t> 44</w:t>
            </w:r>
          </w:p>
        </w:tc>
        <w:tc>
          <w:tcPr>
            <w:tcW w:w="2160" w:type="dxa"/>
            <w:tcBorders>
              <w:left w:val="single" w:sz="4" w:space="0" w:color="000000"/>
              <w:bottom w:val="single" w:sz="4" w:space="0" w:color="000000"/>
            </w:tcBorders>
            <w:vAlign w:val="center"/>
          </w:tcPr>
          <w:p w14:paraId="11869DF9" w14:textId="77777777" w:rsidR="00B43930" w:rsidRPr="00F320B9" w:rsidRDefault="00B43930" w:rsidP="007D1A15">
            <w:pPr>
              <w:pStyle w:val="TableEntry"/>
            </w:pPr>
            <w:r w:rsidRPr="00F320B9">
              <w:t>Contract Code</w:t>
            </w:r>
          </w:p>
        </w:tc>
        <w:tc>
          <w:tcPr>
            <w:tcW w:w="360" w:type="dxa"/>
            <w:tcBorders>
              <w:left w:val="single" w:sz="4" w:space="0" w:color="000000"/>
              <w:bottom w:val="single" w:sz="4" w:space="0" w:color="000000"/>
              <w:right w:val="single" w:sz="4" w:space="0" w:color="000000"/>
            </w:tcBorders>
            <w:vAlign w:val="center"/>
          </w:tcPr>
          <w:p w14:paraId="74670909"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2FD28539" w14:textId="77777777" w:rsidR="00B43930" w:rsidRPr="00F320B9" w:rsidRDefault="00B43930" w:rsidP="007D1A15">
            <w:pPr>
              <w:pStyle w:val="TableEntry"/>
            </w:pPr>
          </w:p>
        </w:tc>
      </w:tr>
      <w:tr w:rsidR="00B43930" w:rsidRPr="00F320B9" w14:paraId="62E81A8A" w14:textId="77777777" w:rsidTr="00D30EFC">
        <w:trPr>
          <w:cantSplit/>
          <w:trHeight w:val="204"/>
        </w:trPr>
        <w:tc>
          <w:tcPr>
            <w:tcW w:w="859" w:type="dxa"/>
            <w:tcBorders>
              <w:left w:val="single" w:sz="4" w:space="0" w:color="000000"/>
              <w:bottom w:val="single" w:sz="4" w:space="0" w:color="000000"/>
            </w:tcBorders>
            <w:vAlign w:val="center"/>
          </w:tcPr>
          <w:p w14:paraId="4FCDA977" w14:textId="77777777" w:rsidR="00B43930" w:rsidRPr="00F320B9" w:rsidRDefault="00B43930" w:rsidP="007D1A15">
            <w:pPr>
              <w:pStyle w:val="TableEntry"/>
            </w:pPr>
            <w:r w:rsidRPr="00F320B9">
              <w:t>PV1-25</w:t>
            </w:r>
          </w:p>
        </w:tc>
        <w:tc>
          <w:tcPr>
            <w:tcW w:w="761" w:type="dxa"/>
            <w:tcBorders>
              <w:left w:val="single" w:sz="4" w:space="0" w:color="000000"/>
              <w:bottom w:val="single" w:sz="4" w:space="0" w:color="000000"/>
            </w:tcBorders>
            <w:vAlign w:val="center"/>
          </w:tcPr>
          <w:p w14:paraId="1FEB1B6A" w14:textId="77777777" w:rsidR="00B43930" w:rsidRPr="00F320B9" w:rsidRDefault="00B43930" w:rsidP="007D1A15">
            <w:pPr>
              <w:pStyle w:val="TableEntry"/>
            </w:pPr>
            <w:r w:rsidRPr="00F320B9">
              <w:t>8</w:t>
            </w:r>
          </w:p>
        </w:tc>
        <w:tc>
          <w:tcPr>
            <w:tcW w:w="810" w:type="dxa"/>
            <w:tcBorders>
              <w:left w:val="single" w:sz="4" w:space="0" w:color="000000"/>
              <w:bottom w:val="single" w:sz="4" w:space="0" w:color="000000"/>
            </w:tcBorders>
            <w:vAlign w:val="center"/>
          </w:tcPr>
          <w:p w14:paraId="19877B8A" w14:textId="77777777" w:rsidR="00B43930" w:rsidRPr="00F320B9" w:rsidRDefault="00B43930" w:rsidP="007D1A15">
            <w:pPr>
              <w:pStyle w:val="TableEntry"/>
            </w:pPr>
            <w:r w:rsidRPr="00F320B9">
              <w:t>DT</w:t>
            </w:r>
          </w:p>
        </w:tc>
        <w:tc>
          <w:tcPr>
            <w:tcW w:w="900" w:type="dxa"/>
            <w:tcBorders>
              <w:left w:val="single" w:sz="4" w:space="0" w:color="000000"/>
              <w:bottom w:val="single" w:sz="4" w:space="0" w:color="000000"/>
            </w:tcBorders>
            <w:vAlign w:val="center"/>
          </w:tcPr>
          <w:p w14:paraId="7D9B224A"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437F63D3" w14:textId="77777777" w:rsidR="00B43930" w:rsidRPr="00F320B9" w:rsidRDefault="00B43930" w:rsidP="007D1A15">
            <w:pPr>
              <w:pStyle w:val="TableEntry"/>
            </w:pPr>
            <w:r w:rsidRPr="00F320B9">
              <w:t>[0..*]</w:t>
            </w:r>
          </w:p>
        </w:tc>
        <w:tc>
          <w:tcPr>
            <w:tcW w:w="1170" w:type="dxa"/>
            <w:tcBorders>
              <w:left w:val="single" w:sz="4" w:space="0" w:color="000000"/>
              <w:bottom w:val="single" w:sz="4" w:space="0" w:color="000000"/>
            </w:tcBorders>
            <w:vAlign w:val="center"/>
          </w:tcPr>
          <w:p w14:paraId="092561B5"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7A221E3D" w14:textId="77777777" w:rsidR="00B43930" w:rsidRPr="00F320B9" w:rsidRDefault="00B43930" w:rsidP="007D1A15">
            <w:pPr>
              <w:pStyle w:val="TableEntry"/>
            </w:pPr>
            <w:r w:rsidRPr="00F320B9">
              <w:t>Contract Effective Date</w:t>
            </w:r>
          </w:p>
        </w:tc>
        <w:tc>
          <w:tcPr>
            <w:tcW w:w="360" w:type="dxa"/>
            <w:tcBorders>
              <w:left w:val="single" w:sz="4" w:space="0" w:color="000000"/>
              <w:bottom w:val="single" w:sz="4" w:space="0" w:color="000000"/>
              <w:right w:val="single" w:sz="4" w:space="0" w:color="000000"/>
            </w:tcBorders>
            <w:vAlign w:val="center"/>
          </w:tcPr>
          <w:p w14:paraId="09EF00ED"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310333D4" w14:textId="77777777" w:rsidR="00B43930" w:rsidRPr="00F320B9" w:rsidRDefault="00B43930" w:rsidP="007D1A15">
            <w:pPr>
              <w:pStyle w:val="TableEntry"/>
            </w:pPr>
          </w:p>
        </w:tc>
      </w:tr>
      <w:tr w:rsidR="00B43930" w:rsidRPr="00F320B9" w14:paraId="47A78C94" w14:textId="77777777" w:rsidTr="00D30EFC">
        <w:trPr>
          <w:cantSplit/>
          <w:trHeight w:val="204"/>
        </w:trPr>
        <w:tc>
          <w:tcPr>
            <w:tcW w:w="859" w:type="dxa"/>
            <w:tcBorders>
              <w:left w:val="single" w:sz="4" w:space="0" w:color="000000"/>
              <w:bottom w:val="single" w:sz="4" w:space="0" w:color="000000"/>
            </w:tcBorders>
            <w:vAlign w:val="center"/>
          </w:tcPr>
          <w:p w14:paraId="7D4F07C1" w14:textId="77777777" w:rsidR="00B43930" w:rsidRPr="00F320B9" w:rsidRDefault="00B43930" w:rsidP="007D1A15">
            <w:pPr>
              <w:pStyle w:val="TableEntry"/>
            </w:pPr>
            <w:r w:rsidRPr="00F320B9">
              <w:t>PV1-26</w:t>
            </w:r>
          </w:p>
        </w:tc>
        <w:tc>
          <w:tcPr>
            <w:tcW w:w="761" w:type="dxa"/>
            <w:tcBorders>
              <w:left w:val="single" w:sz="4" w:space="0" w:color="000000"/>
              <w:bottom w:val="single" w:sz="4" w:space="0" w:color="000000"/>
            </w:tcBorders>
            <w:vAlign w:val="center"/>
          </w:tcPr>
          <w:p w14:paraId="5BE97F55" w14:textId="77777777" w:rsidR="00B43930" w:rsidRPr="00F320B9" w:rsidRDefault="00B43930" w:rsidP="007D1A15">
            <w:pPr>
              <w:pStyle w:val="TableEntry"/>
            </w:pPr>
            <w:r w:rsidRPr="00F320B9">
              <w:t>12</w:t>
            </w:r>
          </w:p>
        </w:tc>
        <w:tc>
          <w:tcPr>
            <w:tcW w:w="810" w:type="dxa"/>
            <w:tcBorders>
              <w:left w:val="single" w:sz="4" w:space="0" w:color="000000"/>
              <w:bottom w:val="single" w:sz="4" w:space="0" w:color="000000"/>
            </w:tcBorders>
            <w:vAlign w:val="center"/>
          </w:tcPr>
          <w:p w14:paraId="27C6C269" w14:textId="77777777" w:rsidR="00B43930" w:rsidRPr="00F320B9" w:rsidRDefault="00B43930" w:rsidP="007D1A15">
            <w:pPr>
              <w:pStyle w:val="TableEntry"/>
            </w:pPr>
            <w:r w:rsidRPr="00F320B9">
              <w:t>NM</w:t>
            </w:r>
          </w:p>
        </w:tc>
        <w:tc>
          <w:tcPr>
            <w:tcW w:w="900" w:type="dxa"/>
            <w:tcBorders>
              <w:left w:val="single" w:sz="4" w:space="0" w:color="000000"/>
              <w:bottom w:val="single" w:sz="4" w:space="0" w:color="000000"/>
            </w:tcBorders>
            <w:vAlign w:val="center"/>
          </w:tcPr>
          <w:p w14:paraId="0F1D0A84"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682931A8" w14:textId="77777777" w:rsidR="00B43930" w:rsidRPr="00F320B9" w:rsidRDefault="00B43930" w:rsidP="007D1A15">
            <w:pPr>
              <w:pStyle w:val="TableEntry"/>
            </w:pPr>
            <w:r w:rsidRPr="00F320B9">
              <w:t>[0..*]</w:t>
            </w:r>
          </w:p>
        </w:tc>
        <w:tc>
          <w:tcPr>
            <w:tcW w:w="1170" w:type="dxa"/>
            <w:tcBorders>
              <w:left w:val="single" w:sz="4" w:space="0" w:color="000000"/>
              <w:bottom w:val="single" w:sz="4" w:space="0" w:color="000000"/>
            </w:tcBorders>
            <w:vAlign w:val="center"/>
          </w:tcPr>
          <w:p w14:paraId="0F62F3B8"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622C8CB8" w14:textId="77777777" w:rsidR="00B43930" w:rsidRPr="00F320B9" w:rsidRDefault="00B43930" w:rsidP="007D1A15">
            <w:pPr>
              <w:pStyle w:val="TableEntry"/>
            </w:pPr>
            <w:r w:rsidRPr="00F320B9">
              <w:t>Contract Amount</w:t>
            </w:r>
          </w:p>
        </w:tc>
        <w:tc>
          <w:tcPr>
            <w:tcW w:w="360" w:type="dxa"/>
            <w:tcBorders>
              <w:left w:val="single" w:sz="4" w:space="0" w:color="000000"/>
              <w:bottom w:val="single" w:sz="4" w:space="0" w:color="000000"/>
              <w:right w:val="single" w:sz="4" w:space="0" w:color="000000"/>
            </w:tcBorders>
            <w:vAlign w:val="center"/>
          </w:tcPr>
          <w:p w14:paraId="621F557E"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671FBD21" w14:textId="77777777" w:rsidR="00B43930" w:rsidRPr="00F320B9" w:rsidRDefault="00B43930" w:rsidP="007D1A15">
            <w:pPr>
              <w:pStyle w:val="TableEntry"/>
            </w:pPr>
          </w:p>
        </w:tc>
      </w:tr>
      <w:tr w:rsidR="00B43930" w:rsidRPr="00F320B9" w14:paraId="428F1828" w14:textId="77777777" w:rsidTr="00D30EFC">
        <w:trPr>
          <w:cantSplit/>
          <w:trHeight w:val="204"/>
        </w:trPr>
        <w:tc>
          <w:tcPr>
            <w:tcW w:w="859" w:type="dxa"/>
            <w:tcBorders>
              <w:left w:val="single" w:sz="4" w:space="0" w:color="000000"/>
              <w:bottom w:val="single" w:sz="4" w:space="0" w:color="000000"/>
            </w:tcBorders>
            <w:vAlign w:val="center"/>
          </w:tcPr>
          <w:p w14:paraId="01C8F1B2" w14:textId="77777777" w:rsidR="00B43930" w:rsidRPr="00F320B9" w:rsidRDefault="00B43930" w:rsidP="007D1A15">
            <w:pPr>
              <w:pStyle w:val="TableEntry"/>
            </w:pPr>
            <w:r w:rsidRPr="00F320B9">
              <w:t>PV1-27</w:t>
            </w:r>
          </w:p>
        </w:tc>
        <w:tc>
          <w:tcPr>
            <w:tcW w:w="761" w:type="dxa"/>
            <w:tcBorders>
              <w:left w:val="single" w:sz="4" w:space="0" w:color="000000"/>
              <w:bottom w:val="single" w:sz="4" w:space="0" w:color="000000"/>
            </w:tcBorders>
            <w:vAlign w:val="center"/>
          </w:tcPr>
          <w:p w14:paraId="14ECEAAC" w14:textId="77777777" w:rsidR="00B43930" w:rsidRPr="00F320B9" w:rsidRDefault="00B43930" w:rsidP="007D1A15">
            <w:pPr>
              <w:pStyle w:val="TableEntry"/>
            </w:pPr>
            <w:r w:rsidRPr="00F320B9">
              <w:t>3</w:t>
            </w:r>
          </w:p>
        </w:tc>
        <w:tc>
          <w:tcPr>
            <w:tcW w:w="810" w:type="dxa"/>
            <w:tcBorders>
              <w:left w:val="single" w:sz="4" w:space="0" w:color="000000"/>
              <w:bottom w:val="single" w:sz="4" w:space="0" w:color="000000"/>
            </w:tcBorders>
            <w:vAlign w:val="center"/>
          </w:tcPr>
          <w:p w14:paraId="5FF37405" w14:textId="77777777" w:rsidR="00B43930" w:rsidRPr="00F320B9" w:rsidRDefault="00B43930" w:rsidP="007D1A15">
            <w:pPr>
              <w:pStyle w:val="TableEntry"/>
            </w:pPr>
            <w:r w:rsidRPr="00F320B9">
              <w:t>NM</w:t>
            </w:r>
          </w:p>
        </w:tc>
        <w:tc>
          <w:tcPr>
            <w:tcW w:w="900" w:type="dxa"/>
            <w:tcBorders>
              <w:left w:val="single" w:sz="4" w:space="0" w:color="000000"/>
              <w:bottom w:val="single" w:sz="4" w:space="0" w:color="000000"/>
            </w:tcBorders>
            <w:vAlign w:val="center"/>
          </w:tcPr>
          <w:p w14:paraId="19B6C2C1"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135A1EE9" w14:textId="77777777" w:rsidR="00B43930" w:rsidRPr="00F320B9" w:rsidRDefault="00B43930" w:rsidP="007D1A15">
            <w:pPr>
              <w:pStyle w:val="TableEntry"/>
            </w:pPr>
            <w:r w:rsidRPr="00F320B9">
              <w:t>[0..*]</w:t>
            </w:r>
          </w:p>
        </w:tc>
        <w:tc>
          <w:tcPr>
            <w:tcW w:w="1170" w:type="dxa"/>
            <w:tcBorders>
              <w:left w:val="single" w:sz="4" w:space="0" w:color="000000"/>
              <w:bottom w:val="single" w:sz="4" w:space="0" w:color="000000"/>
            </w:tcBorders>
            <w:vAlign w:val="center"/>
          </w:tcPr>
          <w:p w14:paraId="03609E59"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2CA77DAC" w14:textId="77777777" w:rsidR="00B43930" w:rsidRPr="00F320B9" w:rsidRDefault="00B43930" w:rsidP="007D1A15">
            <w:pPr>
              <w:pStyle w:val="TableEntry"/>
            </w:pPr>
            <w:r w:rsidRPr="00F320B9">
              <w:t>Contract Period</w:t>
            </w:r>
          </w:p>
        </w:tc>
        <w:tc>
          <w:tcPr>
            <w:tcW w:w="360" w:type="dxa"/>
            <w:tcBorders>
              <w:left w:val="single" w:sz="4" w:space="0" w:color="000000"/>
              <w:bottom w:val="single" w:sz="4" w:space="0" w:color="000000"/>
              <w:right w:val="single" w:sz="4" w:space="0" w:color="000000"/>
            </w:tcBorders>
            <w:vAlign w:val="center"/>
          </w:tcPr>
          <w:p w14:paraId="308CF1F2"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2A2AAF2D" w14:textId="77777777" w:rsidR="00B43930" w:rsidRPr="00F320B9" w:rsidRDefault="00B43930" w:rsidP="007D1A15">
            <w:pPr>
              <w:pStyle w:val="TableEntry"/>
            </w:pPr>
          </w:p>
        </w:tc>
      </w:tr>
      <w:tr w:rsidR="00B43930" w:rsidRPr="00F320B9" w14:paraId="1EE841F7" w14:textId="77777777" w:rsidTr="00D30EFC">
        <w:trPr>
          <w:cantSplit/>
          <w:trHeight w:val="204"/>
        </w:trPr>
        <w:tc>
          <w:tcPr>
            <w:tcW w:w="859" w:type="dxa"/>
            <w:tcBorders>
              <w:left w:val="single" w:sz="4" w:space="0" w:color="000000"/>
              <w:bottom w:val="single" w:sz="4" w:space="0" w:color="000000"/>
            </w:tcBorders>
            <w:vAlign w:val="center"/>
          </w:tcPr>
          <w:p w14:paraId="069E82F6" w14:textId="77777777" w:rsidR="00B43930" w:rsidRPr="00F320B9" w:rsidRDefault="00B43930" w:rsidP="007D1A15">
            <w:pPr>
              <w:pStyle w:val="TableEntry"/>
            </w:pPr>
            <w:r w:rsidRPr="00F320B9">
              <w:t>PV1-28</w:t>
            </w:r>
          </w:p>
        </w:tc>
        <w:tc>
          <w:tcPr>
            <w:tcW w:w="761" w:type="dxa"/>
            <w:tcBorders>
              <w:left w:val="single" w:sz="4" w:space="0" w:color="000000"/>
              <w:bottom w:val="single" w:sz="4" w:space="0" w:color="000000"/>
            </w:tcBorders>
            <w:vAlign w:val="center"/>
          </w:tcPr>
          <w:p w14:paraId="0A12D556"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0F8F000A"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7C013128"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54C7CE35"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103E98B4" w14:textId="77777777" w:rsidR="00B43930" w:rsidRPr="00F320B9" w:rsidRDefault="00B43930" w:rsidP="007D1A15">
            <w:pPr>
              <w:pStyle w:val="TableEntry"/>
            </w:pPr>
            <w:r w:rsidRPr="00F320B9">
              <w:t>73 </w:t>
            </w:r>
          </w:p>
        </w:tc>
        <w:tc>
          <w:tcPr>
            <w:tcW w:w="2160" w:type="dxa"/>
            <w:tcBorders>
              <w:left w:val="single" w:sz="4" w:space="0" w:color="000000"/>
              <w:bottom w:val="single" w:sz="4" w:space="0" w:color="000000"/>
            </w:tcBorders>
            <w:vAlign w:val="center"/>
          </w:tcPr>
          <w:p w14:paraId="4C74F5E0" w14:textId="77777777" w:rsidR="00B43930" w:rsidRPr="00F320B9" w:rsidRDefault="00B43930" w:rsidP="007D1A15">
            <w:pPr>
              <w:pStyle w:val="TableEntry"/>
            </w:pPr>
            <w:r w:rsidRPr="00F320B9">
              <w:t>Interest Code</w:t>
            </w:r>
          </w:p>
        </w:tc>
        <w:tc>
          <w:tcPr>
            <w:tcW w:w="360" w:type="dxa"/>
            <w:tcBorders>
              <w:left w:val="single" w:sz="4" w:space="0" w:color="000000"/>
              <w:bottom w:val="single" w:sz="4" w:space="0" w:color="000000"/>
              <w:right w:val="single" w:sz="4" w:space="0" w:color="000000"/>
            </w:tcBorders>
            <w:vAlign w:val="center"/>
          </w:tcPr>
          <w:p w14:paraId="3E096CF7"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0AA60A5D" w14:textId="77777777" w:rsidR="00B43930" w:rsidRPr="00F320B9" w:rsidRDefault="00B43930" w:rsidP="007D1A15">
            <w:pPr>
              <w:pStyle w:val="TableEntry"/>
            </w:pPr>
          </w:p>
        </w:tc>
      </w:tr>
      <w:tr w:rsidR="00B43930" w:rsidRPr="00F320B9" w14:paraId="4B9B000C" w14:textId="77777777" w:rsidTr="00D30EFC">
        <w:trPr>
          <w:cantSplit/>
          <w:trHeight w:val="204"/>
        </w:trPr>
        <w:tc>
          <w:tcPr>
            <w:tcW w:w="859" w:type="dxa"/>
            <w:tcBorders>
              <w:left w:val="single" w:sz="4" w:space="0" w:color="000000"/>
              <w:bottom w:val="single" w:sz="4" w:space="0" w:color="000000"/>
            </w:tcBorders>
            <w:vAlign w:val="center"/>
          </w:tcPr>
          <w:p w14:paraId="4F3772B4" w14:textId="77777777" w:rsidR="00B43930" w:rsidRPr="00F320B9" w:rsidRDefault="00B43930" w:rsidP="007D1A15">
            <w:pPr>
              <w:pStyle w:val="TableEntry"/>
            </w:pPr>
            <w:r w:rsidRPr="00F320B9">
              <w:t>PV1-29</w:t>
            </w:r>
          </w:p>
        </w:tc>
        <w:tc>
          <w:tcPr>
            <w:tcW w:w="761" w:type="dxa"/>
            <w:tcBorders>
              <w:left w:val="single" w:sz="4" w:space="0" w:color="000000"/>
              <w:bottom w:val="single" w:sz="4" w:space="0" w:color="000000"/>
            </w:tcBorders>
            <w:vAlign w:val="center"/>
          </w:tcPr>
          <w:p w14:paraId="1D38324B" w14:textId="77777777" w:rsidR="00B43930" w:rsidRPr="00F320B9" w:rsidRDefault="00B43930" w:rsidP="007D1A15">
            <w:pPr>
              <w:pStyle w:val="TableEntry"/>
            </w:pPr>
            <w:r w:rsidRPr="00F320B9">
              <w:t>4</w:t>
            </w:r>
          </w:p>
        </w:tc>
        <w:tc>
          <w:tcPr>
            <w:tcW w:w="810" w:type="dxa"/>
            <w:tcBorders>
              <w:left w:val="single" w:sz="4" w:space="0" w:color="000000"/>
              <w:bottom w:val="single" w:sz="4" w:space="0" w:color="000000"/>
            </w:tcBorders>
            <w:vAlign w:val="center"/>
          </w:tcPr>
          <w:p w14:paraId="0FEE24FE"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3E0DCB29"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3237C826"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210634FF" w14:textId="77777777" w:rsidR="00B43930" w:rsidRPr="00F320B9" w:rsidRDefault="00B43930" w:rsidP="007D1A15">
            <w:pPr>
              <w:pStyle w:val="TableEntry"/>
            </w:pPr>
            <w:r w:rsidRPr="00F320B9">
              <w:t> 110</w:t>
            </w:r>
          </w:p>
        </w:tc>
        <w:tc>
          <w:tcPr>
            <w:tcW w:w="2160" w:type="dxa"/>
            <w:tcBorders>
              <w:left w:val="single" w:sz="4" w:space="0" w:color="000000"/>
              <w:bottom w:val="single" w:sz="4" w:space="0" w:color="000000"/>
            </w:tcBorders>
            <w:vAlign w:val="center"/>
          </w:tcPr>
          <w:p w14:paraId="062BD04A" w14:textId="77777777" w:rsidR="00B43930" w:rsidRPr="00F320B9" w:rsidRDefault="00B43930" w:rsidP="007D1A15">
            <w:pPr>
              <w:pStyle w:val="TableEntry"/>
            </w:pPr>
            <w:r w:rsidRPr="00F320B9">
              <w:t>Transfer to Bad Debt Code</w:t>
            </w:r>
          </w:p>
        </w:tc>
        <w:tc>
          <w:tcPr>
            <w:tcW w:w="360" w:type="dxa"/>
            <w:tcBorders>
              <w:left w:val="single" w:sz="4" w:space="0" w:color="000000"/>
              <w:bottom w:val="single" w:sz="4" w:space="0" w:color="000000"/>
              <w:right w:val="single" w:sz="4" w:space="0" w:color="000000"/>
            </w:tcBorders>
            <w:vAlign w:val="center"/>
          </w:tcPr>
          <w:p w14:paraId="59E25C75"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5C01C979" w14:textId="77777777" w:rsidR="00B43930" w:rsidRPr="00F320B9" w:rsidRDefault="00B43930" w:rsidP="007D1A15">
            <w:pPr>
              <w:pStyle w:val="TableEntry"/>
            </w:pPr>
          </w:p>
        </w:tc>
      </w:tr>
      <w:tr w:rsidR="00B43930" w:rsidRPr="00F320B9" w14:paraId="0E82CB19" w14:textId="77777777" w:rsidTr="00D30EFC">
        <w:trPr>
          <w:cantSplit/>
          <w:trHeight w:val="204"/>
        </w:trPr>
        <w:tc>
          <w:tcPr>
            <w:tcW w:w="859" w:type="dxa"/>
            <w:tcBorders>
              <w:left w:val="single" w:sz="4" w:space="0" w:color="000000"/>
              <w:bottom w:val="single" w:sz="4" w:space="0" w:color="000000"/>
            </w:tcBorders>
            <w:vAlign w:val="center"/>
          </w:tcPr>
          <w:p w14:paraId="145DA514" w14:textId="77777777" w:rsidR="00B43930" w:rsidRPr="00F320B9" w:rsidRDefault="00B43930" w:rsidP="007D1A15">
            <w:pPr>
              <w:pStyle w:val="TableEntry"/>
            </w:pPr>
            <w:r w:rsidRPr="00F320B9">
              <w:t>PV1-30</w:t>
            </w:r>
          </w:p>
        </w:tc>
        <w:tc>
          <w:tcPr>
            <w:tcW w:w="761" w:type="dxa"/>
            <w:tcBorders>
              <w:left w:val="single" w:sz="4" w:space="0" w:color="000000"/>
              <w:bottom w:val="single" w:sz="4" w:space="0" w:color="000000"/>
            </w:tcBorders>
            <w:vAlign w:val="center"/>
          </w:tcPr>
          <w:p w14:paraId="6792A623" w14:textId="77777777" w:rsidR="00B43930" w:rsidRPr="00F320B9" w:rsidRDefault="00B43930" w:rsidP="007D1A15">
            <w:pPr>
              <w:pStyle w:val="TableEntry"/>
            </w:pPr>
            <w:r w:rsidRPr="00F320B9">
              <w:t>8</w:t>
            </w:r>
          </w:p>
        </w:tc>
        <w:tc>
          <w:tcPr>
            <w:tcW w:w="810" w:type="dxa"/>
            <w:tcBorders>
              <w:left w:val="single" w:sz="4" w:space="0" w:color="000000"/>
              <w:bottom w:val="single" w:sz="4" w:space="0" w:color="000000"/>
            </w:tcBorders>
            <w:vAlign w:val="center"/>
          </w:tcPr>
          <w:p w14:paraId="7FFC7D8E" w14:textId="77777777" w:rsidR="00B43930" w:rsidRPr="00F320B9" w:rsidRDefault="00B43930" w:rsidP="007D1A15">
            <w:pPr>
              <w:pStyle w:val="TableEntry"/>
            </w:pPr>
            <w:r w:rsidRPr="00F320B9">
              <w:t>DT</w:t>
            </w:r>
          </w:p>
        </w:tc>
        <w:tc>
          <w:tcPr>
            <w:tcW w:w="900" w:type="dxa"/>
            <w:tcBorders>
              <w:left w:val="single" w:sz="4" w:space="0" w:color="000000"/>
              <w:bottom w:val="single" w:sz="4" w:space="0" w:color="000000"/>
            </w:tcBorders>
            <w:vAlign w:val="center"/>
          </w:tcPr>
          <w:p w14:paraId="14699F8F"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331AE4E0"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29CB3A7F"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748FDACC" w14:textId="77777777" w:rsidR="00B43930" w:rsidRPr="00F320B9" w:rsidRDefault="00B43930" w:rsidP="007D1A15">
            <w:pPr>
              <w:pStyle w:val="TableEntry"/>
            </w:pPr>
            <w:r w:rsidRPr="00F320B9">
              <w:t>Transfer to Bad Debt Date</w:t>
            </w:r>
          </w:p>
        </w:tc>
        <w:tc>
          <w:tcPr>
            <w:tcW w:w="360" w:type="dxa"/>
            <w:tcBorders>
              <w:left w:val="single" w:sz="4" w:space="0" w:color="000000"/>
              <w:bottom w:val="single" w:sz="4" w:space="0" w:color="000000"/>
              <w:right w:val="single" w:sz="4" w:space="0" w:color="000000"/>
            </w:tcBorders>
            <w:vAlign w:val="center"/>
          </w:tcPr>
          <w:p w14:paraId="4DC9BAF2"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4F15B30D" w14:textId="77777777" w:rsidR="00B43930" w:rsidRPr="00F320B9" w:rsidRDefault="00B43930" w:rsidP="007D1A15">
            <w:pPr>
              <w:pStyle w:val="TableEntry"/>
            </w:pPr>
          </w:p>
        </w:tc>
      </w:tr>
      <w:tr w:rsidR="00B43930" w:rsidRPr="00F320B9" w14:paraId="4FBFFD04" w14:textId="77777777" w:rsidTr="00D30EFC">
        <w:trPr>
          <w:cantSplit/>
          <w:trHeight w:val="204"/>
        </w:trPr>
        <w:tc>
          <w:tcPr>
            <w:tcW w:w="859" w:type="dxa"/>
            <w:tcBorders>
              <w:left w:val="single" w:sz="4" w:space="0" w:color="000000"/>
              <w:bottom w:val="single" w:sz="4" w:space="0" w:color="000000"/>
            </w:tcBorders>
            <w:vAlign w:val="center"/>
          </w:tcPr>
          <w:p w14:paraId="4AB63B99" w14:textId="77777777" w:rsidR="00B43930" w:rsidRPr="00F320B9" w:rsidRDefault="00B43930" w:rsidP="007D1A15">
            <w:pPr>
              <w:pStyle w:val="TableEntry"/>
            </w:pPr>
            <w:r w:rsidRPr="00F320B9">
              <w:t>PV1-31</w:t>
            </w:r>
          </w:p>
        </w:tc>
        <w:tc>
          <w:tcPr>
            <w:tcW w:w="761" w:type="dxa"/>
            <w:tcBorders>
              <w:left w:val="single" w:sz="4" w:space="0" w:color="000000"/>
              <w:bottom w:val="single" w:sz="4" w:space="0" w:color="000000"/>
            </w:tcBorders>
            <w:vAlign w:val="center"/>
          </w:tcPr>
          <w:p w14:paraId="4C193B4A" w14:textId="77777777" w:rsidR="00B43930" w:rsidRPr="00F320B9" w:rsidRDefault="00B43930" w:rsidP="007D1A15">
            <w:pPr>
              <w:pStyle w:val="TableEntry"/>
            </w:pPr>
            <w:r w:rsidRPr="00F320B9">
              <w:t>10</w:t>
            </w:r>
          </w:p>
        </w:tc>
        <w:tc>
          <w:tcPr>
            <w:tcW w:w="810" w:type="dxa"/>
            <w:tcBorders>
              <w:left w:val="single" w:sz="4" w:space="0" w:color="000000"/>
              <w:bottom w:val="single" w:sz="4" w:space="0" w:color="000000"/>
            </w:tcBorders>
            <w:vAlign w:val="center"/>
          </w:tcPr>
          <w:p w14:paraId="7F04767F"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6942E690"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4694090A"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382B9F99" w14:textId="77777777" w:rsidR="00B43930" w:rsidRPr="00F320B9" w:rsidRDefault="00B43930" w:rsidP="007D1A15">
            <w:pPr>
              <w:pStyle w:val="TableEntry"/>
            </w:pPr>
            <w:r w:rsidRPr="00F320B9">
              <w:t> 21</w:t>
            </w:r>
          </w:p>
        </w:tc>
        <w:tc>
          <w:tcPr>
            <w:tcW w:w="2160" w:type="dxa"/>
            <w:tcBorders>
              <w:left w:val="single" w:sz="4" w:space="0" w:color="000000"/>
              <w:bottom w:val="single" w:sz="4" w:space="0" w:color="000000"/>
            </w:tcBorders>
            <w:vAlign w:val="center"/>
          </w:tcPr>
          <w:p w14:paraId="7C9677B0" w14:textId="77777777" w:rsidR="00B43930" w:rsidRPr="00F320B9" w:rsidRDefault="00B43930" w:rsidP="007D1A15">
            <w:pPr>
              <w:pStyle w:val="TableEntry"/>
            </w:pPr>
            <w:r w:rsidRPr="00F320B9">
              <w:t>Bad Debt Agency Code</w:t>
            </w:r>
          </w:p>
        </w:tc>
        <w:tc>
          <w:tcPr>
            <w:tcW w:w="360" w:type="dxa"/>
            <w:tcBorders>
              <w:left w:val="single" w:sz="4" w:space="0" w:color="000000"/>
              <w:bottom w:val="single" w:sz="4" w:space="0" w:color="000000"/>
              <w:right w:val="single" w:sz="4" w:space="0" w:color="000000"/>
            </w:tcBorders>
            <w:vAlign w:val="center"/>
          </w:tcPr>
          <w:p w14:paraId="337A833D"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7E098F00" w14:textId="77777777" w:rsidR="00B43930" w:rsidRPr="00F320B9" w:rsidRDefault="00B43930" w:rsidP="007D1A15">
            <w:pPr>
              <w:pStyle w:val="TableEntry"/>
            </w:pPr>
          </w:p>
        </w:tc>
      </w:tr>
      <w:tr w:rsidR="00B43930" w:rsidRPr="00F320B9" w14:paraId="30168BFF" w14:textId="77777777" w:rsidTr="00D30EFC">
        <w:trPr>
          <w:cantSplit/>
          <w:trHeight w:val="204"/>
        </w:trPr>
        <w:tc>
          <w:tcPr>
            <w:tcW w:w="859" w:type="dxa"/>
            <w:tcBorders>
              <w:left w:val="single" w:sz="4" w:space="0" w:color="000000"/>
              <w:bottom w:val="single" w:sz="4" w:space="0" w:color="000000"/>
            </w:tcBorders>
            <w:vAlign w:val="center"/>
          </w:tcPr>
          <w:p w14:paraId="135A72C6" w14:textId="77777777" w:rsidR="00B43930" w:rsidRPr="00F320B9" w:rsidRDefault="00B43930" w:rsidP="007D1A15">
            <w:pPr>
              <w:pStyle w:val="TableEntry"/>
            </w:pPr>
            <w:r w:rsidRPr="00F320B9">
              <w:t>PV1-32</w:t>
            </w:r>
          </w:p>
        </w:tc>
        <w:tc>
          <w:tcPr>
            <w:tcW w:w="761" w:type="dxa"/>
            <w:tcBorders>
              <w:left w:val="single" w:sz="4" w:space="0" w:color="000000"/>
              <w:bottom w:val="single" w:sz="4" w:space="0" w:color="000000"/>
            </w:tcBorders>
            <w:vAlign w:val="center"/>
          </w:tcPr>
          <w:p w14:paraId="0FF1D420" w14:textId="77777777" w:rsidR="00B43930" w:rsidRPr="00F320B9" w:rsidRDefault="00B43930" w:rsidP="007D1A15">
            <w:pPr>
              <w:pStyle w:val="TableEntry"/>
            </w:pPr>
            <w:r w:rsidRPr="00F320B9">
              <w:t>12</w:t>
            </w:r>
          </w:p>
        </w:tc>
        <w:tc>
          <w:tcPr>
            <w:tcW w:w="810" w:type="dxa"/>
            <w:tcBorders>
              <w:left w:val="single" w:sz="4" w:space="0" w:color="000000"/>
              <w:bottom w:val="single" w:sz="4" w:space="0" w:color="000000"/>
            </w:tcBorders>
            <w:vAlign w:val="center"/>
          </w:tcPr>
          <w:p w14:paraId="4B6379F6" w14:textId="77777777" w:rsidR="00B43930" w:rsidRPr="00F320B9" w:rsidRDefault="00B43930" w:rsidP="007D1A15">
            <w:pPr>
              <w:pStyle w:val="TableEntry"/>
            </w:pPr>
            <w:r w:rsidRPr="00F320B9">
              <w:t>NM</w:t>
            </w:r>
          </w:p>
        </w:tc>
        <w:tc>
          <w:tcPr>
            <w:tcW w:w="900" w:type="dxa"/>
            <w:tcBorders>
              <w:left w:val="single" w:sz="4" w:space="0" w:color="000000"/>
              <w:bottom w:val="single" w:sz="4" w:space="0" w:color="000000"/>
            </w:tcBorders>
            <w:vAlign w:val="center"/>
          </w:tcPr>
          <w:p w14:paraId="424A9DE5"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439837A1"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419AE25F"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6DEB29E8" w14:textId="77777777" w:rsidR="00B43930" w:rsidRPr="00F320B9" w:rsidRDefault="00B43930" w:rsidP="007D1A15">
            <w:pPr>
              <w:pStyle w:val="TableEntry"/>
            </w:pPr>
            <w:r w:rsidRPr="00F320B9">
              <w:t>Bad Debt Transfer Amount</w:t>
            </w:r>
          </w:p>
        </w:tc>
        <w:tc>
          <w:tcPr>
            <w:tcW w:w="360" w:type="dxa"/>
            <w:tcBorders>
              <w:left w:val="single" w:sz="4" w:space="0" w:color="000000"/>
              <w:bottom w:val="single" w:sz="4" w:space="0" w:color="000000"/>
              <w:right w:val="single" w:sz="4" w:space="0" w:color="000000"/>
            </w:tcBorders>
            <w:vAlign w:val="center"/>
          </w:tcPr>
          <w:p w14:paraId="71B3897D"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0FAE62F2" w14:textId="77777777" w:rsidR="00B43930" w:rsidRPr="00F320B9" w:rsidRDefault="00B43930" w:rsidP="007D1A15">
            <w:pPr>
              <w:pStyle w:val="TableEntry"/>
            </w:pPr>
          </w:p>
        </w:tc>
      </w:tr>
      <w:tr w:rsidR="00B43930" w:rsidRPr="00F320B9" w14:paraId="0E870430" w14:textId="77777777" w:rsidTr="00D30EFC">
        <w:trPr>
          <w:cantSplit/>
          <w:trHeight w:val="204"/>
        </w:trPr>
        <w:tc>
          <w:tcPr>
            <w:tcW w:w="859" w:type="dxa"/>
            <w:tcBorders>
              <w:left w:val="single" w:sz="4" w:space="0" w:color="000000"/>
              <w:bottom w:val="single" w:sz="4" w:space="0" w:color="000000"/>
            </w:tcBorders>
            <w:vAlign w:val="center"/>
          </w:tcPr>
          <w:p w14:paraId="6C05844F" w14:textId="77777777" w:rsidR="00B43930" w:rsidRPr="00F320B9" w:rsidRDefault="00B43930" w:rsidP="007D1A15">
            <w:pPr>
              <w:pStyle w:val="TableEntry"/>
            </w:pPr>
            <w:r w:rsidRPr="00F320B9">
              <w:t>PV1-33</w:t>
            </w:r>
          </w:p>
        </w:tc>
        <w:tc>
          <w:tcPr>
            <w:tcW w:w="761" w:type="dxa"/>
            <w:tcBorders>
              <w:left w:val="single" w:sz="4" w:space="0" w:color="000000"/>
              <w:bottom w:val="single" w:sz="4" w:space="0" w:color="000000"/>
            </w:tcBorders>
            <w:vAlign w:val="center"/>
          </w:tcPr>
          <w:p w14:paraId="2AB1C043" w14:textId="77777777" w:rsidR="00B43930" w:rsidRPr="00F320B9" w:rsidRDefault="00B43930" w:rsidP="007D1A15">
            <w:pPr>
              <w:pStyle w:val="TableEntry"/>
            </w:pPr>
            <w:r w:rsidRPr="00F320B9">
              <w:t>12</w:t>
            </w:r>
          </w:p>
        </w:tc>
        <w:tc>
          <w:tcPr>
            <w:tcW w:w="810" w:type="dxa"/>
            <w:tcBorders>
              <w:left w:val="single" w:sz="4" w:space="0" w:color="000000"/>
              <w:bottom w:val="single" w:sz="4" w:space="0" w:color="000000"/>
            </w:tcBorders>
            <w:vAlign w:val="center"/>
          </w:tcPr>
          <w:p w14:paraId="0029A409" w14:textId="77777777" w:rsidR="00B43930" w:rsidRPr="00F320B9" w:rsidRDefault="00B43930" w:rsidP="007D1A15">
            <w:pPr>
              <w:pStyle w:val="TableEntry"/>
            </w:pPr>
            <w:r w:rsidRPr="00F320B9">
              <w:t>NM</w:t>
            </w:r>
          </w:p>
        </w:tc>
        <w:tc>
          <w:tcPr>
            <w:tcW w:w="900" w:type="dxa"/>
            <w:tcBorders>
              <w:left w:val="single" w:sz="4" w:space="0" w:color="000000"/>
              <w:bottom w:val="single" w:sz="4" w:space="0" w:color="000000"/>
            </w:tcBorders>
            <w:vAlign w:val="center"/>
          </w:tcPr>
          <w:p w14:paraId="58868AA4"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3C819736"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5292CE7A"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650812AF" w14:textId="77777777" w:rsidR="00B43930" w:rsidRPr="00F320B9" w:rsidRDefault="00B43930" w:rsidP="007D1A15">
            <w:pPr>
              <w:pStyle w:val="TableEntry"/>
            </w:pPr>
            <w:r w:rsidRPr="00F320B9">
              <w:t>Bad Debt Recovery Amount</w:t>
            </w:r>
          </w:p>
        </w:tc>
        <w:tc>
          <w:tcPr>
            <w:tcW w:w="360" w:type="dxa"/>
            <w:tcBorders>
              <w:left w:val="single" w:sz="4" w:space="0" w:color="000000"/>
              <w:bottom w:val="single" w:sz="4" w:space="0" w:color="000000"/>
              <w:right w:val="single" w:sz="4" w:space="0" w:color="000000"/>
            </w:tcBorders>
            <w:vAlign w:val="center"/>
          </w:tcPr>
          <w:p w14:paraId="01C1A0CA"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7C42175B" w14:textId="77777777" w:rsidR="00B43930" w:rsidRPr="00F320B9" w:rsidRDefault="00B43930" w:rsidP="007D1A15">
            <w:pPr>
              <w:pStyle w:val="TableEntry"/>
            </w:pPr>
          </w:p>
        </w:tc>
      </w:tr>
      <w:tr w:rsidR="00B43930" w:rsidRPr="00F320B9" w14:paraId="476CD88A" w14:textId="77777777" w:rsidTr="00D30EFC">
        <w:trPr>
          <w:cantSplit/>
          <w:trHeight w:val="204"/>
        </w:trPr>
        <w:tc>
          <w:tcPr>
            <w:tcW w:w="859" w:type="dxa"/>
            <w:tcBorders>
              <w:left w:val="single" w:sz="4" w:space="0" w:color="000000"/>
              <w:bottom w:val="single" w:sz="4" w:space="0" w:color="000000"/>
            </w:tcBorders>
            <w:vAlign w:val="center"/>
          </w:tcPr>
          <w:p w14:paraId="6CB84EDF" w14:textId="77777777" w:rsidR="00B43930" w:rsidRPr="00F320B9" w:rsidRDefault="00B43930" w:rsidP="007D1A15">
            <w:pPr>
              <w:pStyle w:val="TableEntry"/>
            </w:pPr>
            <w:r w:rsidRPr="00F320B9">
              <w:t>PV1-34</w:t>
            </w:r>
          </w:p>
        </w:tc>
        <w:tc>
          <w:tcPr>
            <w:tcW w:w="761" w:type="dxa"/>
            <w:tcBorders>
              <w:left w:val="single" w:sz="4" w:space="0" w:color="000000"/>
              <w:bottom w:val="single" w:sz="4" w:space="0" w:color="000000"/>
            </w:tcBorders>
            <w:vAlign w:val="center"/>
          </w:tcPr>
          <w:p w14:paraId="75B6AC02" w14:textId="77777777" w:rsidR="00B43930" w:rsidRPr="00F320B9" w:rsidRDefault="00B43930" w:rsidP="007D1A15">
            <w:pPr>
              <w:pStyle w:val="TableEntry"/>
            </w:pPr>
            <w:r w:rsidRPr="00F320B9">
              <w:t>1</w:t>
            </w:r>
          </w:p>
        </w:tc>
        <w:tc>
          <w:tcPr>
            <w:tcW w:w="810" w:type="dxa"/>
            <w:tcBorders>
              <w:left w:val="single" w:sz="4" w:space="0" w:color="000000"/>
              <w:bottom w:val="single" w:sz="4" w:space="0" w:color="000000"/>
            </w:tcBorders>
            <w:vAlign w:val="center"/>
          </w:tcPr>
          <w:p w14:paraId="7BF1B140"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0229CD14"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18AD303D"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472061F0" w14:textId="77777777" w:rsidR="00B43930" w:rsidRPr="00F320B9" w:rsidRDefault="00B43930" w:rsidP="007D1A15">
            <w:pPr>
              <w:pStyle w:val="TableEntry"/>
            </w:pPr>
            <w:r w:rsidRPr="00F320B9">
              <w:t> 111</w:t>
            </w:r>
          </w:p>
        </w:tc>
        <w:tc>
          <w:tcPr>
            <w:tcW w:w="2160" w:type="dxa"/>
            <w:tcBorders>
              <w:left w:val="single" w:sz="4" w:space="0" w:color="000000"/>
              <w:bottom w:val="single" w:sz="4" w:space="0" w:color="000000"/>
            </w:tcBorders>
            <w:vAlign w:val="center"/>
          </w:tcPr>
          <w:p w14:paraId="405A137F" w14:textId="77777777" w:rsidR="00B43930" w:rsidRPr="00F320B9" w:rsidRDefault="00B43930" w:rsidP="007D1A15">
            <w:pPr>
              <w:pStyle w:val="TableEntry"/>
            </w:pPr>
            <w:r w:rsidRPr="00F320B9">
              <w:t>Delete Account Indicator</w:t>
            </w:r>
          </w:p>
        </w:tc>
        <w:tc>
          <w:tcPr>
            <w:tcW w:w="360" w:type="dxa"/>
            <w:tcBorders>
              <w:left w:val="single" w:sz="4" w:space="0" w:color="000000"/>
              <w:bottom w:val="single" w:sz="4" w:space="0" w:color="000000"/>
              <w:right w:val="single" w:sz="4" w:space="0" w:color="000000"/>
            </w:tcBorders>
            <w:vAlign w:val="center"/>
          </w:tcPr>
          <w:p w14:paraId="5AAACAC6"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6531ED63" w14:textId="77777777" w:rsidR="00B43930" w:rsidRPr="00F320B9" w:rsidRDefault="00B43930" w:rsidP="007D1A15">
            <w:pPr>
              <w:pStyle w:val="TableEntry"/>
            </w:pPr>
          </w:p>
        </w:tc>
      </w:tr>
      <w:tr w:rsidR="00B43930" w:rsidRPr="00F320B9" w14:paraId="6BD90866" w14:textId="77777777" w:rsidTr="00D30EFC">
        <w:trPr>
          <w:cantSplit/>
          <w:trHeight w:val="204"/>
        </w:trPr>
        <w:tc>
          <w:tcPr>
            <w:tcW w:w="859" w:type="dxa"/>
            <w:tcBorders>
              <w:left w:val="single" w:sz="4" w:space="0" w:color="000000"/>
              <w:bottom w:val="single" w:sz="4" w:space="0" w:color="000000"/>
            </w:tcBorders>
            <w:vAlign w:val="center"/>
          </w:tcPr>
          <w:p w14:paraId="35BBFD5A" w14:textId="77777777" w:rsidR="00B43930" w:rsidRPr="00F320B9" w:rsidRDefault="00B43930" w:rsidP="007D1A15">
            <w:pPr>
              <w:pStyle w:val="TableEntry"/>
            </w:pPr>
            <w:r w:rsidRPr="00F320B9">
              <w:t>PV1-35</w:t>
            </w:r>
          </w:p>
        </w:tc>
        <w:tc>
          <w:tcPr>
            <w:tcW w:w="761" w:type="dxa"/>
            <w:tcBorders>
              <w:left w:val="single" w:sz="4" w:space="0" w:color="000000"/>
              <w:bottom w:val="single" w:sz="4" w:space="0" w:color="000000"/>
            </w:tcBorders>
            <w:vAlign w:val="center"/>
          </w:tcPr>
          <w:p w14:paraId="07F329A9" w14:textId="77777777" w:rsidR="00B43930" w:rsidRPr="00F320B9" w:rsidRDefault="00B43930" w:rsidP="007D1A15">
            <w:pPr>
              <w:pStyle w:val="TableEntry"/>
            </w:pPr>
            <w:r w:rsidRPr="00F320B9">
              <w:t>8</w:t>
            </w:r>
          </w:p>
        </w:tc>
        <w:tc>
          <w:tcPr>
            <w:tcW w:w="810" w:type="dxa"/>
            <w:tcBorders>
              <w:left w:val="single" w:sz="4" w:space="0" w:color="000000"/>
              <w:bottom w:val="single" w:sz="4" w:space="0" w:color="000000"/>
            </w:tcBorders>
            <w:vAlign w:val="center"/>
          </w:tcPr>
          <w:p w14:paraId="1691E235" w14:textId="77777777" w:rsidR="00B43930" w:rsidRPr="00F320B9" w:rsidRDefault="00B43930" w:rsidP="007D1A15">
            <w:pPr>
              <w:pStyle w:val="TableEntry"/>
            </w:pPr>
            <w:r w:rsidRPr="00F320B9">
              <w:t>DT</w:t>
            </w:r>
          </w:p>
        </w:tc>
        <w:tc>
          <w:tcPr>
            <w:tcW w:w="900" w:type="dxa"/>
            <w:tcBorders>
              <w:left w:val="single" w:sz="4" w:space="0" w:color="000000"/>
              <w:bottom w:val="single" w:sz="4" w:space="0" w:color="000000"/>
            </w:tcBorders>
            <w:vAlign w:val="center"/>
          </w:tcPr>
          <w:p w14:paraId="759FCC5D"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0E700612"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7AA5A4CC"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3FB01228" w14:textId="77777777" w:rsidR="00B43930" w:rsidRPr="00F320B9" w:rsidRDefault="00B43930" w:rsidP="007D1A15">
            <w:pPr>
              <w:pStyle w:val="TableEntry"/>
            </w:pPr>
            <w:r w:rsidRPr="00F320B9">
              <w:t>Delete Account Date</w:t>
            </w:r>
          </w:p>
        </w:tc>
        <w:tc>
          <w:tcPr>
            <w:tcW w:w="360" w:type="dxa"/>
            <w:tcBorders>
              <w:left w:val="single" w:sz="4" w:space="0" w:color="000000"/>
              <w:bottom w:val="single" w:sz="4" w:space="0" w:color="000000"/>
              <w:right w:val="single" w:sz="4" w:space="0" w:color="000000"/>
            </w:tcBorders>
            <w:vAlign w:val="center"/>
          </w:tcPr>
          <w:p w14:paraId="60B55FAC"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29242CD7" w14:textId="77777777" w:rsidR="00B43930" w:rsidRPr="00F320B9" w:rsidRDefault="00B43930" w:rsidP="007D1A15">
            <w:pPr>
              <w:pStyle w:val="TableEntry"/>
            </w:pPr>
          </w:p>
        </w:tc>
      </w:tr>
      <w:tr w:rsidR="00B43930" w:rsidRPr="00F320B9" w14:paraId="4088CCE8" w14:textId="77777777" w:rsidTr="00D30EFC">
        <w:trPr>
          <w:cantSplit/>
          <w:trHeight w:val="204"/>
        </w:trPr>
        <w:tc>
          <w:tcPr>
            <w:tcW w:w="859" w:type="dxa"/>
            <w:tcBorders>
              <w:left w:val="single" w:sz="4" w:space="0" w:color="000000"/>
              <w:bottom w:val="single" w:sz="4" w:space="0" w:color="000000"/>
            </w:tcBorders>
            <w:vAlign w:val="center"/>
          </w:tcPr>
          <w:p w14:paraId="00241829" w14:textId="77777777" w:rsidR="00B43930" w:rsidRPr="00F320B9" w:rsidRDefault="00B43930" w:rsidP="007D1A15">
            <w:pPr>
              <w:pStyle w:val="TableEntry"/>
            </w:pPr>
            <w:r w:rsidRPr="00F320B9">
              <w:t>PV1-36</w:t>
            </w:r>
          </w:p>
        </w:tc>
        <w:tc>
          <w:tcPr>
            <w:tcW w:w="761" w:type="dxa"/>
            <w:tcBorders>
              <w:left w:val="single" w:sz="4" w:space="0" w:color="000000"/>
              <w:bottom w:val="single" w:sz="4" w:space="0" w:color="000000"/>
            </w:tcBorders>
            <w:vAlign w:val="center"/>
          </w:tcPr>
          <w:p w14:paraId="03BF8DFA" w14:textId="77777777" w:rsidR="00B43930" w:rsidRPr="00F320B9" w:rsidRDefault="00B43930" w:rsidP="007D1A15">
            <w:pPr>
              <w:pStyle w:val="TableEntry"/>
            </w:pPr>
            <w:r w:rsidRPr="00F320B9">
              <w:t>3</w:t>
            </w:r>
          </w:p>
        </w:tc>
        <w:tc>
          <w:tcPr>
            <w:tcW w:w="810" w:type="dxa"/>
            <w:tcBorders>
              <w:left w:val="single" w:sz="4" w:space="0" w:color="000000"/>
              <w:bottom w:val="single" w:sz="4" w:space="0" w:color="000000"/>
            </w:tcBorders>
            <w:vAlign w:val="center"/>
          </w:tcPr>
          <w:p w14:paraId="66B66252"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7DE6DC55"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1C9F9C32"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3237F29F" w14:textId="77777777" w:rsidR="00B43930" w:rsidRPr="00F320B9" w:rsidRDefault="00B43930" w:rsidP="007D1A15">
            <w:pPr>
              <w:pStyle w:val="TableEntry"/>
            </w:pPr>
            <w:r w:rsidRPr="00F320B9">
              <w:t>112</w:t>
            </w:r>
          </w:p>
        </w:tc>
        <w:tc>
          <w:tcPr>
            <w:tcW w:w="2160" w:type="dxa"/>
            <w:tcBorders>
              <w:left w:val="single" w:sz="4" w:space="0" w:color="000000"/>
              <w:bottom w:val="single" w:sz="4" w:space="0" w:color="000000"/>
            </w:tcBorders>
            <w:vAlign w:val="center"/>
          </w:tcPr>
          <w:p w14:paraId="27638A0A" w14:textId="77777777" w:rsidR="00B43930" w:rsidRPr="00F320B9" w:rsidRDefault="00B43930" w:rsidP="007D1A15">
            <w:pPr>
              <w:pStyle w:val="TableEntry"/>
            </w:pPr>
            <w:r w:rsidRPr="00F320B9">
              <w:t>Discharge Disposition</w:t>
            </w:r>
          </w:p>
        </w:tc>
        <w:tc>
          <w:tcPr>
            <w:tcW w:w="360" w:type="dxa"/>
            <w:tcBorders>
              <w:left w:val="single" w:sz="4" w:space="0" w:color="000000"/>
              <w:bottom w:val="single" w:sz="4" w:space="0" w:color="000000"/>
              <w:right w:val="single" w:sz="4" w:space="0" w:color="000000"/>
            </w:tcBorders>
            <w:vAlign w:val="center"/>
          </w:tcPr>
          <w:p w14:paraId="30B37807"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70106893" w14:textId="77777777" w:rsidR="00B43930" w:rsidRPr="00F320B9" w:rsidRDefault="00B43930" w:rsidP="007D1A15">
            <w:pPr>
              <w:pStyle w:val="TableEntry"/>
            </w:pPr>
            <w:r w:rsidRPr="00F320B9">
              <w:t>User table completed</w:t>
            </w:r>
          </w:p>
        </w:tc>
      </w:tr>
      <w:tr w:rsidR="00B43930" w:rsidRPr="00F320B9" w14:paraId="5E937AB0" w14:textId="77777777" w:rsidTr="00D30EFC">
        <w:trPr>
          <w:cantSplit/>
          <w:trHeight w:val="204"/>
        </w:trPr>
        <w:tc>
          <w:tcPr>
            <w:tcW w:w="859" w:type="dxa"/>
            <w:tcBorders>
              <w:left w:val="single" w:sz="4" w:space="0" w:color="000000"/>
              <w:bottom w:val="single" w:sz="4" w:space="0" w:color="000000"/>
            </w:tcBorders>
            <w:vAlign w:val="center"/>
          </w:tcPr>
          <w:p w14:paraId="5B29C3B6" w14:textId="77777777" w:rsidR="00B43930" w:rsidRPr="00F320B9" w:rsidRDefault="00B43930" w:rsidP="007D1A15">
            <w:pPr>
              <w:pStyle w:val="TableEntry"/>
            </w:pPr>
            <w:r w:rsidRPr="00F320B9">
              <w:t>PV1-37</w:t>
            </w:r>
          </w:p>
        </w:tc>
        <w:tc>
          <w:tcPr>
            <w:tcW w:w="761" w:type="dxa"/>
            <w:tcBorders>
              <w:left w:val="single" w:sz="4" w:space="0" w:color="000000"/>
              <w:bottom w:val="single" w:sz="4" w:space="0" w:color="000000"/>
            </w:tcBorders>
            <w:vAlign w:val="center"/>
          </w:tcPr>
          <w:p w14:paraId="6C45F861" w14:textId="77777777" w:rsidR="00B43930" w:rsidRPr="00F320B9" w:rsidRDefault="00B43930" w:rsidP="007D1A15">
            <w:pPr>
              <w:pStyle w:val="TableEntry"/>
            </w:pPr>
            <w:r w:rsidRPr="00F320B9">
              <w:t>47</w:t>
            </w:r>
          </w:p>
        </w:tc>
        <w:tc>
          <w:tcPr>
            <w:tcW w:w="810" w:type="dxa"/>
            <w:tcBorders>
              <w:left w:val="single" w:sz="4" w:space="0" w:color="000000"/>
              <w:bottom w:val="single" w:sz="4" w:space="0" w:color="000000"/>
            </w:tcBorders>
            <w:vAlign w:val="center"/>
          </w:tcPr>
          <w:p w14:paraId="53568438" w14:textId="77777777" w:rsidR="00B43930" w:rsidRPr="00F320B9" w:rsidRDefault="00B43930" w:rsidP="007D1A15">
            <w:pPr>
              <w:pStyle w:val="TableEntry"/>
            </w:pPr>
            <w:r w:rsidRPr="00F320B9">
              <w:t>DLD</w:t>
            </w:r>
          </w:p>
        </w:tc>
        <w:tc>
          <w:tcPr>
            <w:tcW w:w="900" w:type="dxa"/>
            <w:tcBorders>
              <w:left w:val="single" w:sz="4" w:space="0" w:color="000000"/>
              <w:bottom w:val="single" w:sz="4" w:space="0" w:color="000000"/>
            </w:tcBorders>
            <w:vAlign w:val="center"/>
          </w:tcPr>
          <w:p w14:paraId="391B303C"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63164A1B"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6925E59E" w14:textId="77777777" w:rsidR="00B43930" w:rsidRPr="00F320B9" w:rsidRDefault="00B43930" w:rsidP="007D1A15">
            <w:pPr>
              <w:pStyle w:val="TableEntry"/>
            </w:pPr>
            <w:r w:rsidRPr="00F320B9">
              <w:t> 113</w:t>
            </w:r>
          </w:p>
        </w:tc>
        <w:tc>
          <w:tcPr>
            <w:tcW w:w="2160" w:type="dxa"/>
            <w:tcBorders>
              <w:left w:val="single" w:sz="4" w:space="0" w:color="000000"/>
              <w:bottom w:val="single" w:sz="4" w:space="0" w:color="000000"/>
            </w:tcBorders>
            <w:vAlign w:val="center"/>
          </w:tcPr>
          <w:p w14:paraId="6DE6C93E" w14:textId="77777777" w:rsidR="00B43930" w:rsidRPr="00F320B9" w:rsidRDefault="00B43930" w:rsidP="007D1A15">
            <w:pPr>
              <w:pStyle w:val="TableEntry"/>
            </w:pPr>
            <w:r w:rsidRPr="00F320B9">
              <w:t>Discharged to Location</w:t>
            </w:r>
          </w:p>
        </w:tc>
        <w:tc>
          <w:tcPr>
            <w:tcW w:w="360" w:type="dxa"/>
            <w:tcBorders>
              <w:left w:val="single" w:sz="4" w:space="0" w:color="000000"/>
              <w:bottom w:val="single" w:sz="4" w:space="0" w:color="000000"/>
              <w:right w:val="single" w:sz="4" w:space="0" w:color="000000"/>
            </w:tcBorders>
            <w:vAlign w:val="center"/>
          </w:tcPr>
          <w:p w14:paraId="49C3507A"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64F32306" w14:textId="77777777" w:rsidR="00B43930" w:rsidRPr="00F320B9" w:rsidRDefault="00B43930" w:rsidP="007D1A15">
            <w:pPr>
              <w:pStyle w:val="TableEntry"/>
            </w:pPr>
          </w:p>
        </w:tc>
      </w:tr>
      <w:tr w:rsidR="00B43930" w:rsidRPr="00F320B9" w14:paraId="5AF9A458" w14:textId="77777777" w:rsidTr="00D30EFC">
        <w:trPr>
          <w:cantSplit/>
          <w:trHeight w:val="204"/>
        </w:trPr>
        <w:tc>
          <w:tcPr>
            <w:tcW w:w="859" w:type="dxa"/>
            <w:tcBorders>
              <w:left w:val="single" w:sz="4" w:space="0" w:color="000000"/>
              <w:bottom w:val="single" w:sz="4" w:space="0" w:color="000000"/>
            </w:tcBorders>
            <w:vAlign w:val="center"/>
          </w:tcPr>
          <w:p w14:paraId="5AD6A626" w14:textId="77777777" w:rsidR="00B43930" w:rsidRPr="00F320B9" w:rsidRDefault="00B43930" w:rsidP="007D1A15">
            <w:pPr>
              <w:pStyle w:val="TableEntry"/>
            </w:pPr>
            <w:r w:rsidRPr="00F320B9">
              <w:t>PV1-38</w:t>
            </w:r>
          </w:p>
        </w:tc>
        <w:tc>
          <w:tcPr>
            <w:tcW w:w="761" w:type="dxa"/>
            <w:tcBorders>
              <w:left w:val="single" w:sz="4" w:space="0" w:color="000000"/>
              <w:bottom w:val="single" w:sz="4" w:space="0" w:color="000000"/>
            </w:tcBorders>
            <w:vAlign w:val="center"/>
          </w:tcPr>
          <w:p w14:paraId="77B0F570" w14:textId="77777777" w:rsidR="00B43930" w:rsidRPr="00F320B9" w:rsidRDefault="00B43930" w:rsidP="007D1A15">
            <w:pPr>
              <w:pStyle w:val="TableEntry"/>
            </w:pPr>
            <w:r w:rsidRPr="00F320B9">
              <w:t>250</w:t>
            </w:r>
          </w:p>
        </w:tc>
        <w:tc>
          <w:tcPr>
            <w:tcW w:w="810" w:type="dxa"/>
            <w:tcBorders>
              <w:left w:val="single" w:sz="4" w:space="0" w:color="000000"/>
              <w:bottom w:val="single" w:sz="4" w:space="0" w:color="000000"/>
            </w:tcBorders>
            <w:vAlign w:val="center"/>
          </w:tcPr>
          <w:p w14:paraId="5AC4D0A2" w14:textId="77777777" w:rsidR="00B43930" w:rsidRPr="00F320B9" w:rsidRDefault="00B43930" w:rsidP="007D1A15">
            <w:pPr>
              <w:pStyle w:val="TableEntry"/>
            </w:pPr>
            <w:r w:rsidRPr="00F320B9">
              <w:t>CE</w:t>
            </w:r>
          </w:p>
        </w:tc>
        <w:tc>
          <w:tcPr>
            <w:tcW w:w="900" w:type="dxa"/>
            <w:tcBorders>
              <w:left w:val="single" w:sz="4" w:space="0" w:color="000000"/>
              <w:bottom w:val="single" w:sz="4" w:space="0" w:color="000000"/>
            </w:tcBorders>
            <w:vAlign w:val="center"/>
          </w:tcPr>
          <w:p w14:paraId="4B84B5EF"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3D447EEC"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07C5E932" w14:textId="77777777" w:rsidR="00B43930" w:rsidRPr="00F320B9" w:rsidRDefault="00B43930" w:rsidP="007D1A15">
            <w:pPr>
              <w:pStyle w:val="TableEntry"/>
            </w:pPr>
            <w:r w:rsidRPr="00F320B9">
              <w:t> 114</w:t>
            </w:r>
          </w:p>
        </w:tc>
        <w:tc>
          <w:tcPr>
            <w:tcW w:w="2160" w:type="dxa"/>
            <w:tcBorders>
              <w:left w:val="single" w:sz="4" w:space="0" w:color="000000"/>
              <w:bottom w:val="single" w:sz="4" w:space="0" w:color="000000"/>
            </w:tcBorders>
            <w:vAlign w:val="center"/>
          </w:tcPr>
          <w:p w14:paraId="4E8FE540" w14:textId="77777777" w:rsidR="00B43930" w:rsidRPr="00F320B9" w:rsidRDefault="00B43930" w:rsidP="007D1A15">
            <w:pPr>
              <w:pStyle w:val="TableEntry"/>
            </w:pPr>
            <w:r w:rsidRPr="00F320B9">
              <w:t>Diet Type</w:t>
            </w:r>
          </w:p>
        </w:tc>
        <w:tc>
          <w:tcPr>
            <w:tcW w:w="360" w:type="dxa"/>
            <w:tcBorders>
              <w:left w:val="single" w:sz="4" w:space="0" w:color="000000"/>
              <w:bottom w:val="single" w:sz="4" w:space="0" w:color="000000"/>
              <w:right w:val="single" w:sz="4" w:space="0" w:color="000000"/>
            </w:tcBorders>
            <w:vAlign w:val="center"/>
          </w:tcPr>
          <w:p w14:paraId="015AAA09"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0E39D052" w14:textId="77777777" w:rsidR="00B43930" w:rsidRPr="00F320B9" w:rsidRDefault="00B43930" w:rsidP="007D1A15">
            <w:pPr>
              <w:pStyle w:val="TableEntry"/>
            </w:pPr>
          </w:p>
        </w:tc>
      </w:tr>
      <w:tr w:rsidR="00B43930" w:rsidRPr="00F320B9" w14:paraId="7246AD44" w14:textId="77777777" w:rsidTr="00D30EFC">
        <w:trPr>
          <w:cantSplit/>
          <w:trHeight w:val="204"/>
        </w:trPr>
        <w:tc>
          <w:tcPr>
            <w:tcW w:w="859" w:type="dxa"/>
            <w:tcBorders>
              <w:left w:val="single" w:sz="4" w:space="0" w:color="000000"/>
              <w:bottom w:val="single" w:sz="4" w:space="0" w:color="000000"/>
            </w:tcBorders>
            <w:vAlign w:val="center"/>
          </w:tcPr>
          <w:p w14:paraId="36229F0C" w14:textId="77777777" w:rsidR="00B43930" w:rsidRPr="00F320B9" w:rsidRDefault="00B43930" w:rsidP="007D1A15">
            <w:pPr>
              <w:pStyle w:val="TableEntry"/>
            </w:pPr>
            <w:r w:rsidRPr="00F320B9">
              <w:t>PV1-39</w:t>
            </w:r>
          </w:p>
        </w:tc>
        <w:tc>
          <w:tcPr>
            <w:tcW w:w="761" w:type="dxa"/>
            <w:tcBorders>
              <w:left w:val="single" w:sz="4" w:space="0" w:color="000000"/>
              <w:bottom w:val="single" w:sz="4" w:space="0" w:color="000000"/>
            </w:tcBorders>
            <w:vAlign w:val="center"/>
          </w:tcPr>
          <w:p w14:paraId="693C4DB3"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497DAAA9"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7508FF0A"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752D272E"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6044F5FD" w14:textId="77777777" w:rsidR="00B43930" w:rsidRPr="00F320B9" w:rsidRDefault="00B43930" w:rsidP="007D1A15">
            <w:pPr>
              <w:pStyle w:val="TableEntry"/>
            </w:pPr>
            <w:r w:rsidRPr="00F320B9">
              <w:t> 115</w:t>
            </w:r>
          </w:p>
        </w:tc>
        <w:tc>
          <w:tcPr>
            <w:tcW w:w="2160" w:type="dxa"/>
            <w:tcBorders>
              <w:left w:val="single" w:sz="4" w:space="0" w:color="000000"/>
              <w:bottom w:val="single" w:sz="4" w:space="0" w:color="000000"/>
            </w:tcBorders>
            <w:vAlign w:val="center"/>
          </w:tcPr>
          <w:p w14:paraId="509DC280" w14:textId="77777777" w:rsidR="00B43930" w:rsidRPr="00F320B9" w:rsidRDefault="00B43930" w:rsidP="007D1A15">
            <w:pPr>
              <w:pStyle w:val="TableEntry"/>
            </w:pPr>
            <w:r w:rsidRPr="00F320B9">
              <w:t>Servicing Facility</w:t>
            </w:r>
          </w:p>
        </w:tc>
        <w:tc>
          <w:tcPr>
            <w:tcW w:w="360" w:type="dxa"/>
            <w:tcBorders>
              <w:left w:val="single" w:sz="4" w:space="0" w:color="000000"/>
              <w:bottom w:val="single" w:sz="4" w:space="0" w:color="000000"/>
              <w:right w:val="single" w:sz="4" w:space="0" w:color="000000"/>
            </w:tcBorders>
            <w:vAlign w:val="center"/>
          </w:tcPr>
          <w:p w14:paraId="4F3B8F4D"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3AF55EE8" w14:textId="77777777" w:rsidR="00B43930" w:rsidRPr="00F320B9" w:rsidRDefault="00B43930" w:rsidP="007D1A15">
            <w:pPr>
              <w:pStyle w:val="TableEntry"/>
            </w:pPr>
          </w:p>
        </w:tc>
      </w:tr>
      <w:tr w:rsidR="00B43930" w:rsidRPr="00F320B9" w14:paraId="676DE358" w14:textId="77777777" w:rsidTr="00D30EFC">
        <w:trPr>
          <w:cantSplit/>
          <w:trHeight w:val="204"/>
        </w:trPr>
        <w:tc>
          <w:tcPr>
            <w:tcW w:w="859" w:type="dxa"/>
            <w:tcBorders>
              <w:left w:val="single" w:sz="4" w:space="0" w:color="000000"/>
              <w:bottom w:val="single" w:sz="4" w:space="0" w:color="000000"/>
            </w:tcBorders>
            <w:vAlign w:val="center"/>
          </w:tcPr>
          <w:p w14:paraId="1C71F261" w14:textId="77777777" w:rsidR="00B43930" w:rsidRPr="00F320B9" w:rsidRDefault="00B43930" w:rsidP="007D1A15">
            <w:pPr>
              <w:pStyle w:val="TableEntry"/>
            </w:pPr>
            <w:r w:rsidRPr="00F320B9">
              <w:t>PV1-40</w:t>
            </w:r>
          </w:p>
        </w:tc>
        <w:tc>
          <w:tcPr>
            <w:tcW w:w="761" w:type="dxa"/>
            <w:tcBorders>
              <w:left w:val="single" w:sz="4" w:space="0" w:color="000000"/>
              <w:bottom w:val="single" w:sz="4" w:space="0" w:color="000000"/>
            </w:tcBorders>
            <w:vAlign w:val="center"/>
          </w:tcPr>
          <w:p w14:paraId="5A6C43A3" w14:textId="77777777" w:rsidR="00B43930" w:rsidRPr="00F320B9" w:rsidRDefault="00B43930" w:rsidP="007D1A15">
            <w:pPr>
              <w:pStyle w:val="TableEntry"/>
            </w:pPr>
            <w:r w:rsidRPr="00F320B9">
              <w:t>1</w:t>
            </w:r>
          </w:p>
        </w:tc>
        <w:tc>
          <w:tcPr>
            <w:tcW w:w="810" w:type="dxa"/>
            <w:tcBorders>
              <w:left w:val="single" w:sz="4" w:space="0" w:color="000000"/>
              <w:bottom w:val="single" w:sz="4" w:space="0" w:color="000000"/>
            </w:tcBorders>
            <w:vAlign w:val="center"/>
          </w:tcPr>
          <w:p w14:paraId="066B9A3D"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6908B75A" w14:textId="77777777" w:rsidR="00B43930" w:rsidRPr="00F320B9" w:rsidRDefault="00B43930" w:rsidP="007D1A15">
            <w:pPr>
              <w:pStyle w:val="TableEntry"/>
            </w:pPr>
            <w:r w:rsidRPr="00F320B9">
              <w:t>X</w:t>
            </w:r>
          </w:p>
        </w:tc>
        <w:tc>
          <w:tcPr>
            <w:tcW w:w="900" w:type="dxa"/>
            <w:tcBorders>
              <w:left w:val="single" w:sz="4" w:space="0" w:color="000000"/>
              <w:bottom w:val="single" w:sz="4" w:space="0" w:color="000000"/>
            </w:tcBorders>
            <w:vAlign w:val="center"/>
          </w:tcPr>
          <w:p w14:paraId="0E6EE372" w14:textId="77777777" w:rsidR="00B43930" w:rsidRPr="00F320B9" w:rsidRDefault="00B43930" w:rsidP="007D1A15">
            <w:pPr>
              <w:pStyle w:val="TableEntry"/>
            </w:pPr>
            <w:r w:rsidRPr="00F320B9">
              <w:t>[0..0]</w:t>
            </w:r>
          </w:p>
        </w:tc>
        <w:tc>
          <w:tcPr>
            <w:tcW w:w="1170" w:type="dxa"/>
            <w:tcBorders>
              <w:left w:val="single" w:sz="4" w:space="0" w:color="000000"/>
              <w:bottom w:val="single" w:sz="4" w:space="0" w:color="000000"/>
            </w:tcBorders>
            <w:vAlign w:val="center"/>
          </w:tcPr>
          <w:p w14:paraId="4F184788" w14:textId="77777777" w:rsidR="00B43930" w:rsidRPr="00F320B9" w:rsidRDefault="00B43930" w:rsidP="007D1A15">
            <w:pPr>
              <w:pStyle w:val="TableEntry"/>
            </w:pPr>
          </w:p>
        </w:tc>
        <w:tc>
          <w:tcPr>
            <w:tcW w:w="2160" w:type="dxa"/>
            <w:tcBorders>
              <w:left w:val="single" w:sz="4" w:space="0" w:color="000000"/>
              <w:bottom w:val="single" w:sz="4" w:space="0" w:color="000000"/>
            </w:tcBorders>
            <w:vAlign w:val="center"/>
          </w:tcPr>
          <w:p w14:paraId="717D124E" w14:textId="77777777" w:rsidR="00B43930" w:rsidRPr="00F320B9" w:rsidRDefault="00B43930" w:rsidP="007D1A15">
            <w:pPr>
              <w:pStyle w:val="TableEntry"/>
            </w:pPr>
            <w:r w:rsidRPr="00F320B9">
              <w:t>Bed Status</w:t>
            </w:r>
          </w:p>
        </w:tc>
        <w:tc>
          <w:tcPr>
            <w:tcW w:w="360" w:type="dxa"/>
            <w:tcBorders>
              <w:left w:val="single" w:sz="4" w:space="0" w:color="000000"/>
              <w:bottom w:val="single" w:sz="4" w:space="0" w:color="000000"/>
              <w:right w:val="single" w:sz="4" w:space="0" w:color="000000"/>
            </w:tcBorders>
            <w:vAlign w:val="center"/>
          </w:tcPr>
          <w:p w14:paraId="66343BBC" w14:textId="77777777" w:rsidR="00B43930" w:rsidRPr="00F320B9" w:rsidRDefault="00B43930" w:rsidP="007D1A15">
            <w:pPr>
              <w:pStyle w:val="TableEntry"/>
              <w:rPr>
                <w:strike/>
              </w:rPr>
            </w:pPr>
          </w:p>
        </w:tc>
        <w:tc>
          <w:tcPr>
            <w:tcW w:w="2003" w:type="dxa"/>
            <w:tcBorders>
              <w:left w:val="single" w:sz="4" w:space="0" w:color="000000"/>
              <w:bottom w:val="single" w:sz="4" w:space="0" w:color="000000"/>
              <w:right w:val="single" w:sz="4" w:space="0" w:color="000000"/>
            </w:tcBorders>
          </w:tcPr>
          <w:p w14:paraId="7CE48FCF" w14:textId="77777777" w:rsidR="00B43930" w:rsidRPr="00F320B9" w:rsidRDefault="00B43930" w:rsidP="007D1A15">
            <w:pPr>
              <w:pStyle w:val="TableEntry"/>
              <w:rPr>
                <w:b/>
                <w:strike/>
              </w:rPr>
            </w:pPr>
          </w:p>
        </w:tc>
      </w:tr>
      <w:tr w:rsidR="00B43930" w:rsidRPr="00F320B9" w14:paraId="26CB09AD" w14:textId="77777777" w:rsidTr="00D30EFC">
        <w:trPr>
          <w:cantSplit/>
          <w:trHeight w:val="204"/>
        </w:trPr>
        <w:tc>
          <w:tcPr>
            <w:tcW w:w="859" w:type="dxa"/>
            <w:tcBorders>
              <w:left w:val="single" w:sz="4" w:space="0" w:color="000000"/>
              <w:bottom w:val="single" w:sz="4" w:space="0" w:color="000000"/>
            </w:tcBorders>
            <w:vAlign w:val="center"/>
          </w:tcPr>
          <w:p w14:paraId="7DB79D94" w14:textId="77777777" w:rsidR="00B43930" w:rsidRPr="00F320B9" w:rsidRDefault="00B43930" w:rsidP="007D1A15">
            <w:pPr>
              <w:pStyle w:val="TableEntry"/>
            </w:pPr>
            <w:r w:rsidRPr="00F320B9">
              <w:t>PV1-41</w:t>
            </w:r>
          </w:p>
        </w:tc>
        <w:tc>
          <w:tcPr>
            <w:tcW w:w="761" w:type="dxa"/>
            <w:tcBorders>
              <w:left w:val="single" w:sz="4" w:space="0" w:color="000000"/>
              <w:bottom w:val="single" w:sz="4" w:space="0" w:color="000000"/>
            </w:tcBorders>
            <w:vAlign w:val="center"/>
          </w:tcPr>
          <w:p w14:paraId="08252537"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14115892"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787F853E"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4F27A22B"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3E853532" w14:textId="77777777" w:rsidR="00B43930" w:rsidRPr="00F320B9" w:rsidRDefault="00B43930" w:rsidP="007D1A15">
            <w:pPr>
              <w:pStyle w:val="TableEntry"/>
            </w:pPr>
            <w:r w:rsidRPr="00F320B9">
              <w:t> 117</w:t>
            </w:r>
          </w:p>
        </w:tc>
        <w:tc>
          <w:tcPr>
            <w:tcW w:w="2160" w:type="dxa"/>
            <w:tcBorders>
              <w:left w:val="single" w:sz="4" w:space="0" w:color="000000"/>
              <w:bottom w:val="single" w:sz="4" w:space="0" w:color="000000"/>
            </w:tcBorders>
            <w:vAlign w:val="center"/>
          </w:tcPr>
          <w:p w14:paraId="17569662" w14:textId="77777777" w:rsidR="00B43930" w:rsidRPr="00F320B9" w:rsidRDefault="00B43930" w:rsidP="007D1A15">
            <w:pPr>
              <w:pStyle w:val="TableEntry"/>
            </w:pPr>
            <w:r w:rsidRPr="00F320B9">
              <w:t>Account Status</w:t>
            </w:r>
          </w:p>
        </w:tc>
        <w:tc>
          <w:tcPr>
            <w:tcW w:w="360" w:type="dxa"/>
            <w:tcBorders>
              <w:left w:val="single" w:sz="4" w:space="0" w:color="000000"/>
              <w:bottom w:val="single" w:sz="4" w:space="0" w:color="000000"/>
              <w:right w:val="single" w:sz="4" w:space="0" w:color="000000"/>
            </w:tcBorders>
            <w:vAlign w:val="center"/>
          </w:tcPr>
          <w:p w14:paraId="6FD3F18F" w14:textId="77777777" w:rsidR="00B43930" w:rsidRPr="00F320B9" w:rsidRDefault="00B43930" w:rsidP="007D1A15">
            <w:pPr>
              <w:pStyle w:val="TableEntry"/>
            </w:pPr>
            <w:r w:rsidRPr="00F320B9">
              <w:t>*</w:t>
            </w:r>
          </w:p>
        </w:tc>
        <w:tc>
          <w:tcPr>
            <w:tcW w:w="2003" w:type="dxa"/>
            <w:tcBorders>
              <w:left w:val="single" w:sz="4" w:space="0" w:color="000000"/>
              <w:bottom w:val="single" w:sz="4" w:space="0" w:color="000000"/>
              <w:right w:val="single" w:sz="4" w:space="0" w:color="000000"/>
            </w:tcBorders>
          </w:tcPr>
          <w:p w14:paraId="30E6F17D" w14:textId="77777777" w:rsidR="00B43930" w:rsidRPr="00F320B9" w:rsidRDefault="00B43930" w:rsidP="007D1A15">
            <w:pPr>
              <w:pStyle w:val="TableEntry"/>
            </w:pPr>
            <w:r w:rsidRPr="00F320B9">
              <w:t>User table defined</w:t>
            </w:r>
          </w:p>
        </w:tc>
      </w:tr>
      <w:tr w:rsidR="00B43930" w:rsidRPr="00F320B9" w14:paraId="00F19BAF" w14:textId="77777777" w:rsidTr="00D30EFC">
        <w:trPr>
          <w:cantSplit/>
          <w:trHeight w:val="204"/>
        </w:trPr>
        <w:tc>
          <w:tcPr>
            <w:tcW w:w="859" w:type="dxa"/>
            <w:tcBorders>
              <w:left w:val="single" w:sz="4" w:space="0" w:color="000000"/>
              <w:bottom w:val="single" w:sz="4" w:space="0" w:color="000000"/>
            </w:tcBorders>
            <w:vAlign w:val="center"/>
          </w:tcPr>
          <w:p w14:paraId="563EED57" w14:textId="77777777" w:rsidR="00B43930" w:rsidRPr="00F320B9" w:rsidRDefault="00B43930" w:rsidP="007D1A15">
            <w:pPr>
              <w:pStyle w:val="TableEntry"/>
            </w:pPr>
            <w:r w:rsidRPr="00F320B9">
              <w:t>PV1-42</w:t>
            </w:r>
          </w:p>
        </w:tc>
        <w:tc>
          <w:tcPr>
            <w:tcW w:w="761" w:type="dxa"/>
            <w:tcBorders>
              <w:left w:val="single" w:sz="4" w:space="0" w:color="000000"/>
              <w:bottom w:val="single" w:sz="4" w:space="0" w:color="000000"/>
            </w:tcBorders>
            <w:vAlign w:val="center"/>
          </w:tcPr>
          <w:p w14:paraId="472404FC" w14:textId="77777777" w:rsidR="00B43930" w:rsidRPr="00F320B9" w:rsidRDefault="00B43930" w:rsidP="007D1A15">
            <w:pPr>
              <w:pStyle w:val="TableEntry"/>
            </w:pPr>
            <w:r w:rsidRPr="00F320B9">
              <w:t>80</w:t>
            </w:r>
          </w:p>
        </w:tc>
        <w:tc>
          <w:tcPr>
            <w:tcW w:w="810" w:type="dxa"/>
            <w:tcBorders>
              <w:left w:val="single" w:sz="4" w:space="0" w:color="000000"/>
              <w:bottom w:val="single" w:sz="4" w:space="0" w:color="000000"/>
            </w:tcBorders>
            <w:vAlign w:val="center"/>
          </w:tcPr>
          <w:p w14:paraId="4BE02458" w14:textId="77777777" w:rsidR="00B43930" w:rsidRPr="00F320B9" w:rsidRDefault="00B43930" w:rsidP="007D1A15">
            <w:pPr>
              <w:pStyle w:val="TableEntry"/>
            </w:pPr>
            <w:r w:rsidRPr="00F320B9">
              <w:t>PL</w:t>
            </w:r>
          </w:p>
        </w:tc>
        <w:tc>
          <w:tcPr>
            <w:tcW w:w="900" w:type="dxa"/>
            <w:tcBorders>
              <w:left w:val="single" w:sz="4" w:space="0" w:color="000000"/>
              <w:bottom w:val="single" w:sz="4" w:space="0" w:color="000000"/>
            </w:tcBorders>
            <w:vAlign w:val="center"/>
          </w:tcPr>
          <w:p w14:paraId="70DF13EA" w14:textId="77777777" w:rsidR="00B43930" w:rsidRPr="00F320B9" w:rsidRDefault="00B43930" w:rsidP="007D1A15">
            <w:pPr>
              <w:pStyle w:val="TableEntry"/>
            </w:pPr>
            <w:r w:rsidRPr="00F320B9">
              <w:t>C</w:t>
            </w:r>
          </w:p>
        </w:tc>
        <w:tc>
          <w:tcPr>
            <w:tcW w:w="900" w:type="dxa"/>
            <w:tcBorders>
              <w:left w:val="single" w:sz="4" w:space="0" w:color="000000"/>
              <w:bottom w:val="single" w:sz="4" w:space="0" w:color="000000"/>
            </w:tcBorders>
            <w:vAlign w:val="center"/>
          </w:tcPr>
          <w:p w14:paraId="390BF0F1"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1A272DFC"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6C1BED9E" w14:textId="77777777" w:rsidR="00B43930" w:rsidRPr="00F320B9" w:rsidRDefault="00B43930" w:rsidP="007D1A15">
            <w:pPr>
              <w:pStyle w:val="TableEntry"/>
            </w:pPr>
            <w:r w:rsidRPr="00F320B9">
              <w:t>Pending Location</w:t>
            </w:r>
          </w:p>
        </w:tc>
        <w:tc>
          <w:tcPr>
            <w:tcW w:w="360" w:type="dxa"/>
            <w:tcBorders>
              <w:left w:val="single" w:sz="4" w:space="0" w:color="000000"/>
              <w:bottom w:val="single" w:sz="4" w:space="0" w:color="000000"/>
              <w:right w:val="single" w:sz="4" w:space="0" w:color="000000"/>
            </w:tcBorders>
            <w:vAlign w:val="center"/>
          </w:tcPr>
          <w:p w14:paraId="0677B4C6"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395EB279" w14:textId="77777777" w:rsidR="00B43930" w:rsidRPr="00F320B9" w:rsidRDefault="00B43930" w:rsidP="007D1A15">
            <w:pPr>
              <w:pStyle w:val="TableEntry"/>
            </w:pPr>
          </w:p>
        </w:tc>
      </w:tr>
      <w:tr w:rsidR="00B43930" w:rsidRPr="00F320B9" w14:paraId="682D9530" w14:textId="77777777" w:rsidTr="00D30EFC">
        <w:trPr>
          <w:cantSplit/>
          <w:trHeight w:val="204"/>
        </w:trPr>
        <w:tc>
          <w:tcPr>
            <w:tcW w:w="859" w:type="dxa"/>
            <w:tcBorders>
              <w:left w:val="single" w:sz="4" w:space="0" w:color="000000"/>
              <w:bottom w:val="single" w:sz="4" w:space="0" w:color="000000"/>
            </w:tcBorders>
            <w:vAlign w:val="center"/>
          </w:tcPr>
          <w:p w14:paraId="4FEE463D" w14:textId="77777777" w:rsidR="00B43930" w:rsidRPr="00F320B9" w:rsidRDefault="00B43930" w:rsidP="007D1A15">
            <w:pPr>
              <w:pStyle w:val="TableEntry"/>
            </w:pPr>
            <w:r w:rsidRPr="00F320B9">
              <w:t>PV1-43</w:t>
            </w:r>
          </w:p>
        </w:tc>
        <w:tc>
          <w:tcPr>
            <w:tcW w:w="761" w:type="dxa"/>
            <w:tcBorders>
              <w:left w:val="single" w:sz="4" w:space="0" w:color="000000"/>
              <w:bottom w:val="single" w:sz="4" w:space="0" w:color="000000"/>
            </w:tcBorders>
            <w:vAlign w:val="center"/>
          </w:tcPr>
          <w:p w14:paraId="03097ED0" w14:textId="77777777" w:rsidR="00B43930" w:rsidRPr="00F320B9" w:rsidRDefault="00B43930" w:rsidP="007D1A15">
            <w:pPr>
              <w:pStyle w:val="TableEntry"/>
            </w:pPr>
            <w:r w:rsidRPr="00F320B9">
              <w:t>80</w:t>
            </w:r>
          </w:p>
        </w:tc>
        <w:tc>
          <w:tcPr>
            <w:tcW w:w="810" w:type="dxa"/>
            <w:tcBorders>
              <w:left w:val="single" w:sz="4" w:space="0" w:color="000000"/>
              <w:bottom w:val="single" w:sz="4" w:space="0" w:color="000000"/>
            </w:tcBorders>
            <w:vAlign w:val="center"/>
          </w:tcPr>
          <w:p w14:paraId="1E5298AD" w14:textId="77777777" w:rsidR="00B43930" w:rsidRPr="00F320B9" w:rsidRDefault="00B43930" w:rsidP="007D1A15">
            <w:pPr>
              <w:pStyle w:val="TableEntry"/>
            </w:pPr>
            <w:r w:rsidRPr="00F320B9">
              <w:t>PL</w:t>
            </w:r>
          </w:p>
        </w:tc>
        <w:tc>
          <w:tcPr>
            <w:tcW w:w="900" w:type="dxa"/>
            <w:tcBorders>
              <w:left w:val="single" w:sz="4" w:space="0" w:color="000000"/>
              <w:bottom w:val="single" w:sz="4" w:space="0" w:color="000000"/>
            </w:tcBorders>
            <w:vAlign w:val="center"/>
          </w:tcPr>
          <w:p w14:paraId="61B7F7A5"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69A45AC4"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613B0BA2"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313A3E6A" w14:textId="77777777" w:rsidR="00B43930" w:rsidRPr="00F320B9" w:rsidRDefault="00B43930" w:rsidP="007D1A15">
            <w:pPr>
              <w:pStyle w:val="TableEntry"/>
            </w:pPr>
            <w:r w:rsidRPr="00F320B9">
              <w:t>Prior Temporary Location</w:t>
            </w:r>
          </w:p>
        </w:tc>
        <w:tc>
          <w:tcPr>
            <w:tcW w:w="360" w:type="dxa"/>
            <w:tcBorders>
              <w:left w:val="single" w:sz="4" w:space="0" w:color="000000"/>
              <w:bottom w:val="single" w:sz="4" w:space="0" w:color="000000"/>
              <w:right w:val="single" w:sz="4" w:space="0" w:color="000000"/>
            </w:tcBorders>
            <w:vAlign w:val="center"/>
          </w:tcPr>
          <w:p w14:paraId="227925F3"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1CB1B305" w14:textId="77777777" w:rsidR="00B43930" w:rsidRPr="00F320B9" w:rsidRDefault="00B43930" w:rsidP="007D1A15">
            <w:pPr>
              <w:pStyle w:val="TableEntry"/>
            </w:pPr>
          </w:p>
        </w:tc>
      </w:tr>
      <w:tr w:rsidR="00B43930" w:rsidRPr="00F320B9" w14:paraId="74E975CD" w14:textId="77777777" w:rsidTr="00D30EFC">
        <w:trPr>
          <w:cantSplit/>
          <w:trHeight w:val="204"/>
        </w:trPr>
        <w:tc>
          <w:tcPr>
            <w:tcW w:w="859" w:type="dxa"/>
            <w:tcBorders>
              <w:left w:val="single" w:sz="4" w:space="0" w:color="000000"/>
              <w:bottom w:val="single" w:sz="4" w:space="0" w:color="000000"/>
            </w:tcBorders>
            <w:vAlign w:val="center"/>
          </w:tcPr>
          <w:p w14:paraId="37C1527E" w14:textId="77777777" w:rsidR="00B43930" w:rsidRPr="00F320B9" w:rsidRDefault="00B43930" w:rsidP="007D1A15">
            <w:pPr>
              <w:pStyle w:val="TableEntry"/>
            </w:pPr>
            <w:r w:rsidRPr="00F320B9">
              <w:t>PV1-44</w:t>
            </w:r>
          </w:p>
        </w:tc>
        <w:tc>
          <w:tcPr>
            <w:tcW w:w="761" w:type="dxa"/>
            <w:tcBorders>
              <w:left w:val="single" w:sz="4" w:space="0" w:color="000000"/>
              <w:bottom w:val="single" w:sz="4" w:space="0" w:color="000000"/>
            </w:tcBorders>
            <w:vAlign w:val="center"/>
          </w:tcPr>
          <w:p w14:paraId="0E866F83" w14:textId="77777777" w:rsidR="00B43930" w:rsidRPr="00F320B9" w:rsidRDefault="00B43930" w:rsidP="007D1A15">
            <w:pPr>
              <w:pStyle w:val="TableEntry"/>
            </w:pPr>
            <w:r w:rsidRPr="00F320B9">
              <w:t>26</w:t>
            </w:r>
          </w:p>
        </w:tc>
        <w:tc>
          <w:tcPr>
            <w:tcW w:w="810" w:type="dxa"/>
            <w:tcBorders>
              <w:left w:val="single" w:sz="4" w:space="0" w:color="000000"/>
              <w:bottom w:val="single" w:sz="4" w:space="0" w:color="000000"/>
            </w:tcBorders>
            <w:vAlign w:val="center"/>
          </w:tcPr>
          <w:p w14:paraId="5670AFDB" w14:textId="77777777" w:rsidR="00B43930" w:rsidRPr="00F320B9" w:rsidRDefault="00B43930" w:rsidP="007D1A15">
            <w:pPr>
              <w:pStyle w:val="TableEntry"/>
            </w:pPr>
            <w:r w:rsidRPr="00F320B9">
              <w:t>TS</w:t>
            </w:r>
          </w:p>
        </w:tc>
        <w:tc>
          <w:tcPr>
            <w:tcW w:w="900" w:type="dxa"/>
            <w:tcBorders>
              <w:left w:val="single" w:sz="4" w:space="0" w:color="000000"/>
              <w:bottom w:val="single" w:sz="4" w:space="0" w:color="000000"/>
            </w:tcBorders>
            <w:vAlign w:val="center"/>
          </w:tcPr>
          <w:p w14:paraId="3C175866"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66A713D9"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32B16105"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59E3D9F3" w14:textId="77777777" w:rsidR="00B43930" w:rsidRPr="00F320B9" w:rsidRDefault="00B43930" w:rsidP="007D1A15">
            <w:pPr>
              <w:pStyle w:val="TableEntry"/>
            </w:pPr>
            <w:r w:rsidRPr="00F320B9">
              <w:t>Admit Date/Time</w:t>
            </w:r>
          </w:p>
        </w:tc>
        <w:tc>
          <w:tcPr>
            <w:tcW w:w="360" w:type="dxa"/>
            <w:tcBorders>
              <w:left w:val="single" w:sz="4" w:space="0" w:color="000000"/>
              <w:bottom w:val="single" w:sz="4" w:space="0" w:color="000000"/>
              <w:right w:val="single" w:sz="4" w:space="0" w:color="000000"/>
            </w:tcBorders>
            <w:vAlign w:val="center"/>
          </w:tcPr>
          <w:p w14:paraId="152D3704"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02A451F9" w14:textId="77777777" w:rsidR="00B43930" w:rsidRPr="00F320B9" w:rsidRDefault="00B43930" w:rsidP="007D1A15">
            <w:pPr>
              <w:pStyle w:val="TableEntry"/>
            </w:pPr>
          </w:p>
        </w:tc>
      </w:tr>
      <w:tr w:rsidR="00B43930" w:rsidRPr="00F320B9" w14:paraId="78EEA731" w14:textId="77777777" w:rsidTr="00D30EFC">
        <w:trPr>
          <w:cantSplit/>
          <w:trHeight w:val="204"/>
        </w:trPr>
        <w:tc>
          <w:tcPr>
            <w:tcW w:w="859" w:type="dxa"/>
            <w:tcBorders>
              <w:left w:val="single" w:sz="4" w:space="0" w:color="000000"/>
              <w:bottom w:val="single" w:sz="4" w:space="0" w:color="000000"/>
            </w:tcBorders>
            <w:vAlign w:val="center"/>
          </w:tcPr>
          <w:p w14:paraId="3B592A18" w14:textId="77777777" w:rsidR="00B43930" w:rsidRPr="00F320B9" w:rsidRDefault="00B43930" w:rsidP="007D1A15">
            <w:pPr>
              <w:pStyle w:val="TableEntry"/>
            </w:pPr>
            <w:r w:rsidRPr="00F320B9">
              <w:t>PV1-45</w:t>
            </w:r>
          </w:p>
        </w:tc>
        <w:tc>
          <w:tcPr>
            <w:tcW w:w="761" w:type="dxa"/>
            <w:tcBorders>
              <w:left w:val="single" w:sz="4" w:space="0" w:color="000000"/>
              <w:bottom w:val="single" w:sz="4" w:space="0" w:color="000000"/>
            </w:tcBorders>
            <w:vAlign w:val="center"/>
          </w:tcPr>
          <w:p w14:paraId="66B0A56C" w14:textId="77777777" w:rsidR="00B43930" w:rsidRPr="00F320B9" w:rsidRDefault="00B43930" w:rsidP="007D1A15">
            <w:pPr>
              <w:pStyle w:val="TableEntry"/>
            </w:pPr>
            <w:r w:rsidRPr="00F320B9">
              <w:t>26</w:t>
            </w:r>
          </w:p>
        </w:tc>
        <w:tc>
          <w:tcPr>
            <w:tcW w:w="810" w:type="dxa"/>
            <w:tcBorders>
              <w:left w:val="single" w:sz="4" w:space="0" w:color="000000"/>
              <w:bottom w:val="single" w:sz="4" w:space="0" w:color="000000"/>
            </w:tcBorders>
            <w:vAlign w:val="center"/>
          </w:tcPr>
          <w:p w14:paraId="21C6FDBF" w14:textId="77777777" w:rsidR="00B43930" w:rsidRPr="00F320B9" w:rsidRDefault="00B43930" w:rsidP="007D1A15">
            <w:pPr>
              <w:pStyle w:val="TableEntry"/>
            </w:pPr>
            <w:r w:rsidRPr="00F320B9">
              <w:t>TS</w:t>
            </w:r>
          </w:p>
        </w:tc>
        <w:tc>
          <w:tcPr>
            <w:tcW w:w="900" w:type="dxa"/>
            <w:tcBorders>
              <w:left w:val="single" w:sz="4" w:space="0" w:color="000000"/>
              <w:bottom w:val="single" w:sz="4" w:space="0" w:color="000000"/>
            </w:tcBorders>
            <w:vAlign w:val="center"/>
          </w:tcPr>
          <w:p w14:paraId="6A01563C"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5056316F"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15B34FE9"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1B0D564B" w14:textId="77777777" w:rsidR="00B43930" w:rsidRPr="00F320B9" w:rsidRDefault="00B43930" w:rsidP="007D1A15">
            <w:pPr>
              <w:pStyle w:val="TableEntry"/>
            </w:pPr>
            <w:r w:rsidRPr="00F320B9">
              <w:t>Discharge Date/Time</w:t>
            </w:r>
          </w:p>
        </w:tc>
        <w:tc>
          <w:tcPr>
            <w:tcW w:w="360" w:type="dxa"/>
            <w:tcBorders>
              <w:left w:val="single" w:sz="4" w:space="0" w:color="000000"/>
              <w:bottom w:val="single" w:sz="4" w:space="0" w:color="000000"/>
              <w:right w:val="single" w:sz="4" w:space="0" w:color="000000"/>
            </w:tcBorders>
            <w:vAlign w:val="center"/>
          </w:tcPr>
          <w:p w14:paraId="69B43B02"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4248ABAB" w14:textId="77777777" w:rsidR="00B43930" w:rsidRPr="00F320B9" w:rsidRDefault="00B43930" w:rsidP="007D1A15">
            <w:pPr>
              <w:pStyle w:val="TableEntry"/>
            </w:pPr>
          </w:p>
        </w:tc>
      </w:tr>
      <w:tr w:rsidR="00B43930" w:rsidRPr="00F320B9" w14:paraId="078E1D33" w14:textId="77777777" w:rsidTr="00D30EFC">
        <w:trPr>
          <w:cantSplit/>
          <w:trHeight w:val="204"/>
        </w:trPr>
        <w:tc>
          <w:tcPr>
            <w:tcW w:w="859" w:type="dxa"/>
            <w:tcBorders>
              <w:left w:val="single" w:sz="4" w:space="0" w:color="000000"/>
              <w:bottom w:val="single" w:sz="4" w:space="0" w:color="000000"/>
            </w:tcBorders>
            <w:vAlign w:val="center"/>
          </w:tcPr>
          <w:p w14:paraId="76910E77" w14:textId="77777777" w:rsidR="00B43930" w:rsidRPr="00F320B9" w:rsidRDefault="00B43930" w:rsidP="007D1A15">
            <w:pPr>
              <w:pStyle w:val="TableEntry"/>
            </w:pPr>
            <w:r w:rsidRPr="00F320B9">
              <w:t>PV1-46</w:t>
            </w:r>
          </w:p>
        </w:tc>
        <w:tc>
          <w:tcPr>
            <w:tcW w:w="761" w:type="dxa"/>
            <w:tcBorders>
              <w:left w:val="single" w:sz="4" w:space="0" w:color="000000"/>
              <w:bottom w:val="single" w:sz="4" w:space="0" w:color="000000"/>
            </w:tcBorders>
            <w:vAlign w:val="center"/>
          </w:tcPr>
          <w:p w14:paraId="35E4DB40" w14:textId="77777777" w:rsidR="00B43930" w:rsidRPr="00F320B9" w:rsidRDefault="00B43930" w:rsidP="007D1A15">
            <w:pPr>
              <w:pStyle w:val="TableEntry"/>
            </w:pPr>
            <w:r w:rsidRPr="00F320B9">
              <w:t>12</w:t>
            </w:r>
          </w:p>
        </w:tc>
        <w:tc>
          <w:tcPr>
            <w:tcW w:w="810" w:type="dxa"/>
            <w:tcBorders>
              <w:left w:val="single" w:sz="4" w:space="0" w:color="000000"/>
              <w:bottom w:val="single" w:sz="4" w:space="0" w:color="000000"/>
            </w:tcBorders>
            <w:vAlign w:val="center"/>
          </w:tcPr>
          <w:p w14:paraId="27BBEF02" w14:textId="77777777" w:rsidR="00B43930" w:rsidRPr="00F320B9" w:rsidRDefault="00B43930" w:rsidP="007D1A15">
            <w:pPr>
              <w:pStyle w:val="TableEntry"/>
            </w:pPr>
            <w:r w:rsidRPr="00F320B9">
              <w:t>NM</w:t>
            </w:r>
          </w:p>
        </w:tc>
        <w:tc>
          <w:tcPr>
            <w:tcW w:w="900" w:type="dxa"/>
            <w:tcBorders>
              <w:left w:val="single" w:sz="4" w:space="0" w:color="000000"/>
              <w:bottom w:val="single" w:sz="4" w:space="0" w:color="000000"/>
            </w:tcBorders>
            <w:vAlign w:val="center"/>
          </w:tcPr>
          <w:p w14:paraId="6FCCE183"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21F44ADD" w14:textId="77777777" w:rsidR="00B43930" w:rsidRPr="00F320B9" w:rsidRDefault="00B43930" w:rsidP="007D1A15">
            <w:pPr>
              <w:pStyle w:val="TableEntry"/>
            </w:pPr>
            <w:r w:rsidRPr="00F320B9">
              <w:t>[0..1] </w:t>
            </w:r>
          </w:p>
        </w:tc>
        <w:tc>
          <w:tcPr>
            <w:tcW w:w="1170" w:type="dxa"/>
            <w:tcBorders>
              <w:left w:val="single" w:sz="4" w:space="0" w:color="000000"/>
              <w:bottom w:val="single" w:sz="4" w:space="0" w:color="000000"/>
            </w:tcBorders>
            <w:vAlign w:val="center"/>
          </w:tcPr>
          <w:p w14:paraId="33E8C5E5"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03FCB238" w14:textId="77777777" w:rsidR="00B43930" w:rsidRPr="00F320B9" w:rsidRDefault="00B43930" w:rsidP="007D1A15">
            <w:pPr>
              <w:pStyle w:val="TableEntry"/>
            </w:pPr>
            <w:r w:rsidRPr="00F320B9">
              <w:t>Current Patient Balance</w:t>
            </w:r>
          </w:p>
        </w:tc>
        <w:tc>
          <w:tcPr>
            <w:tcW w:w="360" w:type="dxa"/>
            <w:tcBorders>
              <w:left w:val="single" w:sz="4" w:space="0" w:color="000000"/>
              <w:bottom w:val="single" w:sz="4" w:space="0" w:color="000000"/>
              <w:right w:val="single" w:sz="4" w:space="0" w:color="000000"/>
            </w:tcBorders>
            <w:vAlign w:val="center"/>
          </w:tcPr>
          <w:p w14:paraId="104DC186"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1205E77B" w14:textId="77777777" w:rsidR="00B43930" w:rsidRPr="00F320B9" w:rsidRDefault="00B43930" w:rsidP="007D1A15">
            <w:pPr>
              <w:pStyle w:val="TableEntry"/>
            </w:pPr>
          </w:p>
        </w:tc>
      </w:tr>
      <w:tr w:rsidR="00B43930" w:rsidRPr="00F320B9" w14:paraId="45CC535B" w14:textId="77777777" w:rsidTr="00D30EFC">
        <w:trPr>
          <w:cantSplit/>
          <w:trHeight w:val="204"/>
        </w:trPr>
        <w:tc>
          <w:tcPr>
            <w:tcW w:w="859" w:type="dxa"/>
            <w:tcBorders>
              <w:left w:val="single" w:sz="4" w:space="0" w:color="000000"/>
              <w:bottom w:val="single" w:sz="4" w:space="0" w:color="000000"/>
            </w:tcBorders>
            <w:vAlign w:val="center"/>
          </w:tcPr>
          <w:p w14:paraId="7202D3E3" w14:textId="77777777" w:rsidR="00B43930" w:rsidRPr="00F320B9" w:rsidRDefault="00B43930" w:rsidP="007D1A15">
            <w:pPr>
              <w:pStyle w:val="TableEntry"/>
            </w:pPr>
            <w:r w:rsidRPr="00F320B9">
              <w:t>PV1-47</w:t>
            </w:r>
          </w:p>
        </w:tc>
        <w:tc>
          <w:tcPr>
            <w:tcW w:w="761" w:type="dxa"/>
            <w:tcBorders>
              <w:left w:val="single" w:sz="4" w:space="0" w:color="000000"/>
              <w:bottom w:val="single" w:sz="4" w:space="0" w:color="000000"/>
            </w:tcBorders>
            <w:vAlign w:val="center"/>
          </w:tcPr>
          <w:p w14:paraId="7187ABAA" w14:textId="77777777" w:rsidR="00B43930" w:rsidRPr="00F320B9" w:rsidRDefault="00B43930" w:rsidP="007D1A15">
            <w:pPr>
              <w:pStyle w:val="TableEntry"/>
            </w:pPr>
            <w:r w:rsidRPr="00F320B9">
              <w:t>12</w:t>
            </w:r>
          </w:p>
        </w:tc>
        <w:tc>
          <w:tcPr>
            <w:tcW w:w="810" w:type="dxa"/>
            <w:tcBorders>
              <w:left w:val="single" w:sz="4" w:space="0" w:color="000000"/>
              <w:bottom w:val="single" w:sz="4" w:space="0" w:color="000000"/>
            </w:tcBorders>
            <w:vAlign w:val="center"/>
          </w:tcPr>
          <w:p w14:paraId="7CD190DD" w14:textId="77777777" w:rsidR="00B43930" w:rsidRPr="00F320B9" w:rsidRDefault="00B43930" w:rsidP="007D1A15">
            <w:pPr>
              <w:pStyle w:val="TableEntry"/>
            </w:pPr>
            <w:r w:rsidRPr="00F320B9">
              <w:t>NM</w:t>
            </w:r>
          </w:p>
        </w:tc>
        <w:tc>
          <w:tcPr>
            <w:tcW w:w="900" w:type="dxa"/>
            <w:tcBorders>
              <w:left w:val="single" w:sz="4" w:space="0" w:color="000000"/>
              <w:bottom w:val="single" w:sz="4" w:space="0" w:color="000000"/>
            </w:tcBorders>
            <w:vAlign w:val="center"/>
          </w:tcPr>
          <w:p w14:paraId="0EAF7516"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7C2B77C6" w14:textId="77777777" w:rsidR="00B43930" w:rsidRPr="00F320B9" w:rsidRDefault="00B43930" w:rsidP="007D1A15">
            <w:pPr>
              <w:pStyle w:val="TableEntry"/>
            </w:pPr>
            <w:r w:rsidRPr="00F320B9">
              <w:t>[0..1] </w:t>
            </w:r>
          </w:p>
        </w:tc>
        <w:tc>
          <w:tcPr>
            <w:tcW w:w="1170" w:type="dxa"/>
            <w:tcBorders>
              <w:left w:val="single" w:sz="4" w:space="0" w:color="000000"/>
              <w:bottom w:val="single" w:sz="4" w:space="0" w:color="000000"/>
            </w:tcBorders>
            <w:vAlign w:val="center"/>
          </w:tcPr>
          <w:p w14:paraId="2A9EDC45"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2B7507ED" w14:textId="77777777" w:rsidR="00B43930" w:rsidRPr="00F320B9" w:rsidRDefault="00B43930" w:rsidP="007D1A15">
            <w:pPr>
              <w:pStyle w:val="TableEntry"/>
            </w:pPr>
            <w:r w:rsidRPr="00F320B9">
              <w:t>Total Charges</w:t>
            </w:r>
          </w:p>
        </w:tc>
        <w:tc>
          <w:tcPr>
            <w:tcW w:w="360" w:type="dxa"/>
            <w:tcBorders>
              <w:left w:val="single" w:sz="4" w:space="0" w:color="000000"/>
              <w:bottom w:val="single" w:sz="4" w:space="0" w:color="000000"/>
              <w:right w:val="single" w:sz="4" w:space="0" w:color="000000"/>
            </w:tcBorders>
            <w:vAlign w:val="center"/>
          </w:tcPr>
          <w:p w14:paraId="43BDE62A"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6733B5A4" w14:textId="77777777" w:rsidR="00B43930" w:rsidRPr="00F320B9" w:rsidRDefault="00B43930" w:rsidP="007D1A15">
            <w:pPr>
              <w:pStyle w:val="TableEntry"/>
            </w:pPr>
          </w:p>
        </w:tc>
      </w:tr>
      <w:tr w:rsidR="00B43930" w:rsidRPr="00F320B9" w14:paraId="52F3EDC7" w14:textId="77777777" w:rsidTr="00D30EFC">
        <w:trPr>
          <w:cantSplit/>
          <w:trHeight w:val="204"/>
        </w:trPr>
        <w:tc>
          <w:tcPr>
            <w:tcW w:w="859" w:type="dxa"/>
            <w:tcBorders>
              <w:left w:val="single" w:sz="4" w:space="0" w:color="000000"/>
              <w:bottom w:val="single" w:sz="4" w:space="0" w:color="000000"/>
            </w:tcBorders>
            <w:vAlign w:val="center"/>
          </w:tcPr>
          <w:p w14:paraId="4AA6B0C9" w14:textId="77777777" w:rsidR="00B43930" w:rsidRPr="00F320B9" w:rsidRDefault="00B43930" w:rsidP="007D1A15">
            <w:pPr>
              <w:pStyle w:val="TableEntry"/>
            </w:pPr>
            <w:r w:rsidRPr="00F320B9">
              <w:t>PV1-48</w:t>
            </w:r>
          </w:p>
        </w:tc>
        <w:tc>
          <w:tcPr>
            <w:tcW w:w="761" w:type="dxa"/>
            <w:tcBorders>
              <w:left w:val="single" w:sz="4" w:space="0" w:color="000000"/>
              <w:bottom w:val="single" w:sz="4" w:space="0" w:color="000000"/>
            </w:tcBorders>
            <w:vAlign w:val="center"/>
          </w:tcPr>
          <w:p w14:paraId="77D8E9FB" w14:textId="77777777" w:rsidR="00B43930" w:rsidRPr="00F320B9" w:rsidRDefault="00B43930" w:rsidP="007D1A15">
            <w:pPr>
              <w:pStyle w:val="TableEntry"/>
            </w:pPr>
            <w:r w:rsidRPr="00F320B9">
              <w:t>12</w:t>
            </w:r>
          </w:p>
        </w:tc>
        <w:tc>
          <w:tcPr>
            <w:tcW w:w="810" w:type="dxa"/>
            <w:tcBorders>
              <w:left w:val="single" w:sz="4" w:space="0" w:color="000000"/>
              <w:bottom w:val="single" w:sz="4" w:space="0" w:color="000000"/>
            </w:tcBorders>
            <w:vAlign w:val="center"/>
          </w:tcPr>
          <w:p w14:paraId="57952FA7" w14:textId="77777777" w:rsidR="00B43930" w:rsidRPr="00F320B9" w:rsidRDefault="00B43930" w:rsidP="007D1A15">
            <w:pPr>
              <w:pStyle w:val="TableEntry"/>
            </w:pPr>
            <w:r w:rsidRPr="00F320B9">
              <w:t>NM</w:t>
            </w:r>
          </w:p>
        </w:tc>
        <w:tc>
          <w:tcPr>
            <w:tcW w:w="900" w:type="dxa"/>
            <w:tcBorders>
              <w:left w:val="single" w:sz="4" w:space="0" w:color="000000"/>
              <w:bottom w:val="single" w:sz="4" w:space="0" w:color="000000"/>
            </w:tcBorders>
            <w:vAlign w:val="center"/>
          </w:tcPr>
          <w:p w14:paraId="1152020C"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12253AD0"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394DF6BC"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7EFF5479" w14:textId="77777777" w:rsidR="00B43930" w:rsidRPr="00F320B9" w:rsidRDefault="00B43930" w:rsidP="007D1A15">
            <w:pPr>
              <w:pStyle w:val="TableEntry"/>
            </w:pPr>
            <w:r w:rsidRPr="00F320B9">
              <w:t>Total Adjustments</w:t>
            </w:r>
          </w:p>
        </w:tc>
        <w:tc>
          <w:tcPr>
            <w:tcW w:w="360" w:type="dxa"/>
            <w:tcBorders>
              <w:left w:val="single" w:sz="4" w:space="0" w:color="000000"/>
              <w:bottom w:val="single" w:sz="4" w:space="0" w:color="000000"/>
              <w:right w:val="single" w:sz="4" w:space="0" w:color="000000"/>
            </w:tcBorders>
            <w:vAlign w:val="center"/>
          </w:tcPr>
          <w:p w14:paraId="24589F6B"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76E89047" w14:textId="77777777" w:rsidR="00B43930" w:rsidRPr="00F320B9" w:rsidRDefault="00B43930" w:rsidP="007D1A15">
            <w:pPr>
              <w:pStyle w:val="TableEntry"/>
            </w:pPr>
          </w:p>
        </w:tc>
      </w:tr>
      <w:tr w:rsidR="00B43930" w:rsidRPr="00F320B9" w14:paraId="7C34A980" w14:textId="77777777" w:rsidTr="00D30EFC">
        <w:trPr>
          <w:cantSplit/>
          <w:trHeight w:val="204"/>
        </w:trPr>
        <w:tc>
          <w:tcPr>
            <w:tcW w:w="859" w:type="dxa"/>
            <w:tcBorders>
              <w:left w:val="single" w:sz="4" w:space="0" w:color="000000"/>
              <w:bottom w:val="single" w:sz="4" w:space="0" w:color="000000"/>
            </w:tcBorders>
            <w:vAlign w:val="center"/>
          </w:tcPr>
          <w:p w14:paraId="72F5BA0A" w14:textId="77777777" w:rsidR="00B43930" w:rsidRPr="00F320B9" w:rsidRDefault="00B43930" w:rsidP="007D1A15">
            <w:pPr>
              <w:pStyle w:val="TableEntry"/>
            </w:pPr>
            <w:r w:rsidRPr="00F320B9">
              <w:t>PV1-49</w:t>
            </w:r>
          </w:p>
        </w:tc>
        <w:tc>
          <w:tcPr>
            <w:tcW w:w="761" w:type="dxa"/>
            <w:tcBorders>
              <w:left w:val="single" w:sz="4" w:space="0" w:color="000000"/>
              <w:bottom w:val="single" w:sz="4" w:space="0" w:color="000000"/>
            </w:tcBorders>
            <w:vAlign w:val="center"/>
          </w:tcPr>
          <w:p w14:paraId="57EF0E2A" w14:textId="77777777" w:rsidR="00B43930" w:rsidRPr="00F320B9" w:rsidRDefault="00B43930" w:rsidP="007D1A15">
            <w:pPr>
              <w:pStyle w:val="TableEntry"/>
            </w:pPr>
            <w:r w:rsidRPr="00F320B9">
              <w:t>12</w:t>
            </w:r>
          </w:p>
        </w:tc>
        <w:tc>
          <w:tcPr>
            <w:tcW w:w="810" w:type="dxa"/>
            <w:tcBorders>
              <w:left w:val="single" w:sz="4" w:space="0" w:color="000000"/>
              <w:bottom w:val="single" w:sz="4" w:space="0" w:color="000000"/>
            </w:tcBorders>
            <w:vAlign w:val="center"/>
          </w:tcPr>
          <w:p w14:paraId="08FF36E8" w14:textId="77777777" w:rsidR="00B43930" w:rsidRPr="00F320B9" w:rsidRDefault="00B43930" w:rsidP="007D1A15">
            <w:pPr>
              <w:pStyle w:val="TableEntry"/>
            </w:pPr>
            <w:r w:rsidRPr="00F320B9">
              <w:t>NM</w:t>
            </w:r>
          </w:p>
        </w:tc>
        <w:tc>
          <w:tcPr>
            <w:tcW w:w="900" w:type="dxa"/>
            <w:tcBorders>
              <w:left w:val="single" w:sz="4" w:space="0" w:color="000000"/>
              <w:bottom w:val="single" w:sz="4" w:space="0" w:color="000000"/>
            </w:tcBorders>
            <w:vAlign w:val="center"/>
          </w:tcPr>
          <w:p w14:paraId="41EA06FF"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4A1B3EA0"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123E5FBD"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7DEB8071" w14:textId="77777777" w:rsidR="00B43930" w:rsidRPr="00F320B9" w:rsidRDefault="00B43930" w:rsidP="007D1A15">
            <w:pPr>
              <w:pStyle w:val="TableEntry"/>
            </w:pPr>
            <w:r w:rsidRPr="00F320B9">
              <w:t>Total Payments</w:t>
            </w:r>
          </w:p>
        </w:tc>
        <w:tc>
          <w:tcPr>
            <w:tcW w:w="360" w:type="dxa"/>
            <w:tcBorders>
              <w:left w:val="single" w:sz="4" w:space="0" w:color="000000"/>
              <w:bottom w:val="single" w:sz="4" w:space="0" w:color="000000"/>
              <w:right w:val="single" w:sz="4" w:space="0" w:color="000000"/>
            </w:tcBorders>
            <w:vAlign w:val="center"/>
          </w:tcPr>
          <w:p w14:paraId="4EAB6463"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20371531" w14:textId="77777777" w:rsidR="00B43930" w:rsidRPr="00F320B9" w:rsidRDefault="00B43930" w:rsidP="007D1A15">
            <w:pPr>
              <w:pStyle w:val="TableEntry"/>
            </w:pPr>
          </w:p>
        </w:tc>
      </w:tr>
      <w:tr w:rsidR="00B43930" w:rsidRPr="00F320B9" w14:paraId="46DE61AE" w14:textId="77777777" w:rsidTr="00D30EFC">
        <w:trPr>
          <w:cantSplit/>
          <w:trHeight w:val="204"/>
        </w:trPr>
        <w:tc>
          <w:tcPr>
            <w:tcW w:w="859" w:type="dxa"/>
            <w:tcBorders>
              <w:left w:val="single" w:sz="4" w:space="0" w:color="000000"/>
              <w:bottom w:val="single" w:sz="4" w:space="0" w:color="000000"/>
            </w:tcBorders>
            <w:vAlign w:val="center"/>
          </w:tcPr>
          <w:p w14:paraId="0B579641" w14:textId="77777777" w:rsidR="00B43930" w:rsidRPr="00F320B9" w:rsidRDefault="00B43930" w:rsidP="007D1A15">
            <w:pPr>
              <w:pStyle w:val="TableEntry"/>
            </w:pPr>
            <w:r w:rsidRPr="00F320B9">
              <w:t>PV1-50</w:t>
            </w:r>
          </w:p>
        </w:tc>
        <w:tc>
          <w:tcPr>
            <w:tcW w:w="761" w:type="dxa"/>
            <w:tcBorders>
              <w:left w:val="single" w:sz="4" w:space="0" w:color="000000"/>
              <w:bottom w:val="single" w:sz="4" w:space="0" w:color="000000"/>
            </w:tcBorders>
            <w:vAlign w:val="center"/>
          </w:tcPr>
          <w:p w14:paraId="3A2BEDBE" w14:textId="77777777" w:rsidR="00B43930" w:rsidRPr="00F320B9" w:rsidRDefault="00B43930" w:rsidP="007D1A15">
            <w:pPr>
              <w:pStyle w:val="TableEntry"/>
            </w:pPr>
            <w:r w:rsidRPr="00F320B9">
              <w:t>250</w:t>
            </w:r>
          </w:p>
        </w:tc>
        <w:tc>
          <w:tcPr>
            <w:tcW w:w="810" w:type="dxa"/>
            <w:tcBorders>
              <w:left w:val="single" w:sz="4" w:space="0" w:color="000000"/>
              <w:bottom w:val="single" w:sz="4" w:space="0" w:color="000000"/>
            </w:tcBorders>
            <w:vAlign w:val="center"/>
          </w:tcPr>
          <w:p w14:paraId="424C595B" w14:textId="77777777" w:rsidR="00B43930" w:rsidRPr="00F320B9" w:rsidRDefault="00B43930" w:rsidP="007D1A15">
            <w:pPr>
              <w:pStyle w:val="TableEntry"/>
            </w:pPr>
            <w:r w:rsidRPr="00F320B9">
              <w:t>CX</w:t>
            </w:r>
          </w:p>
        </w:tc>
        <w:tc>
          <w:tcPr>
            <w:tcW w:w="900" w:type="dxa"/>
            <w:tcBorders>
              <w:left w:val="single" w:sz="4" w:space="0" w:color="000000"/>
              <w:bottom w:val="single" w:sz="4" w:space="0" w:color="000000"/>
            </w:tcBorders>
            <w:vAlign w:val="center"/>
          </w:tcPr>
          <w:p w14:paraId="060CCEE8"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346A3B67"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6A759CD5" w14:textId="77777777" w:rsidR="00B43930" w:rsidRPr="00F320B9" w:rsidRDefault="00B43930" w:rsidP="007D1A15">
            <w:pPr>
              <w:pStyle w:val="TableEntry"/>
            </w:pPr>
            <w:r w:rsidRPr="00F320B9">
              <w:t> 203</w:t>
            </w:r>
          </w:p>
        </w:tc>
        <w:tc>
          <w:tcPr>
            <w:tcW w:w="2160" w:type="dxa"/>
            <w:tcBorders>
              <w:left w:val="single" w:sz="4" w:space="0" w:color="000000"/>
              <w:bottom w:val="single" w:sz="4" w:space="0" w:color="000000"/>
            </w:tcBorders>
            <w:vAlign w:val="center"/>
          </w:tcPr>
          <w:p w14:paraId="3D0E7CFB" w14:textId="77777777" w:rsidR="00B43930" w:rsidRPr="00F320B9" w:rsidRDefault="00B43930" w:rsidP="007D1A15">
            <w:pPr>
              <w:pStyle w:val="TableEntry"/>
            </w:pPr>
            <w:r w:rsidRPr="00F320B9">
              <w:t>Alternate Visit ID</w:t>
            </w:r>
          </w:p>
        </w:tc>
        <w:tc>
          <w:tcPr>
            <w:tcW w:w="360" w:type="dxa"/>
            <w:tcBorders>
              <w:left w:val="single" w:sz="4" w:space="0" w:color="000000"/>
              <w:bottom w:val="single" w:sz="4" w:space="0" w:color="000000"/>
              <w:right w:val="single" w:sz="4" w:space="0" w:color="000000"/>
            </w:tcBorders>
            <w:vAlign w:val="center"/>
          </w:tcPr>
          <w:p w14:paraId="6FDD8EB5"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21B8BAAE" w14:textId="77777777" w:rsidR="00B43930" w:rsidRPr="00F320B9" w:rsidRDefault="00B43930" w:rsidP="007D1A15">
            <w:pPr>
              <w:pStyle w:val="TableEntry"/>
            </w:pPr>
          </w:p>
        </w:tc>
      </w:tr>
      <w:tr w:rsidR="00B43930" w:rsidRPr="00F320B9" w14:paraId="61DB025E" w14:textId="77777777" w:rsidTr="00D30EFC">
        <w:trPr>
          <w:cantSplit/>
          <w:trHeight w:val="204"/>
        </w:trPr>
        <w:tc>
          <w:tcPr>
            <w:tcW w:w="859" w:type="dxa"/>
            <w:tcBorders>
              <w:left w:val="single" w:sz="4" w:space="0" w:color="000000"/>
              <w:bottom w:val="single" w:sz="4" w:space="0" w:color="000000"/>
            </w:tcBorders>
            <w:vAlign w:val="center"/>
          </w:tcPr>
          <w:p w14:paraId="5C561A17" w14:textId="77777777" w:rsidR="00B43930" w:rsidRPr="00F320B9" w:rsidRDefault="00B43930" w:rsidP="007D1A15">
            <w:pPr>
              <w:pStyle w:val="TableEntry"/>
            </w:pPr>
            <w:r w:rsidRPr="00F320B9">
              <w:t>PV1-51</w:t>
            </w:r>
          </w:p>
        </w:tc>
        <w:tc>
          <w:tcPr>
            <w:tcW w:w="761" w:type="dxa"/>
            <w:tcBorders>
              <w:left w:val="single" w:sz="4" w:space="0" w:color="000000"/>
              <w:bottom w:val="single" w:sz="4" w:space="0" w:color="000000"/>
            </w:tcBorders>
            <w:vAlign w:val="center"/>
          </w:tcPr>
          <w:p w14:paraId="6E33C1F0" w14:textId="77777777" w:rsidR="00B43930" w:rsidRPr="00F320B9" w:rsidRDefault="00B43930" w:rsidP="007D1A15">
            <w:pPr>
              <w:pStyle w:val="TableEntry"/>
            </w:pPr>
            <w:r w:rsidRPr="00F320B9">
              <w:t>1</w:t>
            </w:r>
          </w:p>
        </w:tc>
        <w:tc>
          <w:tcPr>
            <w:tcW w:w="810" w:type="dxa"/>
            <w:tcBorders>
              <w:left w:val="single" w:sz="4" w:space="0" w:color="000000"/>
              <w:bottom w:val="single" w:sz="4" w:space="0" w:color="000000"/>
            </w:tcBorders>
            <w:vAlign w:val="center"/>
          </w:tcPr>
          <w:p w14:paraId="52A40F5E" w14:textId="77777777" w:rsidR="00B43930" w:rsidRPr="00F320B9" w:rsidRDefault="00B43930" w:rsidP="007D1A15">
            <w:pPr>
              <w:pStyle w:val="TableEntry"/>
            </w:pPr>
            <w:r w:rsidRPr="00F320B9">
              <w:t>IS</w:t>
            </w:r>
          </w:p>
        </w:tc>
        <w:tc>
          <w:tcPr>
            <w:tcW w:w="900" w:type="dxa"/>
            <w:tcBorders>
              <w:left w:val="single" w:sz="4" w:space="0" w:color="000000"/>
              <w:bottom w:val="single" w:sz="4" w:space="0" w:color="000000"/>
            </w:tcBorders>
            <w:vAlign w:val="center"/>
          </w:tcPr>
          <w:p w14:paraId="7AEE7AA9"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29E4ACB7" w14:textId="77777777" w:rsidR="00B43930" w:rsidRPr="00F320B9" w:rsidRDefault="00B43930" w:rsidP="007D1A15">
            <w:pPr>
              <w:pStyle w:val="TableEntry"/>
            </w:pPr>
            <w:r w:rsidRPr="00F320B9">
              <w:t>[0..1]</w:t>
            </w:r>
          </w:p>
        </w:tc>
        <w:tc>
          <w:tcPr>
            <w:tcW w:w="1170" w:type="dxa"/>
            <w:tcBorders>
              <w:left w:val="single" w:sz="4" w:space="0" w:color="000000"/>
              <w:bottom w:val="single" w:sz="4" w:space="0" w:color="000000"/>
            </w:tcBorders>
            <w:vAlign w:val="center"/>
          </w:tcPr>
          <w:p w14:paraId="44C2C41E" w14:textId="77777777" w:rsidR="00B43930" w:rsidRPr="00F320B9" w:rsidRDefault="00B43930" w:rsidP="007D1A15">
            <w:pPr>
              <w:pStyle w:val="TableEntry"/>
            </w:pPr>
            <w:r w:rsidRPr="00F320B9">
              <w:t>326 </w:t>
            </w:r>
          </w:p>
        </w:tc>
        <w:tc>
          <w:tcPr>
            <w:tcW w:w="2160" w:type="dxa"/>
            <w:tcBorders>
              <w:left w:val="single" w:sz="4" w:space="0" w:color="000000"/>
              <w:bottom w:val="single" w:sz="4" w:space="0" w:color="000000"/>
            </w:tcBorders>
            <w:vAlign w:val="center"/>
          </w:tcPr>
          <w:p w14:paraId="7EEA925B" w14:textId="77777777" w:rsidR="00B43930" w:rsidRPr="00F320B9" w:rsidRDefault="00B43930" w:rsidP="007D1A15">
            <w:pPr>
              <w:pStyle w:val="TableEntry"/>
            </w:pPr>
            <w:r w:rsidRPr="00F320B9">
              <w:t>Visit Indicator</w:t>
            </w:r>
          </w:p>
        </w:tc>
        <w:tc>
          <w:tcPr>
            <w:tcW w:w="360" w:type="dxa"/>
            <w:tcBorders>
              <w:left w:val="single" w:sz="4" w:space="0" w:color="000000"/>
              <w:bottom w:val="single" w:sz="4" w:space="0" w:color="000000"/>
              <w:right w:val="single" w:sz="4" w:space="0" w:color="000000"/>
            </w:tcBorders>
            <w:vAlign w:val="center"/>
          </w:tcPr>
          <w:p w14:paraId="07FD96A3" w14:textId="77777777" w:rsidR="00B43930" w:rsidRPr="00F320B9" w:rsidRDefault="00B43930" w:rsidP="007D1A15">
            <w:pPr>
              <w:pStyle w:val="TableEntry"/>
            </w:pPr>
          </w:p>
        </w:tc>
        <w:tc>
          <w:tcPr>
            <w:tcW w:w="2003" w:type="dxa"/>
            <w:tcBorders>
              <w:left w:val="single" w:sz="4" w:space="0" w:color="000000"/>
              <w:bottom w:val="single" w:sz="4" w:space="0" w:color="000000"/>
              <w:right w:val="single" w:sz="4" w:space="0" w:color="000000"/>
            </w:tcBorders>
          </w:tcPr>
          <w:p w14:paraId="26889C25" w14:textId="77777777" w:rsidR="00B43930" w:rsidRPr="00F320B9" w:rsidRDefault="00B43930" w:rsidP="007D1A15">
            <w:pPr>
              <w:pStyle w:val="TableEntry"/>
            </w:pPr>
          </w:p>
        </w:tc>
      </w:tr>
      <w:tr w:rsidR="00B43930" w:rsidRPr="00F320B9" w14:paraId="76358C34" w14:textId="77777777" w:rsidTr="00D30EFC">
        <w:trPr>
          <w:cantSplit/>
          <w:trHeight w:val="204"/>
        </w:trPr>
        <w:tc>
          <w:tcPr>
            <w:tcW w:w="859" w:type="dxa"/>
            <w:tcBorders>
              <w:left w:val="single" w:sz="4" w:space="0" w:color="000000"/>
              <w:bottom w:val="single" w:sz="4" w:space="0" w:color="000000"/>
            </w:tcBorders>
            <w:vAlign w:val="center"/>
          </w:tcPr>
          <w:p w14:paraId="29F6C291" w14:textId="77777777" w:rsidR="00B43930" w:rsidRPr="00F320B9" w:rsidRDefault="00B43930" w:rsidP="007D1A15">
            <w:pPr>
              <w:pStyle w:val="TableEntry"/>
            </w:pPr>
            <w:r w:rsidRPr="00F320B9">
              <w:lastRenderedPageBreak/>
              <w:t>PV1-52</w:t>
            </w:r>
          </w:p>
        </w:tc>
        <w:tc>
          <w:tcPr>
            <w:tcW w:w="761" w:type="dxa"/>
            <w:tcBorders>
              <w:left w:val="single" w:sz="4" w:space="0" w:color="000000"/>
              <w:bottom w:val="single" w:sz="4" w:space="0" w:color="000000"/>
            </w:tcBorders>
            <w:vAlign w:val="center"/>
          </w:tcPr>
          <w:p w14:paraId="7A92F629" w14:textId="77777777" w:rsidR="00B43930" w:rsidRPr="00F320B9" w:rsidRDefault="00B43930" w:rsidP="007D1A15">
            <w:pPr>
              <w:pStyle w:val="TableEntry"/>
            </w:pPr>
            <w:r w:rsidRPr="00F320B9">
              <w:t>250</w:t>
            </w:r>
          </w:p>
        </w:tc>
        <w:tc>
          <w:tcPr>
            <w:tcW w:w="810" w:type="dxa"/>
            <w:tcBorders>
              <w:left w:val="single" w:sz="4" w:space="0" w:color="000000"/>
              <w:bottom w:val="single" w:sz="4" w:space="0" w:color="000000"/>
            </w:tcBorders>
            <w:vAlign w:val="center"/>
          </w:tcPr>
          <w:p w14:paraId="72FA79A7" w14:textId="77777777" w:rsidR="00B43930" w:rsidRPr="00F320B9" w:rsidRDefault="00B43930" w:rsidP="007D1A15">
            <w:pPr>
              <w:pStyle w:val="TableEntry"/>
            </w:pPr>
            <w:r w:rsidRPr="00F320B9">
              <w:t>XCN</w:t>
            </w:r>
          </w:p>
        </w:tc>
        <w:tc>
          <w:tcPr>
            <w:tcW w:w="900" w:type="dxa"/>
            <w:tcBorders>
              <w:left w:val="single" w:sz="4" w:space="0" w:color="000000"/>
              <w:bottom w:val="single" w:sz="4" w:space="0" w:color="000000"/>
            </w:tcBorders>
            <w:vAlign w:val="center"/>
          </w:tcPr>
          <w:p w14:paraId="0E19F821" w14:textId="77777777" w:rsidR="00B43930" w:rsidRPr="00F320B9" w:rsidRDefault="00B43930" w:rsidP="007D1A15">
            <w:pPr>
              <w:pStyle w:val="TableEntry"/>
            </w:pPr>
            <w:r w:rsidRPr="00F320B9">
              <w:t>X</w:t>
            </w:r>
          </w:p>
        </w:tc>
        <w:tc>
          <w:tcPr>
            <w:tcW w:w="900" w:type="dxa"/>
            <w:tcBorders>
              <w:left w:val="single" w:sz="4" w:space="0" w:color="000000"/>
              <w:bottom w:val="single" w:sz="4" w:space="0" w:color="000000"/>
            </w:tcBorders>
            <w:vAlign w:val="center"/>
          </w:tcPr>
          <w:p w14:paraId="1550B23A" w14:textId="77777777" w:rsidR="00B43930" w:rsidRPr="00F320B9" w:rsidRDefault="00B43930" w:rsidP="007D1A15">
            <w:pPr>
              <w:pStyle w:val="TableEntry"/>
            </w:pPr>
            <w:r w:rsidRPr="00F320B9">
              <w:t>[0..0]</w:t>
            </w:r>
          </w:p>
        </w:tc>
        <w:tc>
          <w:tcPr>
            <w:tcW w:w="1170" w:type="dxa"/>
            <w:tcBorders>
              <w:left w:val="single" w:sz="4" w:space="0" w:color="000000"/>
              <w:bottom w:val="single" w:sz="4" w:space="0" w:color="000000"/>
            </w:tcBorders>
            <w:vAlign w:val="center"/>
          </w:tcPr>
          <w:p w14:paraId="53D2234D"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3FA11EB5" w14:textId="77777777" w:rsidR="00B43930" w:rsidRPr="00F320B9" w:rsidRDefault="00B43930" w:rsidP="007D1A15">
            <w:pPr>
              <w:pStyle w:val="TableEntry"/>
            </w:pPr>
            <w:r w:rsidRPr="00F320B9">
              <w:t>Other Healthcare Provider</w:t>
            </w:r>
          </w:p>
        </w:tc>
        <w:tc>
          <w:tcPr>
            <w:tcW w:w="360" w:type="dxa"/>
            <w:tcBorders>
              <w:left w:val="single" w:sz="4" w:space="0" w:color="000000"/>
              <w:bottom w:val="single" w:sz="4" w:space="0" w:color="000000"/>
              <w:right w:val="single" w:sz="4" w:space="0" w:color="000000"/>
            </w:tcBorders>
            <w:vAlign w:val="center"/>
          </w:tcPr>
          <w:p w14:paraId="2323E883" w14:textId="77777777" w:rsidR="00B43930" w:rsidRPr="00F320B9" w:rsidRDefault="00B43930" w:rsidP="007D1A15">
            <w:pPr>
              <w:pStyle w:val="TableEntry"/>
            </w:pPr>
            <w:r w:rsidRPr="00F320B9">
              <w:t> </w:t>
            </w:r>
          </w:p>
        </w:tc>
        <w:tc>
          <w:tcPr>
            <w:tcW w:w="2003" w:type="dxa"/>
            <w:tcBorders>
              <w:left w:val="single" w:sz="4" w:space="0" w:color="000000"/>
              <w:bottom w:val="single" w:sz="4" w:space="0" w:color="000000"/>
              <w:right w:val="single" w:sz="4" w:space="0" w:color="000000"/>
            </w:tcBorders>
          </w:tcPr>
          <w:p w14:paraId="339BAC80" w14:textId="77777777" w:rsidR="00B43930" w:rsidRPr="00F320B9" w:rsidRDefault="00B43930" w:rsidP="007D1A15">
            <w:pPr>
              <w:pStyle w:val="TableEntry"/>
            </w:pPr>
          </w:p>
        </w:tc>
      </w:tr>
    </w:tbl>
    <w:p w14:paraId="7F50A1B2" w14:textId="77777777" w:rsidR="008125C8" w:rsidRPr="00F320B9" w:rsidRDefault="008125C8" w:rsidP="00CE0F24">
      <w:pPr>
        <w:pStyle w:val="BodyText"/>
      </w:pPr>
    </w:p>
    <w:p w14:paraId="53581EC7" w14:textId="77777777" w:rsidR="00B43930" w:rsidRPr="00F320B9" w:rsidRDefault="00B43930" w:rsidP="00CE0F24">
      <w:pPr>
        <w:pStyle w:val="BodyText"/>
        <w:rPr>
          <w:i/>
          <w:iCs/>
        </w:rPr>
      </w:pPr>
      <w:r w:rsidRPr="00F320B9">
        <w:rPr>
          <w:i/>
          <w:iCs/>
        </w:rPr>
        <w:t>PV1-2: Patient Class</w:t>
      </w:r>
    </w:p>
    <w:p w14:paraId="76A18E88" w14:textId="082E1737" w:rsidR="00B43930" w:rsidRPr="00F320B9" w:rsidRDefault="00B43930" w:rsidP="00CE0F24">
      <w:pPr>
        <w:pStyle w:val="BodyText"/>
      </w:pPr>
      <w:r w:rsidRPr="00F320B9">
        <w:t>PV1-2 Shall have a value from the following table:</w:t>
      </w:r>
    </w:p>
    <w:tbl>
      <w:tblPr>
        <w:tblW w:w="0" w:type="auto"/>
        <w:jc w:val="center"/>
        <w:tblLayout w:type="fixed"/>
        <w:tblCellMar>
          <w:left w:w="70" w:type="dxa"/>
          <w:right w:w="70" w:type="dxa"/>
        </w:tblCellMar>
        <w:tblLook w:val="0000" w:firstRow="0" w:lastRow="0" w:firstColumn="0" w:lastColumn="0" w:noHBand="0" w:noVBand="0"/>
      </w:tblPr>
      <w:tblGrid>
        <w:gridCol w:w="1401"/>
        <w:gridCol w:w="1470"/>
        <w:gridCol w:w="2439"/>
        <w:gridCol w:w="3998"/>
      </w:tblGrid>
      <w:tr w:rsidR="00B43930" w:rsidRPr="00F320B9" w14:paraId="055D94E5" w14:textId="77777777" w:rsidTr="007D1A15">
        <w:trPr>
          <w:trHeight w:val="408"/>
          <w:jc w:val="center"/>
        </w:trPr>
        <w:tc>
          <w:tcPr>
            <w:tcW w:w="1401" w:type="dxa"/>
            <w:tcBorders>
              <w:top w:val="single" w:sz="4" w:space="0" w:color="000000"/>
              <w:left w:val="single" w:sz="4" w:space="0" w:color="000000"/>
              <w:bottom w:val="single" w:sz="4" w:space="0" w:color="000000"/>
            </w:tcBorders>
            <w:shd w:val="clear" w:color="auto" w:fill="D9D9D9"/>
          </w:tcPr>
          <w:p w14:paraId="47BD88F8" w14:textId="77777777" w:rsidR="00B43930" w:rsidRPr="00F320B9" w:rsidRDefault="00B43930" w:rsidP="007D1A15">
            <w:pPr>
              <w:pStyle w:val="TableEntryHeader"/>
            </w:pPr>
            <w:r w:rsidRPr="00F320B9">
              <w:t>Value IHE FR</w:t>
            </w:r>
          </w:p>
        </w:tc>
        <w:tc>
          <w:tcPr>
            <w:tcW w:w="1470" w:type="dxa"/>
            <w:tcBorders>
              <w:top w:val="single" w:sz="4" w:space="0" w:color="000000"/>
              <w:left w:val="single" w:sz="4" w:space="0" w:color="000000"/>
              <w:bottom w:val="single" w:sz="4" w:space="0" w:color="000000"/>
            </w:tcBorders>
            <w:shd w:val="clear" w:color="auto" w:fill="D9D9D9"/>
          </w:tcPr>
          <w:p w14:paraId="4D3C5C46" w14:textId="77777777" w:rsidR="00B43930" w:rsidRPr="00F320B9" w:rsidRDefault="00B43930" w:rsidP="007D1A15">
            <w:pPr>
              <w:pStyle w:val="TableEntryHeader"/>
            </w:pPr>
            <w:r w:rsidRPr="00F320B9">
              <w:t>Description</w:t>
            </w:r>
          </w:p>
        </w:tc>
        <w:tc>
          <w:tcPr>
            <w:tcW w:w="2439" w:type="dxa"/>
            <w:tcBorders>
              <w:top w:val="single" w:sz="4" w:space="0" w:color="000000"/>
              <w:left w:val="single" w:sz="4" w:space="0" w:color="000000"/>
              <w:bottom w:val="single" w:sz="4" w:space="0" w:color="000000"/>
            </w:tcBorders>
            <w:shd w:val="clear" w:color="auto" w:fill="D9D9D9"/>
          </w:tcPr>
          <w:p w14:paraId="1FACBC87" w14:textId="77777777" w:rsidR="00B43930" w:rsidRPr="00F320B9" w:rsidRDefault="00B43930" w:rsidP="007D1A15">
            <w:pPr>
              <w:pStyle w:val="TableEntryHeader"/>
            </w:pPr>
            <w:r w:rsidRPr="00F320B9">
              <w:t>Recommended display</w:t>
            </w:r>
          </w:p>
        </w:tc>
        <w:tc>
          <w:tcPr>
            <w:tcW w:w="3998" w:type="dxa"/>
            <w:tcBorders>
              <w:top w:val="single" w:sz="4" w:space="0" w:color="000000"/>
              <w:left w:val="single" w:sz="4" w:space="0" w:color="000000"/>
              <w:bottom w:val="single" w:sz="4" w:space="0" w:color="000000"/>
              <w:right w:val="single" w:sz="4" w:space="0" w:color="000000"/>
            </w:tcBorders>
            <w:shd w:val="clear" w:color="auto" w:fill="D9D9D9"/>
          </w:tcPr>
          <w:p w14:paraId="40C94B61" w14:textId="77777777" w:rsidR="00B43930" w:rsidRPr="00F320B9" w:rsidRDefault="00B43930" w:rsidP="007D1A15">
            <w:pPr>
              <w:pStyle w:val="TableEntryHeader"/>
            </w:pPr>
            <w:r w:rsidRPr="00F320B9">
              <w:t>IHE France comments</w:t>
            </w:r>
          </w:p>
        </w:tc>
      </w:tr>
      <w:tr w:rsidR="00B43930" w:rsidRPr="00F320B9" w14:paraId="7DA21BE0" w14:textId="77777777" w:rsidTr="007D1A15">
        <w:trPr>
          <w:trHeight w:val="264"/>
          <w:jc w:val="center"/>
        </w:trPr>
        <w:tc>
          <w:tcPr>
            <w:tcW w:w="1401" w:type="dxa"/>
            <w:tcBorders>
              <w:left w:val="single" w:sz="4" w:space="0" w:color="000000"/>
              <w:bottom w:val="single" w:sz="4" w:space="0" w:color="000000"/>
            </w:tcBorders>
          </w:tcPr>
          <w:p w14:paraId="7225C1B2" w14:textId="77777777" w:rsidR="00B43930" w:rsidRPr="00F320B9" w:rsidRDefault="00B43930" w:rsidP="007D1A15">
            <w:pPr>
              <w:pStyle w:val="TableEntry"/>
            </w:pPr>
            <w:r w:rsidRPr="00F320B9">
              <w:t>E</w:t>
            </w:r>
          </w:p>
        </w:tc>
        <w:tc>
          <w:tcPr>
            <w:tcW w:w="1470" w:type="dxa"/>
            <w:tcBorders>
              <w:left w:val="single" w:sz="4" w:space="0" w:color="000000"/>
              <w:bottom w:val="single" w:sz="4" w:space="0" w:color="000000"/>
            </w:tcBorders>
          </w:tcPr>
          <w:p w14:paraId="2D84C5D2" w14:textId="77777777" w:rsidR="00B43930" w:rsidRPr="00F320B9" w:rsidRDefault="00B43930" w:rsidP="007D1A15">
            <w:pPr>
              <w:pStyle w:val="TableEntry"/>
            </w:pPr>
            <w:r w:rsidRPr="00F320B9">
              <w:t>Emergency</w:t>
            </w:r>
          </w:p>
        </w:tc>
        <w:tc>
          <w:tcPr>
            <w:tcW w:w="2439" w:type="dxa"/>
            <w:tcBorders>
              <w:left w:val="single" w:sz="4" w:space="0" w:color="000000"/>
              <w:bottom w:val="single" w:sz="4" w:space="0" w:color="000000"/>
            </w:tcBorders>
          </w:tcPr>
          <w:p w14:paraId="59A5E261" w14:textId="77777777" w:rsidR="00B43930" w:rsidRPr="00F320B9" w:rsidRDefault="00B43930" w:rsidP="007D1A15">
            <w:pPr>
              <w:pStyle w:val="TableEntry"/>
            </w:pPr>
            <w:r w:rsidRPr="00F320B9">
              <w:t>Visit to the emergency department</w:t>
            </w:r>
          </w:p>
        </w:tc>
        <w:tc>
          <w:tcPr>
            <w:tcW w:w="3998" w:type="dxa"/>
            <w:tcBorders>
              <w:left w:val="single" w:sz="4" w:space="0" w:color="000000"/>
              <w:bottom w:val="single" w:sz="4" w:space="0" w:color="000000"/>
              <w:right w:val="single" w:sz="4" w:space="0" w:color="000000"/>
            </w:tcBorders>
          </w:tcPr>
          <w:p w14:paraId="4BEA7BF4" w14:textId="77777777" w:rsidR="00B43930" w:rsidRPr="00F320B9" w:rsidRDefault="00B43930" w:rsidP="007D1A15">
            <w:pPr>
              <w:pStyle w:val="TableEntry"/>
            </w:pPr>
            <w:r w:rsidRPr="00F320B9">
              <w:t>Arrival to the emergency department</w:t>
            </w:r>
          </w:p>
        </w:tc>
      </w:tr>
      <w:tr w:rsidR="00B43930" w:rsidRPr="00F320B9" w14:paraId="571EDD49" w14:textId="77777777" w:rsidTr="007D1A15">
        <w:trPr>
          <w:trHeight w:val="612"/>
          <w:jc w:val="center"/>
        </w:trPr>
        <w:tc>
          <w:tcPr>
            <w:tcW w:w="1401" w:type="dxa"/>
            <w:tcBorders>
              <w:left w:val="single" w:sz="4" w:space="0" w:color="000000"/>
              <w:bottom w:val="single" w:sz="4" w:space="0" w:color="000000"/>
            </w:tcBorders>
          </w:tcPr>
          <w:p w14:paraId="4F145137" w14:textId="77777777" w:rsidR="00B43930" w:rsidRPr="00F320B9" w:rsidRDefault="00B43930" w:rsidP="007D1A15">
            <w:pPr>
              <w:pStyle w:val="TableEntry"/>
            </w:pPr>
            <w:r w:rsidRPr="00F320B9">
              <w:t>I</w:t>
            </w:r>
          </w:p>
        </w:tc>
        <w:tc>
          <w:tcPr>
            <w:tcW w:w="1470" w:type="dxa"/>
            <w:tcBorders>
              <w:left w:val="single" w:sz="4" w:space="0" w:color="000000"/>
              <w:bottom w:val="single" w:sz="4" w:space="0" w:color="000000"/>
            </w:tcBorders>
          </w:tcPr>
          <w:p w14:paraId="597C9A19" w14:textId="77777777" w:rsidR="00B43930" w:rsidRPr="00F320B9" w:rsidRDefault="00B43930" w:rsidP="007D1A15">
            <w:pPr>
              <w:pStyle w:val="TableEntry"/>
            </w:pPr>
            <w:r w:rsidRPr="00F320B9">
              <w:t>Inpatient</w:t>
            </w:r>
          </w:p>
        </w:tc>
        <w:tc>
          <w:tcPr>
            <w:tcW w:w="2439" w:type="dxa"/>
            <w:tcBorders>
              <w:left w:val="single" w:sz="4" w:space="0" w:color="000000"/>
              <w:bottom w:val="single" w:sz="4" w:space="0" w:color="000000"/>
            </w:tcBorders>
          </w:tcPr>
          <w:p w14:paraId="1C30993C" w14:textId="77777777" w:rsidR="00B43930" w:rsidRPr="00F320B9" w:rsidRDefault="00B43930" w:rsidP="007D1A15">
            <w:pPr>
              <w:pStyle w:val="TableEntry"/>
            </w:pPr>
            <w:r w:rsidRPr="00F320B9">
              <w:t>Inpatient admit</w:t>
            </w:r>
          </w:p>
        </w:tc>
        <w:tc>
          <w:tcPr>
            <w:tcW w:w="3998" w:type="dxa"/>
            <w:tcBorders>
              <w:left w:val="single" w:sz="4" w:space="0" w:color="000000"/>
              <w:bottom w:val="single" w:sz="4" w:space="0" w:color="000000"/>
              <w:right w:val="single" w:sz="4" w:space="0" w:color="000000"/>
            </w:tcBorders>
          </w:tcPr>
          <w:p w14:paraId="0F7358B5" w14:textId="77777777" w:rsidR="00B43930" w:rsidRPr="00F320B9" w:rsidRDefault="00B43930" w:rsidP="007D1A15">
            <w:pPr>
              <w:pStyle w:val="TableEntry"/>
            </w:pPr>
            <w:r w:rsidRPr="00F320B9">
              <w:t xml:space="preserve">Full or partial inpatient admit, all types combined, including long-term and home care retirement facilities, post-acute care and rehabilitation... </w:t>
            </w:r>
          </w:p>
        </w:tc>
      </w:tr>
      <w:tr w:rsidR="00B43930" w:rsidRPr="00F320B9" w14:paraId="677C6B13" w14:textId="77777777" w:rsidTr="007D1A15">
        <w:trPr>
          <w:trHeight w:val="408"/>
          <w:jc w:val="center"/>
        </w:trPr>
        <w:tc>
          <w:tcPr>
            <w:tcW w:w="1401" w:type="dxa"/>
            <w:tcBorders>
              <w:left w:val="single" w:sz="4" w:space="0" w:color="000000"/>
              <w:bottom w:val="single" w:sz="4" w:space="0" w:color="000000"/>
            </w:tcBorders>
          </w:tcPr>
          <w:p w14:paraId="561C28F0" w14:textId="77777777" w:rsidR="00B43930" w:rsidRPr="00F320B9" w:rsidRDefault="00B43930" w:rsidP="007D1A15">
            <w:pPr>
              <w:pStyle w:val="TableEntry"/>
            </w:pPr>
            <w:r w:rsidRPr="00F320B9">
              <w:t>N</w:t>
            </w:r>
          </w:p>
        </w:tc>
        <w:tc>
          <w:tcPr>
            <w:tcW w:w="1470" w:type="dxa"/>
            <w:tcBorders>
              <w:left w:val="single" w:sz="4" w:space="0" w:color="000000"/>
              <w:bottom w:val="single" w:sz="4" w:space="0" w:color="000000"/>
            </w:tcBorders>
          </w:tcPr>
          <w:p w14:paraId="115B5CDA" w14:textId="77777777" w:rsidR="00B43930" w:rsidRPr="00F320B9" w:rsidRDefault="00B43930" w:rsidP="007D1A15">
            <w:pPr>
              <w:pStyle w:val="TableEntry"/>
            </w:pPr>
            <w:r w:rsidRPr="00F320B9">
              <w:t>Not Applicable</w:t>
            </w:r>
          </w:p>
        </w:tc>
        <w:tc>
          <w:tcPr>
            <w:tcW w:w="2439" w:type="dxa"/>
            <w:tcBorders>
              <w:left w:val="single" w:sz="4" w:space="0" w:color="000000"/>
              <w:bottom w:val="single" w:sz="4" w:space="0" w:color="000000"/>
            </w:tcBorders>
          </w:tcPr>
          <w:p w14:paraId="7905CC9E" w14:textId="77777777" w:rsidR="00B43930" w:rsidRPr="00F320B9" w:rsidRDefault="00B43930" w:rsidP="007D1A15">
            <w:pPr>
              <w:pStyle w:val="TableEntry"/>
            </w:pPr>
            <w:r w:rsidRPr="00F320B9">
              <w:t>Not applicable</w:t>
            </w:r>
          </w:p>
        </w:tc>
        <w:tc>
          <w:tcPr>
            <w:tcW w:w="3998" w:type="dxa"/>
            <w:tcBorders>
              <w:left w:val="single" w:sz="4" w:space="0" w:color="000000"/>
              <w:bottom w:val="single" w:sz="4" w:space="0" w:color="000000"/>
              <w:right w:val="single" w:sz="4" w:space="0" w:color="000000"/>
            </w:tcBorders>
          </w:tcPr>
          <w:p w14:paraId="6E87B6CB" w14:textId="77777777" w:rsidR="00B43930" w:rsidRPr="00F320B9" w:rsidRDefault="00B43930" w:rsidP="007D1A15">
            <w:pPr>
              <w:pStyle w:val="TableEntry"/>
            </w:pPr>
            <w:r w:rsidRPr="00F320B9">
              <w:t>Not applicable: Value used in the « Patient Identity Feed » ITI-30 transaction</w:t>
            </w:r>
          </w:p>
        </w:tc>
      </w:tr>
      <w:tr w:rsidR="00B43930" w:rsidRPr="00F320B9" w14:paraId="7951F43E" w14:textId="77777777" w:rsidTr="007D1A15">
        <w:trPr>
          <w:trHeight w:val="264"/>
          <w:jc w:val="center"/>
        </w:trPr>
        <w:tc>
          <w:tcPr>
            <w:tcW w:w="1401" w:type="dxa"/>
            <w:tcBorders>
              <w:left w:val="single" w:sz="4" w:space="0" w:color="000000"/>
              <w:bottom w:val="single" w:sz="4" w:space="0" w:color="000000"/>
            </w:tcBorders>
          </w:tcPr>
          <w:p w14:paraId="2B24B64F" w14:textId="77777777" w:rsidR="00B43930" w:rsidRPr="00F320B9" w:rsidRDefault="00B43930" w:rsidP="007D1A15">
            <w:pPr>
              <w:pStyle w:val="TableEntry"/>
            </w:pPr>
            <w:r w:rsidRPr="00F320B9">
              <w:t>O</w:t>
            </w:r>
          </w:p>
        </w:tc>
        <w:tc>
          <w:tcPr>
            <w:tcW w:w="1470" w:type="dxa"/>
            <w:tcBorders>
              <w:left w:val="single" w:sz="4" w:space="0" w:color="000000"/>
              <w:bottom w:val="single" w:sz="4" w:space="0" w:color="000000"/>
            </w:tcBorders>
          </w:tcPr>
          <w:p w14:paraId="3A72B896" w14:textId="77777777" w:rsidR="00B43930" w:rsidRPr="00F320B9" w:rsidRDefault="00B43930" w:rsidP="007D1A15">
            <w:pPr>
              <w:pStyle w:val="TableEntry"/>
            </w:pPr>
            <w:r w:rsidRPr="00F320B9">
              <w:t>Outpatient</w:t>
            </w:r>
          </w:p>
        </w:tc>
        <w:tc>
          <w:tcPr>
            <w:tcW w:w="2439" w:type="dxa"/>
            <w:tcBorders>
              <w:left w:val="single" w:sz="4" w:space="0" w:color="000000"/>
              <w:bottom w:val="single" w:sz="4" w:space="0" w:color="000000"/>
            </w:tcBorders>
          </w:tcPr>
          <w:p w14:paraId="5E201BB2" w14:textId="77777777" w:rsidR="00B43930" w:rsidRPr="00F320B9" w:rsidRDefault="00B43930" w:rsidP="007D1A15">
            <w:pPr>
              <w:pStyle w:val="TableEntry"/>
            </w:pPr>
            <w:r w:rsidRPr="00F320B9">
              <w:t>Outpatient admit</w:t>
            </w:r>
          </w:p>
        </w:tc>
        <w:tc>
          <w:tcPr>
            <w:tcW w:w="3998" w:type="dxa"/>
            <w:tcBorders>
              <w:left w:val="single" w:sz="4" w:space="0" w:color="000000"/>
              <w:bottom w:val="single" w:sz="4" w:space="0" w:color="000000"/>
              <w:right w:val="single" w:sz="4" w:space="0" w:color="000000"/>
            </w:tcBorders>
          </w:tcPr>
          <w:p w14:paraId="10D36744" w14:textId="77777777" w:rsidR="00B43930" w:rsidRPr="00F320B9" w:rsidRDefault="00B43930" w:rsidP="007D1A15">
            <w:pPr>
              <w:pStyle w:val="TableEntry"/>
            </w:pPr>
            <w:r w:rsidRPr="00F320B9">
              <w:t xml:space="preserve">Outpatient admit, including delivering medicines. </w:t>
            </w:r>
          </w:p>
          <w:p w14:paraId="192D48E3" w14:textId="77777777" w:rsidR="00B43930" w:rsidRPr="00F320B9" w:rsidRDefault="00B43930" w:rsidP="007D1A15">
            <w:pPr>
              <w:pStyle w:val="TableEntry"/>
            </w:pPr>
          </w:p>
        </w:tc>
      </w:tr>
      <w:tr w:rsidR="00B43930" w:rsidRPr="00F320B9" w14:paraId="5CF866F7" w14:textId="77777777" w:rsidTr="007D1A15">
        <w:trPr>
          <w:trHeight w:val="408"/>
          <w:jc w:val="center"/>
        </w:trPr>
        <w:tc>
          <w:tcPr>
            <w:tcW w:w="1401" w:type="dxa"/>
            <w:tcBorders>
              <w:left w:val="single" w:sz="4" w:space="0" w:color="000000"/>
              <w:bottom w:val="single" w:sz="4" w:space="0" w:color="000000"/>
            </w:tcBorders>
          </w:tcPr>
          <w:p w14:paraId="5813EF2D" w14:textId="77777777" w:rsidR="00B43930" w:rsidRPr="00F320B9" w:rsidRDefault="00B43930" w:rsidP="007D1A15">
            <w:pPr>
              <w:pStyle w:val="TableEntry"/>
            </w:pPr>
            <w:r w:rsidRPr="00F320B9">
              <w:t>R</w:t>
            </w:r>
          </w:p>
        </w:tc>
        <w:tc>
          <w:tcPr>
            <w:tcW w:w="1470" w:type="dxa"/>
            <w:tcBorders>
              <w:left w:val="single" w:sz="4" w:space="0" w:color="000000"/>
              <w:bottom w:val="single" w:sz="4" w:space="0" w:color="000000"/>
            </w:tcBorders>
          </w:tcPr>
          <w:p w14:paraId="0FCB668B" w14:textId="77777777" w:rsidR="00B43930" w:rsidRPr="00F320B9" w:rsidRDefault="00B43930" w:rsidP="007D1A15">
            <w:pPr>
              <w:pStyle w:val="TableEntry"/>
            </w:pPr>
            <w:r w:rsidRPr="00F320B9">
              <w:t>Recurring patient</w:t>
            </w:r>
          </w:p>
        </w:tc>
        <w:tc>
          <w:tcPr>
            <w:tcW w:w="2439" w:type="dxa"/>
            <w:tcBorders>
              <w:left w:val="single" w:sz="4" w:space="0" w:color="000000"/>
              <w:bottom w:val="single" w:sz="4" w:space="0" w:color="000000"/>
            </w:tcBorders>
          </w:tcPr>
          <w:p w14:paraId="0929AA22" w14:textId="77777777" w:rsidR="00B43930" w:rsidRPr="00F320B9" w:rsidRDefault="00B43930" w:rsidP="007D1A15">
            <w:pPr>
              <w:pStyle w:val="TableEntry"/>
            </w:pPr>
            <w:r w:rsidRPr="00F320B9">
              <w:t>Recurring admit</w:t>
            </w:r>
          </w:p>
        </w:tc>
        <w:tc>
          <w:tcPr>
            <w:tcW w:w="3998" w:type="dxa"/>
            <w:tcBorders>
              <w:left w:val="single" w:sz="4" w:space="0" w:color="000000"/>
              <w:bottom w:val="single" w:sz="4" w:space="0" w:color="000000"/>
              <w:right w:val="single" w:sz="4" w:space="0" w:color="000000"/>
            </w:tcBorders>
          </w:tcPr>
          <w:p w14:paraId="1E708058" w14:textId="77777777" w:rsidR="00B43930" w:rsidRPr="00F320B9" w:rsidRDefault="00B43930" w:rsidP="007D1A15">
            <w:pPr>
              <w:pStyle w:val="TableEntry"/>
            </w:pPr>
            <w:r w:rsidRPr="00F320B9">
              <w:t>Recurring admit</w:t>
            </w:r>
          </w:p>
        </w:tc>
      </w:tr>
    </w:tbl>
    <w:p w14:paraId="4092F802" w14:textId="77777777" w:rsidR="00B43930" w:rsidRPr="00F320B9" w:rsidRDefault="00B43930" w:rsidP="00DC2E00">
      <w:pPr>
        <w:pStyle w:val="BodyText"/>
      </w:pPr>
    </w:p>
    <w:p w14:paraId="61413C3E" w14:textId="77777777" w:rsidR="00B43930" w:rsidRPr="00F320B9" w:rsidRDefault="00B43930" w:rsidP="00DC2E00">
      <w:pPr>
        <w:pStyle w:val="BodyText"/>
        <w:rPr>
          <w:i/>
          <w:iCs/>
        </w:rPr>
      </w:pPr>
      <w:r w:rsidRPr="00F320B9">
        <w:rPr>
          <w:i/>
          <w:iCs/>
        </w:rPr>
        <w:t>PV1-3: Assigned Patient Location (PL)</w:t>
      </w:r>
    </w:p>
    <w:p w14:paraId="1EB0F65C" w14:textId="77777777" w:rsidR="00B43930" w:rsidRPr="00F320B9" w:rsidRDefault="00B43930" w:rsidP="00DC2E00">
      <w:pPr>
        <w:pStyle w:val="BodyText"/>
      </w:pPr>
      <w:r w:rsidRPr="00F320B9">
        <w:t>This field contains the geographical location of the patient and the housing ward that takes responsibility for their housing. The following elements shall be provided when known:</w:t>
      </w:r>
    </w:p>
    <w:p w14:paraId="05E7E71D" w14:textId="77777777" w:rsidR="00B43930" w:rsidRPr="00F320B9" w:rsidRDefault="00B43930" w:rsidP="004D489F">
      <w:pPr>
        <w:pStyle w:val="ListBullet2"/>
        <w:numPr>
          <w:ilvl w:val="0"/>
          <w:numId w:val="14"/>
        </w:numPr>
      </w:pPr>
      <w:r w:rsidRPr="00F320B9">
        <w:t>PV1-3.1: Housing ward code (housing FU)</w:t>
      </w:r>
    </w:p>
    <w:p w14:paraId="2C9A0626" w14:textId="77777777" w:rsidR="00B43930" w:rsidRPr="00F320B9" w:rsidRDefault="00B43930" w:rsidP="004D489F">
      <w:pPr>
        <w:pStyle w:val="ListBullet2"/>
        <w:numPr>
          <w:ilvl w:val="0"/>
          <w:numId w:val="14"/>
        </w:numPr>
      </w:pPr>
      <w:r w:rsidRPr="00F320B9">
        <w:t>PV1-3.2: room</w:t>
      </w:r>
    </w:p>
    <w:p w14:paraId="2BEAA5A4" w14:textId="77777777" w:rsidR="00B43930" w:rsidRPr="00F320B9" w:rsidRDefault="00B43930" w:rsidP="004D489F">
      <w:pPr>
        <w:pStyle w:val="ListBullet2"/>
        <w:numPr>
          <w:ilvl w:val="0"/>
          <w:numId w:val="14"/>
        </w:numPr>
      </w:pPr>
      <w:r w:rsidRPr="00F320B9">
        <w:t>PV1-3.3: bed</w:t>
      </w:r>
    </w:p>
    <w:p w14:paraId="63E14324" w14:textId="77777777" w:rsidR="00B43930" w:rsidRPr="00F320B9" w:rsidRDefault="00B43930" w:rsidP="004D489F">
      <w:pPr>
        <w:pStyle w:val="ListBullet2"/>
        <w:numPr>
          <w:ilvl w:val="0"/>
          <w:numId w:val="14"/>
        </w:numPr>
      </w:pPr>
      <w:r w:rsidRPr="00F320B9">
        <w:t>PV1-3.4: healthcare facility (HD)</w:t>
      </w:r>
    </w:p>
    <w:p w14:paraId="53D9AF9E" w14:textId="77777777" w:rsidR="00B43930" w:rsidRPr="00F320B9" w:rsidRDefault="00B43930" w:rsidP="004D489F">
      <w:pPr>
        <w:pStyle w:val="ListBullet2"/>
        <w:numPr>
          <w:ilvl w:val="0"/>
          <w:numId w:val="14"/>
        </w:numPr>
      </w:pPr>
      <w:r w:rsidRPr="00F320B9">
        <w:t>PV1-3.5: bed status (unoccupied/occupied).</w:t>
      </w:r>
    </w:p>
    <w:p w14:paraId="0106A1E3" w14:textId="77777777" w:rsidR="00B43930" w:rsidRPr="00F320B9" w:rsidRDefault="00B43930" w:rsidP="00CE0F24">
      <w:pPr>
        <w:pStyle w:val="TableTitle"/>
      </w:pPr>
      <w:r w:rsidRPr="00F320B9">
        <w:t>HL7 Table 0116 – Bed Status</w:t>
      </w:r>
    </w:p>
    <w:tbl>
      <w:tblPr>
        <w:tblW w:w="0" w:type="auto"/>
        <w:jc w:val="center"/>
        <w:tblLayout w:type="fixed"/>
        <w:tblCellMar>
          <w:left w:w="70" w:type="dxa"/>
          <w:right w:w="70" w:type="dxa"/>
        </w:tblCellMar>
        <w:tblLook w:val="0000" w:firstRow="0" w:lastRow="0" w:firstColumn="0" w:lastColumn="0" w:noHBand="0" w:noVBand="0"/>
      </w:tblPr>
      <w:tblGrid>
        <w:gridCol w:w="960"/>
        <w:gridCol w:w="1470"/>
        <w:gridCol w:w="1450"/>
        <w:gridCol w:w="3490"/>
      </w:tblGrid>
      <w:tr w:rsidR="00B43930" w:rsidRPr="00F320B9" w14:paraId="60E96278" w14:textId="77777777" w:rsidTr="007D1A15">
        <w:trPr>
          <w:trHeight w:val="408"/>
          <w:jc w:val="center"/>
        </w:trPr>
        <w:tc>
          <w:tcPr>
            <w:tcW w:w="960" w:type="dxa"/>
            <w:tcBorders>
              <w:top w:val="single" w:sz="4" w:space="0" w:color="000000"/>
              <w:left w:val="single" w:sz="4" w:space="0" w:color="000000"/>
              <w:bottom w:val="single" w:sz="4" w:space="0" w:color="000000"/>
            </w:tcBorders>
            <w:shd w:val="clear" w:color="auto" w:fill="D9D9D9"/>
          </w:tcPr>
          <w:p w14:paraId="767D36BC" w14:textId="77777777" w:rsidR="00B43930" w:rsidRPr="00F320B9" w:rsidRDefault="00B43930" w:rsidP="007D1A15">
            <w:pPr>
              <w:pStyle w:val="TableEntryHeader"/>
            </w:pPr>
            <w:r w:rsidRPr="00F320B9">
              <w:t>Value IHE FR</w:t>
            </w:r>
          </w:p>
        </w:tc>
        <w:tc>
          <w:tcPr>
            <w:tcW w:w="1470" w:type="dxa"/>
            <w:tcBorders>
              <w:top w:val="single" w:sz="4" w:space="0" w:color="000000"/>
              <w:left w:val="single" w:sz="4" w:space="0" w:color="000000"/>
              <w:bottom w:val="single" w:sz="4" w:space="0" w:color="000000"/>
            </w:tcBorders>
            <w:shd w:val="clear" w:color="auto" w:fill="D9D9D9"/>
          </w:tcPr>
          <w:p w14:paraId="3CA9D01F" w14:textId="77777777" w:rsidR="00B43930" w:rsidRPr="00F320B9" w:rsidRDefault="00B43930" w:rsidP="007D1A15">
            <w:pPr>
              <w:pStyle w:val="TableEntryHeader"/>
            </w:pPr>
            <w:r w:rsidRPr="00F320B9">
              <w:t>Description</w:t>
            </w:r>
          </w:p>
        </w:tc>
        <w:tc>
          <w:tcPr>
            <w:tcW w:w="1450" w:type="dxa"/>
            <w:tcBorders>
              <w:top w:val="single" w:sz="4" w:space="0" w:color="000000"/>
              <w:left w:val="single" w:sz="4" w:space="0" w:color="000000"/>
              <w:bottom w:val="single" w:sz="4" w:space="0" w:color="000000"/>
            </w:tcBorders>
            <w:shd w:val="clear" w:color="auto" w:fill="D9D9D9"/>
          </w:tcPr>
          <w:p w14:paraId="59A20403" w14:textId="77777777" w:rsidR="00B43930" w:rsidRPr="00F320B9" w:rsidRDefault="00B43930" w:rsidP="007D1A15">
            <w:pPr>
              <w:pStyle w:val="TableEntryHeader"/>
            </w:pPr>
            <w:r w:rsidRPr="00F320B9">
              <w:t>Libellé conseillé</w:t>
            </w:r>
          </w:p>
        </w:tc>
        <w:tc>
          <w:tcPr>
            <w:tcW w:w="3490" w:type="dxa"/>
            <w:tcBorders>
              <w:top w:val="single" w:sz="4" w:space="0" w:color="000000"/>
              <w:left w:val="single" w:sz="4" w:space="0" w:color="000000"/>
              <w:bottom w:val="single" w:sz="4" w:space="0" w:color="000000"/>
              <w:right w:val="single" w:sz="4" w:space="0" w:color="000000"/>
            </w:tcBorders>
            <w:shd w:val="clear" w:color="auto" w:fill="D9D9D9"/>
          </w:tcPr>
          <w:p w14:paraId="3780BD42" w14:textId="77777777" w:rsidR="00B43930" w:rsidRPr="00F320B9" w:rsidRDefault="00B43930" w:rsidP="007D1A15">
            <w:pPr>
              <w:pStyle w:val="TableEntryHeader"/>
            </w:pPr>
            <w:r w:rsidRPr="00F320B9">
              <w:t>Commentaires d’IHE France</w:t>
            </w:r>
          </w:p>
        </w:tc>
      </w:tr>
      <w:tr w:rsidR="00B43930" w:rsidRPr="00F320B9" w14:paraId="771AE1CF" w14:textId="77777777" w:rsidTr="007D1A15">
        <w:trPr>
          <w:trHeight w:val="264"/>
          <w:jc w:val="center"/>
        </w:trPr>
        <w:tc>
          <w:tcPr>
            <w:tcW w:w="960" w:type="dxa"/>
            <w:tcBorders>
              <w:left w:val="single" w:sz="4" w:space="0" w:color="000000"/>
              <w:bottom w:val="single" w:sz="4" w:space="0" w:color="000000"/>
            </w:tcBorders>
          </w:tcPr>
          <w:p w14:paraId="74737918" w14:textId="77777777" w:rsidR="00B43930" w:rsidRPr="00F320B9" w:rsidRDefault="00B43930" w:rsidP="007D1A15">
            <w:pPr>
              <w:pStyle w:val="TableEntry"/>
            </w:pPr>
            <w:r w:rsidRPr="00F320B9">
              <w:t>O</w:t>
            </w:r>
          </w:p>
        </w:tc>
        <w:tc>
          <w:tcPr>
            <w:tcW w:w="1470" w:type="dxa"/>
            <w:tcBorders>
              <w:left w:val="single" w:sz="4" w:space="0" w:color="000000"/>
              <w:bottom w:val="single" w:sz="4" w:space="0" w:color="000000"/>
            </w:tcBorders>
          </w:tcPr>
          <w:p w14:paraId="0CF99651" w14:textId="77777777" w:rsidR="00B43930" w:rsidRPr="00F320B9" w:rsidRDefault="00B43930" w:rsidP="007D1A15">
            <w:pPr>
              <w:pStyle w:val="TableEntry"/>
            </w:pPr>
            <w:r w:rsidRPr="00F320B9">
              <w:t>Occupied</w:t>
            </w:r>
          </w:p>
        </w:tc>
        <w:tc>
          <w:tcPr>
            <w:tcW w:w="1450" w:type="dxa"/>
            <w:tcBorders>
              <w:left w:val="single" w:sz="4" w:space="0" w:color="000000"/>
              <w:bottom w:val="single" w:sz="4" w:space="0" w:color="000000"/>
            </w:tcBorders>
          </w:tcPr>
          <w:p w14:paraId="5E0859FF" w14:textId="77777777" w:rsidR="00B43930" w:rsidRPr="00F320B9" w:rsidRDefault="00B43930" w:rsidP="007D1A15">
            <w:pPr>
              <w:pStyle w:val="TableEntry"/>
            </w:pPr>
            <w:r w:rsidRPr="00F320B9">
              <w:t>occupé</w:t>
            </w:r>
          </w:p>
        </w:tc>
        <w:tc>
          <w:tcPr>
            <w:tcW w:w="3490" w:type="dxa"/>
            <w:tcBorders>
              <w:left w:val="single" w:sz="4" w:space="0" w:color="000000"/>
              <w:bottom w:val="single" w:sz="4" w:space="0" w:color="000000"/>
              <w:right w:val="single" w:sz="4" w:space="0" w:color="000000"/>
            </w:tcBorders>
          </w:tcPr>
          <w:p w14:paraId="01716ACD" w14:textId="77777777" w:rsidR="00B43930" w:rsidRPr="00F320B9" w:rsidRDefault="00B43930" w:rsidP="007D1A15">
            <w:pPr>
              <w:pStyle w:val="TableEntry"/>
            </w:pPr>
            <w:r w:rsidRPr="00F320B9">
              <w:t> </w:t>
            </w:r>
          </w:p>
        </w:tc>
      </w:tr>
      <w:tr w:rsidR="00B43930" w:rsidRPr="00F320B9" w14:paraId="01649B5B" w14:textId="77777777" w:rsidTr="007D1A15">
        <w:trPr>
          <w:trHeight w:val="264"/>
          <w:jc w:val="center"/>
        </w:trPr>
        <w:tc>
          <w:tcPr>
            <w:tcW w:w="960" w:type="dxa"/>
            <w:tcBorders>
              <w:left w:val="single" w:sz="4" w:space="0" w:color="000000"/>
              <w:bottom w:val="single" w:sz="4" w:space="0" w:color="000000"/>
            </w:tcBorders>
          </w:tcPr>
          <w:p w14:paraId="5D55A9E6" w14:textId="77777777" w:rsidR="00B43930" w:rsidRPr="00F320B9" w:rsidRDefault="00B43930" w:rsidP="007D1A15">
            <w:pPr>
              <w:pStyle w:val="TableEntry"/>
            </w:pPr>
            <w:r w:rsidRPr="00F320B9">
              <w:t>U</w:t>
            </w:r>
          </w:p>
        </w:tc>
        <w:tc>
          <w:tcPr>
            <w:tcW w:w="1470" w:type="dxa"/>
            <w:tcBorders>
              <w:left w:val="single" w:sz="4" w:space="0" w:color="000000"/>
              <w:bottom w:val="single" w:sz="4" w:space="0" w:color="000000"/>
            </w:tcBorders>
          </w:tcPr>
          <w:p w14:paraId="3A63D0EB" w14:textId="77777777" w:rsidR="00B43930" w:rsidRPr="00F320B9" w:rsidRDefault="00B43930" w:rsidP="007D1A15">
            <w:pPr>
              <w:pStyle w:val="TableEntry"/>
            </w:pPr>
            <w:r w:rsidRPr="00F320B9">
              <w:t>Unoccupied</w:t>
            </w:r>
          </w:p>
        </w:tc>
        <w:tc>
          <w:tcPr>
            <w:tcW w:w="1450" w:type="dxa"/>
            <w:tcBorders>
              <w:left w:val="single" w:sz="4" w:space="0" w:color="000000"/>
              <w:bottom w:val="single" w:sz="4" w:space="0" w:color="000000"/>
            </w:tcBorders>
          </w:tcPr>
          <w:p w14:paraId="2252A496" w14:textId="77777777" w:rsidR="00B43930" w:rsidRPr="00F320B9" w:rsidRDefault="00B43930" w:rsidP="007D1A15">
            <w:pPr>
              <w:pStyle w:val="TableEntry"/>
            </w:pPr>
            <w:r w:rsidRPr="00F320B9">
              <w:t>libre</w:t>
            </w:r>
          </w:p>
        </w:tc>
        <w:tc>
          <w:tcPr>
            <w:tcW w:w="3490" w:type="dxa"/>
            <w:tcBorders>
              <w:left w:val="single" w:sz="4" w:space="0" w:color="000000"/>
              <w:bottom w:val="single" w:sz="4" w:space="0" w:color="000000"/>
              <w:right w:val="single" w:sz="4" w:space="0" w:color="000000"/>
            </w:tcBorders>
          </w:tcPr>
          <w:p w14:paraId="5780C078" w14:textId="77777777" w:rsidR="00B43930" w:rsidRPr="00F320B9" w:rsidRDefault="00B43930" w:rsidP="007D1A15">
            <w:pPr>
              <w:pStyle w:val="TableEntry"/>
            </w:pPr>
          </w:p>
        </w:tc>
      </w:tr>
    </w:tbl>
    <w:p w14:paraId="54ECAA4A" w14:textId="77777777" w:rsidR="00B43930" w:rsidRPr="00F320B9" w:rsidRDefault="00B43930" w:rsidP="00DC2E00">
      <w:pPr>
        <w:pStyle w:val="BodyText"/>
      </w:pPr>
    </w:p>
    <w:p w14:paraId="164DA9A9" w14:textId="2BA7FF4D" w:rsidR="00B43930" w:rsidRPr="00F320B9" w:rsidRDefault="00B43930" w:rsidP="00D30EFC">
      <w:pPr>
        <w:pStyle w:val="BodyText"/>
        <w:keepNext/>
        <w:rPr>
          <w:i/>
          <w:iCs/>
        </w:rPr>
      </w:pPr>
      <w:r w:rsidRPr="00F320B9">
        <w:rPr>
          <w:i/>
          <w:iCs/>
        </w:rPr>
        <w:lastRenderedPageBreak/>
        <w:t>PV1-</w:t>
      </w:r>
      <w:r w:rsidR="005800A9" w:rsidRPr="00F320B9">
        <w:rPr>
          <w:i/>
          <w:iCs/>
        </w:rPr>
        <w:t>4:</w:t>
      </w:r>
      <w:r w:rsidRPr="00F320B9">
        <w:rPr>
          <w:i/>
          <w:iCs/>
        </w:rPr>
        <w:t xml:space="preserve"> Admission Type (IS)</w:t>
      </w:r>
    </w:p>
    <w:p w14:paraId="0B87685C" w14:textId="77777777" w:rsidR="00B43930" w:rsidRPr="00F320B9" w:rsidRDefault="00B43930" w:rsidP="00CE0F24">
      <w:pPr>
        <w:pStyle w:val="TableTitle"/>
      </w:pPr>
      <w:r w:rsidRPr="00F320B9">
        <w:t>HL7 Table 0007 – Admission Type</w:t>
      </w:r>
    </w:p>
    <w:tbl>
      <w:tblPr>
        <w:tblW w:w="0" w:type="auto"/>
        <w:jc w:val="center"/>
        <w:tblLayout w:type="fixed"/>
        <w:tblCellMar>
          <w:left w:w="70" w:type="dxa"/>
          <w:right w:w="70" w:type="dxa"/>
        </w:tblCellMar>
        <w:tblLook w:val="0000" w:firstRow="0" w:lastRow="0" w:firstColumn="0" w:lastColumn="0" w:noHBand="0" w:noVBand="0"/>
      </w:tblPr>
      <w:tblGrid>
        <w:gridCol w:w="1268"/>
        <w:gridCol w:w="1432"/>
        <w:gridCol w:w="2856"/>
        <w:gridCol w:w="2438"/>
      </w:tblGrid>
      <w:tr w:rsidR="00B43930" w:rsidRPr="00F320B9" w14:paraId="2B8E48E4" w14:textId="77777777" w:rsidTr="002C7E99">
        <w:trPr>
          <w:cantSplit/>
          <w:trHeight w:val="408"/>
          <w:tblHeader/>
          <w:jc w:val="center"/>
        </w:trPr>
        <w:tc>
          <w:tcPr>
            <w:tcW w:w="1268" w:type="dxa"/>
            <w:tcBorders>
              <w:top w:val="single" w:sz="4" w:space="0" w:color="000000"/>
              <w:left w:val="single" w:sz="4" w:space="0" w:color="000000"/>
              <w:bottom w:val="single" w:sz="4" w:space="0" w:color="000000"/>
            </w:tcBorders>
            <w:shd w:val="clear" w:color="auto" w:fill="D9D9D9"/>
          </w:tcPr>
          <w:p w14:paraId="64BB58AD" w14:textId="77777777" w:rsidR="00B43930" w:rsidRPr="00F320B9" w:rsidRDefault="00B43930" w:rsidP="007D1A15">
            <w:pPr>
              <w:pStyle w:val="TableEntryHeader"/>
            </w:pPr>
            <w:r w:rsidRPr="00F320B9">
              <w:t>Value IHE FR</w:t>
            </w:r>
          </w:p>
        </w:tc>
        <w:tc>
          <w:tcPr>
            <w:tcW w:w="1432" w:type="dxa"/>
            <w:tcBorders>
              <w:top w:val="single" w:sz="4" w:space="0" w:color="000000"/>
              <w:left w:val="single" w:sz="4" w:space="0" w:color="000000"/>
              <w:bottom w:val="single" w:sz="4" w:space="0" w:color="000000"/>
            </w:tcBorders>
            <w:shd w:val="clear" w:color="auto" w:fill="D9D9D9"/>
          </w:tcPr>
          <w:p w14:paraId="0245DB17" w14:textId="77777777" w:rsidR="00B43930" w:rsidRPr="00F320B9" w:rsidRDefault="00B43930" w:rsidP="007D1A15">
            <w:pPr>
              <w:pStyle w:val="TableEntryHeader"/>
            </w:pPr>
            <w:r w:rsidRPr="00F320B9">
              <w:t>Description</w:t>
            </w:r>
          </w:p>
        </w:tc>
        <w:tc>
          <w:tcPr>
            <w:tcW w:w="2856" w:type="dxa"/>
            <w:tcBorders>
              <w:top w:val="single" w:sz="4" w:space="0" w:color="000000"/>
              <w:left w:val="single" w:sz="4" w:space="0" w:color="000000"/>
              <w:bottom w:val="single" w:sz="4" w:space="0" w:color="000000"/>
            </w:tcBorders>
            <w:shd w:val="clear" w:color="auto" w:fill="D9D9D9"/>
          </w:tcPr>
          <w:p w14:paraId="4CF2A698" w14:textId="77777777" w:rsidR="00B43930" w:rsidRPr="00F320B9" w:rsidRDefault="00B43930" w:rsidP="007D1A15">
            <w:pPr>
              <w:pStyle w:val="TableEntryHeader"/>
            </w:pPr>
            <w:r w:rsidRPr="00F320B9">
              <w:t>Recommended display</w:t>
            </w:r>
          </w:p>
        </w:tc>
        <w:tc>
          <w:tcPr>
            <w:tcW w:w="2438" w:type="dxa"/>
            <w:tcBorders>
              <w:top w:val="single" w:sz="4" w:space="0" w:color="000000"/>
              <w:left w:val="single" w:sz="4" w:space="0" w:color="000000"/>
              <w:bottom w:val="single" w:sz="4" w:space="0" w:color="000000"/>
              <w:right w:val="single" w:sz="4" w:space="0" w:color="000000"/>
            </w:tcBorders>
            <w:shd w:val="clear" w:color="auto" w:fill="D9D9D9"/>
          </w:tcPr>
          <w:p w14:paraId="13EDF9A1" w14:textId="77777777" w:rsidR="00B43930" w:rsidRPr="00F320B9" w:rsidRDefault="00B43930" w:rsidP="007D1A15">
            <w:pPr>
              <w:pStyle w:val="TableEntryHeader"/>
            </w:pPr>
            <w:r w:rsidRPr="00F320B9">
              <w:t>IHE France comments</w:t>
            </w:r>
          </w:p>
        </w:tc>
      </w:tr>
      <w:tr w:rsidR="00B43930" w:rsidRPr="00F320B9" w14:paraId="3426A2C4" w14:textId="77777777" w:rsidTr="007D1A15">
        <w:trPr>
          <w:trHeight w:val="408"/>
          <w:jc w:val="center"/>
        </w:trPr>
        <w:tc>
          <w:tcPr>
            <w:tcW w:w="1268" w:type="dxa"/>
            <w:tcBorders>
              <w:top w:val="single" w:sz="4" w:space="0" w:color="000000"/>
              <w:left w:val="single" w:sz="4" w:space="0" w:color="000000"/>
              <w:bottom w:val="single" w:sz="4" w:space="0" w:color="000000"/>
            </w:tcBorders>
          </w:tcPr>
          <w:p w14:paraId="0C8F1D89" w14:textId="77777777" w:rsidR="00B43930" w:rsidRPr="00F320B9" w:rsidRDefault="00B43930" w:rsidP="007D1A15">
            <w:pPr>
              <w:pStyle w:val="TableEntry"/>
            </w:pPr>
            <w:r w:rsidRPr="00F320B9">
              <w:t>C</w:t>
            </w:r>
          </w:p>
        </w:tc>
        <w:tc>
          <w:tcPr>
            <w:tcW w:w="1432" w:type="dxa"/>
            <w:tcBorders>
              <w:top w:val="single" w:sz="4" w:space="0" w:color="000000"/>
              <w:left w:val="single" w:sz="4" w:space="0" w:color="000000"/>
              <w:bottom w:val="single" w:sz="4" w:space="0" w:color="000000"/>
            </w:tcBorders>
          </w:tcPr>
          <w:p w14:paraId="696CC7EA" w14:textId="77777777" w:rsidR="00B43930" w:rsidRPr="00F320B9" w:rsidRDefault="00B43930" w:rsidP="007D1A15">
            <w:pPr>
              <w:pStyle w:val="TableEntry"/>
            </w:pPr>
            <w:r w:rsidRPr="00F320B9">
              <w:t>Elective</w:t>
            </w:r>
          </w:p>
        </w:tc>
        <w:tc>
          <w:tcPr>
            <w:tcW w:w="2856" w:type="dxa"/>
            <w:tcBorders>
              <w:top w:val="single" w:sz="4" w:space="0" w:color="000000"/>
              <w:left w:val="single" w:sz="4" w:space="0" w:color="000000"/>
              <w:bottom w:val="single" w:sz="4" w:space="0" w:color="000000"/>
            </w:tcBorders>
          </w:tcPr>
          <w:p w14:paraId="0D3E503A" w14:textId="77777777" w:rsidR="00B43930" w:rsidRPr="00F320B9" w:rsidRDefault="00B43930" w:rsidP="007D1A15">
            <w:pPr>
              <w:pStyle w:val="TableEntry"/>
            </w:pPr>
            <w:r w:rsidRPr="00F320B9">
              <w:t>Comfort (plastic surgery)</w:t>
            </w:r>
          </w:p>
        </w:tc>
        <w:tc>
          <w:tcPr>
            <w:tcW w:w="2438" w:type="dxa"/>
            <w:tcBorders>
              <w:top w:val="single" w:sz="4" w:space="0" w:color="000000"/>
              <w:left w:val="single" w:sz="4" w:space="0" w:color="000000"/>
              <w:bottom w:val="single" w:sz="4" w:space="0" w:color="000000"/>
              <w:right w:val="single" w:sz="4" w:space="0" w:color="000000"/>
            </w:tcBorders>
          </w:tcPr>
          <w:p w14:paraId="2A9869FC" w14:textId="77777777" w:rsidR="00B43930" w:rsidRPr="00F320B9" w:rsidRDefault="00B43930" w:rsidP="007D1A15">
            <w:pPr>
              <w:pStyle w:val="TableEntry"/>
            </w:pPr>
            <w:r w:rsidRPr="00F320B9">
              <w:t> </w:t>
            </w:r>
          </w:p>
        </w:tc>
      </w:tr>
      <w:tr w:rsidR="00B43930" w:rsidRPr="00F320B9" w14:paraId="05B65425" w14:textId="77777777" w:rsidTr="007D1A15">
        <w:trPr>
          <w:trHeight w:val="408"/>
          <w:jc w:val="center"/>
        </w:trPr>
        <w:tc>
          <w:tcPr>
            <w:tcW w:w="1268" w:type="dxa"/>
            <w:tcBorders>
              <w:top w:val="single" w:sz="4" w:space="0" w:color="000000"/>
              <w:left w:val="single" w:sz="4" w:space="0" w:color="000000"/>
              <w:bottom w:val="single" w:sz="4" w:space="0" w:color="000000"/>
            </w:tcBorders>
          </w:tcPr>
          <w:p w14:paraId="493F1836" w14:textId="77777777" w:rsidR="00B43930" w:rsidRPr="00F320B9" w:rsidRDefault="00B43930" w:rsidP="007D1A15">
            <w:pPr>
              <w:pStyle w:val="TableEntry"/>
            </w:pPr>
            <w:r w:rsidRPr="00F320B9">
              <w:t>L</w:t>
            </w:r>
          </w:p>
        </w:tc>
        <w:tc>
          <w:tcPr>
            <w:tcW w:w="1432" w:type="dxa"/>
            <w:tcBorders>
              <w:top w:val="single" w:sz="4" w:space="0" w:color="000000"/>
              <w:left w:val="single" w:sz="4" w:space="0" w:color="000000"/>
              <w:bottom w:val="single" w:sz="4" w:space="0" w:color="000000"/>
            </w:tcBorders>
          </w:tcPr>
          <w:p w14:paraId="1490B5BF" w14:textId="77777777" w:rsidR="00B43930" w:rsidRPr="00F320B9" w:rsidRDefault="00B43930" w:rsidP="007D1A15">
            <w:pPr>
              <w:pStyle w:val="TableEntry"/>
            </w:pPr>
            <w:r w:rsidRPr="00F320B9">
              <w:t>Labor and Delivery</w:t>
            </w:r>
          </w:p>
        </w:tc>
        <w:tc>
          <w:tcPr>
            <w:tcW w:w="2856" w:type="dxa"/>
            <w:tcBorders>
              <w:top w:val="single" w:sz="4" w:space="0" w:color="000000"/>
              <w:left w:val="single" w:sz="4" w:space="0" w:color="000000"/>
              <w:bottom w:val="single" w:sz="4" w:space="0" w:color="000000"/>
            </w:tcBorders>
          </w:tcPr>
          <w:p w14:paraId="0E9929F8" w14:textId="77777777" w:rsidR="00B43930" w:rsidRPr="00F320B9" w:rsidRDefault="00B43930" w:rsidP="007D1A15">
            <w:pPr>
              <w:pStyle w:val="TableEntry"/>
            </w:pPr>
            <w:r w:rsidRPr="00F320B9">
              <w:t>Childbirth</w:t>
            </w:r>
          </w:p>
        </w:tc>
        <w:tc>
          <w:tcPr>
            <w:tcW w:w="2438" w:type="dxa"/>
            <w:tcBorders>
              <w:top w:val="single" w:sz="4" w:space="0" w:color="000000"/>
              <w:left w:val="single" w:sz="4" w:space="0" w:color="000000"/>
              <w:bottom w:val="single" w:sz="4" w:space="0" w:color="000000"/>
              <w:right w:val="single" w:sz="4" w:space="0" w:color="000000"/>
            </w:tcBorders>
          </w:tcPr>
          <w:p w14:paraId="24EBD0CF" w14:textId="77777777" w:rsidR="00B43930" w:rsidRPr="00F320B9" w:rsidRDefault="00B43930" w:rsidP="007D1A15">
            <w:pPr>
              <w:pStyle w:val="TableEntry"/>
            </w:pPr>
            <w:r w:rsidRPr="00F320B9">
              <w:t> </w:t>
            </w:r>
          </w:p>
        </w:tc>
      </w:tr>
      <w:tr w:rsidR="00B43930" w:rsidRPr="00F320B9" w14:paraId="1C3045DA" w14:textId="77777777" w:rsidTr="007D1A15">
        <w:trPr>
          <w:trHeight w:val="612"/>
          <w:jc w:val="center"/>
        </w:trPr>
        <w:tc>
          <w:tcPr>
            <w:tcW w:w="1268" w:type="dxa"/>
            <w:tcBorders>
              <w:top w:val="single" w:sz="4" w:space="0" w:color="000000"/>
              <w:left w:val="single" w:sz="4" w:space="0" w:color="000000"/>
              <w:bottom w:val="single" w:sz="4" w:space="0" w:color="000000"/>
            </w:tcBorders>
          </w:tcPr>
          <w:p w14:paraId="3EC6B2BC" w14:textId="77777777" w:rsidR="00B43930" w:rsidRPr="00F320B9" w:rsidRDefault="00B43930" w:rsidP="007D1A15">
            <w:pPr>
              <w:pStyle w:val="TableEntry"/>
            </w:pPr>
            <w:r w:rsidRPr="00F320B9">
              <w:t>N</w:t>
            </w:r>
          </w:p>
        </w:tc>
        <w:tc>
          <w:tcPr>
            <w:tcW w:w="1432" w:type="dxa"/>
            <w:tcBorders>
              <w:top w:val="single" w:sz="4" w:space="0" w:color="000000"/>
              <w:left w:val="single" w:sz="4" w:space="0" w:color="000000"/>
              <w:bottom w:val="single" w:sz="4" w:space="0" w:color="000000"/>
            </w:tcBorders>
          </w:tcPr>
          <w:p w14:paraId="67C39EFA" w14:textId="77777777" w:rsidR="00B43930" w:rsidRPr="00F320B9" w:rsidRDefault="00B43930" w:rsidP="007D1A15">
            <w:pPr>
              <w:pStyle w:val="TableEntry"/>
            </w:pPr>
            <w:r w:rsidRPr="00F320B9">
              <w:t>Newborn (Birth in healthcare facility)</w:t>
            </w:r>
          </w:p>
        </w:tc>
        <w:tc>
          <w:tcPr>
            <w:tcW w:w="2856" w:type="dxa"/>
            <w:tcBorders>
              <w:top w:val="single" w:sz="4" w:space="0" w:color="000000"/>
              <w:left w:val="single" w:sz="4" w:space="0" w:color="000000"/>
              <w:bottom w:val="single" w:sz="4" w:space="0" w:color="000000"/>
            </w:tcBorders>
          </w:tcPr>
          <w:p w14:paraId="56B6BE00" w14:textId="77777777" w:rsidR="00B43930" w:rsidRPr="00F320B9" w:rsidRDefault="00B43930" w:rsidP="007D1A15">
            <w:pPr>
              <w:pStyle w:val="TableEntry"/>
            </w:pPr>
            <w:r w:rsidRPr="00F320B9">
              <w:t>Newborn</w:t>
            </w:r>
          </w:p>
        </w:tc>
        <w:tc>
          <w:tcPr>
            <w:tcW w:w="2438" w:type="dxa"/>
            <w:tcBorders>
              <w:top w:val="single" w:sz="4" w:space="0" w:color="000000"/>
              <w:left w:val="single" w:sz="4" w:space="0" w:color="000000"/>
              <w:bottom w:val="single" w:sz="4" w:space="0" w:color="000000"/>
              <w:right w:val="single" w:sz="4" w:space="0" w:color="000000"/>
            </w:tcBorders>
          </w:tcPr>
          <w:p w14:paraId="3BA3F665" w14:textId="77777777" w:rsidR="00B43930" w:rsidRPr="00F320B9" w:rsidRDefault="00B43930" w:rsidP="007D1A15">
            <w:pPr>
              <w:pStyle w:val="TableEntry"/>
            </w:pPr>
            <w:r w:rsidRPr="00F320B9">
              <w:t> </w:t>
            </w:r>
          </w:p>
        </w:tc>
      </w:tr>
      <w:tr w:rsidR="00B43930" w:rsidRPr="00F320B9" w14:paraId="7E40DAE6" w14:textId="77777777" w:rsidTr="007D1A15">
        <w:trPr>
          <w:trHeight w:val="408"/>
          <w:jc w:val="center"/>
        </w:trPr>
        <w:tc>
          <w:tcPr>
            <w:tcW w:w="1268" w:type="dxa"/>
            <w:tcBorders>
              <w:top w:val="single" w:sz="4" w:space="0" w:color="000000"/>
              <w:left w:val="single" w:sz="4" w:space="0" w:color="000000"/>
              <w:bottom w:val="single" w:sz="4" w:space="0" w:color="000000"/>
            </w:tcBorders>
          </w:tcPr>
          <w:p w14:paraId="02F488C7" w14:textId="77777777" w:rsidR="00B43930" w:rsidRPr="00F320B9" w:rsidRDefault="00B43930" w:rsidP="007D1A15">
            <w:pPr>
              <w:pStyle w:val="TableEntry"/>
            </w:pPr>
            <w:r w:rsidRPr="00F320B9">
              <w:t>R</w:t>
            </w:r>
          </w:p>
        </w:tc>
        <w:tc>
          <w:tcPr>
            <w:tcW w:w="1432" w:type="dxa"/>
            <w:tcBorders>
              <w:top w:val="single" w:sz="4" w:space="0" w:color="000000"/>
              <w:left w:val="single" w:sz="4" w:space="0" w:color="000000"/>
              <w:bottom w:val="single" w:sz="4" w:space="0" w:color="000000"/>
            </w:tcBorders>
          </w:tcPr>
          <w:p w14:paraId="7A2FDFD4" w14:textId="77777777" w:rsidR="00B43930" w:rsidRPr="00F320B9" w:rsidRDefault="00B43930" w:rsidP="007D1A15">
            <w:pPr>
              <w:pStyle w:val="TableEntry"/>
            </w:pPr>
            <w:r w:rsidRPr="00F320B9">
              <w:t>Routine</w:t>
            </w:r>
          </w:p>
        </w:tc>
        <w:tc>
          <w:tcPr>
            <w:tcW w:w="2856" w:type="dxa"/>
            <w:tcBorders>
              <w:top w:val="single" w:sz="4" w:space="0" w:color="000000"/>
              <w:left w:val="single" w:sz="4" w:space="0" w:color="000000"/>
              <w:bottom w:val="single" w:sz="4" w:space="0" w:color="000000"/>
            </w:tcBorders>
          </w:tcPr>
          <w:p w14:paraId="19AAC84C" w14:textId="77777777" w:rsidR="00B43930" w:rsidRPr="00F320B9" w:rsidRDefault="00B43930" w:rsidP="007D1A15">
            <w:pPr>
              <w:pStyle w:val="TableEntry"/>
            </w:pPr>
            <w:r w:rsidRPr="00F320B9">
              <w:t>Routine</w:t>
            </w:r>
          </w:p>
        </w:tc>
        <w:tc>
          <w:tcPr>
            <w:tcW w:w="2438" w:type="dxa"/>
            <w:tcBorders>
              <w:top w:val="single" w:sz="4" w:space="0" w:color="000000"/>
              <w:left w:val="single" w:sz="4" w:space="0" w:color="000000"/>
              <w:bottom w:val="single" w:sz="4" w:space="0" w:color="000000"/>
              <w:right w:val="single" w:sz="4" w:space="0" w:color="000000"/>
            </w:tcBorders>
          </w:tcPr>
          <w:p w14:paraId="47D2D4F7" w14:textId="77777777" w:rsidR="00B43930" w:rsidRPr="00F320B9" w:rsidRDefault="00B43930" w:rsidP="007D1A15">
            <w:pPr>
              <w:pStyle w:val="TableEntry"/>
            </w:pPr>
            <w:r w:rsidRPr="00F320B9">
              <w:t>Default value</w:t>
            </w:r>
          </w:p>
        </w:tc>
      </w:tr>
      <w:tr w:rsidR="00B43930" w:rsidRPr="00F320B9" w14:paraId="200F0EB3" w14:textId="77777777" w:rsidTr="007D1A15">
        <w:trPr>
          <w:trHeight w:val="408"/>
          <w:jc w:val="center"/>
        </w:trPr>
        <w:tc>
          <w:tcPr>
            <w:tcW w:w="1268" w:type="dxa"/>
            <w:tcBorders>
              <w:top w:val="single" w:sz="4" w:space="0" w:color="000000"/>
              <w:left w:val="single" w:sz="4" w:space="0" w:color="000000"/>
              <w:bottom w:val="single" w:sz="4" w:space="0" w:color="000000"/>
            </w:tcBorders>
          </w:tcPr>
          <w:p w14:paraId="191A9B39" w14:textId="77777777" w:rsidR="00B43930" w:rsidRPr="00F320B9" w:rsidRDefault="00B43930" w:rsidP="007D1A15">
            <w:pPr>
              <w:pStyle w:val="TableEntry"/>
            </w:pPr>
            <w:r w:rsidRPr="00F320B9">
              <w:t>U</w:t>
            </w:r>
          </w:p>
        </w:tc>
        <w:tc>
          <w:tcPr>
            <w:tcW w:w="1432" w:type="dxa"/>
            <w:tcBorders>
              <w:top w:val="single" w:sz="4" w:space="0" w:color="000000"/>
              <w:left w:val="single" w:sz="4" w:space="0" w:color="000000"/>
              <w:bottom w:val="single" w:sz="4" w:space="0" w:color="000000"/>
            </w:tcBorders>
          </w:tcPr>
          <w:p w14:paraId="2CC1A250" w14:textId="77777777" w:rsidR="00B43930" w:rsidRPr="00F320B9" w:rsidRDefault="00B43930" w:rsidP="007D1A15">
            <w:pPr>
              <w:pStyle w:val="TableEntry"/>
            </w:pPr>
            <w:r w:rsidRPr="00F320B9">
              <w:t>Urgent</w:t>
            </w:r>
          </w:p>
        </w:tc>
        <w:tc>
          <w:tcPr>
            <w:tcW w:w="2856" w:type="dxa"/>
            <w:tcBorders>
              <w:top w:val="single" w:sz="4" w:space="0" w:color="000000"/>
              <w:left w:val="single" w:sz="4" w:space="0" w:color="000000"/>
              <w:bottom w:val="single" w:sz="4" w:space="0" w:color="000000"/>
            </w:tcBorders>
          </w:tcPr>
          <w:p w14:paraId="1B7CB147" w14:textId="77777777" w:rsidR="00B43930" w:rsidRPr="00F320B9" w:rsidRDefault="00B43930" w:rsidP="007D1A15">
            <w:pPr>
              <w:pStyle w:val="TableEntry"/>
            </w:pPr>
            <w:r w:rsidRPr="00F320B9">
              <w:t>Acute emergency problem whatever is the admission ward</w:t>
            </w:r>
          </w:p>
        </w:tc>
        <w:tc>
          <w:tcPr>
            <w:tcW w:w="2438" w:type="dxa"/>
            <w:tcBorders>
              <w:top w:val="single" w:sz="4" w:space="0" w:color="000000"/>
              <w:left w:val="single" w:sz="4" w:space="0" w:color="000000"/>
              <w:bottom w:val="single" w:sz="4" w:space="0" w:color="000000"/>
              <w:right w:val="single" w:sz="4" w:space="0" w:color="000000"/>
            </w:tcBorders>
          </w:tcPr>
          <w:p w14:paraId="19A9BEF2" w14:textId="66F9FC05" w:rsidR="00B43930" w:rsidRPr="00F320B9" w:rsidRDefault="00B43930" w:rsidP="005800A9">
            <w:pPr>
              <w:pStyle w:val="TableEntry"/>
            </w:pPr>
            <w:r w:rsidRPr="00F320B9">
              <w:t xml:space="preserve">Example: Admission to ophthalmology department, a glass shard in the eye </w:t>
            </w:r>
          </w:p>
        </w:tc>
      </w:tr>
      <w:tr w:rsidR="00B43930" w:rsidRPr="00F320B9" w14:paraId="7F9059F8" w14:textId="77777777" w:rsidTr="007D1A15">
        <w:trPr>
          <w:trHeight w:val="408"/>
          <w:jc w:val="center"/>
        </w:trPr>
        <w:tc>
          <w:tcPr>
            <w:tcW w:w="1268" w:type="dxa"/>
            <w:tcBorders>
              <w:top w:val="single" w:sz="4" w:space="0" w:color="000000"/>
              <w:left w:val="single" w:sz="4" w:space="0" w:color="000000"/>
              <w:bottom w:val="single" w:sz="4" w:space="0" w:color="000000"/>
            </w:tcBorders>
          </w:tcPr>
          <w:p w14:paraId="7CB3B91F" w14:textId="77777777" w:rsidR="00B43930" w:rsidRPr="00F320B9" w:rsidRDefault="00B43930" w:rsidP="007D1A15">
            <w:pPr>
              <w:pStyle w:val="TableEntry"/>
            </w:pPr>
            <w:r w:rsidRPr="00F320B9">
              <w:t>RM</w:t>
            </w:r>
          </w:p>
        </w:tc>
        <w:tc>
          <w:tcPr>
            <w:tcW w:w="1432" w:type="dxa"/>
            <w:tcBorders>
              <w:top w:val="single" w:sz="4" w:space="0" w:color="000000"/>
              <w:left w:val="single" w:sz="4" w:space="0" w:color="000000"/>
              <w:bottom w:val="single" w:sz="4" w:space="0" w:color="000000"/>
            </w:tcBorders>
          </w:tcPr>
          <w:p w14:paraId="15D1E123" w14:textId="77777777" w:rsidR="00B43930" w:rsidRPr="00F320B9" w:rsidRDefault="00B43930" w:rsidP="007D1A15">
            <w:pPr>
              <w:pStyle w:val="TableEntry"/>
            </w:pPr>
            <w:r w:rsidRPr="00F320B9">
              <w:t>Delivery</w:t>
            </w:r>
          </w:p>
        </w:tc>
        <w:tc>
          <w:tcPr>
            <w:tcW w:w="2856" w:type="dxa"/>
            <w:tcBorders>
              <w:top w:val="single" w:sz="4" w:space="0" w:color="000000"/>
              <w:left w:val="single" w:sz="4" w:space="0" w:color="000000"/>
              <w:bottom w:val="single" w:sz="4" w:space="0" w:color="000000"/>
            </w:tcBorders>
          </w:tcPr>
          <w:p w14:paraId="2FB6AD65" w14:textId="77777777" w:rsidR="00B43930" w:rsidRPr="00F320B9" w:rsidRDefault="00B43930" w:rsidP="007D1A15">
            <w:pPr>
              <w:pStyle w:val="TableEntry"/>
            </w:pPr>
            <w:r w:rsidRPr="00F320B9">
              <w:t>Delivery of medicines</w:t>
            </w:r>
          </w:p>
        </w:tc>
        <w:tc>
          <w:tcPr>
            <w:tcW w:w="2438" w:type="dxa"/>
            <w:tcBorders>
              <w:top w:val="single" w:sz="4" w:space="0" w:color="000000"/>
              <w:left w:val="single" w:sz="4" w:space="0" w:color="000000"/>
              <w:bottom w:val="single" w:sz="4" w:space="0" w:color="000000"/>
              <w:right w:val="single" w:sz="4" w:space="0" w:color="000000"/>
            </w:tcBorders>
          </w:tcPr>
          <w:p w14:paraId="0E26BF94" w14:textId="77777777" w:rsidR="00B43930" w:rsidRPr="00F320B9" w:rsidRDefault="00B43930" w:rsidP="007D1A15">
            <w:pPr>
              <w:pStyle w:val="TableEntry"/>
            </w:pPr>
            <w:r w:rsidRPr="00F320B9">
              <w:t>Value added by IHE France to define visits with  delivery of medicines purposes</w:t>
            </w:r>
          </w:p>
        </w:tc>
      </w:tr>
      <w:tr w:rsidR="00B43930" w:rsidRPr="00F320B9" w14:paraId="0C047559" w14:textId="77777777" w:rsidTr="007D1A15">
        <w:trPr>
          <w:trHeight w:val="408"/>
          <w:jc w:val="center"/>
        </w:trPr>
        <w:tc>
          <w:tcPr>
            <w:tcW w:w="1268" w:type="dxa"/>
            <w:tcBorders>
              <w:top w:val="single" w:sz="4" w:space="0" w:color="000000"/>
              <w:left w:val="single" w:sz="4" w:space="0" w:color="000000"/>
              <w:bottom w:val="single" w:sz="4" w:space="0" w:color="000000"/>
            </w:tcBorders>
          </w:tcPr>
          <w:p w14:paraId="5FD86AB0" w14:textId="77777777" w:rsidR="00B43930" w:rsidRPr="00F320B9" w:rsidRDefault="00B43930" w:rsidP="007D1A15">
            <w:pPr>
              <w:pStyle w:val="TableEntry"/>
            </w:pPr>
            <w:r w:rsidRPr="00F320B9">
              <w:t>IE</w:t>
            </w:r>
          </w:p>
        </w:tc>
        <w:tc>
          <w:tcPr>
            <w:tcW w:w="1432" w:type="dxa"/>
            <w:tcBorders>
              <w:top w:val="single" w:sz="4" w:space="0" w:color="000000"/>
              <w:left w:val="single" w:sz="4" w:space="0" w:color="000000"/>
              <w:bottom w:val="single" w:sz="4" w:space="0" w:color="000000"/>
            </w:tcBorders>
          </w:tcPr>
          <w:p w14:paraId="0C81DBD9" w14:textId="77777777" w:rsidR="00B43930" w:rsidRPr="00F320B9" w:rsidRDefault="00B43930" w:rsidP="007D1A15">
            <w:pPr>
              <w:pStyle w:val="TableEntry"/>
            </w:pPr>
          </w:p>
        </w:tc>
        <w:tc>
          <w:tcPr>
            <w:tcW w:w="2856" w:type="dxa"/>
            <w:tcBorders>
              <w:top w:val="single" w:sz="4" w:space="0" w:color="000000"/>
              <w:left w:val="single" w:sz="4" w:space="0" w:color="000000"/>
              <w:bottom w:val="single" w:sz="4" w:space="0" w:color="000000"/>
            </w:tcBorders>
          </w:tcPr>
          <w:p w14:paraId="6CDBDB9C" w14:textId="77777777" w:rsidR="00B43930" w:rsidRPr="00F320B9" w:rsidRDefault="00B43930" w:rsidP="007D1A15">
            <w:pPr>
              <w:pStyle w:val="TableEntry"/>
            </w:pPr>
            <w:r w:rsidRPr="00F320B9">
              <w:t>Inter-facility services</w:t>
            </w:r>
          </w:p>
        </w:tc>
        <w:tc>
          <w:tcPr>
            <w:tcW w:w="2438" w:type="dxa"/>
            <w:tcBorders>
              <w:top w:val="single" w:sz="4" w:space="0" w:color="000000"/>
              <w:left w:val="single" w:sz="4" w:space="0" w:color="000000"/>
              <w:bottom w:val="single" w:sz="4" w:space="0" w:color="000000"/>
              <w:right w:val="single" w:sz="4" w:space="0" w:color="000000"/>
            </w:tcBorders>
          </w:tcPr>
          <w:p w14:paraId="4984F053" w14:textId="77777777" w:rsidR="00B43930" w:rsidRPr="00F320B9" w:rsidRDefault="00B43930" w:rsidP="007D1A15">
            <w:pPr>
              <w:pStyle w:val="TableEntry"/>
            </w:pPr>
            <w:r w:rsidRPr="00F320B9">
              <w:t>Value added by IHE France to define visits with services billed to another facility purposes.</w:t>
            </w:r>
          </w:p>
        </w:tc>
      </w:tr>
    </w:tbl>
    <w:p w14:paraId="22169EF7" w14:textId="77777777" w:rsidR="00B43930" w:rsidRPr="00F320B9" w:rsidRDefault="00B43930" w:rsidP="00DC2E00">
      <w:pPr>
        <w:pStyle w:val="BodyText"/>
      </w:pPr>
    </w:p>
    <w:p w14:paraId="58DD3615" w14:textId="77777777" w:rsidR="00B43930" w:rsidRPr="00F320B9" w:rsidRDefault="00B43930" w:rsidP="00CE0F24">
      <w:pPr>
        <w:pStyle w:val="BodyText"/>
        <w:rPr>
          <w:i/>
          <w:iCs/>
        </w:rPr>
      </w:pPr>
      <w:r w:rsidRPr="00F320B9">
        <w:rPr>
          <w:i/>
          <w:iCs/>
        </w:rPr>
        <w:t>PV1-5: Preadmit Number (CX)</w:t>
      </w:r>
    </w:p>
    <w:p w14:paraId="3970A0FE" w14:textId="77777777" w:rsidR="00B43930" w:rsidRPr="00F320B9" w:rsidRDefault="00B43930" w:rsidP="00DC2E00">
      <w:pPr>
        <w:pStyle w:val="BodyText"/>
      </w:pPr>
      <w:r w:rsidRPr="00F320B9">
        <w:t>IHE recommends using the exact same pre-admission and admission numbers.</w:t>
      </w:r>
    </w:p>
    <w:p w14:paraId="26F738F5" w14:textId="6B3D4184" w:rsidR="00B43930" w:rsidRPr="00F320B9" w:rsidRDefault="00B43930" w:rsidP="00DC2E00">
      <w:pPr>
        <w:pStyle w:val="BodyText"/>
      </w:pPr>
      <w:r w:rsidRPr="00F320B9">
        <w:t xml:space="preserve">If the account number is different between the pre-admit message and the admission message, the pre-admit account number shall be recorded in the admission message PV1-5 field. Therefore, this field becomes conditional. </w:t>
      </w:r>
    </w:p>
    <w:p w14:paraId="3DBFB5D0" w14:textId="77777777" w:rsidR="00CD05AD" w:rsidRDefault="00CD05AD" w:rsidP="00CE0F24">
      <w:pPr>
        <w:pStyle w:val="BodyText"/>
        <w:rPr>
          <w:i/>
          <w:iCs/>
        </w:rPr>
      </w:pPr>
    </w:p>
    <w:p w14:paraId="7550C879" w14:textId="2F5DD4F6" w:rsidR="00B43930" w:rsidRPr="00F320B9" w:rsidRDefault="00B43930" w:rsidP="00CE0F24">
      <w:pPr>
        <w:pStyle w:val="BodyText"/>
        <w:rPr>
          <w:i/>
          <w:iCs/>
        </w:rPr>
      </w:pPr>
      <w:r w:rsidRPr="00F320B9">
        <w:rPr>
          <w:i/>
          <w:iCs/>
        </w:rPr>
        <w:t>PV1-10: Medical price discipline/Hospital Service (IS)</w:t>
      </w:r>
    </w:p>
    <w:p w14:paraId="3727B003" w14:textId="77777777" w:rsidR="00B43930" w:rsidRPr="00F320B9" w:rsidRDefault="00B43930" w:rsidP="00DC2E00">
      <w:pPr>
        <w:pStyle w:val="BodyText"/>
      </w:pPr>
      <w:r w:rsidRPr="00F320B9">
        <w:t>Values recorded in the 0069 table correspond to the B nomenclature (services disciplines) excerpt from the 2005 healthcare facilities annual statistic published by the French Ministry of Health available at:</w:t>
      </w:r>
    </w:p>
    <w:p w14:paraId="089825DB" w14:textId="77777777" w:rsidR="00B43930" w:rsidRPr="00F320B9" w:rsidRDefault="00CF446C" w:rsidP="00DC2E00">
      <w:hyperlink r:id="rId30" w:history="1">
        <w:r w:rsidR="00B43930" w:rsidRPr="00F320B9">
          <w:rPr>
            <w:rStyle w:val="Hyperlink"/>
          </w:rPr>
          <w:t>http://www.parhtage.sante.fr/re7/doc.nsf/VDoc/E7A685B20FF9E7A4C12576A3005BD49F/$FILE/NOM2009.pdf</w:t>
        </w:r>
      </w:hyperlink>
    </w:p>
    <w:p w14:paraId="4642D520" w14:textId="77777777" w:rsidR="00CD05AD" w:rsidRPr="00F320B9" w:rsidRDefault="00CD05AD" w:rsidP="00DC2E00">
      <w:pPr>
        <w:pStyle w:val="BodyText"/>
      </w:pPr>
    </w:p>
    <w:p w14:paraId="6932B36A" w14:textId="2807490F" w:rsidR="00B43930" w:rsidRPr="00F320B9" w:rsidRDefault="00B43930" w:rsidP="00DC2E00">
      <w:pPr>
        <w:keepNext/>
        <w:rPr>
          <w:i/>
          <w:iCs/>
        </w:rPr>
      </w:pPr>
      <w:r w:rsidRPr="00F320B9">
        <w:rPr>
          <w:i/>
          <w:iCs/>
        </w:rPr>
        <w:t>PV1-14: Personalized admit mode (IS)</w:t>
      </w:r>
    </w:p>
    <w:p w14:paraId="5919DDCC" w14:textId="77777777" w:rsidR="00B43930" w:rsidRPr="00F320B9" w:rsidRDefault="00B43930" w:rsidP="00DC2E00">
      <w:pPr>
        <w:pStyle w:val="BodyText"/>
      </w:pPr>
      <w:r w:rsidRPr="00F320B9">
        <w:t>Values shall be taken from table 0023 below when applicable. Additional items can be added when this list lacks an item that meets the facility’s needs.</w:t>
      </w:r>
    </w:p>
    <w:p w14:paraId="5BC6A628" w14:textId="77777777" w:rsidR="00B43930" w:rsidRPr="00F320B9" w:rsidRDefault="00B43930" w:rsidP="00CE0F24">
      <w:pPr>
        <w:pStyle w:val="TableTitle"/>
      </w:pPr>
      <w:r w:rsidRPr="00F320B9">
        <w:lastRenderedPageBreak/>
        <w:t>HL7 User Defined Table 0023 – Admit Source</w:t>
      </w:r>
    </w:p>
    <w:tbl>
      <w:tblPr>
        <w:tblW w:w="0" w:type="auto"/>
        <w:jc w:val="center"/>
        <w:tblLayout w:type="fixed"/>
        <w:tblCellMar>
          <w:left w:w="70" w:type="dxa"/>
          <w:right w:w="70" w:type="dxa"/>
        </w:tblCellMar>
        <w:tblLook w:val="0000" w:firstRow="0" w:lastRow="0" w:firstColumn="0" w:lastColumn="0" w:noHBand="0" w:noVBand="0"/>
      </w:tblPr>
      <w:tblGrid>
        <w:gridCol w:w="1296"/>
        <w:gridCol w:w="2004"/>
        <w:gridCol w:w="2515"/>
        <w:gridCol w:w="2575"/>
      </w:tblGrid>
      <w:tr w:rsidR="00B43930" w:rsidRPr="00F320B9" w14:paraId="0A731CB7" w14:textId="77777777" w:rsidTr="00CE0F24">
        <w:trPr>
          <w:trHeight w:val="23"/>
          <w:tblHeader/>
          <w:jc w:val="center"/>
        </w:trPr>
        <w:tc>
          <w:tcPr>
            <w:tcW w:w="1296" w:type="dxa"/>
            <w:tcBorders>
              <w:top w:val="single" w:sz="4" w:space="0" w:color="000000"/>
              <w:left w:val="single" w:sz="4" w:space="0" w:color="000000"/>
              <w:bottom w:val="single" w:sz="4" w:space="0" w:color="000000"/>
            </w:tcBorders>
            <w:shd w:val="clear" w:color="auto" w:fill="D9D9D9"/>
          </w:tcPr>
          <w:p w14:paraId="6EE12BEA" w14:textId="77777777" w:rsidR="00B43930" w:rsidRPr="00F320B9" w:rsidRDefault="00B43930" w:rsidP="007D1A15">
            <w:pPr>
              <w:pStyle w:val="TableEntryHeader"/>
            </w:pPr>
            <w:r w:rsidRPr="00F320B9">
              <w:t>Value IHE FR</w:t>
            </w:r>
          </w:p>
        </w:tc>
        <w:tc>
          <w:tcPr>
            <w:tcW w:w="2004" w:type="dxa"/>
            <w:tcBorders>
              <w:top w:val="single" w:sz="4" w:space="0" w:color="000000"/>
              <w:left w:val="single" w:sz="4" w:space="0" w:color="000000"/>
              <w:bottom w:val="single" w:sz="4" w:space="0" w:color="000000"/>
            </w:tcBorders>
            <w:shd w:val="clear" w:color="auto" w:fill="D9D9D9"/>
          </w:tcPr>
          <w:p w14:paraId="4F5E929D" w14:textId="77777777" w:rsidR="00B43930" w:rsidRPr="00F320B9" w:rsidRDefault="00B43930" w:rsidP="007D1A15">
            <w:pPr>
              <w:pStyle w:val="TableEntryHeader"/>
            </w:pPr>
            <w:r w:rsidRPr="00F320B9">
              <w:t>Description</w:t>
            </w:r>
          </w:p>
        </w:tc>
        <w:tc>
          <w:tcPr>
            <w:tcW w:w="2515" w:type="dxa"/>
            <w:tcBorders>
              <w:top w:val="single" w:sz="4" w:space="0" w:color="000000"/>
              <w:left w:val="single" w:sz="4" w:space="0" w:color="000000"/>
              <w:bottom w:val="single" w:sz="4" w:space="0" w:color="000000"/>
            </w:tcBorders>
            <w:shd w:val="clear" w:color="auto" w:fill="D9D9D9"/>
          </w:tcPr>
          <w:p w14:paraId="7A2B6C5F" w14:textId="77777777" w:rsidR="00B43930" w:rsidRPr="00F320B9" w:rsidRDefault="00B43930" w:rsidP="007D1A15">
            <w:pPr>
              <w:pStyle w:val="TableEntryHeader"/>
            </w:pPr>
            <w:r w:rsidRPr="00F320B9">
              <w:t>Recommended display</w:t>
            </w:r>
          </w:p>
        </w:tc>
        <w:tc>
          <w:tcPr>
            <w:tcW w:w="2575" w:type="dxa"/>
            <w:tcBorders>
              <w:top w:val="single" w:sz="4" w:space="0" w:color="000000"/>
              <w:left w:val="single" w:sz="4" w:space="0" w:color="000000"/>
              <w:bottom w:val="single" w:sz="4" w:space="0" w:color="000000"/>
              <w:right w:val="single" w:sz="4" w:space="0" w:color="000000"/>
            </w:tcBorders>
            <w:shd w:val="clear" w:color="auto" w:fill="D9D9D9"/>
          </w:tcPr>
          <w:p w14:paraId="6EE96275" w14:textId="77777777" w:rsidR="00B43930" w:rsidRPr="00F320B9" w:rsidRDefault="00B43930" w:rsidP="007D1A15">
            <w:pPr>
              <w:pStyle w:val="TableEntryHeader"/>
            </w:pPr>
            <w:r w:rsidRPr="00F320B9">
              <w:t>IHE France comments</w:t>
            </w:r>
          </w:p>
        </w:tc>
      </w:tr>
      <w:tr w:rsidR="00B43930" w:rsidRPr="00F320B9" w14:paraId="66AEDC48" w14:textId="77777777" w:rsidTr="00CE0F24">
        <w:trPr>
          <w:trHeight w:val="23"/>
          <w:jc w:val="center"/>
        </w:trPr>
        <w:tc>
          <w:tcPr>
            <w:tcW w:w="1296" w:type="dxa"/>
            <w:tcBorders>
              <w:left w:val="single" w:sz="4" w:space="0" w:color="000000"/>
              <w:bottom w:val="single" w:sz="4" w:space="0" w:color="000000"/>
            </w:tcBorders>
          </w:tcPr>
          <w:p w14:paraId="7D2155D8" w14:textId="77777777" w:rsidR="00B43930" w:rsidRPr="00F320B9" w:rsidRDefault="00B43930" w:rsidP="007D1A15">
            <w:pPr>
              <w:pStyle w:val="TableEntry"/>
            </w:pPr>
            <w:r w:rsidRPr="00F320B9">
              <w:t>1</w:t>
            </w:r>
          </w:p>
        </w:tc>
        <w:tc>
          <w:tcPr>
            <w:tcW w:w="2004" w:type="dxa"/>
            <w:tcBorders>
              <w:left w:val="single" w:sz="4" w:space="0" w:color="000000"/>
              <w:bottom w:val="single" w:sz="4" w:space="0" w:color="000000"/>
            </w:tcBorders>
          </w:tcPr>
          <w:p w14:paraId="02E7369C" w14:textId="77777777" w:rsidR="00B43930" w:rsidRPr="00F320B9" w:rsidRDefault="00B43930" w:rsidP="007D1A15">
            <w:pPr>
              <w:pStyle w:val="TableEntry"/>
            </w:pPr>
            <w:r w:rsidRPr="00F320B9">
              <w:t>Physician referral</w:t>
            </w:r>
          </w:p>
        </w:tc>
        <w:tc>
          <w:tcPr>
            <w:tcW w:w="2515" w:type="dxa"/>
            <w:tcBorders>
              <w:left w:val="single" w:sz="4" w:space="0" w:color="000000"/>
              <w:bottom w:val="single" w:sz="4" w:space="0" w:color="000000"/>
            </w:tcBorders>
          </w:tcPr>
          <w:p w14:paraId="7B26AAF4" w14:textId="77777777" w:rsidR="00B43930" w:rsidRPr="00F320B9" w:rsidRDefault="00B43930" w:rsidP="007D1A15">
            <w:pPr>
              <w:pStyle w:val="TableEntry"/>
            </w:pPr>
            <w:r w:rsidRPr="00F320B9">
              <w:t>Referred by an external physician</w:t>
            </w:r>
          </w:p>
        </w:tc>
        <w:tc>
          <w:tcPr>
            <w:tcW w:w="2575" w:type="dxa"/>
            <w:tcBorders>
              <w:left w:val="single" w:sz="4" w:space="0" w:color="000000"/>
              <w:bottom w:val="single" w:sz="4" w:space="0" w:color="000000"/>
              <w:right w:val="single" w:sz="4" w:space="0" w:color="000000"/>
            </w:tcBorders>
            <w:vAlign w:val="bottom"/>
          </w:tcPr>
          <w:p w14:paraId="157939E6" w14:textId="77777777" w:rsidR="00B43930" w:rsidRPr="00F320B9" w:rsidRDefault="00B43930" w:rsidP="007D1A15">
            <w:pPr>
              <w:pStyle w:val="TableEntry"/>
            </w:pPr>
            <w:r w:rsidRPr="00F320B9">
              <w:t> </w:t>
            </w:r>
          </w:p>
        </w:tc>
      </w:tr>
      <w:tr w:rsidR="00B43930" w:rsidRPr="00F320B9" w14:paraId="033E2B18" w14:textId="77777777" w:rsidTr="00CE0F24">
        <w:trPr>
          <w:trHeight w:val="23"/>
          <w:jc w:val="center"/>
        </w:trPr>
        <w:tc>
          <w:tcPr>
            <w:tcW w:w="1296" w:type="dxa"/>
            <w:tcBorders>
              <w:left w:val="single" w:sz="4" w:space="0" w:color="000000"/>
              <w:bottom w:val="single" w:sz="4" w:space="0" w:color="000000"/>
            </w:tcBorders>
          </w:tcPr>
          <w:p w14:paraId="5D45AB0B" w14:textId="77777777" w:rsidR="00B43930" w:rsidRPr="00F320B9" w:rsidRDefault="00B43930" w:rsidP="007D1A15">
            <w:pPr>
              <w:pStyle w:val="TableEntry"/>
            </w:pPr>
            <w:r w:rsidRPr="00F320B9">
              <w:t>3</w:t>
            </w:r>
          </w:p>
        </w:tc>
        <w:tc>
          <w:tcPr>
            <w:tcW w:w="2004" w:type="dxa"/>
            <w:tcBorders>
              <w:left w:val="single" w:sz="4" w:space="0" w:color="000000"/>
              <w:bottom w:val="single" w:sz="4" w:space="0" w:color="000000"/>
            </w:tcBorders>
          </w:tcPr>
          <w:p w14:paraId="54BFAC9F" w14:textId="77777777" w:rsidR="00B43930" w:rsidRPr="00F320B9" w:rsidRDefault="00B43930" w:rsidP="007D1A15">
            <w:pPr>
              <w:pStyle w:val="TableEntry"/>
            </w:pPr>
            <w:r w:rsidRPr="00F320B9">
              <w:t>HMO referral</w:t>
            </w:r>
          </w:p>
        </w:tc>
        <w:tc>
          <w:tcPr>
            <w:tcW w:w="2515" w:type="dxa"/>
            <w:tcBorders>
              <w:left w:val="single" w:sz="4" w:space="0" w:color="000000"/>
              <w:bottom w:val="single" w:sz="4" w:space="0" w:color="000000"/>
            </w:tcBorders>
          </w:tcPr>
          <w:p w14:paraId="584E319E" w14:textId="77777777" w:rsidR="00B43930" w:rsidRPr="00F320B9" w:rsidRDefault="00B43930" w:rsidP="007D1A15">
            <w:pPr>
              <w:pStyle w:val="TableEntry"/>
            </w:pPr>
            <w:r w:rsidRPr="00F320B9">
              <w:t>Convening to the hospital</w:t>
            </w:r>
          </w:p>
        </w:tc>
        <w:tc>
          <w:tcPr>
            <w:tcW w:w="2575" w:type="dxa"/>
            <w:tcBorders>
              <w:left w:val="single" w:sz="4" w:space="0" w:color="000000"/>
              <w:bottom w:val="single" w:sz="4" w:space="0" w:color="000000"/>
              <w:right w:val="single" w:sz="4" w:space="0" w:color="000000"/>
            </w:tcBorders>
            <w:vAlign w:val="bottom"/>
          </w:tcPr>
          <w:p w14:paraId="4AD25CC7" w14:textId="77777777" w:rsidR="00B43930" w:rsidRPr="00F320B9" w:rsidRDefault="00B43930" w:rsidP="007D1A15">
            <w:pPr>
              <w:pStyle w:val="TableEntry"/>
            </w:pPr>
            <w:r w:rsidRPr="00F320B9">
              <w:t> </w:t>
            </w:r>
          </w:p>
        </w:tc>
      </w:tr>
      <w:tr w:rsidR="00B43930" w:rsidRPr="00F320B9" w14:paraId="45496FA6" w14:textId="77777777" w:rsidTr="00CE0F24">
        <w:trPr>
          <w:trHeight w:val="23"/>
          <w:jc w:val="center"/>
        </w:trPr>
        <w:tc>
          <w:tcPr>
            <w:tcW w:w="1296" w:type="dxa"/>
            <w:tcBorders>
              <w:left w:val="single" w:sz="4" w:space="0" w:color="000000"/>
              <w:bottom w:val="single" w:sz="4" w:space="0" w:color="000000"/>
            </w:tcBorders>
          </w:tcPr>
          <w:p w14:paraId="0307E14F" w14:textId="77777777" w:rsidR="00B43930" w:rsidRPr="00F320B9" w:rsidRDefault="00B43930" w:rsidP="007D1A15">
            <w:pPr>
              <w:pStyle w:val="TableEntry"/>
            </w:pPr>
            <w:r w:rsidRPr="00F320B9">
              <w:t>4</w:t>
            </w:r>
          </w:p>
        </w:tc>
        <w:tc>
          <w:tcPr>
            <w:tcW w:w="2004" w:type="dxa"/>
            <w:tcBorders>
              <w:left w:val="single" w:sz="4" w:space="0" w:color="000000"/>
              <w:bottom w:val="single" w:sz="4" w:space="0" w:color="000000"/>
            </w:tcBorders>
          </w:tcPr>
          <w:p w14:paraId="605B3FE8" w14:textId="77777777" w:rsidR="00B43930" w:rsidRPr="00F320B9" w:rsidRDefault="00B43930" w:rsidP="007D1A15">
            <w:pPr>
              <w:pStyle w:val="TableEntry"/>
            </w:pPr>
            <w:r w:rsidRPr="00F320B9">
              <w:t>Transfer from a hospital</w:t>
            </w:r>
          </w:p>
        </w:tc>
        <w:tc>
          <w:tcPr>
            <w:tcW w:w="2515" w:type="dxa"/>
            <w:tcBorders>
              <w:left w:val="single" w:sz="4" w:space="0" w:color="000000"/>
              <w:bottom w:val="single" w:sz="4" w:space="0" w:color="000000"/>
            </w:tcBorders>
          </w:tcPr>
          <w:p w14:paraId="27AF9E90" w14:textId="77777777" w:rsidR="00B43930" w:rsidRPr="00F320B9" w:rsidRDefault="00B43930" w:rsidP="007D1A15">
            <w:pPr>
              <w:pStyle w:val="TableEntry"/>
            </w:pPr>
            <w:r w:rsidRPr="00F320B9">
              <w:t>Transfer from another healthcare facility</w:t>
            </w:r>
          </w:p>
        </w:tc>
        <w:tc>
          <w:tcPr>
            <w:tcW w:w="2575" w:type="dxa"/>
            <w:tcBorders>
              <w:left w:val="single" w:sz="4" w:space="0" w:color="000000"/>
              <w:bottom w:val="single" w:sz="4" w:space="0" w:color="000000"/>
              <w:right w:val="single" w:sz="4" w:space="0" w:color="000000"/>
            </w:tcBorders>
            <w:vAlign w:val="bottom"/>
          </w:tcPr>
          <w:p w14:paraId="1762D31B" w14:textId="77777777" w:rsidR="00B43930" w:rsidRPr="00F320B9" w:rsidRDefault="00B43930" w:rsidP="007D1A15">
            <w:pPr>
              <w:pStyle w:val="TableEntry"/>
            </w:pPr>
            <w:r w:rsidRPr="00F320B9">
              <w:t> </w:t>
            </w:r>
          </w:p>
        </w:tc>
      </w:tr>
      <w:tr w:rsidR="00B43930" w:rsidRPr="00F320B9" w14:paraId="51FA04E5" w14:textId="77777777" w:rsidTr="00CE0F24">
        <w:trPr>
          <w:trHeight w:val="23"/>
          <w:jc w:val="center"/>
        </w:trPr>
        <w:tc>
          <w:tcPr>
            <w:tcW w:w="1296" w:type="dxa"/>
            <w:tcBorders>
              <w:left w:val="single" w:sz="4" w:space="0" w:color="000000"/>
              <w:bottom w:val="single" w:sz="4" w:space="0" w:color="000000"/>
            </w:tcBorders>
          </w:tcPr>
          <w:p w14:paraId="2D4D2007" w14:textId="77777777" w:rsidR="00B43930" w:rsidRPr="00F320B9" w:rsidRDefault="00B43930" w:rsidP="007D1A15">
            <w:pPr>
              <w:pStyle w:val="TableEntry"/>
            </w:pPr>
            <w:r w:rsidRPr="00F320B9">
              <w:t>6</w:t>
            </w:r>
          </w:p>
        </w:tc>
        <w:tc>
          <w:tcPr>
            <w:tcW w:w="2004" w:type="dxa"/>
            <w:tcBorders>
              <w:left w:val="single" w:sz="4" w:space="0" w:color="000000"/>
              <w:bottom w:val="single" w:sz="4" w:space="0" w:color="000000"/>
            </w:tcBorders>
          </w:tcPr>
          <w:p w14:paraId="02D27587" w14:textId="77777777" w:rsidR="00B43930" w:rsidRPr="00F320B9" w:rsidRDefault="00B43930" w:rsidP="007D1A15">
            <w:pPr>
              <w:pStyle w:val="TableEntry"/>
            </w:pPr>
            <w:r w:rsidRPr="00F320B9">
              <w:t>Transfer from another health care facility</w:t>
            </w:r>
          </w:p>
        </w:tc>
        <w:tc>
          <w:tcPr>
            <w:tcW w:w="2515" w:type="dxa"/>
            <w:tcBorders>
              <w:left w:val="single" w:sz="4" w:space="0" w:color="000000"/>
              <w:bottom w:val="single" w:sz="4" w:space="0" w:color="000000"/>
            </w:tcBorders>
          </w:tcPr>
          <w:p w14:paraId="5EF36C5F" w14:textId="77777777" w:rsidR="00B43930" w:rsidRPr="00F320B9" w:rsidRDefault="00B43930" w:rsidP="007D1A15">
            <w:pPr>
              <w:pStyle w:val="TableEntry"/>
            </w:pPr>
            <w:r w:rsidRPr="00F320B9">
              <w:t>Admit by internal transfer</w:t>
            </w:r>
          </w:p>
        </w:tc>
        <w:tc>
          <w:tcPr>
            <w:tcW w:w="2575" w:type="dxa"/>
            <w:tcBorders>
              <w:left w:val="single" w:sz="4" w:space="0" w:color="000000"/>
              <w:bottom w:val="single" w:sz="4" w:space="0" w:color="000000"/>
              <w:right w:val="single" w:sz="4" w:space="0" w:color="000000"/>
            </w:tcBorders>
            <w:vAlign w:val="bottom"/>
          </w:tcPr>
          <w:p w14:paraId="3B91586C" w14:textId="77777777" w:rsidR="00B43930" w:rsidRPr="00F320B9" w:rsidRDefault="00B43930" w:rsidP="007D1A15">
            <w:pPr>
              <w:pStyle w:val="TableEntry"/>
            </w:pPr>
            <w:r w:rsidRPr="00F320B9">
              <w:t> </w:t>
            </w:r>
          </w:p>
        </w:tc>
      </w:tr>
      <w:tr w:rsidR="00B43930" w:rsidRPr="00F320B9" w14:paraId="061DDAFB" w14:textId="77777777" w:rsidTr="00CE0F24">
        <w:trPr>
          <w:trHeight w:val="23"/>
          <w:jc w:val="center"/>
        </w:trPr>
        <w:tc>
          <w:tcPr>
            <w:tcW w:w="1296" w:type="dxa"/>
            <w:tcBorders>
              <w:left w:val="single" w:sz="4" w:space="0" w:color="000000"/>
              <w:bottom w:val="single" w:sz="4" w:space="0" w:color="000000"/>
            </w:tcBorders>
          </w:tcPr>
          <w:p w14:paraId="7F9AA0FA" w14:textId="77777777" w:rsidR="00B43930" w:rsidRPr="00F320B9" w:rsidRDefault="00B43930" w:rsidP="007D1A15">
            <w:pPr>
              <w:pStyle w:val="TableEntry"/>
            </w:pPr>
            <w:r w:rsidRPr="00F320B9">
              <w:t>7</w:t>
            </w:r>
          </w:p>
        </w:tc>
        <w:tc>
          <w:tcPr>
            <w:tcW w:w="2004" w:type="dxa"/>
            <w:tcBorders>
              <w:left w:val="single" w:sz="4" w:space="0" w:color="000000"/>
              <w:bottom w:val="single" w:sz="4" w:space="0" w:color="000000"/>
            </w:tcBorders>
          </w:tcPr>
          <w:p w14:paraId="6A1E8437" w14:textId="77777777" w:rsidR="00B43930" w:rsidRPr="00F320B9" w:rsidRDefault="00B43930" w:rsidP="007D1A15">
            <w:pPr>
              <w:pStyle w:val="TableEntry"/>
            </w:pPr>
            <w:r w:rsidRPr="00F320B9">
              <w:t>Emergency room</w:t>
            </w:r>
          </w:p>
        </w:tc>
        <w:tc>
          <w:tcPr>
            <w:tcW w:w="2515" w:type="dxa"/>
            <w:tcBorders>
              <w:left w:val="single" w:sz="4" w:space="0" w:color="000000"/>
              <w:bottom w:val="single" w:sz="4" w:space="0" w:color="000000"/>
            </w:tcBorders>
          </w:tcPr>
          <w:p w14:paraId="2FC31350" w14:textId="77777777" w:rsidR="00B43930" w:rsidRPr="00F320B9" w:rsidRDefault="00B43930" w:rsidP="007D1A15">
            <w:pPr>
              <w:pStyle w:val="TableEntry"/>
            </w:pPr>
            <w:r w:rsidRPr="00F320B9">
              <w:t>Emergency admit</w:t>
            </w:r>
          </w:p>
        </w:tc>
        <w:tc>
          <w:tcPr>
            <w:tcW w:w="2575" w:type="dxa"/>
            <w:tcBorders>
              <w:left w:val="single" w:sz="4" w:space="0" w:color="000000"/>
              <w:bottom w:val="single" w:sz="4" w:space="0" w:color="000000"/>
              <w:right w:val="single" w:sz="4" w:space="0" w:color="000000"/>
            </w:tcBorders>
            <w:vAlign w:val="bottom"/>
          </w:tcPr>
          <w:p w14:paraId="69C8BC07" w14:textId="77777777" w:rsidR="00B43930" w:rsidRPr="00F320B9" w:rsidRDefault="00B43930" w:rsidP="007D1A15">
            <w:pPr>
              <w:pStyle w:val="TableEntry"/>
            </w:pPr>
            <w:r w:rsidRPr="00F320B9">
              <w:t>The visit seems to be an emergency, which is not deductible from the fact that the patient comes from an emergency ward. This value can be used when the patient is admitted in emergency after an accident.</w:t>
            </w:r>
          </w:p>
          <w:p w14:paraId="54E23BD2" w14:textId="77777777" w:rsidR="00B43930" w:rsidRPr="00F320B9" w:rsidRDefault="00B43930" w:rsidP="007D1A15">
            <w:pPr>
              <w:pStyle w:val="TableEntry"/>
            </w:pPr>
            <w:r w:rsidRPr="00F320B9">
              <w:t>Example: Admission to ophthalmology department, a glass shard in the eye</w:t>
            </w:r>
          </w:p>
        </w:tc>
      </w:tr>
      <w:tr w:rsidR="00B43930" w:rsidRPr="00F320B9" w14:paraId="17FD0727" w14:textId="77777777" w:rsidTr="00CE0F24">
        <w:trPr>
          <w:trHeight w:val="23"/>
          <w:jc w:val="center"/>
        </w:trPr>
        <w:tc>
          <w:tcPr>
            <w:tcW w:w="1296" w:type="dxa"/>
            <w:tcBorders>
              <w:left w:val="single" w:sz="4" w:space="0" w:color="000000"/>
              <w:bottom w:val="single" w:sz="4" w:space="0" w:color="000000"/>
            </w:tcBorders>
          </w:tcPr>
          <w:p w14:paraId="4266940B" w14:textId="77777777" w:rsidR="00B43930" w:rsidRPr="00F320B9" w:rsidRDefault="00B43930" w:rsidP="007D1A15">
            <w:pPr>
              <w:pStyle w:val="TableEntry"/>
            </w:pPr>
            <w:r w:rsidRPr="00F320B9">
              <w:t>8</w:t>
            </w:r>
          </w:p>
        </w:tc>
        <w:tc>
          <w:tcPr>
            <w:tcW w:w="2004" w:type="dxa"/>
            <w:tcBorders>
              <w:left w:val="single" w:sz="4" w:space="0" w:color="000000"/>
              <w:bottom w:val="single" w:sz="4" w:space="0" w:color="000000"/>
            </w:tcBorders>
          </w:tcPr>
          <w:p w14:paraId="744A410F" w14:textId="77777777" w:rsidR="00B43930" w:rsidRPr="00F320B9" w:rsidRDefault="00B43930" w:rsidP="007D1A15">
            <w:pPr>
              <w:pStyle w:val="TableEntry"/>
            </w:pPr>
            <w:r w:rsidRPr="00F320B9">
              <w:t>Court/law enforcement</w:t>
            </w:r>
          </w:p>
        </w:tc>
        <w:tc>
          <w:tcPr>
            <w:tcW w:w="2515" w:type="dxa"/>
            <w:tcBorders>
              <w:left w:val="single" w:sz="4" w:space="0" w:color="000000"/>
              <w:bottom w:val="single" w:sz="4" w:space="0" w:color="000000"/>
            </w:tcBorders>
          </w:tcPr>
          <w:p w14:paraId="5FAEDF33" w14:textId="77777777" w:rsidR="00B43930" w:rsidRPr="00F320B9" w:rsidRDefault="00B43930" w:rsidP="007D1A15">
            <w:pPr>
              <w:pStyle w:val="TableEntry"/>
            </w:pPr>
            <w:r w:rsidRPr="00F320B9">
              <w:t>Admit under forces of law</w:t>
            </w:r>
          </w:p>
        </w:tc>
        <w:tc>
          <w:tcPr>
            <w:tcW w:w="2575" w:type="dxa"/>
            <w:tcBorders>
              <w:left w:val="single" w:sz="4" w:space="0" w:color="000000"/>
              <w:bottom w:val="single" w:sz="4" w:space="0" w:color="000000"/>
              <w:right w:val="single" w:sz="4" w:space="0" w:color="000000"/>
            </w:tcBorders>
            <w:vAlign w:val="bottom"/>
          </w:tcPr>
          <w:p w14:paraId="52B58004" w14:textId="77777777" w:rsidR="00B43930" w:rsidRPr="00F320B9" w:rsidRDefault="00B43930" w:rsidP="007D1A15">
            <w:pPr>
              <w:pStyle w:val="TableEntry"/>
            </w:pPr>
            <w:r w:rsidRPr="00F320B9">
              <w:t> </w:t>
            </w:r>
          </w:p>
        </w:tc>
      </w:tr>
      <w:tr w:rsidR="00B43930" w:rsidRPr="00F320B9" w14:paraId="2F0987A5" w14:textId="77777777" w:rsidTr="00CE0F24">
        <w:trPr>
          <w:trHeight w:val="23"/>
          <w:jc w:val="center"/>
        </w:trPr>
        <w:tc>
          <w:tcPr>
            <w:tcW w:w="1296" w:type="dxa"/>
            <w:tcBorders>
              <w:left w:val="single" w:sz="4" w:space="0" w:color="000000"/>
              <w:bottom w:val="single" w:sz="4" w:space="0" w:color="000000"/>
            </w:tcBorders>
          </w:tcPr>
          <w:p w14:paraId="610813A5" w14:textId="77777777" w:rsidR="00B43930" w:rsidRPr="00F320B9" w:rsidRDefault="00B43930" w:rsidP="007D1A15">
            <w:pPr>
              <w:pStyle w:val="TableEntry"/>
            </w:pPr>
            <w:r w:rsidRPr="00F320B9">
              <w:t>90</w:t>
            </w:r>
          </w:p>
        </w:tc>
        <w:tc>
          <w:tcPr>
            <w:tcW w:w="2004" w:type="dxa"/>
            <w:tcBorders>
              <w:left w:val="single" w:sz="4" w:space="0" w:color="000000"/>
              <w:bottom w:val="single" w:sz="4" w:space="0" w:color="000000"/>
            </w:tcBorders>
          </w:tcPr>
          <w:p w14:paraId="0DE68ECA" w14:textId="77777777" w:rsidR="00B43930" w:rsidRPr="00F320B9" w:rsidRDefault="00B43930" w:rsidP="007D1A15">
            <w:pPr>
              <w:pStyle w:val="TableEntry"/>
            </w:pPr>
            <w:r w:rsidRPr="00F320B9">
              <w:t>Planned stay</w:t>
            </w:r>
          </w:p>
        </w:tc>
        <w:tc>
          <w:tcPr>
            <w:tcW w:w="2515" w:type="dxa"/>
            <w:tcBorders>
              <w:left w:val="single" w:sz="4" w:space="0" w:color="000000"/>
              <w:bottom w:val="single" w:sz="4" w:space="0" w:color="000000"/>
            </w:tcBorders>
          </w:tcPr>
          <w:p w14:paraId="610099CC" w14:textId="77777777" w:rsidR="00B43930" w:rsidRPr="00F320B9" w:rsidRDefault="00B43930" w:rsidP="007D1A15">
            <w:pPr>
              <w:pStyle w:val="TableEntry"/>
            </w:pPr>
            <w:r w:rsidRPr="00F320B9">
              <w:t>Planned stay</w:t>
            </w:r>
          </w:p>
        </w:tc>
        <w:tc>
          <w:tcPr>
            <w:tcW w:w="2575" w:type="dxa"/>
            <w:tcBorders>
              <w:left w:val="single" w:sz="4" w:space="0" w:color="000000"/>
              <w:bottom w:val="single" w:sz="4" w:space="0" w:color="000000"/>
              <w:right w:val="single" w:sz="4" w:space="0" w:color="000000"/>
            </w:tcBorders>
            <w:vAlign w:val="bottom"/>
          </w:tcPr>
          <w:p w14:paraId="6F190CB6" w14:textId="77777777" w:rsidR="00B43930" w:rsidRPr="00F320B9" w:rsidRDefault="00B43930" w:rsidP="007D1A15">
            <w:pPr>
              <w:pStyle w:val="TableEntry"/>
            </w:pPr>
            <w:r w:rsidRPr="00F320B9">
              <w:t> </w:t>
            </w:r>
          </w:p>
        </w:tc>
      </w:tr>
      <w:tr w:rsidR="00B43930" w:rsidRPr="00F320B9" w14:paraId="7AA33F97" w14:textId="77777777" w:rsidTr="00CE0F24">
        <w:trPr>
          <w:trHeight w:val="23"/>
          <w:jc w:val="center"/>
        </w:trPr>
        <w:tc>
          <w:tcPr>
            <w:tcW w:w="1296" w:type="dxa"/>
            <w:tcBorders>
              <w:left w:val="single" w:sz="4" w:space="0" w:color="000000"/>
              <w:bottom w:val="single" w:sz="4" w:space="0" w:color="000000"/>
            </w:tcBorders>
          </w:tcPr>
          <w:p w14:paraId="1BA5A394" w14:textId="77777777" w:rsidR="00B43930" w:rsidRPr="00F320B9" w:rsidRDefault="00B43930" w:rsidP="007D1A15">
            <w:pPr>
              <w:pStyle w:val="TableEntry"/>
            </w:pPr>
            <w:r w:rsidRPr="00F320B9">
              <w:t>91</w:t>
            </w:r>
          </w:p>
        </w:tc>
        <w:tc>
          <w:tcPr>
            <w:tcW w:w="2004" w:type="dxa"/>
            <w:tcBorders>
              <w:left w:val="single" w:sz="4" w:space="0" w:color="000000"/>
              <w:bottom w:val="single" w:sz="4" w:space="0" w:color="000000"/>
            </w:tcBorders>
          </w:tcPr>
          <w:p w14:paraId="3C81280D" w14:textId="77777777" w:rsidR="00B43930" w:rsidRPr="00F320B9" w:rsidRDefault="00B43930" w:rsidP="007D1A15">
            <w:pPr>
              <w:pStyle w:val="TableEntry"/>
            </w:pPr>
            <w:r w:rsidRPr="00F320B9">
              <w:t>Personal decision</w:t>
            </w:r>
          </w:p>
        </w:tc>
        <w:tc>
          <w:tcPr>
            <w:tcW w:w="2515" w:type="dxa"/>
            <w:tcBorders>
              <w:left w:val="single" w:sz="4" w:space="0" w:color="000000"/>
              <w:bottom w:val="single" w:sz="4" w:space="0" w:color="000000"/>
            </w:tcBorders>
          </w:tcPr>
          <w:p w14:paraId="41EA58E8" w14:textId="77777777" w:rsidR="00B43930" w:rsidRPr="00F320B9" w:rsidRDefault="00B43930" w:rsidP="007D1A15">
            <w:pPr>
              <w:pStyle w:val="TableEntry"/>
            </w:pPr>
            <w:r w:rsidRPr="00F320B9">
              <w:t>Personal decision</w:t>
            </w:r>
          </w:p>
        </w:tc>
        <w:tc>
          <w:tcPr>
            <w:tcW w:w="2575" w:type="dxa"/>
            <w:tcBorders>
              <w:left w:val="single" w:sz="4" w:space="0" w:color="000000"/>
              <w:bottom w:val="single" w:sz="4" w:space="0" w:color="000000"/>
              <w:right w:val="single" w:sz="4" w:space="0" w:color="000000"/>
            </w:tcBorders>
            <w:vAlign w:val="bottom"/>
          </w:tcPr>
          <w:p w14:paraId="5661A27B" w14:textId="77777777" w:rsidR="00B43930" w:rsidRPr="00F320B9" w:rsidRDefault="00B43930" w:rsidP="007D1A15">
            <w:pPr>
              <w:pStyle w:val="TableEntry"/>
            </w:pPr>
            <w:r w:rsidRPr="00F320B9">
              <w:t> </w:t>
            </w:r>
          </w:p>
        </w:tc>
      </w:tr>
    </w:tbl>
    <w:p w14:paraId="63CB8E2C" w14:textId="77777777" w:rsidR="00B43930" w:rsidRPr="00F320B9" w:rsidRDefault="00B43930" w:rsidP="00DC2E00">
      <w:pPr>
        <w:pStyle w:val="BodyText"/>
      </w:pPr>
    </w:p>
    <w:p w14:paraId="131A13D1" w14:textId="77777777" w:rsidR="00B43930" w:rsidRPr="00F320B9" w:rsidRDefault="00B43930" w:rsidP="00DC2E00">
      <w:pPr>
        <w:rPr>
          <w:i/>
          <w:iCs/>
        </w:rPr>
      </w:pPr>
      <w:r w:rsidRPr="00F320B9">
        <w:rPr>
          <w:i/>
          <w:iCs/>
        </w:rPr>
        <w:t>PV1-16: VIP Indicator</w:t>
      </w:r>
    </w:p>
    <w:p w14:paraId="6A76E6A1" w14:textId="77777777" w:rsidR="00B43930" w:rsidRPr="00F320B9" w:rsidRDefault="00B43930" w:rsidP="00DC2E00">
      <w:pPr>
        <w:pStyle w:val="BodyText"/>
      </w:pPr>
      <w:r w:rsidRPr="00F320B9">
        <w:t>The PV1-16 field allows identifying a patient as a Very Important Person (VIP).</w:t>
      </w:r>
    </w:p>
    <w:p w14:paraId="6E7AA70C" w14:textId="77777777" w:rsidR="00B43930" w:rsidRPr="00F320B9" w:rsidRDefault="00B43930" w:rsidP="00DC2E00">
      <w:pPr>
        <w:pStyle w:val="BodyText"/>
        <w:rPr>
          <w:iCs/>
        </w:rPr>
      </w:pPr>
      <w:r w:rsidRPr="00F320B9">
        <w:t>Values from user defined table 0099 shall be used in PV1-16.</w:t>
      </w:r>
    </w:p>
    <w:p w14:paraId="02213201" w14:textId="77777777" w:rsidR="00B43930" w:rsidRPr="00F320B9" w:rsidRDefault="00B43930" w:rsidP="00CE0F24">
      <w:pPr>
        <w:pStyle w:val="TableTitle"/>
      </w:pPr>
      <w:r w:rsidRPr="00F320B9">
        <w:t>User-defined table 0099 – VIP Indicator</w:t>
      </w:r>
    </w:p>
    <w:tbl>
      <w:tblPr>
        <w:tblW w:w="0" w:type="auto"/>
        <w:jc w:val="center"/>
        <w:tblLayout w:type="fixed"/>
        <w:tblCellMar>
          <w:left w:w="70" w:type="dxa"/>
          <w:right w:w="70" w:type="dxa"/>
        </w:tblCellMar>
        <w:tblLook w:val="0000" w:firstRow="0" w:lastRow="0" w:firstColumn="0" w:lastColumn="0" w:noHBand="0" w:noVBand="0"/>
      </w:tblPr>
      <w:tblGrid>
        <w:gridCol w:w="1296"/>
        <w:gridCol w:w="2004"/>
        <w:gridCol w:w="2520"/>
        <w:gridCol w:w="2570"/>
      </w:tblGrid>
      <w:tr w:rsidR="00B43930" w:rsidRPr="00F320B9" w14:paraId="543C0E92" w14:textId="77777777" w:rsidTr="007D1A15">
        <w:trPr>
          <w:cantSplit/>
          <w:trHeight w:val="240"/>
          <w:tblHeader/>
          <w:jc w:val="center"/>
        </w:trPr>
        <w:tc>
          <w:tcPr>
            <w:tcW w:w="1296" w:type="dxa"/>
            <w:tcBorders>
              <w:top w:val="single" w:sz="4" w:space="0" w:color="000000"/>
              <w:left w:val="single" w:sz="4" w:space="0" w:color="000000"/>
              <w:bottom w:val="single" w:sz="4" w:space="0" w:color="000000"/>
            </w:tcBorders>
            <w:shd w:val="clear" w:color="auto" w:fill="D9D9D9"/>
          </w:tcPr>
          <w:p w14:paraId="4E87F873" w14:textId="77777777" w:rsidR="00B43930" w:rsidRPr="00F320B9" w:rsidRDefault="00B43930" w:rsidP="007D1A15">
            <w:pPr>
              <w:pStyle w:val="TableEntryHeader"/>
            </w:pPr>
            <w:r w:rsidRPr="00F320B9">
              <w:t>Value IHE FR</w:t>
            </w:r>
          </w:p>
        </w:tc>
        <w:tc>
          <w:tcPr>
            <w:tcW w:w="2004" w:type="dxa"/>
            <w:tcBorders>
              <w:top w:val="single" w:sz="4" w:space="0" w:color="000000"/>
              <w:left w:val="single" w:sz="4" w:space="0" w:color="000000"/>
              <w:bottom w:val="single" w:sz="4" w:space="0" w:color="000000"/>
            </w:tcBorders>
            <w:shd w:val="clear" w:color="auto" w:fill="D9D9D9"/>
          </w:tcPr>
          <w:p w14:paraId="51533470" w14:textId="77777777" w:rsidR="00B43930" w:rsidRPr="00F320B9" w:rsidRDefault="00B43930" w:rsidP="007D1A15">
            <w:pPr>
              <w:pStyle w:val="TableEntryHeader"/>
            </w:pPr>
            <w:r w:rsidRPr="00F320B9">
              <w:t>Description</w:t>
            </w:r>
          </w:p>
        </w:tc>
        <w:tc>
          <w:tcPr>
            <w:tcW w:w="2520" w:type="dxa"/>
            <w:tcBorders>
              <w:top w:val="single" w:sz="4" w:space="0" w:color="000000"/>
              <w:left w:val="single" w:sz="4" w:space="0" w:color="000000"/>
              <w:bottom w:val="single" w:sz="4" w:space="0" w:color="000000"/>
            </w:tcBorders>
            <w:shd w:val="clear" w:color="auto" w:fill="D9D9D9"/>
          </w:tcPr>
          <w:p w14:paraId="000F834F" w14:textId="77777777" w:rsidR="00B43930" w:rsidRPr="00F320B9" w:rsidRDefault="00B43930" w:rsidP="007D1A15">
            <w:pPr>
              <w:pStyle w:val="TableEntryHeader"/>
            </w:pPr>
            <w:r w:rsidRPr="00F320B9">
              <w:t>Recommended display</w:t>
            </w:r>
          </w:p>
        </w:tc>
        <w:tc>
          <w:tcPr>
            <w:tcW w:w="2570" w:type="dxa"/>
            <w:tcBorders>
              <w:top w:val="single" w:sz="4" w:space="0" w:color="000000"/>
              <w:left w:val="single" w:sz="4" w:space="0" w:color="000000"/>
              <w:bottom w:val="single" w:sz="4" w:space="0" w:color="000000"/>
              <w:right w:val="single" w:sz="4" w:space="0" w:color="000000"/>
            </w:tcBorders>
            <w:shd w:val="clear" w:color="auto" w:fill="D9D9D9"/>
          </w:tcPr>
          <w:p w14:paraId="6E2D2046" w14:textId="77777777" w:rsidR="00B43930" w:rsidRPr="00F320B9" w:rsidRDefault="00B43930" w:rsidP="007D1A15">
            <w:pPr>
              <w:pStyle w:val="TableEntryHeader"/>
            </w:pPr>
            <w:r w:rsidRPr="00F320B9">
              <w:t>IHE France comments</w:t>
            </w:r>
          </w:p>
        </w:tc>
      </w:tr>
      <w:tr w:rsidR="00B43930" w:rsidRPr="00F320B9" w14:paraId="30329FAF" w14:textId="77777777" w:rsidTr="007D1A15">
        <w:trPr>
          <w:cantSplit/>
          <w:trHeight w:val="23"/>
          <w:tblHeader/>
          <w:jc w:val="center"/>
        </w:trPr>
        <w:tc>
          <w:tcPr>
            <w:tcW w:w="1296" w:type="dxa"/>
            <w:tcBorders>
              <w:left w:val="single" w:sz="4" w:space="0" w:color="000000"/>
              <w:bottom w:val="single" w:sz="4" w:space="0" w:color="000000"/>
            </w:tcBorders>
          </w:tcPr>
          <w:p w14:paraId="1F07E94F" w14:textId="1F463DDC" w:rsidR="00B43930" w:rsidRPr="00F320B9" w:rsidRDefault="00B43930" w:rsidP="007D1A15">
            <w:pPr>
              <w:pStyle w:val="TableEntry"/>
              <w:rPr>
                <w:strike/>
              </w:rPr>
            </w:pPr>
            <w:r w:rsidRPr="00F320B9">
              <w:t>Y</w:t>
            </w:r>
          </w:p>
        </w:tc>
        <w:tc>
          <w:tcPr>
            <w:tcW w:w="2004" w:type="dxa"/>
            <w:tcBorders>
              <w:left w:val="single" w:sz="4" w:space="0" w:color="000000"/>
              <w:bottom w:val="single" w:sz="4" w:space="0" w:color="000000"/>
            </w:tcBorders>
          </w:tcPr>
          <w:p w14:paraId="0D8E2F41" w14:textId="64BFE5EE" w:rsidR="00B43930" w:rsidRPr="00F320B9" w:rsidRDefault="00B43930" w:rsidP="007D1A15">
            <w:pPr>
              <w:pStyle w:val="TableEntry"/>
              <w:rPr>
                <w:strike/>
              </w:rPr>
            </w:pPr>
            <w:r w:rsidRPr="00F320B9">
              <w:t>Yes</w:t>
            </w:r>
          </w:p>
        </w:tc>
        <w:tc>
          <w:tcPr>
            <w:tcW w:w="2520" w:type="dxa"/>
            <w:tcBorders>
              <w:left w:val="single" w:sz="4" w:space="0" w:color="000000"/>
              <w:bottom w:val="single" w:sz="4" w:space="0" w:color="000000"/>
            </w:tcBorders>
          </w:tcPr>
          <w:p w14:paraId="22B782E4" w14:textId="77777777" w:rsidR="00B43930" w:rsidRPr="00F320B9" w:rsidRDefault="00B43930" w:rsidP="007D1A15">
            <w:pPr>
              <w:pStyle w:val="TableEntry"/>
            </w:pPr>
          </w:p>
        </w:tc>
        <w:tc>
          <w:tcPr>
            <w:tcW w:w="2570" w:type="dxa"/>
            <w:tcBorders>
              <w:left w:val="single" w:sz="4" w:space="0" w:color="000000"/>
              <w:bottom w:val="single" w:sz="4" w:space="0" w:color="000000"/>
              <w:right w:val="single" w:sz="4" w:space="0" w:color="000000"/>
            </w:tcBorders>
            <w:vAlign w:val="bottom"/>
          </w:tcPr>
          <w:p w14:paraId="75253A18" w14:textId="77777777" w:rsidR="00B43930" w:rsidRPr="00F320B9" w:rsidRDefault="00B43930" w:rsidP="007D1A15">
            <w:pPr>
              <w:pStyle w:val="TableEntry"/>
            </w:pPr>
            <w:r w:rsidRPr="00F320B9">
              <w:t> </w:t>
            </w:r>
          </w:p>
        </w:tc>
      </w:tr>
      <w:tr w:rsidR="00B43930" w:rsidRPr="00F320B9" w14:paraId="64E724E4" w14:textId="77777777" w:rsidTr="007D1A15">
        <w:trPr>
          <w:cantSplit/>
          <w:trHeight w:val="23"/>
          <w:jc w:val="center"/>
        </w:trPr>
        <w:tc>
          <w:tcPr>
            <w:tcW w:w="1296" w:type="dxa"/>
            <w:tcBorders>
              <w:left w:val="single" w:sz="4" w:space="0" w:color="000000"/>
              <w:bottom w:val="single" w:sz="4" w:space="0" w:color="000000"/>
            </w:tcBorders>
          </w:tcPr>
          <w:p w14:paraId="2124C4E2" w14:textId="30E4C077" w:rsidR="00B43930" w:rsidRPr="00F320B9" w:rsidRDefault="00B43930" w:rsidP="007D1A15">
            <w:pPr>
              <w:pStyle w:val="TableEntry"/>
              <w:rPr>
                <w:strike/>
              </w:rPr>
            </w:pPr>
            <w:r w:rsidRPr="00F320B9">
              <w:t>N</w:t>
            </w:r>
          </w:p>
        </w:tc>
        <w:tc>
          <w:tcPr>
            <w:tcW w:w="2004" w:type="dxa"/>
            <w:tcBorders>
              <w:left w:val="single" w:sz="4" w:space="0" w:color="000000"/>
              <w:bottom w:val="single" w:sz="4" w:space="0" w:color="000000"/>
            </w:tcBorders>
          </w:tcPr>
          <w:p w14:paraId="1AA1D072" w14:textId="52B86960" w:rsidR="00B43930" w:rsidRPr="00F320B9" w:rsidRDefault="00B43930" w:rsidP="004B110D">
            <w:pPr>
              <w:pStyle w:val="TableEntry"/>
              <w:rPr>
                <w:strike/>
              </w:rPr>
            </w:pPr>
            <w:r w:rsidRPr="00F320B9">
              <w:t>No</w:t>
            </w:r>
          </w:p>
        </w:tc>
        <w:tc>
          <w:tcPr>
            <w:tcW w:w="2520" w:type="dxa"/>
            <w:tcBorders>
              <w:left w:val="single" w:sz="4" w:space="0" w:color="000000"/>
              <w:bottom w:val="single" w:sz="4" w:space="0" w:color="000000"/>
            </w:tcBorders>
          </w:tcPr>
          <w:p w14:paraId="4CC65DAF" w14:textId="77777777" w:rsidR="00B43930" w:rsidRPr="00F320B9" w:rsidRDefault="00B43930" w:rsidP="007D1A15">
            <w:pPr>
              <w:pStyle w:val="TableEntry"/>
            </w:pPr>
          </w:p>
        </w:tc>
        <w:tc>
          <w:tcPr>
            <w:tcW w:w="2570" w:type="dxa"/>
            <w:tcBorders>
              <w:left w:val="single" w:sz="4" w:space="0" w:color="000000"/>
              <w:bottom w:val="single" w:sz="4" w:space="0" w:color="000000"/>
              <w:right w:val="single" w:sz="4" w:space="0" w:color="000000"/>
            </w:tcBorders>
            <w:vAlign w:val="bottom"/>
          </w:tcPr>
          <w:p w14:paraId="7104EC38" w14:textId="77777777" w:rsidR="00B43930" w:rsidRPr="00F320B9" w:rsidRDefault="00B43930" w:rsidP="007D1A15">
            <w:pPr>
              <w:pStyle w:val="TableEntry"/>
            </w:pPr>
            <w:r w:rsidRPr="00F320B9">
              <w:t> </w:t>
            </w:r>
          </w:p>
        </w:tc>
      </w:tr>
    </w:tbl>
    <w:p w14:paraId="127F251C" w14:textId="77777777" w:rsidR="00B43930" w:rsidRPr="00F320B9" w:rsidRDefault="00B43930" w:rsidP="00DC2E00">
      <w:pPr>
        <w:pStyle w:val="BodyText"/>
      </w:pPr>
    </w:p>
    <w:p w14:paraId="32BF5453" w14:textId="77777777" w:rsidR="00B43930" w:rsidRPr="00F320B9" w:rsidRDefault="00B43930" w:rsidP="00DC2E00">
      <w:pPr>
        <w:keepNext/>
        <w:rPr>
          <w:i/>
          <w:iCs/>
        </w:rPr>
      </w:pPr>
      <w:r w:rsidRPr="00F320B9">
        <w:rPr>
          <w:i/>
          <w:iCs/>
        </w:rPr>
        <w:t>PV1-17: Admitting Doctor</w:t>
      </w:r>
    </w:p>
    <w:p w14:paraId="7112D3FC" w14:textId="3A8A91B3" w:rsidR="00B43930" w:rsidRPr="00F320B9" w:rsidRDefault="00B43930" w:rsidP="00DC2E00">
      <w:pPr>
        <w:pStyle w:val="BodyText"/>
      </w:pPr>
      <w:r w:rsidRPr="00F320B9">
        <w:t>The physician working at the facility who decided to admit the patient. A ROL segment can provide further details regarding this physician, following the segment group {PV1, PV2, … } (</w:t>
      </w:r>
      <w:r w:rsidR="00A154D0">
        <w:t>s</w:t>
      </w:r>
      <w:r w:rsidRPr="00F320B9">
        <w:t>ee above).</w:t>
      </w:r>
    </w:p>
    <w:p w14:paraId="01F898C0" w14:textId="77777777" w:rsidR="00CD05AD" w:rsidRDefault="00CD05AD" w:rsidP="00DC2E00">
      <w:pPr>
        <w:rPr>
          <w:i/>
          <w:iCs/>
        </w:rPr>
      </w:pPr>
    </w:p>
    <w:p w14:paraId="7A5B5099" w14:textId="3A7A5416" w:rsidR="00B43930" w:rsidRPr="00F320B9" w:rsidRDefault="00B43930" w:rsidP="00D30EFC">
      <w:pPr>
        <w:keepNext/>
        <w:rPr>
          <w:i/>
          <w:iCs/>
        </w:rPr>
      </w:pPr>
      <w:r w:rsidRPr="00F320B9">
        <w:rPr>
          <w:i/>
          <w:iCs/>
        </w:rPr>
        <w:lastRenderedPageBreak/>
        <w:t>PV1-19: Visit Number</w:t>
      </w:r>
    </w:p>
    <w:p w14:paraId="1C2FE6B5" w14:textId="77777777" w:rsidR="00B43930" w:rsidRPr="00F320B9" w:rsidRDefault="00B43930" w:rsidP="00DC2E00">
      <w:pPr>
        <w:pStyle w:val="BodyText"/>
      </w:pPr>
      <w:r w:rsidRPr="00F320B9">
        <w:t>This number corresponds to the patient’s physical stay in the healthcare facility: the visit. The account number (PID-18) applies to one or more visits (PV1-19).</w:t>
      </w:r>
    </w:p>
    <w:p w14:paraId="74B28199" w14:textId="700EE5F2" w:rsidR="00B43930" w:rsidRPr="00F320B9" w:rsidRDefault="00B43930" w:rsidP="00DC2E00">
      <w:pPr>
        <w:pStyle w:val="BodyText"/>
      </w:pPr>
      <w:r w:rsidRPr="00F320B9">
        <w:t xml:space="preserve">The PV1-19 field shall be present in </w:t>
      </w:r>
      <w:r w:rsidR="004E60A0">
        <w:t>[</w:t>
      </w:r>
      <w:r w:rsidRPr="00F320B9">
        <w:t>ITI-31</w:t>
      </w:r>
      <w:r w:rsidR="004E60A0">
        <w:t>]</w:t>
      </w:r>
      <w:r w:rsidRPr="00F320B9">
        <w:t xml:space="preserve"> Transactions and may be present in other uses of the PV1 segment. The PV1-2 field (patient class) determines how the PV1-19 field (visit identifier) shall be filled out and interpreted.</w:t>
      </w:r>
    </w:p>
    <w:p w14:paraId="7F22AE3C" w14:textId="77777777" w:rsidR="00B43930" w:rsidRPr="00F320B9" w:rsidRDefault="00B43930" w:rsidP="004D489F">
      <w:pPr>
        <w:pStyle w:val="ListBullet2"/>
        <w:numPr>
          <w:ilvl w:val="0"/>
          <w:numId w:val="14"/>
        </w:numPr>
      </w:pPr>
      <w:r w:rsidRPr="00F320B9">
        <w:t>If PV1-2 equals I, then PV1-19 is required and identifies the visit for hospital or home care.</w:t>
      </w:r>
    </w:p>
    <w:p w14:paraId="7083241D" w14:textId="77777777" w:rsidR="00B43930" w:rsidRPr="00F320B9" w:rsidRDefault="00B43930" w:rsidP="004D489F">
      <w:pPr>
        <w:pStyle w:val="ListBullet2"/>
        <w:numPr>
          <w:ilvl w:val="0"/>
          <w:numId w:val="14"/>
        </w:numPr>
      </w:pPr>
      <w:r w:rsidRPr="00F320B9">
        <w:t>If PV1-2 equals O, then PV1-19 is required and identifies the visit for medical acts and outpatient registration, including visits for medicine delivery.</w:t>
      </w:r>
    </w:p>
    <w:p w14:paraId="720D5129" w14:textId="77777777" w:rsidR="00B43930" w:rsidRPr="00F320B9" w:rsidRDefault="00B43930" w:rsidP="004D489F">
      <w:pPr>
        <w:pStyle w:val="ListBullet2"/>
        <w:numPr>
          <w:ilvl w:val="0"/>
          <w:numId w:val="14"/>
        </w:numPr>
      </w:pPr>
      <w:r w:rsidRPr="00F320B9">
        <w:t>If PV1-2 equals R, then PV1-19 is required and identifies a recurring visit (a visit identifier for each recurring visit is necessary).</w:t>
      </w:r>
    </w:p>
    <w:p w14:paraId="03EF9001" w14:textId="77777777" w:rsidR="00B43930" w:rsidRPr="00F320B9" w:rsidRDefault="00B43930" w:rsidP="004D489F">
      <w:pPr>
        <w:pStyle w:val="ListBullet2"/>
        <w:numPr>
          <w:ilvl w:val="0"/>
          <w:numId w:val="14"/>
        </w:numPr>
      </w:pPr>
      <w:r w:rsidRPr="00F320B9">
        <w:t>If PV1-2 equals E, then PV1-19 is required and identifies the number of the visit to the emergency department.</w:t>
      </w:r>
    </w:p>
    <w:p w14:paraId="18741E74" w14:textId="77777777" w:rsidR="00B43930" w:rsidRPr="00F320B9" w:rsidRDefault="00B43930" w:rsidP="004D489F">
      <w:pPr>
        <w:pStyle w:val="ListBullet2"/>
        <w:numPr>
          <w:ilvl w:val="0"/>
          <w:numId w:val="14"/>
        </w:numPr>
      </w:pPr>
      <w:r w:rsidRPr="00F320B9">
        <w:t>If PV1-2 equals N (ITI-30 Transaction), then there are no visits and the rest of the PV1 segment shall be empty.</w:t>
      </w:r>
    </w:p>
    <w:p w14:paraId="61505E36" w14:textId="77777777" w:rsidR="00CD05AD" w:rsidRDefault="00CD05AD" w:rsidP="00DC2E00">
      <w:pPr>
        <w:keepNext/>
        <w:rPr>
          <w:i/>
          <w:iCs/>
        </w:rPr>
      </w:pPr>
    </w:p>
    <w:p w14:paraId="3C87424D" w14:textId="1F5D81FC" w:rsidR="00B43930" w:rsidRPr="00F320B9" w:rsidRDefault="00B43930" w:rsidP="00DC2E00">
      <w:pPr>
        <w:keepNext/>
        <w:rPr>
          <w:i/>
          <w:iCs/>
        </w:rPr>
      </w:pPr>
      <w:r w:rsidRPr="00F320B9">
        <w:rPr>
          <w:i/>
          <w:iCs/>
        </w:rPr>
        <w:t>PV1-20: Financial Class</w:t>
      </w:r>
    </w:p>
    <w:p w14:paraId="32E01824" w14:textId="71046447" w:rsidR="00B43930" w:rsidRPr="00F320B9" w:rsidRDefault="00B43930" w:rsidP="00DC2E00">
      <w:pPr>
        <w:pStyle w:val="BodyText"/>
      </w:pPr>
      <w:r w:rsidRPr="00F320B9">
        <w:t>This is the rate code of the visit within the medical ward. The terminology will generally correspond to the facility’s general terminology that unequivocally defines the rate of the stay within the medical ward.</w:t>
      </w:r>
    </w:p>
    <w:p w14:paraId="141F0B4F" w14:textId="77777777" w:rsidR="00CD05AD" w:rsidRDefault="00CD05AD" w:rsidP="00DC2E00">
      <w:pPr>
        <w:keepNext/>
        <w:rPr>
          <w:i/>
          <w:iCs/>
        </w:rPr>
      </w:pPr>
    </w:p>
    <w:p w14:paraId="5A0ADB44" w14:textId="05687A0D" w:rsidR="00B43930" w:rsidRPr="00F320B9" w:rsidRDefault="00B43930" w:rsidP="00DC2E00">
      <w:pPr>
        <w:keepNext/>
        <w:rPr>
          <w:i/>
          <w:iCs/>
        </w:rPr>
      </w:pPr>
      <w:r w:rsidRPr="00F320B9">
        <w:rPr>
          <w:i/>
          <w:iCs/>
        </w:rPr>
        <w:t>PV1-21: Charge Price Indicator</w:t>
      </w:r>
    </w:p>
    <w:p w14:paraId="6D8AB6C3" w14:textId="07AF610B" w:rsidR="00B43930" w:rsidRPr="00F320B9" w:rsidRDefault="00B43930" w:rsidP="00DC2E00">
      <w:pPr>
        <w:pStyle w:val="BodyText"/>
      </w:pPr>
      <w:r w:rsidRPr="00F320B9">
        <w:t xml:space="preserve">The national nomenclature, recorded in table 0032 below, corresponds to an excerpt of </w:t>
      </w:r>
      <w:r w:rsidR="005800A9" w:rsidRPr="00F320B9">
        <w:t>the nomenclature</w:t>
      </w:r>
      <w:r w:rsidRPr="00F320B9">
        <w:t xml:space="preserve"> (Activity type) from the 2005 healthcare facilities annual statistics published by the French Ministry of Health. Values sent in PV1-21 shall come from this table:</w:t>
      </w:r>
    </w:p>
    <w:p w14:paraId="6A2D9008" w14:textId="77777777" w:rsidR="00B43930" w:rsidRPr="00F320B9" w:rsidRDefault="00B43930" w:rsidP="00CE0F24">
      <w:pPr>
        <w:pStyle w:val="TableTitle"/>
      </w:pPr>
      <w:r w:rsidRPr="00F320B9">
        <w:t xml:space="preserve">HL7 </w:t>
      </w:r>
      <w:r w:rsidRPr="00F320B9">
        <w:rPr>
          <w:bCs/>
        </w:rPr>
        <w:t>User defined</w:t>
      </w:r>
      <w:r w:rsidRPr="00F320B9">
        <w:t xml:space="preserve"> Table 0032 – Charge Price Indicator</w:t>
      </w:r>
    </w:p>
    <w:tbl>
      <w:tblPr>
        <w:tblW w:w="0" w:type="auto"/>
        <w:tblInd w:w="108" w:type="dxa"/>
        <w:tblLayout w:type="fixed"/>
        <w:tblLook w:val="0000" w:firstRow="0" w:lastRow="0" w:firstColumn="0" w:lastColumn="0" w:noHBand="0" w:noVBand="0"/>
      </w:tblPr>
      <w:tblGrid>
        <w:gridCol w:w="1440"/>
        <w:gridCol w:w="5906"/>
        <w:gridCol w:w="1474"/>
      </w:tblGrid>
      <w:tr w:rsidR="00B43930" w:rsidRPr="00F320B9" w14:paraId="66A5AC37" w14:textId="77777777" w:rsidTr="007D1A15">
        <w:trPr>
          <w:trHeight w:val="396"/>
          <w:tblHeader/>
        </w:trPr>
        <w:tc>
          <w:tcPr>
            <w:tcW w:w="1440" w:type="dxa"/>
            <w:tcBorders>
              <w:top w:val="single" w:sz="4" w:space="0" w:color="000000"/>
              <w:left w:val="single" w:sz="4" w:space="0" w:color="000000"/>
              <w:bottom w:val="single" w:sz="4" w:space="0" w:color="000000"/>
            </w:tcBorders>
            <w:shd w:val="clear" w:color="auto" w:fill="D9D9D9"/>
          </w:tcPr>
          <w:p w14:paraId="70FB65F5" w14:textId="77777777" w:rsidR="00B43930" w:rsidRPr="00F320B9" w:rsidRDefault="00B43930" w:rsidP="007D1A15">
            <w:pPr>
              <w:pStyle w:val="TableEntryHeader"/>
            </w:pPr>
            <w:r w:rsidRPr="00F320B9">
              <w:t xml:space="preserve">Value IHE FR </w:t>
            </w:r>
          </w:p>
        </w:tc>
        <w:tc>
          <w:tcPr>
            <w:tcW w:w="5906" w:type="dxa"/>
            <w:tcBorders>
              <w:top w:val="single" w:sz="4" w:space="0" w:color="000000"/>
              <w:left w:val="single" w:sz="4" w:space="0" w:color="000000"/>
              <w:bottom w:val="single" w:sz="4" w:space="0" w:color="000000"/>
            </w:tcBorders>
            <w:shd w:val="clear" w:color="auto" w:fill="D9D9D9"/>
          </w:tcPr>
          <w:p w14:paraId="77836D26" w14:textId="77777777" w:rsidR="00B43930" w:rsidRPr="00F320B9" w:rsidRDefault="00B43930" w:rsidP="007D1A15">
            <w:pPr>
              <w:pStyle w:val="TableEntryHeader"/>
            </w:pPr>
            <w:r w:rsidRPr="00F320B9">
              <w:t>Recommended display</w:t>
            </w:r>
          </w:p>
        </w:tc>
        <w:tc>
          <w:tcPr>
            <w:tcW w:w="1474" w:type="dxa"/>
            <w:tcBorders>
              <w:top w:val="single" w:sz="4" w:space="0" w:color="000000"/>
              <w:left w:val="single" w:sz="4" w:space="0" w:color="000000"/>
              <w:bottom w:val="single" w:sz="4" w:space="0" w:color="000000"/>
              <w:right w:val="single" w:sz="4" w:space="0" w:color="000000"/>
            </w:tcBorders>
            <w:shd w:val="clear" w:color="auto" w:fill="D9D9D9"/>
          </w:tcPr>
          <w:p w14:paraId="07FF4278" w14:textId="77777777" w:rsidR="00B43930" w:rsidRPr="00F320B9" w:rsidRDefault="00B43930" w:rsidP="007D1A15">
            <w:pPr>
              <w:pStyle w:val="TableEntryHeader"/>
            </w:pPr>
            <w:r w:rsidRPr="00F320B9">
              <w:t>IHE France comments</w:t>
            </w:r>
          </w:p>
        </w:tc>
      </w:tr>
      <w:tr w:rsidR="00B43930" w:rsidRPr="00F320B9" w14:paraId="063FC9C4" w14:textId="77777777" w:rsidTr="007D1A15">
        <w:trPr>
          <w:trHeight w:val="167"/>
        </w:trPr>
        <w:tc>
          <w:tcPr>
            <w:tcW w:w="1440" w:type="dxa"/>
            <w:tcBorders>
              <w:top w:val="single" w:sz="4" w:space="0" w:color="000000"/>
              <w:left w:val="single" w:sz="4" w:space="0" w:color="000000"/>
              <w:bottom w:val="single" w:sz="4" w:space="0" w:color="000000"/>
            </w:tcBorders>
          </w:tcPr>
          <w:p w14:paraId="7CCCA3C7" w14:textId="77777777" w:rsidR="00B43930" w:rsidRPr="00F320B9" w:rsidRDefault="00B43930" w:rsidP="007D1A15">
            <w:pPr>
              <w:pStyle w:val="TableEntry"/>
            </w:pPr>
            <w:r w:rsidRPr="00F320B9">
              <w:t xml:space="preserve">03 </w:t>
            </w:r>
          </w:p>
        </w:tc>
        <w:tc>
          <w:tcPr>
            <w:tcW w:w="5906" w:type="dxa"/>
            <w:tcBorders>
              <w:top w:val="single" w:sz="4" w:space="0" w:color="000000"/>
              <w:left w:val="single" w:sz="4" w:space="0" w:color="000000"/>
              <w:bottom w:val="single" w:sz="4" w:space="0" w:color="000000"/>
            </w:tcBorders>
          </w:tcPr>
          <w:p w14:paraId="51B3F56A" w14:textId="77777777" w:rsidR="00B43930" w:rsidRPr="00F320B9" w:rsidRDefault="00B43930" w:rsidP="007D1A15">
            <w:pPr>
              <w:pStyle w:val="TableEntry"/>
            </w:pPr>
            <w:r w:rsidRPr="00F320B9">
              <w:t xml:space="preserve">Inpatient care (excluding week hospitalisation) </w:t>
            </w:r>
          </w:p>
        </w:tc>
        <w:tc>
          <w:tcPr>
            <w:tcW w:w="1474" w:type="dxa"/>
            <w:tcBorders>
              <w:top w:val="single" w:sz="4" w:space="0" w:color="000000"/>
              <w:left w:val="single" w:sz="4" w:space="0" w:color="000000"/>
              <w:bottom w:val="single" w:sz="4" w:space="0" w:color="000000"/>
              <w:right w:val="single" w:sz="4" w:space="0" w:color="000000"/>
            </w:tcBorders>
          </w:tcPr>
          <w:p w14:paraId="7FDAC18A" w14:textId="77777777" w:rsidR="00B43930" w:rsidRPr="00F320B9" w:rsidRDefault="00B43930" w:rsidP="007D1A15">
            <w:pPr>
              <w:pStyle w:val="TableEntry"/>
              <w:rPr>
                <w:b/>
              </w:rPr>
            </w:pPr>
          </w:p>
        </w:tc>
      </w:tr>
      <w:tr w:rsidR="00B43930" w:rsidRPr="00F320B9" w14:paraId="065FDF92" w14:textId="77777777" w:rsidTr="007D1A15">
        <w:trPr>
          <w:trHeight w:val="198"/>
        </w:trPr>
        <w:tc>
          <w:tcPr>
            <w:tcW w:w="1440" w:type="dxa"/>
            <w:tcBorders>
              <w:top w:val="single" w:sz="4" w:space="0" w:color="000000"/>
              <w:left w:val="single" w:sz="4" w:space="0" w:color="000000"/>
              <w:bottom w:val="single" w:sz="4" w:space="0" w:color="000000"/>
            </w:tcBorders>
          </w:tcPr>
          <w:p w14:paraId="582C16C7" w14:textId="77777777" w:rsidR="00B43930" w:rsidRPr="00F320B9" w:rsidRDefault="00B43930" w:rsidP="007D1A15">
            <w:pPr>
              <w:pStyle w:val="TableEntry"/>
            </w:pPr>
            <w:r w:rsidRPr="00F320B9">
              <w:t xml:space="preserve">04 </w:t>
            </w:r>
          </w:p>
        </w:tc>
        <w:tc>
          <w:tcPr>
            <w:tcW w:w="5906" w:type="dxa"/>
            <w:tcBorders>
              <w:top w:val="single" w:sz="4" w:space="0" w:color="000000"/>
              <w:left w:val="single" w:sz="4" w:space="0" w:color="000000"/>
              <w:bottom w:val="single" w:sz="4" w:space="0" w:color="000000"/>
            </w:tcBorders>
          </w:tcPr>
          <w:p w14:paraId="2E72C170" w14:textId="77777777" w:rsidR="00B43930" w:rsidRPr="00F320B9" w:rsidRDefault="00B43930" w:rsidP="007D1A15">
            <w:pPr>
              <w:pStyle w:val="TableEntry"/>
            </w:pPr>
            <w:r w:rsidRPr="00F320B9">
              <w:t>Hospital day care</w:t>
            </w:r>
          </w:p>
        </w:tc>
        <w:tc>
          <w:tcPr>
            <w:tcW w:w="1474" w:type="dxa"/>
            <w:tcBorders>
              <w:top w:val="single" w:sz="4" w:space="0" w:color="000000"/>
              <w:left w:val="single" w:sz="4" w:space="0" w:color="000000"/>
              <w:bottom w:val="single" w:sz="4" w:space="0" w:color="000000"/>
              <w:right w:val="single" w:sz="4" w:space="0" w:color="000000"/>
            </w:tcBorders>
          </w:tcPr>
          <w:p w14:paraId="0373A3CF" w14:textId="77777777" w:rsidR="00B43930" w:rsidRPr="00F320B9" w:rsidRDefault="00B43930" w:rsidP="007D1A15">
            <w:pPr>
              <w:pStyle w:val="TableEntry"/>
            </w:pPr>
          </w:p>
        </w:tc>
      </w:tr>
      <w:tr w:rsidR="00B43930" w:rsidRPr="00F320B9" w14:paraId="6120B59A" w14:textId="77777777" w:rsidTr="007D1A15">
        <w:trPr>
          <w:trHeight w:val="198"/>
        </w:trPr>
        <w:tc>
          <w:tcPr>
            <w:tcW w:w="1440" w:type="dxa"/>
            <w:tcBorders>
              <w:top w:val="single" w:sz="4" w:space="0" w:color="000000"/>
              <w:left w:val="single" w:sz="4" w:space="0" w:color="000000"/>
              <w:bottom w:val="single" w:sz="4" w:space="0" w:color="000000"/>
            </w:tcBorders>
          </w:tcPr>
          <w:p w14:paraId="27108D54" w14:textId="77777777" w:rsidR="00B43930" w:rsidRPr="00F320B9" w:rsidRDefault="00B43930" w:rsidP="007D1A15">
            <w:pPr>
              <w:pStyle w:val="TableEntry"/>
            </w:pPr>
            <w:r w:rsidRPr="00F320B9">
              <w:t xml:space="preserve">05 </w:t>
            </w:r>
          </w:p>
        </w:tc>
        <w:tc>
          <w:tcPr>
            <w:tcW w:w="5906" w:type="dxa"/>
            <w:tcBorders>
              <w:top w:val="single" w:sz="4" w:space="0" w:color="000000"/>
              <w:left w:val="single" w:sz="4" w:space="0" w:color="000000"/>
              <w:bottom w:val="single" w:sz="4" w:space="0" w:color="000000"/>
            </w:tcBorders>
          </w:tcPr>
          <w:p w14:paraId="410A8637" w14:textId="77777777" w:rsidR="00B43930" w:rsidRPr="00F320B9" w:rsidRDefault="00B43930" w:rsidP="007D1A15">
            <w:pPr>
              <w:pStyle w:val="TableEntry"/>
            </w:pPr>
            <w:r w:rsidRPr="00F320B9">
              <w:t xml:space="preserve">Hospital night care </w:t>
            </w:r>
          </w:p>
        </w:tc>
        <w:tc>
          <w:tcPr>
            <w:tcW w:w="1474" w:type="dxa"/>
            <w:tcBorders>
              <w:top w:val="single" w:sz="4" w:space="0" w:color="000000"/>
              <w:left w:val="single" w:sz="4" w:space="0" w:color="000000"/>
              <w:bottom w:val="single" w:sz="4" w:space="0" w:color="000000"/>
              <w:right w:val="single" w:sz="4" w:space="0" w:color="000000"/>
            </w:tcBorders>
          </w:tcPr>
          <w:p w14:paraId="4BCBB662" w14:textId="77777777" w:rsidR="00B43930" w:rsidRPr="00F320B9" w:rsidRDefault="00B43930" w:rsidP="007D1A15">
            <w:pPr>
              <w:pStyle w:val="TableEntry"/>
            </w:pPr>
          </w:p>
        </w:tc>
      </w:tr>
      <w:tr w:rsidR="00B43930" w:rsidRPr="00F320B9" w14:paraId="32BA79B1" w14:textId="77777777" w:rsidTr="007D1A15">
        <w:trPr>
          <w:trHeight w:val="198"/>
        </w:trPr>
        <w:tc>
          <w:tcPr>
            <w:tcW w:w="1440" w:type="dxa"/>
            <w:tcBorders>
              <w:top w:val="single" w:sz="4" w:space="0" w:color="000000"/>
              <w:left w:val="single" w:sz="4" w:space="0" w:color="000000"/>
              <w:bottom w:val="single" w:sz="4" w:space="0" w:color="000000"/>
            </w:tcBorders>
          </w:tcPr>
          <w:p w14:paraId="3EE3B348" w14:textId="77777777" w:rsidR="00B43930" w:rsidRPr="00F320B9" w:rsidRDefault="00B43930" w:rsidP="007D1A15">
            <w:pPr>
              <w:pStyle w:val="TableEntry"/>
            </w:pPr>
            <w:r w:rsidRPr="00F320B9">
              <w:t xml:space="preserve">06 </w:t>
            </w:r>
          </w:p>
        </w:tc>
        <w:tc>
          <w:tcPr>
            <w:tcW w:w="5906" w:type="dxa"/>
            <w:tcBorders>
              <w:top w:val="single" w:sz="4" w:space="0" w:color="000000"/>
              <w:left w:val="single" w:sz="4" w:space="0" w:color="000000"/>
              <w:bottom w:val="single" w:sz="4" w:space="0" w:color="000000"/>
            </w:tcBorders>
          </w:tcPr>
          <w:p w14:paraId="40619EEF" w14:textId="77777777" w:rsidR="00B43930" w:rsidRPr="00F320B9" w:rsidRDefault="00B43930" w:rsidP="007D1A15">
            <w:pPr>
              <w:pStyle w:val="TableEntry"/>
            </w:pPr>
            <w:r w:rsidRPr="00F320B9">
              <w:t xml:space="preserve">Home care </w:t>
            </w:r>
          </w:p>
        </w:tc>
        <w:tc>
          <w:tcPr>
            <w:tcW w:w="1474" w:type="dxa"/>
            <w:tcBorders>
              <w:top w:val="single" w:sz="4" w:space="0" w:color="000000"/>
              <w:left w:val="single" w:sz="4" w:space="0" w:color="000000"/>
              <w:bottom w:val="single" w:sz="4" w:space="0" w:color="000000"/>
              <w:right w:val="single" w:sz="4" w:space="0" w:color="000000"/>
            </w:tcBorders>
          </w:tcPr>
          <w:p w14:paraId="7C1AFF20" w14:textId="77777777" w:rsidR="00B43930" w:rsidRPr="00F320B9" w:rsidRDefault="00B43930" w:rsidP="007D1A15">
            <w:pPr>
              <w:pStyle w:val="TableEntry"/>
            </w:pPr>
          </w:p>
        </w:tc>
      </w:tr>
      <w:tr w:rsidR="00B43930" w:rsidRPr="00F320B9" w14:paraId="72BA1247" w14:textId="77777777" w:rsidTr="007D1A15">
        <w:trPr>
          <w:trHeight w:val="198"/>
        </w:trPr>
        <w:tc>
          <w:tcPr>
            <w:tcW w:w="1440" w:type="dxa"/>
            <w:tcBorders>
              <w:top w:val="single" w:sz="4" w:space="0" w:color="000000"/>
              <w:left w:val="single" w:sz="4" w:space="0" w:color="000000"/>
              <w:bottom w:val="single" w:sz="4" w:space="0" w:color="000000"/>
            </w:tcBorders>
          </w:tcPr>
          <w:p w14:paraId="36DB59F0" w14:textId="77777777" w:rsidR="00B43930" w:rsidRPr="00F320B9" w:rsidRDefault="00B43930" w:rsidP="007D1A15">
            <w:pPr>
              <w:pStyle w:val="TableEntry"/>
            </w:pPr>
            <w:r w:rsidRPr="00F320B9">
              <w:t xml:space="preserve">07 </w:t>
            </w:r>
          </w:p>
        </w:tc>
        <w:tc>
          <w:tcPr>
            <w:tcW w:w="5906" w:type="dxa"/>
            <w:tcBorders>
              <w:top w:val="single" w:sz="4" w:space="0" w:color="000000"/>
              <w:left w:val="single" w:sz="4" w:space="0" w:color="000000"/>
              <w:bottom w:val="single" w:sz="4" w:space="0" w:color="000000"/>
            </w:tcBorders>
          </w:tcPr>
          <w:p w14:paraId="18160F7A" w14:textId="77777777" w:rsidR="00B43930" w:rsidRPr="00F320B9" w:rsidRDefault="00B43930" w:rsidP="007D1A15">
            <w:pPr>
              <w:pStyle w:val="TableEntry"/>
            </w:pPr>
            <w:r w:rsidRPr="00F320B9">
              <w:t xml:space="preserve">Consultations, outpatient care </w:t>
            </w:r>
          </w:p>
        </w:tc>
        <w:tc>
          <w:tcPr>
            <w:tcW w:w="1474" w:type="dxa"/>
            <w:tcBorders>
              <w:top w:val="single" w:sz="4" w:space="0" w:color="000000"/>
              <w:left w:val="single" w:sz="4" w:space="0" w:color="000000"/>
              <w:bottom w:val="single" w:sz="4" w:space="0" w:color="000000"/>
              <w:right w:val="single" w:sz="4" w:space="0" w:color="000000"/>
            </w:tcBorders>
          </w:tcPr>
          <w:p w14:paraId="215C7325" w14:textId="77777777" w:rsidR="00B43930" w:rsidRPr="00F320B9" w:rsidRDefault="00B43930" w:rsidP="007D1A15">
            <w:pPr>
              <w:pStyle w:val="TableEntry"/>
            </w:pPr>
          </w:p>
        </w:tc>
      </w:tr>
      <w:tr w:rsidR="00B43930" w:rsidRPr="00F320B9" w14:paraId="1165EA55" w14:textId="77777777" w:rsidTr="007D1A15">
        <w:trPr>
          <w:trHeight w:val="198"/>
        </w:trPr>
        <w:tc>
          <w:tcPr>
            <w:tcW w:w="1440" w:type="dxa"/>
            <w:tcBorders>
              <w:top w:val="single" w:sz="4" w:space="0" w:color="000000"/>
              <w:left w:val="single" w:sz="4" w:space="0" w:color="000000"/>
              <w:bottom w:val="single" w:sz="4" w:space="0" w:color="000000"/>
            </w:tcBorders>
          </w:tcPr>
          <w:p w14:paraId="675C24B4" w14:textId="77777777" w:rsidR="00B43930" w:rsidRPr="00F320B9" w:rsidRDefault="00B43930" w:rsidP="007D1A15">
            <w:pPr>
              <w:pStyle w:val="TableEntry"/>
            </w:pPr>
            <w:r w:rsidRPr="00F320B9">
              <w:t xml:space="preserve">08 </w:t>
            </w:r>
          </w:p>
        </w:tc>
        <w:tc>
          <w:tcPr>
            <w:tcW w:w="5906" w:type="dxa"/>
            <w:tcBorders>
              <w:top w:val="single" w:sz="4" w:space="0" w:color="000000"/>
              <w:left w:val="single" w:sz="4" w:space="0" w:color="000000"/>
              <w:bottom w:val="single" w:sz="4" w:space="0" w:color="000000"/>
            </w:tcBorders>
          </w:tcPr>
          <w:p w14:paraId="54F8F16B" w14:textId="77777777" w:rsidR="00B43930" w:rsidRPr="00F320B9" w:rsidRDefault="00B43930" w:rsidP="007D1A15">
            <w:pPr>
              <w:pStyle w:val="TableEntry"/>
            </w:pPr>
            <w:r w:rsidRPr="00F320B9">
              <w:t xml:space="preserve">Operating unit (including obstetrical and gynaecological) </w:t>
            </w:r>
          </w:p>
        </w:tc>
        <w:tc>
          <w:tcPr>
            <w:tcW w:w="1474" w:type="dxa"/>
            <w:tcBorders>
              <w:top w:val="single" w:sz="4" w:space="0" w:color="000000"/>
              <w:left w:val="single" w:sz="4" w:space="0" w:color="000000"/>
              <w:bottom w:val="single" w:sz="4" w:space="0" w:color="000000"/>
              <w:right w:val="single" w:sz="4" w:space="0" w:color="000000"/>
            </w:tcBorders>
          </w:tcPr>
          <w:p w14:paraId="6D528284" w14:textId="77777777" w:rsidR="00B43930" w:rsidRPr="00F320B9" w:rsidRDefault="00B43930" w:rsidP="007D1A15">
            <w:pPr>
              <w:pStyle w:val="TableEntry"/>
            </w:pPr>
          </w:p>
        </w:tc>
      </w:tr>
      <w:tr w:rsidR="00B43930" w:rsidRPr="00F320B9" w14:paraId="3FFAF237" w14:textId="77777777" w:rsidTr="007D1A15">
        <w:trPr>
          <w:trHeight w:val="198"/>
        </w:trPr>
        <w:tc>
          <w:tcPr>
            <w:tcW w:w="1440" w:type="dxa"/>
            <w:tcBorders>
              <w:top w:val="single" w:sz="4" w:space="0" w:color="000000"/>
              <w:left w:val="single" w:sz="4" w:space="0" w:color="000000"/>
              <w:bottom w:val="single" w:sz="4" w:space="0" w:color="000000"/>
            </w:tcBorders>
          </w:tcPr>
          <w:p w14:paraId="0DDB7368" w14:textId="77777777" w:rsidR="00B43930" w:rsidRPr="00F320B9" w:rsidRDefault="00B43930" w:rsidP="007D1A15">
            <w:pPr>
              <w:pStyle w:val="TableEntry"/>
            </w:pPr>
            <w:r w:rsidRPr="00F320B9">
              <w:t xml:space="preserve">09 </w:t>
            </w:r>
          </w:p>
        </w:tc>
        <w:tc>
          <w:tcPr>
            <w:tcW w:w="5906" w:type="dxa"/>
            <w:tcBorders>
              <w:top w:val="single" w:sz="4" w:space="0" w:color="000000"/>
              <w:left w:val="single" w:sz="4" w:space="0" w:color="000000"/>
              <w:bottom w:val="single" w:sz="4" w:space="0" w:color="000000"/>
            </w:tcBorders>
          </w:tcPr>
          <w:p w14:paraId="36E71CEC" w14:textId="77777777" w:rsidR="00B43930" w:rsidRPr="00F320B9" w:rsidRDefault="00B43930" w:rsidP="007D1A15">
            <w:pPr>
              <w:pStyle w:val="TableEntry"/>
            </w:pPr>
            <w:r w:rsidRPr="00F320B9">
              <w:t xml:space="preserve">Other medico-technical wards (anaesthesiology, functional explorations, physiotherapy and rehabilitation, pharmaceuticals) </w:t>
            </w:r>
          </w:p>
        </w:tc>
        <w:tc>
          <w:tcPr>
            <w:tcW w:w="1474" w:type="dxa"/>
            <w:tcBorders>
              <w:top w:val="single" w:sz="4" w:space="0" w:color="000000"/>
              <w:left w:val="single" w:sz="4" w:space="0" w:color="000000"/>
              <w:bottom w:val="single" w:sz="4" w:space="0" w:color="000000"/>
              <w:right w:val="single" w:sz="4" w:space="0" w:color="000000"/>
            </w:tcBorders>
          </w:tcPr>
          <w:p w14:paraId="5B4D4FCA" w14:textId="77777777" w:rsidR="00B43930" w:rsidRPr="00F320B9" w:rsidRDefault="00B43930" w:rsidP="007D1A15">
            <w:pPr>
              <w:pStyle w:val="TableEntry"/>
            </w:pPr>
          </w:p>
        </w:tc>
      </w:tr>
      <w:tr w:rsidR="00B43930" w:rsidRPr="00F320B9" w14:paraId="109618CC" w14:textId="77777777" w:rsidTr="007D1A15">
        <w:trPr>
          <w:trHeight w:val="198"/>
        </w:trPr>
        <w:tc>
          <w:tcPr>
            <w:tcW w:w="1440" w:type="dxa"/>
            <w:tcBorders>
              <w:top w:val="single" w:sz="4" w:space="0" w:color="000000"/>
              <w:left w:val="single" w:sz="4" w:space="0" w:color="000000"/>
              <w:bottom w:val="single" w:sz="4" w:space="0" w:color="000000"/>
            </w:tcBorders>
          </w:tcPr>
          <w:p w14:paraId="192B0F29" w14:textId="77777777" w:rsidR="00B43930" w:rsidRPr="00F320B9" w:rsidRDefault="00B43930" w:rsidP="007D1A15">
            <w:pPr>
              <w:pStyle w:val="TableEntry"/>
            </w:pPr>
            <w:r w:rsidRPr="00F320B9">
              <w:lastRenderedPageBreak/>
              <w:t xml:space="preserve">10 </w:t>
            </w:r>
          </w:p>
        </w:tc>
        <w:tc>
          <w:tcPr>
            <w:tcW w:w="5906" w:type="dxa"/>
            <w:tcBorders>
              <w:top w:val="single" w:sz="4" w:space="0" w:color="000000"/>
              <w:left w:val="single" w:sz="4" w:space="0" w:color="000000"/>
              <w:bottom w:val="single" w:sz="4" w:space="0" w:color="000000"/>
            </w:tcBorders>
          </w:tcPr>
          <w:p w14:paraId="23F14FF1" w14:textId="77777777" w:rsidR="00B43930" w:rsidRPr="00F320B9" w:rsidRDefault="00B43930" w:rsidP="007D1A15">
            <w:pPr>
              <w:pStyle w:val="TableEntry"/>
            </w:pPr>
            <w:r w:rsidRPr="00F320B9">
              <w:t xml:space="preserve">Emergency department reception </w:t>
            </w:r>
          </w:p>
        </w:tc>
        <w:tc>
          <w:tcPr>
            <w:tcW w:w="1474" w:type="dxa"/>
            <w:tcBorders>
              <w:top w:val="single" w:sz="4" w:space="0" w:color="000000"/>
              <w:left w:val="single" w:sz="4" w:space="0" w:color="000000"/>
              <w:bottom w:val="single" w:sz="4" w:space="0" w:color="000000"/>
              <w:right w:val="single" w:sz="4" w:space="0" w:color="000000"/>
            </w:tcBorders>
          </w:tcPr>
          <w:p w14:paraId="7B94A54B" w14:textId="77777777" w:rsidR="00B43930" w:rsidRPr="00F320B9" w:rsidRDefault="00B43930" w:rsidP="007D1A15">
            <w:pPr>
              <w:pStyle w:val="TableEntry"/>
            </w:pPr>
          </w:p>
        </w:tc>
      </w:tr>
      <w:tr w:rsidR="00B43930" w:rsidRPr="00F320B9" w14:paraId="7285FE59" w14:textId="77777777" w:rsidTr="007D1A15">
        <w:trPr>
          <w:trHeight w:val="198"/>
        </w:trPr>
        <w:tc>
          <w:tcPr>
            <w:tcW w:w="1440" w:type="dxa"/>
            <w:tcBorders>
              <w:top w:val="single" w:sz="4" w:space="0" w:color="000000"/>
              <w:left w:val="single" w:sz="4" w:space="0" w:color="000000"/>
              <w:bottom w:val="single" w:sz="4" w:space="0" w:color="000000"/>
            </w:tcBorders>
          </w:tcPr>
          <w:p w14:paraId="694208F9" w14:textId="77777777" w:rsidR="00B43930" w:rsidRPr="00F320B9" w:rsidRDefault="00B43930" w:rsidP="007D1A15">
            <w:pPr>
              <w:pStyle w:val="TableEntry"/>
            </w:pPr>
            <w:r w:rsidRPr="00F320B9">
              <w:t xml:space="preserve">11 </w:t>
            </w:r>
          </w:p>
        </w:tc>
        <w:tc>
          <w:tcPr>
            <w:tcW w:w="5906" w:type="dxa"/>
            <w:tcBorders>
              <w:top w:val="single" w:sz="4" w:space="0" w:color="000000"/>
              <w:left w:val="single" w:sz="4" w:space="0" w:color="000000"/>
              <w:bottom w:val="single" w:sz="4" w:space="0" w:color="000000"/>
            </w:tcBorders>
          </w:tcPr>
          <w:p w14:paraId="255F2182" w14:textId="77777777" w:rsidR="00B43930" w:rsidRPr="00F320B9" w:rsidRDefault="00B43930" w:rsidP="007D1A15">
            <w:pPr>
              <w:pStyle w:val="TableEntry"/>
            </w:pPr>
            <w:r w:rsidRPr="00F320B9">
              <w:t xml:space="preserve">Complete housing/residency (excluding during the week)) </w:t>
            </w:r>
          </w:p>
        </w:tc>
        <w:tc>
          <w:tcPr>
            <w:tcW w:w="1474" w:type="dxa"/>
            <w:tcBorders>
              <w:top w:val="single" w:sz="4" w:space="0" w:color="000000"/>
              <w:left w:val="single" w:sz="4" w:space="0" w:color="000000"/>
              <w:bottom w:val="single" w:sz="4" w:space="0" w:color="000000"/>
              <w:right w:val="single" w:sz="4" w:space="0" w:color="000000"/>
            </w:tcBorders>
          </w:tcPr>
          <w:p w14:paraId="4D954507" w14:textId="77777777" w:rsidR="00B43930" w:rsidRPr="00F320B9" w:rsidRDefault="00B43930" w:rsidP="007D1A15">
            <w:pPr>
              <w:pStyle w:val="TableEntry"/>
            </w:pPr>
          </w:p>
        </w:tc>
      </w:tr>
      <w:tr w:rsidR="00B43930" w:rsidRPr="00F320B9" w14:paraId="2A305AEA" w14:textId="77777777" w:rsidTr="007D1A15">
        <w:trPr>
          <w:trHeight w:val="198"/>
        </w:trPr>
        <w:tc>
          <w:tcPr>
            <w:tcW w:w="1440" w:type="dxa"/>
            <w:tcBorders>
              <w:top w:val="single" w:sz="4" w:space="0" w:color="000000"/>
              <w:left w:val="single" w:sz="4" w:space="0" w:color="000000"/>
              <w:bottom w:val="single" w:sz="4" w:space="0" w:color="000000"/>
            </w:tcBorders>
          </w:tcPr>
          <w:p w14:paraId="197B9040" w14:textId="77777777" w:rsidR="00B43930" w:rsidRPr="00F320B9" w:rsidRDefault="00B43930" w:rsidP="007D1A15">
            <w:pPr>
              <w:pStyle w:val="TableEntry"/>
            </w:pPr>
            <w:r w:rsidRPr="00F320B9">
              <w:t xml:space="preserve">12 </w:t>
            </w:r>
          </w:p>
        </w:tc>
        <w:tc>
          <w:tcPr>
            <w:tcW w:w="5906" w:type="dxa"/>
            <w:tcBorders>
              <w:top w:val="single" w:sz="4" w:space="0" w:color="000000"/>
              <w:left w:val="single" w:sz="4" w:space="0" w:color="000000"/>
              <w:bottom w:val="single" w:sz="4" w:space="0" w:color="000000"/>
            </w:tcBorders>
          </w:tcPr>
          <w:p w14:paraId="34599ABA" w14:textId="77777777" w:rsidR="00B43930" w:rsidRPr="00F320B9" w:rsidRDefault="00B43930" w:rsidP="007D1A15">
            <w:pPr>
              <w:pStyle w:val="TableEntry"/>
            </w:pPr>
            <w:r w:rsidRPr="00F320B9">
              <w:t>Night housing in partnered structures</w:t>
            </w:r>
          </w:p>
        </w:tc>
        <w:tc>
          <w:tcPr>
            <w:tcW w:w="1474" w:type="dxa"/>
            <w:tcBorders>
              <w:top w:val="single" w:sz="4" w:space="0" w:color="000000"/>
              <w:left w:val="single" w:sz="4" w:space="0" w:color="000000"/>
              <w:bottom w:val="single" w:sz="4" w:space="0" w:color="000000"/>
              <w:right w:val="single" w:sz="4" w:space="0" w:color="000000"/>
            </w:tcBorders>
          </w:tcPr>
          <w:p w14:paraId="6C91A33D" w14:textId="77777777" w:rsidR="00B43930" w:rsidRPr="00F320B9" w:rsidRDefault="00B43930" w:rsidP="007D1A15">
            <w:pPr>
              <w:pStyle w:val="TableEntry"/>
            </w:pPr>
          </w:p>
        </w:tc>
      </w:tr>
      <w:tr w:rsidR="00B43930" w:rsidRPr="00F320B9" w14:paraId="3438949D" w14:textId="77777777" w:rsidTr="007D1A15">
        <w:trPr>
          <w:trHeight w:val="121"/>
        </w:trPr>
        <w:tc>
          <w:tcPr>
            <w:tcW w:w="1440" w:type="dxa"/>
            <w:tcBorders>
              <w:top w:val="single" w:sz="4" w:space="0" w:color="000000"/>
              <w:left w:val="single" w:sz="4" w:space="0" w:color="000000"/>
              <w:bottom w:val="single" w:sz="4" w:space="0" w:color="000000"/>
            </w:tcBorders>
          </w:tcPr>
          <w:p w14:paraId="1C1C914F" w14:textId="77777777" w:rsidR="00B43930" w:rsidRPr="00F320B9" w:rsidRDefault="00B43930" w:rsidP="007D1A15">
            <w:pPr>
              <w:pStyle w:val="TableEntry"/>
            </w:pPr>
            <w:r w:rsidRPr="00F320B9">
              <w:t xml:space="preserve">13 </w:t>
            </w:r>
          </w:p>
        </w:tc>
        <w:tc>
          <w:tcPr>
            <w:tcW w:w="5906" w:type="dxa"/>
            <w:tcBorders>
              <w:top w:val="single" w:sz="4" w:space="0" w:color="000000"/>
              <w:left w:val="single" w:sz="4" w:space="0" w:color="000000"/>
              <w:bottom w:val="single" w:sz="4" w:space="0" w:color="000000"/>
            </w:tcBorders>
          </w:tcPr>
          <w:p w14:paraId="0EFF566C" w14:textId="77777777" w:rsidR="00B43930" w:rsidRPr="00F320B9" w:rsidRDefault="00B43930" w:rsidP="007D1A15">
            <w:pPr>
              <w:pStyle w:val="TableEntry"/>
            </w:pPr>
            <w:r w:rsidRPr="00F320B9">
              <w:t xml:space="preserve">Semi-residency </w:t>
            </w:r>
          </w:p>
        </w:tc>
        <w:tc>
          <w:tcPr>
            <w:tcW w:w="1474" w:type="dxa"/>
            <w:tcBorders>
              <w:top w:val="single" w:sz="4" w:space="0" w:color="000000"/>
              <w:left w:val="single" w:sz="4" w:space="0" w:color="000000"/>
              <w:bottom w:val="single" w:sz="4" w:space="0" w:color="000000"/>
              <w:right w:val="single" w:sz="4" w:space="0" w:color="000000"/>
            </w:tcBorders>
          </w:tcPr>
          <w:p w14:paraId="74A33516" w14:textId="77777777" w:rsidR="00B43930" w:rsidRPr="00F320B9" w:rsidRDefault="00B43930" w:rsidP="007D1A15">
            <w:pPr>
              <w:pStyle w:val="TableEntry"/>
            </w:pPr>
          </w:p>
        </w:tc>
      </w:tr>
      <w:tr w:rsidR="00B43930" w:rsidRPr="00F320B9" w14:paraId="09605C33" w14:textId="77777777" w:rsidTr="007D1A15">
        <w:trPr>
          <w:trHeight w:val="198"/>
        </w:trPr>
        <w:tc>
          <w:tcPr>
            <w:tcW w:w="1440" w:type="dxa"/>
            <w:tcBorders>
              <w:top w:val="single" w:sz="4" w:space="0" w:color="000000"/>
              <w:left w:val="single" w:sz="4" w:space="0" w:color="000000"/>
              <w:bottom w:val="single" w:sz="4" w:space="0" w:color="000000"/>
            </w:tcBorders>
          </w:tcPr>
          <w:p w14:paraId="79AA1C2E" w14:textId="77777777" w:rsidR="00B43930" w:rsidRPr="00F320B9" w:rsidRDefault="00B43930" w:rsidP="007D1A15">
            <w:pPr>
              <w:pStyle w:val="TableEntry"/>
            </w:pPr>
            <w:r w:rsidRPr="00F320B9">
              <w:t xml:space="preserve">14 </w:t>
            </w:r>
          </w:p>
        </w:tc>
        <w:tc>
          <w:tcPr>
            <w:tcW w:w="5906" w:type="dxa"/>
            <w:tcBorders>
              <w:top w:val="single" w:sz="4" w:space="0" w:color="000000"/>
              <w:left w:val="single" w:sz="4" w:space="0" w:color="000000"/>
              <w:bottom w:val="single" w:sz="4" w:space="0" w:color="000000"/>
            </w:tcBorders>
          </w:tcPr>
          <w:p w14:paraId="0E08060D" w14:textId="77777777" w:rsidR="00B43930" w:rsidRPr="00F320B9" w:rsidRDefault="00B43930" w:rsidP="007D1A15">
            <w:pPr>
              <w:pStyle w:val="TableEntry"/>
            </w:pPr>
            <w:r w:rsidRPr="00F320B9">
              <w:t>Day services</w:t>
            </w:r>
          </w:p>
        </w:tc>
        <w:tc>
          <w:tcPr>
            <w:tcW w:w="1474" w:type="dxa"/>
            <w:tcBorders>
              <w:top w:val="single" w:sz="4" w:space="0" w:color="000000"/>
              <w:left w:val="single" w:sz="4" w:space="0" w:color="000000"/>
              <w:bottom w:val="single" w:sz="4" w:space="0" w:color="000000"/>
              <w:right w:val="single" w:sz="4" w:space="0" w:color="000000"/>
            </w:tcBorders>
          </w:tcPr>
          <w:p w14:paraId="64DCE594" w14:textId="77777777" w:rsidR="00B43930" w:rsidRPr="00F320B9" w:rsidRDefault="00B43930" w:rsidP="007D1A15">
            <w:pPr>
              <w:pStyle w:val="TableEntry"/>
            </w:pPr>
          </w:p>
        </w:tc>
      </w:tr>
      <w:tr w:rsidR="00B43930" w:rsidRPr="00F320B9" w14:paraId="33F87E84" w14:textId="77777777" w:rsidTr="007D1A15">
        <w:trPr>
          <w:trHeight w:val="227"/>
        </w:trPr>
        <w:tc>
          <w:tcPr>
            <w:tcW w:w="1440" w:type="dxa"/>
            <w:tcBorders>
              <w:top w:val="single" w:sz="4" w:space="0" w:color="000000"/>
              <w:left w:val="single" w:sz="4" w:space="0" w:color="000000"/>
              <w:bottom w:val="single" w:sz="4" w:space="0" w:color="000000"/>
            </w:tcBorders>
          </w:tcPr>
          <w:p w14:paraId="50BDC68D" w14:textId="77777777" w:rsidR="00B43930" w:rsidRPr="00F320B9" w:rsidRDefault="00B43930" w:rsidP="007D1A15">
            <w:pPr>
              <w:pStyle w:val="TableEntry"/>
            </w:pPr>
            <w:r w:rsidRPr="00F320B9">
              <w:t xml:space="preserve">15 </w:t>
            </w:r>
          </w:p>
        </w:tc>
        <w:tc>
          <w:tcPr>
            <w:tcW w:w="5906" w:type="dxa"/>
            <w:tcBorders>
              <w:top w:val="single" w:sz="4" w:space="0" w:color="000000"/>
              <w:left w:val="single" w:sz="4" w:space="0" w:color="000000"/>
              <w:bottom w:val="single" w:sz="4" w:space="0" w:color="000000"/>
            </w:tcBorders>
          </w:tcPr>
          <w:p w14:paraId="1B76E7A4" w14:textId="77777777" w:rsidR="00B43930" w:rsidRPr="00F320B9" w:rsidRDefault="00B43930" w:rsidP="007D1A15">
            <w:pPr>
              <w:pStyle w:val="TableEntry"/>
            </w:pPr>
            <w:r w:rsidRPr="00F320B9">
              <w:t xml:space="preserve">Host family care placement (strictly social) </w:t>
            </w:r>
          </w:p>
        </w:tc>
        <w:tc>
          <w:tcPr>
            <w:tcW w:w="1474" w:type="dxa"/>
            <w:tcBorders>
              <w:top w:val="single" w:sz="4" w:space="0" w:color="000000"/>
              <w:left w:val="single" w:sz="4" w:space="0" w:color="000000"/>
              <w:bottom w:val="single" w:sz="4" w:space="0" w:color="000000"/>
              <w:right w:val="single" w:sz="4" w:space="0" w:color="000000"/>
            </w:tcBorders>
          </w:tcPr>
          <w:p w14:paraId="3BA13EF1" w14:textId="77777777" w:rsidR="00B43930" w:rsidRPr="00F320B9" w:rsidRDefault="00B43930" w:rsidP="007D1A15">
            <w:pPr>
              <w:pStyle w:val="TableEntry"/>
            </w:pPr>
          </w:p>
        </w:tc>
      </w:tr>
      <w:tr w:rsidR="00B43930" w:rsidRPr="00F320B9" w14:paraId="2A9287E0" w14:textId="77777777" w:rsidTr="007D1A15">
        <w:trPr>
          <w:trHeight w:val="198"/>
        </w:trPr>
        <w:tc>
          <w:tcPr>
            <w:tcW w:w="1440" w:type="dxa"/>
            <w:tcBorders>
              <w:top w:val="single" w:sz="4" w:space="0" w:color="000000"/>
              <w:left w:val="single" w:sz="4" w:space="0" w:color="000000"/>
              <w:bottom w:val="single" w:sz="4" w:space="0" w:color="000000"/>
            </w:tcBorders>
          </w:tcPr>
          <w:p w14:paraId="5F1A550F" w14:textId="77777777" w:rsidR="00B43930" w:rsidRPr="00F320B9" w:rsidRDefault="00B43930" w:rsidP="007D1A15">
            <w:pPr>
              <w:pStyle w:val="TableEntry"/>
            </w:pPr>
            <w:r w:rsidRPr="00F320B9">
              <w:t xml:space="preserve">16 </w:t>
            </w:r>
          </w:p>
        </w:tc>
        <w:tc>
          <w:tcPr>
            <w:tcW w:w="5906" w:type="dxa"/>
            <w:tcBorders>
              <w:top w:val="single" w:sz="4" w:space="0" w:color="000000"/>
              <w:left w:val="single" w:sz="4" w:space="0" w:color="000000"/>
              <w:bottom w:val="single" w:sz="4" w:space="0" w:color="000000"/>
            </w:tcBorders>
          </w:tcPr>
          <w:p w14:paraId="103E08C1" w14:textId="77777777" w:rsidR="00B43930" w:rsidRPr="00F320B9" w:rsidRDefault="00B43930" w:rsidP="007D1A15">
            <w:pPr>
              <w:pStyle w:val="TableEntry"/>
            </w:pPr>
            <w:r w:rsidRPr="00F320B9">
              <w:t xml:space="preserve">Services in the living area (excluding host family care) </w:t>
            </w:r>
          </w:p>
        </w:tc>
        <w:tc>
          <w:tcPr>
            <w:tcW w:w="1474" w:type="dxa"/>
            <w:tcBorders>
              <w:top w:val="single" w:sz="4" w:space="0" w:color="000000"/>
              <w:left w:val="single" w:sz="4" w:space="0" w:color="000000"/>
              <w:bottom w:val="single" w:sz="4" w:space="0" w:color="000000"/>
              <w:right w:val="single" w:sz="4" w:space="0" w:color="000000"/>
            </w:tcBorders>
          </w:tcPr>
          <w:p w14:paraId="36E28198" w14:textId="77777777" w:rsidR="00B43930" w:rsidRPr="00F320B9" w:rsidRDefault="00B43930" w:rsidP="007D1A15">
            <w:pPr>
              <w:pStyle w:val="TableEntry"/>
            </w:pPr>
          </w:p>
        </w:tc>
      </w:tr>
      <w:tr w:rsidR="00B43930" w:rsidRPr="00F320B9" w14:paraId="68537748" w14:textId="77777777" w:rsidTr="007D1A15">
        <w:trPr>
          <w:trHeight w:val="198"/>
        </w:trPr>
        <w:tc>
          <w:tcPr>
            <w:tcW w:w="1440" w:type="dxa"/>
            <w:tcBorders>
              <w:top w:val="single" w:sz="4" w:space="0" w:color="000000"/>
              <w:left w:val="single" w:sz="4" w:space="0" w:color="000000"/>
              <w:bottom w:val="single" w:sz="4" w:space="0" w:color="000000"/>
            </w:tcBorders>
          </w:tcPr>
          <w:p w14:paraId="5273662E" w14:textId="77777777" w:rsidR="00B43930" w:rsidRPr="00F320B9" w:rsidRDefault="00B43930" w:rsidP="007D1A15">
            <w:pPr>
              <w:pStyle w:val="TableEntry"/>
            </w:pPr>
            <w:r w:rsidRPr="00F320B9">
              <w:t xml:space="preserve">17 </w:t>
            </w:r>
          </w:p>
        </w:tc>
        <w:tc>
          <w:tcPr>
            <w:tcW w:w="5906" w:type="dxa"/>
            <w:tcBorders>
              <w:top w:val="single" w:sz="4" w:space="0" w:color="000000"/>
              <w:left w:val="single" w:sz="4" w:space="0" w:color="000000"/>
              <w:bottom w:val="single" w:sz="4" w:space="0" w:color="000000"/>
            </w:tcBorders>
          </w:tcPr>
          <w:p w14:paraId="3023C954" w14:textId="77777777" w:rsidR="00B43930" w:rsidRPr="00F320B9" w:rsidRDefault="00B43930" w:rsidP="007D1A15">
            <w:pPr>
              <w:pStyle w:val="TableEntry"/>
            </w:pPr>
            <w:r w:rsidRPr="00F320B9">
              <w:t xml:space="preserve">Week residency </w:t>
            </w:r>
          </w:p>
        </w:tc>
        <w:tc>
          <w:tcPr>
            <w:tcW w:w="1474" w:type="dxa"/>
            <w:tcBorders>
              <w:top w:val="single" w:sz="4" w:space="0" w:color="000000"/>
              <w:left w:val="single" w:sz="4" w:space="0" w:color="000000"/>
              <w:bottom w:val="single" w:sz="4" w:space="0" w:color="000000"/>
              <w:right w:val="single" w:sz="4" w:space="0" w:color="000000"/>
            </w:tcBorders>
          </w:tcPr>
          <w:p w14:paraId="67EF7474" w14:textId="77777777" w:rsidR="00B43930" w:rsidRPr="00F320B9" w:rsidRDefault="00B43930" w:rsidP="007D1A15">
            <w:pPr>
              <w:pStyle w:val="TableEntry"/>
            </w:pPr>
          </w:p>
        </w:tc>
      </w:tr>
      <w:tr w:rsidR="00B43930" w:rsidRPr="00F320B9" w14:paraId="6A494B5F" w14:textId="77777777" w:rsidTr="007D1A15">
        <w:trPr>
          <w:trHeight w:val="198"/>
        </w:trPr>
        <w:tc>
          <w:tcPr>
            <w:tcW w:w="1440" w:type="dxa"/>
            <w:tcBorders>
              <w:top w:val="single" w:sz="4" w:space="0" w:color="000000"/>
              <w:left w:val="single" w:sz="4" w:space="0" w:color="000000"/>
              <w:bottom w:val="single" w:sz="4" w:space="0" w:color="000000"/>
            </w:tcBorders>
          </w:tcPr>
          <w:p w14:paraId="6513E9A2" w14:textId="77777777" w:rsidR="00B43930" w:rsidRPr="00F320B9" w:rsidRDefault="00B43930" w:rsidP="007D1A15">
            <w:pPr>
              <w:pStyle w:val="TableEntry"/>
            </w:pPr>
            <w:r w:rsidRPr="00F320B9">
              <w:t xml:space="preserve">18 </w:t>
            </w:r>
          </w:p>
        </w:tc>
        <w:tc>
          <w:tcPr>
            <w:tcW w:w="5906" w:type="dxa"/>
            <w:tcBorders>
              <w:top w:val="single" w:sz="4" w:space="0" w:color="000000"/>
              <w:left w:val="single" w:sz="4" w:space="0" w:color="000000"/>
              <w:bottom w:val="single" w:sz="4" w:space="0" w:color="000000"/>
            </w:tcBorders>
          </w:tcPr>
          <w:p w14:paraId="47F6DBF2" w14:textId="77777777" w:rsidR="00B43930" w:rsidRPr="00F320B9" w:rsidRDefault="00B43930" w:rsidP="007D1A15">
            <w:pPr>
              <w:pStyle w:val="TableEntry"/>
            </w:pPr>
            <w:r w:rsidRPr="00F320B9">
              <w:t>Night housing in fragmented structure</w:t>
            </w:r>
          </w:p>
        </w:tc>
        <w:tc>
          <w:tcPr>
            <w:tcW w:w="1474" w:type="dxa"/>
            <w:tcBorders>
              <w:top w:val="single" w:sz="4" w:space="0" w:color="000000"/>
              <w:left w:val="single" w:sz="4" w:space="0" w:color="000000"/>
              <w:bottom w:val="single" w:sz="4" w:space="0" w:color="000000"/>
              <w:right w:val="single" w:sz="4" w:space="0" w:color="000000"/>
            </w:tcBorders>
          </w:tcPr>
          <w:p w14:paraId="6460A290" w14:textId="77777777" w:rsidR="00B43930" w:rsidRPr="00F320B9" w:rsidRDefault="00B43930" w:rsidP="007D1A15">
            <w:pPr>
              <w:pStyle w:val="TableEntry"/>
            </w:pPr>
          </w:p>
        </w:tc>
      </w:tr>
      <w:tr w:rsidR="00B43930" w:rsidRPr="00F320B9" w14:paraId="3F941468" w14:textId="77777777" w:rsidTr="007D1A15">
        <w:trPr>
          <w:trHeight w:val="198"/>
        </w:trPr>
        <w:tc>
          <w:tcPr>
            <w:tcW w:w="1440" w:type="dxa"/>
            <w:tcBorders>
              <w:top w:val="single" w:sz="4" w:space="0" w:color="000000"/>
              <w:left w:val="single" w:sz="4" w:space="0" w:color="000000"/>
              <w:bottom w:val="single" w:sz="4" w:space="0" w:color="000000"/>
            </w:tcBorders>
          </w:tcPr>
          <w:p w14:paraId="18DD6C48" w14:textId="77777777" w:rsidR="00B43930" w:rsidRPr="00F320B9" w:rsidRDefault="00B43930" w:rsidP="007D1A15">
            <w:pPr>
              <w:pStyle w:val="TableEntry"/>
            </w:pPr>
            <w:r w:rsidRPr="00F320B9">
              <w:t xml:space="preserve">19 </w:t>
            </w:r>
          </w:p>
        </w:tc>
        <w:tc>
          <w:tcPr>
            <w:tcW w:w="5906" w:type="dxa"/>
            <w:tcBorders>
              <w:top w:val="single" w:sz="4" w:space="0" w:color="000000"/>
              <w:left w:val="single" w:sz="4" w:space="0" w:color="000000"/>
              <w:bottom w:val="single" w:sz="4" w:space="0" w:color="000000"/>
            </w:tcBorders>
          </w:tcPr>
          <w:p w14:paraId="018FC7CC" w14:textId="77777777" w:rsidR="00B43930" w:rsidRPr="00F320B9" w:rsidRDefault="00B43930" w:rsidP="007D1A15">
            <w:pPr>
              <w:pStyle w:val="TableEntry"/>
            </w:pPr>
            <w:r w:rsidRPr="00F320B9">
              <w:t xml:space="preserve">Ambulatory treatments </w:t>
            </w:r>
          </w:p>
        </w:tc>
        <w:tc>
          <w:tcPr>
            <w:tcW w:w="1474" w:type="dxa"/>
            <w:tcBorders>
              <w:top w:val="single" w:sz="4" w:space="0" w:color="000000"/>
              <w:left w:val="single" w:sz="4" w:space="0" w:color="000000"/>
              <w:bottom w:val="single" w:sz="4" w:space="0" w:color="000000"/>
              <w:right w:val="single" w:sz="4" w:space="0" w:color="000000"/>
            </w:tcBorders>
          </w:tcPr>
          <w:p w14:paraId="03F09516" w14:textId="77777777" w:rsidR="00B43930" w:rsidRPr="00F320B9" w:rsidRDefault="00B43930" w:rsidP="007D1A15">
            <w:pPr>
              <w:pStyle w:val="TableEntry"/>
            </w:pPr>
          </w:p>
        </w:tc>
      </w:tr>
      <w:tr w:rsidR="00B43930" w:rsidRPr="00F320B9" w14:paraId="75AEF975" w14:textId="77777777" w:rsidTr="007D1A15">
        <w:trPr>
          <w:trHeight w:val="134"/>
        </w:trPr>
        <w:tc>
          <w:tcPr>
            <w:tcW w:w="1440" w:type="dxa"/>
            <w:tcBorders>
              <w:top w:val="single" w:sz="4" w:space="0" w:color="000000"/>
              <w:left w:val="single" w:sz="4" w:space="0" w:color="000000"/>
              <w:bottom w:val="single" w:sz="4" w:space="0" w:color="000000"/>
            </w:tcBorders>
          </w:tcPr>
          <w:p w14:paraId="2EDFAD96" w14:textId="77777777" w:rsidR="00B43930" w:rsidRPr="00F320B9" w:rsidRDefault="00B43930" w:rsidP="007D1A15">
            <w:pPr>
              <w:pStyle w:val="TableEntry"/>
            </w:pPr>
            <w:r w:rsidRPr="00F320B9">
              <w:t xml:space="preserve">20 </w:t>
            </w:r>
          </w:p>
        </w:tc>
        <w:tc>
          <w:tcPr>
            <w:tcW w:w="5906" w:type="dxa"/>
            <w:tcBorders>
              <w:top w:val="single" w:sz="4" w:space="0" w:color="000000"/>
              <w:left w:val="single" w:sz="4" w:space="0" w:color="000000"/>
              <w:bottom w:val="single" w:sz="4" w:space="0" w:color="000000"/>
            </w:tcBorders>
          </w:tcPr>
          <w:p w14:paraId="561318E0" w14:textId="77777777" w:rsidR="00B43930" w:rsidRPr="00F320B9" w:rsidRDefault="00B43930" w:rsidP="007D1A15">
            <w:pPr>
              <w:pStyle w:val="TableEntry"/>
            </w:pPr>
            <w:r w:rsidRPr="00F320B9">
              <w:t xml:space="preserve">Week hospitalisation </w:t>
            </w:r>
          </w:p>
        </w:tc>
        <w:tc>
          <w:tcPr>
            <w:tcW w:w="1474" w:type="dxa"/>
            <w:tcBorders>
              <w:top w:val="single" w:sz="4" w:space="0" w:color="000000"/>
              <w:left w:val="single" w:sz="4" w:space="0" w:color="000000"/>
              <w:bottom w:val="single" w:sz="4" w:space="0" w:color="000000"/>
              <w:right w:val="single" w:sz="4" w:space="0" w:color="000000"/>
            </w:tcBorders>
          </w:tcPr>
          <w:p w14:paraId="35AE2ADC" w14:textId="77777777" w:rsidR="00B43930" w:rsidRPr="00F320B9" w:rsidRDefault="00B43930" w:rsidP="007D1A15">
            <w:pPr>
              <w:pStyle w:val="TableEntry"/>
            </w:pPr>
          </w:p>
        </w:tc>
      </w:tr>
      <w:tr w:rsidR="00B43930" w:rsidRPr="00F320B9" w14:paraId="1ED60546" w14:textId="77777777" w:rsidTr="007D1A15">
        <w:trPr>
          <w:trHeight w:val="198"/>
        </w:trPr>
        <w:tc>
          <w:tcPr>
            <w:tcW w:w="1440" w:type="dxa"/>
            <w:tcBorders>
              <w:top w:val="single" w:sz="4" w:space="0" w:color="000000"/>
              <w:left w:val="single" w:sz="4" w:space="0" w:color="000000"/>
              <w:bottom w:val="single" w:sz="4" w:space="0" w:color="000000"/>
            </w:tcBorders>
          </w:tcPr>
          <w:p w14:paraId="54A4FEE7" w14:textId="77777777" w:rsidR="00B43930" w:rsidRPr="00F320B9" w:rsidRDefault="00B43930" w:rsidP="007D1A15">
            <w:pPr>
              <w:pStyle w:val="TableEntry"/>
            </w:pPr>
            <w:r w:rsidRPr="00F320B9">
              <w:t xml:space="preserve">21 </w:t>
            </w:r>
          </w:p>
        </w:tc>
        <w:tc>
          <w:tcPr>
            <w:tcW w:w="5906" w:type="dxa"/>
            <w:tcBorders>
              <w:top w:val="single" w:sz="4" w:space="0" w:color="000000"/>
              <w:left w:val="single" w:sz="4" w:space="0" w:color="000000"/>
              <w:bottom w:val="single" w:sz="4" w:space="0" w:color="000000"/>
            </w:tcBorders>
          </w:tcPr>
          <w:p w14:paraId="58D3D86E" w14:textId="77777777" w:rsidR="00B43930" w:rsidRPr="00F320B9" w:rsidRDefault="00B43930" w:rsidP="007D1A15">
            <w:pPr>
              <w:pStyle w:val="TableEntry"/>
            </w:pPr>
            <w:r w:rsidRPr="00F320B9">
              <w:t xml:space="preserve">Day-care reception </w:t>
            </w:r>
          </w:p>
        </w:tc>
        <w:tc>
          <w:tcPr>
            <w:tcW w:w="1474" w:type="dxa"/>
            <w:tcBorders>
              <w:top w:val="single" w:sz="4" w:space="0" w:color="000000"/>
              <w:left w:val="single" w:sz="4" w:space="0" w:color="000000"/>
              <w:bottom w:val="single" w:sz="4" w:space="0" w:color="000000"/>
              <w:right w:val="single" w:sz="4" w:space="0" w:color="000000"/>
            </w:tcBorders>
          </w:tcPr>
          <w:p w14:paraId="5222DF1C" w14:textId="77777777" w:rsidR="00B43930" w:rsidRPr="00F320B9" w:rsidRDefault="00B43930" w:rsidP="007D1A15">
            <w:pPr>
              <w:pStyle w:val="TableEntry"/>
            </w:pPr>
          </w:p>
        </w:tc>
      </w:tr>
      <w:tr w:rsidR="00B43930" w:rsidRPr="00F320B9" w14:paraId="3953672E" w14:textId="77777777" w:rsidTr="007D1A15">
        <w:trPr>
          <w:trHeight w:val="198"/>
        </w:trPr>
        <w:tc>
          <w:tcPr>
            <w:tcW w:w="1440" w:type="dxa"/>
            <w:tcBorders>
              <w:top w:val="single" w:sz="4" w:space="0" w:color="000000"/>
              <w:left w:val="single" w:sz="4" w:space="0" w:color="000000"/>
              <w:bottom w:val="single" w:sz="4" w:space="0" w:color="000000"/>
            </w:tcBorders>
          </w:tcPr>
          <w:p w14:paraId="13950894" w14:textId="77777777" w:rsidR="00B43930" w:rsidRPr="00F320B9" w:rsidRDefault="00B43930" w:rsidP="007D1A15">
            <w:pPr>
              <w:pStyle w:val="TableEntry"/>
            </w:pPr>
            <w:r w:rsidRPr="00F320B9">
              <w:t xml:space="preserve">23 </w:t>
            </w:r>
          </w:p>
        </w:tc>
        <w:tc>
          <w:tcPr>
            <w:tcW w:w="5906" w:type="dxa"/>
            <w:tcBorders>
              <w:top w:val="single" w:sz="4" w:space="0" w:color="000000"/>
              <w:left w:val="single" w:sz="4" w:space="0" w:color="000000"/>
              <w:bottom w:val="single" w:sz="4" w:space="0" w:color="000000"/>
            </w:tcBorders>
          </w:tcPr>
          <w:p w14:paraId="5776C771" w14:textId="77777777" w:rsidR="00B43930" w:rsidRPr="00F320B9" w:rsidRDefault="00B43930" w:rsidP="007D1A15">
            <w:pPr>
              <w:pStyle w:val="TableEntry"/>
            </w:pPr>
            <w:r w:rsidRPr="00F320B9">
              <w:t>Ambulatory anaesthesia or surgeries</w:t>
            </w:r>
          </w:p>
        </w:tc>
        <w:tc>
          <w:tcPr>
            <w:tcW w:w="1474" w:type="dxa"/>
            <w:tcBorders>
              <w:top w:val="single" w:sz="4" w:space="0" w:color="000000"/>
              <w:left w:val="single" w:sz="4" w:space="0" w:color="000000"/>
              <w:bottom w:val="single" w:sz="4" w:space="0" w:color="000000"/>
              <w:right w:val="single" w:sz="4" w:space="0" w:color="000000"/>
            </w:tcBorders>
          </w:tcPr>
          <w:p w14:paraId="02CE244E" w14:textId="77777777" w:rsidR="00B43930" w:rsidRPr="00F320B9" w:rsidRDefault="00B43930" w:rsidP="007D1A15">
            <w:pPr>
              <w:pStyle w:val="TableEntry"/>
            </w:pPr>
          </w:p>
        </w:tc>
      </w:tr>
      <w:tr w:rsidR="00B43930" w:rsidRPr="00F320B9" w14:paraId="63A40806" w14:textId="77777777" w:rsidTr="007D1A15">
        <w:trPr>
          <w:trHeight w:val="198"/>
        </w:trPr>
        <w:tc>
          <w:tcPr>
            <w:tcW w:w="1440" w:type="dxa"/>
            <w:tcBorders>
              <w:top w:val="single" w:sz="4" w:space="0" w:color="000000"/>
              <w:left w:val="single" w:sz="4" w:space="0" w:color="000000"/>
              <w:bottom w:val="single" w:sz="4" w:space="0" w:color="000000"/>
            </w:tcBorders>
          </w:tcPr>
          <w:p w14:paraId="4FAA14F2" w14:textId="77777777" w:rsidR="00B43930" w:rsidRPr="00F320B9" w:rsidRDefault="00B43930" w:rsidP="007D1A15">
            <w:pPr>
              <w:pStyle w:val="TableEntry"/>
            </w:pPr>
            <w:r w:rsidRPr="00F320B9">
              <w:t xml:space="preserve">24 </w:t>
            </w:r>
          </w:p>
        </w:tc>
        <w:tc>
          <w:tcPr>
            <w:tcW w:w="5906" w:type="dxa"/>
            <w:tcBorders>
              <w:top w:val="single" w:sz="4" w:space="0" w:color="000000"/>
              <w:left w:val="single" w:sz="4" w:space="0" w:color="000000"/>
              <w:bottom w:val="single" w:sz="4" w:space="0" w:color="000000"/>
            </w:tcBorders>
          </w:tcPr>
          <w:p w14:paraId="4AF27276" w14:textId="77777777" w:rsidR="00B43930" w:rsidRPr="00F320B9" w:rsidRDefault="00B43930" w:rsidP="007D1A15">
            <w:pPr>
              <w:pStyle w:val="TableEntry"/>
            </w:pPr>
            <w:r w:rsidRPr="00F320B9">
              <w:t>Reception and management in therapeutical/psychiatric host family care departments</w:t>
            </w:r>
          </w:p>
        </w:tc>
        <w:tc>
          <w:tcPr>
            <w:tcW w:w="1474" w:type="dxa"/>
            <w:tcBorders>
              <w:top w:val="single" w:sz="4" w:space="0" w:color="000000"/>
              <w:left w:val="single" w:sz="4" w:space="0" w:color="000000"/>
              <w:bottom w:val="single" w:sz="4" w:space="0" w:color="000000"/>
              <w:right w:val="single" w:sz="4" w:space="0" w:color="000000"/>
            </w:tcBorders>
          </w:tcPr>
          <w:p w14:paraId="521DFDF2" w14:textId="77777777" w:rsidR="00B43930" w:rsidRPr="00F320B9" w:rsidRDefault="00B43930" w:rsidP="007D1A15">
            <w:pPr>
              <w:pStyle w:val="TableEntry"/>
            </w:pPr>
          </w:p>
        </w:tc>
      </w:tr>
      <w:tr w:rsidR="00B43930" w:rsidRPr="00F320B9" w14:paraId="3943C68A" w14:textId="77777777" w:rsidTr="007D1A15">
        <w:trPr>
          <w:trHeight w:val="198"/>
        </w:trPr>
        <w:tc>
          <w:tcPr>
            <w:tcW w:w="1440" w:type="dxa"/>
            <w:tcBorders>
              <w:top w:val="single" w:sz="4" w:space="0" w:color="000000"/>
              <w:left w:val="single" w:sz="4" w:space="0" w:color="000000"/>
              <w:bottom w:val="single" w:sz="4" w:space="0" w:color="000000"/>
            </w:tcBorders>
          </w:tcPr>
          <w:p w14:paraId="26D4C997" w14:textId="77777777" w:rsidR="00B43930" w:rsidRPr="00F320B9" w:rsidRDefault="00B43930" w:rsidP="007D1A15">
            <w:pPr>
              <w:pStyle w:val="TableEntry"/>
            </w:pPr>
            <w:r w:rsidRPr="00F320B9">
              <w:t xml:space="preserve">25 </w:t>
            </w:r>
          </w:p>
        </w:tc>
        <w:tc>
          <w:tcPr>
            <w:tcW w:w="5906" w:type="dxa"/>
            <w:tcBorders>
              <w:top w:val="single" w:sz="4" w:space="0" w:color="000000"/>
              <w:left w:val="single" w:sz="4" w:space="0" w:color="000000"/>
              <w:bottom w:val="single" w:sz="4" w:space="0" w:color="000000"/>
            </w:tcBorders>
          </w:tcPr>
          <w:p w14:paraId="4C465F8D" w14:textId="77777777" w:rsidR="00B43930" w:rsidRPr="00F320B9" w:rsidRDefault="00B43930" w:rsidP="007D1A15">
            <w:pPr>
              <w:pStyle w:val="TableEntry"/>
            </w:pPr>
            <w:r w:rsidRPr="00F320B9">
              <w:t xml:space="preserve">Temporary holidays or week-ends housing </w:t>
            </w:r>
          </w:p>
        </w:tc>
        <w:tc>
          <w:tcPr>
            <w:tcW w:w="1474" w:type="dxa"/>
            <w:tcBorders>
              <w:top w:val="single" w:sz="4" w:space="0" w:color="000000"/>
              <w:left w:val="single" w:sz="4" w:space="0" w:color="000000"/>
              <w:bottom w:val="single" w:sz="4" w:space="0" w:color="000000"/>
              <w:right w:val="single" w:sz="4" w:space="0" w:color="000000"/>
            </w:tcBorders>
          </w:tcPr>
          <w:p w14:paraId="42CC78D1" w14:textId="77777777" w:rsidR="00B43930" w:rsidRPr="00F320B9" w:rsidRDefault="00B43930" w:rsidP="007D1A15">
            <w:pPr>
              <w:pStyle w:val="TableEntry"/>
            </w:pPr>
          </w:p>
        </w:tc>
      </w:tr>
      <w:tr w:rsidR="00B43930" w:rsidRPr="00F320B9" w14:paraId="542FDE1B" w14:textId="77777777" w:rsidTr="007D1A15">
        <w:trPr>
          <w:trHeight w:val="198"/>
        </w:trPr>
        <w:tc>
          <w:tcPr>
            <w:tcW w:w="1440" w:type="dxa"/>
            <w:tcBorders>
              <w:top w:val="single" w:sz="4" w:space="0" w:color="000000"/>
              <w:left w:val="single" w:sz="4" w:space="0" w:color="000000"/>
              <w:bottom w:val="single" w:sz="4" w:space="0" w:color="000000"/>
            </w:tcBorders>
          </w:tcPr>
          <w:p w14:paraId="78246316" w14:textId="77777777" w:rsidR="00B43930" w:rsidRPr="00F320B9" w:rsidRDefault="00B43930" w:rsidP="007D1A15">
            <w:pPr>
              <w:pStyle w:val="TableEntry"/>
            </w:pPr>
            <w:r w:rsidRPr="00F320B9">
              <w:t xml:space="preserve">26 </w:t>
            </w:r>
          </w:p>
        </w:tc>
        <w:tc>
          <w:tcPr>
            <w:tcW w:w="5906" w:type="dxa"/>
            <w:tcBorders>
              <w:top w:val="single" w:sz="4" w:space="0" w:color="000000"/>
              <w:left w:val="single" w:sz="4" w:space="0" w:color="000000"/>
              <w:bottom w:val="single" w:sz="4" w:space="0" w:color="000000"/>
            </w:tcBorders>
          </w:tcPr>
          <w:p w14:paraId="26FA43B9" w14:textId="77777777" w:rsidR="00B43930" w:rsidRPr="00F320B9" w:rsidRDefault="00B43930" w:rsidP="007D1A15">
            <w:pPr>
              <w:pStyle w:val="TableEntry"/>
            </w:pPr>
            <w:r w:rsidRPr="00F320B9">
              <w:t xml:space="preserve">Biological medical tests </w:t>
            </w:r>
          </w:p>
        </w:tc>
        <w:tc>
          <w:tcPr>
            <w:tcW w:w="1474" w:type="dxa"/>
            <w:tcBorders>
              <w:top w:val="single" w:sz="4" w:space="0" w:color="000000"/>
              <w:left w:val="single" w:sz="4" w:space="0" w:color="000000"/>
              <w:bottom w:val="single" w:sz="4" w:space="0" w:color="000000"/>
              <w:right w:val="single" w:sz="4" w:space="0" w:color="000000"/>
            </w:tcBorders>
          </w:tcPr>
          <w:p w14:paraId="6A04C614" w14:textId="77777777" w:rsidR="00B43930" w:rsidRPr="00F320B9" w:rsidRDefault="00B43930" w:rsidP="007D1A15">
            <w:pPr>
              <w:pStyle w:val="TableEntry"/>
            </w:pPr>
          </w:p>
        </w:tc>
      </w:tr>
      <w:tr w:rsidR="00B43930" w:rsidRPr="00F320B9" w14:paraId="0033FF07" w14:textId="77777777" w:rsidTr="007D1A15">
        <w:trPr>
          <w:trHeight w:val="198"/>
        </w:trPr>
        <w:tc>
          <w:tcPr>
            <w:tcW w:w="1440" w:type="dxa"/>
            <w:tcBorders>
              <w:top w:val="single" w:sz="4" w:space="0" w:color="000000"/>
              <w:left w:val="single" w:sz="4" w:space="0" w:color="000000"/>
              <w:bottom w:val="single" w:sz="4" w:space="0" w:color="000000"/>
            </w:tcBorders>
          </w:tcPr>
          <w:p w14:paraId="4B68A0C7" w14:textId="77777777" w:rsidR="00B43930" w:rsidRPr="00F320B9" w:rsidRDefault="00B43930" w:rsidP="007D1A15">
            <w:pPr>
              <w:pStyle w:val="TableEntry"/>
            </w:pPr>
            <w:r w:rsidRPr="00F320B9">
              <w:t xml:space="preserve">28 </w:t>
            </w:r>
          </w:p>
        </w:tc>
        <w:tc>
          <w:tcPr>
            <w:tcW w:w="5906" w:type="dxa"/>
            <w:tcBorders>
              <w:top w:val="single" w:sz="4" w:space="0" w:color="000000"/>
              <w:left w:val="single" w:sz="4" w:space="0" w:color="000000"/>
              <w:bottom w:val="single" w:sz="4" w:space="0" w:color="000000"/>
            </w:tcBorders>
          </w:tcPr>
          <w:p w14:paraId="07ECCC83" w14:textId="77777777" w:rsidR="00B43930" w:rsidRPr="00F320B9" w:rsidRDefault="00B43930" w:rsidP="007D1A15">
            <w:pPr>
              <w:pStyle w:val="TableEntry"/>
            </w:pPr>
            <w:r w:rsidRPr="00F320B9">
              <w:t xml:space="preserve">Dental consultations and care </w:t>
            </w:r>
          </w:p>
        </w:tc>
        <w:tc>
          <w:tcPr>
            <w:tcW w:w="1474" w:type="dxa"/>
            <w:tcBorders>
              <w:top w:val="single" w:sz="4" w:space="0" w:color="000000"/>
              <w:left w:val="single" w:sz="4" w:space="0" w:color="000000"/>
              <w:bottom w:val="single" w:sz="4" w:space="0" w:color="000000"/>
              <w:right w:val="single" w:sz="4" w:space="0" w:color="000000"/>
            </w:tcBorders>
          </w:tcPr>
          <w:p w14:paraId="226E6561" w14:textId="77777777" w:rsidR="00B43930" w:rsidRPr="00F320B9" w:rsidRDefault="00B43930" w:rsidP="007D1A15">
            <w:pPr>
              <w:pStyle w:val="TableEntry"/>
            </w:pPr>
          </w:p>
        </w:tc>
      </w:tr>
      <w:tr w:rsidR="00B43930" w:rsidRPr="00F320B9" w14:paraId="67083F81" w14:textId="77777777" w:rsidTr="007D1A15">
        <w:trPr>
          <w:trHeight w:val="243"/>
        </w:trPr>
        <w:tc>
          <w:tcPr>
            <w:tcW w:w="1440" w:type="dxa"/>
            <w:tcBorders>
              <w:top w:val="single" w:sz="4" w:space="0" w:color="000000"/>
              <w:left w:val="single" w:sz="4" w:space="0" w:color="000000"/>
              <w:bottom w:val="single" w:sz="4" w:space="0" w:color="000000"/>
            </w:tcBorders>
          </w:tcPr>
          <w:p w14:paraId="65CB5947" w14:textId="77777777" w:rsidR="00B43930" w:rsidRPr="00F320B9" w:rsidRDefault="00B43930" w:rsidP="007D1A15">
            <w:pPr>
              <w:pStyle w:val="TableEntry"/>
            </w:pPr>
            <w:r w:rsidRPr="00F320B9">
              <w:t xml:space="preserve">32 </w:t>
            </w:r>
          </w:p>
        </w:tc>
        <w:tc>
          <w:tcPr>
            <w:tcW w:w="5906" w:type="dxa"/>
            <w:tcBorders>
              <w:top w:val="single" w:sz="4" w:space="0" w:color="000000"/>
              <w:left w:val="single" w:sz="4" w:space="0" w:color="000000"/>
              <w:bottom w:val="single" w:sz="4" w:space="0" w:color="000000"/>
            </w:tcBorders>
          </w:tcPr>
          <w:p w14:paraId="452CD94D" w14:textId="77777777" w:rsidR="00B43930" w:rsidRPr="00F320B9" w:rsidRDefault="00B43930" w:rsidP="007D1A15">
            <w:pPr>
              <w:pStyle w:val="TableEntry"/>
            </w:pPr>
            <w:r w:rsidRPr="00F320B9">
              <w:t xml:space="preserve">Radiology (radio diagnostic and radiotherapy), medical imaging </w:t>
            </w:r>
          </w:p>
        </w:tc>
        <w:tc>
          <w:tcPr>
            <w:tcW w:w="1474" w:type="dxa"/>
            <w:tcBorders>
              <w:top w:val="single" w:sz="4" w:space="0" w:color="000000"/>
              <w:left w:val="single" w:sz="4" w:space="0" w:color="000000"/>
              <w:bottom w:val="single" w:sz="4" w:space="0" w:color="000000"/>
              <w:right w:val="single" w:sz="4" w:space="0" w:color="000000"/>
            </w:tcBorders>
          </w:tcPr>
          <w:p w14:paraId="64994566" w14:textId="77777777" w:rsidR="00B43930" w:rsidRPr="00F320B9" w:rsidRDefault="00B43930" w:rsidP="007D1A15">
            <w:pPr>
              <w:pStyle w:val="TableEntry"/>
            </w:pPr>
          </w:p>
        </w:tc>
      </w:tr>
      <w:tr w:rsidR="00B43930" w:rsidRPr="00F320B9" w14:paraId="756A35D9" w14:textId="77777777" w:rsidTr="007D1A15">
        <w:trPr>
          <w:trHeight w:val="198"/>
        </w:trPr>
        <w:tc>
          <w:tcPr>
            <w:tcW w:w="1440" w:type="dxa"/>
            <w:tcBorders>
              <w:top w:val="single" w:sz="4" w:space="0" w:color="000000"/>
              <w:left w:val="single" w:sz="4" w:space="0" w:color="000000"/>
              <w:bottom w:val="single" w:sz="4" w:space="0" w:color="000000"/>
            </w:tcBorders>
          </w:tcPr>
          <w:p w14:paraId="427935D1" w14:textId="77777777" w:rsidR="00B43930" w:rsidRPr="00F320B9" w:rsidRDefault="00B43930" w:rsidP="007D1A15">
            <w:pPr>
              <w:pStyle w:val="TableEntry"/>
            </w:pPr>
            <w:r w:rsidRPr="00F320B9">
              <w:t>33</w:t>
            </w:r>
          </w:p>
        </w:tc>
        <w:tc>
          <w:tcPr>
            <w:tcW w:w="5906" w:type="dxa"/>
            <w:tcBorders>
              <w:top w:val="single" w:sz="4" w:space="0" w:color="000000"/>
              <w:left w:val="single" w:sz="4" w:space="0" w:color="000000"/>
              <w:bottom w:val="single" w:sz="4" w:space="0" w:color="000000"/>
            </w:tcBorders>
          </w:tcPr>
          <w:p w14:paraId="3F1279BA" w14:textId="77777777" w:rsidR="00B43930" w:rsidRPr="00F320B9" w:rsidRDefault="00B43930" w:rsidP="007D1A15">
            <w:pPr>
              <w:pStyle w:val="TableEntry"/>
            </w:pPr>
            <w:r w:rsidRPr="00F320B9">
              <w:t>Research</w:t>
            </w:r>
          </w:p>
        </w:tc>
        <w:tc>
          <w:tcPr>
            <w:tcW w:w="1474" w:type="dxa"/>
            <w:tcBorders>
              <w:top w:val="single" w:sz="4" w:space="0" w:color="000000"/>
              <w:left w:val="single" w:sz="4" w:space="0" w:color="000000"/>
              <w:bottom w:val="single" w:sz="4" w:space="0" w:color="000000"/>
              <w:right w:val="single" w:sz="4" w:space="0" w:color="000000"/>
            </w:tcBorders>
          </w:tcPr>
          <w:p w14:paraId="42D4B680" w14:textId="77777777" w:rsidR="00B43930" w:rsidRPr="00F320B9" w:rsidRDefault="00B43930" w:rsidP="007D1A15">
            <w:pPr>
              <w:pStyle w:val="TableEntry"/>
            </w:pPr>
          </w:p>
        </w:tc>
      </w:tr>
      <w:tr w:rsidR="00B43930" w:rsidRPr="00F320B9" w14:paraId="1A1F2C00" w14:textId="77777777" w:rsidTr="007D1A15">
        <w:trPr>
          <w:trHeight w:val="198"/>
        </w:trPr>
        <w:tc>
          <w:tcPr>
            <w:tcW w:w="1440" w:type="dxa"/>
            <w:tcBorders>
              <w:top w:val="single" w:sz="4" w:space="0" w:color="000000"/>
              <w:left w:val="single" w:sz="4" w:space="0" w:color="000000"/>
              <w:bottom w:val="single" w:sz="4" w:space="0" w:color="000000"/>
            </w:tcBorders>
          </w:tcPr>
          <w:p w14:paraId="06A0AE83" w14:textId="77777777" w:rsidR="00B43930" w:rsidRPr="00F320B9" w:rsidRDefault="00B43930" w:rsidP="007D1A15">
            <w:pPr>
              <w:pStyle w:val="TableEntry"/>
            </w:pPr>
            <w:r w:rsidRPr="00F320B9">
              <w:t xml:space="preserve">37 </w:t>
            </w:r>
          </w:p>
        </w:tc>
        <w:tc>
          <w:tcPr>
            <w:tcW w:w="5906" w:type="dxa"/>
            <w:tcBorders>
              <w:top w:val="single" w:sz="4" w:space="0" w:color="000000"/>
              <w:left w:val="single" w:sz="4" w:space="0" w:color="000000"/>
              <w:bottom w:val="single" w:sz="4" w:space="0" w:color="000000"/>
            </w:tcBorders>
          </w:tcPr>
          <w:p w14:paraId="5D5381A0" w14:textId="77777777" w:rsidR="00B43930" w:rsidRPr="00F320B9" w:rsidRDefault="00B43930" w:rsidP="007D1A15">
            <w:pPr>
              <w:pStyle w:val="TableEntry"/>
            </w:pPr>
            <w:r w:rsidRPr="00F320B9">
              <w:t xml:space="preserve">Reception and management in psychiatric therapeutical apartment </w:t>
            </w:r>
          </w:p>
        </w:tc>
        <w:tc>
          <w:tcPr>
            <w:tcW w:w="1474" w:type="dxa"/>
            <w:tcBorders>
              <w:top w:val="single" w:sz="4" w:space="0" w:color="000000"/>
              <w:left w:val="single" w:sz="4" w:space="0" w:color="000000"/>
              <w:bottom w:val="single" w:sz="4" w:space="0" w:color="000000"/>
              <w:right w:val="single" w:sz="4" w:space="0" w:color="000000"/>
            </w:tcBorders>
          </w:tcPr>
          <w:p w14:paraId="67A0AD24" w14:textId="77777777" w:rsidR="00B43930" w:rsidRPr="00F320B9" w:rsidRDefault="00B43930" w:rsidP="007D1A15">
            <w:pPr>
              <w:pStyle w:val="TableEntry"/>
            </w:pPr>
          </w:p>
        </w:tc>
      </w:tr>
      <w:tr w:rsidR="00B43930" w:rsidRPr="00F320B9" w14:paraId="071B7798" w14:textId="77777777" w:rsidTr="007D1A15">
        <w:trPr>
          <w:trHeight w:val="198"/>
        </w:trPr>
        <w:tc>
          <w:tcPr>
            <w:tcW w:w="1440" w:type="dxa"/>
            <w:tcBorders>
              <w:top w:val="single" w:sz="4" w:space="0" w:color="000000"/>
              <w:left w:val="single" w:sz="4" w:space="0" w:color="000000"/>
              <w:bottom w:val="single" w:sz="4" w:space="0" w:color="000000"/>
            </w:tcBorders>
          </w:tcPr>
          <w:p w14:paraId="38E7C162" w14:textId="77777777" w:rsidR="00B43930" w:rsidRPr="00F320B9" w:rsidRDefault="00B43930" w:rsidP="007D1A15">
            <w:pPr>
              <w:pStyle w:val="TableEntry"/>
            </w:pPr>
          </w:p>
          <w:p w14:paraId="2DF2AE16" w14:textId="77777777" w:rsidR="00B43930" w:rsidRPr="00F320B9" w:rsidRDefault="00B43930" w:rsidP="007D1A15">
            <w:pPr>
              <w:pStyle w:val="TableEntry"/>
            </w:pPr>
            <w:r w:rsidRPr="00F320B9">
              <w:t xml:space="preserve">38 </w:t>
            </w:r>
          </w:p>
        </w:tc>
        <w:tc>
          <w:tcPr>
            <w:tcW w:w="5906" w:type="dxa"/>
            <w:tcBorders>
              <w:top w:val="single" w:sz="4" w:space="0" w:color="000000"/>
              <w:left w:val="single" w:sz="4" w:space="0" w:color="000000"/>
              <w:bottom w:val="single" w:sz="4" w:space="0" w:color="000000"/>
            </w:tcBorders>
          </w:tcPr>
          <w:p w14:paraId="520D4188" w14:textId="77777777" w:rsidR="00B43930" w:rsidRPr="00F320B9" w:rsidRDefault="00B43930" w:rsidP="007D1A15">
            <w:pPr>
              <w:pStyle w:val="TableEntry"/>
            </w:pPr>
          </w:p>
          <w:p w14:paraId="6197D971" w14:textId="77777777" w:rsidR="00B43930" w:rsidRPr="00F320B9" w:rsidRDefault="00B43930" w:rsidP="007D1A15">
            <w:pPr>
              <w:pStyle w:val="TableEntry"/>
            </w:pPr>
            <w:r w:rsidRPr="00F320B9">
              <w:t xml:space="preserve">Reception and management in a psychiatric facility </w:t>
            </w:r>
          </w:p>
        </w:tc>
        <w:tc>
          <w:tcPr>
            <w:tcW w:w="1474" w:type="dxa"/>
            <w:tcBorders>
              <w:top w:val="single" w:sz="4" w:space="0" w:color="000000"/>
              <w:left w:val="single" w:sz="4" w:space="0" w:color="000000"/>
              <w:bottom w:val="single" w:sz="4" w:space="0" w:color="000000"/>
              <w:right w:val="single" w:sz="4" w:space="0" w:color="000000"/>
            </w:tcBorders>
          </w:tcPr>
          <w:p w14:paraId="197DB87E" w14:textId="77777777" w:rsidR="00B43930" w:rsidRPr="00F320B9" w:rsidRDefault="00B43930" w:rsidP="007D1A15">
            <w:pPr>
              <w:pStyle w:val="TableEntry"/>
            </w:pPr>
          </w:p>
        </w:tc>
      </w:tr>
      <w:tr w:rsidR="00B43930" w:rsidRPr="00F320B9" w14:paraId="516158DE" w14:textId="77777777" w:rsidTr="007D1A15">
        <w:trPr>
          <w:trHeight w:val="173"/>
        </w:trPr>
        <w:tc>
          <w:tcPr>
            <w:tcW w:w="1440" w:type="dxa"/>
            <w:tcBorders>
              <w:top w:val="single" w:sz="4" w:space="0" w:color="000000"/>
              <w:left w:val="single" w:sz="4" w:space="0" w:color="000000"/>
              <w:bottom w:val="single" w:sz="4" w:space="0" w:color="000000"/>
            </w:tcBorders>
          </w:tcPr>
          <w:p w14:paraId="43C7B013" w14:textId="77777777" w:rsidR="00B43930" w:rsidRPr="00F320B9" w:rsidRDefault="00B43930" w:rsidP="007D1A15">
            <w:pPr>
              <w:pStyle w:val="TableEntry"/>
            </w:pPr>
            <w:r w:rsidRPr="00F320B9">
              <w:t xml:space="preserve">39 </w:t>
            </w:r>
          </w:p>
        </w:tc>
        <w:tc>
          <w:tcPr>
            <w:tcW w:w="5906" w:type="dxa"/>
            <w:tcBorders>
              <w:top w:val="single" w:sz="4" w:space="0" w:color="000000"/>
              <w:left w:val="single" w:sz="4" w:space="0" w:color="000000"/>
              <w:bottom w:val="single" w:sz="4" w:space="0" w:color="000000"/>
            </w:tcBorders>
          </w:tcPr>
          <w:p w14:paraId="5EBAA909" w14:textId="77777777" w:rsidR="00B43930" w:rsidRPr="00F320B9" w:rsidRDefault="00B43930" w:rsidP="007D1A15">
            <w:pPr>
              <w:pStyle w:val="TableEntry"/>
            </w:pPr>
            <w:r w:rsidRPr="00F320B9">
              <w:t xml:space="preserve">Reception and management in a psychiatric crisis facility </w:t>
            </w:r>
          </w:p>
        </w:tc>
        <w:tc>
          <w:tcPr>
            <w:tcW w:w="1474" w:type="dxa"/>
            <w:tcBorders>
              <w:top w:val="single" w:sz="4" w:space="0" w:color="000000"/>
              <w:left w:val="single" w:sz="4" w:space="0" w:color="000000"/>
              <w:bottom w:val="single" w:sz="4" w:space="0" w:color="000000"/>
              <w:right w:val="single" w:sz="4" w:space="0" w:color="000000"/>
            </w:tcBorders>
          </w:tcPr>
          <w:p w14:paraId="39F399D5" w14:textId="77777777" w:rsidR="00B43930" w:rsidRPr="00F320B9" w:rsidRDefault="00B43930" w:rsidP="007D1A15">
            <w:pPr>
              <w:pStyle w:val="TableEntry"/>
            </w:pPr>
          </w:p>
        </w:tc>
      </w:tr>
      <w:tr w:rsidR="00B43930" w:rsidRPr="00F320B9" w14:paraId="67CC59C6" w14:textId="77777777" w:rsidTr="007D1A15">
        <w:trPr>
          <w:trHeight w:val="193"/>
        </w:trPr>
        <w:tc>
          <w:tcPr>
            <w:tcW w:w="1440" w:type="dxa"/>
            <w:tcBorders>
              <w:top w:val="single" w:sz="4" w:space="0" w:color="000000"/>
              <w:left w:val="single" w:sz="4" w:space="0" w:color="000000"/>
              <w:bottom w:val="single" w:sz="4" w:space="0" w:color="000000"/>
            </w:tcBorders>
          </w:tcPr>
          <w:p w14:paraId="1E9B2A59" w14:textId="77777777" w:rsidR="00B43930" w:rsidRPr="00F320B9" w:rsidRDefault="00B43930" w:rsidP="007D1A15">
            <w:pPr>
              <w:pStyle w:val="TableEntry"/>
            </w:pPr>
            <w:r w:rsidRPr="00F320B9">
              <w:t xml:space="preserve">97 </w:t>
            </w:r>
          </w:p>
        </w:tc>
        <w:tc>
          <w:tcPr>
            <w:tcW w:w="5906" w:type="dxa"/>
            <w:tcBorders>
              <w:top w:val="single" w:sz="4" w:space="0" w:color="000000"/>
              <w:left w:val="single" w:sz="4" w:space="0" w:color="000000"/>
              <w:bottom w:val="single" w:sz="4" w:space="0" w:color="000000"/>
            </w:tcBorders>
          </w:tcPr>
          <w:p w14:paraId="41B448D0" w14:textId="77777777" w:rsidR="00B43930" w:rsidRPr="00F320B9" w:rsidRDefault="00B43930" w:rsidP="007D1A15">
            <w:pPr>
              <w:pStyle w:val="TableEntry"/>
            </w:pPr>
            <w:r w:rsidRPr="00F320B9">
              <w:t xml:space="preserve">Non-stated activity </w:t>
            </w:r>
          </w:p>
        </w:tc>
        <w:tc>
          <w:tcPr>
            <w:tcW w:w="1474" w:type="dxa"/>
            <w:tcBorders>
              <w:top w:val="single" w:sz="4" w:space="0" w:color="000000"/>
              <w:left w:val="single" w:sz="4" w:space="0" w:color="000000"/>
              <w:bottom w:val="single" w:sz="4" w:space="0" w:color="000000"/>
              <w:right w:val="single" w:sz="4" w:space="0" w:color="000000"/>
            </w:tcBorders>
          </w:tcPr>
          <w:p w14:paraId="3C5A1B0B" w14:textId="77777777" w:rsidR="00B43930" w:rsidRPr="00F320B9" w:rsidRDefault="00B43930" w:rsidP="007D1A15">
            <w:pPr>
              <w:pStyle w:val="TableEntry"/>
            </w:pPr>
          </w:p>
        </w:tc>
      </w:tr>
    </w:tbl>
    <w:p w14:paraId="259CE689" w14:textId="77777777" w:rsidR="007817A8" w:rsidRPr="00F320B9" w:rsidRDefault="007817A8" w:rsidP="00CE0F24">
      <w:pPr>
        <w:pStyle w:val="BodyText"/>
      </w:pPr>
    </w:p>
    <w:p w14:paraId="0F44D4F0" w14:textId="77777777" w:rsidR="00B43930" w:rsidRPr="00F320B9" w:rsidRDefault="00B43930" w:rsidP="00DC2E00">
      <w:pPr>
        <w:rPr>
          <w:i/>
          <w:iCs/>
        </w:rPr>
      </w:pPr>
      <w:r w:rsidRPr="00F320B9">
        <w:rPr>
          <w:i/>
          <w:iCs/>
        </w:rPr>
        <w:t>PV1-22: Request for a private room</w:t>
      </w:r>
    </w:p>
    <w:p w14:paraId="5EA9B362" w14:textId="77777777" w:rsidR="00B43930" w:rsidRPr="00F320B9" w:rsidRDefault="00B43930" w:rsidP="00DC2E00">
      <w:pPr>
        <w:pStyle w:val="BodyText"/>
      </w:pPr>
      <w:r w:rsidRPr="00F320B9">
        <w:t>This field indicates to what extent the patient requested a private room.</w:t>
      </w:r>
    </w:p>
    <w:p w14:paraId="2F539949" w14:textId="77777777" w:rsidR="00B43930" w:rsidRPr="00F320B9" w:rsidRDefault="00B43930" w:rsidP="00DC2E00">
      <w:pPr>
        <w:pStyle w:val="BodyText"/>
      </w:pPr>
      <w:r w:rsidRPr="00F320B9">
        <w:t>The values in user-defined table 0045 shall be used in this field.</w:t>
      </w:r>
    </w:p>
    <w:p w14:paraId="7DD831B1" w14:textId="77777777" w:rsidR="00B43930" w:rsidRPr="00F320B9" w:rsidRDefault="00B43930" w:rsidP="00CE0F24">
      <w:pPr>
        <w:pStyle w:val="TableTitle"/>
      </w:pPr>
      <w:r w:rsidRPr="00F320B9">
        <w:t>User-defined table 0045 – Courtesy Code</w:t>
      </w:r>
    </w:p>
    <w:tbl>
      <w:tblPr>
        <w:tblW w:w="0" w:type="auto"/>
        <w:jc w:val="center"/>
        <w:tblLayout w:type="fixed"/>
        <w:tblCellMar>
          <w:left w:w="70" w:type="dxa"/>
          <w:right w:w="70" w:type="dxa"/>
        </w:tblCellMar>
        <w:tblLook w:val="0000" w:firstRow="0" w:lastRow="0" w:firstColumn="0" w:lastColumn="0" w:noHBand="0" w:noVBand="0"/>
      </w:tblPr>
      <w:tblGrid>
        <w:gridCol w:w="1296"/>
        <w:gridCol w:w="2004"/>
        <w:gridCol w:w="2520"/>
        <w:gridCol w:w="2570"/>
      </w:tblGrid>
      <w:tr w:rsidR="00B43930" w:rsidRPr="00F320B9" w14:paraId="76B03B01" w14:textId="77777777" w:rsidTr="007D1A15">
        <w:trPr>
          <w:cantSplit/>
          <w:trHeight w:val="240"/>
          <w:tblHeader/>
          <w:jc w:val="center"/>
        </w:trPr>
        <w:tc>
          <w:tcPr>
            <w:tcW w:w="1296" w:type="dxa"/>
            <w:tcBorders>
              <w:top w:val="single" w:sz="4" w:space="0" w:color="000000"/>
              <w:left w:val="single" w:sz="4" w:space="0" w:color="000000"/>
              <w:bottom w:val="single" w:sz="4" w:space="0" w:color="000000"/>
            </w:tcBorders>
            <w:shd w:val="clear" w:color="auto" w:fill="D9D9D9"/>
          </w:tcPr>
          <w:p w14:paraId="69F74DBB" w14:textId="77777777" w:rsidR="00B43930" w:rsidRPr="00F320B9" w:rsidRDefault="00B43930" w:rsidP="007D1A15">
            <w:pPr>
              <w:pStyle w:val="TableEntryHeader"/>
            </w:pPr>
            <w:r w:rsidRPr="00F320B9">
              <w:t>Value IHE FR</w:t>
            </w:r>
          </w:p>
        </w:tc>
        <w:tc>
          <w:tcPr>
            <w:tcW w:w="2004" w:type="dxa"/>
            <w:tcBorders>
              <w:top w:val="single" w:sz="4" w:space="0" w:color="000000"/>
              <w:left w:val="single" w:sz="4" w:space="0" w:color="000000"/>
              <w:bottom w:val="single" w:sz="4" w:space="0" w:color="000000"/>
            </w:tcBorders>
            <w:shd w:val="clear" w:color="auto" w:fill="D9D9D9"/>
          </w:tcPr>
          <w:p w14:paraId="4F6DF7A4" w14:textId="77777777" w:rsidR="00B43930" w:rsidRPr="00F320B9" w:rsidRDefault="00B43930" w:rsidP="007D1A15">
            <w:pPr>
              <w:pStyle w:val="TableEntryHeader"/>
            </w:pPr>
            <w:r w:rsidRPr="00F320B9">
              <w:t>Description</w:t>
            </w:r>
          </w:p>
        </w:tc>
        <w:tc>
          <w:tcPr>
            <w:tcW w:w="2520" w:type="dxa"/>
            <w:tcBorders>
              <w:top w:val="single" w:sz="4" w:space="0" w:color="000000"/>
              <w:left w:val="single" w:sz="4" w:space="0" w:color="000000"/>
              <w:bottom w:val="single" w:sz="4" w:space="0" w:color="000000"/>
            </w:tcBorders>
            <w:shd w:val="clear" w:color="auto" w:fill="D9D9D9"/>
          </w:tcPr>
          <w:p w14:paraId="48C24052" w14:textId="77777777" w:rsidR="00B43930" w:rsidRPr="00F320B9" w:rsidRDefault="00B43930" w:rsidP="007D1A15">
            <w:pPr>
              <w:pStyle w:val="TableEntryHeader"/>
            </w:pPr>
            <w:r w:rsidRPr="00F320B9">
              <w:t>Recommended display</w:t>
            </w:r>
          </w:p>
        </w:tc>
        <w:tc>
          <w:tcPr>
            <w:tcW w:w="2570" w:type="dxa"/>
            <w:tcBorders>
              <w:top w:val="single" w:sz="4" w:space="0" w:color="000000"/>
              <w:left w:val="single" w:sz="4" w:space="0" w:color="000000"/>
              <w:bottom w:val="single" w:sz="4" w:space="0" w:color="000000"/>
              <w:right w:val="single" w:sz="4" w:space="0" w:color="000000"/>
            </w:tcBorders>
            <w:shd w:val="clear" w:color="auto" w:fill="D9D9D9"/>
          </w:tcPr>
          <w:p w14:paraId="5F2A5949" w14:textId="77777777" w:rsidR="00B43930" w:rsidRPr="00F320B9" w:rsidRDefault="00B43930" w:rsidP="007D1A15">
            <w:pPr>
              <w:pStyle w:val="TableEntryHeader"/>
            </w:pPr>
            <w:r w:rsidRPr="00F320B9">
              <w:t>IHE France comments</w:t>
            </w:r>
          </w:p>
        </w:tc>
      </w:tr>
      <w:tr w:rsidR="00B43930" w:rsidRPr="00F320B9" w14:paraId="20AB4DDC" w14:textId="77777777" w:rsidTr="007D1A15">
        <w:trPr>
          <w:cantSplit/>
          <w:trHeight w:val="23"/>
          <w:jc w:val="center"/>
        </w:trPr>
        <w:tc>
          <w:tcPr>
            <w:tcW w:w="1296" w:type="dxa"/>
            <w:tcBorders>
              <w:left w:val="single" w:sz="4" w:space="0" w:color="000000"/>
              <w:bottom w:val="single" w:sz="4" w:space="0" w:color="000000"/>
            </w:tcBorders>
          </w:tcPr>
          <w:p w14:paraId="61D48E5F" w14:textId="77777777" w:rsidR="00B43930" w:rsidRPr="00F320B9" w:rsidRDefault="00B43930" w:rsidP="007D1A15">
            <w:pPr>
              <w:pStyle w:val="TableEntry"/>
            </w:pPr>
            <w:r w:rsidRPr="00F320B9">
              <w:t>Y</w:t>
            </w:r>
          </w:p>
        </w:tc>
        <w:tc>
          <w:tcPr>
            <w:tcW w:w="2004" w:type="dxa"/>
            <w:tcBorders>
              <w:left w:val="single" w:sz="4" w:space="0" w:color="000000"/>
              <w:bottom w:val="single" w:sz="4" w:space="0" w:color="000000"/>
            </w:tcBorders>
          </w:tcPr>
          <w:p w14:paraId="3266B9D7" w14:textId="77777777" w:rsidR="00B43930" w:rsidRPr="00F320B9" w:rsidRDefault="00B43930" w:rsidP="007D1A15">
            <w:pPr>
              <w:pStyle w:val="TableEntry"/>
            </w:pPr>
            <w:r w:rsidRPr="00F320B9">
              <w:t>Yes</w:t>
            </w:r>
          </w:p>
        </w:tc>
        <w:tc>
          <w:tcPr>
            <w:tcW w:w="2520" w:type="dxa"/>
            <w:tcBorders>
              <w:left w:val="single" w:sz="4" w:space="0" w:color="000000"/>
              <w:bottom w:val="single" w:sz="4" w:space="0" w:color="000000"/>
            </w:tcBorders>
          </w:tcPr>
          <w:p w14:paraId="29F43317" w14:textId="77777777" w:rsidR="00B43930" w:rsidRPr="00F320B9" w:rsidRDefault="00B43930" w:rsidP="007D1A15">
            <w:pPr>
              <w:pStyle w:val="TableEntry"/>
            </w:pPr>
            <w:r w:rsidRPr="00F320B9">
              <w:t>Request for a private room</w:t>
            </w:r>
          </w:p>
        </w:tc>
        <w:tc>
          <w:tcPr>
            <w:tcW w:w="2570" w:type="dxa"/>
            <w:tcBorders>
              <w:left w:val="single" w:sz="4" w:space="0" w:color="000000"/>
              <w:bottom w:val="single" w:sz="4" w:space="0" w:color="000000"/>
              <w:right w:val="single" w:sz="4" w:space="0" w:color="000000"/>
            </w:tcBorders>
            <w:vAlign w:val="bottom"/>
          </w:tcPr>
          <w:p w14:paraId="1858C5DC" w14:textId="77777777" w:rsidR="00B43930" w:rsidRPr="00F320B9" w:rsidRDefault="00B43930" w:rsidP="007D1A15">
            <w:pPr>
              <w:pStyle w:val="TableEntry"/>
            </w:pPr>
            <w:r w:rsidRPr="00F320B9">
              <w:t> </w:t>
            </w:r>
          </w:p>
        </w:tc>
      </w:tr>
      <w:tr w:rsidR="00B43930" w:rsidRPr="00F320B9" w14:paraId="34A4ACA3" w14:textId="77777777" w:rsidTr="007D1A15">
        <w:trPr>
          <w:cantSplit/>
          <w:trHeight w:val="23"/>
          <w:jc w:val="center"/>
        </w:trPr>
        <w:tc>
          <w:tcPr>
            <w:tcW w:w="1296" w:type="dxa"/>
            <w:tcBorders>
              <w:left w:val="single" w:sz="4" w:space="0" w:color="000000"/>
              <w:bottom w:val="single" w:sz="4" w:space="0" w:color="000000"/>
            </w:tcBorders>
          </w:tcPr>
          <w:p w14:paraId="66D6A897" w14:textId="77777777" w:rsidR="00B43930" w:rsidRPr="00F320B9" w:rsidRDefault="00B43930" w:rsidP="007D1A15">
            <w:pPr>
              <w:pStyle w:val="TableEntry"/>
            </w:pPr>
            <w:r w:rsidRPr="00F320B9">
              <w:t>N</w:t>
            </w:r>
          </w:p>
        </w:tc>
        <w:tc>
          <w:tcPr>
            <w:tcW w:w="2004" w:type="dxa"/>
            <w:tcBorders>
              <w:left w:val="single" w:sz="4" w:space="0" w:color="000000"/>
              <w:bottom w:val="single" w:sz="4" w:space="0" w:color="000000"/>
            </w:tcBorders>
          </w:tcPr>
          <w:p w14:paraId="540EA77C" w14:textId="77777777" w:rsidR="00B43930" w:rsidRPr="00F320B9" w:rsidRDefault="00B43930" w:rsidP="007D1A15">
            <w:pPr>
              <w:pStyle w:val="TableEntry"/>
            </w:pPr>
            <w:r w:rsidRPr="00F320B9">
              <w:t>No</w:t>
            </w:r>
          </w:p>
        </w:tc>
        <w:tc>
          <w:tcPr>
            <w:tcW w:w="2520" w:type="dxa"/>
            <w:tcBorders>
              <w:left w:val="single" w:sz="4" w:space="0" w:color="000000"/>
              <w:bottom w:val="single" w:sz="4" w:space="0" w:color="000000"/>
            </w:tcBorders>
          </w:tcPr>
          <w:p w14:paraId="513C18D6" w14:textId="77777777" w:rsidR="00B43930" w:rsidRPr="00F320B9" w:rsidRDefault="00B43930" w:rsidP="007D1A15">
            <w:pPr>
              <w:pStyle w:val="TableEntry"/>
            </w:pPr>
            <w:r w:rsidRPr="00F320B9">
              <w:t>No request for a private room</w:t>
            </w:r>
          </w:p>
        </w:tc>
        <w:tc>
          <w:tcPr>
            <w:tcW w:w="2570" w:type="dxa"/>
            <w:tcBorders>
              <w:left w:val="single" w:sz="4" w:space="0" w:color="000000"/>
              <w:bottom w:val="single" w:sz="4" w:space="0" w:color="000000"/>
              <w:right w:val="single" w:sz="4" w:space="0" w:color="000000"/>
            </w:tcBorders>
            <w:vAlign w:val="bottom"/>
          </w:tcPr>
          <w:p w14:paraId="0991ACF3" w14:textId="77777777" w:rsidR="00B43930" w:rsidRPr="00F320B9" w:rsidRDefault="00B43930" w:rsidP="007D1A15">
            <w:pPr>
              <w:pStyle w:val="TableEntry"/>
            </w:pPr>
            <w:r w:rsidRPr="00F320B9">
              <w:t> </w:t>
            </w:r>
          </w:p>
        </w:tc>
      </w:tr>
    </w:tbl>
    <w:p w14:paraId="2C7FB232" w14:textId="77777777" w:rsidR="00B43930" w:rsidRPr="00F320B9" w:rsidRDefault="00B43930" w:rsidP="00DC2E00">
      <w:pPr>
        <w:rPr>
          <w:i/>
          <w:iCs/>
        </w:rPr>
      </w:pPr>
    </w:p>
    <w:p w14:paraId="39E3FEDB" w14:textId="77777777" w:rsidR="00B43930" w:rsidRPr="00F320B9" w:rsidRDefault="00B43930" w:rsidP="00CE0F24">
      <w:pPr>
        <w:keepNext/>
        <w:rPr>
          <w:i/>
          <w:iCs/>
        </w:rPr>
      </w:pPr>
      <w:r w:rsidRPr="00F320B9">
        <w:rPr>
          <w:i/>
          <w:iCs/>
        </w:rPr>
        <w:lastRenderedPageBreak/>
        <w:t>PV1-36: Discharge Disposition</w:t>
      </w:r>
    </w:p>
    <w:p w14:paraId="7AB4F777" w14:textId="77777777" w:rsidR="00B43930" w:rsidRPr="00F320B9" w:rsidRDefault="00B43930" w:rsidP="00DC2E00">
      <w:r w:rsidRPr="00F320B9">
        <w:t>The values in table 0112 shall be used in this field.</w:t>
      </w:r>
    </w:p>
    <w:p w14:paraId="417FE52E" w14:textId="77777777" w:rsidR="00B43930" w:rsidRPr="00F320B9" w:rsidRDefault="00B43930" w:rsidP="00CE0F24">
      <w:pPr>
        <w:pStyle w:val="TableTitle"/>
      </w:pPr>
      <w:r w:rsidRPr="00F320B9">
        <w:t xml:space="preserve">HL7 Table </w:t>
      </w:r>
      <w:r w:rsidRPr="00F320B9">
        <w:rPr>
          <w:bCs/>
        </w:rPr>
        <w:t>User-defined</w:t>
      </w:r>
      <w:r w:rsidRPr="00F320B9">
        <w:t xml:space="preserve"> 0112 – Discharge Disposition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1284"/>
        <w:gridCol w:w="1212"/>
        <w:gridCol w:w="2880"/>
        <w:gridCol w:w="2390"/>
      </w:tblGrid>
      <w:tr w:rsidR="00B43930" w:rsidRPr="00F320B9" w14:paraId="52A26E73" w14:textId="77777777" w:rsidTr="00CE0F24">
        <w:trPr>
          <w:cantSplit/>
          <w:trHeight w:val="23"/>
          <w:tblHeader/>
          <w:jc w:val="center"/>
        </w:trPr>
        <w:tc>
          <w:tcPr>
            <w:tcW w:w="1284" w:type="dxa"/>
            <w:shd w:val="clear" w:color="auto" w:fill="D9D9D9"/>
          </w:tcPr>
          <w:p w14:paraId="6287E2E3" w14:textId="77777777" w:rsidR="00B43930" w:rsidRPr="00F320B9" w:rsidRDefault="00B43930" w:rsidP="007D1A15">
            <w:pPr>
              <w:pStyle w:val="TableEntryHeader"/>
            </w:pPr>
            <w:r w:rsidRPr="00F320B9">
              <w:t>Value IHE FR</w:t>
            </w:r>
          </w:p>
        </w:tc>
        <w:tc>
          <w:tcPr>
            <w:tcW w:w="1212" w:type="dxa"/>
            <w:shd w:val="clear" w:color="auto" w:fill="D9D9D9"/>
          </w:tcPr>
          <w:p w14:paraId="1217FBC1" w14:textId="77777777" w:rsidR="00B43930" w:rsidRPr="00F320B9" w:rsidRDefault="00B43930" w:rsidP="007D1A15">
            <w:pPr>
              <w:pStyle w:val="TableEntryHeader"/>
            </w:pPr>
            <w:r w:rsidRPr="00F320B9">
              <w:t>Description</w:t>
            </w:r>
          </w:p>
        </w:tc>
        <w:tc>
          <w:tcPr>
            <w:tcW w:w="2880" w:type="dxa"/>
            <w:shd w:val="clear" w:color="auto" w:fill="D9D9D9"/>
          </w:tcPr>
          <w:p w14:paraId="3D21D40F" w14:textId="77777777" w:rsidR="00B43930" w:rsidRPr="00F320B9" w:rsidRDefault="00B43930" w:rsidP="007D1A15">
            <w:pPr>
              <w:pStyle w:val="TableEntryHeader"/>
            </w:pPr>
            <w:r w:rsidRPr="00F320B9">
              <w:t>Recommended display</w:t>
            </w:r>
          </w:p>
        </w:tc>
        <w:tc>
          <w:tcPr>
            <w:tcW w:w="2390" w:type="dxa"/>
            <w:shd w:val="clear" w:color="auto" w:fill="D9D9D9"/>
          </w:tcPr>
          <w:p w14:paraId="55D11F16" w14:textId="77777777" w:rsidR="00B43930" w:rsidRPr="00F320B9" w:rsidRDefault="00B43930" w:rsidP="007D1A15">
            <w:pPr>
              <w:pStyle w:val="TableEntryHeader"/>
            </w:pPr>
            <w:r w:rsidRPr="00F320B9">
              <w:t>IHE France comments</w:t>
            </w:r>
          </w:p>
        </w:tc>
      </w:tr>
      <w:tr w:rsidR="00B43930" w:rsidRPr="00F320B9" w14:paraId="2E6F082E" w14:textId="77777777" w:rsidTr="007D1A15">
        <w:trPr>
          <w:trHeight w:val="23"/>
          <w:jc w:val="center"/>
        </w:trPr>
        <w:tc>
          <w:tcPr>
            <w:tcW w:w="1284" w:type="dxa"/>
          </w:tcPr>
          <w:p w14:paraId="3C741B5A" w14:textId="77777777" w:rsidR="00B43930" w:rsidRPr="00F320B9" w:rsidRDefault="00B43930" w:rsidP="007D1A15">
            <w:pPr>
              <w:pStyle w:val="TableEntry"/>
            </w:pPr>
            <w:r w:rsidRPr="00F320B9">
              <w:t>2</w:t>
            </w:r>
          </w:p>
        </w:tc>
        <w:tc>
          <w:tcPr>
            <w:tcW w:w="1212" w:type="dxa"/>
          </w:tcPr>
          <w:p w14:paraId="4D4A22E9" w14:textId="77777777" w:rsidR="00B43930" w:rsidRPr="00F320B9" w:rsidRDefault="00B43930" w:rsidP="007D1A15">
            <w:pPr>
              <w:pStyle w:val="TableEntry"/>
            </w:pPr>
          </w:p>
        </w:tc>
        <w:tc>
          <w:tcPr>
            <w:tcW w:w="2880" w:type="dxa"/>
          </w:tcPr>
          <w:p w14:paraId="302A2EF8" w14:textId="77777777" w:rsidR="00B43930" w:rsidRPr="00F320B9" w:rsidRDefault="00B43930" w:rsidP="007D1A15">
            <w:pPr>
              <w:pStyle w:val="TableEntry"/>
            </w:pPr>
            <w:r w:rsidRPr="00F320B9">
              <w:t>Disciplinary measures</w:t>
            </w:r>
          </w:p>
        </w:tc>
        <w:tc>
          <w:tcPr>
            <w:tcW w:w="2390" w:type="dxa"/>
            <w:vAlign w:val="bottom"/>
          </w:tcPr>
          <w:p w14:paraId="5D58B044" w14:textId="77777777" w:rsidR="00B43930" w:rsidRPr="00F320B9" w:rsidRDefault="00B43930" w:rsidP="007D1A15">
            <w:pPr>
              <w:pStyle w:val="TableEntry"/>
            </w:pPr>
            <w:r w:rsidRPr="00F320B9">
              <w:t> </w:t>
            </w:r>
          </w:p>
        </w:tc>
      </w:tr>
      <w:tr w:rsidR="00B43930" w:rsidRPr="00F320B9" w14:paraId="568BF68D" w14:textId="77777777" w:rsidTr="007D1A15">
        <w:trPr>
          <w:trHeight w:val="23"/>
          <w:jc w:val="center"/>
        </w:trPr>
        <w:tc>
          <w:tcPr>
            <w:tcW w:w="1284" w:type="dxa"/>
          </w:tcPr>
          <w:p w14:paraId="7499A0A1" w14:textId="77777777" w:rsidR="00B43930" w:rsidRPr="00F320B9" w:rsidRDefault="00B43930" w:rsidP="007D1A15">
            <w:pPr>
              <w:pStyle w:val="TableEntry"/>
            </w:pPr>
            <w:r w:rsidRPr="00F320B9">
              <w:t>3</w:t>
            </w:r>
          </w:p>
        </w:tc>
        <w:tc>
          <w:tcPr>
            <w:tcW w:w="1212" w:type="dxa"/>
          </w:tcPr>
          <w:p w14:paraId="44B42B1C" w14:textId="77777777" w:rsidR="00B43930" w:rsidRPr="00F320B9" w:rsidRDefault="00B43930" w:rsidP="007D1A15">
            <w:pPr>
              <w:pStyle w:val="TableEntry"/>
            </w:pPr>
          </w:p>
        </w:tc>
        <w:tc>
          <w:tcPr>
            <w:tcW w:w="2880" w:type="dxa"/>
          </w:tcPr>
          <w:p w14:paraId="4EE6BD4B" w14:textId="77777777" w:rsidR="00B43930" w:rsidRPr="00F320B9" w:rsidRDefault="00B43930" w:rsidP="007D1A15">
            <w:pPr>
              <w:pStyle w:val="TableEntry"/>
            </w:pPr>
            <w:r w:rsidRPr="00F320B9">
              <w:t>Medical decision (default value)</w:t>
            </w:r>
          </w:p>
        </w:tc>
        <w:tc>
          <w:tcPr>
            <w:tcW w:w="2390" w:type="dxa"/>
            <w:vAlign w:val="bottom"/>
          </w:tcPr>
          <w:p w14:paraId="04F8C436" w14:textId="77777777" w:rsidR="00B43930" w:rsidRPr="00F320B9" w:rsidRDefault="00B43930" w:rsidP="007D1A15">
            <w:pPr>
              <w:pStyle w:val="TableEntry"/>
            </w:pPr>
            <w:r w:rsidRPr="00F320B9">
              <w:t> </w:t>
            </w:r>
          </w:p>
        </w:tc>
      </w:tr>
      <w:tr w:rsidR="00B43930" w:rsidRPr="00F320B9" w14:paraId="0912F2E5" w14:textId="77777777" w:rsidTr="007D1A15">
        <w:trPr>
          <w:trHeight w:val="23"/>
          <w:jc w:val="center"/>
        </w:trPr>
        <w:tc>
          <w:tcPr>
            <w:tcW w:w="1284" w:type="dxa"/>
          </w:tcPr>
          <w:p w14:paraId="527E5C22" w14:textId="77777777" w:rsidR="00B43930" w:rsidRPr="00F320B9" w:rsidRDefault="00B43930" w:rsidP="007D1A15">
            <w:pPr>
              <w:pStyle w:val="TableEntry"/>
            </w:pPr>
            <w:r w:rsidRPr="00F320B9">
              <w:t>4</w:t>
            </w:r>
          </w:p>
        </w:tc>
        <w:tc>
          <w:tcPr>
            <w:tcW w:w="1212" w:type="dxa"/>
          </w:tcPr>
          <w:p w14:paraId="54A1672E" w14:textId="77777777" w:rsidR="00B43930" w:rsidRPr="00F320B9" w:rsidRDefault="00B43930" w:rsidP="007D1A15">
            <w:pPr>
              <w:pStyle w:val="TableEntry"/>
            </w:pPr>
          </w:p>
        </w:tc>
        <w:tc>
          <w:tcPr>
            <w:tcW w:w="2880" w:type="dxa"/>
          </w:tcPr>
          <w:p w14:paraId="4F003FF4" w14:textId="77777777" w:rsidR="00B43930" w:rsidRPr="00F320B9" w:rsidRDefault="00B43930" w:rsidP="007D1A15">
            <w:pPr>
              <w:pStyle w:val="TableEntry"/>
            </w:pPr>
            <w:r w:rsidRPr="00F320B9">
              <w:t>Against medical advice</w:t>
            </w:r>
          </w:p>
        </w:tc>
        <w:tc>
          <w:tcPr>
            <w:tcW w:w="2390" w:type="dxa"/>
            <w:vAlign w:val="bottom"/>
          </w:tcPr>
          <w:p w14:paraId="57A2513A" w14:textId="77777777" w:rsidR="00B43930" w:rsidRPr="00F320B9" w:rsidRDefault="00B43930" w:rsidP="007D1A15">
            <w:pPr>
              <w:pStyle w:val="TableEntry"/>
            </w:pPr>
            <w:r w:rsidRPr="00F320B9">
              <w:t> </w:t>
            </w:r>
          </w:p>
        </w:tc>
      </w:tr>
      <w:tr w:rsidR="00B43930" w:rsidRPr="00F320B9" w14:paraId="689510FA" w14:textId="77777777" w:rsidTr="007D1A15">
        <w:trPr>
          <w:trHeight w:val="23"/>
          <w:jc w:val="center"/>
        </w:trPr>
        <w:tc>
          <w:tcPr>
            <w:tcW w:w="1284" w:type="dxa"/>
          </w:tcPr>
          <w:p w14:paraId="36FCDFFB" w14:textId="77777777" w:rsidR="00B43930" w:rsidRPr="00F320B9" w:rsidRDefault="00B43930" w:rsidP="007D1A15">
            <w:pPr>
              <w:pStyle w:val="TableEntry"/>
            </w:pPr>
            <w:r w:rsidRPr="00F320B9">
              <w:t>5</w:t>
            </w:r>
          </w:p>
        </w:tc>
        <w:tc>
          <w:tcPr>
            <w:tcW w:w="1212" w:type="dxa"/>
          </w:tcPr>
          <w:p w14:paraId="1E298125" w14:textId="77777777" w:rsidR="00B43930" w:rsidRPr="00F320B9" w:rsidRDefault="00B43930" w:rsidP="007D1A15">
            <w:pPr>
              <w:pStyle w:val="TableEntry"/>
            </w:pPr>
          </w:p>
        </w:tc>
        <w:tc>
          <w:tcPr>
            <w:tcW w:w="2880" w:type="dxa"/>
          </w:tcPr>
          <w:p w14:paraId="394C1D91" w14:textId="77777777" w:rsidR="00B43930" w:rsidRPr="00F320B9" w:rsidRDefault="00B43930" w:rsidP="007D1A15">
            <w:pPr>
              <w:pStyle w:val="TableEntry"/>
            </w:pPr>
            <w:r w:rsidRPr="00F320B9">
              <w:t>Awaiting medical tests</w:t>
            </w:r>
          </w:p>
        </w:tc>
        <w:tc>
          <w:tcPr>
            <w:tcW w:w="2390" w:type="dxa"/>
            <w:vAlign w:val="bottom"/>
          </w:tcPr>
          <w:p w14:paraId="38171533" w14:textId="77777777" w:rsidR="00B43930" w:rsidRPr="00F320B9" w:rsidRDefault="00B43930" w:rsidP="007D1A15">
            <w:pPr>
              <w:pStyle w:val="TableEntry"/>
            </w:pPr>
            <w:r w:rsidRPr="00F320B9">
              <w:t> </w:t>
            </w:r>
          </w:p>
        </w:tc>
      </w:tr>
      <w:tr w:rsidR="00B43930" w:rsidRPr="00F320B9" w14:paraId="15A4D8FF" w14:textId="77777777" w:rsidTr="007D1A15">
        <w:trPr>
          <w:trHeight w:val="23"/>
          <w:jc w:val="center"/>
        </w:trPr>
        <w:tc>
          <w:tcPr>
            <w:tcW w:w="1284" w:type="dxa"/>
          </w:tcPr>
          <w:p w14:paraId="39B943A7" w14:textId="77777777" w:rsidR="00B43930" w:rsidRPr="00F320B9" w:rsidRDefault="00B43930" w:rsidP="007D1A15">
            <w:pPr>
              <w:pStyle w:val="TableEntry"/>
            </w:pPr>
            <w:r w:rsidRPr="00F320B9">
              <w:t>6</w:t>
            </w:r>
          </w:p>
        </w:tc>
        <w:tc>
          <w:tcPr>
            <w:tcW w:w="1212" w:type="dxa"/>
          </w:tcPr>
          <w:p w14:paraId="136528AD" w14:textId="77777777" w:rsidR="00B43930" w:rsidRPr="00F320B9" w:rsidRDefault="00B43930" w:rsidP="007D1A15">
            <w:pPr>
              <w:pStyle w:val="TableEntry"/>
            </w:pPr>
          </w:p>
        </w:tc>
        <w:tc>
          <w:tcPr>
            <w:tcW w:w="2880" w:type="dxa"/>
          </w:tcPr>
          <w:p w14:paraId="2AD62182" w14:textId="77777777" w:rsidR="00B43930" w:rsidRPr="00F320B9" w:rsidRDefault="00B43930" w:rsidP="007D1A15">
            <w:pPr>
              <w:pStyle w:val="TableEntry"/>
            </w:pPr>
            <w:r w:rsidRPr="00F320B9">
              <w:t>Personal reasons</w:t>
            </w:r>
          </w:p>
        </w:tc>
        <w:tc>
          <w:tcPr>
            <w:tcW w:w="2390" w:type="dxa"/>
            <w:vAlign w:val="bottom"/>
          </w:tcPr>
          <w:p w14:paraId="73D03597" w14:textId="77777777" w:rsidR="00B43930" w:rsidRPr="00F320B9" w:rsidRDefault="00B43930" w:rsidP="007D1A15">
            <w:pPr>
              <w:pStyle w:val="TableEntry"/>
            </w:pPr>
            <w:r w:rsidRPr="00F320B9">
              <w:t> </w:t>
            </w:r>
          </w:p>
        </w:tc>
      </w:tr>
      <w:tr w:rsidR="00B43930" w:rsidRPr="00F320B9" w14:paraId="23AF23BC" w14:textId="77777777" w:rsidTr="007D1A15">
        <w:trPr>
          <w:trHeight w:val="23"/>
          <w:jc w:val="center"/>
        </w:trPr>
        <w:tc>
          <w:tcPr>
            <w:tcW w:w="1284" w:type="dxa"/>
          </w:tcPr>
          <w:p w14:paraId="70255AEB" w14:textId="77777777" w:rsidR="00B43930" w:rsidRPr="00F320B9" w:rsidRDefault="00B43930" w:rsidP="007D1A15">
            <w:pPr>
              <w:pStyle w:val="TableEntry"/>
            </w:pPr>
            <w:r w:rsidRPr="00F320B9">
              <w:t>R</w:t>
            </w:r>
          </w:p>
        </w:tc>
        <w:tc>
          <w:tcPr>
            <w:tcW w:w="1212" w:type="dxa"/>
          </w:tcPr>
          <w:p w14:paraId="641DD09F" w14:textId="77777777" w:rsidR="00B43930" w:rsidRPr="00F320B9" w:rsidRDefault="00B43930" w:rsidP="007D1A15">
            <w:pPr>
              <w:pStyle w:val="TableEntry"/>
            </w:pPr>
            <w:r w:rsidRPr="00F320B9">
              <w:t> </w:t>
            </w:r>
          </w:p>
        </w:tc>
        <w:tc>
          <w:tcPr>
            <w:tcW w:w="2880" w:type="dxa"/>
          </w:tcPr>
          <w:p w14:paraId="66D9494A" w14:textId="77777777" w:rsidR="00B43930" w:rsidRPr="00F320B9" w:rsidRDefault="00B43930" w:rsidP="007D1A15">
            <w:pPr>
              <w:pStyle w:val="TableEntry"/>
            </w:pPr>
            <w:r w:rsidRPr="00F320B9">
              <w:t>Trial (Psychiatric context)</w:t>
            </w:r>
          </w:p>
        </w:tc>
        <w:tc>
          <w:tcPr>
            <w:tcW w:w="2390" w:type="dxa"/>
            <w:vAlign w:val="bottom"/>
          </w:tcPr>
          <w:p w14:paraId="38DD7A71" w14:textId="77777777" w:rsidR="00B43930" w:rsidRPr="00F320B9" w:rsidRDefault="00B43930" w:rsidP="007D1A15">
            <w:pPr>
              <w:pStyle w:val="TableEntry"/>
            </w:pPr>
            <w:r w:rsidRPr="00F320B9">
              <w:t> </w:t>
            </w:r>
          </w:p>
        </w:tc>
      </w:tr>
      <w:tr w:rsidR="00B43930" w:rsidRPr="00F320B9" w14:paraId="0857E0CA" w14:textId="77777777" w:rsidTr="007D1A15">
        <w:trPr>
          <w:trHeight w:val="23"/>
          <w:jc w:val="center"/>
        </w:trPr>
        <w:tc>
          <w:tcPr>
            <w:tcW w:w="1284" w:type="dxa"/>
          </w:tcPr>
          <w:p w14:paraId="10FA9F3E" w14:textId="77777777" w:rsidR="00B43930" w:rsidRPr="00F320B9" w:rsidRDefault="00B43930" w:rsidP="007D1A15">
            <w:pPr>
              <w:pStyle w:val="TableEntry"/>
            </w:pPr>
            <w:r w:rsidRPr="00F320B9">
              <w:t>E</w:t>
            </w:r>
          </w:p>
        </w:tc>
        <w:tc>
          <w:tcPr>
            <w:tcW w:w="1212" w:type="dxa"/>
          </w:tcPr>
          <w:p w14:paraId="79BBCCFC" w14:textId="77777777" w:rsidR="00B43930" w:rsidRPr="00F320B9" w:rsidRDefault="00B43930" w:rsidP="007D1A15">
            <w:pPr>
              <w:pStyle w:val="TableEntry"/>
            </w:pPr>
            <w:r w:rsidRPr="00F320B9">
              <w:t> </w:t>
            </w:r>
          </w:p>
        </w:tc>
        <w:tc>
          <w:tcPr>
            <w:tcW w:w="2880" w:type="dxa"/>
          </w:tcPr>
          <w:p w14:paraId="34B3D9FB" w14:textId="77777777" w:rsidR="00B43930" w:rsidRPr="00F320B9" w:rsidRDefault="00B43930" w:rsidP="007D1A15">
            <w:pPr>
              <w:pStyle w:val="TableEntry"/>
            </w:pPr>
            <w:r w:rsidRPr="00F320B9">
              <w:t>Escape</w:t>
            </w:r>
          </w:p>
        </w:tc>
        <w:tc>
          <w:tcPr>
            <w:tcW w:w="2390" w:type="dxa"/>
            <w:vAlign w:val="bottom"/>
          </w:tcPr>
          <w:p w14:paraId="72BE4487" w14:textId="77777777" w:rsidR="00B43930" w:rsidRPr="00F320B9" w:rsidRDefault="00B43930" w:rsidP="007D1A15">
            <w:pPr>
              <w:pStyle w:val="TableEntry"/>
            </w:pPr>
            <w:r w:rsidRPr="00F320B9">
              <w:t> </w:t>
            </w:r>
          </w:p>
        </w:tc>
      </w:tr>
      <w:tr w:rsidR="00B43930" w:rsidRPr="00F320B9" w14:paraId="3E71F420" w14:textId="77777777" w:rsidTr="007D1A15">
        <w:trPr>
          <w:trHeight w:val="23"/>
          <w:jc w:val="center"/>
        </w:trPr>
        <w:tc>
          <w:tcPr>
            <w:tcW w:w="1284" w:type="dxa"/>
          </w:tcPr>
          <w:p w14:paraId="2E574EAB" w14:textId="77777777" w:rsidR="00B43930" w:rsidRPr="00F320B9" w:rsidRDefault="00B43930" w:rsidP="007D1A15">
            <w:pPr>
              <w:pStyle w:val="TableEntry"/>
            </w:pPr>
            <w:r w:rsidRPr="00F320B9">
              <w:t>F</w:t>
            </w:r>
          </w:p>
        </w:tc>
        <w:tc>
          <w:tcPr>
            <w:tcW w:w="1212" w:type="dxa"/>
          </w:tcPr>
          <w:p w14:paraId="6671D32E" w14:textId="77777777" w:rsidR="00B43930" w:rsidRPr="00F320B9" w:rsidRDefault="00B43930" w:rsidP="007D1A15">
            <w:pPr>
              <w:pStyle w:val="TableEntry"/>
            </w:pPr>
            <w:r w:rsidRPr="00F320B9">
              <w:t> </w:t>
            </w:r>
          </w:p>
        </w:tc>
        <w:tc>
          <w:tcPr>
            <w:tcW w:w="2880" w:type="dxa"/>
          </w:tcPr>
          <w:p w14:paraId="37BF7C7B" w14:textId="77777777" w:rsidR="00B43930" w:rsidRPr="00F320B9" w:rsidRDefault="00B43930" w:rsidP="007D1A15">
            <w:pPr>
              <w:pStyle w:val="TableEntry"/>
            </w:pPr>
            <w:r w:rsidRPr="00F320B9">
              <w:t>Fugue</w:t>
            </w:r>
          </w:p>
        </w:tc>
        <w:tc>
          <w:tcPr>
            <w:tcW w:w="2390" w:type="dxa"/>
            <w:vAlign w:val="bottom"/>
          </w:tcPr>
          <w:p w14:paraId="48173C52" w14:textId="77777777" w:rsidR="00B43930" w:rsidRPr="00F320B9" w:rsidRDefault="00B43930" w:rsidP="007D1A15">
            <w:pPr>
              <w:pStyle w:val="TableEntry"/>
            </w:pPr>
            <w:r w:rsidRPr="00F320B9">
              <w:t> </w:t>
            </w:r>
          </w:p>
        </w:tc>
      </w:tr>
      <w:tr w:rsidR="00B43930" w:rsidRPr="00F320B9" w14:paraId="1136B772" w14:textId="77777777" w:rsidTr="007D1A15">
        <w:trPr>
          <w:trHeight w:val="199"/>
          <w:jc w:val="center"/>
        </w:trPr>
        <w:tc>
          <w:tcPr>
            <w:tcW w:w="1284" w:type="dxa"/>
          </w:tcPr>
          <w:p w14:paraId="34AF3D67" w14:textId="77777777" w:rsidR="00B43930" w:rsidRPr="00F320B9" w:rsidRDefault="00B43930" w:rsidP="007D1A15">
            <w:pPr>
              <w:pStyle w:val="TableEntry"/>
            </w:pPr>
            <w:r w:rsidRPr="00F320B9">
              <w:t>A</w:t>
            </w:r>
          </w:p>
        </w:tc>
        <w:tc>
          <w:tcPr>
            <w:tcW w:w="1212" w:type="dxa"/>
          </w:tcPr>
          <w:p w14:paraId="41D360B9" w14:textId="77777777" w:rsidR="00B43930" w:rsidRPr="00F320B9" w:rsidRDefault="00B43930" w:rsidP="007D1A15">
            <w:pPr>
              <w:pStyle w:val="TableEntry"/>
            </w:pPr>
          </w:p>
        </w:tc>
        <w:tc>
          <w:tcPr>
            <w:tcW w:w="2880" w:type="dxa"/>
          </w:tcPr>
          <w:p w14:paraId="65327DE9" w14:textId="77777777" w:rsidR="00B43930" w:rsidRPr="00F320B9" w:rsidRDefault="00B43930" w:rsidP="007D1A15">
            <w:pPr>
              <w:pStyle w:val="TableEntry"/>
            </w:pPr>
            <w:r w:rsidRPr="00F320B9">
              <w:t>Absence (&lt;12h)</w:t>
            </w:r>
          </w:p>
        </w:tc>
        <w:tc>
          <w:tcPr>
            <w:tcW w:w="2390" w:type="dxa"/>
            <w:vAlign w:val="bottom"/>
          </w:tcPr>
          <w:p w14:paraId="5D153247" w14:textId="77777777" w:rsidR="00B43930" w:rsidRPr="00F320B9" w:rsidRDefault="00B43930" w:rsidP="007D1A15">
            <w:pPr>
              <w:pStyle w:val="TableEntry"/>
            </w:pPr>
          </w:p>
        </w:tc>
      </w:tr>
      <w:tr w:rsidR="00B43930" w:rsidRPr="00F320B9" w14:paraId="2E75433E" w14:textId="77777777" w:rsidTr="007D1A15">
        <w:trPr>
          <w:trHeight w:val="23"/>
          <w:jc w:val="center"/>
        </w:trPr>
        <w:tc>
          <w:tcPr>
            <w:tcW w:w="1284" w:type="dxa"/>
          </w:tcPr>
          <w:p w14:paraId="7B28483B" w14:textId="77777777" w:rsidR="00B43930" w:rsidRPr="00F320B9" w:rsidRDefault="00B43930" w:rsidP="007D1A15">
            <w:pPr>
              <w:pStyle w:val="TableEntry"/>
            </w:pPr>
            <w:r w:rsidRPr="00F320B9">
              <w:t>P</w:t>
            </w:r>
          </w:p>
        </w:tc>
        <w:tc>
          <w:tcPr>
            <w:tcW w:w="1212" w:type="dxa"/>
          </w:tcPr>
          <w:p w14:paraId="53680C00" w14:textId="77777777" w:rsidR="00B43930" w:rsidRPr="00F320B9" w:rsidRDefault="00B43930" w:rsidP="007D1A15">
            <w:pPr>
              <w:pStyle w:val="TableEntry"/>
            </w:pPr>
          </w:p>
        </w:tc>
        <w:tc>
          <w:tcPr>
            <w:tcW w:w="2880" w:type="dxa"/>
          </w:tcPr>
          <w:p w14:paraId="59A12C8C" w14:textId="77777777" w:rsidR="00B43930" w:rsidRPr="00F320B9" w:rsidRDefault="00B43930" w:rsidP="007D1A15">
            <w:pPr>
              <w:pStyle w:val="TableEntry"/>
            </w:pPr>
            <w:r w:rsidRPr="00F320B9">
              <w:t>Permission (&lt;72h)</w:t>
            </w:r>
          </w:p>
        </w:tc>
        <w:tc>
          <w:tcPr>
            <w:tcW w:w="2390" w:type="dxa"/>
            <w:vAlign w:val="bottom"/>
          </w:tcPr>
          <w:p w14:paraId="1736DAD1" w14:textId="77777777" w:rsidR="00B43930" w:rsidRPr="00F320B9" w:rsidRDefault="00B43930" w:rsidP="007D1A15">
            <w:pPr>
              <w:pStyle w:val="TableEntry"/>
            </w:pPr>
          </w:p>
        </w:tc>
      </w:tr>
      <w:tr w:rsidR="00B43930" w:rsidRPr="00F320B9" w14:paraId="72AF2E93" w14:textId="77777777" w:rsidTr="007D1A15">
        <w:trPr>
          <w:trHeight w:val="23"/>
          <w:jc w:val="center"/>
        </w:trPr>
        <w:tc>
          <w:tcPr>
            <w:tcW w:w="1284" w:type="dxa"/>
          </w:tcPr>
          <w:p w14:paraId="63A167A8" w14:textId="77777777" w:rsidR="00B43930" w:rsidRPr="00F320B9" w:rsidRDefault="00B43930" w:rsidP="007D1A15">
            <w:pPr>
              <w:pStyle w:val="TableEntry"/>
            </w:pPr>
            <w:r w:rsidRPr="00F320B9">
              <w:t>S</w:t>
            </w:r>
          </w:p>
        </w:tc>
        <w:tc>
          <w:tcPr>
            <w:tcW w:w="1212" w:type="dxa"/>
          </w:tcPr>
          <w:p w14:paraId="42127278" w14:textId="77777777" w:rsidR="00B43930" w:rsidRPr="00F320B9" w:rsidRDefault="00B43930" w:rsidP="007D1A15">
            <w:pPr>
              <w:pStyle w:val="TableEntry"/>
            </w:pPr>
          </w:p>
        </w:tc>
        <w:tc>
          <w:tcPr>
            <w:tcW w:w="2880" w:type="dxa"/>
          </w:tcPr>
          <w:p w14:paraId="58BE48A6" w14:textId="77777777" w:rsidR="00B43930" w:rsidRPr="00F320B9" w:rsidRDefault="00B43930" w:rsidP="007D1A15">
            <w:pPr>
              <w:pStyle w:val="TableEntry"/>
            </w:pPr>
            <w:r w:rsidRPr="00F320B9">
              <w:t>Discharge with care program</w:t>
            </w:r>
          </w:p>
        </w:tc>
        <w:tc>
          <w:tcPr>
            <w:tcW w:w="2390" w:type="dxa"/>
            <w:vAlign w:val="bottom"/>
          </w:tcPr>
          <w:p w14:paraId="16F5E718" w14:textId="77777777" w:rsidR="00B43930" w:rsidRPr="00F320B9" w:rsidRDefault="00B43930" w:rsidP="007D1A15">
            <w:pPr>
              <w:pStyle w:val="TableEntry"/>
            </w:pPr>
          </w:p>
        </w:tc>
      </w:tr>
      <w:tr w:rsidR="00B43930" w:rsidRPr="00F320B9" w14:paraId="69730841" w14:textId="77777777" w:rsidTr="007D1A15">
        <w:trPr>
          <w:trHeight w:val="23"/>
          <w:jc w:val="center"/>
        </w:trPr>
        <w:tc>
          <w:tcPr>
            <w:tcW w:w="1284" w:type="dxa"/>
          </w:tcPr>
          <w:p w14:paraId="459AB9B5" w14:textId="77777777" w:rsidR="00B43930" w:rsidRPr="00F320B9" w:rsidRDefault="00B43930" w:rsidP="007D1A15">
            <w:pPr>
              <w:pStyle w:val="TableEntry"/>
            </w:pPr>
            <w:r w:rsidRPr="00F320B9">
              <w:t>B</w:t>
            </w:r>
          </w:p>
        </w:tc>
        <w:tc>
          <w:tcPr>
            <w:tcW w:w="1212" w:type="dxa"/>
          </w:tcPr>
          <w:p w14:paraId="5BD33BC7" w14:textId="77777777" w:rsidR="00B43930" w:rsidRPr="00F320B9" w:rsidRDefault="00B43930" w:rsidP="007D1A15">
            <w:pPr>
              <w:pStyle w:val="TableEntry"/>
            </w:pPr>
          </w:p>
        </w:tc>
        <w:tc>
          <w:tcPr>
            <w:tcW w:w="2880" w:type="dxa"/>
          </w:tcPr>
          <w:p w14:paraId="51A93821" w14:textId="77777777" w:rsidR="00B43930" w:rsidRPr="00F320B9" w:rsidRDefault="00B43930" w:rsidP="007D1A15">
            <w:pPr>
              <w:pStyle w:val="TableEntry"/>
            </w:pPr>
            <w:r w:rsidRPr="00F320B9">
              <w:t>Transfer to a MCO (Medical, Surgery, Obstetric) facility</w:t>
            </w:r>
          </w:p>
        </w:tc>
        <w:tc>
          <w:tcPr>
            <w:tcW w:w="2390" w:type="dxa"/>
            <w:vAlign w:val="bottom"/>
          </w:tcPr>
          <w:p w14:paraId="63DB26F9" w14:textId="77777777" w:rsidR="00B43930" w:rsidRPr="00F320B9" w:rsidRDefault="00B43930" w:rsidP="007D1A15">
            <w:pPr>
              <w:pStyle w:val="TableEntry"/>
            </w:pPr>
          </w:p>
        </w:tc>
      </w:tr>
    </w:tbl>
    <w:p w14:paraId="7D1091BB" w14:textId="77777777" w:rsidR="00B43930" w:rsidRPr="00F320B9" w:rsidRDefault="00B43930" w:rsidP="00DC2E00">
      <w:pPr>
        <w:pStyle w:val="BodyText"/>
      </w:pPr>
    </w:p>
    <w:p w14:paraId="7FB3B741" w14:textId="77777777" w:rsidR="00B43930" w:rsidRPr="00D30EFC" w:rsidRDefault="00B43930" w:rsidP="00D30EFC">
      <w:pPr>
        <w:pStyle w:val="BodyText"/>
        <w:rPr>
          <w:i/>
          <w:iCs/>
        </w:rPr>
      </w:pPr>
      <w:r w:rsidRPr="00D30EFC">
        <w:rPr>
          <w:i/>
          <w:iCs/>
        </w:rPr>
        <w:t>PV1-37: Discharged to location</w:t>
      </w:r>
    </w:p>
    <w:p w14:paraId="2C8A306D" w14:textId="77777777" w:rsidR="00B43930" w:rsidRPr="00F320B9" w:rsidRDefault="00B43930" w:rsidP="00DC2E00">
      <w:pPr>
        <w:pStyle w:val="BodyText"/>
      </w:pPr>
      <w:r w:rsidRPr="00F320B9">
        <w:t xml:space="preserve">This shall be the destination establishment’s </w:t>
      </w:r>
      <w:bookmarkStart w:id="150" w:name="OLE_LINK3"/>
      <w:bookmarkStart w:id="151" w:name="OLE_LINK4"/>
      <w:r w:rsidRPr="00F320B9">
        <w:t>FINESS</w:t>
      </w:r>
      <w:bookmarkEnd w:id="150"/>
      <w:bookmarkEnd w:id="151"/>
      <w:r w:rsidRPr="00F320B9">
        <w:t xml:space="preserve"> code. This field is used with the A03 (discharge), A16 (pending discharge), A21 (in the scope of a transfer movement to another department for a medical act (&lt;48h)) events as well as with the Z99 event, which corresponds to the update for each one of those events.</w:t>
      </w:r>
    </w:p>
    <w:p w14:paraId="4C708A28" w14:textId="77777777" w:rsidR="00B43930" w:rsidRPr="00F320B9" w:rsidRDefault="00B43930" w:rsidP="00DC2E00">
      <w:pPr>
        <w:pStyle w:val="BodyText"/>
        <w:rPr>
          <w:i/>
          <w:iCs/>
        </w:rPr>
      </w:pPr>
    </w:p>
    <w:p w14:paraId="14710217" w14:textId="77777777" w:rsidR="00B43930" w:rsidRPr="00D30EFC" w:rsidRDefault="00B43930" w:rsidP="00D30EFC">
      <w:pPr>
        <w:pStyle w:val="BodyText"/>
        <w:rPr>
          <w:i/>
          <w:iCs/>
        </w:rPr>
      </w:pPr>
      <w:r w:rsidRPr="00D30EFC">
        <w:rPr>
          <w:i/>
          <w:iCs/>
        </w:rPr>
        <w:t>PV1-40: Bed Status</w:t>
      </w:r>
    </w:p>
    <w:p w14:paraId="4E69F2DD" w14:textId="77777777" w:rsidR="00B43930" w:rsidRPr="00F320B9" w:rsidRDefault="00B43930" w:rsidP="00DC2E00">
      <w:pPr>
        <w:pStyle w:val="BodyText"/>
      </w:pPr>
      <w:r w:rsidRPr="00F320B9">
        <w:t xml:space="preserve">This field shall not be used. </w:t>
      </w:r>
      <w:r w:rsidRPr="00F320B9">
        <w:rPr>
          <w:bCs/>
        </w:rPr>
        <w:t>The value shall be sent in</w:t>
      </w:r>
      <w:r w:rsidRPr="00F320B9">
        <w:t xml:space="preserve"> the “Patient Housing” PV1-3 field’s 5th component. (See above).</w:t>
      </w:r>
    </w:p>
    <w:p w14:paraId="5196DF34" w14:textId="77777777" w:rsidR="008125C8" w:rsidRPr="00F320B9" w:rsidRDefault="008125C8" w:rsidP="00DC2E00">
      <w:pPr>
        <w:pStyle w:val="BodyText"/>
      </w:pPr>
    </w:p>
    <w:p w14:paraId="23FD9C58" w14:textId="77777777" w:rsidR="00B43930" w:rsidRPr="00D30EFC" w:rsidRDefault="00B43930" w:rsidP="00D30EFC">
      <w:pPr>
        <w:pStyle w:val="BodyText"/>
        <w:rPr>
          <w:i/>
          <w:iCs/>
        </w:rPr>
      </w:pPr>
      <w:r w:rsidRPr="00D30EFC">
        <w:rPr>
          <w:i/>
          <w:iCs/>
        </w:rPr>
        <w:t>PV1-41: Account Status</w:t>
      </w:r>
    </w:p>
    <w:p w14:paraId="53639643" w14:textId="77777777" w:rsidR="00B43930" w:rsidRPr="00F320B9" w:rsidRDefault="00B43930" w:rsidP="00DC2E00">
      <w:r w:rsidRPr="00F320B9">
        <w:t>This field shall only be filled with the A03 (discharge) and Z99 (if the last discharge is updated) trigger events. The field allows detailing whether the ending visit closes the account or not.</w:t>
      </w:r>
    </w:p>
    <w:p w14:paraId="2E886E52" w14:textId="77777777" w:rsidR="00B43930" w:rsidRPr="00F320B9" w:rsidRDefault="00B43930" w:rsidP="00DC2E00">
      <w:r w:rsidRPr="00F320B9">
        <w:t>The values in table 0117 shall be used in this field.</w:t>
      </w:r>
    </w:p>
    <w:p w14:paraId="7E469B46" w14:textId="77777777" w:rsidR="00B43930" w:rsidRPr="00F320B9" w:rsidRDefault="00B43930" w:rsidP="00CE0F24">
      <w:pPr>
        <w:pStyle w:val="TableTitle"/>
      </w:pPr>
      <w:r w:rsidRPr="00F320B9">
        <w:lastRenderedPageBreak/>
        <w:t xml:space="preserve">HL7 </w:t>
      </w:r>
      <w:r w:rsidRPr="00F320B9">
        <w:rPr>
          <w:bCs/>
        </w:rPr>
        <w:t>User-defined</w:t>
      </w:r>
      <w:r w:rsidRPr="00F320B9">
        <w:t xml:space="preserve"> </w:t>
      </w:r>
      <w:r w:rsidRPr="00F320B9">
        <w:rPr>
          <w:bCs/>
        </w:rPr>
        <w:t>Table 0117</w:t>
      </w:r>
      <w:r w:rsidRPr="00F320B9">
        <w:t xml:space="preserve"> – Account Status</w:t>
      </w:r>
    </w:p>
    <w:tbl>
      <w:tblPr>
        <w:tblW w:w="0" w:type="auto"/>
        <w:jc w:val="center"/>
        <w:tblLayout w:type="fixed"/>
        <w:tblCellMar>
          <w:left w:w="70" w:type="dxa"/>
          <w:right w:w="70" w:type="dxa"/>
        </w:tblCellMar>
        <w:tblLook w:val="0000" w:firstRow="0" w:lastRow="0" w:firstColumn="0" w:lastColumn="0" w:noHBand="0" w:noVBand="0"/>
      </w:tblPr>
      <w:tblGrid>
        <w:gridCol w:w="1754"/>
        <w:gridCol w:w="1710"/>
        <w:gridCol w:w="2970"/>
        <w:gridCol w:w="2293"/>
      </w:tblGrid>
      <w:tr w:rsidR="00B43930" w:rsidRPr="00F320B9" w14:paraId="2B36E505" w14:textId="77777777" w:rsidTr="00CE0F24">
        <w:trPr>
          <w:trHeight w:val="23"/>
          <w:jc w:val="center"/>
        </w:trPr>
        <w:tc>
          <w:tcPr>
            <w:tcW w:w="1754" w:type="dxa"/>
            <w:tcBorders>
              <w:top w:val="single" w:sz="4" w:space="0" w:color="000000"/>
              <w:left w:val="single" w:sz="4" w:space="0" w:color="000000"/>
              <w:bottom w:val="single" w:sz="4" w:space="0" w:color="000000"/>
            </w:tcBorders>
            <w:shd w:val="clear" w:color="auto" w:fill="D9D9D9"/>
          </w:tcPr>
          <w:p w14:paraId="75BFD758" w14:textId="77777777" w:rsidR="00B43930" w:rsidRPr="00F320B9" w:rsidRDefault="00B43930" w:rsidP="007D1A15">
            <w:pPr>
              <w:pStyle w:val="TableEntryHeader"/>
            </w:pPr>
            <w:r w:rsidRPr="00F320B9">
              <w:t>Value IHE FR</w:t>
            </w:r>
          </w:p>
        </w:tc>
        <w:tc>
          <w:tcPr>
            <w:tcW w:w="1710" w:type="dxa"/>
            <w:tcBorders>
              <w:top w:val="single" w:sz="4" w:space="0" w:color="000000"/>
              <w:left w:val="single" w:sz="4" w:space="0" w:color="000000"/>
              <w:bottom w:val="single" w:sz="4" w:space="0" w:color="000000"/>
            </w:tcBorders>
            <w:shd w:val="clear" w:color="auto" w:fill="D9D9D9"/>
          </w:tcPr>
          <w:p w14:paraId="5BB5422E" w14:textId="77777777" w:rsidR="00B43930" w:rsidRPr="00F320B9" w:rsidRDefault="00B43930" w:rsidP="007D1A15">
            <w:pPr>
              <w:pStyle w:val="TableEntryHeader"/>
            </w:pPr>
            <w:r w:rsidRPr="00F320B9">
              <w:t>Description</w:t>
            </w:r>
          </w:p>
        </w:tc>
        <w:tc>
          <w:tcPr>
            <w:tcW w:w="2970" w:type="dxa"/>
            <w:tcBorders>
              <w:top w:val="single" w:sz="4" w:space="0" w:color="000000"/>
              <w:left w:val="single" w:sz="4" w:space="0" w:color="000000"/>
              <w:bottom w:val="single" w:sz="4" w:space="0" w:color="000000"/>
            </w:tcBorders>
            <w:shd w:val="clear" w:color="auto" w:fill="D9D9D9"/>
          </w:tcPr>
          <w:p w14:paraId="53B8B840" w14:textId="77777777" w:rsidR="00B43930" w:rsidRPr="00F320B9" w:rsidRDefault="00B43930" w:rsidP="007D1A15">
            <w:pPr>
              <w:pStyle w:val="TableEntryHeader"/>
            </w:pPr>
            <w:r w:rsidRPr="00F320B9">
              <w:t>Recommended display</w:t>
            </w:r>
          </w:p>
        </w:tc>
        <w:tc>
          <w:tcPr>
            <w:tcW w:w="2293" w:type="dxa"/>
            <w:tcBorders>
              <w:top w:val="single" w:sz="4" w:space="0" w:color="000000"/>
              <w:left w:val="single" w:sz="4" w:space="0" w:color="000000"/>
              <w:bottom w:val="single" w:sz="4" w:space="0" w:color="000000"/>
              <w:right w:val="single" w:sz="4" w:space="0" w:color="000000"/>
            </w:tcBorders>
            <w:shd w:val="clear" w:color="auto" w:fill="D9D9D9"/>
          </w:tcPr>
          <w:p w14:paraId="70814B69" w14:textId="77777777" w:rsidR="00B43930" w:rsidRPr="00F320B9" w:rsidRDefault="00B43930" w:rsidP="007D1A15">
            <w:pPr>
              <w:pStyle w:val="TableEntryHeader"/>
            </w:pPr>
            <w:r w:rsidRPr="00F320B9">
              <w:t>IHE France comments</w:t>
            </w:r>
          </w:p>
        </w:tc>
      </w:tr>
      <w:tr w:rsidR="00B43930" w:rsidRPr="00F320B9" w14:paraId="6EECF7A5" w14:textId="77777777" w:rsidTr="00CE0F24">
        <w:trPr>
          <w:trHeight w:val="23"/>
          <w:jc w:val="center"/>
        </w:trPr>
        <w:tc>
          <w:tcPr>
            <w:tcW w:w="1754" w:type="dxa"/>
            <w:tcBorders>
              <w:left w:val="single" w:sz="4" w:space="0" w:color="000000"/>
              <w:bottom w:val="single" w:sz="4" w:space="0" w:color="000000"/>
            </w:tcBorders>
          </w:tcPr>
          <w:p w14:paraId="73FCBD9D" w14:textId="77777777" w:rsidR="00B43930" w:rsidRPr="00F320B9" w:rsidRDefault="00B43930" w:rsidP="007D1A15">
            <w:pPr>
              <w:pStyle w:val="TableEntry"/>
            </w:pPr>
            <w:r w:rsidRPr="00F320B9">
              <w:t>D</w:t>
            </w:r>
          </w:p>
        </w:tc>
        <w:tc>
          <w:tcPr>
            <w:tcW w:w="1710" w:type="dxa"/>
            <w:tcBorders>
              <w:left w:val="single" w:sz="4" w:space="0" w:color="000000"/>
              <w:bottom w:val="single" w:sz="4" w:space="0" w:color="000000"/>
            </w:tcBorders>
          </w:tcPr>
          <w:p w14:paraId="42033735" w14:textId="77777777" w:rsidR="00B43930" w:rsidRPr="00F320B9" w:rsidRDefault="00B43930" w:rsidP="007D1A15">
            <w:pPr>
              <w:pStyle w:val="TableEntry"/>
            </w:pPr>
            <w:r w:rsidRPr="00F320B9">
              <w:t> </w:t>
            </w:r>
          </w:p>
        </w:tc>
        <w:tc>
          <w:tcPr>
            <w:tcW w:w="2970" w:type="dxa"/>
            <w:tcBorders>
              <w:left w:val="single" w:sz="4" w:space="0" w:color="000000"/>
              <w:bottom w:val="single" w:sz="4" w:space="0" w:color="000000"/>
            </w:tcBorders>
          </w:tcPr>
          <w:p w14:paraId="1069B9CF" w14:textId="77777777" w:rsidR="00B43930" w:rsidRPr="00F320B9" w:rsidRDefault="00B43930" w:rsidP="007D1A15">
            <w:pPr>
              <w:pStyle w:val="TableEntry"/>
            </w:pPr>
            <w:r w:rsidRPr="00F320B9">
              <w:t>It was the last visit for this account</w:t>
            </w:r>
          </w:p>
        </w:tc>
        <w:tc>
          <w:tcPr>
            <w:tcW w:w="2293" w:type="dxa"/>
            <w:tcBorders>
              <w:left w:val="single" w:sz="4" w:space="0" w:color="000000"/>
              <w:bottom w:val="single" w:sz="4" w:space="0" w:color="000000"/>
              <w:right w:val="single" w:sz="4" w:space="0" w:color="000000"/>
            </w:tcBorders>
          </w:tcPr>
          <w:p w14:paraId="4309ED9A" w14:textId="77777777" w:rsidR="00B43930" w:rsidRPr="00F320B9" w:rsidRDefault="00B43930" w:rsidP="007D1A15">
            <w:pPr>
              <w:pStyle w:val="TableEntry"/>
            </w:pPr>
            <w:r w:rsidRPr="00F320B9">
              <w:t> </w:t>
            </w:r>
          </w:p>
        </w:tc>
      </w:tr>
      <w:tr w:rsidR="00B43930" w:rsidRPr="00F320B9" w14:paraId="24B40DFD" w14:textId="77777777" w:rsidTr="00CE0F24">
        <w:trPr>
          <w:trHeight w:val="23"/>
          <w:jc w:val="center"/>
        </w:trPr>
        <w:tc>
          <w:tcPr>
            <w:tcW w:w="1754" w:type="dxa"/>
            <w:tcBorders>
              <w:left w:val="single" w:sz="4" w:space="0" w:color="000000"/>
              <w:bottom w:val="single" w:sz="4" w:space="0" w:color="000000"/>
            </w:tcBorders>
          </w:tcPr>
          <w:p w14:paraId="13E578D1" w14:textId="77777777" w:rsidR="00B43930" w:rsidRPr="00F320B9" w:rsidRDefault="00B43930" w:rsidP="007D1A15">
            <w:pPr>
              <w:pStyle w:val="TableEntry"/>
            </w:pPr>
            <w:r w:rsidRPr="00F320B9">
              <w:t>N</w:t>
            </w:r>
          </w:p>
        </w:tc>
        <w:tc>
          <w:tcPr>
            <w:tcW w:w="1710" w:type="dxa"/>
            <w:tcBorders>
              <w:left w:val="single" w:sz="4" w:space="0" w:color="000000"/>
              <w:bottom w:val="single" w:sz="4" w:space="0" w:color="000000"/>
            </w:tcBorders>
          </w:tcPr>
          <w:p w14:paraId="6558B7C6" w14:textId="77777777" w:rsidR="00B43930" w:rsidRPr="00F320B9" w:rsidRDefault="00B43930" w:rsidP="007D1A15">
            <w:pPr>
              <w:pStyle w:val="TableEntry"/>
            </w:pPr>
            <w:r w:rsidRPr="00F320B9">
              <w:t> </w:t>
            </w:r>
          </w:p>
        </w:tc>
        <w:tc>
          <w:tcPr>
            <w:tcW w:w="2970" w:type="dxa"/>
            <w:tcBorders>
              <w:left w:val="single" w:sz="4" w:space="0" w:color="000000"/>
              <w:bottom w:val="single" w:sz="4" w:space="0" w:color="000000"/>
            </w:tcBorders>
          </w:tcPr>
          <w:p w14:paraId="178F1C92" w14:textId="77777777" w:rsidR="00B43930" w:rsidRPr="00F320B9" w:rsidRDefault="00B43930" w:rsidP="007D1A15">
            <w:pPr>
              <w:pStyle w:val="TableEntry"/>
            </w:pPr>
            <w:r w:rsidRPr="00F320B9">
              <w:t>It was not the last visit for the account</w:t>
            </w:r>
          </w:p>
        </w:tc>
        <w:tc>
          <w:tcPr>
            <w:tcW w:w="2293" w:type="dxa"/>
            <w:tcBorders>
              <w:left w:val="single" w:sz="4" w:space="0" w:color="000000"/>
              <w:bottom w:val="single" w:sz="4" w:space="0" w:color="000000"/>
              <w:right w:val="single" w:sz="4" w:space="0" w:color="000000"/>
            </w:tcBorders>
          </w:tcPr>
          <w:p w14:paraId="6847C742" w14:textId="77777777" w:rsidR="00B43930" w:rsidRPr="00F320B9" w:rsidRDefault="00B43930" w:rsidP="007D1A15">
            <w:pPr>
              <w:pStyle w:val="TableEntry"/>
            </w:pPr>
            <w:r w:rsidRPr="00F320B9">
              <w:t> </w:t>
            </w:r>
          </w:p>
        </w:tc>
      </w:tr>
    </w:tbl>
    <w:p w14:paraId="2A8962AD" w14:textId="77777777" w:rsidR="00B43930" w:rsidRPr="00F320B9" w:rsidRDefault="00B43930" w:rsidP="00DC2E00">
      <w:pPr>
        <w:pStyle w:val="BodyText"/>
      </w:pPr>
    </w:p>
    <w:p w14:paraId="739B506D" w14:textId="6E2A9C50" w:rsidR="00B43930" w:rsidRPr="00F320B9" w:rsidRDefault="00B43930" w:rsidP="00CE0F24">
      <w:pPr>
        <w:pStyle w:val="Heading4"/>
        <w:numPr>
          <w:ilvl w:val="0"/>
          <w:numId w:val="0"/>
        </w:numPr>
        <w:rPr>
          <w:noProof w:val="0"/>
        </w:rPr>
      </w:pPr>
      <w:bookmarkStart w:id="152" w:name="_Toc416685637"/>
      <w:bookmarkStart w:id="153" w:name="_Toc416685806"/>
      <w:bookmarkStart w:id="154" w:name="_Toc416685907"/>
      <w:bookmarkStart w:id="155" w:name="_Toc425418275"/>
      <w:bookmarkStart w:id="156" w:name="_Toc518908048"/>
      <w:r w:rsidRPr="00F320B9">
        <w:rPr>
          <w:noProof w:val="0"/>
        </w:rPr>
        <w:t>4.1.2.5</w:t>
      </w:r>
      <w:r w:rsidR="007817A8" w:rsidRPr="00F320B9">
        <w:rPr>
          <w:noProof w:val="0"/>
        </w:rPr>
        <w:t xml:space="preserve"> </w:t>
      </w:r>
      <w:r w:rsidRPr="00F320B9">
        <w:rPr>
          <w:noProof w:val="0"/>
        </w:rPr>
        <w:t>PV2 Segment</w:t>
      </w:r>
      <w:bookmarkEnd w:id="152"/>
      <w:bookmarkEnd w:id="153"/>
      <w:bookmarkEnd w:id="154"/>
      <w:bookmarkEnd w:id="155"/>
      <w:bookmarkEnd w:id="156"/>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4"/>
        <w:gridCol w:w="946"/>
        <w:gridCol w:w="720"/>
        <w:gridCol w:w="1080"/>
        <w:gridCol w:w="990"/>
        <w:gridCol w:w="900"/>
        <w:gridCol w:w="2430"/>
        <w:gridCol w:w="450"/>
        <w:gridCol w:w="1695"/>
      </w:tblGrid>
      <w:tr w:rsidR="00B43930" w:rsidRPr="00F320B9" w14:paraId="23B46473" w14:textId="77777777" w:rsidTr="00EF6476">
        <w:trPr>
          <w:cantSplit/>
          <w:trHeight w:val="204"/>
          <w:tblHeader/>
        </w:trPr>
        <w:tc>
          <w:tcPr>
            <w:tcW w:w="854" w:type="dxa"/>
            <w:shd w:val="clear" w:color="auto" w:fill="D9D9D9"/>
            <w:vAlign w:val="center"/>
          </w:tcPr>
          <w:p w14:paraId="28694DAD" w14:textId="77777777" w:rsidR="00B43930" w:rsidRPr="00F320B9" w:rsidRDefault="00B43930" w:rsidP="00BE7991">
            <w:pPr>
              <w:pStyle w:val="TableEntryHeader"/>
            </w:pPr>
            <w:r w:rsidRPr="00F320B9">
              <w:t>SEQ</w:t>
            </w:r>
          </w:p>
        </w:tc>
        <w:tc>
          <w:tcPr>
            <w:tcW w:w="946" w:type="dxa"/>
            <w:shd w:val="clear" w:color="auto" w:fill="D9D9D9"/>
            <w:vAlign w:val="center"/>
          </w:tcPr>
          <w:p w14:paraId="6AD5A4DC" w14:textId="77777777" w:rsidR="00B43930" w:rsidRPr="00F320B9" w:rsidRDefault="00B43930" w:rsidP="00BE7991">
            <w:pPr>
              <w:pStyle w:val="TableEntryHeader"/>
            </w:pPr>
            <w:r w:rsidRPr="00F320B9">
              <w:t>LEN</w:t>
            </w:r>
          </w:p>
        </w:tc>
        <w:tc>
          <w:tcPr>
            <w:tcW w:w="720" w:type="dxa"/>
            <w:shd w:val="clear" w:color="auto" w:fill="D9D9D9"/>
            <w:vAlign w:val="center"/>
          </w:tcPr>
          <w:p w14:paraId="212282E9" w14:textId="77777777" w:rsidR="00B43930" w:rsidRPr="00F320B9" w:rsidRDefault="00B43930" w:rsidP="00BE7991">
            <w:pPr>
              <w:pStyle w:val="TableEntryHeader"/>
            </w:pPr>
            <w:r w:rsidRPr="00F320B9">
              <w:t>DT</w:t>
            </w:r>
          </w:p>
        </w:tc>
        <w:tc>
          <w:tcPr>
            <w:tcW w:w="1080" w:type="dxa"/>
            <w:shd w:val="clear" w:color="auto" w:fill="D9D9D9"/>
            <w:vAlign w:val="center"/>
          </w:tcPr>
          <w:p w14:paraId="4404E934" w14:textId="77777777" w:rsidR="00B43930" w:rsidRPr="00F320B9" w:rsidRDefault="00B43930" w:rsidP="00BE7991">
            <w:pPr>
              <w:pStyle w:val="TableEntryHeader"/>
            </w:pPr>
            <w:r w:rsidRPr="00F320B9">
              <w:t>Usage</w:t>
            </w:r>
          </w:p>
        </w:tc>
        <w:tc>
          <w:tcPr>
            <w:tcW w:w="990" w:type="dxa"/>
            <w:shd w:val="clear" w:color="auto" w:fill="D9D9D9"/>
            <w:vAlign w:val="center"/>
          </w:tcPr>
          <w:p w14:paraId="0B735173" w14:textId="77777777" w:rsidR="00B43930" w:rsidRPr="00F320B9" w:rsidRDefault="00B43930" w:rsidP="00BE7991">
            <w:pPr>
              <w:pStyle w:val="TableEntryHeader"/>
            </w:pPr>
            <w:r w:rsidRPr="00F320B9">
              <w:t>Card.</w:t>
            </w:r>
          </w:p>
        </w:tc>
        <w:tc>
          <w:tcPr>
            <w:tcW w:w="900" w:type="dxa"/>
            <w:shd w:val="clear" w:color="auto" w:fill="D9D9D9"/>
            <w:vAlign w:val="center"/>
          </w:tcPr>
          <w:p w14:paraId="62086F48" w14:textId="77777777" w:rsidR="00B43930" w:rsidRPr="00F320B9" w:rsidRDefault="00B43930" w:rsidP="00BE7991">
            <w:pPr>
              <w:pStyle w:val="TableEntryHeader"/>
            </w:pPr>
            <w:r w:rsidRPr="00F320B9">
              <w:t>HL7 TBL#</w:t>
            </w:r>
          </w:p>
        </w:tc>
        <w:tc>
          <w:tcPr>
            <w:tcW w:w="2430" w:type="dxa"/>
            <w:shd w:val="clear" w:color="auto" w:fill="D9D9D9"/>
            <w:vAlign w:val="center"/>
          </w:tcPr>
          <w:p w14:paraId="78A21A6F" w14:textId="77777777" w:rsidR="00B43930" w:rsidRPr="00F320B9" w:rsidRDefault="00B43930" w:rsidP="00BE7991">
            <w:pPr>
              <w:pStyle w:val="TableEntryHeader"/>
            </w:pPr>
            <w:r w:rsidRPr="00F320B9">
              <w:t>ELEMENT NAME</w:t>
            </w:r>
          </w:p>
        </w:tc>
        <w:tc>
          <w:tcPr>
            <w:tcW w:w="2145" w:type="dxa"/>
            <w:gridSpan w:val="2"/>
            <w:shd w:val="clear" w:color="auto" w:fill="D9D9D9"/>
            <w:vAlign w:val="center"/>
          </w:tcPr>
          <w:p w14:paraId="7DDD0922" w14:textId="77777777" w:rsidR="00B43930" w:rsidRPr="00F320B9" w:rsidRDefault="00B43930" w:rsidP="00BE7991">
            <w:pPr>
              <w:pStyle w:val="TableEntryHeader"/>
            </w:pPr>
            <w:r w:rsidRPr="00F320B9">
              <w:t>IHE FR</w:t>
            </w:r>
          </w:p>
        </w:tc>
      </w:tr>
      <w:tr w:rsidR="00B43930" w:rsidRPr="00F320B9" w14:paraId="6D51A702" w14:textId="77777777" w:rsidTr="00EF6476">
        <w:trPr>
          <w:cantSplit/>
          <w:trHeight w:val="204"/>
        </w:trPr>
        <w:tc>
          <w:tcPr>
            <w:tcW w:w="854" w:type="dxa"/>
            <w:vAlign w:val="center"/>
          </w:tcPr>
          <w:p w14:paraId="5A7E566F" w14:textId="77777777" w:rsidR="00B43930" w:rsidRPr="00F320B9" w:rsidRDefault="00B43930" w:rsidP="007D1A15">
            <w:pPr>
              <w:pStyle w:val="TableEntry"/>
            </w:pPr>
            <w:r w:rsidRPr="00F320B9">
              <w:t>PV2-1</w:t>
            </w:r>
          </w:p>
        </w:tc>
        <w:tc>
          <w:tcPr>
            <w:tcW w:w="946" w:type="dxa"/>
            <w:vAlign w:val="center"/>
          </w:tcPr>
          <w:p w14:paraId="3BC6C52E" w14:textId="77777777" w:rsidR="00B43930" w:rsidRPr="00F320B9" w:rsidRDefault="00B43930" w:rsidP="007D1A15">
            <w:pPr>
              <w:pStyle w:val="TableEntry"/>
            </w:pPr>
            <w:r w:rsidRPr="00F320B9">
              <w:t>80</w:t>
            </w:r>
          </w:p>
        </w:tc>
        <w:tc>
          <w:tcPr>
            <w:tcW w:w="720" w:type="dxa"/>
            <w:vAlign w:val="center"/>
          </w:tcPr>
          <w:p w14:paraId="53873BEB" w14:textId="77777777" w:rsidR="00B43930" w:rsidRPr="00F320B9" w:rsidRDefault="00B43930" w:rsidP="007D1A15">
            <w:pPr>
              <w:pStyle w:val="TableEntry"/>
            </w:pPr>
            <w:r w:rsidRPr="00F320B9">
              <w:t>PL</w:t>
            </w:r>
          </w:p>
        </w:tc>
        <w:tc>
          <w:tcPr>
            <w:tcW w:w="1080" w:type="dxa"/>
            <w:vAlign w:val="center"/>
          </w:tcPr>
          <w:p w14:paraId="061287C8" w14:textId="77777777" w:rsidR="00B43930" w:rsidRPr="00F320B9" w:rsidRDefault="00B43930" w:rsidP="007D1A15">
            <w:pPr>
              <w:pStyle w:val="TableEntry"/>
            </w:pPr>
            <w:r w:rsidRPr="00F320B9">
              <w:t>C</w:t>
            </w:r>
          </w:p>
        </w:tc>
        <w:tc>
          <w:tcPr>
            <w:tcW w:w="990" w:type="dxa"/>
            <w:vAlign w:val="center"/>
          </w:tcPr>
          <w:p w14:paraId="0FEFBC3B" w14:textId="77777777" w:rsidR="00B43930" w:rsidRPr="00F320B9" w:rsidRDefault="00B43930" w:rsidP="007D1A15">
            <w:pPr>
              <w:pStyle w:val="TableEntry"/>
            </w:pPr>
            <w:r w:rsidRPr="00F320B9">
              <w:t>[0..1]</w:t>
            </w:r>
          </w:p>
        </w:tc>
        <w:tc>
          <w:tcPr>
            <w:tcW w:w="900" w:type="dxa"/>
            <w:vAlign w:val="center"/>
          </w:tcPr>
          <w:p w14:paraId="7B14DC3A" w14:textId="77777777" w:rsidR="00B43930" w:rsidRPr="00F320B9" w:rsidRDefault="00B43930" w:rsidP="007D1A15">
            <w:pPr>
              <w:pStyle w:val="TableEntry"/>
            </w:pPr>
            <w:r w:rsidRPr="00F320B9">
              <w:t> </w:t>
            </w:r>
          </w:p>
        </w:tc>
        <w:tc>
          <w:tcPr>
            <w:tcW w:w="2430" w:type="dxa"/>
            <w:vAlign w:val="center"/>
          </w:tcPr>
          <w:p w14:paraId="6A519122" w14:textId="77777777" w:rsidR="00B43930" w:rsidRPr="00F320B9" w:rsidRDefault="00B43930" w:rsidP="007D1A15">
            <w:pPr>
              <w:pStyle w:val="TableEntry"/>
            </w:pPr>
            <w:r w:rsidRPr="00F320B9">
              <w:t>Prior Pending Location</w:t>
            </w:r>
          </w:p>
        </w:tc>
        <w:tc>
          <w:tcPr>
            <w:tcW w:w="450" w:type="dxa"/>
            <w:vAlign w:val="center"/>
          </w:tcPr>
          <w:p w14:paraId="5639AD20" w14:textId="77777777" w:rsidR="00B43930" w:rsidRPr="00F320B9" w:rsidRDefault="00B43930" w:rsidP="007D1A15">
            <w:pPr>
              <w:pStyle w:val="TableEntry"/>
            </w:pPr>
            <w:r w:rsidRPr="00F320B9">
              <w:t> </w:t>
            </w:r>
          </w:p>
        </w:tc>
        <w:tc>
          <w:tcPr>
            <w:tcW w:w="1695" w:type="dxa"/>
          </w:tcPr>
          <w:p w14:paraId="7DB3946A" w14:textId="77777777" w:rsidR="00B43930" w:rsidRPr="00F320B9" w:rsidRDefault="00B43930" w:rsidP="007D1A15">
            <w:pPr>
              <w:pStyle w:val="TableEntry"/>
            </w:pPr>
          </w:p>
        </w:tc>
      </w:tr>
      <w:tr w:rsidR="00B43930" w:rsidRPr="00F320B9" w14:paraId="6E8AF072" w14:textId="77777777" w:rsidTr="00EF6476">
        <w:trPr>
          <w:cantSplit/>
          <w:trHeight w:val="204"/>
        </w:trPr>
        <w:tc>
          <w:tcPr>
            <w:tcW w:w="854" w:type="dxa"/>
            <w:vAlign w:val="center"/>
          </w:tcPr>
          <w:p w14:paraId="7080E558" w14:textId="77777777" w:rsidR="00B43930" w:rsidRPr="00F320B9" w:rsidRDefault="00B43930" w:rsidP="007D1A15">
            <w:pPr>
              <w:pStyle w:val="TableEntry"/>
            </w:pPr>
            <w:r w:rsidRPr="00F320B9">
              <w:t>PV2-2</w:t>
            </w:r>
          </w:p>
        </w:tc>
        <w:tc>
          <w:tcPr>
            <w:tcW w:w="946" w:type="dxa"/>
            <w:vAlign w:val="center"/>
          </w:tcPr>
          <w:p w14:paraId="1BEB5748" w14:textId="77777777" w:rsidR="00B43930" w:rsidRPr="00F320B9" w:rsidRDefault="00B43930" w:rsidP="007D1A15">
            <w:pPr>
              <w:pStyle w:val="TableEntry"/>
            </w:pPr>
            <w:r w:rsidRPr="00F320B9">
              <w:t>250</w:t>
            </w:r>
          </w:p>
        </w:tc>
        <w:tc>
          <w:tcPr>
            <w:tcW w:w="720" w:type="dxa"/>
            <w:vAlign w:val="center"/>
          </w:tcPr>
          <w:p w14:paraId="2E8037CE" w14:textId="77777777" w:rsidR="00B43930" w:rsidRPr="00F320B9" w:rsidRDefault="00B43930" w:rsidP="007D1A15">
            <w:pPr>
              <w:pStyle w:val="TableEntry"/>
            </w:pPr>
            <w:r w:rsidRPr="00F320B9">
              <w:t>CE</w:t>
            </w:r>
          </w:p>
        </w:tc>
        <w:tc>
          <w:tcPr>
            <w:tcW w:w="1080" w:type="dxa"/>
            <w:vAlign w:val="center"/>
          </w:tcPr>
          <w:p w14:paraId="07E99ABA" w14:textId="77777777" w:rsidR="00B43930" w:rsidRPr="00F320B9" w:rsidRDefault="00B43930" w:rsidP="007D1A15">
            <w:pPr>
              <w:pStyle w:val="TableEntry"/>
            </w:pPr>
            <w:r w:rsidRPr="00F320B9">
              <w:t>O</w:t>
            </w:r>
          </w:p>
        </w:tc>
        <w:tc>
          <w:tcPr>
            <w:tcW w:w="990" w:type="dxa"/>
            <w:vAlign w:val="center"/>
          </w:tcPr>
          <w:p w14:paraId="27E19096" w14:textId="77777777" w:rsidR="00B43930" w:rsidRPr="00F320B9" w:rsidRDefault="00B43930" w:rsidP="007D1A15">
            <w:pPr>
              <w:pStyle w:val="TableEntry"/>
            </w:pPr>
            <w:r w:rsidRPr="00F320B9">
              <w:t>[0..1]</w:t>
            </w:r>
          </w:p>
        </w:tc>
        <w:tc>
          <w:tcPr>
            <w:tcW w:w="900" w:type="dxa"/>
            <w:vAlign w:val="center"/>
          </w:tcPr>
          <w:p w14:paraId="13749B1E" w14:textId="77777777" w:rsidR="00B43930" w:rsidRPr="00F320B9" w:rsidRDefault="00B43930" w:rsidP="007D1A15">
            <w:pPr>
              <w:pStyle w:val="TableEntry"/>
            </w:pPr>
            <w:r w:rsidRPr="00F320B9">
              <w:t>129 </w:t>
            </w:r>
          </w:p>
        </w:tc>
        <w:tc>
          <w:tcPr>
            <w:tcW w:w="2430" w:type="dxa"/>
            <w:vAlign w:val="center"/>
          </w:tcPr>
          <w:p w14:paraId="7B6F9274" w14:textId="77777777" w:rsidR="00B43930" w:rsidRPr="00F320B9" w:rsidRDefault="00B43930" w:rsidP="007D1A15">
            <w:pPr>
              <w:pStyle w:val="TableEntry"/>
            </w:pPr>
            <w:r w:rsidRPr="00F320B9">
              <w:t>Accommodation Code</w:t>
            </w:r>
          </w:p>
        </w:tc>
        <w:tc>
          <w:tcPr>
            <w:tcW w:w="450" w:type="dxa"/>
            <w:vAlign w:val="center"/>
          </w:tcPr>
          <w:p w14:paraId="02527411" w14:textId="77777777" w:rsidR="00B43930" w:rsidRPr="00F320B9" w:rsidRDefault="00B43930" w:rsidP="007D1A15">
            <w:pPr>
              <w:pStyle w:val="TableEntry"/>
            </w:pPr>
            <w:r w:rsidRPr="00F320B9">
              <w:t> </w:t>
            </w:r>
          </w:p>
        </w:tc>
        <w:tc>
          <w:tcPr>
            <w:tcW w:w="1695" w:type="dxa"/>
          </w:tcPr>
          <w:p w14:paraId="303B5079" w14:textId="77777777" w:rsidR="00B43930" w:rsidRPr="00F320B9" w:rsidRDefault="00B43930" w:rsidP="007D1A15">
            <w:pPr>
              <w:pStyle w:val="TableEntry"/>
            </w:pPr>
          </w:p>
        </w:tc>
      </w:tr>
      <w:tr w:rsidR="00B43930" w:rsidRPr="00F320B9" w14:paraId="580AC104" w14:textId="77777777" w:rsidTr="00EF6476">
        <w:trPr>
          <w:cantSplit/>
          <w:trHeight w:val="204"/>
        </w:trPr>
        <w:tc>
          <w:tcPr>
            <w:tcW w:w="854" w:type="dxa"/>
            <w:vAlign w:val="center"/>
          </w:tcPr>
          <w:p w14:paraId="633748FC" w14:textId="77777777" w:rsidR="00B43930" w:rsidRPr="00F320B9" w:rsidRDefault="00B43930" w:rsidP="007D1A15">
            <w:pPr>
              <w:pStyle w:val="TableEntry"/>
            </w:pPr>
            <w:r w:rsidRPr="00F320B9">
              <w:t>PV2-3</w:t>
            </w:r>
          </w:p>
        </w:tc>
        <w:tc>
          <w:tcPr>
            <w:tcW w:w="946" w:type="dxa"/>
            <w:vAlign w:val="center"/>
          </w:tcPr>
          <w:p w14:paraId="5AF7EA40" w14:textId="77777777" w:rsidR="00B43930" w:rsidRPr="00F320B9" w:rsidRDefault="00B43930" w:rsidP="007D1A15">
            <w:pPr>
              <w:pStyle w:val="TableEntry"/>
            </w:pPr>
            <w:r w:rsidRPr="00F320B9">
              <w:t>250</w:t>
            </w:r>
          </w:p>
        </w:tc>
        <w:tc>
          <w:tcPr>
            <w:tcW w:w="720" w:type="dxa"/>
            <w:vAlign w:val="center"/>
          </w:tcPr>
          <w:p w14:paraId="73E27901" w14:textId="77777777" w:rsidR="00B43930" w:rsidRPr="00F320B9" w:rsidRDefault="00B43930" w:rsidP="007D1A15">
            <w:pPr>
              <w:pStyle w:val="TableEntry"/>
            </w:pPr>
            <w:r w:rsidRPr="00F320B9">
              <w:t>CE</w:t>
            </w:r>
          </w:p>
        </w:tc>
        <w:tc>
          <w:tcPr>
            <w:tcW w:w="1080" w:type="dxa"/>
            <w:vAlign w:val="center"/>
          </w:tcPr>
          <w:p w14:paraId="524920CF" w14:textId="77777777" w:rsidR="00B43930" w:rsidRPr="00F320B9" w:rsidRDefault="00B43930" w:rsidP="007D1A15">
            <w:pPr>
              <w:pStyle w:val="TableEntry"/>
            </w:pPr>
            <w:r w:rsidRPr="00F320B9">
              <w:t>O</w:t>
            </w:r>
          </w:p>
        </w:tc>
        <w:tc>
          <w:tcPr>
            <w:tcW w:w="990" w:type="dxa"/>
            <w:vAlign w:val="center"/>
          </w:tcPr>
          <w:p w14:paraId="5A7C925E" w14:textId="77777777" w:rsidR="00B43930" w:rsidRPr="00F320B9" w:rsidRDefault="00B43930" w:rsidP="007D1A15">
            <w:pPr>
              <w:pStyle w:val="TableEntry"/>
            </w:pPr>
            <w:r w:rsidRPr="00F320B9">
              <w:t>[0..1]</w:t>
            </w:r>
          </w:p>
        </w:tc>
        <w:tc>
          <w:tcPr>
            <w:tcW w:w="900" w:type="dxa"/>
            <w:vAlign w:val="center"/>
          </w:tcPr>
          <w:p w14:paraId="780812EF" w14:textId="77777777" w:rsidR="00B43930" w:rsidRPr="00F320B9" w:rsidRDefault="00B43930" w:rsidP="007D1A15">
            <w:pPr>
              <w:pStyle w:val="TableEntry"/>
            </w:pPr>
            <w:r w:rsidRPr="00F320B9">
              <w:t> </w:t>
            </w:r>
          </w:p>
        </w:tc>
        <w:tc>
          <w:tcPr>
            <w:tcW w:w="2430" w:type="dxa"/>
            <w:vAlign w:val="center"/>
          </w:tcPr>
          <w:p w14:paraId="68CB6584" w14:textId="77777777" w:rsidR="00B43930" w:rsidRPr="00F320B9" w:rsidRDefault="00B43930" w:rsidP="007D1A15">
            <w:pPr>
              <w:pStyle w:val="TableEntry"/>
            </w:pPr>
            <w:r w:rsidRPr="00F320B9">
              <w:t>Admit Reason</w:t>
            </w:r>
          </w:p>
        </w:tc>
        <w:tc>
          <w:tcPr>
            <w:tcW w:w="450" w:type="dxa"/>
            <w:vAlign w:val="center"/>
          </w:tcPr>
          <w:p w14:paraId="5E025B2F" w14:textId="77777777" w:rsidR="00B43930" w:rsidRPr="00F320B9" w:rsidRDefault="00B43930" w:rsidP="007D1A15">
            <w:pPr>
              <w:pStyle w:val="TableEntry"/>
            </w:pPr>
            <w:r w:rsidRPr="00F320B9">
              <w:t>* </w:t>
            </w:r>
          </w:p>
        </w:tc>
        <w:tc>
          <w:tcPr>
            <w:tcW w:w="1695" w:type="dxa"/>
          </w:tcPr>
          <w:p w14:paraId="1B70F8F0" w14:textId="77777777" w:rsidR="00B43930" w:rsidRPr="00F320B9" w:rsidRDefault="00B43930" w:rsidP="007D1A15">
            <w:pPr>
              <w:pStyle w:val="TableEntry"/>
            </w:pPr>
            <w:r w:rsidRPr="00F320B9">
              <w:t>User table created for psychiatry assignment</w:t>
            </w:r>
          </w:p>
        </w:tc>
      </w:tr>
      <w:tr w:rsidR="00B43930" w:rsidRPr="00F320B9" w14:paraId="62845ABC" w14:textId="77777777" w:rsidTr="00EF6476">
        <w:trPr>
          <w:cantSplit/>
          <w:trHeight w:val="204"/>
        </w:trPr>
        <w:tc>
          <w:tcPr>
            <w:tcW w:w="854" w:type="dxa"/>
            <w:vAlign w:val="center"/>
          </w:tcPr>
          <w:p w14:paraId="2F9B8847" w14:textId="77777777" w:rsidR="00B43930" w:rsidRPr="00F320B9" w:rsidRDefault="00B43930" w:rsidP="007D1A15">
            <w:pPr>
              <w:pStyle w:val="TableEntry"/>
            </w:pPr>
            <w:r w:rsidRPr="00F320B9">
              <w:t>PV2-4</w:t>
            </w:r>
          </w:p>
        </w:tc>
        <w:tc>
          <w:tcPr>
            <w:tcW w:w="946" w:type="dxa"/>
            <w:vAlign w:val="center"/>
          </w:tcPr>
          <w:p w14:paraId="7CC7CCC1" w14:textId="77777777" w:rsidR="00B43930" w:rsidRPr="00F320B9" w:rsidRDefault="00B43930" w:rsidP="007D1A15">
            <w:pPr>
              <w:pStyle w:val="TableEntry"/>
            </w:pPr>
            <w:r w:rsidRPr="00F320B9">
              <w:t>250</w:t>
            </w:r>
          </w:p>
        </w:tc>
        <w:tc>
          <w:tcPr>
            <w:tcW w:w="720" w:type="dxa"/>
            <w:vAlign w:val="center"/>
          </w:tcPr>
          <w:p w14:paraId="1806F476" w14:textId="77777777" w:rsidR="00B43930" w:rsidRPr="00F320B9" w:rsidRDefault="00B43930" w:rsidP="007D1A15">
            <w:pPr>
              <w:pStyle w:val="TableEntry"/>
            </w:pPr>
            <w:r w:rsidRPr="00F320B9">
              <w:t>CE</w:t>
            </w:r>
          </w:p>
        </w:tc>
        <w:tc>
          <w:tcPr>
            <w:tcW w:w="1080" w:type="dxa"/>
            <w:vAlign w:val="center"/>
          </w:tcPr>
          <w:p w14:paraId="5DDD1F84" w14:textId="77777777" w:rsidR="00B43930" w:rsidRPr="00F320B9" w:rsidRDefault="00B43930" w:rsidP="007D1A15">
            <w:pPr>
              <w:pStyle w:val="TableEntry"/>
            </w:pPr>
            <w:r w:rsidRPr="00F320B9">
              <w:t>O</w:t>
            </w:r>
          </w:p>
        </w:tc>
        <w:tc>
          <w:tcPr>
            <w:tcW w:w="990" w:type="dxa"/>
            <w:vAlign w:val="center"/>
          </w:tcPr>
          <w:p w14:paraId="070F0431" w14:textId="77777777" w:rsidR="00B43930" w:rsidRPr="00F320B9" w:rsidRDefault="00B43930" w:rsidP="007D1A15">
            <w:pPr>
              <w:pStyle w:val="TableEntry"/>
            </w:pPr>
            <w:r w:rsidRPr="00F320B9">
              <w:t>[0..1]</w:t>
            </w:r>
          </w:p>
        </w:tc>
        <w:tc>
          <w:tcPr>
            <w:tcW w:w="900" w:type="dxa"/>
            <w:vAlign w:val="center"/>
          </w:tcPr>
          <w:p w14:paraId="66207B3A" w14:textId="77777777" w:rsidR="00B43930" w:rsidRPr="00F320B9" w:rsidRDefault="00B43930" w:rsidP="007D1A15">
            <w:pPr>
              <w:pStyle w:val="TableEntry"/>
            </w:pPr>
            <w:r w:rsidRPr="00F320B9">
              <w:t> </w:t>
            </w:r>
          </w:p>
        </w:tc>
        <w:tc>
          <w:tcPr>
            <w:tcW w:w="2430" w:type="dxa"/>
            <w:vAlign w:val="center"/>
          </w:tcPr>
          <w:p w14:paraId="07245F74" w14:textId="77777777" w:rsidR="00B43930" w:rsidRPr="00F320B9" w:rsidRDefault="00B43930" w:rsidP="007D1A15">
            <w:pPr>
              <w:pStyle w:val="TableEntry"/>
            </w:pPr>
            <w:r w:rsidRPr="00F320B9">
              <w:t>Transfer Reason</w:t>
            </w:r>
          </w:p>
        </w:tc>
        <w:tc>
          <w:tcPr>
            <w:tcW w:w="450" w:type="dxa"/>
            <w:vAlign w:val="center"/>
          </w:tcPr>
          <w:p w14:paraId="196E9087" w14:textId="77777777" w:rsidR="00B43930" w:rsidRPr="00F320B9" w:rsidRDefault="00B43930" w:rsidP="007D1A15">
            <w:pPr>
              <w:pStyle w:val="TableEntry"/>
            </w:pPr>
            <w:r w:rsidRPr="00F320B9">
              <w:t> </w:t>
            </w:r>
          </w:p>
        </w:tc>
        <w:tc>
          <w:tcPr>
            <w:tcW w:w="1695" w:type="dxa"/>
          </w:tcPr>
          <w:p w14:paraId="41AB450A" w14:textId="77777777" w:rsidR="00B43930" w:rsidRPr="00F320B9" w:rsidRDefault="00B43930" w:rsidP="007D1A15">
            <w:pPr>
              <w:pStyle w:val="TableEntry"/>
            </w:pPr>
          </w:p>
        </w:tc>
      </w:tr>
      <w:tr w:rsidR="00B43930" w:rsidRPr="00F320B9" w14:paraId="4D231115" w14:textId="77777777" w:rsidTr="00EF6476">
        <w:trPr>
          <w:cantSplit/>
          <w:trHeight w:val="204"/>
        </w:trPr>
        <w:tc>
          <w:tcPr>
            <w:tcW w:w="854" w:type="dxa"/>
            <w:vAlign w:val="center"/>
          </w:tcPr>
          <w:p w14:paraId="0A99D0CA" w14:textId="77777777" w:rsidR="00B43930" w:rsidRPr="00F320B9" w:rsidRDefault="00B43930" w:rsidP="007D1A15">
            <w:pPr>
              <w:pStyle w:val="TableEntry"/>
            </w:pPr>
            <w:r w:rsidRPr="00F320B9">
              <w:t>PV2-5</w:t>
            </w:r>
          </w:p>
        </w:tc>
        <w:tc>
          <w:tcPr>
            <w:tcW w:w="946" w:type="dxa"/>
            <w:vAlign w:val="center"/>
          </w:tcPr>
          <w:p w14:paraId="49EB9DD7" w14:textId="77777777" w:rsidR="00B43930" w:rsidRPr="00F320B9" w:rsidRDefault="00B43930" w:rsidP="007D1A15">
            <w:pPr>
              <w:pStyle w:val="TableEntry"/>
            </w:pPr>
            <w:r w:rsidRPr="00F320B9">
              <w:t>25</w:t>
            </w:r>
          </w:p>
        </w:tc>
        <w:tc>
          <w:tcPr>
            <w:tcW w:w="720" w:type="dxa"/>
            <w:vAlign w:val="center"/>
          </w:tcPr>
          <w:p w14:paraId="6F130D61" w14:textId="77777777" w:rsidR="00B43930" w:rsidRPr="00F320B9" w:rsidRDefault="00B43930" w:rsidP="007D1A15">
            <w:pPr>
              <w:pStyle w:val="TableEntry"/>
            </w:pPr>
            <w:r w:rsidRPr="00F320B9">
              <w:t>ST</w:t>
            </w:r>
          </w:p>
        </w:tc>
        <w:tc>
          <w:tcPr>
            <w:tcW w:w="1080" w:type="dxa"/>
            <w:vAlign w:val="center"/>
          </w:tcPr>
          <w:p w14:paraId="48F53EFE" w14:textId="77777777" w:rsidR="00B43930" w:rsidRPr="00F320B9" w:rsidRDefault="00B43930" w:rsidP="007D1A15">
            <w:pPr>
              <w:pStyle w:val="TableEntry"/>
            </w:pPr>
            <w:r w:rsidRPr="00F320B9">
              <w:t>O</w:t>
            </w:r>
          </w:p>
        </w:tc>
        <w:tc>
          <w:tcPr>
            <w:tcW w:w="990" w:type="dxa"/>
            <w:vAlign w:val="center"/>
          </w:tcPr>
          <w:p w14:paraId="037E80C0" w14:textId="77777777" w:rsidR="00B43930" w:rsidRPr="00F320B9" w:rsidRDefault="00B43930" w:rsidP="007D1A15">
            <w:pPr>
              <w:pStyle w:val="TableEntry"/>
            </w:pPr>
            <w:r w:rsidRPr="00F320B9">
              <w:t>[0..*]</w:t>
            </w:r>
          </w:p>
        </w:tc>
        <w:tc>
          <w:tcPr>
            <w:tcW w:w="900" w:type="dxa"/>
            <w:vAlign w:val="center"/>
          </w:tcPr>
          <w:p w14:paraId="271DFD80" w14:textId="77777777" w:rsidR="00B43930" w:rsidRPr="00F320B9" w:rsidRDefault="00B43930" w:rsidP="007D1A15">
            <w:pPr>
              <w:pStyle w:val="TableEntry"/>
            </w:pPr>
            <w:r w:rsidRPr="00F320B9">
              <w:t> </w:t>
            </w:r>
          </w:p>
        </w:tc>
        <w:tc>
          <w:tcPr>
            <w:tcW w:w="2430" w:type="dxa"/>
            <w:vAlign w:val="center"/>
          </w:tcPr>
          <w:p w14:paraId="4492D05F" w14:textId="77777777" w:rsidR="00B43930" w:rsidRPr="00F320B9" w:rsidRDefault="00B43930" w:rsidP="007D1A15">
            <w:pPr>
              <w:pStyle w:val="TableEntry"/>
            </w:pPr>
            <w:r w:rsidRPr="00F320B9">
              <w:t>Patient Valuables</w:t>
            </w:r>
          </w:p>
        </w:tc>
        <w:tc>
          <w:tcPr>
            <w:tcW w:w="450" w:type="dxa"/>
            <w:vAlign w:val="center"/>
          </w:tcPr>
          <w:p w14:paraId="4F50A12E" w14:textId="77777777" w:rsidR="00B43930" w:rsidRPr="00F320B9" w:rsidRDefault="00B43930" w:rsidP="007D1A15">
            <w:pPr>
              <w:pStyle w:val="TableEntry"/>
            </w:pPr>
            <w:r w:rsidRPr="00F320B9">
              <w:t> </w:t>
            </w:r>
          </w:p>
        </w:tc>
        <w:tc>
          <w:tcPr>
            <w:tcW w:w="1695" w:type="dxa"/>
          </w:tcPr>
          <w:p w14:paraId="6344454A" w14:textId="77777777" w:rsidR="00B43930" w:rsidRPr="00F320B9" w:rsidRDefault="00B43930" w:rsidP="007D1A15">
            <w:pPr>
              <w:pStyle w:val="TableEntry"/>
            </w:pPr>
          </w:p>
        </w:tc>
      </w:tr>
      <w:tr w:rsidR="00B43930" w:rsidRPr="00F320B9" w14:paraId="15594DEE" w14:textId="77777777" w:rsidTr="00EF6476">
        <w:trPr>
          <w:cantSplit/>
          <w:trHeight w:val="204"/>
        </w:trPr>
        <w:tc>
          <w:tcPr>
            <w:tcW w:w="854" w:type="dxa"/>
            <w:vAlign w:val="center"/>
          </w:tcPr>
          <w:p w14:paraId="55532D5E" w14:textId="77777777" w:rsidR="00B43930" w:rsidRPr="00F320B9" w:rsidRDefault="00B43930" w:rsidP="007D1A15">
            <w:pPr>
              <w:pStyle w:val="TableEntry"/>
            </w:pPr>
            <w:r w:rsidRPr="00F320B9">
              <w:t>PV2-6</w:t>
            </w:r>
          </w:p>
        </w:tc>
        <w:tc>
          <w:tcPr>
            <w:tcW w:w="946" w:type="dxa"/>
            <w:vAlign w:val="center"/>
          </w:tcPr>
          <w:p w14:paraId="730047B6" w14:textId="77777777" w:rsidR="00B43930" w:rsidRPr="00F320B9" w:rsidRDefault="00B43930" w:rsidP="007D1A15">
            <w:pPr>
              <w:pStyle w:val="TableEntry"/>
            </w:pPr>
            <w:r w:rsidRPr="00F320B9">
              <w:t>25</w:t>
            </w:r>
          </w:p>
        </w:tc>
        <w:tc>
          <w:tcPr>
            <w:tcW w:w="720" w:type="dxa"/>
            <w:vAlign w:val="center"/>
          </w:tcPr>
          <w:p w14:paraId="6CCC05C7" w14:textId="77777777" w:rsidR="00B43930" w:rsidRPr="00F320B9" w:rsidRDefault="00B43930" w:rsidP="007D1A15">
            <w:pPr>
              <w:pStyle w:val="TableEntry"/>
            </w:pPr>
            <w:r w:rsidRPr="00F320B9">
              <w:t>ST</w:t>
            </w:r>
          </w:p>
        </w:tc>
        <w:tc>
          <w:tcPr>
            <w:tcW w:w="1080" w:type="dxa"/>
            <w:vAlign w:val="center"/>
          </w:tcPr>
          <w:p w14:paraId="6A069C73" w14:textId="77777777" w:rsidR="00B43930" w:rsidRPr="00F320B9" w:rsidRDefault="00B43930" w:rsidP="007D1A15">
            <w:pPr>
              <w:pStyle w:val="TableEntry"/>
            </w:pPr>
            <w:r w:rsidRPr="00F320B9">
              <w:t>O</w:t>
            </w:r>
          </w:p>
        </w:tc>
        <w:tc>
          <w:tcPr>
            <w:tcW w:w="990" w:type="dxa"/>
            <w:vAlign w:val="center"/>
          </w:tcPr>
          <w:p w14:paraId="1AACDD0B" w14:textId="77777777" w:rsidR="00B43930" w:rsidRPr="00F320B9" w:rsidRDefault="00B43930" w:rsidP="007D1A15">
            <w:pPr>
              <w:pStyle w:val="TableEntry"/>
            </w:pPr>
            <w:r w:rsidRPr="00F320B9">
              <w:t>[0..1]</w:t>
            </w:r>
          </w:p>
        </w:tc>
        <w:tc>
          <w:tcPr>
            <w:tcW w:w="900" w:type="dxa"/>
            <w:vAlign w:val="center"/>
          </w:tcPr>
          <w:p w14:paraId="74A8ACBC" w14:textId="77777777" w:rsidR="00B43930" w:rsidRPr="00F320B9" w:rsidRDefault="00B43930" w:rsidP="007D1A15">
            <w:pPr>
              <w:pStyle w:val="TableEntry"/>
            </w:pPr>
            <w:r w:rsidRPr="00F320B9">
              <w:t> </w:t>
            </w:r>
          </w:p>
        </w:tc>
        <w:tc>
          <w:tcPr>
            <w:tcW w:w="2430" w:type="dxa"/>
            <w:vAlign w:val="center"/>
          </w:tcPr>
          <w:p w14:paraId="05F79BEA" w14:textId="77777777" w:rsidR="00B43930" w:rsidRPr="00F320B9" w:rsidRDefault="00B43930" w:rsidP="007D1A15">
            <w:pPr>
              <w:pStyle w:val="TableEntry"/>
            </w:pPr>
            <w:r w:rsidRPr="00F320B9">
              <w:t>Patient Valuables Location</w:t>
            </w:r>
          </w:p>
        </w:tc>
        <w:tc>
          <w:tcPr>
            <w:tcW w:w="450" w:type="dxa"/>
            <w:vAlign w:val="center"/>
          </w:tcPr>
          <w:p w14:paraId="07251DFA" w14:textId="77777777" w:rsidR="00B43930" w:rsidRPr="00F320B9" w:rsidRDefault="00B43930" w:rsidP="007D1A15">
            <w:pPr>
              <w:pStyle w:val="TableEntry"/>
            </w:pPr>
            <w:r w:rsidRPr="00F320B9">
              <w:t> </w:t>
            </w:r>
          </w:p>
        </w:tc>
        <w:tc>
          <w:tcPr>
            <w:tcW w:w="1695" w:type="dxa"/>
          </w:tcPr>
          <w:p w14:paraId="35FBBB9D" w14:textId="77777777" w:rsidR="00B43930" w:rsidRPr="00F320B9" w:rsidRDefault="00B43930" w:rsidP="007D1A15">
            <w:pPr>
              <w:pStyle w:val="TableEntry"/>
            </w:pPr>
          </w:p>
        </w:tc>
      </w:tr>
      <w:tr w:rsidR="00B43930" w:rsidRPr="00F320B9" w14:paraId="76DFA38D" w14:textId="77777777" w:rsidTr="00EF6476">
        <w:trPr>
          <w:cantSplit/>
          <w:trHeight w:val="204"/>
        </w:trPr>
        <w:tc>
          <w:tcPr>
            <w:tcW w:w="854" w:type="dxa"/>
            <w:vAlign w:val="center"/>
          </w:tcPr>
          <w:p w14:paraId="1E0F5969" w14:textId="77777777" w:rsidR="00B43930" w:rsidRPr="00F320B9" w:rsidRDefault="00B43930" w:rsidP="007D1A15">
            <w:pPr>
              <w:pStyle w:val="TableEntry"/>
            </w:pPr>
            <w:r w:rsidRPr="00F320B9">
              <w:t>PV2-7</w:t>
            </w:r>
          </w:p>
        </w:tc>
        <w:tc>
          <w:tcPr>
            <w:tcW w:w="946" w:type="dxa"/>
            <w:vAlign w:val="center"/>
          </w:tcPr>
          <w:p w14:paraId="4DE5E297" w14:textId="77777777" w:rsidR="00B43930" w:rsidRPr="00F320B9" w:rsidRDefault="00B43930" w:rsidP="007D1A15">
            <w:pPr>
              <w:pStyle w:val="TableEntry"/>
            </w:pPr>
            <w:r w:rsidRPr="00F320B9">
              <w:t>2</w:t>
            </w:r>
          </w:p>
        </w:tc>
        <w:tc>
          <w:tcPr>
            <w:tcW w:w="720" w:type="dxa"/>
            <w:vAlign w:val="center"/>
          </w:tcPr>
          <w:p w14:paraId="0732A5B5" w14:textId="77777777" w:rsidR="00B43930" w:rsidRPr="00F320B9" w:rsidRDefault="00B43930" w:rsidP="007D1A15">
            <w:pPr>
              <w:pStyle w:val="TableEntry"/>
            </w:pPr>
            <w:r w:rsidRPr="00F320B9">
              <w:t>IS</w:t>
            </w:r>
          </w:p>
        </w:tc>
        <w:tc>
          <w:tcPr>
            <w:tcW w:w="1080" w:type="dxa"/>
            <w:vAlign w:val="center"/>
          </w:tcPr>
          <w:p w14:paraId="3D0BC4FB" w14:textId="77777777" w:rsidR="00B43930" w:rsidRPr="00F320B9" w:rsidRDefault="00B43930" w:rsidP="007D1A15">
            <w:pPr>
              <w:pStyle w:val="TableEntry"/>
            </w:pPr>
            <w:r w:rsidRPr="00F320B9">
              <w:t>O</w:t>
            </w:r>
          </w:p>
        </w:tc>
        <w:tc>
          <w:tcPr>
            <w:tcW w:w="990" w:type="dxa"/>
            <w:vAlign w:val="center"/>
          </w:tcPr>
          <w:p w14:paraId="07909BD1" w14:textId="77777777" w:rsidR="00B43930" w:rsidRPr="00F320B9" w:rsidRDefault="00B43930" w:rsidP="007D1A15">
            <w:pPr>
              <w:pStyle w:val="TableEntry"/>
            </w:pPr>
            <w:r w:rsidRPr="00F320B9">
              <w:t>[0..*]</w:t>
            </w:r>
          </w:p>
        </w:tc>
        <w:tc>
          <w:tcPr>
            <w:tcW w:w="900" w:type="dxa"/>
            <w:vAlign w:val="center"/>
          </w:tcPr>
          <w:p w14:paraId="51B6511B" w14:textId="77777777" w:rsidR="00B43930" w:rsidRPr="00F320B9" w:rsidRDefault="00B43930" w:rsidP="007D1A15">
            <w:pPr>
              <w:pStyle w:val="TableEntry"/>
            </w:pPr>
            <w:r w:rsidRPr="00F320B9">
              <w:t> 130</w:t>
            </w:r>
          </w:p>
        </w:tc>
        <w:tc>
          <w:tcPr>
            <w:tcW w:w="2430" w:type="dxa"/>
            <w:vAlign w:val="center"/>
          </w:tcPr>
          <w:p w14:paraId="5A524AC7" w14:textId="77777777" w:rsidR="00B43930" w:rsidRPr="00F320B9" w:rsidRDefault="00B43930" w:rsidP="007D1A15">
            <w:pPr>
              <w:pStyle w:val="TableEntry"/>
            </w:pPr>
            <w:r w:rsidRPr="00F320B9">
              <w:t>Visit User Code</w:t>
            </w:r>
          </w:p>
        </w:tc>
        <w:tc>
          <w:tcPr>
            <w:tcW w:w="450" w:type="dxa"/>
            <w:vAlign w:val="center"/>
          </w:tcPr>
          <w:p w14:paraId="220BA98F" w14:textId="77777777" w:rsidR="00B43930" w:rsidRPr="00F320B9" w:rsidRDefault="00B43930" w:rsidP="007D1A15">
            <w:pPr>
              <w:pStyle w:val="TableEntry"/>
            </w:pPr>
            <w:r w:rsidRPr="00F320B9">
              <w:t>* </w:t>
            </w:r>
          </w:p>
        </w:tc>
        <w:tc>
          <w:tcPr>
            <w:tcW w:w="1695" w:type="dxa"/>
          </w:tcPr>
          <w:p w14:paraId="347490B1" w14:textId="77777777" w:rsidR="00B43930" w:rsidRPr="00F320B9" w:rsidRDefault="00B43930" w:rsidP="007D1A15">
            <w:pPr>
              <w:pStyle w:val="TableEntry"/>
            </w:pPr>
            <w:r w:rsidRPr="00F320B9">
              <w:t>User table completed</w:t>
            </w:r>
          </w:p>
        </w:tc>
      </w:tr>
      <w:tr w:rsidR="00B43930" w:rsidRPr="00F320B9" w14:paraId="060BC518" w14:textId="77777777" w:rsidTr="00EF6476">
        <w:trPr>
          <w:cantSplit/>
          <w:trHeight w:val="204"/>
        </w:trPr>
        <w:tc>
          <w:tcPr>
            <w:tcW w:w="854" w:type="dxa"/>
            <w:vAlign w:val="center"/>
          </w:tcPr>
          <w:p w14:paraId="7C923C79" w14:textId="77777777" w:rsidR="00B43930" w:rsidRPr="00F320B9" w:rsidRDefault="00B43930" w:rsidP="007D1A15">
            <w:pPr>
              <w:pStyle w:val="TableEntry"/>
            </w:pPr>
            <w:r w:rsidRPr="00F320B9">
              <w:t>PV2-8</w:t>
            </w:r>
          </w:p>
        </w:tc>
        <w:tc>
          <w:tcPr>
            <w:tcW w:w="946" w:type="dxa"/>
            <w:vAlign w:val="center"/>
          </w:tcPr>
          <w:p w14:paraId="1126EFA9" w14:textId="77777777" w:rsidR="00B43930" w:rsidRPr="00F320B9" w:rsidRDefault="00B43930" w:rsidP="007D1A15">
            <w:pPr>
              <w:pStyle w:val="TableEntry"/>
            </w:pPr>
            <w:r w:rsidRPr="00F320B9">
              <w:t>26</w:t>
            </w:r>
          </w:p>
        </w:tc>
        <w:tc>
          <w:tcPr>
            <w:tcW w:w="720" w:type="dxa"/>
            <w:vAlign w:val="center"/>
          </w:tcPr>
          <w:p w14:paraId="1DC4EA0F" w14:textId="77777777" w:rsidR="00B43930" w:rsidRPr="00F320B9" w:rsidRDefault="00B43930" w:rsidP="007D1A15">
            <w:pPr>
              <w:pStyle w:val="TableEntry"/>
            </w:pPr>
            <w:r w:rsidRPr="00F320B9">
              <w:t>TS</w:t>
            </w:r>
          </w:p>
        </w:tc>
        <w:tc>
          <w:tcPr>
            <w:tcW w:w="1080" w:type="dxa"/>
            <w:vAlign w:val="center"/>
          </w:tcPr>
          <w:p w14:paraId="2653F5C0" w14:textId="77777777" w:rsidR="00B43930" w:rsidRPr="00F320B9" w:rsidRDefault="00B43930" w:rsidP="007D1A15">
            <w:pPr>
              <w:pStyle w:val="TableEntry"/>
            </w:pPr>
            <w:r w:rsidRPr="00F320B9">
              <w:t>O</w:t>
            </w:r>
          </w:p>
        </w:tc>
        <w:tc>
          <w:tcPr>
            <w:tcW w:w="990" w:type="dxa"/>
            <w:vAlign w:val="center"/>
          </w:tcPr>
          <w:p w14:paraId="7E079858" w14:textId="77777777" w:rsidR="00B43930" w:rsidRPr="00F320B9" w:rsidRDefault="00B43930" w:rsidP="007D1A15">
            <w:pPr>
              <w:pStyle w:val="TableEntry"/>
            </w:pPr>
            <w:r w:rsidRPr="00F320B9">
              <w:t>[0..1]</w:t>
            </w:r>
          </w:p>
        </w:tc>
        <w:tc>
          <w:tcPr>
            <w:tcW w:w="900" w:type="dxa"/>
            <w:vAlign w:val="center"/>
          </w:tcPr>
          <w:p w14:paraId="046C60C2" w14:textId="77777777" w:rsidR="00B43930" w:rsidRPr="00F320B9" w:rsidRDefault="00B43930" w:rsidP="007D1A15">
            <w:pPr>
              <w:pStyle w:val="TableEntry"/>
            </w:pPr>
            <w:r w:rsidRPr="00F320B9">
              <w:t> </w:t>
            </w:r>
          </w:p>
        </w:tc>
        <w:tc>
          <w:tcPr>
            <w:tcW w:w="2430" w:type="dxa"/>
            <w:vAlign w:val="center"/>
          </w:tcPr>
          <w:p w14:paraId="4CC89E76" w14:textId="77777777" w:rsidR="00B43930" w:rsidRPr="00F320B9" w:rsidRDefault="00B43930" w:rsidP="007D1A15">
            <w:pPr>
              <w:pStyle w:val="TableEntry"/>
            </w:pPr>
            <w:r w:rsidRPr="00F320B9">
              <w:t>Expected Admit Date/Time</w:t>
            </w:r>
          </w:p>
        </w:tc>
        <w:tc>
          <w:tcPr>
            <w:tcW w:w="450" w:type="dxa"/>
            <w:vAlign w:val="center"/>
          </w:tcPr>
          <w:p w14:paraId="4773E03F" w14:textId="77777777" w:rsidR="00B43930" w:rsidRPr="00F320B9" w:rsidRDefault="00B43930" w:rsidP="007D1A15">
            <w:pPr>
              <w:pStyle w:val="TableEntry"/>
            </w:pPr>
            <w:r w:rsidRPr="00F320B9">
              <w:t> </w:t>
            </w:r>
          </w:p>
        </w:tc>
        <w:tc>
          <w:tcPr>
            <w:tcW w:w="1695" w:type="dxa"/>
          </w:tcPr>
          <w:p w14:paraId="436EA063" w14:textId="77777777" w:rsidR="00B43930" w:rsidRPr="00F320B9" w:rsidRDefault="00B43930" w:rsidP="007D1A15">
            <w:pPr>
              <w:pStyle w:val="TableEntry"/>
            </w:pPr>
          </w:p>
        </w:tc>
      </w:tr>
      <w:tr w:rsidR="00B43930" w:rsidRPr="00F320B9" w14:paraId="4C5D5873" w14:textId="77777777" w:rsidTr="00EF6476">
        <w:trPr>
          <w:cantSplit/>
          <w:trHeight w:val="204"/>
        </w:trPr>
        <w:tc>
          <w:tcPr>
            <w:tcW w:w="854" w:type="dxa"/>
            <w:vAlign w:val="center"/>
          </w:tcPr>
          <w:p w14:paraId="0C94D601" w14:textId="77777777" w:rsidR="00B43930" w:rsidRPr="00F320B9" w:rsidRDefault="00B43930" w:rsidP="007D1A15">
            <w:pPr>
              <w:pStyle w:val="TableEntry"/>
            </w:pPr>
            <w:r w:rsidRPr="00F320B9">
              <w:t>PV2-9</w:t>
            </w:r>
          </w:p>
        </w:tc>
        <w:tc>
          <w:tcPr>
            <w:tcW w:w="946" w:type="dxa"/>
            <w:vAlign w:val="center"/>
          </w:tcPr>
          <w:p w14:paraId="44E2A540" w14:textId="77777777" w:rsidR="00B43930" w:rsidRPr="00F320B9" w:rsidRDefault="00B43930" w:rsidP="007D1A15">
            <w:pPr>
              <w:pStyle w:val="TableEntry"/>
            </w:pPr>
            <w:r w:rsidRPr="00F320B9">
              <w:t>26</w:t>
            </w:r>
          </w:p>
        </w:tc>
        <w:tc>
          <w:tcPr>
            <w:tcW w:w="720" w:type="dxa"/>
            <w:vAlign w:val="center"/>
          </w:tcPr>
          <w:p w14:paraId="45EA6DA1" w14:textId="77777777" w:rsidR="00B43930" w:rsidRPr="00F320B9" w:rsidRDefault="00B43930" w:rsidP="007D1A15">
            <w:pPr>
              <w:pStyle w:val="TableEntry"/>
            </w:pPr>
            <w:r w:rsidRPr="00F320B9">
              <w:t>TS</w:t>
            </w:r>
          </w:p>
        </w:tc>
        <w:tc>
          <w:tcPr>
            <w:tcW w:w="1080" w:type="dxa"/>
            <w:vAlign w:val="center"/>
          </w:tcPr>
          <w:p w14:paraId="4D7C8A1C" w14:textId="77777777" w:rsidR="00B43930" w:rsidRPr="00F320B9" w:rsidRDefault="00B43930" w:rsidP="007D1A15">
            <w:pPr>
              <w:pStyle w:val="TableEntry"/>
            </w:pPr>
            <w:r w:rsidRPr="00F320B9">
              <w:t>O</w:t>
            </w:r>
          </w:p>
        </w:tc>
        <w:tc>
          <w:tcPr>
            <w:tcW w:w="990" w:type="dxa"/>
            <w:vAlign w:val="center"/>
          </w:tcPr>
          <w:p w14:paraId="3DCB3F18" w14:textId="77777777" w:rsidR="00B43930" w:rsidRPr="00F320B9" w:rsidRDefault="00B43930" w:rsidP="007D1A15">
            <w:pPr>
              <w:pStyle w:val="TableEntry"/>
            </w:pPr>
            <w:r w:rsidRPr="00F320B9">
              <w:t>[0..1]</w:t>
            </w:r>
          </w:p>
        </w:tc>
        <w:tc>
          <w:tcPr>
            <w:tcW w:w="900" w:type="dxa"/>
            <w:vAlign w:val="center"/>
          </w:tcPr>
          <w:p w14:paraId="39405D47" w14:textId="77777777" w:rsidR="00B43930" w:rsidRPr="00F320B9" w:rsidRDefault="00B43930" w:rsidP="007D1A15">
            <w:pPr>
              <w:pStyle w:val="TableEntry"/>
            </w:pPr>
            <w:r w:rsidRPr="00F320B9">
              <w:t> </w:t>
            </w:r>
          </w:p>
        </w:tc>
        <w:tc>
          <w:tcPr>
            <w:tcW w:w="2430" w:type="dxa"/>
            <w:vAlign w:val="center"/>
          </w:tcPr>
          <w:p w14:paraId="7547334C" w14:textId="77777777" w:rsidR="00B43930" w:rsidRPr="00F320B9" w:rsidRDefault="00B43930" w:rsidP="007D1A15">
            <w:pPr>
              <w:pStyle w:val="TableEntry"/>
            </w:pPr>
            <w:r w:rsidRPr="00F320B9">
              <w:t>Expected Discharge Date/Time</w:t>
            </w:r>
          </w:p>
        </w:tc>
        <w:tc>
          <w:tcPr>
            <w:tcW w:w="450" w:type="dxa"/>
            <w:vAlign w:val="center"/>
          </w:tcPr>
          <w:p w14:paraId="4787E7E4" w14:textId="77777777" w:rsidR="00B43930" w:rsidRPr="00F320B9" w:rsidRDefault="00B43930" w:rsidP="007D1A15">
            <w:pPr>
              <w:pStyle w:val="TableEntry"/>
            </w:pPr>
            <w:r w:rsidRPr="00F320B9">
              <w:t> </w:t>
            </w:r>
          </w:p>
        </w:tc>
        <w:tc>
          <w:tcPr>
            <w:tcW w:w="1695" w:type="dxa"/>
          </w:tcPr>
          <w:p w14:paraId="43D7E447" w14:textId="77777777" w:rsidR="00B43930" w:rsidRPr="00F320B9" w:rsidRDefault="00B43930" w:rsidP="007D1A15">
            <w:pPr>
              <w:pStyle w:val="TableEntry"/>
            </w:pPr>
          </w:p>
        </w:tc>
      </w:tr>
      <w:tr w:rsidR="00B43930" w:rsidRPr="00F320B9" w14:paraId="77384032" w14:textId="77777777" w:rsidTr="00EF6476">
        <w:trPr>
          <w:cantSplit/>
          <w:trHeight w:val="204"/>
        </w:trPr>
        <w:tc>
          <w:tcPr>
            <w:tcW w:w="854" w:type="dxa"/>
            <w:vAlign w:val="center"/>
          </w:tcPr>
          <w:p w14:paraId="341719C1" w14:textId="77777777" w:rsidR="00B43930" w:rsidRPr="00F320B9" w:rsidRDefault="00B43930" w:rsidP="007D1A15">
            <w:pPr>
              <w:pStyle w:val="TableEntry"/>
            </w:pPr>
            <w:r w:rsidRPr="00F320B9">
              <w:t>PV2-10</w:t>
            </w:r>
          </w:p>
        </w:tc>
        <w:tc>
          <w:tcPr>
            <w:tcW w:w="946" w:type="dxa"/>
            <w:vAlign w:val="center"/>
          </w:tcPr>
          <w:p w14:paraId="7543E31E" w14:textId="77777777" w:rsidR="00B43930" w:rsidRPr="00F320B9" w:rsidRDefault="00B43930" w:rsidP="007D1A15">
            <w:pPr>
              <w:pStyle w:val="TableEntry"/>
            </w:pPr>
            <w:r w:rsidRPr="00F320B9">
              <w:t>3</w:t>
            </w:r>
          </w:p>
        </w:tc>
        <w:tc>
          <w:tcPr>
            <w:tcW w:w="720" w:type="dxa"/>
            <w:vAlign w:val="center"/>
          </w:tcPr>
          <w:p w14:paraId="486CE637" w14:textId="77777777" w:rsidR="00B43930" w:rsidRPr="00F320B9" w:rsidRDefault="00B43930" w:rsidP="007D1A15">
            <w:pPr>
              <w:pStyle w:val="TableEntry"/>
            </w:pPr>
            <w:r w:rsidRPr="00F320B9">
              <w:t>NM</w:t>
            </w:r>
          </w:p>
        </w:tc>
        <w:tc>
          <w:tcPr>
            <w:tcW w:w="1080" w:type="dxa"/>
            <w:vAlign w:val="center"/>
          </w:tcPr>
          <w:p w14:paraId="14C8B09D" w14:textId="77777777" w:rsidR="00B43930" w:rsidRPr="00F320B9" w:rsidRDefault="00B43930" w:rsidP="007D1A15">
            <w:pPr>
              <w:pStyle w:val="TableEntry"/>
            </w:pPr>
            <w:r w:rsidRPr="00F320B9">
              <w:t>O</w:t>
            </w:r>
          </w:p>
        </w:tc>
        <w:tc>
          <w:tcPr>
            <w:tcW w:w="990" w:type="dxa"/>
            <w:vAlign w:val="center"/>
          </w:tcPr>
          <w:p w14:paraId="722C2856" w14:textId="77777777" w:rsidR="00B43930" w:rsidRPr="00F320B9" w:rsidRDefault="00B43930" w:rsidP="007D1A15">
            <w:pPr>
              <w:pStyle w:val="TableEntry"/>
            </w:pPr>
            <w:r w:rsidRPr="00F320B9">
              <w:t>[0..1]</w:t>
            </w:r>
          </w:p>
        </w:tc>
        <w:tc>
          <w:tcPr>
            <w:tcW w:w="900" w:type="dxa"/>
            <w:vAlign w:val="center"/>
          </w:tcPr>
          <w:p w14:paraId="23145904" w14:textId="77777777" w:rsidR="00B43930" w:rsidRPr="00F320B9" w:rsidRDefault="00B43930" w:rsidP="007D1A15">
            <w:pPr>
              <w:pStyle w:val="TableEntry"/>
            </w:pPr>
            <w:r w:rsidRPr="00F320B9">
              <w:t> </w:t>
            </w:r>
          </w:p>
        </w:tc>
        <w:tc>
          <w:tcPr>
            <w:tcW w:w="2430" w:type="dxa"/>
            <w:vAlign w:val="center"/>
          </w:tcPr>
          <w:p w14:paraId="5EA7A5F9" w14:textId="77777777" w:rsidR="00B43930" w:rsidRPr="00F320B9" w:rsidRDefault="00B43930" w:rsidP="007D1A15">
            <w:pPr>
              <w:pStyle w:val="TableEntry"/>
            </w:pPr>
            <w:r w:rsidRPr="00F320B9">
              <w:t>Estimated Length of Inpatient Stay</w:t>
            </w:r>
          </w:p>
        </w:tc>
        <w:tc>
          <w:tcPr>
            <w:tcW w:w="450" w:type="dxa"/>
            <w:vAlign w:val="center"/>
          </w:tcPr>
          <w:p w14:paraId="60973226" w14:textId="77777777" w:rsidR="00B43930" w:rsidRPr="00F320B9" w:rsidRDefault="00B43930" w:rsidP="007D1A15">
            <w:pPr>
              <w:pStyle w:val="TableEntry"/>
            </w:pPr>
            <w:r w:rsidRPr="00F320B9">
              <w:t> </w:t>
            </w:r>
          </w:p>
        </w:tc>
        <w:tc>
          <w:tcPr>
            <w:tcW w:w="1695" w:type="dxa"/>
          </w:tcPr>
          <w:p w14:paraId="236BBCD7" w14:textId="77777777" w:rsidR="00B43930" w:rsidRPr="00F320B9" w:rsidRDefault="00B43930" w:rsidP="007D1A15">
            <w:pPr>
              <w:pStyle w:val="TableEntry"/>
            </w:pPr>
          </w:p>
        </w:tc>
      </w:tr>
      <w:tr w:rsidR="00B43930" w:rsidRPr="00F320B9" w14:paraId="575A6774" w14:textId="77777777" w:rsidTr="00EF6476">
        <w:trPr>
          <w:cantSplit/>
          <w:trHeight w:val="204"/>
        </w:trPr>
        <w:tc>
          <w:tcPr>
            <w:tcW w:w="854" w:type="dxa"/>
            <w:vAlign w:val="center"/>
          </w:tcPr>
          <w:p w14:paraId="4403B1EE" w14:textId="77777777" w:rsidR="00B43930" w:rsidRPr="00F320B9" w:rsidRDefault="00B43930" w:rsidP="007D1A15">
            <w:pPr>
              <w:pStyle w:val="TableEntry"/>
            </w:pPr>
            <w:r w:rsidRPr="00F320B9">
              <w:t>PV2-11</w:t>
            </w:r>
          </w:p>
        </w:tc>
        <w:tc>
          <w:tcPr>
            <w:tcW w:w="946" w:type="dxa"/>
            <w:vAlign w:val="center"/>
          </w:tcPr>
          <w:p w14:paraId="5CCDC35D" w14:textId="77777777" w:rsidR="00B43930" w:rsidRPr="00F320B9" w:rsidRDefault="00B43930" w:rsidP="007D1A15">
            <w:pPr>
              <w:pStyle w:val="TableEntry"/>
            </w:pPr>
            <w:r w:rsidRPr="00F320B9">
              <w:t>3</w:t>
            </w:r>
          </w:p>
        </w:tc>
        <w:tc>
          <w:tcPr>
            <w:tcW w:w="720" w:type="dxa"/>
            <w:vAlign w:val="center"/>
          </w:tcPr>
          <w:p w14:paraId="5CCCA0B3" w14:textId="77777777" w:rsidR="00B43930" w:rsidRPr="00F320B9" w:rsidRDefault="00B43930" w:rsidP="007D1A15">
            <w:pPr>
              <w:pStyle w:val="TableEntry"/>
            </w:pPr>
            <w:r w:rsidRPr="00F320B9">
              <w:t>NM</w:t>
            </w:r>
          </w:p>
        </w:tc>
        <w:tc>
          <w:tcPr>
            <w:tcW w:w="1080" w:type="dxa"/>
            <w:vAlign w:val="center"/>
          </w:tcPr>
          <w:p w14:paraId="313DCBAB" w14:textId="77777777" w:rsidR="00B43930" w:rsidRPr="00F320B9" w:rsidRDefault="00B43930" w:rsidP="007D1A15">
            <w:pPr>
              <w:pStyle w:val="TableEntry"/>
            </w:pPr>
            <w:r w:rsidRPr="00F320B9">
              <w:t>O</w:t>
            </w:r>
          </w:p>
        </w:tc>
        <w:tc>
          <w:tcPr>
            <w:tcW w:w="990" w:type="dxa"/>
            <w:vAlign w:val="center"/>
          </w:tcPr>
          <w:p w14:paraId="2ABB3464" w14:textId="77777777" w:rsidR="00B43930" w:rsidRPr="00F320B9" w:rsidRDefault="00B43930" w:rsidP="007D1A15">
            <w:pPr>
              <w:pStyle w:val="TableEntry"/>
            </w:pPr>
            <w:r w:rsidRPr="00F320B9">
              <w:t>[0..1]</w:t>
            </w:r>
          </w:p>
        </w:tc>
        <w:tc>
          <w:tcPr>
            <w:tcW w:w="900" w:type="dxa"/>
            <w:vAlign w:val="center"/>
          </w:tcPr>
          <w:p w14:paraId="6AD5AEED" w14:textId="77777777" w:rsidR="00B43930" w:rsidRPr="00F320B9" w:rsidRDefault="00B43930" w:rsidP="007D1A15">
            <w:pPr>
              <w:pStyle w:val="TableEntry"/>
            </w:pPr>
            <w:r w:rsidRPr="00F320B9">
              <w:t> </w:t>
            </w:r>
          </w:p>
        </w:tc>
        <w:tc>
          <w:tcPr>
            <w:tcW w:w="2430" w:type="dxa"/>
            <w:vAlign w:val="center"/>
          </w:tcPr>
          <w:p w14:paraId="22A4A8B2" w14:textId="77777777" w:rsidR="00B43930" w:rsidRPr="00F320B9" w:rsidRDefault="00B43930" w:rsidP="007D1A15">
            <w:pPr>
              <w:pStyle w:val="TableEntry"/>
            </w:pPr>
            <w:r w:rsidRPr="00F320B9">
              <w:t>Actual Length of Inpatient Stay</w:t>
            </w:r>
          </w:p>
        </w:tc>
        <w:tc>
          <w:tcPr>
            <w:tcW w:w="450" w:type="dxa"/>
            <w:vAlign w:val="center"/>
          </w:tcPr>
          <w:p w14:paraId="21E86C0A" w14:textId="77777777" w:rsidR="00B43930" w:rsidRPr="00F320B9" w:rsidRDefault="00B43930" w:rsidP="007D1A15">
            <w:pPr>
              <w:pStyle w:val="TableEntry"/>
            </w:pPr>
            <w:r w:rsidRPr="00F320B9">
              <w:t> </w:t>
            </w:r>
          </w:p>
        </w:tc>
        <w:tc>
          <w:tcPr>
            <w:tcW w:w="1695" w:type="dxa"/>
          </w:tcPr>
          <w:p w14:paraId="6C857806" w14:textId="77777777" w:rsidR="00B43930" w:rsidRPr="00F320B9" w:rsidRDefault="00B43930" w:rsidP="007D1A15">
            <w:pPr>
              <w:pStyle w:val="TableEntry"/>
            </w:pPr>
          </w:p>
        </w:tc>
      </w:tr>
      <w:tr w:rsidR="00B43930" w:rsidRPr="00F320B9" w14:paraId="0ECE7597" w14:textId="77777777" w:rsidTr="00EF6476">
        <w:trPr>
          <w:cantSplit/>
          <w:trHeight w:val="204"/>
        </w:trPr>
        <w:tc>
          <w:tcPr>
            <w:tcW w:w="854" w:type="dxa"/>
            <w:vAlign w:val="center"/>
          </w:tcPr>
          <w:p w14:paraId="423FAEEC" w14:textId="77777777" w:rsidR="00B43930" w:rsidRPr="00F320B9" w:rsidRDefault="00B43930" w:rsidP="007D1A15">
            <w:pPr>
              <w:pStyle w:val="TableEntry"/>
            </w:pPr>
            <w:r w:rsidRPr="00F320B9">
              <w:t>PV2-12</w:t>
            </w:r>
          </w:p>
        </w:tc>
        <w:tc>
          <w:tcPr>
            <w:tcW w:w="946" w:type="dxa"/>
            <w:vAlign w:val="center"/>
          </w:tcPr>
          <w:p w14:paraId="20266F26" w14:textId="77777777" w:rsidR="00B43930" w:rsidRPr="00F320B9" w:rsidRDefault="00B43930" w:rsidP="007D1A15">
            <w:pPr>
              <w:pStyle w:val="TableEntry"/>
            </w:pPr>
            <w:r w:rsidRPr="00F320B9">
              <w:t>50</w:t>
            </w:r>
          </w:p>
        </w:tc>
        <w:tc>
          <w:tcPr>
            <w:tcW w:w="720" w:type="dxa"/>
            <w:vAlign w:val="center"/>
          </w:tcPr>
          <w:p w14:paraId="7D82CF5B" w14:textId="77777777" w:rsidR="00B43930" w:rsidRPr="00F320B9" w:rsidRDefault="00B43930" w:rsidP="007D1A15">
            <w:pPr>
              <w:pStyle w:val="TableEntry"/>
            </w:pPr>
            <w:r w:rsidRPr="00F320B9">
              <w:t>ST</w:t>
            </w:r>
          </w:p>
        </w:tc>
        <w:tc>
          <w:tcPr>
            <w:tcW w:w="1080" w:type="dxa"/>
            <w:vAlign w:val="center"/>
          </w:tcPr>
          <w:p w14:paraId="1E59CC00" w14:textId="77777777" w:rsidR="00B43930" w:rsidRPr="00F320B9" w:rsidRDefault="00B43930" w:rsidP="007D1A15">
            <w:pPr>
              <w:pStyle w:val="TableEntry"/>
            </w:pPr>
            <w:r w:rsidRPr="00F320B9">
              <w:t>O</w:t>
            </w:r>
          </w:p>
        </w:tc>
        <w:tc>
          <w:tcPr>
            <w:tcW w:w="990" w:type="dxa"/>
            <w:vAlign w:val="center"/>
          </w:tcPr>
          <w:p w14:paraId="75F3CBE0" w14:textId="77777777" w:rsidR="00B43930" w:rsidRPr="00F320B9" w:rsidRDefault="00B43930" w:rsidP="007D1A15">
            <w:pPr>
              <w:pStyle w:val="TableEntry"/>
            </w:pPr>
            <w:r w:rsidRPr="00F320B9">
              <w:t>[0..1]</w:t>
            </w:r>
          </w:p>
        </w:tc>
        <w:tc>
          <w:tcPr>
            <w:tcW w:w="900" w:type="dxa"/>
            <w:vAlign w:val="center"/>
          </w:tcPr>
          <w:p w14:paraId="24E15334" w14:textId="77777777" w:rsidR="00B43930" w:rsidRPr="00F320B9" w:rsidRDefault="00B43930" w:rsidP="007D1A15">
            <w:pPr>
              <w:pStyle w:val="TableEntry"/>
            </w:pPr>
            <w:r w:rsidRPr="00F320B9">
              <w:t> </w:t>
            </w:r>
          </w:p>
        </w:tc>
        <w:tc>
          <w:tcPr>
            <w:tcW w:w="2430" w:type="dxa"/>
            <w:vAlign w:val="center"/>
          </w:tcPr>
          <w:p w14:paraId="7341AB0F" w14:textId="77777777" w:rsidR="00B43930" w:rsidRPr="00F320B9" w:rsidRDefault="00B43930" w:rsidP="007D1A15">
            <w:pPr>
              <w:pStyle w:val="TableEntry"/>
            </w:pPr>
            <w:r w:rsidRPr="00F320B9">
              <w:t>Visit Description</w:t>
            </w:r>
          </w:p>
        </w:tc>
        <w:tc>
          <w:tcPr>
            <w:tcW w:w="450" w:type="dxa"/>
            <w:vAlign w:val="center"/>
          </w:tcPr>
          <w:p w14:paraId="394C4EFE" w14:textId="77777777" w:rsidR="00B43930" w:rsidRPr="00F320B9" w:rsidRDefault="00B43930" w:rsidP="007D1A15">
            <w:pPr>
              <w:pStyle w:val="TableEntry"/>
            </w:pPr>
            <w:r w:rsidRPr="00F320B9">
              <w:t> </w:t>
            </w:r>
          </w:p>
        </w:tc>
        <w:tc>
          <w:tcPr>
            <w:tcW w:w="1695" w:type="dxa"/>
          </w:tcPr>
          <w:p w14:paraId="3F7F3985" w14:textId="77777777" w:rsidR="00B43930" w:rsidRPr="00F320B9" w:rsidRDefault="00B43930" w:rsidP="007D1A15">
            <w:pPr>
              <w:pStyle w:val="TableEntry"/>
            </w:pPr>
          </w:p>
        </w:tc>
      </w:tr>
      <w:tr w:rsidR="00B43930" w:rsidRPr="00F320B9" w14:paraId="609F7A9F" w14:textId="77777777" w:rsidTr="00EF6476">
        <w:trPr>
          <w:cantSplit/>
          <w:trHeight w:val="204"/>
        </w:trPr>
        <w:tc>
          <w:tcPr>
            <w:tcW w:w="854" w:type="dxa"/>
            <w:vAlign w:val="center"/>
          </w:tcPr>
          <w:p w14:paraId="2181E644" w14:textId="77777777" w:rsidR="00B43930" w:rsidRPr="00F320B9" w:rsidRDefault="00B43930" w:rsidP="007D1A15">
            <w:pPr>
              <w:pStyle w:val="TableEntry"/>
            </w:pPr>
            <w:r w:rsidRPr="00F320B9">
              <w:t>PV2-13</w:t>
            </w:r>
          </w:p>
        </w:tc>
        <w:tc>
          <w:tcPr>
            <w:tcW w:w="946" w:type="dxa"/>
            <w:vAlign w:val="center"/>
          </w:tcPr>
          <w:p w14:paraId="0F6B9254" w14:textId="77777777" w:rsidR="00B43930" w:rsidRPr="00F320B9" w:rsidRDefault="00B43930" w:rsidP="007D1A15">
            <w:pPr>
              <w:pStyle w:val="TableEntry"/>
            </w:pPr>
            <w:r w:rsidRPr="00F320B9">
              <w:t>250</w:t>
            </w:r>
          </w:p>
        </w:tc>
        <w:tc>
          <w:tcPr>
            <w:tcW w:w="720" w:type="dxa"/>
            <w:vAlign w:val="center"/>
          </w:tcPr>
          <w:p w14:paraId="2CD948E7" w14:textId="77777777" w:rsidR="00B43930" w:rsidRPr="00F320B9" w:rsidRDefault="00B43930" w:rsidP="007D1A15">
            <w:pPr>
              <w:pStyle w:val="TableEntry"/>
            </w:pPr>
            <w:r w:rsidRPr="00F320B9">
              <w:t>XCN</w:t>
            </w:r>
          </w:p>
        </w:tc>
        <w:tc>
          <w:tcPr>
            <w:tcW w:w="1080" w:type="dxa"/>
            <w:vAlign w:val="center"/>
          </w:tcPr>
          <w:p w14:paraId="26CE9C16" w14:textId="77777777" w:rsidR="00B43930" w:rsidRPr="00F320B9" w:rsidRDefault="00B43930" w:rsidP="007D1A15">
            <w:pPr>
              <w:pStyle w:val="TableEntry"/>
            </w:pPr>
            <w:r w:rsidRPr="00F320B9">
              <w:t>O</w:t>
            </w:r>
          </w:p>
        </w:tc>
        <w:tc>
          <w:tcPr>
            <w:tcW w:w="990" w:type="dxa"/>
            <w:vAlign w:val="center"/>
          </w:tcPr>
          <w:p w14:paraId="5F46CD7C" w14:textId="77777777" w:rsidR="00B43930" w:rsidRPr="00F320B9" w:rsidRDefault="00B43930" w:rsidP="007D1A15">
            <w:pPr>
              <w:pStyle w:val="TableEntry"/>
            </w:pPr>
            <w:r w:rsidRPr="00F320B9">
              <w:t>[0..*]</w:t>
            </w:r>
          </w:p>
        </w:tc>
        <w:tc>
          <w:tcPr>
            <w:tcW w:w="900" w:type="dxa"/>
            <w:vAlign w:val="center"/>
          </w:tcPr>
          <w:p w14:paraId="3A45F18D" w14:textId="77777777" w:rsidR="00B43930" w:rsidRPr="00F320B9" w:rsidRDefault="00B43930" w:rsidP="007D1A15">
            <w:pPr>
              <w:pStyle w:val="TableEntry"/>
            </w:pPr>
            <w:r w:rsidRPr="00F320B9">
              <w:t> </w:t>
            </w:r>
          </w:p>
        </w:tc>
        <w:tc>
          <w:tcPr>
            <w:tcW w:w="2430" w:type="dxa"/>
            <w:vAlign w:val="center"/>
          </w:tcPr>
          <w:p w14:paraId="28509075" w14:textId="77777777" w:rsidR="00B43930" w:rsidRPr="00F320B9" w:rsidRDefault="00B43930" w:rsidP="007D1A15">
            <w:pPr>
              <w:pStyle w:val="TableEntry"/>
            </w:pPr>
            <w:r w:rsidRPr="00F320B9">
              <w:t>Referral Source Code</w:t>
            </w:r>
          </w:p>
        </w:tc>
        <w:tc>
          <w:tcPr>
            <w:tcW w:w="450" w:type="dxa"/>
            <w:vAlign w:val="center"/>
          </w:tcPr>
          <w:p w14:paraId="35C29100" w14:textId="77777777" w:rsidR="00B43930" w:rsidRPr="00F320B9" w:rsidRDefault="00B43930" w:rsidP="007D1A15">
            <w:pPr>
              <w:pStyle w:val="TableEntry"/>
            </w:pPr>
            <w:r w:rsidRPr="00F320B9">
              <w:t> </w:t>
            </w:r>
          </w:p>
        </w:tc>
        <w:tc>
          <w:tcPr>
            <w:tcW w:w="1695" w:type="dxa"/>
          </w:tcPr>
          <w:p w14:paraId="04418532" w14:textId="77777777" w:rsidR="00B43930" w:rsidRPr="00F320B9" w:rsidRDefault="00B43930" w:rsidP="007D1A15">
            <w:pPr>
              <w:pStyle w:val="TableEntry"/>
            </w:pPr>
          </w:p>
        </w:tc>
      </w:tr>
      <w:tr w:rsidR="00B43930" w:rsidRPr="00F320B9" w14:paraId="589C2FD0" w14:textId="77777777" w:rsidTr="00EF6476">
        <w:trPr>
          <w:cantSplit/>
          <w:trHeight w:val="204"/>
        </w:trPr>
        <w:tc>
          <w:tcPr>
            <w:tcW w:w="854" w:type="dxa"/>
            <w:vAlign w:val="center"/>
          </w:tcPr>
          <w:p w14:paraId="61300D16" w14:textId="77777777" w:rsidR="00B43930" w:rsidRPr="00F320B9" w:rsidRDefault="00B43930" w:rsidP="007D1A15">
            <w:pPr>
              <w:pStyle w:val="TableEntry"/>
            </w:pPr>
            <w:r w:rsidRPr="00F320B9">
              <w:t>PV2-14</w:t>
            </w:r>
          </w:p>
        </w:tc>
        <w:tc>
          <w:tcPr>
            <w:tcW w:w="946" w:type="dxa"/>
            <w:vAlign w:val="center"/>
          </w:tcPr>
          <w:p w14:paraId="0B72F158" w14:textId="77777777" w:rsidR="00B43930" w:rsidRPr="00F320B9" w:rsidRDefault="00B43930" w:rsidP="007D1A15">
            <w:pPr>
              <w:pStyle w:val="TableEntry"/>
            </w:pPr>
            <w:r w:rsidRPr="00F320B9">
              <w:t>8</w:t>
            </w:r>
          </w:p>
        </w:tc>
        <w:tc>
          <w:tcPr>
            <w:tcW w:w="720" w:type="dxa"/>
            <w:vAlign w:val="center"/>
          </w:tcPr>
          <w:p w14:paraId="53A1631B" w14:textId="77777777" w:rsidR="00B43930" w:rsidRPr="00F320B9" w:rsidRDefault="00B43930" w:rsidP="007D1A15">
            <w:pPr>
              <w:pStyle w:val="TableEntry"/>
            </w:pPr>
            <w:r w:rsidRPr="00F320B9">
              <w:t>DT</w:t>
            </w:r>
          </w:p>
        </w:tc>
        <w:tc>
          <w:tcPr>
            <w:tcW w:w="1080" w:type="dxa"/>
            <w:vAlign w:val="center"/>
          </w:tcPr>
          <w:p w14:paraId="7163EE1A" w14:textId="77777777" w:rsidR="00B43930" w:rsidRPr="00F320B9" w:rsidRDefault="00B43930" w:rsidP="007D1A15">
            <w:pPr>
              <w:pStyle w:val="TableEntry"/>
            </w:pPr>
            <w:r w:rsidRPr="00F320B9">
              <w:t>O</w:t>
            </w:r>
          </w:p>
        </w:tc>
        <w:tc>
          <w:tcPr>
            <w:tcW w:w="990" w:type="dxa"/>
            <w:vAlign w:val="center"/>
          </w:tcPr>
          <w:p w14:paraId="21B25FD9" w14:textId="77777777" w:rsidR="00B43930" w:rsidRPr="00F320B9" w:rsidRDefault="00B43930" w:rsidP="007D1A15">
            <w:pPr>
              <w:pStyle w:val="TableEntry"/>
            </w:pPr>
            <w:r w:rsidRPr="00F320B9">
              <w:t>[0..1]</w:t>
            </w:r>
          </w:p>
        </w:tc>
        <w:tc>
          <w:tcPr>
            <w:tcW w:w="900" w:type="dxa"/>
            <w:vAlign w:val="center"/>
          </w:tcPr>
          <w:p w14:paraId="5313B9CF" w14:textId="77777777" w:rsidR="00B43930" w:rsidRPr="00F320B9" w:rsidRDefault="00B43930" w:rsidP="007D1A15">
            <w:pPr>
              <w:pStyle w:val="TableEntry"/>
            </w:pPr>
            <w:r w:rsidRPr="00F320B9">
              <w:t> </w:t>
            </w:r>
          </w:p>
        </w:tc>
        <w:tc>
          <w:tcPr>
            <w:tcW w:w="2430" w:type="dxa"/>
            <w:vAlign w:val="center"/>
          </w:tcPr>
          <w:p w14:paraId="36CC19F5" w14:textId="77777777" w:rsidR="00B43930" w:rsidRPr="00F320B9" w:rsidRDefault="00B43930" w:rsidP="007D1A15">
            <w:pPr>
              <w:pStyle w:val="TableEntry"/>
            </w:pPr>
            <w:r w:rsidRPr="00F320B9">
              <w:t>Previous Service Date</w:t>
            </w:r>
          </w:p>
        </w:tc>
        <w:tc>
          <w:tcPr>
            <w:tcW w:w="450" w:type="dxa"/>
            <w:vAlign w:val="center"/>
          </w:tcPr>
          <w:p w14:paraId="4F0CAB16" w14:textId="77777777" w:rsidR="00B43930" w:rsidRPr="00F320B9" w:rsidRDefault="00B43930" w:rsidP="007D1A15">
            <w:pPr>
              <w:pStyle w:val="TableEntry"/>
            </w:pPr>
            <w:r w:rsidRPr="00F320B9">
              <w:t> </w:t>
            </w:r>
          </w:p>
        </w:tc>
        <w:tc>
          <w:tcPr>
            <w:tcW w:w="1695" w:type="dxa"/>
          </w:tcPr>
          <w:p w14:paraId="340C5817" w14:textId="77777777" w:rsidR="00B43930" w:rsidRPr="00F320B9" w:rsidRDefault="00B43930" w:rsidP="007D1A15">
            <w:pPr>
              <w:pStyle w:val="TableEntry"/>
            </w:pPr>
          </w:p>
        </w:tc>
      </w:tr>
      <w:tr w:rsidR="00B43930" w:rsidRPr="00F320B9" w14:paraId="64BC94C0" w14:textId="77777777" w:rsidTr="00EF6476">
        <w:trPr>
          <w:cantSplit/>
          <w:trHeight w:val="204"/>
        </w:trPr>
        <w:tc>
          <w:tcPr>
            <w:tcW w:w="854" w:type="dxa"/>
            <w:vAlign w:val="center"/>
          </w:tcPr>
          <w:p w14:paraId="7AE32702" w14:textId="77777777" w:rsidR="00B43930" w:rsidRPr="00F320B9" w:rsidRDefault="00B43930" w:rsidP="007D1A15">
            <w:pPr>
              <w:pStyle w:val="TableEntry"/>
            </w:pPr>
            <w:r w:rsidRPr="00F320B9">
              <w:t>PV2-15</w:t>
            </w:r>
          </w:p>
        </w:tc>
        <w:tc>
          <w:tcPr>
            <w:tcW w:w="946" w:type="dxa"/>
            <w:vAlign w:val="center"/>
          </w:tcPr>
          <w:p w14:paraId="775C7FDE" w14:textId="77777777" w:rsidR="00B43930" w:rsidRPr="00F320B9" w:rsidRDefault="00B43930" w:rsidP="007D1A15">
            <w:pPr>
              <w:pStyle w:val="TableEntry"/>
            </w:pPr>
            <w:r w:rsidRPr="00F320B9">
              <w:t>1</w:t>
            </w:r>
          </w:p>
        </w:tc>
        <w:tc>
          <w:tcPr>
            <w:tcW w:w="720" w:type="dxa"/>
            <w:vAlign w:val="center"/>
          </w:tcPr>
          <w:p w14:paraId="32A26980" w14:textId="77777777" w:rsidR="00B43930" w:rsidRPr="00F320B9" w:rsidRDefault="00B43930" w:rsidP="007D1A15">
            <w:pPr>
              <w:pStyle w:val="TableEntry"/>
            </w:pPr>
            <w:r w:rsidRPr="00F320B9">
              <w:t>ID</w:t>
            </w:r>
          </w:p>
        </w:tc>
        <w:tc>
          <w:tcPr>
            <w:tcW w:w="1080" w:type="dxa"/>
            <w:vAlign w:val="center"/>
          </w:tcPr>
          <w:p w14:paraId="1BB62519" w14:textId="77777777" w:rsidR="00B43930" w:rsidRPr="00F320B9" w:rsidRDefault="00B43930" w:rsidP="007D1A15">
            <w:pPr>
              <w:pStyle w:val="TableEntry"/>
            </w:pPr>
            <w:r w:rsidRPr="00F320B9">
              <w:t>O</w:t>
            </w:r>
          </w:p>
        </w:tc>
        <w:tc>
          <w:tcPr>
            <w:tcW w:w="990" w:type="dxa"/>
            <w:vAlign w:val="center"/>
          </w:tcPr>
          <w:p w14:paraId="35BA0281" w14:textId="77777777" w:rsidR="00B43930" w:rsidRPr="00F320B9" w:rsidRDefault="00B43930" w:rsidP="007D1A15">
            <w:pPr>
              <w:pStyle w:val="TableEntry"/>
            </w:pPr>
            <w:r w:rsidRPr="00F320B9">
              <w:t>[0..1]</w:t>
            </w:r>
          </w:p>
        </w:tc>
        <w:tc>
          <w:tcPr>
            <w:tcW w:w="900" w:type="dxa"/>
            <w:vAlign w:val="center"/>
          </w:tcPr>
          <w:p w14:paraId="3BFEE136" w14:textId="77777777" w:rsidR="00B43930" w:rsidRPr="00F320B9" w:rsidRDefault="00B43930" w:rsidP="007D1A15">
            <w:pPr>
              <w:pStyle w:val="TableEntry"/>
            </w:pPr>
            <w:r w:rsidRPr="00F320B9">
              <w:t>136 </w:t>
            </w:r>
          </w:p>
        </w:tc>
        <w:tc>
          <w:tcPr>
            <w:tcW w:w="2430" w:type="dxa"/>
            <w:vAlign w:val="center"/>
          </w:tcPr>
          <w:p w14:paraId="3C129FFF" w14:textId="77777777" w:rsidR="00B43930" w:rsidRPr="00F320B9" w:rsidRDefault="00B43930" w:rsidP="007D1A15">
            <w:pPr>
              <w:pStyle w:val="TableEntry"/>
            </w:pPr>
            <w:r w:rsidRPr="00F320B9">
              <w:t>Employment Illness Related Indicator</w:t>
            </w:r>
          </w:p>
        </w:tc>
        <w:tc>
          <w:tcPr>
            <w:tcW w:w="450" w:type="dxa"/>
            <w:vAlign w:val="center"/>
          </w:tcPr>
          <w:p w14:paraId="3190C923" w14:textId="77777777" w:rsidR="00B43930" w:rsidRPr="00F320B9" w:rsidRDefault="00B43930" w:rsidP="007D1A15">
            <w:pPr>
              <w:pStyle w:val="TableEntry"/>
            </w:pPr>
            <w:r w:rsidRPr="00F320B9">
              <w:t> </w:t>
            </w:r>
          </w:p>
        </w:tc>
        <w:tc>
          <w:tcPr>
            <w:tcW w:w="1695" w:type="dxa"/>
          </w:tcPr>
          <w:p w14:paraId="1A8112D7" w14:textId="77777777" w:rsidR="00B43930" w:rsidRPr="00F320B9" w:rsidRDefault="00B43930" w:rsidP="007D1A15">
            <w:pPr>
              <w:pStyle w:val="TableEntry"/>
            </w:pPr>
          </w:p>
        </w:tc>
      </w:tr>
      <w:tr w:rsidR="00B43930" w:rsidRPr="00F320B9" w14:paraId="1748FF57" w14:textId="77777777" w:rsidTr="00EF6476">
        <w:trPr>
          <w:cantSplit/>
          <w:trHeight w:val="204"/>
        </w:trPr>
        <w:tc>
          <w:tcPr>
            <w:tcW w:w="854" w:type="dxa"/>
            <w:vAlign w:val="center"/>
          </w:tcPr>
          <w:p w14:paraId="31A37101" w14:textId="77777777" w:rsidR="00B43930" w:rsidRPr="00F320B9" w:rsidRDefault="00B43930" w:rsidP="007D1A15">
            <w:pPr>
              <w:pStyle w:val="TableEntry"/>
            </w:pPr>
            <w:r w:rsidRPr="00F320B9">
              <w:t>PV2-16</w:t>
            </w:r>
          </w:p>
        </w:tc>
        <w:tc>
          <w:tcPr>
            <w:tcW w:w="946" w:type="dxa"/>
            <w:vAlign w:val="center"/>
          </w:tcPr>
          <w:p w14:paraId="6632F260" w14:textId="77777777" w:rsidR="00B43930" w:rsidRPr="00F320B9" w:rsidRDefault="00B43930" w:rsidP="007D1A15">
            <w:pPr>
              <w:pStyle w:val="TableEntry"/>
            </w:pPr>
            <w:r w:rsidRPr="00F320B9">
              <w:t>1</w:t>
            </w:r>
          </w:p>
        </w:tc>
        <w:tc>
          <w:tcPr>
            <w:tcW w:w="720" w:type="dxa"/>
            <w:vAlign w:val="center"/>
          </w:tcPr>
          <w:p w14:paraId="4B8943DC" w14:textId="77777777" w:rsidR="00B43930" w:rsidRPr="00F320B9" w:rsidRDefault="00B43930" w:rsidP="007D1A15">
            <w:pPr>
              <w:pStyle w:val="TableEntry"/>
            </w:pPr>
            <w:r w:rsidRPr="00F320B9">
              <w:t>IS</w:t>
            </w:r>
          </w:p>
        </w:tc>
        <w:tc>
          <w:tcPr>
            <w:tcW w:w="1080" w:type="dxa"/>
            <w:vAlign w:val="center"/>
          </w:tcPr>
          <w:p w14:paraId="6BFD39D8" w14:textId="77777777" w:rsidR="00B43930" w:rsidRPr="00F320B9" w:rsidRDefault="00B43930" w:rsidP="007D1A15">
            <w:pPr>
              <w:pStyle w:val="TableEntry"/>
            </w:pPr>
            <w:r w:rsidRPr="00F320B9">
              <w:t>O</w:t>
            </w:r>
          </w:p>
        </w:tc>
        <w:tc>
          <w:tcPr>
            <w:tcW w:w="990" w:type="dxa"/>
            <w:vAlign w:val="center"/>
          </w:tcPr>
          <w:p w14:paraId="6CA0F506" w14:textId="77777777" w:rsidR="00B43930" w:rsidRPr="00F320B9" w:rsidRDefault="00B43930" w:rsidP="007D1A15">
            <w:pPr>
              <w:pStyle w:val="TableEntry"/>
            </w:pPr>
            <w:r w:rsidRPr="00F320B9">
              <w:t>[0..1]</w:t>
            </w:r>
          </w:p>
        </w:tc>
        <w:tc>
          <w:tcPr>
            <w:tcW w:w="900" w:type="dxa"/>
            <w:vAlign w:val="center"/>
          </w:tcPr>
          <w:p w14:paraId="75E4D433" w14:textId="77777777" w:rsidR="00B43930" w:rsidRPr="00F320B9" w:rsidRDefault="00B43930" w:rsidP="007D1A15">
            <w:pPr>
              <w:pStyle w:val="TableEntry"/>
            </w:pPr>
            <w:r w:rsidRPr="00F320B9">
              <w:t> 213</w:t>
            </w:r>
          </w:p>
        </w:tc>
        <w:tc>
          <w:tcPr>
            <w:tcW w:w="2430" w:type="dxa"/>
            <w:vAlign w:val="center"/>
          </w:tcPr>
          <w:p w14:paraId="66AD8D74" w14:textId="77777777" w:rsidR="00B43930" w:rsidRPr="00F320B9" w:rsidRDefault="00B43930" w:rsidP="007D1A15">
            <w:pPr>
              <w:pStyle w:val="TableEntry"/>
            </w:pPr>
            <w:r w:rsidRPr="00F320B9">
              <w:t>Purge Status Code</w:t>
            </w:r>
          </w:p>
        </w:tc>
        <w:tc>
          <w:tcPr>
            <w:tcW w:w="450" w:type="dxa"/>
            <w:vAlign w:val="center"/>
          </w:tcPr>
          <w:p w14:paraId="2B188EC2" w14:textId="77777777" w:rsidR="00B43930" w:rsidRPr="00F320B9" w:rsidRDefault="00B43930" w:rsidP="007D1A15">
            <w:pPr>
              <w:pStyle w:val="TableEntry"/>
            </w:pPr>
            <w:r w:rsidRPr="00F320B9">
              <w:t> </w:t>
            </w:r>
          </w:p>
        </w:tc>
        <w:tc>
          <w:tcPr>
            <w:tcW w:w="1695" w:type="dxa"/>
          </w:tcPr>
          <w:p w14:paraId="6829665D" w14:textId="77777777" w:rsidR="00B43930" w:rsidRPr="00F320B9" w:rsidRDefault="00B43930" w:rsidP="007D1A15">
            <w:pPr>
              <w:pStyle w:val="TableEntry"/>
            </w:pPr>
          </w:p>
        </w:tc>
      </w:tr>
      <w:tr w:rsidR="00B43930" w:rsidRPr="00F320B9" w14:paraId="0F119AD0" w14:textId="77777777" w:rsidTr="00EF6476">
        <w:trPr>
          <w:cantSplit/>
          <w:trHeight w:val="204"/>
        </w:trPr>
        <w:tc>
          <w:tcPr>
            <w:tcW w:w="854" w:type="dxa"/>
            <w:vAlign w:val="center"/>
          </w:tcPr>
          <w:p w14:paraId="66786241" w14:textId="77777777" w:rsidR="00B43930" w:rsidRPr="00F320B9" w:rsidRDefault="00B43930" w:rsidP="007D1A15">
            <w:pPr>
              <w:pStyle w:val="TableEntry"/>
            </w:pPr>
            <w:r w:rsidRPr="00F320B9">
              <w:t>PV2-17</w:t>
            </w:r>
          </w:p>
        </w:tc>
        <w:tc>
          <w:tcPr>
            <w:tcW w:w="946" w:type="dxa"/>
            <w:vAlign w:val="center"/>
          </w:tcPr>
          <w:p w14:paraId="335E338D" w14:textId="77777777" w:rsidR="00B43930" w:rsidRPr="00F320B9" w:rsidRDefault="00B43930" w:rsidP="007D1A15">
            <w:pPr>
              <w:pStyle w:val="TableEntry"/>
            </w:pPr>
            <w:r w:rsidRPr="00F320B9">
              <w:t>8</w:t>
            </w:r>
          </w:p>
        </w:tc>
        <w:tc>
          <w:tcPr>
            <w:tcW w:w="720" w:type="dxa"/>
            <w:vAlign w:val="center"/>
          </w:tcPr>
          <w:p w14:paraId="3FEC7D31" w14:textId="77777777" w:rsidR="00B43930" w:rsidRPr="00F320B9" w:rsidRDefault="00B43930" w:rsidP="007D1A15">
            <w:pPr>
              <w:pStyle w:val="TableEntry"/>
            </w:pPr>
            <w:r w:rsidRPr="00F320B9">
              <w:t>DT</w:t>
            </w:r>
          </w:p>
        </w:tc>
        <w:tc>
          <w:tcPr>
            <w:tcW w:w="1080" w:type="dxa"/>
            <w:vAlign w:val="center"/>
          </w:tcPr>
          <w:p w14:paraId="6E8B99E3" w14:textId="77777777" w:rsidR="00B43930" w:rsidRPr="00F320B9" w:rsidRDefault="00B43930" w:rsidP="007D1A15">
            <w:pPr>
              <w:pStyle w:val="TableEntry"/>
            </w:pPr>
            <w:r w:rsidRPr="00F320B9">
              <w:t>O</w:t>
            </w:r>
          </w:p>
        </w:tc>
        <w:tc>
          <w:tcPr>
            <w:tcW w:w="990" w:type="dxa"/>
            <w:vAlign w:val="center"/>
          </w:tcPr>
          <w:p w14:paraId="7C9B988A" w14:textId="77777777" w:rsidR="00B43930" w:rsidRPr="00F320B9" w:rsidRDefault="00B43930" w:rsidP="007D1A15">
            <w:pPr>
              <w:pStyle w:val="TableEntry"/>
            </w:pPr>
            <w:r w:rsidRPr="00F320B9">
              <w:t>[0..1]</w:t>
            </w:r>
          </w:p>
        </w:tc>
        <w:tc>
          <w:tcPr>
            <w:tcW w:w="900" w:type="dxa"/>
            <w:vAlign w:val="center"/>
          </w:tcPr>
          <w:p w14:paraId="7837E8BB" w14:textId="77777777" w:rsidR="00B43930" w:rsidRPr="00F320B9" w:rsidRDefault="00B43930" w:rsidP="007D1A15">
            <w:pPr>
              <w:pStyle w:val="TableEntry"/>
            </w:pPr>
            <w:r w:rsidRPr="00F320B9">
              <w:t> </w:t>
            </w:r>
          </w:p>
        </w:tc>
        <w:tc>
          <w:tcPr>
            <w:tcW w:w="2430" w:type="dxa"/>
            <w:vAlign w:val="center"/>
          </w:tcPr>
          <w:p w14:paraId="13E83EDB" w14:textId="77777777" w:rsidR="00B43930" w:rsidRPr="00F320B9" w:rsidRDefault="00B43930" w:rsidP="007D1A15">
            <w:pPr>
              <w:pStyle w:val="TableEntry"/>
            </w:pPr>
            <w:r w:rsidRPr="00F320B9">
              <w:t>Purge Status Date</w:t>
            </w:r>
          </w:p>
        </w:tc>
        <w:tc>
          <w:tcPr>
            <w:tcW w:w="450" w:type="dxa"/>
            <w:vAlign w:val="center"/>
          </w:tcPr>
          <w:p w14:paraId="4FC000D8" w14:textId="77777777" w:rsidR="00B43930" w:rsidRPr="00F320B9" w:rsidRDefault="00B43930" w:rsidP="007D1A15">
            <w:pPr>
              <w:pStyle w:val="TableEntry"/>
            </w:pPr>
            <w:r w:rsidRPr="00F320B9">
              <w:t> </w:t>
            </w:r>
          </w:p>
        </w:tc>
        <w:tc>
          <w:tcPr>
            <w:tcW w:w="1695" w:type="dxa"/>
          </w:tcPr>
          <w:p w14:paraId="13ED3B88" w14:textId="77777777" w:rsidR="00B43930" w:rsidRPr="00F320B9" w:rsidRDefault="00B43930" w:rsidP="007D1A15">
            <w:pPr>
              <w:pStyle w:val="TableEntry"/>
            </w:pPr>
          </w:p>
        </w:tc>
      </w:tr>
      <w:tr w:rsidR="00B43930" w:rsidRPr="00F320B9" w14:paraId="57167AA9" w14:textId="77777777" w:rsidTr="00EF6476">
        <w:trPr>
          <w:cantSplit/>
          <w:trHeight w:val="204"/>
        </w:trPr>
        <w:tc>
          <w:tcPr>
            <w:tcW w:w="854" w:type="dxa"/>
            <w:vAlign w:val="center"/>
          </w:tcPr>
          <w:p w14:paraId="316CDF33" w14:textId="77777777" w:rsidR="00B43930" w:rsidRPr="00F320B9" w:rsidRDefault="00B43930" w:rsidP="007D1A15">
            <w:pPr>
              <w:pStyle w:val="TableEntry"/>
            </w:pPr>
            <w:r w:rsidRPr="00F320B9">
              <w:t>PV2-18</w:t>
            </w:r>
          </w:p>
        </w:tc>
        <w:tc>
          <w:tcPr>
            <w:tcW w:w="946" w:type="dxa"/>
            <w:vAlign w:val="center"/>
          </w:tcPr>
          <w:p w14:paraId="38BB85DD" w14:textId="77777777" w:rsidR="00B43930" w:rsidRPr="00F320B9" w:rsidRDefault="00B43930" w:rsidP="007D1A15">
            <w:pPr>
              <w:pStyle w:val="TableEntry"/>
            </w:pPr>
            <w:r w:rsidRPr="00F320B9">
              <w:t>2</w:t>
            </w:r>
          </w:p>
        </w:tc>
        <w:tc>
          <w:tcPr>
            <w:tcW w:w="720" w:type="dxa"/>
            <w:vAlign w:val="center"/>
          </w:tcPr>
          <w:p w14:paraId="0D0B3D10" w14:textId="77777777" w:rsidR="00B43930" w:rsidRPr="00F320B9" w:rsidRDefault="00B43930" w:rsidP="007D1A15">
            <w:pPr>
              <w:pStyle w:val="TableEntry"/>
            </w:pPr>
            <w:r w:rsidRPr="00F320B9">
              <w:t>IS</w:t>
            </w:r>
          </w:p>
        </w:tc>
        <w:tc>
          <w:tcPr>
            <w:tcW w:w="1080" w:type="dxa"/>
            <w:vAlign w:val="center"/>
          </w:tcPr>
          <w:p w14:paraId="0332571F" w14:textId="77777777" w:rsidR="00B43930" w:rsidRPr="00F320B9" w:rsidRDefault="00B43930" w:rsidP="007D1A15">
            <w:pPr>
              <w:pStyle w:val="TableEntry"/>
            </w:pPr>
            <w:r w:rsidRPr="00F320B9">
              <w:t>O</w:t>
            </w:r>
          </w:p>
        </w:tc>
        <w:tc>
          <w:tcPr>
            <w:tcW w:w="990" w:type="dxa"/>
            <w:vAlign w:val="center"/>
          </w:tcPr>
          <w:p w14:paraId="3D44FE9A" w14:textId="77777777" w:rsidR="00B43930" w:rsidRPr="00F320B9" w:rsidRDefault="00B43930" w:rsidP="007D1A15">
            <w:pPr>
              <w:pStyle w:val="TableEntry"/>
            </w:pPr>
            <w:r w:rsidRPr="00F320B9">
              <w:t>[0..1]</w:t>
            </w:r>
          </w:p>
        </w:tc>
        <w:tc>
          <w:tcPr>
            <w:tcW w:w="900" w:type="dxa"/>
            <w:vAlign w:val="center"/>
          </w:tcPr>
          <w:p w14:paraId="1AE83896" w14:textId="77777777" w:rsidR="00B43930" w:rsidRPr="00F320B9" w:rsidRDefault="00B43930" w:rsidP="007D1A15">
            <w:pPr>
              <w:pStyle w:val="TableEntry"/>
            </w:pPr>
            <w:r w:rsidRPr="00F320B9">
              <w:t> 214</w:t>
            </w:r>
          </w:p>
        </w:tc>
        <w:tc>
          <w:tcPr>
            <w:tcW w:w="2430" w:type="dxa"/>
            <w:vAlign w:val="center"/>
          </w:tcPr>
          <w:p w14:paraId="59CF866B" w14:textId="77777777" w:rsidR="00B43930" w:rsidRPr="00F320B9" w:rsidRDefault="00B43930" w:rsidP="007D1A15">
            <w:pPr>
              <w:pStyle w:val="TableEntry"/>
            </w:pPr>
            <w:r w:rsidRPr="00F320B9">
              <w:t>Special Program Code</w:t>
            </w:r>
          </w:p>
        </w:tc>
        <w:tc>
          <w:tcPr>
            <w:tcW w:w="450" w:type="dxa"/>
            <w:vAlign w:val="center"/>
          </w:tcPr>
          <w:p w14:paraId="09648BFE" w14:textId="77777777" w:rsidR="00B43930" w:rsidRPr="00F320B9" w:rsidRDefault="00B43930" w:rsidP="007D1A15">
            <w:pPr>
              <w:pStyle w:val="TableEntry"/>
            </w:pPr>
            <w:r w:rsidRPr="00F320B9">
              <w:t> </w:t>
            </w:r>
          </w:p>
        </w:tc>
        <w:tc>
          <w:tcPr>
            <w:tcW w:w="1695" w:type="dxa"/>
          </w:tcPr>
          <w:p w14:paraId="715B4FEF" w14:textId="77777777" w:rsidR="00B43930" w:rsidRPr="00F320B9" w:rsidRDefault="00B43930" w:rsidP="007D1A15">
            <w:pPr>
              <w:pStyle w:val="TableEntry"/>
            </w:pPr>
          </w:p>
        </w:tc>
      </w:tr>
      <w:tr w:rsidR="00B43930" w:rsidRPr="00F320B9" w14:paraId="7CFF39E3" w14:textId="77777777" w:rsidTr="00EF6476">
        <w:trPr>
          <w:cantSplit/>
          <w:trHeight w:val="204"/>
        </w:trPr>
        <w:tc>
          <w:tcPr>
            <w:tcW w:w="854" w:type="dxa"/>
            <w:vAlign w:val="center"/>
          </w:tcPr>
          <w:p w14:paraId="146C8289" w14:textId="77777777" w:rsidR="00B43930" w:rsidRPr="00F320B9" w:rsidRDefault="00B43930" w:rsidP="007D1A15">
            <w:pPr>
              <w:pStyle w:val="TableEntry"/>
            </w:pPr>
            <w:r w:rsidRPr="00F320B9">
              <w:t>PV2-19</w:t>
            </w:r>
          </w:p>
        </w:tc>
        <w:tc>
          <w:tcPr>
            <w:tcW w:w="946" w:type="dxa"/>
            <w:vAlign w:val="center"/>
          </w:tcPr>
          <w:p w14:paraId="21D86CC8" w14:textId="77777777" w:rsidR="00B43930" w:rsidRPr="00F320B9" w:rsidRDefault="00B43930" w:rsidP="007D1A15">
            <w:pPr>
              <w:pStyle w:val="TableEntry"/>
            </w:pPr>
            <w:r w:rsidRPr="00F320B9">
              <w:t>1</w:t>
            </w:r>
          </w:p>
        </w:tc>
        <w:tc>
          <w:tcPr>
            <w:tcW w:w="720" w:type="dxa"/>
            <w:vAlign w:val="center"/>
          </w:tcPr>
          <w:p w14:paraId="06D1F22D" w14:textId="77777777" w:rsidR="00B43930" w:rsidRPr="00F320B9" w:rsidRDefault="00B43930" w:rsidP="007D1A15">
            <w:pPr>
              <w:pStyle w:val="TableEntry"/>
            </w:pPr>
            <w:r w:rsidRPr="00F320B9">
              <w:t>ID</w:t>
            </w:r>
          </w:p>
        </w:tc>
        <w:tc>
          <w:tcPr>
            <w:tcW w:w="1080" w:type="dxa"/>
            <w:vAlign w:val="center"/>
          </w:tcPr>
          <w:p w14:paraId="3F4460B2" w14:textId="77777777" w:rsidR="00B43930" w:rsidRPr="00F320B9" w:rsidRDefault="00B43930" w:rsidP="007D1A15">
            <w:pPr>
              <w:pStyle w:val="TableEntry"/>
            </w:pPr>
            <w:r w:rsidRPr="00F320B9">
              <w:t>O</w:t>
            </w:r>
          </w:p>
        </w:tc>
        <w:tc>
          <w:tcPr>
            <w:tcW w:w="990" w:type="dxa"/>
            <w:vAlign w:val="center"/>
          </w:tcPr>
          <w:p w14:paraId="3D3E56EB" w14:textId="77777777" w:rsidR="00B43930" w:rsidRPr="00F320B9" w:rsidRDefault="00B43930" w:rsidP="007D1A15">
            <w:pPr>
              <w:pStyle w:val="TableEntry"/>
            </w:pPr>
            <w:r w:rsidRPr="00F320B9">
              <w:t>[0..1]</w:t>
            </w:r>
          </w:p>
        </w:tc>
        <w:tc>
          <w:tcPr>
            <w:tcW w:w="900" w:type="dxa"/>
            <w:vAlign w:val="center"/>
          </w:tcPr>
          <w:p w14:paraId="1B994F70" w14:textId="77777777" w:rsidR="00B43930" w:rsidRPr="00F320B9" w:rsidRDefault="00B43930" w:rsidP="007D1A15">
            <w:pPr>
              <w:pStyle w:val="TableEntry"/>
            </w:pPr>
            <w:r w:rsidRPr="00F320B9">
              <w:t> 136</w:t>
            </w:r>
          </w:p>
        </w:tc>
        <w:tc>
          <w:tcPr>
            <w:tcW w:w="2430" w:type="dxa"/>
            <w:vAlign w:val="center"/>
          </w:tcPr>
          <w:p w14:paraId="63893BE6" w14:textId="77777777" w:rsidR="00B43930" w:rsidRPr="00F320B9" w:rsidRDefault="00B43930" w:rsidP="007D1A15">
            <w:pPr>
              <w:pStyle w:val="TableEntry"/>
            </w:pPr>
            <w:r w:rsidRPr="00F320B9">
              <w:t>Retention Indicator</w:t>
            </w:r>
          </w:p>
        </w:tc>
        <w:tc>
          <w:tcPr>
            <w:tcW w:w="450" w:type="dxa"/>
            <w:vAlign w:val="center"/>
          </w:tcPr>
          <w:p w14:paraId="22CBD9F2" w14:textId="77777777" w:rsidR="00B43930" w:rsidRPr="00F320B9" w:rsidRDefault="00B43930" w:rsidP="007D1A15">
            <w:pPr>
              <w:pStyle w:val="TableEntry"/>
            </w:pPr>
            <w:r w:rsidRPr="00F320B9">
              <w:t> </w:t>
            </w:r>
          </w:p>
        </w:tc>
        <w:tc>
          <w:tcPr>
            <w:tcW w:w="1695" w:type="dxa"/>
          </w:tcPr>
          <w:p w14:paraId="0174E844" w14:textId="77777777" w:rsidR="00B43930" w:rsidRPr="00F320B9" w:rsidRDefault="00B43930" w:rsidP="007D1A15">
            <w:pPr>
              <w:pStyle w:val="TableEntry"/>
            </w:pPr>
          </w:p>
        </w:tc>
      </w:tr>
      <w:tr w:rsidR="00B43930" w:rsidRPr="00F320B9" w14:paraId="3ECC26B2" w14:textId="77777777" w:rsidTr="00EF6476">
        <w:trPr>
          <w:cantSplit/>
          <w:trHeight w:val="204"/>
        </w:trPr>
        <w:tc>
          <w:tcPr>
            <w:tcW w:w="854" w:type="dxa"/>
            <w:vAlign w:val="center"/>
          </w:tcPr>
          <w:p w14:paraId="665CBAB7" w14:textId="77777777" w:rsidR="00B43930" w:rsidRPr="00F320B9" w:rsidRDefault="00B43930" w:rsidP="007D1A15">
            <w:pPr>
              <w:pStyle w:val="TableEntry"/>
            </w:pPr>
            <w:r w:rsidRPr="00F320B9">
              <w:t>PV2-20</w:t>
            </w:r>
          </w:p>
        </w:tc>
        <w:tc>
          <w:tcPr>
            <w:tcW w:w="946" w:type="dxa"/>
            <w:vAlign w:val="center"/>
          </w:tcPr>
          <w:p w14:paraId="0E73F099" w14:textId="77777777" w:rsidR="00B43930" w:rsidRPr="00F320B9" w:rsidRDefault="00B43930" w:rsidP="007D1A15">
            <w:pPr>
              <w:pStyle w:val="TableEntry"/>
            </w:pPr>
            <w:r w:rsidRPr="00F320B9">
              <w:t>1</w:t>
            </w:r>
          </w:p>
        </w:tc>
        <w:tc>
          <w:tcPr>
            <w:tcW w:w="720" w:type="dxa"/>
            <w:vAlign w:val="center"/>
          </w:tcPr>
          <w:p w14:paraId="10E1E990" w14:textId="77777777" w:rsidR="00B43930" w:rsidRPr="00F320B9" w:rsidRDefault="00B43930" w:rsidP="007D1A15">
            <w:pPr>
              <w:pStyle w:val="TableEntry"/>
            </w:pPr>
            <w:r w:rsidRPr="00F320B9">
              <w:t>NM</w:t>
            </w:r>
          </w:p>
        </w:tc>
        <w:tc>
          <w:tcPr>
            <w:tcW w:w="1080" w:type="dxa"/>
            <w:vAlign w:val="center"/>
          </w:tcPr>
          <w:p w14:paraId="45C9F3D5" w14:textId="77777777" w:rsidR="00B43930" w:rsidRPr="00F320B9" w:rsidRDefault="00B43930" w:rsidP="007D1A15">
            <w:pPr>
              <w:pStyle w:val="TableEntry"/>
            </w:pPr>
            <w:r w:rsidRPr="00F320B9">
              <w:t>O</w:t>
            </w:r>
          </w:p>
        </w:tc>
        <w:tc>
          <w:tcPr>
            <w:tcW w:w="990" w:type="dxa"/>
            <w:vAlign w:val="center"/>
          </w:tcPr>
          <w:p w14:paraId="6F9C06E5" w14:textId="77777777" w:rsidR="00B43930" w:rsidRPr="00F320B9" w:rsidRDefault="00B43930" w:rsidP="007D1A15">
            <w:pPr>
              <w:pStyle w:val="TableEntry"/>
            </w:pPr>
            <w:r w:rsidRPr="00F320B9">
              <w:t>[0..1]</w:t>
            </w:r>
          </w:p>
        </w:tc>
        <w:tc>
          <w:tcPr>
            <w:tcW w:w="900" w:type="dxa"/>
            <w:vAlign w:val="center"/>
          </w:tcPr>
          <w:p w14:paraId="4FC17B32" w14:textId="77777777" w:rsidR="00B43930" w:rsidRPr="00F320B9" w:rsidRDefault="00B43930" w:rsidP="007D1A15">
            <w:pPr>
              <w:pStyle w:val="TableEntry"/>
            </w:pPr>
            <w:r w:rsidRPr="00F320B9">
              <w:t> </w:t>
            </w:r>
          </w:p>
        </w:tc>
        <w:tc>
          <w:tcPr>
            <w:tcW w:w="2430" w:type="dxa"/>
            <w:vAlign w:val="center"/>
          </w:tcPr>
          <w:p w14:paraId="4CA01EAE" w14:textId="77777777" w:rsidR="00B43930" w:rsidRPr="00F320B9" w:rsidRDefault="00B43930" w:rsidP="007D1A15">
            <w:pPr>
              <w:pStyle w:val="TableEntry"/>
            </w:pPr>
            <w:r w:rsidRPr="00F320B9">
              <w:t>Expected Number of Insurance Plans</w:t>
            </w:r>
          </w:p>
        </w:tc>
        <w:tc>
          <w:tcPr>
            <w:tcW w:w="450" w:type="dxa"/>
            <w:vAlign w:val="center"/>
          </w:tcPr>
          <w:p w14:paraId="35C5DA2B" w14:textId="77777777" w:rsidR="00B43930" w:rsidRPr="00F320B9" w:rsidRDefault="00B43930" w:rsidP="007D1A15">
            <w:pPr>
              <w:pStyle w:val="TableEntry"/>
            </w:pPr>
            <w:r w:rsidRPr="00F320B9">
              <w:t> </w:t>
            </w:r>
          </w:p>
        </w:tc>
        <w:tc>
          <w:tcPr>
            <w:tcW w:w="1695" w:type="dxa"/>
          </w:tcPr>
          <w:p w14:paraId="024F7F1D" w14:textId="77777777" w:rsidR="00B43930" w:rsidRPr="00F320B9" w:rsidRDefault="00B43930" w:rsidP="007D1A15">
            <w:pPr>
              <w:pStyle w:val="TableEntry"/>
            </w:pPr>
          </w:p>
        </w:tc>
      </w:tr>
      <w:tr w:rsidR="00B43930" w:rsidRPr="00F320B9" w14:paraId="35EE6878" w14:textId="77777777" w:rsidTr="00EF6476">
        <w:trPr>
          <w:cantSplit/>
          <w:trHeight w:val="204"/>
        </w:trPr>
        <w:tc>
          <w:tcPr>
            <w:tcW w:w="854" w:type="dxa"/>
            <w:vAlign w:val="center"/>
          </w:tcPr>
          <w:p w14:paraId="38F5461F" w14:textId="77777777" w:rsidR="00B43930" w:rsidRPr="00F320B9" w:rsidRDefault="00B43930" w:rsidP="007D1A15">
            <w:pPr>
              <w:pStyle w:val="TableEntry"/>
            </w:pPr>
            <w:r w:rsidRPr="00F320B9">
              <w:t>PV2-21</w:t>
            </w:r>
          </w:p>
        </w:tc>
        <w:tc>
          <w:tcPr>
            <w:tcW w:w="946" w:type="dxa"/>
            <w:vAlign w:val="center"/>
          </w:tcPr>
          <w:p w14:paraId="348FDA5F" w14:textId="77777777" w:rsidR="00B43930" w:rsidRPr="00F320B9" w:rsidRDefault="00B43930" w:rsidP="007D1A15">
            <w:pPr>
              <w:pStyle w:val="TableEntry"/>
            </w:pPr>
            <w:r w:rsidRPr="00F320B9">
              <w:t>1</w:t>
            </w:r>
          </w:p>
        </w:tc>
        <w:tc>
          <w:tcPr>
            <w:tcW w:w="720" w:type="dxa"/>
            <w:vAlign w:val="center"/>
          </w:tcPr>
          <w:p w14:paraId="0DB93074" w14:textId="77777777" w:rsidR="00B43930" w:rsidRPr="00F320B9" w:rsidRDefault="00B43930" w:rsidP="007D1A15">
            <w:pPr>
              <w:pStyle w:val="TableEntry"/>
            </w:pPr>
            <w:r w:rsidRPr="00F320B9">
              <w:t>IS</w:t>
            </w:r>
          </w:p>
        </w:tc>
        <w:tc>
          <w:tcPr>
            <w:tcW w:w="1080" w:type="dxa"/>
            <w:vAlign w:val="center"/>
          </w:tcPr>
          <w:p w14:paraId="14847FA0" w14:textId="77777777" w:rsidR="00B43930" w:rsidRPr="00F320B9" w:rsidRDefault="00B43930" w:rsidP="007D1A15">
            <w:pPr>
              <w:pStyle w:val="TableEntry"/>
            </w:pPr>
            <w:r w:rsidRPr="00F320B9">
              <w:t>O</w:t>
            </w:r>
          </w:p>
        </w:tc>
        <w:tc>
          <w:tcPr>
            <w:tcW w:w="990" w:type="dxa"/>
            <w:vAlign w:val="center"/>
          </w:tcPr>
          <w:p w14:paraId="3A20DA6B" w14:textId="77777777" w:rsidR="00B43930" w:rsidRPr="00F320B9" w:rsidRDefault="00B43930" w:rsidP="007D1A15">
            <w:pPr>
              <w:pStyle w:val="TableEntry"/>
            </w:pPr>
            <w:r w:rsidRPr="00F320B9">
              <w:t>[0..1]</w:t>
            </w:r>
          </w:p>
        </w:tc>
        <w:tc>
          <w:tcPr>
            <w:tcW w:w="900" w:type="dxa"/>
            <w:vAlign w:val="center"/>
          </w:tcPr>
          <w:p w14:paraId="196804AE" w14:textId="77777777" w:rsidR="00B43930" w:rsidRPr="00F320B9" w:rsidRDefault="00B43930" w:rsidP="007D1A15">
            <w:pPr>
              <w:pStyle w:val="TableEntry"/>
            </w:pPr>
            <w:r w:rsidRPr="00F320B9">
              <w:t> 215</w:t>
            </w:r>
          </w:p>
        </w:tc>
        <w:tc>
          <w:tcPr>
            <w:tcW w:w="2430" w:type="dxa"/>
            <w:vAlign w:val="center"/>
          </w:tcPr>
          <w:p w14:paraId="46883777" w14:textId="77777777" w:rsidR="00B43930" w:rsidRPr="00F320B9" w:rsidRDefault="00B43930" w:rsidP="007D1A15">
            <w:pPr>
              <w:pStyle w:val="TableEntry"/>
            </w:pPr>
            <w:r w:rsidRPr="00F320B9">
              <w:t>Visit Publicity Code</w:t>
            </w:r>
          </w:p>
        </w:tc>
        <w:tc>
          <w:tcPr>
            <w:tcW w:w="450" w:type="dxa"/>
            <w:vAlign w:val="center"/>
          </w:tcPr>
          <w:p w14:paraId="72C4A92B" w14:textId="77777777" w:rsidR="00B43930" w:rsidRPr="00F320B9" w:rsidRDefault="00B43930" w:rsidP="007D1A15">
            <w:pPr>
              <w:pStyle w:val="TableEntry"/>
            </w:pPr>
            <w:r w:rsidRPr="00F320B9">
              <w:t> </w:t>
            </w:r>
          </w:p>
        </w:tc>
        <w:tc>
          <w:tcPr>
            <w:tcW w:w="1695" w:type="dxa"/>
          </w:tcPr>
          <w:p w14:paraId="7D9AC7C2" w14:textId="77777777" w:rsidR="00B43930" w:rsidRPr="00F320B9" w:rsidRDefault="00B43930" w:rsidP="007D1A15">
            <w:pPr>
              <w:pStyle w:val="TableEntry"/>
            </w:pPr>
          </w:p>
        </w:tc>
      </w:tr>
      <w:tr w:rsidR="00B43930" w:rsidRPr="00F320B9" w14:paraId="6EC2CEEB" w14:textId="77777777" w:rsidTr="00EF6476">
        <w:trPr>
          <w:cantSplit/>
          <w:trHeight w:val="204"/>
        </w:trPr>
        <w:tc>
          <w:tcPr>
            <w:tcW w:w="854" w:type="dxa"/>
            <w:vAlign w:val="center"/>
          </w:tcPr>
          <w:p w14:paraId="162A9B56" w14:textId="77777777" w:rsidR="00B43930" w:rsidRPr="00F320B9" w:rsidRDefault="00B43930" w:rsidP="007D1A15">
            <w:pPr>
              <w:pStyle w:val="TableEntry"/>
            </w:pPr>
            <w:r w:rsidRPr="00F320B9">
              <w:t>PV2-22</w:t>
            </w:r>
          </w:p>
        </w:tc>
        <w:tc>
          <w:tcPr>
            <w:tcW w:w="946" w:type="dxa"/>
            <w:vAlign w:val="center"/>
          </w:tcPr>
          <w:p w14:paraId="7B96009D" w14:textId="77777777" w:rsidR="00B43930" w:rsidRPr="00F320B9" w:rsidRDefault="00B43930" w:rsidP="007D1A15">
            <w:pPr>
              <w:pStyle w:val="TableEntry"/>
            </w:pPr>
            <w:r w:rsidRPr="00F320B9">
              <w:t>1</w:t>
            </w:r>
          </w:p>
        </w:tc>
        <w:tc>
          <w:tcPr>
            <w:tcW w:w="720" w:type="dxa"/>
            <w:vAlign w:val="center"/>
          </w:tcPr>
          <w:p w14:paraId="44A28716" w14:textId="77777777" w:rsidR="00B43930" w:rsidRPr="00F320B9" w:rsidRDefault="00B43930" w:rsidP="007D1A15">
            <w:pPr>
              <w:pStyle w:val="TableEntry"/>
            </w:pPr>
            <w:r w:rsidRPr="00F320B9">
              <w:t>ID</w:t>
            </w:r>
          </w:p>
        </w:tc>
        <w:tc>
          <w:tcPr>
            <w:tcW w:w="1080" w:type="dxa"/>
            <w:vAlign w:val="center"/>
          </w:tcPr>
          <w:p w14:paraId="2A25412B" w14:textId="77777777" w:rsidR="00B43930" w:rsidRPr="00F320B9" w:rsidRDefault="00B43930" w:rsidP="007D1A15">
            <w:pPr>
              <w:pStyle w:val="TableEntry"/>
            </w:pPr>
            <w:r w:rsidRPr="00F320B9">
              <w:t>O</w:t>
            </w:r>
          </w:p>
        </w:tc>
        <w:tc>
          <w:tcPr>
            <w:tcW w:w="990" w:type="dxa"/>
            <w:vAlign w:val="center"/>
          </w:tcPr>
          <w:p w14:paraId="7241D0DB" w14:textId="77777777" w:rsidR="00B43930" w:rsidRPr="00F320B9" w:rsidRDefault="00B43930" w:rsidP="007D1A15">
            <w:pPr>
              <w:pStyle w:val="TableEntry"/>
            </w:pPr>
            <w:r w:rsidRPr="00F320B9">
              <w:t>[0..1]</w:t>
            </w:r>
          </w:p>
        </w:tc>
        <w:tc>
          <w:tcPr>
            <w:tcW w:w="900" w:type="dxa"/>
            <w:vAlign w:val="center"/>
          </w:tcPr>
          <w:p w14:paraId="61F65146" w14:textId="77777777" w:rsidR="00B43930" w:rsidRPr="00F320B9" w:rsidRDefault="00B43930" w:rsidP="007D1A15">
            <w:pPr>
              <w:pStyle w:val="TableEntry"/>
            </w:pPr>
            <w:r w:rsidRPr="00F320B9">
              <w:t> 136</w:t>
            </w:r>
          </w:p>
        </w:tc>
        <w:tc>
          <w:tcPr>
            <w:tcW w:w="2430" w:type="dxa"/>
            <w:vAlign w:val="center"/>
          </w:tcPr>
          <w:p w14:paraId="4198E40A" w14:textId="77777777" w:rsidR="00B43930" w:rsidRPr="00F320B9" w:rsidRDefault="00B43930" w:rsidP="007D1A15">
            <w:pPr>
              <w:pStyle w:val="TableEntry"/>
            </w:pPr>
            <w:r w:rsidRPr="00F320B9">
              <w:t>Visit Protection Indicator</w:t>
            </w:r>
          </w:p>
        </w:tc>
        <w:tc>
          <w:tcPr>
            <w:tcW w:w="450" w:type="dxa"/>
            <w:vAlign w:val="center"/>
          </w:tcPr>
          <w:p w14:paraId="217125E8" w14:textId="77777777" w:rsidR="00B43930" w:rsidRPr="00F320B9" w:rsidRDefault="00B43930" w:rsidP="007D1A15">
            <w:pPr>
              <w:pStyle w:val="TableEntry"/>
            </w:pPr>
            <w:r w:rsidRPr="00F320B9">
              <w:t> </w:t>
            </w:r>
          </w:p>
        </w:tc>
        <w:tc>
          <w:tcPr>
            <w:tcW w:w="1695" w:type="dxa"/>
          </w:tcPr>
          <w:p w14:paraId="0CC7F9B2" w14:textId="77777777" w:rsidR="00B43930" w:rsidRPr="00F320B9" w:rsidRDefault="00B43930" w:rsidP="007D1A15">
            <w:pPr>
              <w:pStyle w:val="TableEntry"/>
            </w:pPr>
          </w:p>
        </w:tc>
      </w:tr>
      <w:tr w:rsidR="00B43930" w:rsidRPr="00F320B9" w14:paraId="5D15A46C" w14:textId="77777777" w:rsidTr="00EF6476">
        <w:trPr>
          <w:cantSplit/>
          <w:trHeight w:val="204"/>
        </w:trPr>
        <w:tc>
          <w:tcPr>
            <w:tcW w:w="854" w:type="dxa"/>
            <w:vAlign w:val="center"/>
          </w:tcPr>
          <w:p w14:paraId="4289027C" w14:textId="77777777" w:rsidR="00B43930" w:rsidRPr="00F320B9" w:rsidRDefault="00B43930" w:rsidP="007D1A15">
            <w:pPr>
              <w:pStyle w:val="TableEntry"/>
            </w:pPr>
            <w:r w:rsidRPr="00F320B9">
              <w:t>PV2-23</w:t>
            </w:r>
          </w:p>
        </w:tc>
        <w:tc>
          <w:tcPr>
            <w:tcW w:w="946" w:type="dxa"/>
            <w:vAlign w:val="center"/>
          </w:tcPr>
          <w:p w14:paraId="1D31254B" w14:textId="77777777" w:rsidR="00B43930" w:rsidRPr="00F320B9" w:rsidRDefault="00B43930" w:rsidP="007D1A15">
            <w:pPr>
              <w:pStyle w:val="TableEntry"/>
            </w:pPr>
            <w:r w:rsidRPr="00F320B9">
              <w:t>250</w:t>
            </w:r>
          </w:p>
        </w:tc>
        <w:tc>
          <w:tcPr>
            <w:tcW w:w="720" w:type="dxa"/>
            <w:vAlign w:val="center"/>
          </w:tcPr>
          <w:p w14:paraId="01706459" w14:textId="77777777" w:rsidR="00B43930" w:rsidRPr="00F320B9" w:rsidRDefault="00B43930" w:rsidP="007D1A15">
            <w:pPr>
              <w:pStyle w:val="TableEntry"/>
            </w:pPr>
            <w:r w:rsidRPr="00F320B9">
              <w:t>XON</w:t>
            </w:r>
          </w:p>
        </w:tc>
        <w:tc>
          <w:tcPr>
            <w:tcW w:w="1080" w:type="dxa"/>
            <w:vAlign w:val="center"/>
          </w:tcPr>
          <w:p w14:paraId="4FC6635A" w14:textId="77777777" w:rsidR="00B43930" w:rsidRPr="00F320B9" w:rsidRDefault="00B43930" w:rsidP="007D1A15">
            <w:pPr>
              <w:pStyle w:val="TableEntry"/>
            </w:pPr>
            <w:r w:rsidRPr="00F320B9">
              <w:t>O</w:t>
            </w:r>
          </w:p>
        </w:tc>
        <w:tc>
          <w:tcPr>
            <w:tcW w:w="990" w:type="dxa"/>
            <w:vAlign w:val="center"/>
          </w:tcPr>
          <w:p w14:paraId="08DE564E" w14:textId="77777777" w:rsidR="00B43930" w:rsidRPr="00F320B9" w:rsidRDefault="00B43930" w:rsidP="007D1A15">
            <w:pPr>
              <w:pStyle w:val="TableEntry"/>
            </w:pPr>
            <w:r w:rsidRPr="00F320B9">
              <w:t>[0..*]</w:t>
            </w:r>
          </w:p>
        </w:tc>
        <w:tc>
          <w:tcPr>
            <w:tcW w:w="900" w:type="dxa"/>
            <w:vAlign w:val="center"/>
          </w:tcPr>
          <w:p w14:paraId="54A1AEC6" w14:textId="77777777" w:rsidR="00B43930" w:rsidRPr="00F320B9" w:rsidRDefault="00B43930" w:rsidP="007D1A15">
            <w:pPr>
              <w:pStyle w:val="TableEntry"/>
            </w:pPr>
            <w:r w:rsidRPr="00F320B9">
              <w:t> </w:t>
            </w:r>
          </w:p>
        </w:tc>
        <w:tc>
          <w:tcPr>
            <w:tcW w:w="2430" w:type="dxa"/>
            <w:vAlign w:val="center"/>
          </w:tcPr>
          <w:p w14:paraId="59BAC3DC" w14:textId="77777777" w:rsidR="00B43930" w:rsidRPr="00F320B9" w:rsidRDefault="00B43930" w:rsidP="007D1A15">
            <w:pPr>
              <w:pStyle w:val="TableEntry"/>
            </w:pPr>
            <w:r w:rsidRPr="00F320B9">
              <w:t>Clinic Organization Name</w:t>
            </w:r>
          </w:p>
        </w:tc>
        <w:tc>
          <w:tcPr>
            <w:tcW w:w="450" w:type="dxa"/>
            <w:vAlign w:val="center"/>
          </w:tcPr>
          <w:p w14:paraId="6CF8B845" w14:textId="77777777" w:rsidR="00B43930" w:rsidRPr="00F320B9" w:rsidRDefault="00B43930" w:rsidP="007D1A15">
            <w:pPr>
              <w:pStyle w:val="TableEntry"/>
            </w:pPr>
            <w:r w:rsidRPr="00F320B9">
              <w:t> </w:t>
            </w:r>
          </w:p>
        </w:tc>
        <w:tc>
          <w:tcPr>
            <w:tcW w:w="1695" w:type="dxa"/>
          </w:tcPr>
          <w:p w14:paraId="1CC217BE" w14:textId="77777777" w:rsidR="00B43930" w:rsidRPr="00F320B9" w:rsidRDefault="00B43930" w:rsidP="007D1A15">
            <w:pPr>
              <w:pStyle w:val="TableEntry"/>
            </w:pPr>
          </w:p>
        </w:tc>
      </w:tr>
      <w:tr w:rsidR="00B43930" w:rsidRPr="00F320B9" w14:paraId="098292B6" w14:textId="77777777" w:rsidTr="00EF6476">
        <w:trPr>
          <w:cantSplit/>
          <w:trHeight w:val="204"/>
        </w:trPr>
        <w:tc>
          <w:tcPr>
            <w:tcW w:w="854" w:type="dxa"/>
            <w:vAlign w:val="center"/>
          </w:tcPr>
          <w:p w14:paraId="22519941" w14:textId="77777777" w:rsidR="00B43930" w:rsidRPr="00F320B9" w:rsidRDefault="00B43930" w:rsidP="007D1A15">
            <w:pPr>
              <w:pStyle w:val="TableEntry"/>
            </w:pPr>
            <w:r w:rsidRPr="00F320B9">
              <w:t>PV2-24</w:t>
            </w:r>
          </w:p>
        </w:tc>
        <w:tc>
          <w:tcPr>
            <w:tcW w:w="946" w:type="dxa"/>
            <w:vAlign w:val="center"/>
          </w:tcPr>
          <w:p w14:paraId="2F711A2C" w14:textId="77777777" w:rsidR="00B43930" w:rsidRPr="00F320B9" w:rsidRDefault="00B43930" w:rsidP="007D1A15">
            <w:pPr>
              <w:pStyle w:val="TableEntry"/>
            </w:pPr>
            <w:r w:rsidRPr="00F320B9">
              <w:t>2</w:t>
            </w:r>
          </w:p>
        </w:tc>
        <w:tc>
          <w:tcPr>
            <w:tcW w:w="720" w:type="dxa"/>
            <w:vAlign w:val="center"/>
          </w:tcPr>
          <w:p w14:paraId="2105CF5F" w14:textId="77777777" w:rsidR="00B43930" w:rsidRPr="00F320B9" w:rsidRDefault="00B43930" w:rsidP="007D1A15">
            <w:pPr>
              <w:pStyle w:val="TableEntry"/>
            </w:pPr>
            <w:r w:rsidRPr="00F320B9">
              <w:t>IS</w:t>
            </w:r>
          </w:p>
        </w:tc>
        <w:tc>
          <w:tcPr>
            <w:tcW w:w="1080" w:type="dxa"/>
            <w:vAlign w:val="center"/>
          </w:tcPr>
          <w:p w14:paraId="76F12AA1" w14:textId="77777777" w:rsidR="00B43930" w:rsidRPr="00F320B9" w:rsidRDefault="00B43930" w:rsidP="007D1A15">
            <w:pPr>
              <w:pStyle w:val="TableEntry"/>
            </w:pPr>
            <w:r w:rsidRPr="00F320B9">
              <w:t>O</w:t>
            </w:r>
          </w:p>
        </w:tc>
        <w:tc>
          <w:tcPr>
            <w:tcW w:w="990" w:type="dxa"/>
            <w:vAlign w:val="center"/>
          </w:tcPr>
          <w:p w14:paraId="1CFD4865" w14:textId="77777777" w:rsidR="00B43930" w:rsidRPr="00F320B9" w:rsidRDefault="00B43930" w:rsidP="007D1A15">
            <w:pPr>
              <w:pStyle w:val="TableEntry"/>
            </w:pPr>
            <w:r w:rsidRPr="00F320B9">
              <w:t>[0..1]</w:t>
            </w:r>
          </w:p>
        </w:tc>
        <w:tc>
          <w:tcPr>
            <w:tcW w:w="900" w:type="dxa"/>
            <w:vAlign w:val="center"/>
          </w:tcPr>
          <w:p w14:paraId="3BCEFF5E" w14:textId="77777777" w:rsidR="00B43930" w:rsidRPr="00F320B9" w:rsidRDefault="00B43930" w:rsidP="007D1A15">
            <w:pPr>
              <w:pStyle w:val="TableEntry"/>
            </w:pPr>
            <w:r w:rsidRPr="00F320B9">
              <w:t> 216</w:t>
            </w:r>
          </w:p>
        </w:tc>
        <w:tc>
          <w:tcPr>
            <w:tcW w:w="2430" w:type="dxa"/>
            <w:vAlign w:val="center"/>
          </w:tcPr>
          <w:p w14:paraId="0F27873A" w14:textId="77777777" w:rsidR="00B43930" w:rsidRPr="00F320B9" w:rsidRDefault="00B43930" w:rsidP="007D1A15">
            <w:pPr>
              <w:pStyle w:val="TableEntry"/>
            </w:pPr>
            <w:r w:rsidRPr="00F320B9">
              <w:t>Patient Status Code</w:t>
            </w:r>
          </w:p>
        </w:tc>
        <w:tc>
          <w:tcPr>
            <w:tcW w:w="450" w:type="dxa"/>
            <w:vAlign w:val="center"/>
          </w:tcPr>
          <w:p w14:paraId="7A7B79E2" w14:textId="77777777" w:rsidR="00B43930" w:rsidRPr="00F320B9" w:rsidRDefault="00B43930" w:rsidP="007D1A15">
            <w:pPr>
              <w:pStyle w:val="TableEntry"/>
            </w:pPr>
            <w:r w:rsidRPr="00F320B9">
              <w:t> </w:t>
            </w:r>
          </w:p>
        </w:tc>
        <w:tc>
          <w:tcPr>
            <w:tcW w:w="1695" w:type="dxa"/>
          </w:tcPr>
          <w:p w14:paraId="6DFFCDAF" w14:textId="77777777" w:rsidR="00B43930" w:rsidRPr="00F320B9" w:rsidRDefault="00B43930" w:rsidP="007D1A15">
            <w:pPr>
              <w:pStyle w:val="TableEntry"/>
            </w:pPr>
          </w:p>
        </w:tc>
      </w:tr>
      <w:tr w:rsidR="00B43930" w:rsidRPr="00F320B9" w14:paraId="6A3BDB26" w14:textId="77777777" w:rsidTr="00EF6476">
        <w:trPr>
          <w:cantSplit/>
          <w:trHeight w:val="204"/>
        </w:trPr>
        <w:tc>
          <w:tcPr>
            <w:tcW w:w="854" w:type="dxa"/>
            <w:vAlign w:val="center"/>
          </w:tcPr>
          <w:p w14:paraId="71430563" w14:textId="77777777" w:rsidR="00B43930" w:rsidRPr="00F320B9" w:rsidRDefault="00B43930" w:rsidP="007D1A15">
            <w:pPr>
              <w:pStyle w:val="TableEntry"/>
            </w:pPr>
            <w:r w:rsidRPr="00F320B9">
              <w:t>PV2-25</w:t>
            </w:r>
          </w:p>
        </w:tc>
        <w:tc>
          <w:tcPr>
            <w:tcW w:w="946" w:type="dxa"/>
            <w:vAlign w:val="center"/>
          </w:tcPr>
          <w:p w14:paraId="3332ACCA" w14:textId="77777777" w:rsidR="00B43930" w:rsidRPr="00F320B9" w:rsidRDefault="00B43930" w:rsidP="007D1A15">
            <w:pPr>
              <w:pStyle w:val="TableEntry"/>
            </w:pPr>
            <w:r w:rsidRPr="00F320B9">
              <w:t>1</w:t>
            </w:r>
          </w:p>
        </w:tc>
        <w:tc>
          <w:tcPr>
            <w:tcW w:w="720" w:type="dxa"/>
            <w:vAlign w:val="center"/>
          </w:tcPr>
          <w:p w14:paraId="3A1B84BE" w14:textId="77777777" w:rsidR="00B43930" w:rsidRPr="00F320B9" w:rsidRDefault="00B43930" w:rsidP="007D1A15">
            <w:pPr>
              <w:pStyle w:val="TableEntry"/>
            </w:pPr>
            <w:r w:rsidRPr="00F320B9">
              <w:t>IS</w:t>
            </w:r>
          </w:p>
        </w:tc>
        <w:tc>
          <w:tcPr>
            <w:tcW w:w="1080" w:type="dxa"/>
            <w:vAlign w:val="center"/>
          </w:tcPr>
          <w:p w14:paraId="4CC0522D" w14:textId="77777777" w:rsidR="00B43930" w:rsidRPr="00F320B9" w:rsidRDefault="00B43930" w:rsidP="007D1A15">
            <w:pPr>
              <w:pStyle w:val="TableEntry"/>
            </w:pPr>
            <w:r w:rsidRPr="00F320B9">
              <w:t>O</w:t>
            </w:r>
          </w:p>
        </w:tc>
        <w:tc>
          <w:tcPr>
            <w:tcW w:w="990" w:type="dxa"/>
            <w:vAlign w:val="center"/>
          </w:tcPr>
          <w:p w14:paraId="091D6A6F" w14:textId="77777777" w:rsidR="00B43930" w:rsidRPr="00F320B9" w:rsidRDefault="00B43930" w:rsidP="007D1A15">
            <w:pPr>
              <w:pStyle w:val="TableEntry"/>
            </w:pPr>
            <w:r w:rsidRPr="00F320B9">
              <w:t>[0..1]</w:t>
            </w:r>
          </w:p>
        </w:tc>
        <w:tc>
          <w:tcPr>
            <w:tcW w:w="900" w:type="dxa"/>
            <w:vAlign w:val="center"/>
          </w:tcPr>
          <w:p w14:paraId="4888CEE2" w14:textId="77777777" w:rsidR="00B43930" w:rsidRPr="00F320B9" w:rsidRDefault="00B43930" w:rsidP="007D1A15">
            <w:pPr>
              <w:pStyle w:val="TableEntry"/>
            </w:pPr>
            <w:r w:rsidRPr="00F320B9">
              <w:t> 217</w:t>
            </w:r>
          </w:p>
        </w:tc>
        <w:tc>
          <w:tcPr>
            <w:tcW w:w="2430" w:type="dxa"/>
            <w:vAlign w:val="center"/>
          </w:tcPr>
          <w:p w14:paraId="43759489" w14:textId="77777777" w:rsidR="00B43930" w:rsidRPr="00F320B9" w:rsidRDefault="00B43930" w:rsidP="007D1A15">
            <w:pPr>
              <w:pStyle w:val="TableEntry"/>
            </w:pPr>
            <w:r w:rsidRPr="00F320B9">
              <w:t>Visit Priority Code</w:t>
            </w:r>
          </w:p>
        </w:tc>
        <w:tc>
          <w:tcPr>
            <w:tcW w:w="450" w:type="dxa"/>
            <w:vAlign w:val="center"/>
          </w:tcPr>
          <w:p w14:paraId="10D01CD8" w14:textId="77777777" w:rsidR="00B43930" w:rsidRPr="00F320B9" w:rsidRDefault="00B43930" w:rsidP="007D1A15">
            <w:pPr>
              <w:pStyle w:val="TableEntry"/>
            </w:pPr>
            <w:r w:rsidRPr="00F320B9">
              <w:t> </w:t>
            </w:r>
          </w:p>
        </w:tc>
        <w:tc>
          <w:tcPr>
            <w:tcW w:w="1695" w:type="dxa"/>
          </w:tcPr>
          <w:p w14:paraId="1AEF527A" w14:textId="77777777" w:rsidR="00B43930" w:rsidRPr="00F320B9" w:rsidRDefault="00B43930" w:rsidP="007D1A15">
            <w:pPr>
              <w:pStyle w:val="TableEntry"/>
            </w:pPr>
          </w:p>
        </w:tc>
      </w:tr>
      <w:tr w:rsidR="00B43930" w:rsidRPr="00F320B9" w14:paraId="0A11308F" w14:textId="77777777" w:rsidTr="00EF6476">
        <w:trPr>
          <w:cantSplit/>
          <w:trHeight w:val="204"/>
        </w:trPr>
        <w:tc>
          <w:tcPr>
            <w:tcW w:w="854" w:type="dxa"/>
            <w:vAlign w:val="center"/>
          </w:tcPr>
          <w:p w14:paraId="15532FED" w14:textId="77777777" w:rsidR="00B43930" w:rsidRPr="00F320B9" w:rsidRDefault="00B43930" w:rsidP="007D1A15">
            <w:pPr>
              <w:pStyle w:val="TableEntry"/>
            </w:pPr>
            <w:r w:rsidRPr="00F320B9">
              <w:lastRenderedPageBreak/>
              <w:t>PV2-26</w:t>
            </w:r>
          </w:p>
        </w:tc>
        <w:tc>
          <w:tcPr>
            <w:tcW w:w="946" w:type="dxa"/>
            <w:vAlign w:val="center"/>
          </w:tcPr>
          <w:p w14:paraId="336258E3" w14:textId="77777777" w:rsidR="00B43930" w:rsidRPr="00F320B9" w:rsidRDefault="00B43930" w:rsidP="007D1A15">
            <w:pPr>
              <w:pStyle w:val="TableEntry"/>
            </w:pPr>
            <w:r w:rsidRPr="00F320B9">
              <w:t>8</w:t>
            </w:r>
          </w:p>
        </w:tc>
        <w:tc>
          <w:tcPr>
            <w:tcW w:w="720" w:type="dxa"/>
            <w:vAlign w:val="center"/>
          </w:tcPr>
          <w:p w14:paraId="5EF8C25F" w14:textId="77777777" w:rsidR="00B43930" w:rsidRPr="00F320B9" w:rsidRDefault="00B43930" w:rsidP="007D1A15">
            <w:pPr>
              <w:pStyle w:val="TableEntry"/>
            </w:pPr>
            <w:r w:rsidRPr="00F320B9">
              <w:t>DT</w:t>
            </w:r>
          </w:p>
        </w:tc>
        <w:tc>
          <w:tcPr>
            <w:tcW w:w="1080" w:type="dxa"/>
            <w:vAlign w:val="center"/>
          </w:tcPr>
          <w:p w14:paraId="0845A26A" w14:textId="77777777" w:rsidR="00B43930" w:rsidRPr="00F320B9" w:rsidRDefault="00B43930" w:rsidP="007D1A15">
            <w:pPr>
              <w:pStyle w:val="TableEntry"/>
            </w:pPr>
            <w:r w:rsidRPr="00F320B9">
              <w:t>O</w:t>
            </w:r>
          </w:p>
        </w:tc>
        <w:tc>
          <w:tcPr>
            <w:tcW w:w="990" w:type="dxa"/>
            <w:vAlign w:val="center"/>
          </w:tcPr>
          <w:p w14:paraId="72745F32" w14:textId="77777777" w:rsidR="00B43930" w:rsidRPr="00F320B9" w:rsidRDefault="00B43930" w:rsidP="007D1A15">
            <w:pPr>
              <w:pStyle w:val="TableEntry"/>
            </w:pPr>
            <w:r w:rsidRPr="00F320B9">
              <w:t>[0..1]</w:t>
            </w:r>
          </w:p>
        </w:tc>
        <w:tc>
          <w:tcPr>
            <w:tcW w:w="900" w:type="dxa"/>
            <w:vAlign w:val="center"/>
          </w:tcPr>
          <w:p w14:paraId="7575052F" w14:textId="77777777" w:rsidR="00B43930" w:rsidRPr="00F320B9" w:rsidRDefault="00B43930" w:rsidP="007D1A15">
            <w:pPr>
              <w:pStyle w:val="TableEntry"/>
            </w:pPr>
            <w:r w:rsidRPr="00F320B9">
              <w:t> </w:t>
            </w:r>
          </w:p>
        </w:tc>
        <w:tc>
          <w:tcPr>
            <w:tcW w:w="2430" w:type="dxa"/>
            <w:vAlign w:val="center"/>
          </w:tcPr>
          <w:p w14:paraId="2554DE60" w14:textId="77777777" w:rsidR="00B43930" w:rsidRPr="00F320B9" w:rsidRDefault="00B43930" w:rsidP="007D1A15">
            <w:pPr>
              <w:pStyle w:val="TableEntry"/>
            </w:pPr>
            <w:r w:rsidRPr="00F320B9">
              <w:t>Previous Treatment Date</w:t>
            </w:r>
          </w:p>
        </w:tc>
        <w:tc>
          <w:tcPr>
            <w:tcW w:w="450" w:type="dxa"/>
            <w:vAlign w:val="center"/>
          </w:tcPr>
          <w:p w14:paraId="43E3DDEB" w14:textId="77777777" w:rsidR="00B43930" w:rsidRPr="00F320B9" w:rsidRDefault="00B43930" w:rsidP="007D1A15">
            <w:pPr>
              <w:pStyle w:val="TableEntry"/>
            </w:pPr>
            <w:r w:rsidRPr="00F320B9">
              <w:t> </w:t>
            </w:r>
          </w:p>
        </w:tc>
        <w:tc>
          <w:tcPr>
            <w:tcW w:w="1695" w:type="dxa"/>
          </w:tcPr>
          <w:p w14:paraId="17C5606F" w14:textId="77777777" w:rsidR="00B43930" w:rsidRPr="00F320B9" w:rsidRDefault="00B43930" w:rsidP="007D1A15">
            <w:pPr>
              <w:pStyle w:val="TableEntry"/>
            </w:pPr>
          </w:p>
        </w:tc>
      </w:tr>
      <w:tr w:rsidR="00B43930" w:rsidRPr="00F320B9" w14:paraId="0E9B1CCD" w14:textId="77777777" w:rsidTr="00EF6476">
        <w:trPr>
          <w:cantSplit/>
          <w:trHeight w:val="204"/>
        </w:trPr>
        <w:tc>
          <w:tcPr>
            <w:tcW w:w="854" w:type="dxa"/>
            <w:vAlign w:val="center"/>
          </w:tcPr>
          <w:p w14:paraId="50809432" w14:textId="77777777" w:rsidR="00B43930" w:rsidRPr="00F320B9" w:rsidRDefault="00B43930" w:rsidP="007D1A15">
            <w:pPr>
              <w:pStyle w:val="TableEntry"/>
            </w:pPr>
            <w:r w:rsidRPr="00F320B9">
              <w:t>PV2-27</w:t>
            </w:r>
          </w:p>
        </w:tc>
        <w:tc>
          <w:tcPr>
            <w:tcW w:w="946" w:type="dxa"/>
            <w:vAlign w:val="center"/>
          </w:tcPr>
          <w:p w14:paraId="6FC22F7B" w14:textId="77777777" w:rsidR="00B43930" w:rsidRPr="00F320B9" w:rsidRDefault="00B43930" w:rsidP="007D1A15">
            <w:pPr>
              <w:pStyle w:val="TableEntry"/>
            </w:pPr>
            <w:r w:rsidRPr="00F320B9">
              <w:t>2</w:t>
            </w:r>
          </w:p>
        </w:tc>
        <w:tc>
          <w:tcPr>
            <w:tcW w:w="720" w:type="dxa"/>
            <w:vAlign w:val="center"/>
          </w:tcPr>
          <w:p w14:paraId="07A4826A" w14:textId="77777777" w:rsidR="00B43930" w:rsidRPr="00F320B9" w:rsidRDefault="00B43930" w:rsidP="007D1A15">
            <w:pPr>
              <w:pStyle w:val="TableEntry"/>
            </w:pPr>
            <w:r w:rsidRPr="00F320B9">
              <w:t>IS</w:t>
            </w:r>
          </w:p>
        </w:tc>
        <w:tc>
          <w:tcPr>
            <w:tcW w:w="1080" w:type="dxa"/>
            <w:vAlign w:val="center"/>
          </w:tcPr>
          <w:p w14:paraId="4D2BD261" w14:textId="77777777" w:rsidR="00B43930" w:rsidRPr="00F320B9" w:rsidRDefault="00B43930" w:rsidP="007D1A15">
            <w:pPr>
              <w:pStyle w:val="TableEntry"/>
            </w:pPr>
            <w:r w:rsidRPr="00F320B9">
              <w:t>O</w:t>
            </w:r>
          </w:p>
        </w:tc>
        <w:tc>
          <w:tcPr>
            <w:tcW w:w="990" w:type="dxa"/>
            <w:vAlign w:val="center"/>
          </w:tcPr>
          <w:p w14:paraId="2532C415" w14:textId="77777777" w:rsidR="00B43930" w:rsidRPr="00F320B9" w:rsidRDefault="00B43930" w:rsidP="007D1A15">
            <w:pPr>
              <w:pStyle w:val="TableEntry"/>
            </w:pPr>
            <w:r w:rsidRPr="00F320B9">
              <w:t>[0..1]</w:t>
            </w:r>
          </w:p>
        </w:tc>
        <w:tc>
          <w:tcPr>
            <w:tcW w:w="900" w:type="dxa"/>
            <w:vAlign w:val="center"/>
          </w:tcPr>
          <w:p w14:paraId="2799223C" w14:textId="77777777" w:rsidR="00B43930" w:rsidRPr="00F320B9" w:rsidRDefault="00B43930" w:rsidP="007D1A15">
            <w:pPr>
              <w:pStyle w:val="TableEntry"/>
            </w:pPr>
            <w:r w:rsidRPr="00F320B9">
              <w:t>112 </w:t>
            </w:r>
          </w:p>
        </w:tc>
        <w:tc>
          <w:tcPr>
            <w:tcW w:w="2430" w:type="dxa"/>
            <w:vAlign w:val="center"/>
          </w:tcPr>
          <w:p w14:paraId="38C33203" w14:textId="77777777" w:rsidR="00B43930" w:rsidRPr="00F320B9" w:rsidRDefault="00B43930" w:rsidP="007D1A15">
            <w:pPr>
              <w:pStyle w:val="TableEntry"/>
            </w:pPr>
            <w:r w:rsidRPr="00F320B9">
              <w:t>Expected Discharge Disposition</w:t>
            </w:r>
          </w:p>
        </w:tc>
        <w:tc>
          <w:tcPr>
            <w:tcW w:w="450" w:type="dxa"/>
            <w:vAlign w:val="center"/>
          </w:tcPr>
          <w:p w14:paraId="33626B3E" w14:textId="77777777" w:rsidR="00B43930" w:rsidRPr="00F320B9" w:rsidRDefault="00B43930" w:rsidP="007D1A15">
            <w:pPr>
              <w:pStyle w:val="TableEntry"/>
            </w:pPr>
            <w:r w:rsidRPr="00F320B9">
              <w:t> </w:t>
            </w:r>
          </w:p>
        </w:tc>
        <w:tc>
          <w:tcPr>
            <w:tcW w:w="1695" w:type="dxa"/>
          </w:tcPr>
          <w:p w14:paraId="61B8EE4E" w14:textId="77777777" w:rsidR="00B43930" w:rsidRPr="00F320B9" w:rsidRDefault="00B43930" w:rsidP="007D1A15">
            <w:pPr>
              <w:pStyle w:val="TableEntry"/>
            </w:pPr>
          </w:p>
        </w:tc>
      </w:tr>
      <w:tr w:rsidR="00B43930" w:rsidRPr="00F320B9" w14:paraId="0AC79191" w14:textId="77777777" w:rsidTr="00EF6476">
        <w:trPr>
          <w:cantSplit/>
          <w:trHeight w:val="204"/>
        </w:trPr>
        <w:tc>
          <w:tcPr>
            <w:tcW w:w="854" w:type="dxa"/>
            <w:vAlign w:val="center"/>
          </w:tcPr>
          <w:p w14:paraId="6FAC9E9D" w14:textId="77777777" w:rsidR="00B43930" w:rsidRPr="00F320B9" w:rsidRDefault="00B43930" w:rsidP="007D1A15">
            <w:pPr>
              <w:pStyle w:val="TableEntry"/>
            </w:pPr>
            <w:r w:rsidRPr="00F320B9">
              <w:t>PV2-28</w:t>
            </w:r>
          </w:p>
        </w:tc>
        <w:tc>
          <w:tcPr>
            <w:tcW w:w="946" w:type="dxa"/>
            <w:vAlign w:val="center"/>
          </w:tcPr>
          <w:p w14:paraId="4C4DEB70" w14:textId="77777777" w:rsidR="00B43930" w:rsidRPr="00F320B9" w:rsidRDefault="00B43930" w:rsidP="007D1A15">
            <w:pPr>
              <w:pStyle w:val="TableEntry"/>
            </w:pPr>
            <w:r w:rsidRPr="00F320B9">
              <w:t>8</w:t>
            </w:r>
          </w:p>
        </w:tc>
        <w:tc>
          <w:tcPr>
            <w:tcW w:w="720" w:type="dxa"/>
            <w:vAlign w:val="center"/>
          </w:tcPr>
          <w:p w14:paraId="644E1202" w14:textId="77777777" w:rsidR="00B43930" w:rsidRPr="00F320B9" w:rsidRDefault="00B43930" w:rsidP="007D1A15">
            <w:pPr>
              <w:pStyle w:val="TableEntry"/>
            </w:pPr>
            <w:r w:rsidRPr="00F320B9">
              <w:t>DT</w:t>
            </w:r>
          </w:p>
        </w:tc>
        <w:tc>
          <w:tcPr>
            <w:tcW w:w="1080" w:type="dxa"/>
            <w:vAlign w:val="center"/>
          </w:tcPr>
          <w:p w14:paraId="2215CD44" w14:textId="77777777" w:rsidR="00B43930" w:rsidRPr="00F320B9" w:rsidRDefault="00B43930" w:rsidP="007D1A15">
            <w:pPr>
              <w:pStyle w:val="TableEntry"/>
            </w:pPr>
            <w:r w:rsidRPr="00F320B9">
              <w:t>O</w:t>
            </w:r>
          </w:p>
        </w:tc>
        <w:tc>
          <w:tcPr>
            <w:tcW w:w="990" w:type="dxa"/>
            <w:vAlign w:val="center"/>
          </w:tcPr>
          <w:p w14:paraId="39706AD1" w14:textId="77777777" w:rsidR="00B43930" w:rsidRPr="00F320B9" w:rsidRDefault="00B43930" w:rsidP="007D1A15">
            <w:pPr>
              <w:pStyle w:val="TableEntry"/>
            </w:pPr>
            <w:r w:rsidRPr="00F320B9">
              <w:t>[0..1]</w:t>
            </w:r>
          </w:p>
        </w:tc>
        <w:tc>
          <w:tcPr>
            <w:tcW w:w="900" w:type="dxa"/>
            <w:vAlign w:val="center"/>
          </w:tcPr>
          <w:p w14:paraId="28BEA7D9" w14:textId="77777777" w:rsidR="00B43930" w:rsidRPr="00F320B9" w:rsidRDefault="00B43930" w:rsidP="007D1A15">
            <w:pPr>
              <w:pStyle w:val="TableEntry"/>
            </w:pPr>
            <w:r w:rsidRPr="00F320B9">
              <w:t> </w:t>
            </w:r>
          </w:p>
        </w:tc>
        <w:tc>
          <w:tcPr>
            <w:tcW w:w="2430" w:type="dxa"/>
            <w:vAlign w:val="center"/>
          </w:tcPr>
          <w:p w14:paraId="3539F418" w14:textId="77777777" w:rsidR="00B43930" w:rsidRPr="00F320B9" w:rsidRDefault="00B43930" w:rsidP="007D1A15">
            <w:pPr>
              <w:pStyle w:val="TableEntry"/>
            </w:pPr>
            <w:r w:rsidRPr="00F320B9">
              <w:t>Signature on File Date</w:t>
            </w:r>
          </w:p>
        </w:tc>
        <w:tc>
          <w:tcPr>
            <w:tcW w:w="450" w:type="dxa"/>
            <w:vAlign w:val="center"/>
          </w:tcPr>
          <w:p w14:paraId="0B560268" w14:textId="77777777" w:rsidR="00B43930" w:rsidRPr="00F320B9" w:rsidRDefault="00B43930" w:rsidP="007D1A15">
            <w:pPr>
              <w:pStyle w:val="TableEntry"/>
            </w:pPr>
            <w:r w:rsidRPr="00F320B9">
              <w:t> </w:t>
            </w:r>
          </w:p>
        </w:tc>
        <w:tc>
          <w:tcPr>
            <w:tcW w:w="1695" w:type="dxa"/>
          </w:tcPr>
          <w:p w14:paraId="7DA70068" w14:textId="77777777" w:rsidR="00B43930" w:rsidRPr="00F320B9" w:rsidRDefault="00B43930" w:rsidP="007D1A15">
            <w:pPr>
              <w:pStyle w:val="TableEntry"/>
            </w:pPr>
          </w:p>
        </w:tc>
      </w:tr>
      <w:tr w:rsidR="00B43930" w:rsidRPr="00F320B9" w14:paraId="64A87FD5" w14:textId="77777777" w:rsidTr="00EF6476">
        <w:trPr>
          <w:cantSplit/>
          <w:trHeight w:val="204"/>
        </w:trPr>
        <w:tc>
          <w:tcPr>
            <w:tcW w:w="854" w:type="dxa"/>
            <w:vAlign w:val="center"/>
          </w:tcPr>
          <w:p w14:paraId="25281DDA" w14:textId="77777777" w:rsidR="00B43930" w:rsidRPr="00F320B9" w:rsidRDefault="00B43930" w:rsidP="007D1A15">
            <w:pPr>
              <w:pStyle w:val="TableEntry"/>
            </w:pPr>
            <w:r w:rsidRPr="00F320B9">
              <w:t>PV2-29</w:t>
            </w:r>
          </w:p>
        </w:tc>
        <w:tc>
          <w:tcPr>
            <w:tcW w:w="946" w:type="dxa"/>
            <w:vAlign w:val="center"/>
          </w:tcPr>
          <w:p w14:paraId="0F0DF430" w14:textId="77777777" w:rsidR="00B43930" w:rsidRPr="00F320B9" w:rsidRDefault="00B43930" w:rsidP="007D1A15">
            <w:pPr>
              <w:pStyle w:val="TableEntry"/>
            </w:pPr>
            <w:r w:rsidRPr="00F320B9">
              <w:t>8</w:t>
            </w:r>
          </w:p>
        </w:tc>
        <w:tc>
          <w:tcPr>
            <w:tcW w:w="720" w:type="dxa"/>
            <w:vAlign w:val="center"/>
          </w:tcPr>
          <w:p w14:paraId="255D8D90" w14:textId="77777777" w:rsidR="00B43930" w:rsidRPr="00F320B9" w:rsidRDefault="00B43930" w:rsidP="007D1A15">
            <w:pPr>
              <w:pStyle w:val="TableEntry"/>
            </w:pPr>
            <w:r w:rsidRPr="00F320B9">
              <w:t>DT</w:t>
            </w:r>
          </w:p>
        </w:tc>
        <w:tc>
          <w:tcPr>
            <w:tcW w:w="1080" w:type="dxa"/>
            <w:vAlign w:val="center"/>
          </w:tcPr>
          <w:p w14:paraId="110C82AA" w14:textId="77777777" w:rsidR="00B43930" w:rsidRPr="00F320B9" w:rsidRDefault="00B43930" w:rsidP="007D1A15">
            <w:pPr>
              <w:pStyle w:val="TableEntry"/>
            </w:pPr>
            <w:r w:rsidRPr="00F320B9">
              <w:t>O</w:t>
            </w:r>
          </w:p>
        </w:tc>
        <w:tc>
          <w:tcPr>
            <w:tcW w:w="990" w:type="dxa"/>
            <w:vAlign w:val="center"/>
          </w:tcPr>
          <w:p w14:paraId="27FD73D3" w14:textId="77777777" w:rsidR="00B43930" w:rsidRPr="00F320B9" w:rsidRDefault="00B43930" w:rsidP="007D1A15">
            <w:pPr>
              <w:pStyle w:val="TableEntry"/>
            </w:pPr>
            <w:r w:rsidRPr="00F320B9">
              <w:t>[0..1]</w:t>
            </w:r>
          </w:p>
        </w:tc>
        <w:tc>
          <w:tcPr>
            <w:tcW w:w="900" w:type="dxa"/>
            <w:vAlign w:val="center"/>
          </w:tcPr>
          <w:p w14:paraId="415124BE" w14:textId="77777777" w:rsidR="00B43930" w:rsidRPr="00F320B9" w:rsidRDefault="00B43930" w:rsidP="007D1A15">
            <w:pPr>
              <w:pStyle w:val="TableEntry"/>
            </w:pPr>
            <w:r w:rsidRPr="00F320B9">
              <w:t> </w:t>
            </w:r>
          </w:p>
        </w:tc>
        <w:tc>
          <w:tcPr>
            <w:tcW w:w="2430" w:type="dxa"/>
            <w:vAlign w:val="center"/>
          </w:tcPr>
          <w:p w14:paraId="60FB649D" w14:textId="77777777" w:rsidR="00B43930" w:rsidRPr="00F320B9" w:rsidRDefault="00B43930" w:rsidP="007D1A15">
            <w:pPr>
              <w:pStyle w:val="TableEntry"/>
            </w:pPr>
            <w:r w:rsidRPr="00F320B9">
              <w:t>First Similar Illness Date</w:t>
            </w:r>
          </w:p>
        </w:tc>
        <w:tc>
          <w:tcPr>
            <w:tcW w:w="450" w:type="dxa"/>
            <w:vAlign w:val="center"/>
          </w:tcPr>
          <w:p w14:paraId="274FC1D7" w14:textId="77777777" w:rsidR="00B43930" w:rsidRPr="00F320B9" w:rsidRDefault="00B43930" w:rsidP="007D1A15">
            <w:pPr>
              <w:pStyle w:val="TableEntry"/>
            </w:pPr>
            <w:r w:rsidRPr="00F320B9">
              <w:t> </w:t>
            </w:r>
          </w:p>
        </w:tc>
        <w:tc>
          <w:tcPr>
            <w:tcW w:w="1695" w:type="dxa"/>
          </w:tcPr>
          <w:p w14:paraId="39CC10AD" w14:textId="77777777" w:rsidR="00B43930" w:rsidRPr="00F320B9" w:rsidRDefault="00B43930" w:rsidP="007D1A15">
            <w:pPr>
              <w:pStyle w:val="TableEntry"/>
            </w:pPr>
          </w:p>
        </w:tc>
      </w:tr>
      <w:tr w:rsidR="00B43930" w:rsidRPr="00F320B9" w14:paraId="47C5F585" w14:textId="77777777" w:rsidTr="00EF6476">
        <w:trPr>
          <w:cantSplit/>
          <w:trHeight w:val="204"/>
        </w:trPr>
        <w:tc>
          <w:tcPr>
            <w:tcW w:w="854" w:type="dxa"/>
            <w:vAlign w:val="center"/>
          </w:tcPr>
          <w:p w14:paraId="2F3CF70E" w14:textId="77777777" w:rsidR="00B43930" w:rsidRPr="00F320B9" w:rsidRDefault="00B43930" w:rsidP="007D1A15">
            <w:pPr>
              <w:pStyle w:val="TableEntry"/>
            </w:pPr>
            <w:r w:rsidRPr="00F320B9">
              <w:t>PV2-30</w:t>
            </w:r>
          </w:p>
        </w:tc>
        <w:tc>
          <w:tcPr>
            <w:tcW w:w="946" w:type="dxa"/>
            <w:vAlign w:val="center"/>
          </w:tcPr>
          <w:p w14:paraId="50DEA469" w14:textId="77777777" w:rsidR="00B43930" w:rsidRPr="00F320B9" w:rsidRDefault="00B43930" w:rsidP="007D1A15">
            <w:pPr>
              <w:pStyle w:val="TableEntry"/>
            </w:pPr>
            <w:r w:rsidRPr="00F320B9">
              <w:t>250</w:t>
            </w:r>
          </w:p>
        </w:tc>
        <w:tc>
          <w:tcPr>
            <w:tcW w:w="720" w:type="dxa"/>
            <w:vAlign w:val="center"/>
          </w:tcPr>
          <w:p w14:paraId="08561F33" w14:textId="77777777" w:rsidR="00B43930" w:rsidRPr="00F320B9" w:rsidRDefault="00B43930" w:rsidP="007D1A15">
            <w:pPr>
              <w:pStyle w:val="TableEntry"/>
            </w:pPr>
            <w:r w:rsidRPr="00F320B9">
              <w:t>CE</w:t>
            </w:r>
          </w:p>
        </w:tc>
        <w:tc>
          <w:tcPr>
            <w:tcW w:w="1080" w:type="dxa"/>
            <w:vAlign w:val="center"/>
          </w:tcPr>
          <w:p w14:paraId="6AF78CD7" w14:textId="77777777" w:rsidR="00B43930" w:rsidRPr="00F320B9" w:rsidRDefault="00B43930" w:rsidP="007D1A15">
            <w:pPr>
              <w:pStyle w:val="TableEntry"/>
            </w:pPr>
            <w:r w:rsidRPr="00F320B9">
              <w:t>O</w:t>
            </w:r>
          </w:p>
        </w:tc>
        <w:tc>
          <w:tcPr>
            <w:tcW w:w="990" w:type="dxa"/>
            <w:vAlign w:val="center"/>
          </w:tcPr>
          <w:p w14:paraId="35E2FF7B" w14:textId="77777777" w:rsidR="00B43930" w:rsidRPr="00F320B9" w:rsidRDefault="00B43930" w:rsidP="007D1A15">
            <w:pPr>
              <w:pStyle w:val="TableEntry"/>
            </w:pPr>
            <w:r w:rsidRPr="00F320B9">
              <w:t>[0..1]</w:t>
            </w:r>
          </w:p>
        </w:tc>
        <w:tc>
          <w:tcPr>
            <w:tcW w:w="900" w:type="dxa"/>
            <w:vAlign w:val="center"/>
          </w:tcPr>
          <w:p w14:paraId="606FD066" w14:textId="77777777" w:rsidR="00B43930" w:rsidRPr="00F320B9" w:rsidRDefault="00B43930" w:rsidP="007D1A15">
            <w:pPr>
              <w:pStyle w:val="TableEntry"/>
            </w:pPr>
            <w:r w:rsidRPr="00F320B9">
              <w:t> 218</w:t>
            </w:r>
          </w:p>
        </w:tc>
        <w:tc>
          <w:tcPr>
            <w:tcW w:w="2430" w:type="dxa"/>
            <w:vAlign w:val="center"/>
          </w:tcPr>
          <w:p w14:paraId="3C9AB42B" w14:textId="77777777" w:rsidR="00B43930" w:rsidRPr="00F320B9" w:rsidRDefault="00B43930" w:rsidP="007D1A15">
            <w:pPr>
              <w:pStyle w:val="TableEntry"/>
            </w:pPr>
            <w:r w:rsidRPr="00F320B9">
              <w:t>Patient Charge Adjustment Code</w:t>
            </w:r>
          </w:p>
        </w:tc>
        <w:tc>
          <w:tcPr>
            <w:tcW w:w="450" w:type="dxa"/>
            <w:vAlign w:val="center"/>
          </w:tcPr>
          <w:p w14:paraId="15FEAAAB" w14:textId="77777777" w:rsidR="00B43930" w:rsidRPr="00F320B9" w:rsidRDefault="00B43930" w:rsidP="007D1A15">
            <w:pPr>
              <w:pStyle w:val="TableEntry"/>
            </w:pPr>
            <w:r w:rsidRPr="00F320B9">
              <w:t>*</w:t>
            </w:r>
          </w:p>
        </w:tc>
        <w:tc>
          <w:tcPr>
            <w:tcW w:w="1695" w:type="dxa"/>
          </w:tcPr>
          <w:p w14:paraId="65E61BD0" w14:textId="77777777" w:rsidR="00B43930" w:rsidRPr="00F320B9" w:rsidRDefault="00B43930" w:rsidP="007D1A15">
            <w:pPr>
              <w:pStyle w:val="TableEntry"/>
            </w:pPr>
            <w:r w:rsidRPr="00F320B9">
              <w:t>User table defined</w:t>
            </w:r>
          </w:p>
        </w:tc>
      </w:tr>
      <w:tr w:rsidR="00B43930" w:rsidRPr="00F320B9" w14:paraId="0234DACD" w14:textId="77777777" w:rsidTr="00EF6476">
        <w:trPr>
          <w:cantSplit/>
          <w:trHeight w:val="204"/>
        </w:trPr>
        <w:tc>
          <w:tcPr>
            <w:tcW w:w="854" w:type="dxa"/>
            <w:vAlign w:val="center"/>
          </w:tcPr>
          <w:p w14:paraId="1068CBEE" w14:textId="77777777" w:rsidR="00B43930" w:rsidRPr="00F320B9" w:rsidRDefault="00B43930" w:rsidP="007D1A15">
            <w:pPr>
              <w:pStyle w:val="TableEntry"/>
            </w:pPr>
            <w:r w:rsidRPr="00F320B9">
              <w:t>PV2-31</w:t>
            </w:r>
          </w:p>
        </w:tc>
        <w:tc>
          <w:tcPr>
            <w:tcW w:w="946" w:type="dxa"/>
            <w:vAlign w:val="center"/>
          </w:tcPr>
          <w:p w14:paraId="1F64306C" w14:textId="77777777" w:rsidR="00B43930" w:rsidRPr="00F320B9" w:rsidRDefault="00B43930" w:rsidP="007D1A15">
            <w:pPr>
              <w:pStyle w:val="TableEntry"/>
            </w:pPr>
            <w:r w:rsidRPr="00F320B9">
              <w:t>2</w:t>
            </w:r>
          </w:p>
        </w:tc>
        <w:tc>
          <w:tcPr>
            <w:tcW w:w="720" w:type="dxa"/>
            <w:vAlign w:val="center"/>
          </w:tcPr>
          <w:p w14:paraId="61A2533C" w14:textId="77777777" w:rsidR="00B43930" w:rsidRPr="00F320B9" w:rsidRDefault="00B43930" w:rsidP="007D1A15">
            <w:pPr>
              <w:pStyle w:val="TableEntry"/>
            </w:pPr>
            <w:r w:rsidRPr="00F320B9">
              <w:t>IS</w:t>
            </w:r>
          </w:p>
        </w:tc>
        <w:tc>
          <w:tcPr>
            <w:tcW w:w="1080" w:type="dxa"/>
            <w:vAlign w:val="center"/>
          </w:tcPr>
          <w:p w14:paraId="2B6000E3" w14:textId="77777777" w:rsidR="00B43930" w:rsidRPr="00F320B9" w:rsidRDefault="00B43930" w:rsidP="007D1A15">
            <w:pPr>
              <w:pStyle w:val="TableEntry"/>
            </w:pPr>
            <w:r w:rsidRPr="00F320B9">
              <w:t>O</w:t>
            </w:r>
          </w:p>
        </w:tc>
        <w:tc>
          <w:tcPr>
            <w:tcW w:w="990" w:type="dxa"/>
            <w:vAlign w:val="center"/>
          </w:tcPr>
          <w:p w14:paraId="1D0EC102" w14:textId="77777777" w:rsidR="00B43930" w:rsidRPr="00F320B9" w:rsidRDefault="00B43930" w:rsidP="007D1A15">
            <w:pPr>
              <w:pStyle w:val="TableEntry"/>
            </w:pPr>
            <w:r w:rsidRPr="00F320B9">
              <w:t>[0..1]</w:t>
            </w:r>
          </w:p>
        </w:tc>
        <w:tc>
          <w:tcPr>
            <w:tcW w:w="900" w:type="dxa"/>
            <w:vAlign w:val="center"/>
          </w:tcPr>
          <w:p w14:paraId="5A0F3A93" w14:textId="77777777" w:rsidR="00B43930" w:rsidRPr="00F320B9" w:rsidRDefault="00B43930" w:rsidP="007D1A15">
            <w:pPr>
              <w:pStyle w:val="TableEntry"/>
            </w:pPr>
            <w:r w:rsidRPr="00F320B9">
              <w:t> 219</w:t>
            </w:r>
          </w:p>
        </w:tc>
        <w:tc>
          <w:tcPr>
            <w:tcW w:w="2430" w:type="dxa"/>
            <w:vAlign w:val="center"/>
          </w:tcPr>
          <w:p w14:paraId="1546F2DF" w14:textId="77777777" w:rsidR="00B43930" w:rsidRPr="00F320B9" w:rsidRDefault="00B43930" w:rsidP="007D1A15">
            <w:pPr>
              <w:pStyle w:val="TableEntry"/>
            </w:pPr>
            <w:r w:rsidRPr="00F320B9">
              <w:t>Recurring Service Code</w:t>
            </w:r>
          </w:p>
        </w:tc>
        <w:tc>
          <w:tcPr>
            <w:tcW w:w="450" w:type="dxa"/>
            <w:vAlign w:val="center"/>
          </w:tcPr>
          <w:p w14:paraId="5DE003D7" w14:textId="77777777" w:rsidR="00B43930" w:rsidRPr="00F320B9" w:rsidRDefault="00B43930" w:rsidP="007D1A15">
            <w:pPr>
              <w:pStyle w:val="TableEntry"/>
            </w:pPr>
            <w:r w:rsidRPr="00F320B9">
              <w:t> </w:t>
            </w:r>
          </w:p>
        </w:tc>
        <w:tc>
          <w:tcPr>
            <w:tcW w:w="1695" w:type="dxa"/>
          </w:tcPr>
          <w:p w14:paraId="76003D19" w14:textId="77777777" w:rsidR="00B43930" w:rsidRPr="00F320B9" w:rsidRDefault="00B43930" w:rsidP="007D1A15">
            <w:pPr>
              <w:pStyle w:val="TableEntry"/>
            </w:pPr>
          </w:p>
        </w:tc>
      </w:tr>
      <w:tr w:rsidR="00B43930" w:rsidRPr="00F320B9" w14:paraId="2EB9728B" w14:textId="77777777" w:rsidTr="00EF6476">
        <w:trPr>
          <w:cantSplit/>
          <w:trHeight w:val="204"/>
        </w:trPr>
        <w:tc>
          <w:tcPr>
            <w:tcW w:w="854" w:type="dxa"/>
            <w:vAlign w:val="center"/>
          </w:tcPr>
          <w:p w14:paraId="40BAA18C" w14:textId="77777777" w:rsidR="00B43930" w:rsidRPr="00F320B9" w:rsidRDefault="00B43930" w:rsidP="007D1A15">
            <w:pPr>
              <w:pStyle w:val="TableEntry"/>
            </w:pPr>
            <w:r w:rsidRPr="00F320B9">
              <w:t>PV2-32</w:t>
            </w:r>
          </w:p>
        </w:tc>
        <w:tc>
          <w:tcPr>
            <w:tcW w:w="946" w:type="dxa"/>
            <w:vAlign w:val="center"/>
          </w:tcPr>
          <w:p w14:paraId="52D43EBE" w14:textId="77777777" w:rsidR="00B43930" w:rsidRPr="00F320B9" w:rsidRDefault="00B43930" w:rsidP="007D1A15">
            <w:pPr>
              <w:pStyle w:val="TableEntry"/>
            </w:pPr>
            <w:r w:rsidRPr="00F320B9">
              <w:t>1</w:t>
            </w:r>
          </w:p>
        </w:tc>
        <w:tc>
          <w:tcPr>
            <w:tcW w:w="720" w:type="dxa"/>
            <w:vAlign w:val="center"/>
          </w:tcPr>
          <w:p w14:paraId="3377E96C" w14:textId="77777777" w:rsidR="00B43930" w:rsidRPr="00F320B9" w:rsidRDefault="00B43930" w:rsidP="007D1A15">
            <w:pPr>
              <w:pStyle w:val="TableEntry"/>
            </w:pPr>
            <w:r w:rsidRPr="00F320B9">
              <w:t>ID</w:t>
            </w:r>
          </w:p>
        </w:tc>
        <w:tc>
          <w:tcPr>
            <w:tcW w:w="1080" w:type="dxa"/>
            <w:vAlign w:val="center"/>
          </w:tcPr>
          <w:p w14:paraId="1A42AB61" w14:textId="77777777" w:rsidR="00B43930" w:rsidRPr="00F320B9" w:rsidRDefault="00B43930" w:rsidP="007D1A15">
            <w:pPr>
              <w:pStyle w:val="TableEntry"/>
            </w:pPr>
            <w:r w:rsidRPr="00F320B9">
              <w:t>O</w:t>
            </w:r>
          </w:p>
        </w:tc>
        <w:tc>
          <w:tcPr>
            <w:tcW w:w="990" w:type="dxa"/>
            <w:vAlign w:val="center"/>
          </w:tcPr>
          <w:p w14:paraId="0AB5653C" w14:textId="77777777" w:rsidR="00B43930" w:rsidRPr="00F320B9" w:rsidRDefault="00B43930" w:rsidP="007D1A15">
            <w:pPr>
              <w:pStyle w:val="TableEntry"/>
            </w:pPr>
            <w:r w:rsidRPr="00F320B9">
              <w:t>[0..1]</w:t>
            </w:r>
          </w:p>
        </w:tc>
        <w:tc>
          <w:tcPr>
            <w:tcW w:w="900" w:type="dxa"/>
            <w:vAlign w:val="center"/>
          </w:tcPr>
          <w:p w14:paraId="6BF95CBA" w14:textId="77777777" w:rsidR="00B43930" w:rsidRPr="00F320B9" w:rsidRDefault="00B43930" w:rsidP="007D1A15">
            <w:pPr>
              <w:pStyle w:val="TableEntry"/>
            </w:pPr>
            <w:r w:rsidRPr="00F320B9">
              <w:t> 136</w:t>
            </w:r>
          </w:p>
        </w:tc>
        <w:tc>
          <w:tcPr>
            <w:tcW w:w="2430" w:type="dxa"/>
            <w:vAlign w:val="center"/>
          </w:tcPr>
          <w:p w14:paraId="586732AC" w14:textId="77777777" w:rsidR="00B43930" w:rsidRPr="00F320B9" w:rsidRDefault="00B43930" w:rsidP="007D1A15">
            <w:pPr>
              <w:pStyle w:val="TableEntry"/>
            </w:pPr>
            <w:r w:rsidRPr="00F320B9">
              <w:t>Billing Media Code</w:t>
            </w:r>
          </w:p>
        </w:tc>
        <w:tc>
          <w:tcPr>
            <w:tcW w:w="450" w:type="dxa"/>
            <w:vAlign w:val="center"/>
          </w:tcPr>
          <w:p w14:paraId="0A0FC7EE" w14:textId="77777777" w:rsidR="00B43930" w:rsidRPr="00F320B9" w:rsidRDefault="00B43930" w:rsidP="007D1A15">
            <w:pPr>
              <w:pStyle w:val="TableEntry"/>
            </w:pPr>
            <w:r w:rsidRPr="00F320B9">
              <w:t> </w:t>
            </w:r>
          </w:p>
        </w:tc>
        <w:tc>
          <w:tcPr>
            <w:tcW w:w="1695" w:type="dxa"/>
          </w:tcPr>
          <w:p w14:paraId="1A75A7F7" w14:textId="77777777" w:rsidR="00B43930" w:rsidRPr="00F320B9" w:rsidRDefault="00B43930" w:rsidP="007D1A15">
            <w:pPr>
              <w:pStyle w:val="TableEntry"/>
            </w:pPr>
          </w:p>
        </w:tc>
      </w:tr>
      <w:tr w:rsidR="00B43930" w:rsidRPr="00F320B9" w14:paraId="6FA380B1" w14:textId="77777777" w:rsidTr="00EF6476">
        <w:trPr>
          <w:cantSplit/>
          <w:trHeight w:val="204"/>
        </w:trPr>
        <w:tc>
          <w:tcPr>
            <w:tcW w:w="854" w:type="dxa"/>
            <w:vAlign w:val="center"/>
          </w:tcPr>
          <w:p w14:paraId="1B6C00BC" w14:textId="77777777" w:rsidR="00B43930" w:rsidRPr="00F320B9" w:rsidRDefault="00B43930" w:rsidP="007D1A15">
            <w:pPr>
              <w:pStyle w:val="TableEntry"/>
            </w:pPr>
            <w:r w:rsidRPr="00F320B9">
              <w:t>PV2-33</w:t>
            </w:r>
          </w:p>
        </w:tc>
        <w:tc>
          <w:tcPr>
            <w:tcW w:w="946" w:type="dxa"/>
            <w:vAlign w:val="center"/>
          </w:tcPr>
          <w:p w14:paraId="1964F5A8" w14:textId="77777777" w:rsidR="00B43930" w:rsidRPr="00F320B9" w:rsidRDefault="00B43930" w:rsidP="007D1A15">
            <w:pPr>
              <w:pStyle w:val="TableEntry"/>
            </w:pPr>
            <w:r w:rsidRPr="00F320B9">
              <w:t>26</w:t>
            </w:r>
          </w:p>
        </w:tc>
        <w:tc>
          <w:tcPr>
            <w:tcW w:w="720" w:type="dxa"/>
            <w:vAlign w:val="center"/>
          </w:tcPr>
          <w:p w14:paraId="5130DAD6" w14:textId="77777777" w:rsidR="00B43930" w:rsidRPr="00F320B9" w:rsidRDefault="00B43930" w:rsidP="007D1A15">
            <w:pPr>
              <w:pStyle w:val="TableEntry"/>
            </w:pPr>
            <w:r w:rsidRPr="00F320B9">
              <w:t>TS</w:t>
            </w:r>
          </w:p>
        </w:tc>
        <w:tc>
          <w:tcPr>
            <w:tcW w:w="1080" w:type="dxa"/>
            <w:vAlign w:val="center"/>
          </w:tcPr>
          <w:p w14:paraId="5A483568" w14:textId="77777777" w:rsidR="00B43930" w:rsidRPr="00F320B9" w:rsidRDefault="00B43930" w:rsidP="007D1A15">
            <w:pPr>
              <w:pStyle w:val="TableEntry"/>
            </w:pPr>
            <w:r w:rsidRPr="00F320B9">
              <w:t>O</w:t>
            </w:r>
          </w:p>
        </w:tc>
        <w:tc>
          <w:tcPr>
            <w:tcW w:w="990" w:type="dxa"/>
            <w:vAlign w:val="center"/>
          </w:tcPr>
          <w:p w14:paraId="1F35C5AD" w14:textId="77777777" w:rsidR="00B43930" w:rsidRPr="00F320B9" w:rsidRDefault="00B43930" w:rsidP="007D1A15">
            <w:pPr>
              <w:pStyle w:val="TableEntry"/>
            </w:pPr>
            <w:r w:rsidRPr="00F320B9">
              <w:t>[0..1]</w:t>
            </w:r>
          </w:p>
        </w:tc>
        <w:tc>
          <w:tcPr>
            <w:tcW w:w="900" w:type="dxa"/>
            <w:vAlign w:val="center"/>
          </w:tcPr>
          <w:p w14:paraId="6CED5117" w14:textId="77777777" w:rsidR="00B43930" w:rsidRPr="00F320B9" w:rsidRDefault="00B43930" w:rsidP="007D1A15">
            <w:pPr>
              <w:pStyle w:val="TableEntry"/>
            </w:pPr>
            <w:r w:rsidRPr="00F320B9">
              <w:t> </w:t>
            </w:r>
          </w:p>
        </w:tc>
        <w:tc>
          <w:tcPr>
            <w:tcW w:w="2430" w:type="dxa"/>
            <w:vAlign w:val="center"/>
          </w:tcPr>
          <w:p w14:paraId="674CD7FD" w14:textId="77777777" w:rsidR="00B43930" w:rsidRPr="00F320B9" w:rsidRDefault="00B43930" w:rsidP="007D1A15">
            <w:pPr>
              <w:pStyle w:val="TableEntry"/>
            </w:pPr>
            <w:r w:rsidRPr="00F320B9">
              <w:t>Expected Surgery Date and Time</w:t>
            </w:r>
          </w:p>
        </w:tc>
        <w:tc>
          <w:tcPr>
            <w:tcW w:w="450" w:type="dxa"/>
            <w:vAlign w:val="center"/>
          </w:tcPr>
          <w:p w14:paraId="0A06EFD6" w14:textId="77777777" w:rsidR="00B43930" w:rsidRPr="00F320B9" w:rsidRDefault="00B43930" w:rsidP="007D1A15">
            <w:pPr>
              <w:pStyle w:val="TableEntry"/>
            </w:pPr>
            <w:r w:rsidRPr="00F320B9">
              <w:t> </w:t>
            </w:r>
          </w:p>
        </w:tc>
        <w:tc>
          <w:tcPr>
            <w:tcW w:w="1695" w:type="dxa"/>
          </w:tcPr>
          <w:p w14:paraId="472B9FEF" w14:textId="77777777" w:rsidR="00B43930" w:rsidRPr="00F320B9" w:rsidRDefault="00B43930" w:rsidP="007D1A15">
            <w:pPr>
              <w:pStyle w:val="TableEntry"/>
            </w:pPr>
          </w:p>
        </w:tc>
      </w:tr>
      <w:tr w:rsidR="00B43930" w:rsidRPr="00F320B9" w14:paraId="08FC1854" w14:textId="77777777" w:rsidTr="00EF6476">
        <w:trPr>
          <w:cantSplit/>
          <w:trHeight w:val="204"/>
        </w:trPr>
        <w:tc>
          <w:tcPr>
            <w:tcW w:w="854" w:type="dxa"/>
            <w:vAlign w:val="center"/>
          </w:tcPr>
          <w:p w14:paraId="6E8D0394" w14:textId="77777777" w:rsidR="00B43930" w:rsidRPr="00F320B9" w:rsidRDefault="00B43930" w:rsidP="007D1A15">
            <w:pPr>
              <w:pStyle w:val="TableEntry"/>
            </w:pPr>
            <w:r w:rsidRPr="00F320B9">
              <w:t>PV2-34</w:t>
            </w:r>
          </w:p>
        </w:tc>
        <w:tc>
          <w:tcPr>
            <w:tcW w:w="946" w:type="dxa"/>
            <w:vAlign w:val="center"/>
          </w:tcPr>
          <w:p w14:paraId="32CF3994" w14:textId="77777777" w:rsidR="00B43930" w:rsidRPr="00F320B9" w:rsidRDefault="00B43930" w:rsidP="007D1A15">
            <w:pPr>
              <w:pStyle w:val="TableEntry"/>
            </w:pPr>
            <w:r w:rsidRPr="00F320B9">
              <w:t>1</w:t>
            </w:r>
          </w:p>
        </w:tc>
        <w:tc>
          <w:tcPr>
            <w:tcW w:w="720" w:type="dxa"/>
            <w:vAlign w:val="center"/>
          </w:tcPr>
          <w:p w14:paraId="52E0C37F" w14:textId="77777777" w:rsidR="00B43930" w:rsidRPr="00F320B9" w:rsidRDefault="00B43930" w:rsidP="007D1A15">
            <w:pPr>
              <w:pStyle w:val="TableEntry"/>
            </w:pPr>
            <w:r w:rsidRPr="00F320B9">
              <w:t>ID</w:t>
            </w:r>
          </w:p>
        </w:tc>
        <w:tc>
          <w:tcPr>
            <w:tcW w:w="1080" w:type="dxa"/>
            <w:vAlign w:val="center"/>
          </w:tcPr>
          <w:p w14:paraId="13B8CC16" w14:textId="77777777" w:rsidR="00B43930" w:rsidRPr="00F320B9" w:rsidRDefault="00B43930" w:rsidP="007D1A15">
            <w:pPr>
              <w:pStyle w:val="TableEntry"/>
            </w:pPr>
            <w:r w:rsidRPr="00F320B9">
              <w:t>O</w:t>
            </w:r>
          </w:p>
        </w:tc>
        <w:tc>
          <w:tcPr>
            <w:tcW w:w="990" w:type="dxa"/>
            <w:vAlign w:val="center"/>
          </w:tcPr>
          <w:p w14:paraId="337A1F84" w14:textId="77777777" w:rsidR="00B43930" w:rsidRPr="00F320B9" w:rsidRDefault="00B43930" w:rsidP="007D1A15">
            <w:pPr>
              <w:pStyle w:val="TableEntry"/>
            </w:pPr>
            <w:r w:rsidRPr="00F320B9">
              <w:t>[0..1]</w:t>
            </w:r>
          </w:p>
        </w:tc>
        <w:tc>
          <w:tcPr>
            <w:tcW w:w="900" w:type="dxa"/>
            <w:vAlign w:val="center"/>
          </w:tcPr>
          <w:p w14:paraId="6F17D548" w14:textId="77777777" w:rsidR="00B43930" w:rsidRPr="00F320B9" w:rsidRDefault="00B43930" w:rsidP="007D1A15">
            <w:pPr>
              <w:pStyle w:val="TableEntry"/>
            </w:pPr>
            <w:r w:rsidRPr="00F320B9">
              <w:t> 136</w:t>
            </w:r>
          </w:p>
        </w:tc>
        <w:tc>
          <w:tcPr>
            <w:tcW w:w="2430" w:type="dxa"/>
            <w:vAlign w:val="center"/>
          </w:tcPr>
          <w:p w14:paraId="005E0C31" w14:textId="77777777" w:rsidR="00B43930" w:rsidRPr="00F320B9" w:rsidRDefault="00B43930" w:rsidP="007D1A15">
            <w:pPr>
              <w:pStyle w:val="TableEntry"/>
            </w:pPr>
            <w:r w:rsidRPr="00F320B9">
              <w:t>Military Partnership Code</w:t>
            </w:r>
          </w:p>
        </w:tc>
        <w:tc>
          <w:tcPr>
            <w:tcW w:w="450" w:type="dxa"/>
            <w:vAlign w:val="center"/>
          </w:tcPr>
          <w:p w14:paraId="33066FF8" w14:textId="77777777" w:rsidR="00B43930" w:rsidRPr="00F320B9" w:rsidRDefault="00B43930" w:rsidP="007D1A15">
            <w:pPr>
              <w:pStyle w:val="TableEntry"/>
            </w:pPr>
            <w:r w:rsidRPr="00F320B9">
              <w:t> </w:t>
            </w:r>
          </w:p>
        </w:tc>
        <w:tc>
          <w:tcPr>
            <w:tcW w:w="1695" w:type="dxa"/>
          </w:tcPr>
          <w:p w14:paraId="19025178" w14:textId="77777777" w:rsidR="00B43930" w:rsidRPr="00F320B9" w:rsidRDefault="00B43930" w:rsidP="007D1A15">
            <w:pPr>
              <w:pStyle w:val="TableEntry"/>
            </w:pPr>
          </w:p>
        </w:tc>
      </w:tr>
      <w:tr w:rsidR="00B43930" w:rsidRPr="00F320B9" w14:paraId="3B5881EA" w14:textId="77777777" w:rsidTr="00EF6476">
        <w:trPr>
          <w:cantSplit/>
          <w:trHeight w:val="204"/>
        </w:trPr>
        <w:tc>
          <w:tcPr>
            <w:tcW w:w="854" w:type="dxa"/>
            <w:vAlign w:val="center"/>
          </w:tcPr>
          <w:p w14:paraId="4A3DF6AD" w14:textId="77777777" w:rsidR="00B43930" w:rsidRPr="00F320B9" w:rsidRDefault="00B43930" w:rsidP="007D1A15">
            <w:pPr>
              <w:pStyle w:val="TableEntry"/>
            </w:pPr>
            <w:r w:rsidRPr="00F320B9">
              <w:t>PV2-35</w:t>
            </w:r>
          </w:p>
        </w:tc>
        <w:tc>
          <w:tcPr>
            <w:tcW w:w="946" w:type="dxa"/>
            <w:vAlign w:val="center"/>
          </w:tcPr>
          <w:p w14:paraId="462D3279" w14:textId="77777777" w:rsidR="00B43930" w:rsidRPr="00F320B9" w:rsidRDefault="00B43930" w:rsidP="007D1A15">
            <w:pPr>
              <w:pStyle w:val="TableEntry"/>
            </w:pPr>
            <w:r w:rsidRPr="00F320B9">
              <w:t>1</w:t>
            </w:r>
          </w:p>
        </w:tc>
        <w:tc>
          <w:tcPr>
            <w:tcW w:w="720" w:type="dxa"/>
            <w:vAlign w:val="center"/>
          </w:tcPr>
          <w:p w14:paraId="4EF62DD0" w14:textId="77777777" w:rsidR="00B43930" w:rsidRPr="00F320B9" w:rsidRDefault="00B43930" w:rsidP="007D1A15">
            <w:pPr>
              <w:pStyle w:val="TableEntry"/>
            </w:pPr>
            <w:r w:rsidRPr="00F320B9">
              <w:t>ID</w:t>
            </w:r>
          </w:p>
        </w:tc>
        <w:tc>
          <w:tcPr>
            <w:tcW w:w="1080" w:type="dxa"/>
            <w:vAlign w:val="center"/>
          </w:tcPr>
          <w:p w14:paraId="554866F1" w14:textId="77777777" w:rsidR="00B43930" w:rsidRPr="00F320B9" w:rsidRDefault="00B43930" w:rsidP="007D1A15">
            <w:pPr>
              <w:pStyle w:val="TableEntry"/>
            </w:pPr>
            <w:r w:rsidRPr="00F320B9">
              <w:t>O</w:t>
            </w:r>
          </w:p>
        </w:tc>
        <w:tc>
          <w:tcPr>
            <w:tcW w:w="990" w:type="dxa"/>
            <w:vAlign w:val="center"/>
          </w:tcPr>
          <w:p w14:paraId="55A21858" w14:textId="77777777" w:rsidR="00B43930" w:rsidRPr="00F320B9" w:rsidRDefault="00B43930" w:rsidP="007D1A15">
            <w:pPr>
              <w:pStyle w:val="TableEntry"/>
            </w:pPr>
            <w:r w:rsidRPr="00F320B9">
              <w:t>[0..1]</w:t>
            </w:r>
          </w:p>
        </w:tc>
        <w:tc>
          <w:tcPr>
            <w:tcW w:w="900" w:type="dxa"/>
            <w:vAlign w:val="center"/>
          </w:tcPr>
          <w:p w14:paraId="468CDE48" w14:textId="77777777" w:rsidR="00B43930" w:rsidRPr="00F320B9" w:rsidRDefault="00B43930" w:rsidP="007D1A15">
            <w:pPr>
              <w:pStyle w:val="TableEntry"/>
            </w:pPr>
            <w:r w:rsidRPr="00F320B9">
              <w:t> 136</w:t>
            </w:r>
          </w:p>
        </w:tc>
        <w:tc>
          <w:tcPr>
            <w:tcW w:w="2430" w:type="dxa"/>
            <w:vAlign w:val="center"/>
          </w:tcPr>
          <w:p w14:paraId="253842BB" w14:textId="77777777" w:rsidR="00B43930" w:rsidRPr="00F320B9" w:rsidRDefault="00B43930" w:rsidP="007D1A15">
            <w:pPr>
              <w:pStyle w:val="TableEntry"/>
            </w:pPr>
            <w:r w:rsidRPr="00F320B9">
              <w:t>Military Non-Availability Code</w:t>
            </w:r>
          </w:p>
        </w:tc>
        <w:tc>
          <w:tcPr>
            <w:tcW w:w="450" w:type="dxa"/>
            <w:vAlign w:val="center"/>
          </w:tcPr>
          <w:p w14:paraId="7A64B9DA" w14:textId="77777777" w:rsidR="00B43930" w:rsidRPr="00F320B9" w:rsidRDefault="00B43930" w:rsidP="007D1A15">
            <w:pPr>
              <w:pStyle w:val="TableEntry"/>
            </w:pPr>
            <w:r w:rsidRPr="00F320B9">
              <w:t> </w:t>
            </w:r>
          </w:p>
        </w:tc>
        <w:tc>
          <w:tcPr>
            <w:tcW w:w="1695" w:type="dxa"/>
          </w:tcPr>
          <w:p w14:paraId="053AC9B3" w14:textId="77777777" w:rsidR="00B43930" w:rsidRPr="00F320B9" w:rsidRDefault="00B43930" w:rsidP="007D1A15">
            <w:pPr>
              <w:pStyle w:val="TableEntry"/>
            </w:pPr>
          </w:p>
        </w:tc>
      </w:tr>
      <w:tr w:rsidR="00B43930" w:rsidRPr="00F320B9" w14:paraId="324E54D5" w14:textId="77777777" w:rsidTr="00EF6476">
        <w:trPr>
          <w:cantSplit/>
          <w:trHeight w:val="204"/>
        </w:trPr>
        <w:tc>
          <w:tcPr>
            <w:tcW w:w="854" w:type="dxa"/>
            <w:vAlign w:val="center"/>
          </w:tcPr>
          <w:p w14:paraId="4D7CB617" w14:textId="77777777" w:rsidR="00B43930" w:rsidRPr="00F320B9" w:rsidRDefault="00B43930" w:rsidP="007D1A15">
            <w:pPr>
              <w:pStyle w:val="TableEntry"/>
            </w:pPr>
            <w:r w:rsidRPr="00F320B9">
              <w:t>PV2-36</w:t>
            </w:r>
          </w:p>
        </w:tc>
        <w:tc>
          <w:tcPr>
            <w:tcW w:w="946" w:type="dxa"/>
            <w:vAlign w:val="center"/>
          </w:tcPr>
          <w:p w14:paraId="44626027" w14:textId="77777777" w:rsidR="00B43930" w:rsidRPr="00F320B9" w:rsidRDefault="00B43930" w:rsidP="007D1A15">
            <w:pPr>
              <w:pStyle w:val="TableEntry"/>
            </w:pPr>
            <w:r w:rsidRPr="00F320B9">
              <w:t>1</w:t>
            </w:r>
          </w:p>
        </w:tc>
        <w:tc>
          <w:tcPr>
            <w:tcW w:w="720" w:type="dxa"/>
            <w:vAlign w:val="center"/>
          </w:tcPr>
          <w:p w14:paraId="0D0FA32B" w14:textId="77777777" w:rsidR="00B43930" w:rsidRPr="00F320B9" w:rsidRDefault="00B43930" w:rsidP="007D1A15">
            <w:pPr>
              <w:pStyle w:val="TableEntry"/>
            </w:pPr>
            <w:r w:rsidRPr="00F320B9">
              <w:t>ID</w:t>
            </w:r>
          </w:p>
        </w:tc>
        <w:tc>
          <w:tcPr>
            <w:tcW w:w="1080" w:type="dxa"/>
            <w:vAlign w:val="center"/>
          </w:tcPr>
          <w:p w14:paraId="2BF36AC9" w14:textId="77777777" w:rsidR="00B43930" w:rsidRPr="00F320B9" w:rsidRDefault="00B43930" w:rsidP="007D1A15">
            <w:pPr>
              <w:pStyle w:val="TableEntry"/>
            </w:pPr>
            <w:r w:rsidRPr="00F320B9">
              <w:t>O</w:t>
            </w:r>
          </w:p>
        </w:tc>
        <w:tc>
          <w:tcPr>
            <w:tcW w:w="990" w:type="dxa"/>
            <w:vAlign w:val="center"/>
          </w:tcPr>
          <w:p w14:paraId="34546368" w14:textId="77777777" w:rsidR="00B43930" w:rsidRPr="00F320B9" w:rsidRDefault="00B43930" w:rsidP="007D1A15">
            <w:pPr>
              <w:pStyle w:val="TableEntry"/>
            </w:pPr>
            <w:r w:rsidRPr="00F320B9">
              <w:t>[0..1]</w:t>
            </w:r>
          </w:p>
        </w:tc>
        <w:tc>
          <w:tcPr>
            <w:tcW w:w="900" w:type="dxa"/>
            <w:vAlign w:val="center"/>
          </w:tcPr>
          <w:p w14:paraId="24766413" w14:textId="77777777" w:rsidR="00B43930" w:rsidRPr="00F320B9" w:rsidRDefault="00B43930" w:rsidP="007D1A15">
            <w:pPr>
              <w:pStyle w:val="TableEntry"/>
            </w:pPr>
            <w:r w:rsidRPr="00F320B9">
              <w:t> 136</w:t>
            </w:r>
          </w:p>
        </w:tc>
        <w:tc>
          <w:tcPr>
            <w:tcW w:w="2430" w:type="dxa"/>
            <w:vAlign w:val="center"/>
          </w:tcPr>
          <w:p w14:paraId="6CE9F7D4" w14:textId="77777777" w:rsidR="00B43930" w:rsidRPr="00F320B9" w:rsidRDefault="00B43930" w:rsidP="007D1A15">
            <w:pPr>
              <w:pStyle w:val="TableEntry"/>
            </w:pPr>
            <w:r w:rsidRPr="00F320B9">
              <w:t>Newborn Baby Indicator</w:t>
            </w:r>
          </w:p>
        </w:tc>
        <w:tc>
          <w:tcPr>
            <w:tcW w:w="450" w:type="dxa"/>
            <w:vAlign w:val="center"/>
          </w:tcPr>
          <w:p w14:paraId="66D5726E" w14:textId="77777777" w:rsidR="00B43930" w:rsidRPr="00F320B9" w:rsidRDefault="00B43930" w:rsidP="007D1A15">
            <w:pPr>
              <w:pStyle w:val="TableEntry"/>
            </w:pPr>
            <w:r w:rsidRPr="00F320B9">
              <w:t> </w:t>
            </w:r>
          </w:p>
        </w:tc>
        <w:tc>
          <w:tcPr>
            <w:tcW w:w="1695" w:type="dxa"/>
          </w:tcPr>
          <w:p w14:paraId="2593CDE3" w14:textId="77777777" w:rsidR="00B43930" w:rsidRPr="00F320B9" w:rsidRDefault="00B43930" w:rsidP="007D1A15">
            <w:pPr>
              <w:pStyle w:val="TableEntry"/>
            </w:pPr>
          </w:p>
        </w:tc>
      </w:tr>
      <w:tr w:rsidR="00B43930" w:rsidRPr="00F320B9" w14:paraId="00381A0C" w14:textId="77777777" w:rsidTr="00EF6476">
        <w:trPr>
          <w:cantSplit/>
          <w:trHeight w:val="204"/>
        </w:trPr>
        <w:tc>
          <w:tcPr>
            <w:tcW w:w="854" w:type="dxa"/>
            <w:vAlign w:val="center"/>
          </w:tcPr>
          <w:p w14:paraId="02194148" w14:textId="77777777" w:rsidR="00B43930" w:rsidRPr="00F320B9" w:rsidRDefault="00B43930" w:rsidP="007D1A15">
            <w:pPr>
              <w:pStyle w:val="TableEntry"/>
            </w:pPr>
            <w:r w:rsidRPr="00F320B9">
              <w:t>PV2-37</w:t>
            </w:r>
          </w:p>
        </w:tc>
        <w:tc>
          <w:tcPr>
            <w:tcW w:w="946" w:type="dxa"/>
            <w:vAlign w:val="center"/>
          </w:tcPr>
          <w:p w14:paraId="1DEA08BA" w14:textId="77777777" w:rsidR="00B43930" w:rsidRPr="00F320B9" w:rsidRDefault="00B43930" w:rsidP="007D1A15">
            <w:pPr>
              <w:pStyle w:val="TableEntry"/>
            </w:pPr>
            <w:r w:rsidRPr="00F320B9">
              <w:t>1</w:t>
            </w:r>
          </w:p>
        </w:tc>
        <w:tc>
          <w:tcPr>
            <w:tcW w:w="720" w:type="dxa"/>
            <w:vAlign w:val="center"/>
          </w:tcPr>
          <w:p w14:paraId="365D896F" w14:textId="77777777" w:rsidR="00B43930" w:rsidRPr="00F320B9" w:rsidRDefault="00B43930" w:rsidP="007D1A15">
            <w:pPr>
              <w:pStyle w:val="TableEntry"/>
            </w:pPr>
            <w:r w:rsidRPr="00F320B9">
              <w:t>ID</w:t>
            </w:r>
          </w:p>
        </w:tc>
        <w:tc>
          <w:tcPr>
            <w:tcW w:w="1080" w:type="dxa"/>
            <w:vAlign w:val="center"/>
          </w:tcPr>
          <w:p w14:paraId="3D6E4B34" w14:textId="77777777" w:rsidR="00B43930" w:rsidRPr="00F320B9" w:rsidRDefault="00B43930" w:rsidP="007D1A15">
            <w:pPr>
              <w:pStyle w:val="TableEntry"/>
            </w:pPr>
            <w:r w:rsidRPr="00F320B9">
              <w:t>O</w:t>
            </w:r>
          </w:p>
        </w:tc>
        <w:tc>
          <w:tcPr>
            <w:tcW w:w="990" w:type="dxa"/>
            <w:vAlign w:val="center"/>
          </w:tcPr>
          <w:p w14:paraId="4B47E89A" w14:textId="77777777" w:rsidR="00B43930" w:rsidRPr="00F320B9" w:rsidRDefault="00B43930" w:rsidP="007D1A15">
            <w:pPr>
              <w:pStyle w:val="TableEntry"/>
            </w:pPr>
            <w:r w:rsidRPr="00F320B9">
              <w:t>[0..1]</w:t>
            </w:r>
          </w:p>
        </w:tc>
        <w:tc>
          <w:tcPr>
            <w:tcW w:w="900" w:type="dxa"/>
            <w:vAlign w:val="center"/>
          </w:tcPr>
          <w:p w14:paraId="20B32634" w14:textId="77777777" w:rsidR="00B43930" w:rsidRPr="00F320B9" w:rsidRDefault="00B43930" w:rsidP="007D1A15">
            <w:pPr>
              <w:pStyle w:val="TableEntry"/>
            </w:pPr>
            <w:r w:rsidRPr="00F320B9">
              <w:t> 136</w:t>
            </w:r>
          </w:p>
        </w:tc>
        <w:tc>
          <w:tcPr>
            <w:tcW w:w="2430" w:type="dxa"/>
            <w:vAlign w:val="center"/>
          </w:tcPr>
          <w:p w14:paraId="13CD4C98" w14:textId="77777777" w:rsidR="00B43930" w:rsidRPr="00F320B9" w:rsidRDefault="00B43930" w:rsidP="007D1A15">
            <w:pPr>
              <w:pStyle w:val="TableEntry"/>
            </w:pPr>
            <w:r w:rsidRPr="00F320B9">
              <w:t>Baby Detained Indicator</w:t>
            </w:r>
          </w:p>
        </w:tc>
        <w:tc>
          <w:tcPr>
            <w:tcW w:w="450" w:type="dxa"/>
            <w:vAlign w:val="center"/>
          </w:tcPr>
          <w:p w14:paraId="4600236F" w14:textId="77777777" w:rsidR="00B43930" w:rsidRPr="00F320B9" w:rsidRDefault="00B43930" w:rsidP="007D1A15">
            <w:pPr>
              <w:pStyle w:val="TableEntry"/>
            </w:pPr>
            <w:r w:rsidRPr="00F320B9">
              <w:t> </w:t>
            </w:r>
          </w:p>
        </w:tc>
        <w:tc>
          <w:tcPr>
            <w:tcW w:w="1695" w:type="dxa"/>
          </w:tcPr>
          <w:p w14:paraId="0E5C265B" w14:textId="77777777" w:rsidR="00B43930" w:rsidRPr="00F320B9" w:rsidRDefault="00B43930" w:rsidP="007D1A15">
            <w:pPr>
              <w:pStyle w:val="TableEntry"/>
            </w:pPr>
          </w:p>
        </w:tc>
      </w:tr>
      <w:tr w:rsidR="00B43930" w:rsidRPr="00F320B9" w14:paraId="6D07D50F" w14:textId="77777777" w:rsidTr="00EF6476">
        <w:trPr>
          <w:cantSplit/>
          <w:trHeight w:val="204"/>
        </w:trPr>
        <w:tc>
          <w:tcPr>
            <w:tcW w:w="854" w:type="dxa"/>
            <w:vAlign w:val="center"/>
          </w:tcPr>
          <w:p w14:paraId="034BFF8D" w14:textId="77777777" w:rsidR="00B43930" w:rsidRPr="00F320B9" w:rsidRDefault="00B43930" w:rsidP="007D1A15">
            <w:pPr>
              <w:pStyle w:val="TableEntry"/>
            </w:pPr>
            <w:r w:rsidRPr="00F320B9">
              <w:t>PV2-38</w:t>
            </w:r>
          </w:p>
        </w:tc>
        <w:tc>
          <w:tcPr>
            <w:tcW w:w="946" w:type="dxa"/>
            <w:vAlign w:val="center"/>
          </w:tcPr>
          <w:p w14:paraId="159778C0" w14:textId="77777777" w:rsidR="00B43930" w:rsidRPr="00F320B9" w:rsidRDefault="00B43930" w:rsidP="007D1A15">
            <w:pPr>
              <w:pStyle w:val="TableEntry"/>
            </w:pPr>
            <w:r w:rsidRPr="00F320B9">
              <w:t>250</w:t>
            </w:r>
          </w:p>
        </w:tc>
        <w:tc>
          <w:tcPr>
            <w:tcW w:w="720" w:type="dxa"/>
            <w:vAlign w:val="center"/>
          </w:tcPr>
          <w:p w14:paraId="6F002C43" w14:textId="77777777" w:rsidR="00B43930" w:rsidRPr="00F320B9" w:rsidRDefault="00B43930" w:rsidP="007D1A15">
            <w:pPr>
              <w:pStyle w:val="TableEntry"/>
            </w:pPr>
            <w:r w:rsidRPr="00F320B9">
              <w:t>CE</w:t>
            </w:r>
          </w:p>
        </w:tc>
        <w:tc>
          <w:tcPr>
            <w:tcW w:w="1080" w:type="dxa"/>
            <w:vAlign w:val="center"/>
          </w:tcPr>
          <w:p w14:paraId="74AEEE13" w14:textId="77777777" w:rsidR="00B43930" w:rsidRPr="00F320B9" w:rsidRDefault="00B43930" w:rsidP="007D1A15">
            <w:pPr>
              <w:pStyle w:val="TableEntry"/>
            </w:pPr>
            <w:r w:rsidRPr="00F320B9">
              <w:t>O</w:t>
            </w:r>
          </w:p>
        </w:tc>
        <w:tc>
          <w:tcPr>
            <w:tcW w:w="990" w:type="dxa"/>
            <w:vAlign w:val="center"/>
          </w:tcPr>
          <w:p w14:paraId="75F04E81" w14:textId="77777777" w:rsidR="00B43930" w:rsidRPr="00F320B9" w:rsidRDefault="00B43930" w:rsidP="007D1A15">
            <w:pPr>
              <w:pStyle w:val="TableEntry"/>
            </w:pPr>
            <w:r w:rsidRPr="00F320B9">
              <w:t>[0..1]</w:t>
            </w:r>
          </w:p>
        </w:tc>
        <w:tc>
          <w:tcPr>
            <w:tcW w:w="900" w:type="dxa"/>
            <w:vAlign w:val="center"/>
          </w:tcPr>
          <w:p w14:paraId="1F009198" w14:textId="77777777" w:rsidR="00B43930" w:rsidRPr="00F320B9" w:rsidRDefault="00B43930" w:rsidP="007D1A15">
            <w:pPr>
              <w:pStyle w:val="TableEntry"/>
            </w:pPr>
            <w:r w:rsidRPr="00F320B9">
              <w:t> 430</w:t>
            </w:r>
          </w:p>
        </w:tc>
        <w:tc>
          <w:tcPr>
            <w:tcW w:w="2430" w:type="dxa"/>
            <w:vAlign w:val="center"/>
          </w:tcPr>
          <w:p w14:paraId="73DE28E4" w14:textId="77777777" w:rsidR="00B43930" w:rsidRPr="00F320B9" w:rsidRDefault="00B43930" w:rsidP="007D1A15">
            <w:pPr>
              <w:pStyle w:val="TableEntry"/>
            </w:pPr>
            <w:r w:rsidRPr="00F320B9">
              <w:t>Mode of Arrival Code</w:t>
            </w:r>
          </w:p>
        </w:tc>
        <w:tc>
          <w:tcPr>
            <w:tcW w:w="450" w:type="dxa"/>
            <w:vAlign w:val="center"/>
          </w:tcPr>
          <w:p w14:paraId="2CD3A745" w14:textId="77777777" w:rsidR="00B43930" w:rsidRPr="00F320B9" w:rsidRDefault="00B43930" w:rsidP="007D1A15">
            <w:pPr>
              <w:pStyle w:val="TableEntry"/>
            </w:pPr>
            <w:r w:rsidRPr="00F320B9">
              <w:t>* </w:t>
            </w:r>
          </w:p>
        </w:tc>
        <w:tc>
          <w:tcPr>
            <w:tcW w:w="1695" w:type="dxa"/>
          </w:tcPr>
          <w:p w14:paraId="4EC4C008" w14:textId="77777777" w:rsidR="00B43930" w:rsidRPr="00F320B9" w:rsidRDefault="00B43930" w:rsidP="007D1A15">
            <w:pPr>
              <w:pStyle w:val="TableEntry"/>
            </w:pPr>
            <w:r w:rsidRPr="00F320B9">
              <w:t>French user table</w:t>
            </w:r>
          </w:p>
        </w:tc>
      </w:tr>
      <w:tr w:rsidR="00B43930" w:rsidRPr="00F320B9" w14:paraId="1AD9997B" w14:textId="77777777" w:rsidTr="00EF6476">
        <w:trPr>
          <w:cantSplit/>
          <w:trHeight w:val="204"/>
        </w:trPr>
        <w:tc>
          <w:tcPr>
            <w:tcW w:w="854" w:type="dxa"/>
            <w:vAlign w:val="center"/>
          </w:tcPr>
          <w:p w14:paraId="60859EB4" w14:textId="77777777" w:rsidR="00B43930" w:rsidRPr="00F320B9" w:rsidRDefault="00B43930" w:rsidP="007D1A15">
            <w:pPr>
              <w:pStyle w:val="TableEntry"/>
            </w:pPr>
            <w:r w:rsidRPr="00F320B9">
              <w:t>PV2-39</w:t>
            </w:r>
          </w:p>
        </w:tc>
        <w:tc>
          <w:tcPr>
            <w:tcW w:w="946" w:type="dxa"/>
            <w:vAlign w:val="center"/>
          </w:tcPr>
          <w:p w14:paraId="01263BC8" w14:textId="77777777" w:rsidR="00B43930" w:rsidRPr="00F320B9" w:rsidRDefault="00B43930" w:rsidP="007D1A15">
            <w:pPr>
              <w:pStyle w:val="TableEntry"/>
            </w:pPr>
            <w:r w:rsidRPr="00F320B9">
              <w:t>250</w:t>
            </w:r>
          </w:p>
        </w:tc>
        <w:tc>
          <w:tcPr>
            <w:tcW w:w="720" w:type="dxa"/>
            <w:vAlign w:val="center"/>
          </w:tcPr>
          <w:p w14:paraId="32D019B6" w14:textId="77777777" w:rsidR="00B43930" w:rsidRPr="00F320B9" w:rsidRDefault="00B43930" w:rsidP="007D1A15">
            <w:pPr>
              <w:pStyle w:val="TableEntry"/>
            </w:pPr>
            <w:r w:rsidRPr="00F320B9">
              <w:t>CE</w:t>
            </w:r>
          </w:p>
        </w:tc>
        <w:tc>
          <w:tcPr>
            <w:tcW w:w="1080" w:type="dxa"/>
            <w:vAlign w:val="center"/>
          </w:tcPr>
          <w:p w14:paraId="74771B7B" w14:textId="77777777" w:rsidR="00B43930" w:rsidRPr="00F320B9" w:rsidRDefault="00B43930" w:rsidP="007D1A15">
            <w:pPr>
              <w:pStyle w:val="TableEntry"/>
            </w:pPr>
            <w:r w:rsidRPr="00F320B9">
              <w:t>O</w:t>
            </w:r>
          </w:p>
        </w:tc>
        <w:tc>
          <w:tcPr>
            <w:tcW w:w="990" w:type="dxa"/>
            <w:vAlign w:val="center"/>
          </w:tcPr>
          <w:p w14:paraId="18662427" w14:textId="77777777" w:rsidR="00B43930" w:rsidRPr="00F320B9" w:rsidRDefault="00B43930" w:rsidP="007D1A15">
            <w:pPr>
              <w:pStyle w:val="TableEntry"/>
            </w:pPr>
            <w:r w:rsidRPr="00F320B9">
              <w:t>[0..*]</w:t>
            </w:r>
          </w:p>
        </w:tc>
        <w:tc>
          <w:tcPr>
            <w:tcW w:w="900" w:type="dxa"/>
            <w:vAlign w:val="center"/>
          </w:tcPr>
          <w:p w14:paraId="21859B9A" w14:textId="77777777" w:rsidR="00B43930" w:rsidRPr="00F320B9" w:rsidRDefault="00B43930" w:rsidP="007D1A15">
            <w:pPr>
              <w:pStyle w:val="TableEntry"/>
            </w:pPr>
            <w:r w:rsidRPr="00F320B9">
              <w:t> 431</w:t>
            </w:r>
          </w:p>
        </w:tc>
        <w:tc>
          <w:tcPr>
            <w:tcW w:w="2430" w:type="dxa"/>
            <w:vAlign w:val="center"/>
          </w:tcPr>
          <w:p w14:paraId="1DAF1599" w14:textId="77777777" w:rsidR="00B43930" w:rsidRPr="00F320B9" w:rsidRDefault="00B43930" w:rsidP="007D1A15">
            <w:pPr>
              <w:pStyle w:val="TableEntry"/>
            </w:pPr>
            <w:r w:rsidRPr="00F320B9">
              <w:t>Recreational Drug Use Code</w:t>
            </w:r>
          </w:p>
        </w:tc>
        <w:tc>
          <w:tcPr>
            <w:tcW w:w="450" w:type="dxa"/>
            <w:vAlign w:val="center"/>
          </w:tcPr>
          <w:p w14:paraId="60DC6054" w14:textId="77777777" w:rsidR="00B43930" w:rsidRPr="00F320B9" w:rsidRDefault="00B43930" w:rsidP="007D1A15">
            <w:pPr>
              <w:pStyle w:val="TableEntry"/>
            </w:pPr>
            <w:r w:rsidRPr="00F320B9">
              <w:t> </w:t>
            </w:r>
          </w:p>
        </w:tc>
        <w:tc>
          <w:tcPr>
            <w:tcW w:w="1695" w:type="dxa"/>
          </w:tcPr>
          <w:p w14:paraId="016856E1" w14:textId="77777777" w:rsidR="00B43930" w:rsidRPr="00F320B9" w:rsidRDefault="00B43930" w:rsidP="007D1A15">
            <w:pPr>
              <w:pStyle w:val="TableEntry"/>
            </w:pPr>
          </w:p>
        </w:tc>
      </w:tr>
      <w:tr w:rsidR="00B43930" w:rsidRPr="00F320B9" w14:paraId="76500E25" w14:textId="77777777" w:rsidTr="00EF6476">
        <w:trPr>
          <w:cantSplit/>
          <w:trHeight w:val="204"/>
        </w:trPr>
        <w:tc>
          <w:tcPr>
            <w:tcW w:w="854" w:type="dxa"/>
            <w:vAlign w:val="center"/>
          </w:tcPr>
          <w:p w14:paraId="28E1CFD0" w14:textId="77777777" w:rsidR="00B43930" w:rsidRPr="00F320B9" w:rsidRDefault="00B43930" w:rsidP="007D1A15">
            <w:pPr>
              <w:pStyle w:val="TableEntry"/>
            </w:pPr>
            <w:r w:rsidRPr="00F320B9">
              <w:t>PV2-40</w:t>
            </w:r>
          </w:p>
        </w:tc>
        <w:tc>
          <w:tcPr>
            <w:tcW w:w="946" w:type="dxa"/>
            <w:vAlign w:val="center"/>
          </w:tcPr>
          <w:p w14:paraId="79EE3284" w14:textId="77777777" w:rsidR="00B43930" w:rsidRPr="00F320B9" w:rsidRDefault="00B43930" w:rsidP="007D1A15">
            <w:pPr>
              <w:pStyle w:val="TableEntry"/>
            </w:pPr>
            <w:r w:rsidRPr="00F320B9">
              <w:t>250</w:t>
            </w:r>
          </w:p>
        </w:tc>
        <w:tc>
          <w:tcPr>
            <w:tcW w:w="720" w:type="dxa"/>
            <w:vAlign w:val="center"/>
          </w:tcPr>
          <w:p w14:paraId="4214F33E" w14:textId="77777777" w:rsidR="00B43930" w:rsidRPr="00F320B9" w:rsidRDefault="00B43930" w:rsidP="007D1A15">
            <w:pPr>
              <w:pStyle w:val="TableEntry"/>
            </w:pPr>
            <w:r w:rsidRPr="00F320B9">
              <w:t>CE</w:t>
            </w:r>
          </w:p>
        </w:tc>
        <w:tc>
          <w:tcPr>
            <w:tcW w:w="1080" w:type="dxa"/>
            <w:vAlign w:val="center"/>
          </w:tcPr>
          <w:p w14:paraId="38C4685E" w14:textId="77777777" w:rsidR="00B43930" w:rsidRPr="00F320B9" w:rsidRDefault="00B43930" w:rsidP="007D1A15">
            <w:pPr>
              <w:pStyle w:val="TableEntry"/>
            </w:pPr>
            <w:r w:rsidRPr="00F320B9">
              <w:t>O</w:t>
            </w:r>
          </w:p>
        </w:tc>
        <w:tc>
          <w:tcPr>
            <w:tcW w:w="990" w:type="dxa"/>
            <w:vAlign w:val="center"/>
          </w:tcPr>
          <w:p w14:paraId="61E4A5A1" w14:textId="77777777" w:rsidR="00B43930" w:rsidRPr="00F320B9" w:rsidRDefault="00B43930" w:rsidP="007D1A15">
            <w:pPr>
              <w:pStyle w:val="TableEntry"/>
            </w:pPr>
            <w:r w:rsidRPr="00F320B9">
              <w:t>[0..1]</w:t>
            </w:r>
          </w:p>
        </w:tc>
        <w:tc>
          <w:tcPr>
            <w:tcW w:w="900" w:type="dxa"/>
            <w:vAlign w:val="center"/>
          </w:tcPr>
          <w:p w14:paraId="1BB2F645" w14:textId="77777777" w:rsidR="00B43930" w:rsidRPr="00F320B9" w:rsidRDefault="00B43930" w:rsidP="007D1A15">
            <w:pPr>
              <w:pStyle w:val="TableEntry"/>
            </w:pPr>
            <w:r w:rsidRPr="00F320B9">
              <w:t> 432</w:t>
            </w:r>
          </w:p>
        </w:tc>
        <w:tc>
          <w:tcPr>
            <w:tcW w:w="2430" w:type="dxa"/>
            <w:vAlign w:val="center"/>
          </w:tcPr>
          <w:p w14:paraId="3B9E744E" w14:textId="77777777" w:rsidR="00B43930" w:rsidRPr="00F320B9" w:rsidRDefault="00B43930" w:rsidP="007D1A15">
            <w:pPr>
              <w:pStyle w:val="TableEntry"/>
            </w:pPr>
            <w:r w:rsidRPr="00F320B9">
              <w:t>Admission Level of Care Code</w:t>
            </w:r>
          </w:p>
        </w:tc>
        <w:tc>
          <w:tcPr>
            <w:tcW w:w="450" w:type="dxa"/>
            <w:vAlign w:val="center"/>
          </w:tcPr>
          <w:p w14:paraId="48E0B9DD" w14:textId="77777777" w:rsidR="00B43930" w:rsidRPr="00F320B9" w:rsidRDefault="00B43930" w:rsidP="007D1A15">
            <w:pPr>
              <w:pStyle w:val="TableEntry"/>
            </w:pPr>
            <w:r w:rsidRPr="00F320B9">
              <w:t> </w:t>
            </w:r>
          </w:p>
        </w:tc>
        <w:tc>
          <w:tcPr>
            <w:tcW w:w="1695" w:type="dxa"/>
          </w:tcPr>
          <w:p w14:paraId="704731D8" w14:textId="77777777" w:rsidR="00B43930" w:rsidRPr="00F320B9" w:rsidRDefault="00B43930" w:rsidP="007D1A15">
            <w:pPr>
              <w:pStyle w:val="TableEntry"/>
            </w:pPr>
          </w:p>
        </w:tc>
      </w:tr>
      <w:tr w:rsidR="00B43930" w:rsidRPr="00F320B9" w14:paraId="14D03355" w14:textId="77777777" w:rsidTr="00EF6476">
        <w:trPr>
          <w:cantSplit/>
          <w:trHeight w:val="204"/>
        </w:trPr>
        <w:tc>
          <w:tcPr>
            <w:tcW w:w="854" w:type="dxa"/>
            <w:vAlign w:val="center"/>
          </w:tcPr>
          <w:p w14:paraId="783BAA2F" w14:textId="77777777" w:rsidR="00B43930" w:rsidRPr="00F320B9" w:rsidRDefault="00B43930" w:rsidP="007D1A15">
            <w:pPr>
              <w:pStyle w:val="TableEntry"/>
            </w:pPr>
            <w:r w:rsidRPr="00F320B9">
              <w:t>PV2-41</w:t>
            </w:r>
          </w:p>
        </w:tc>
        <w:tc>
          <w:tcPr>
            <w:tcW w:w="946" w:type="dxa"/>
            <w:vAlign w:val="center"/>
          </w:tcPr>
          <w:p w14:paraId="23FCB9F2" w14:textId="77777777" w:rsidR="00B43930" w:rsidRPr="00F320B9" w:rsidRDefault="00B43930" w:rsidP="007D1A15">
            <w:pPr>
              <w:pStyle w:val="TableEntry"/>
            </w:pPr>
            <w:r w:rsidRPr="00F320B9">
              <w:t>250</w:t>
            </w:r>
          </w:p>
        </w:tc>
        <w:tc>
          <w:tcPr>
            <w:tcW w:w="720" w:type="dxa"/>
            <w:vAlign w:val="center"/>
          </w:tcPr>
          <w:p w14:paraId="31764FE8" w14:textId="77777777" w:rsidR="00B43930" w:rsidRPr="00F320B9" w:rsidRDefault="00B43930" w:rsidP="007D1A15">
            <w:pPr>
              <w:pStyle w:val="TableEntry"/>
            </w:pPr>
            <w:r w:rsidRPr="00F320B9">
              <w:t>CE</w:t>
            </w:r>
          </w:p>
        </w:tc>
        <w:tc>
          <w:tcPr>
            <w:tcW w:w="1080" w:type="dxa"/>
            <w:vAlign w:val="center"/>
          </w:tcPr>
          <w:p w14:paraId="22E44CB4" w14:textId="77777777" w:rsidR="00B43930" w:rsidRPr="00F320B9" w:rsidRDefault="00B43930" w:rsidP="007D1A15">
            <w:pPr>
              <w:pStyle w:val="TableEntry"/>
            </w:pPr>
            <w:r w:rsidRPr="00F320B9">
              <w:t>O</w:t>
            </w:r>
          </w:p>
        </w:tc>
        <w:tc>
          <w:tcPr>
            <w:tcW w:w="990" w:type="dxa"/>
            <w:vAlign w:val="center"/>
          </w:tcPr>
          <w:p w14:paraId="2B5F4B91" w14:textId="77777777" w:rsidR="00B43930" w:rsidRPr="00F320B9" w:rsidRDefault="00B43930" w:rsidP="007D1A15">
            <w:pPr>
              <w:pStyle w:val="TableEntry"/>
            </w:pPr>
            <w:r w:rsidRPr="00F320B9">
              <w:t>[0..*]</w:t>
            </w:r>
          </w:p>
        </w:tc>
        <w:tc>
          <w:tcPr>
            <w:tcW w:w="900" w:type="dxa"/>
            <w:vAlign w:val="center"/>
          </w:tcPr>
          <w:p w14:paraId="01E2B9AB" w14:textId="77777777" w:rsidR="00B43930" w:rsidRPr="00F320B9" w:rsidRDefault="00B43930" w:rsidP="007D1A15">
            <w:pPr>
              <w:pStyle w:val="TableEntry"/>
            </w:pPr>
            <w:r w:rsidRPr="00F320B9">
              <w:t> 433</w:t>
            </w:r>
          </w:p>
        </w:tc>
        <w:tc>
          <w:tcPr>
            <w:tcW w:w="2430" w:type="dxa"/>
            <w:vAlign w:val="center"/>
          </w:tcPr>
          <w:p w14:paraId="71F98D3D" w14:textId="77777777" w:rsidR="00B43930" w:rsidRPr="00F320B9" w:rsidRDefault="00B43930" w:rsidP="007D1A15">
            <w:pPr>
              <w:pStyle w:val="TableEntry"/>
            </w:pPr>
            <w:r w:rsidRPr="00F320B9">
              <w:t>Precaution Code</w:t>
            </w:r>
          </w:p>
        </w:tc>
        <w:tc>
          <w:tcPr>
            <w:tcW w:w="450" w:type="dxa"/>
            <w:vAlign w:val="center"/>
          </w:tcPr>
          <w:p w14:paraId="0DAC5F3E" w14:textId="77777777" w:rsidR="00B43930" w:rsidRPr="00F320B9" w:rsidRDefault="00B43930" w:rsidP="007D1A15">
            <w:pPr>
              <w:pStyle w:val="TableEntry"/>
            </w:pPr>
            <w:r w:rsidRPr="00F320B9">
              <w:t> </w:t>
            </w:r>
          </w:p>
        </w:tc>
        <w:tc>
          <w:tcPr>
            <w:tcW w:w="1695" w:type="dxa"/>
          </w:tcPr>
          <w:p w14:paraId="28CE7E4E" w14:textId="77777777" w:rsidR="00B43930" w:rsidRPr="00F320B9" w:rsidRDefault="00B43930" w:rsidP="007D1A15">
            <w:pPr>
              <w:pStyle w:val="TableEntry"/>
            </w:pPr>
          </w:p>
        </w:tc>
      </w:tr>
      <w:tr w:rsidR="00B43930" w:rsidRPr="00F320B9" w14:paraId="73AE0900" w14:textId="77777777" w:rsidTr="00EF6476">
        <w:trPr>
          <w:cantSplit/>
          <w:trHeight w:val="204"/>
        </w:trPr>
        <w:tc>
          <w:tcPr>
            <w:tcW w:w="854" w:type="dxa"/>
            <w:vAlign w:val="center"/>
          </w:tcPr>
          <w:p w14:paraId="124DF1D0" w14:textId="77777777" w:rsidR="00B43930" w:rsidRPr="00F320B9" w:rsidRDefault="00B43930" w:rsidP="007D1A15">
            <w:pPr>
              <w:pStyle w:val="TableEntry"/>
            </w:pPr>
            <w:r w:rsidRPr="00F320B9">
              <w:t>PV2-42</w:t>
            </w:r>
          </w:p>
        </w:tc>
        <w:tc>
          <w:tcPr>
            <w:tcW w:w="946" w:type="dxa"/>
            <w:vAlign w:val="center"/>
          </w:tcPr>
          <w:p w14:paraId="5342794D" w14:textId="77777777" w:rsidR="00B43930" w:rsidRPr="00F320B9" w:rsidRDefault="00B43930" w:rsidP="007D1A15">
            <w:pPr>
              <w:pStyle w:val="TableEntry"/>
            </w:pPr>
            <w:r w:rsidRPr="00F320B9">
              <w:t>250</w:t>
            </w:r>
          </w:p>
        </w:tc>
        <w:tc>
          <w:tcPr>
            <w:tcW w:w="720" w:type="dxa"/>
            <w:vAlign w:val="center"/>
          </w:tcPr>
          <w:p w14:paraId="3834566A" w14:textId="77777777" w:rsidR="00B43930" w:rsidRPr="00F320B9" w:rsidRDefault="00B43930" w:rsidP="007D1A15">
            <w:pPr>
              <w:pStyle w:val="TableEntry"/>
            </w:pPr>
            <w:r w:rsidRPr="00F320B9">
              <w:t>CE</w:t>
            </w:r>
          </w:p>
        </w:tc>
        <w:tc>
          <w:tcPr>
            <w:tcW w:w="1080" w:type="dxa"/>
            <w:vAlign w:val="center"/>
          </w:tcPr>
          <w:p w14:paraId="4AE3F95F" w14:textId="77777777" w:rsidR="00B43930" w:rsidRPr="00F320B9" w:rsidRDefault="00B43930" w:rsidP="007D1A15">
            <w:pPr>
              <w:pStyle w:val="TableEntry"/>
            </w:pPr>
            <w:r w:rsidRPr="00F320B9">
              <w:t>O</w:t>
            </w:r>
          </w:p>
        </w:tc>
        <w:tc>
          <w:tcPr>
            <w:tcW w:w="990" w:type="dxa"/>
            <w:vAlign w:val="center"/>
          </w:tcPr>
          <w:p w14:paraId="26E29BB0" w14:textId="77777777" w:rsidR="00B43930" w:rsidRPr="00F320B9" w:rsidRDefault="00B43930" w:rsidP="007D1A15">
            <w:pPr>
              <w:pStyle w:val="TableEntry"/>
            </w:pPr>
            <w:r w:rsidRPr="00F320B9">
              <w:t>[0..1]</w:t>
            </w:r>
          </w:p>
        </w:tc>
        <w:tc>
          <w:tcPr>
            <w:tcW w:w="900" w:type="dxa"/>
            <w:vAlign w:val="center"/>
          </w:tcPr>
          <w:p w14:paraId="5E7B712C" w14:textId="77777777" w:rsidR="00B43930" w:rsidRPr="00F320B9" w:rsidRDefault="00B43930" w:rsidP="007D1A15">
            <w:pPr>
              <w:pStyle w:val="TableEntry"/>
            </w:pPr>
            <w:r w:rsidRPr="00F320B9">
              <w:t> 434</w:t>
            </w:r>
          </w:p>
        </w:tc>
        <w:tc>
          <w:tcPr>
            <w:tcW w:w="2430" w:type="dxa"/>
            <w:vAlign w:val="center"/>
          </w:tcPr>
          <w:p w14:paraId="40B194B4" w14:textId="77777777" w:rsidR="00B43930" w:rsidRPr="00F320B9" w:rsidRDefault="00B43930" w:rsidP="007D1A15">
            <w:pPr>
              <w:pStyle w:val="TableEntry"/>
            </w:pPr>
            <w:r w:rsidRPr="00F320B9">
              <w:t>Patient Condition Code</w:t>
            </w:r>
          </w:p>
        </w:tc>
        <w:tc>
          <w:tcPr>
            <w:tcW w:w="450" w:type="dxa"/>
            <w:vAlign w:val="center"/>
          </w:tcPr>
          <w:p w14:paraId="77A2908F" w14:textId="77777777" w:rsidR="00B43930" w:rsidRPr="00F320B9" w:rsidRDefault="00B43930" w:rsidP="007D1A15">
            <w:pPr>
              <w:pStyle w:val="TableEntry"/>
            </w:pPr>
            <w:r w:rsidRPr="00F320B9">
              <w:t> </w:t>
            </w:r>
          </w:p>
        </w:tc>
        <w:tc>
          <w:tcPr>
            <w:tcW w:w="1695" w:type="dxa"/>
          </w:tcPr>
          <w:p w14:paraId="3290AF9E" w14:textId="77777777" w:rsidR="00B43930" w:rsidRPr="00F320B9" w:rsidRDefault="00B43930" w:rsidP="007D1A15">
            <w:pPr>
              <w:pStyle w:val="TableEntry"/>
            </w:pPr>
          </w:p>
        </w:tc>
      </w:tr>
      <w:tr w:rsidR="00B43930" w:rsidRPr="00F320B9" w14:paraId="5419AA71" w14:textId="77777777" w:rsidTr="00EF6476">
        <w:trPr>
          <w:cantSplit/>
          <w:trHeight w:val="204"/>
        </w:trPr>
        <w:tc>
          <w:tcPr>
            <w:tcW w:w="854" w:type="dxa"/>
            <w:vAlign w:val="center"/>
          </w:tcPr>
          <w:p w14:paraId="769C4593" w14:textId="77777777" w:rsidR="00B43930" w:rsidRPr="00F320B9" w:rsidRDefault="00B43930" w:rsidP="007D1A15">
            <w:pPr>
              <w:pStyle w:val="TableEntry"/>
            </w:pPr>
            <w:r w:rsidRPr="00F320B9">
              <w:t>PV2-43</w:t>
            </w:r>
          </w:p>
        </w:tc>
        <w:tc>
          <w:tcPr>
            <w:tcW w:w="946" w:type="dxa"/>
            <w:vAlign w:val="center"/>
          </w:tcPr>
          <w:p w14:paraId="64260CEA" w14:textId="77777777" w:rsidR="00B43930" w:rsidRPr="00F320B9" w:rsidRDefault="00B43930" w:rsidP="007D1A15">
            <w:pPr>
              <w:pStyle w:val="TableEntry"/>
            </w:pPr>
            <w:r w:rsidRPr="00F320B9">
              <w:t>2</w:t>
            </w:r>
          </w:p>
        </w:tc>
        <w:tc>
          <w:tcPr>
            <w:tcW w:w="720" w:type="dxa"/>
            <w:vAlign w:val="center"/>
          </w:tcPr>
          <w:p w14:paraId="22CA583B" w14:textId="77777777" w:rsidR="00B43930" w:rsidRPr="00F320B9" w:rsidRDefault="00B43930" w:rsidP="007D1A15">
            <w:pPr>
              <w:pStyle w:val="TableEntry"/>
            </w:pPr>
            <w:r w:rsidRPr="00F320B9">
              <w:t>IS</w:t>
            </w:r>
          </w:p>
        </w:tc>
        <w:tc>
          <w:tcPr>
            <w:tcW w:w="1080" w:type="dxa"/>
            <w:vAlign w:val="center"/>
          </w:tcPr>
          <w:p w14:paraId="47A7A680" w14:textId="77777777" w:rsidR="00B43930" w:rsidRPr="00F320B9" w:rsidRDefault="00B43930" w:rsidP="007D1A15">
            <w:pPr>
              <w:pStyle w:val="TableEntry"/>
            </w:pPr>
            <w:r w:rsidRPr="00F320B9">
              <w:t>O</w:t>
            </w:r>
          </w:p>
        </w:tc>
        <w:tc>
          <w:tcPr>
            <w:tcW w:w="990" w:type="dxa"/>
            <w:vAlign w:val="center"/>
          </w:tcPr>
          <w:p w14:paraId="05AB58E4" w14:textId="77777777" w:rsidR="00B43930" w:rsidRPr="00F320B9" w:rsidRDefault="00B43930" w:rsidP="007D1A15">
            <w:pPr>
              <w:pStyle w:val="TableEntry"/>
            </w:pPr>
            <w:r w:rsidRPr="00F320B9">
              <w:t>[0..1]</w:t>
            </w:r>
          </w:p>
        </w:tc>
        <w:tc>
          <w:tcPr>
            <w:tcW w:w="900" w:type="dxa"/>
            <w:vAlign w:val="center"/>
          </w:tcPr>
          <w:p w14:paraId="197DD4E2" w14:textId="77777777" w:rsidR="00B43930" w:rsidRPr="00F320B9" w:rsidRDefault="00B43930" w:rsidP="007D1A15">
            <w:pPr>
              <w:pStyle w:val="TableEntry"/>
            </w:pPr>
            <w:r w:rsidRPr="00F320B9">
              <w:t> 315</w:t>
            </w:r>
          </w:p>
        </w:tc>
        <w:tc>
          <w:tcPr>
            <w:tcW w:w="2430" w:type="dxa"/>
            <w:vAlign w:val="center"/>
          </w:tcPr>
          <w:p w14:paraId="0B5CA278" w14:textId="77777777" w:rsidR="00B43930" w:rsidRPr="00F320B9" w:rsidRDefault="00B43930" w:rsidP="007D1A15">
            <w:pPr>
              <w:pStyle w:val="TableEntry"/>
            </w:pPr>
            <w:r w:rsidRPr="00F320B9">
              <w:t>Living Will Code</w:t>
            </w:r>
          </w:p>
        </w:tc>
        <w:tc>
          <w:tcPr>
            <w:tcW w:w="450" w:type="dxa"/>
            <w:vAlign w:val="center"/>
          </w:tcPr>
          <w:p w14:paraId="7BD18A31" w14:textId="77777777" w:rsidR="00B43930" w:rsidRPr="00F320B9" w:rsidRDefault="00B43930" w:rsidP="007D1A15">
            <w:pPr>
              <w:pStyle w:val="TableEntry"/>
            </w:pPr>
            <w:r w:rsidRPr="00F320B9">
              <w:t> </w:t>
            </w:r>
          </w:p>
        </w:tc>
        <w:tc>
          <w:tcPr>
            <w:tcW w:w="1695" w:type="dxa"/>
          </w:tcPr>
          <w:p w14:paraId="30AF6746" w14:textId="77777777" w:rsidR="00B43930" w:rsidRPr="00F320B9" w:rsidRDefault="00B43930" w:rsidP="007D1A15">
            <w:pPr>
              <w:pStyle w:val="TableEntry"/>
            </w:pPr>
          </w:p>
        </w:tc>
      </w:tr>
      <w:tr w:rsidR="00B43930" w:rsidRPr="00F320B9" w14:paraId="13DA952F" w14:textId="77777777" w:rsidTr="00EF6476">
        <w:trPr>
          <w:cantSplit/>
          <w:trHeight w:val="204"/>
        </w:trPr>
        <w:tc>
          <w:tcPr>
            <w:tcW w:w="854" w:type="dxa"/>
            <w:vAlign w:val="center"/>
          </w:tcPr>
          <w:p w14:paraId="77AC8BDC" w14:textId="77777777" w:rsidR="00B43930" w:rsidRPr="00F320B9" w:rsidRDefault="00B43930" w:rsidP="007D1A15">
            <w:pPr>
              <w:pStyle w:val="TableEntry"/>
            </w:pPr>
            <w:r w:rsidRPr="00F320B9">
              <w:t>PV2-44</w:t>
            </w:r>
          </w:p>
        </w:tc>
        <w:tc>
          <w:tcPr>
            <w:tcW w:w="946" w:type="dxa"/>
            <w:vAlign w:val="center"/>
          </w:tcPr>
          <w:p w14:paraId="317E7CD2" w14:textId="77777777" w:rsidR="00B43930" w:rsidRPr="00F320B9" w:rsidRDefault="00B43930" w:rsidP="007D1A15">
            <w:pPr>
              <w:pStyle w:val="TableEntry"/>
            </w:pPr>
            <w:r w:rsidRPr="00F320B9">
              <w:t>2</w:t>
            </w:r>
          </w:p>
        </w:tc>
        <w:tc>
          <w:tcPr>
            <w:tcW w:w="720" w:type="dxa"/>
            <w:vAlign w:val="center"/>
          </w:tcPr>
          <w:p w14:paraId="5C874E8B" w14:textId="77777777" w:rsidR="00B43930" w:rsidRPr="00F320B9" w:rsidRDefault="00B43930" w:rsidP="007D1A15">
            <w:pPr>
              <w:pStyle w:val="TableEntry"/>
            </w:pPr>
            <w:r w:rsidRPr="00F320B9">
              <w:t>IS</w:t>
            </w:r>
          </w:p>
        </w:tc>
        <w:tc>
          <w:tcPr>
            <w:tcW w:w="1080" w:type="dxa"/>
            <w:vAlign w:val="center"/>
          </w:tcPr>
          <w:p w14:paraId="4DDD048F" w14:textId="77777777" w:rsidR="00B43930" w:rsidRPr="00F320B9" w:rsidRDefault="00B43930" w:rsidP="007D1A15">
            <w:pPr>
              <w:pStyle w:val="TableEntry"/>
            </w:pPr>
            <w:r w:rsidRPr="00F320B9">
              <w:t>O</w:t>
            </w:r>
          </w:p>
        </w:tc>
        <w:tc>
          <w:tcPr>
            <w:tcW w:w="990" w:type="dxa"/>
            <w:vAlign w:val="center"/>
          </w:tcPr>
          <w:p w14:paraId="3304C887" w14:textId="77777777" w:rsidR="00B43930" w:rsidRPr="00F320B9" w:rsidRDefault="00B43930" w:rsidP="007D1A15">
            <w:pPr>
              <w:pStyle w:val="TableEntry"/>
            </w:pPr>
            <w:r w:rsidRPr="00F320B9">
              <w:t>[0..1]</w:t>
            </w:r>
          </w:p>
        </w:tc>
        <w:tc>
          <w:tcPr>
            <w:tcW w:w="900" w:type="dxa"/>
            <w:vAlign w:val="center"/>
          </w:tcPr>
          <w:p w14:paraId="598DB011" w14:textId="77777777" w:rsidR="00B43930" w:rsidRPr="00F320B9" w:rsidRDefault="00B43930" w:rsidP="007D1A15">
            <w:pPr>
              <w:pStyle w:val="TableEntry"/>
            </w:pPr>
            <w:r w:rsidRPr="00F320B9">
              <w:t> 316</w:t>
            </w:r>
          </w:p>
        </w:tc>
        <w:tc>
          <w:tcPr>
            <w:tcW w:w="2430" w:type="dxa"/>
            <w:vAlign w:val="center"/>
          </w:tcPr>
          <w:p w14:paraId="2BA871E4" w14:textId="77777777" w:rsidR="00B43930" w:rsidRPr="00F320B9" w:rsidRDefault="00B43930" w:rsidP="007D1A15">
            <w:pPr>
              <w:pStyle w:val="TableEntry"/>
            </w:pPr>
            <w:r w:rsidRPr="00F320B9">
              <w:t>Organ Donor Code</w:t>
            </w:r>
          </w:p>
        </w:tc>
        <w:tc>
          <w:tcPr>
            <w:tcW w:w="450" w:type="dxa"/>
            <w:vAlign w:val="center"/>
          </w:tcPr>
          <w:p w14:paraId="7825F903" w14:textId="77777777" w:rsidR="00B43930" w:rsidRPr="00F320B9" w:rsidRDefault="00B43930" w:rsidP="007D1A15">
            <w:pPr>
              <w:pStyle w:val="TableEntry"/>
            </w:pPr>
            <w:r w:rsidRPr="00F320B9">
              <w:t> </w:t>
            </w:r>
          </w:p>
        </w:tc>
        <w:tc>
          <w:tcPr>
            <w:tcW w:w="1695" w:type="dxa"/>
          </w:tcPr>
          <w:p w14:paraId="63CEE957" w14:textId="77777777" w:rsidR="00B43930" w:rsidRPr="00F320B9" w:rsidRDefault="00B43930" w:rsidP="007D1A15">
            <w:pPr>
              <w:pStyle w:val="TableEntry"/>
            </w:pPr>
          </w:p>
        </w:tc>
      </w:tr>
      <w:tr w:rsidR="00B43930" w:rsidRPr="00F320B9" w14:paraId="42F8D58C" w14:textId="77777777" w:rsidTr="00EF6476">
        <w:trPr>
          <w:cantSplit/>
          <w:trHeight w:val="204"/>
        </w:trPr>
        <w:tc>
          <w:tcPr>
            <w:tcW w:w="854" w:type="dxa"/>
            <w:vAlign w:val="center"/>
          </w:tcPr>
          <w:p w14:paraId="4399F91A" w14:textId="77777777" w:rsidR="00B43930" w:rsidRPr="00F320B9" w:rsidRDefault="00B43930" w:rsidP="007D1A15">
            <w:pPr>
              <w:pStyle w:val="TableEntry"/>
            </w:pPr>
            <w:r w:rsidRPr="00F320B9">
              <w:t>PV2-45</w:t>
            </w:r>
          </w:p>
        </w:tc>
        <w:tc>
          <w:tcPr>
            <w:tcW w:w="946" w:type="dxa"/>
            <w:vAlign w:val="center"/>
          </w:tcPr>
          <w:p w14:paraId="04F629CC" w14:textId="77777777" w:rsidR="00B43930" w:rsidRPr="00F320B9" w:rsidRDefault="00B43930" w:rsidP="007D1A15">
            <w:pPr>
              <w:pStyle w:val="TableEntry"/>
            </w:pPr>
            <w:r w:rsidRPr="00F320B9">
              <w:t>250</w:t>
            </w:r>
          </w:p>
        </w:tc>
        <w:tc>
          <w:tcPr>
            <w:tcW w:w="720" w:type="dxa"/>
            <w:vAlign w:val="center"/>
          </w:tcPr>
          <w:p w14:paraId="72AE384B" w14:textId="77777777" w:rsidR="00B43930" w:rsidRPr="00F320B9" w:rsidRDefault="00B43930" w:rsidP="007D1A15">
            <w:pPr>
              <w:pStyle w:val="TableEntry"/>
            </w:pPr>
            <w:r w:rsidRPr="00F320B9">
              <w:t>CE</w:t>
            </w:r>
          </w:p>
        </w:tc>
        <w:tc>
          <w:tcPr>
            <w:tcW w:w="1080" w:type="dxa"/>
            <w:vAlign w:val="center"/>
          </w:tcPr>
          <w:p w14:paraId="20B29680" w14:textId="77777777" w:rsidR="00B43930" w:rsidRPr="00F320B9" w:rsidRDefault="00B43930" w:rsidP="007D1A15">
            <w:pPr>
              <w:pStyle w:val="TableEntry"/>
            </w:pPr>
            <w:r w:rsidRPr="00F320B9">
              <w:t>O</w:t>
            </w:r>
          </w:p>
        </w:tc>
        <w:tc>
          <w:tcPr>
            <w:tcW w:w="990" w:type="dxa"/>
            <w:vAlign w:val="center"/>
          </w:tcPr>
          <w:p w14:paraId="7E446CB6" w14:textId="77777777" w:rsidR="00B43930" w:rsidRPr="00F320B9" w:rsidRDefault="00B43930" w:rsidP="007D1A15">
            <w:pPr>
              <w:pStyle w:val="TableEntry"/>
            </w:pPr>
            <w:r w:rsidRPr="00F320B9">
              <w:t>[0..*]</w:t>
            </w:r>
          </w:p>
        </w:tc>
        <w:tc>
          <w:tcPr>
            <w:tcW w:w="900" w:type="dxa"/>
            <w:vAlign w:val="center"/>
          </w:tcPr>
          <w:p w14:paraId="220B7582" w14:textId="77777777" w:rsidR="00B43930" w:rsidRPr="00F320B9" w:rsidRDefault="00B43930" w:rsidP="007D1A15">
            <w:pPr>
              <w:pStyle w:val="TableEntry"/>
            </w:pPr>
            <w:r w:rsidRPr="00F320B9">
              <w:t> 435</w:t>
            </w:r>
          </w:p>
        </w:tc>
        <w:tc>
          <w:tcPr>
            <w:tcW w:w="2430" w:type="dxa"/>
            <w:vAlign w:val="center"/>
          </w:tcPr>
          <w:p w14:paraId="2CA7CB94" w14:textId="77777777" w:rsidR="00B43930" w:rsidRPr="00F320B9" w:rsidRDefault="00B43930" w:rsidP="007D1A15">
            <w:pPr>
              <w:pStyle w:val="TableEntry"/>
            </w:pPr>
            <w:r w:rsidRPr="00F320B9">
              <w:t>Advance Directive Code</w:t>
            </w:r>
          </w:p>
        </w:tc>
        <w:tc>
          <w:tcPr>
            <w:tcW w:w="450" w:type="dxa"/>
            <w:vAlign w:val="center"/>
          </w:tcPr>
          <w:p w14:paraId="3C39ADF4" w14:textId="77777777" w:rsidR="00B43930" w:rsidRPr="00F320B9" w:rsidRDefault="00B43930" w:rsidP="007D1A15">
            <w:pPr>
              <w:pStyle w:val="TableEntry"/>
            </w:pPr>
            <w:r w:rsidRPr="00F320B9">
              <w:t> </w:t>
            </w:r>
          </w:p>
        </w:tc>
        <w:tc>
          <w:tcPr>
            <w:tcW w:w="1695" w:type="dxa"/>
          </w:tcPr>
          <w:p w14:paraId="0BD34488" w14:textId="77777777" w:rsidR="00B43930" w:rsidRPr="00F320B9" w:rsidRDefault="00B43930" w:rsidP="007D1A15">
            <w:pPr>
              <w:pStyle w:val="TableEntry"/>
            </w:pPr>
          </w:p>
        </w:tc>
      </w:tr>
      <w:tr w:rsidR="00B43930" w:rsidRPr="00F320B9" w14:paraId="3071F792" w14:textId="77777777" w:rsidTr="00EF6476">
        <w:trPr>
          <w:cantSplit/>
          <w:trHeight w:val="204"/>
        </w:trPr>
        <w:tc>
          <w:tcPr>
            <w:tcW w:w="854" w:type="dxa"/>
            <w:vAlign w:val="center"/>
          </w:tcPr>
          <w:p w14:paraId="5F2521EA" w14:textId="77777777" w:rsidR="00B43930" w:rsidRPr="00F320B9" w:rsidRDefault="00B43930" w:rsidP="007D1A15">
            <w:pPr>
              <w:pStyle w:val="TableEntry"/>
            </w:pPr>
            <w:r w:rsidRPr="00F320B9">
              <w:t>PV2-46</w:t>
            </w:r>
          </w:p>
        </w:tc>
        <w:tc>
          <w:tcPr>
            <w:tcW w:w="946" w:type="dxa"/>
            <w:vAlign w:val="center"/>
          </w:tcPr>
          <w:p w14:paraId="2E9307D8" w14:textId="77777777" w:rsidR="00B43930" w:rsidRPr="00F320B9" w:rsidRDefault="00B43930" w:rsidP="007D1A15">
            <w:pPr>
              <w:pStyle w:val="TableEntry"/>
            </w:pPr>
            <w:r w:rsidRPr="00F320B9">
              <w:t>8</w:t>
            </w:r>
          </w:p>
        </w:tc>
        <w:tc>
          <w:tcPr>
            <w:tcW w:w="720" w:type="dxa"/>
            <w:vAlign w:val="center"/>
          </w:tcPr>
          <w:p w14:paraId="59A0AA48" w14:textId="77777777" w:rsidR="00B43930" w:rsidRPr="00F320B9" w:rsidRDefault="00B43930" w:rsidP="007D1A15">
            <w:pPr>
              <w:pStyle w:val="TableEntry"/>
            </w:pPr>
            <w:r w:rsidRPr="00F320B9">
              <w:t>DT</w:t>
            </w:r>
          </w:p>
        </w:tc>
        <w:tc>
          <w:tcPr>
            <w:tcW w:w="1080" w:type="dxa"/>
            <w:vAlign w:val="center"/>
          </w:tcPr>
          <w:p w14:paraId="03B16A92" w14:textId="77777777" w:rsidR="00B43930" w:rsidRPr="00F320B9" w:rsidRDefault="00B43930" w:rsidP="007D1A15">
            <w:pPr>
              <w:pStyle w:val="TableEntry"/>
            </w:pPr>
            <w:r w:rsidRPr="00F320B9">
              <w:t>O</w:t>
            </w:r>
          </w:p>
        </w:tc>
        <w:tc>
          <w:tcPr>
            <w:tcW w:w="990" w:type="dxa"/>
            <w:vAlign w:val="center"/>
          </w:tcPr>
          <w:p w14:paraId="4852116B" w14:textId="77777777" w:rsidR="00B43930" w:rsidRPr="00F320B9" w:rsidRDefault="00B43930" w:rsidP="007D1A15">
            <w:pPr>
              <w:pStyle w:val="TableEntry"/>
            </w:pPr>
            <w:r w:rsidRPr="00F320B9">
              <w:t>[0..1]</w:t>
            </w:r>
          </w:p>
        </w:tc>
        <w:tc>
          <w:tcPr>
            <w:tcW w:w="900" w:type="dxa"/>
            <w:vAlign w:val="center"/>
          </w:tcPr>
          <w:p w14:paraId="0F73206C" w14:textId="77777777" w:rsidR="00B43930" w:rsidRPr="00F320B9" w:rsidRDefault="00B43930" w:rsidP="007D1A15">
            <w:pPr>
              <w:pStyle w:val="TableEntry"/>
            </w:pPr>
            <w:r w:rsidRPr="00F320B9">
              <w:t> </w:t>
            </w:r>
          </w:p>
        </w:tc>
        <w:tc>
          <w:tcPr>
            <w:tcW w:w="2430" w:type="dxa"/>
            <w:vAlign w:val="center"/>
          </w:tcPr>
          <w:p w14:paraId="4EAF8DF3" w14:textId="77777777" w:rsidR="00B43930" w:rsidRPr="00F320B9" w:rsidRDefault="00B43930" w:rsidP="007D1A15">
            <w:pPr>
              <w:pStyle w:val="TableEntry"/>
            </w:pPr>
            <w:r w:rsidRPr="00F320B9">
              <w:t>Patient Status Effective Date</w:t>
            </w:r>
          </w:p>
        </w:tc>
        <w:tc>
          <w:tcPr>
            <w:tcW w:w="450" w:type="dxa"/>
            <w:vAlign w:val="center"/>
          </w:tcPr>
          <w:p w14:paraId="3FE57E64" w14:textId="77777777" w:rsidR="00B43930" w:rsidRPr="00F320B9" w:rsidRDefault="00B43930" w:rsidP="007D1A15">
            <w:pPr>
              <w:pStyle w:val="TableEntry"/>
            </w:pPr>
            <w:r w:rsidRPr="00F320B9">
              <w:t> </w:t>
            </w:r>
          </w:p>
        </w:tc>
        <w:tc>
          <w:tcPr>
            <w:tcW w:w="1695" w:type="dxa"/>
          </w:tcPr>
          <w:p w14:paraId="622E975F" w14:textId="77777777" w:rsidR="00B43930" w:rsidRPr="00F320B9" w:rsidRDefault="00B43930" w:rsidP="007D1A15">
            <w:pPr>
              <w:pStyle w:val="TableEntry"/>
            </w:pPr>
          </w:p>
        </w:tc>
      </w:tr>
      <w:tr w:rsidR="00B43930" w:rsidRPr="00F320B9" w14:paraId="432E69A1" w14:textId="77777777" w:rsidTr="00EF6476">
        <w:trPr>
          <w:cantSplit/>
          <w:trHeight w:val="204"/>
        </w:trPr>
        <w:tc>
          <w:tcPr>
            <w:tcW w:w="854" w:type="dxa"/>
            <w:vAlign w:val="center"/>
          </w:tcPr>
          <w:p w14:paraId="1F3370A3" w14:textId="77777777" w:rsidR="00B43930" w:rsidRPr="00F320B9" w:rsidRDefault="00B43930" w:rsidP="007D1A15">
            <w:pPr>
              <w:pStyle w:val="TableEntry"/>
            </w:pPr>
            <w:r w:rsidRPr="00F320B9">
              <w:t>PV2-47</w:t>
            </w:r>
          </w:p>
        </w:tc>
        <w:tc>
          <w:tcPr>
            <w:tcW w:w="946" w:type="dxa"/>
            <w:vAlign w:val="center"/>
          </w:tcPr>
          <w:p w14:paraId="1374D377" w14:textId="77777777" w:rsidR="00B43930" w:rsidRPr="00F320B9" w:rsidRDefault="00B43930" w:rsidP="007D1A15">
            <w:pPr>
              <w:pStyle w:val="TableEntry"/>
            </w:pPr>
            <w:r w:rsidRPr="00F320B9">
              <w:t>26</w:t>
            </w:r>
          </w:p>
        </w:tc>
        <w:tc>
          <w:tcPr>
            <w:tcW w:w="720" w:type="dxa"/>
            <w:vAlign w:val="center"/>
          </w:tcPr>
          <w:p w14:paraId="03E14331" w14:textId="77777777" w:rsidR="00B43930" w:rsidRPr="00F320B9" w:rsidRDefault="00B43930" w:rsidP="007D1A15">
            <w:pPr>
              <w:pStyle w:val="TableEntry"/>
            </w:pPr>
            <w:r w:rsidRPr="00F320B9">
              <w:t>TS</w:t>
            </w:r>
          </w:p>
        </w:tc>
        <w:tc>
          <w:tcPr>
            <w:tcW w:w="1080" w:type="dxa"/>
            <w:vAlign w:val="center"/>
          </w:tcPr>
          <w:p w14:paraId="73DB62CC" w14:textId="77777777" w:rsidR="00B43930" w:rsidRPr="00F320B9" w:rsidRDefault="00B43930" w:rsidP="007D1A15">
            <w:pPr>
              <w:pStyle w:val="TableEntry"/>
            </w:pPr>
            <w:r w:rsidRPr="00F320B9">
              <w:t>C</w:t>
            </w:r>
          </w:p>
        </w:tc>
        <w:tc>
          <w:tcPr>
            <w:tcW w:w="990" w:type="dxa"/>
            <w:vAlign w:val="center"/>
          </w:tcPr>
          <w:p w14:paraId="426A2E8F" w14:textId="77777777" w:rsidR="00B43930" w:rsidRPr="00F320B9" w:rsidRDefault="00B43930" w:rsidP="007D1A15">
            <w:pPr>
              <w:pStyle w:val="TableEntry"/>
            </w:pPr>
            <w:r w:rsidRPr="00F320B9">
              <w:t>[0..1]</w:t>
            </w:r>
          </w:p>
        </w:tc>
        <w:tc>
          <w:tcPr>
            <w:tcW w:w="900" w:type="dxa"/>
            <w:vAlign w:val="center"/>
          </w:tcPr>
          <w:p w14:paraId="7E8906ED" w14:textId="77777777" w:rsidR="00B43930" w:rsidRPr="00F320B9" w:rsidRDefault="00B43930" w:rsidP="007D1A15">
            <w:pPr>
              <w:pStyle w:val="TableEntry"/>
            </w:pPr>
            <w:r w:rsidRPr="00F320B9">
              <w:t> </w:t>
            </w:r>
          </w:p>
        </w:tc>
        <w:tc>
          <w:tcPr>
            <w:tcW w:w="2430" w:type="dxa"/>
            <w:vAlign w:val="center"/>
          </w:tcPr>
          <w:p w14:paraId="69DBB046" w14:textId="77777777" w:rsidR="00B43930" w:rsidRPr="00F320B9" w:rsidRDefault="00B43930" w:rsidP="007D1A15">
            <w:pPr>
              <w:pStyle w:val="TableEntry"/>
            </w:pPr>
            <w:r w:rsidRPr="00F320B9">
              <w:t>Expected LOA Return Date/Time</w:t>
            </w:r>
          </w:p>
        </w:tc>
        <w:tc>
          <w:tcPr>
            <w:tcW w:w="450" w:type="dxa"/>
            <w:vAlign w:val="center"/>
          </w:tcPr>
          <w:p w14:paraId="2C066923" w14:textId="77777777" w:rsidR="00B43930" w:rsidRPr="00F320B9" w:rsidRDefault="00B43930" w:rsidP="007D1A15">
            <w:pPr>
              <w:pStyle w:val="TableEntry"/>
            </w:pPr>
          </w:p>
        </w:tc>
        <w:tc>
          <w:tcPr>
            <w:tcW w:w="1695" w:type="dxa"/>
          </w:tcPr>
          <w:p w14:paraId="0CFC3949" w14:textId="77777777" w:rsidR="00B43930" w:rsidRPr="00F320B9" w:rsidRDefault="00B43930" w:rsidP="007D1A15">
            <w:pPr>
              <w:pStyle w:val="TableEntry"/>
            </w:pPr>
          </w:p>
        </w:tc>
      </w:tr>
      <w:tr w:rsidR="00B43930" w:rsidRPr="00F320B9" w14:paraId="080F07CB" w14:textId="77777777" w:rsidTr="00EF6476">
        <w:trPr>
          <w:cantSplit/>
          <w:trHeight w:val="204"/>
        </w:trPr>
        <w:tc>
          <w:tcPr>
            <w:tcW w:w="854" w:type="dxa"/>
            <w:vAlign w:val="center"/>
          </w:tcPr>
          <w:p w14:paraId="66972399" w14:textId="77777777" w:rsidR="00B43930" w:rsidRPr="00F320B9" w:rsidRDefault="00B43930" w:rsidP="007D1A15">
            <w:pPr>
              <w:pStyle w:val="TableEntry"/>
            </w:pPr>
            <w:r w:rsidRPr="00F320B9">
              <w:t>PV2-48</w:t>
            </w:r>
          </w:p>
        </w:tc>
        <w:tc>
          <w:tcPr>
            <w:tcW w:w="946" w:type="dxa"/>
            <w:vAlign w:val="center"/>
          </w:tcPr>
          <w:p w14:paraId="4F3D83D1" w14:textId="77777777" w:rsidR="00B43930" w:rsidRPr="00F320B9" w:rsidRDefault="00B43930" w:rsidP="007D1A15">
            <w:pPr>
              <w:pStyle w:val="TableEntry"/>
            </w:pPr>
            <w:r w:rsidRPr="00F320B9">
              <w:t>26</w:t>
            </w:r>
          </w:p>
        </w:tc>
        <w:tc>
          <w:tcPr>
            <w:tcW w:w="720" w:type="dxa"/>
            <w:vAlign w:val="center"/>
          </w:tcPr>
          <w:p w14:paraId="05F6BD99" w14:textId="77777777" w:rsidR="00B43930" w:rsidRPr="00F320B9" w:rsidRDefault="00B43930" w:rsidP="007D1A15">
            <w:pPr>
              <w:pStyle w:val="TableEntry"/>
            </w:pPr>
            <w:r w:rsidRPr="00F320B9">
              <w:t>TS</w:t>
            </w:r>
          </w:p>
        </w:tc>
        <w:tc>
          <w:tcPr>
            <w:tcW w:w="1080" w:type="dxa"/>
            <w:vAlign w:val="center"/>
          </w:tcPr>
          <w:p w14:paraId="65D453CC" w14:textId="77777777" w:rsidR="00B43930" w:rsidRPr="00F320B9" w:rsidRDefault="00B43930" w:rsidP="007D1A15">
            <w:pPr>
              <w:pStyle w:val="TableEntry"/>
            </w:pPr>
            <w:r w:rsidRPr="00F320B9">
              <w:t>O</w:t>
            </w:r>
          </w:p>
        </w:tc>
        <w:tc>
          <w:tcPr>
            <w:tcW w:w="990" w:type="dxa"/>
            <w:vAlign w:val="center"/>
          </w:tcPr>
          <w:p w14:paraId="1D9FA250" w14:textId="77777777" w:rsidR="00B43930" w:rsidRPr="00F320B9" w:rsidRDefault="00B43930" w:rsidP="007D1A15">
            <w:pPr>
              <w:pStyle w:val="TableEntry"/>
            </w:pPr>
            <w:r w:rsidRPr="00F320B9">
              <w:t>[0..1]</w:t>
            </w:r>
          </w:p>
        </w:tc>
        <w:tc>
          <w:tcPr>
            <w:tcW w:w="900" w:type="dxa"/>
            <w:vAlign w:val="center"/>
          </w:tcPr>
          <w:p w14:paraId="10228B71" w14:textId="77777777" w:rsidR="00B43930" w:rsidRPr="00F320B9" w:rsidRDefault="00B43930" w:rsidP="007D1A15">
            <w:pPr>
              <w:pStyle w:val="TableEntry"/>
            </w:pPr>
            <w:r w:rsidRPr="00F320B9">
              <w:t> </w:t>
            </w:r>
          </w:p>
        </w:tc>
        <w:tc>
          <w:tcPr>
            <w:tcW w:w="2430" w:type="dxa"/>
            <w:vAlign w:val="center"/>
          </w:tcPr>
          <w:p w14:paraId="184C2041" w14:textId="77777777" w:rsidR="00B43930" w:rsidRPr="00F320B9" w:rsidRDefault="00B43930" w:rsidP="007D1A15">
            <w:pPr>
              <w:pStyle w:val="TableEntry"/>
            </w:pPr>
            <w:r w:rsidRPr="00F320B9">
              <w:t>Expected Pre-admission Testing Date/Time</w:t>
            </w:r>
          </w:p>
        </w:tc>
        <w:tc>
          <w:tcPr>
            <w:tcW w:w="450" w:type="dxa"/>
            <w:vAlign w:val="center"/>
          </w:tcPr>
          <w:p w14:paraId="3B7E2BEA" w14:textId="77777777" w:rsidR="00B43930" w:rsidRPr="00F320B9" w:rsidRDefault="00B43930" w:rsidP="007D1A15">
            <w:pPr>
              <w:pStyle w:val="TableEntry"/>
            </w:pPr>
            <w:r w:rsidRPr="00F320B9">
              <w:t> </w:t>
            </w:r>
          </w:p>
        </w:tc>
        <w:tc>
          <w:tcPr>
            <w:tcW w:w="1695" w:type="dxa"/>
          </w:tcPr>
          <w:p w14:paraId="726782BA" w14:textId="77777777" w:rsidR="00B43930" w:rsidRPr="00F320B9" w:rsidRDefault="00B43930" w:rsidP="007D1A15">
            <w:pPr>
              <w:pStyle w:val="TableEntry"/>
            </w:pPr>
          </w:p>
        </w:tc>
      </w:tr>
      <w:tr w:rsidR="00B43930" w:rsidRPr="00F320B9" w14:paraId="3B942A0D" w14:textId="77777777" w:rsidTr="00EF6476">
        <w:trPr>
          <w:cantSplit/>
          <w:trHeight w:val="204"/>
        </w:trPr>
        <w:tc>
          <w:tcPr>
            <w:tcW w:w="854" w:type="dxa"/>
            <w:vAlign w:val="center"/>
          </w:tcPr>
          <w:p w14:paraId="43AAB1B7" w14:textId="77777777" w:rsidR="00B43930" w:rsidRPr="00F320B9" w:rsidRDefault="00B43930" w:rsidP="007D1A15">
            <w:pPr>
              <w:pStyle w:val="TableEntry"/>
            </w:pPr>
            <w:r w:rsidRPr="00F320B9">
              <w:t>PV2-49</w:t>
            </w:r>
          </w:p>
        </w:tc>
        <w:tc>
          <w:tcPr>
            <w:tcW w:w="946" w:type="dxa"/>
            <w:vAlign w:val="center"/>
          </w:tcPr>
          <w:p w14:paraId="06709173" w14:textId="77777777" w:rsidR="00B43930" w:rsidRPr="00F320B9" w:rsidRDefault="00B43930" w:rsidP="007D1A15">
            <w:pPr>
              <w:pStyle w:val="TableEntry"/>
            </w:pPr>
            <w:r w:rsidRPr="00F320B9">
              <w:t>20</w:t>
            </w:r>
          </w:p>
        </w:tc>
        <w:tc>
          <w:tcPr>
            <w:tcW w:w="720" w:type="dxa"/>
            <w:vAlign w:val="center"/>
          </w:tcPr>
          <w:p w14:paraId="2788A5B2" w14:textId="77777777" w:rsidR="00B43930" w:rsidRPr="00F320B9" w:rsidRDefault="00B43930" w:rsidP="007D1A15">
            <w:pPr>
              <w:pStyle w:val="TableEntry"/>
            </w:pPr>
            <w:r w:rsidRPr="00F320B9">
              <w:t>IS</w:t>
            </w:r>
          </w:p>
        </w:tc>
        <w:tc>
          <w:tcPr>
            <w:tcW w:w="1080" w:type="dxa"/>
            <w:vAlign w:val="center"/>
          </w:tcPr>
          <w:p w14:paraId="40496AFE" w14:textId="77777777" w:rsidR="00B43930" w:rsidRPr="00F320B9" w:rsidRDefault="00B43930" w:rsidP="007D1A15">
            <w:pPr>
              <w:pStyle w:val="TableEntry"/>
            </w:pPr>
            <w:r w:rsidRPr="00F320B9">
              <w:t>O</w:t>
            </w:r>
          </w:p>
        </w:tc>
        <w:tc>
          <w:tcPr>
            <w:tcW w:w="990" w:type="dxa"/>
            <w:vAlign w:val="center"/>
          </w:tcPr>
          <w:p w14:paraId="5B9A5722" w14:textId="77777777" w:rsidR="00B43930" w:rsidRPr="00F320B9" w:rsidRDefault="00B43930" w:rsidP="007D1A15">
            <w:pPr>
              <w:pStyle w:val="TableEntry"/>
            </w:pPr>
            <w:r w:rsidRPr="00F320B9">
              <w:t>[0..*]</w:t>
            </w:r>
          </w:p>
        </w:tc>
        <w:tc>
          <w:tcPr>
            <w:tcW w:w="900" w:type="dxa"/>
            <w:vAlign w:val="center"/>
          </w:tcPr>
          <w:p w14:paraId="4B0D8A6B" w14:textId="77777777" w:rsidR="00B43930" w:rsidRPr="00F320B9" w:rsidRDefault="00B43930" w:rsidP="007D1A15">
            <w:pPr>
              <w:pStyle w:val="TableEntry"/>
            </w:pPr>
            <w:r w:rsidRPr="00F320B9">
              <w:t>534 </w:t>
            </w:r>
          </w:p>
        </w:tc>
        <w:tc>
          <w:tcPr>
            <w:tcW w:w="2430" w:type="dxa"/>
            <w:vAlign w:val="center"/>
          </w:tcPr>
          <w:p w14:paraId="61840742" w14:textId="77777777" w:rsidR="00B43930" w:rsidRPr="00F320B9" w:rsidRDefault="00B43930" w:rsidP="007D1A15">
            <w:pPr>
              <w:pStyle w:val="TableEntry"/>
            </w:pPr>
            <w:r w:rsidRPr="00F320B9">
              <w:t>Notify Clergy Code</w:t>
            </w:r>
          </w:p>
        </w:tc>
        <w:tc>
          <w:tcPr>
            <w:tcW w:w="450" w:type="dxa"/>
            <w:vAlign w:val="center"/>
          </w:tcPr>
          <w:p w14:paraId="21174765" w14:textId="77777777" w:rsidR="00B43930" w:rsidRPr="00F320B9" w:rsidRDefault="00B43930" w:rsidP="007D1A15">
            <w:pPr>
              <w:pStyle w:val="TableEntry"/>
            </w:pPr>
            <w:r w:rsidRPr="00F320B9">
              <w:t> </w:t>
            </w:r>
          </w:p>
        </w:tc>
        <w:tc>
          <w:tcPr>
            <w:tcW w:w="1695" w:type="dxa"/>
          </w:tcPr>
          <w:p w14:paraId="151AAE0F" w14:textId="77777777" w:rsidR="00B43930" w:rsidRPr="00F320B9" w:rsidRDefault="00B43930" w:rsidP="007D1A15">
            <w:pPr>
              <w:pStyle w:val="TableEntry"/>
            </w:pPr>
          </w:p>
        </w:tc>
      </w:tr>
    </w:tbl>
    <w:p w14:paraId="3E1DFBD4" w14:textId="77777777" w:rsidR="00B43930" w:rsidRPr="00F320B9" w:rsidRDefault="00B43930" w:rsidP="00DC2E00">
      <w:pPr>
        <w:pStyle w:val="BodyText"/>
      </w:pPr>
    </w:p>
    <w:p w14:paraId="1F52DC51" w14:textId="77777777" w:rsidR="00B43930" w:rsidRPr="00F320B9" w:rsidRDefault="00B43930" w:rsidP="00DC2E00">
      <w:pPr>
        <w:pStyle w:val="BodyText"/>
        <w:rPr>
          <w:i/>
          <w:iCs/>
        </w:rPr>
      </w:pPr>
      <w:r w:rsidRPr="00F320B9">
        <w:rPr>
          <w:i/>
          <w:iCs/>
        </w:rPr>
        <w:t>PV2-3: Admit Reason</w:t>
      </w:r>
    </w:p>
    <w:p w14:paraId="48DAE345" w14:textId="77777777" w:rsidR="00B43930" w:rsidRPr="00F320B9" w:rsidRDefault="00B43930" w:rsidP="00DC2E00">
      <w:pPr>
        <w:pStyle w:val="BodyText"/>
      </w:pPr>
      <w:r w:rsidRPr="00F320B9">
        <w:t>This field indicates the type of assignment to psychiatry for the following events:</w:t>
      </w:r>
    </w:p>
    <w:p w14:paraId="104DB1B9" w14:textId="77777777" w:rsidR="00B43930" w:rsidRPr="00F320B9" w:rsidRDefault="00B43930" w:rsidP="004D489F">
      <w:pPr>
        <w:pStyle w:val="ListBullet2"/>
        <w:numPr>
          <w:ilvl w:val="0"/>
          <w:numId w:val="14"/>
        </w:numPr>
      </w:pPr>
      <w:r w:rsidRPr="00F320B9">
        <w:t>A01 (Admit)</w:t>
      </w:r>
    </w:p>
    <w:p w14:paraId="0FA7D004" w14:textId="77777777" w:rsidR="00B43930" w:rsidRPr="00F320B9" w:rsidRDefault="00B43930" w:rsidP="004D489F">
      <w:pPr>
        <w:pStyle w:val="ListBullet2"/>
        <w:numPr>
          <w:ilvl w:val="0"/>
          <w:numId w:val="14"/>
        </w:numPr>
      </w:pPr>
      <w:r w:rsidRPr="00F320B9">
        <w:t>A05 (Pre-admit)</w:t>
      </w:r>
    </w:p>
    <w:p w14:paraId="33E3D9B5" w14:textId="77777777" w:rsidR="00B43930" w:rsidRPr="00F320B9" w:rsidRDefault="00B43930" w:rsidP="004D489F">
      <w:pPr>
        <w:pStyle w:val="ListBullet2"/>
        <w:numPr>
          <w:ilvl w:val="0"/>
          <w:numId w:val="14"/>
        </w:numPr>
      </w:pPr>
      <w:r w:rsidRPr="00F320B9">
        <w:t>A06 (Change of status, outpatient or emergency to inpatient)</w:t>
      </w:r>
    </w:p>
    <w:p w14:paraId="4723CDB2" w14:textId="77777777" w:rsidR="00B43930" w:rsidRPr="00F320B9" w:rsidRDefault="00B43930" w:rsidP="004D489F">
      <w:pPr>
        <w:pStyle w:val="ListBullet2"/>
        <w:numPr>
          <w:ilvl w:val="0"/>
          <w:numId w:val="14"/>
        </w:numPr>
      </w:pPr>
      <w:r w:rsidRPr="00F320B9">
        <w:t>A14 (Pending admit)</w:t>
      </w:r>
    </w:p>
    <w:p w14:paraId="4396F071" w14:textId="77777777" w:rsidR="00B43930" w:rsidRPr="00F320B9" w:rsidRDefault="00B43930" w:rsidP="004D489F">
      <w:pPr>
        <w:pStyle w:val="ListBullet2"/>
        <w:numPr>
          <w:ilvl w:val="0"/>
          <w:numId w:val="14"/>
        </w:numPr>
      </w:pPr>
      <w:r w:rsidRPr="00F320B9">
        <w:lastRenderedPageBreak/>
        <w:t>Z99, if it updates one of the events above</w:t>
      </w:r>
    </w:p>
    <w:p w14:paraId="72FB4222" w14:textId="5087F958" w:rsidR="00B43930" w:rsidRPr="00F320B9" w:rsidRDefault="00B43930" w:rsidP="00DC2E00">
      <w:pPr>
        <w:pStyle w:val="BodyText"/>
      </w:pPr>
      <w:r w:rsidRPr="00F320B9">
        <w:t xml:space="preserve">Values allowed by this national extension are based on the “Legal care type” nomenclature, available at: </w:t>
      </w:r>
      <w:hyperlink r:id="rId31" w:history="1">
        <w:r w:rsidRPr="00F320B9">
          <w:rPr>
            <w:rStyle w:val="Hyperlink"/>
          </w:rPr>
          <w:t>http://www.atih.sante.fr/index.php?id=0002F0006EFF</w:t>
        </w:r>
      </w:hyperlink>
      <w:r w:rsidRPr="00F320B9">
        <w:t>. This is a non-exhaustive list that may be updated according to the facility’s needs.</w:t>
      </w:r>
    </w:p>
    <w:p w14:paraId="662F931B" w14:textId="77777777" w:rsidR="00B43930" w:rsidRPr="00F320B9" w:rsidRDefault="00B43930" w:rsidP="00CE0F24">
      <w:pPr>
        <w:pStyle w:val="TableTitle"/>
      </w:pPr>
      <w:r w:rsidRPr="00F320B9">
        <w:t>IHE Table PV2-3 – Admit Reason (Psychiatry)</w:t>
      </w:r>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710"/>
        <w:gridCol w:w="4590"/>
        <w:gridCol w:w="2520"/>
      </w:tblGrid>
      <w:tr w:rsidR="00B43930" w:rsidRPr="00F320B9" w14:paraId="665D4209" w14:textId="77777777" w:rsidTr="007D1A15">
        <w:trPr>
          <w:cantSplit/>
          <w:trHeight w:val="175"/>
          <w:tblHeader/>
        </w:trPr>
        <w:tc>
          <w:tcPr>
            <w:tcW w:w="1188" w:type="dxa"/>
            <w:shd w:val="clear" w:color="auto" w:fill="D9D9D9"/>
          </w:tcPr>
          <w:p w14:paraId="4A2B56B0" w14:textId="77777777" w:rsidR="00B43930" w:rsidRPr="00F320B9" w:rsidRDefault="00B43930" w:rsidP="007D1A15">
            <w:pPr>
              <w:pStyle w:val="TableEntryHeader"/>
            </w:pPr>
            <w:r w:rsidRPr="00F320B9">
              <w:t xml:space="preserve">Value IHE FR </w:t>
            </w:r>
          </w:p>
        </w:tc>
        <w:tc>
          <w:tcPr>
            <w:tcW w:w="1710" w:type="dxa"/>
            <w:shd w:val="clear" w:color="auto" w:fill="D9D9D9"/>
          </w:tcPr>
          <w:p w14:paraId="7BA97CA5" w14:textId="77777777" w:rsidR="00B43930" w:rsidRPr="00F320B9" w:rsidRDefault="00B43930" w:rsidP="007D1A15">
            <w:pPr>
              <w:pStyle w:val="TableEntryHeader"/>
            </w:pPr>
            <w:r w:rsidRPr="00F320B9">
              <w:t>Description</w:t>
            </w:r>
          </w:p>
        </w:tc>
        <w:tc>
          <w:tcPr>
            <w:tcW w:w="4590" w:type="dxa"/>
            <w:shd w:val="clear" w:color="auto" w:fill="D9D9D9"/>
          </w:tcPr>
          <w:p w14:paraId="301FB68F" w14:textId="77777777" w:rsidR="00B43930" w:rsidRPr="00F320B9" w:rsidRDefault="00B43930" w:rsidP="007D1A15">
            <w:pPr>
              <w:pStyle w:val="TableEntryHeader"/>
            </w:pPr>
            <w:r w:rsidRPr="00F320B9">
              <w:t>Recommended display</w:t>
            </w:r>
          </w:p>
          <w:p w14:paraId="4BAB6616" w14:textId="77777777" w:rsidR="00B43930" w:rsidRPr="00F320B9" w:rsidRDefault="00B43930" w:rsidP="007D1A15">
            <w:pPr>
              <w:pStyle w:val="TableEntryHeader"/>
            </w:pPr>
          </w:p>
        </w:tc>
        <w:tc>
          <w:tcPr>
            <w:tcW w:w="2520" w:type="dxa"/>
            <w:shd w:val="clear" w:color="auto" w:fill="D9D9D9"/>
          </w:tcPr>
          <w:p w14:paraId="0978478A" w14:textId="77777777" w:rsidR="00B43930" w:rsidRPr="00F320B9" w:rsidRDefault="00B43930" w:rsidP="007D1A15">
            <w:pPr>
              <w:pStyle w:val="TableEntryHeader"/>
            </w:pPr>
            <w:r w:rsidRPr="00F320B9">
              <w:t>IHE France comments</w:t>
            </w:r>
          </w:p>
        </w:tc>
      </w:tr>
      <w:tr w:rsidR="00B43930" w:rsidRPr="00F320B9" w14:paraId="5EA790AB" w14:textId="77777777" w:rsidTr="007D1A15">
        <w:trPr>
          <w:cantSplit/>
          <w:trHeight w:val="78"/>
        </w:trPr>
        <w:tc>
          <w:tcPr>
            <w:tcW w:w="1188" w:type="dxa"/>
          </w:tcPr>
          <w:p w14:paraId="22BB495C" w14:textId="77777777" w:rsidR="00B43930" w:rsidRPr="00F320B9" w:rsidRDefault="00B43930" w:rsidP="007D1A15">
            <w:pPr>
              <w:pStyle w:val="TableEntry"/>
            </w:pPr>
            <w:r w:rsidRPr="00F320B9">
              <w:t xml:space="preserve">HL </w:t>
            </w:r>
          </w:p>
        </w:tc>
        <w:tc>
          <w:tcPr>
            <w:tcW w:w="1710" w:type="dxa"/>
          </w:tcPr>
          <w:p w14:paraId="05FA0C17" w14:textId="77777777" w:rsidR="00B43930" w:rsidRPr="00F320B9" w:rsidRDefault="00B43930" w:rsidP="007D1A15">
            <w:pPr>
              <w:pStyle w:val="TableEntry"/>
              <w:rPr>
                <w:highlight w:val="lightGray"/>
              </w:rPr>
            </w:pPr>
          </w:p>
        </w:tc>
        <w:tc>
          <w:tcPr>
            <w:tcW w:w="4590" w:type="dxa"/>
          </w:tcPr>
          <w:p w14:paraId="64AE94A3" w14:textId="77777777" w:rsidR="00B43930" w:rsidRPr="00F320B9" w:rsidRDefault="00B43930" w:rsidP="007D1A15">
            <w:pPr>
              <w:pStyle w:val="TableEntry"/>
            </w:pPr>
            <w:r w:rsidRPr="00F320B9">
              <w:t>Free Hospitalisation</w:t>
            </w:r>
          </w:p>
        </w:tc>
        <w:tc>
          <w:tcPr>
            <w:tcW w:w="2520" w:type="dxa"/>
          </w:tcPr>
          <w:p w14:paraId="18891998" w14:textId="77777777" w:rsidR="00B43930" w:rsidRPr="00F320B9" w:rsidRDefault="00B43930" w:rsidP="007D1A15">
            <w:pPr>
              <w:pStyle w:val="TableEntry"/>
            </w:pPr>
            <w:r w:rsidRPr="00F320B9">
              <w:t>Obsolete since 1 January 2012</w:t>
            </w:r>
          </w:p>
        </w:tc>
      </w:tr>
      <w:tr w:rsidR="00B43930" w:rsidRPr="00F320B9" w14:paraId="16301A95" w14:textId="77777777" w:rsidTr="007D1A15">
        <w:trPr>
          <w:cantSplit/>
          <w:trHeight w:val="78"/>
        </w:trPr>
        <w:tc>
          <w:tcPr>
            <w:tcW w:w="1188" w:type="dxa"/>
          </w:tcPr>
          <w:p w14:paraId="5D65CFA7" w14:textId="77777777" w:rsidR="00B43930" w:rsidRPr="00F320B9" w:rsidRDefault="00B43930" w:rsidP="007D1A15">
            <w:pPr>
              <w:pStyle w:val="TableEntry"/>
            </w:pPr>
            <w:r w:rsidRPr="00F320B9">
              <w:t xml:space="preserve">HO </w:t>
            </w:r>
          </w:p>
        </w:tc>
        <w:tc>
          <w:tcPr>
            <w:tcW w:w="1710" w:type="dxa"/>
          </w:tcPr>
          <w:p w14:paraId="25DC2A36" w14:textId="77777777" w:rsidR="00B43930" w:rsidRPr="00F320B9" w:rsidRDefault="00B43930" w:rsidP="007D1A15">
            <w:pPr>
              <w:pStyle w:val="TableEntry"/>
              <w:rPr>
                <w:highlight w:val="lightGray"/>
              </w:rPr>
            </w:pPr>
          </w:p>
        </w:tc>
        <w:tc>
          <w:tcPr>
            <w:tcW w:w="4590" w:type="dxa"/>
          </w:tcPr>
          <w:p w14:paraId="0A4C2CB7" w14:textId="77777777" w:rsidR="00B43930" w:rsidRPr="00F320B9" w:rsidRDefault="00B43930" w:rsidP="007D1A15">
            <w:pPr>
              <w:pStyle w:val="TableEntry"/>
            </w:pPr>
            <w:r w:rsidRPr="00F320B9">
              <w:t xml:space="preserve">Involuntary Placement </w:t>
            </w:r>
          </w:p>
        </w:tc>
        <w:tc>
          <w:tcPr>
            <w:tcW w:w="2520" w:type="dxa"/>
          </w:tcPr>
          <w:p w14:paraId="275C2CD1" w14:textId="77777777" w:rsidR="00B43930" w:rsidRPr="00F320B9" w:rsidRDefault="00B43930" w:rsidP="007D1A15">
            <w:pPr>
              <w:pStyle w:val="TableEntry"/>
            </w:pPr>
            <w:r w:rsidRPr="00F320B9">
              <w:t>Obsolete since 1 January 2012</w:t>
            </w:r>
          </w:p>
        </w:tc>
      </w:tr>
      <w:tr w:rsidR="00B43930" w:rsidRPr="00F320B9" w14:paraId="4A0EB5ED" w14:textId="77777777" w:rsidTr="007D1A15">
        <w:trPr>
          <w:cantSplit/>
          <w:trHeight w:val="78"/>
        </w:trPr>
        <w:tc>
          <w:tcPr>
            <w:tcW w:w="1188" w:type="dxa"/>
          </w:tcPr>
          <w:p w14:paraId="4E7872A3" w14:textId="77777777" w:rsidR="00B43930" w:rsidRPr="00F320B9" w:rsidRDefault="00B43930" w:rsidP="007D1A15">
            <w:pPr>
              <w:pStyle w:val="TableEntry"/>
            </w:pPr>
            <w:r w:rsidRPr="00F320B9">
              <w:t xml:space="preserve">HDT </w:t>
            </w:r>
          </w:p>
        </w:tc>
        <w:tc>
          <w:tcPr>
            <w:tcW w:w="1710" w:type="dxa"/>
          </w:tcPr>
          <w:p w14:paraId="7DD2AD01" w14:textId="77777777" w:rsidR="00B43930" w:rsidRPr="00F320B9" w:rsidRDefault="00B43930" w:rsidP="007D1A15">
            <w:pPr>
              <w:pStyle w:val="TableEntry"/>
              <w:rPr>
                <w:highlight w:val="lightGray"/>
              </w:rPr>
            </w:pPr>
          </w:p>
        </w:tc>
        <w:tc>
          <w:tcPr>
            <w:tcW w:w="4590" w:type="dxa"/>
          </w:tcPr>
          <w:p w14:paraId="1643FEBF" w14:textId="77777777" w:rsidR="00B43930" w:rsidRPr="00F320B9" w:rsidRDefault="00B43930" w:rsidP="007D1A15">
            <w:pPr>
              <w:pStyle w:val="TableEntry"/>
            </w:pPr>
            <w:r w:rsidRPr="00F320B9">
              <w:t xml:space="preserve">Hospitalisation requested by a third party </w:t>
            </w:r>
          </w:p>
        </w:tc>
        <w:tc>
          <w:tcPr>
            <w:tcW w:w="2520" w:type="dxa"/>
          </w:tcPr>
          <w:p w14:paraId="499090C5" w14:textId="77777777" w:rsidR="00B43930" w:rsidRPr="00F320B9" w:rsidRDefault="00B43930" w:rsidP="007D1A15">
            <w:pPr>
              <w:pStyle w:val="TableEntry"/>
            </w:pPr>
            <w:r w:rsidRPr="00F320B9">
              <w:t>Obsolete since 1 January 2012</w:t>
            </w:r>
          </w:p>
        </w:tc>
      </w:tr>
      <w:tr w:rsidR="00B43930" w:rsidRPr="00F320B9" w14:paraId="71357525" w14:textId="77777777" w:rsidTr="007D1A15">
        <w:trPr>
          <w:cantSplit/>
          <w:trHeight w:val="271"/>
        </w:trPr>
        <w:tc>
          <w:tcPr>
            <w:tcW w:w="1188" w:type="dxa"/>
          </w:tcPr>
          <w:p w14:paraId="31660F34" w14:textId="77777777" w:rsidR="00B43930" w:rsidRPr="00F320B9" w:rsidRDefault="00B43930" w:rsidP="007D1A15">
            <w:pPr>
              <w:pStyle w:val="TableEntry"/>
            </w:pPr>
            <w:r w:rsidRPr="00F320B9">
              <w:t xml:space="preserve">JPI </w:t>
            </w:r>
          </w:p>
        </w:tc>
        <w:tc>
          <w:tcPr>
            <w:tcW w:w="1710" w:type="dxa"/>
          </w:tcPr>
          <w:p w14:paraId="33620A05" w14:textId="77777777" w:rsidR="00B43930" w:rsidRPr="00F320B9" w:rsidRDefault="00B43930" w:rsidP="007D1A15">
            <w:pPr>
              <w:pStyle w:val="TableEntry"/>
              <w:rPr>
                <w:highlight w:val="lightGray"/>
              </w:rPr>
            </w:pPr>
          </w:p>
        </w:tc>
        <w:tc>
          <w:tcPr>
            <w:tcW w:w="4590" w:type="dxa"/>
          </w:tcPr>
          <w:p w14:paraId="53272A45" w14:textId="77777777" w:rsidR="00B43930" w:rsidRPr="00F320B9" w:rsidRDefault="00B43930" w:rsidP="007D1A15">
            <w:pPr>
              <w:pStyle w:val="TableEntry"/>
            </w:pPr>
            <w:r w:rsidRPr="00F320B9">
              <w:t>Placement of a person regarded as criminally irresponsible (Penal Code 122.1 article and Public Health Code L3213-7 article)</w:t>
            </w:r>
          </w:p>
        </w:tc>
        <w:tc>
          <w:tcPr>
            <w:tcW w:w="2520" w:type="dxa"/>
          </w:tcPr>
          <w:p w14:paraId="208D8BB5" w14:textId="77777777" w:rsidR="00B43930" w:rsidRPr="00F320B9" w:rsidRDefault="00B43930" w:rsidP="007D1A15">
            <w:pPr>
              <w:pStyle w:val="TableEntry"/>
            </w:pPr>
            <w:r w:rsidRPr="00F320B9">
              <w:t>Obsolete since 1 January 2012</w:t>
            </w:r>
          </w:p>
        </w:tc>
      </w:tr>
      <w:tr w:rsidR="00B43930" w:rsidRPr="00F320B9" w14:paraId="7D5C3406" w14:textId="77777777" w:rsidTr="007D1A15">
        <w:trPr>
          <w:cantSplit/>
          <w:trHeight w:val="78"/>
        </w:trPr>
        <w:tc>
          <w:tcPr>
            <w:tcW w:w="1188" w:type="dxa"/>
          </w:tcPr>
          <w:p w14:paraId="2ADBF6D7" w14:textId="77777777" w:rsidR="00B43930" w:rsidRPr="00F320B9" w:rsidRDefault="00B43930" w:rsidP="007D1A15">
            <w:pPr>
              <w:pStyle w:val="TableEntry"/>
            </w:pPr>
            <w:r w:rsidRPr="00F320B9">
              <w:t xml:space="preserve">OPP </w:t>
            </w:r>
          </w:p>
        </w:tc>
        <w:tc>
          <w:tcPr>
            <w:tcW w:w="1710" w:type="dxa"/>
          </w:tcPr>
          <w:p w14:paraId="53996D3F" w14:textId="77777777" w:rsidR="00B43930" w:rsidRPr="00F320B9" w:rsidRDefault="00B43930" w:rsidP="007D1A15">
            <w:pPr>
              <w:pStyle w:val="TableEntry"/>
            </w:pPr>
          </w:p>
        </w:tc>
        <w:tc>
          <w:tcPr>
            <w:tcW w:w="4590" w:type="dxa"/>
          </w:tcPr>
          <w:p w14:paraId="4000ED3E" w14:textId="77777777" w:rsidR="00B43930" w:rsidRPr="00F320B9" w:rsidRDefault="00B43930" w:rsidP="007D1A15">
            <w:pPr>
              <w:pStyle w:val="TableEntry"/>
            </w:pPr>
            <w:r w:rsidRPr="00F320B9">
              <w:t xml:space="preserve">Temporary placement order </w:t>
            </w:r>
          </w:p>
        </w:tc>
        <w:tc>
          <w:tcPr>
            <w:tcW w:w="2520" w:type="dxa"/>
          </w:tcPr>
          <w:p w14:paraId="7E9A37D0" w14:textId="77777777" w:rsidR="00B43930" w:rsidRPr="00F320B9" w:rsidRDefault="00B43930" w:rsidP="007D1A15">
            <w:pPr>
              <w:pStyle w:val="TableEntry"/>
            </w:pPr>
          </w:p>
        </w:tc>
      </w:tr>
      <w:tr w:rsidR="00B43930" w:rsidRPr="00F320B9" w14:paraId="475C5B1A" w14:textId="77777777" w:rsidTr="007D1A15">
        <w:trPr>
          <w:cantSplit/>
          <w:trHeight w:val="78"/>
        </w:trPr>
        <w:tc>
          <w:tcPr>
            <w:tcW w:w="1188" w:type="dxa"/>
          </w:tcPr>
          <w:p w14:paraId="5544C7FC" w14:textId="77777777" w:rsidR="00B43930" w:rsidRPr="00F320B9" w:rsidRDefault="00B43930" w:rsidP="007D1A15">
            <w:pPr>
              <w:pStyle w:val="TableEntry"/>
            </w:pPr>
            <w:r w:rsidRPr="00F320B9">
              <w:t xml:space="preserve">DET </w:t>
            </w:r>
          </w:p>
        </w:tc>
        <w:tc>
          <w:tcPr>
            <w:tcW w:w="1710" w:type="dxa"/>
          </w:tcPr>
          <w:p w14:paraId="4AB8E77D" w14:textId="77777777" w:rsidR="00B43930" w:rsidRPr="00F320B9" w:rsidRDefault="00B43930" w:rsidP="007D1A15">
            <w:pPr>
              <w:pStyle w:val="TableEntry"/>
              <w:rPr>
                <w:highlight w:val="lightGray"/>
              </w:rPr>
            </w:pPr>
          </w:p>
        </w:tc>
        <w:tc>
          <w:tcPr>
            <w:tcW w:w="4590" w:type="dxa"/>
          </w:tcPr>
          <w:p w14:paraId="32957131" w14:textId="77777777" w:rsidR="00B43930" w:rsidRPr="00F320B9" w:rsidRDefault="00B43930" w:rsidP="007D1A15">
            <w:pPr>
              <w:pStyle w:val="TableEntry"/>
            </w:pPr>
            <w:r w:rsidRPr="00F320B9">
              <w:t xml:space="preserve">Prisoner (Code of Criminal Procedure D398 article) </w:t>
            </w:r>
          </w:p>
        </w:tc>
        <w:tc>
          <w:tcPr>
            <w:tcW w:w="2520" w:type="dxa"/>
          </w:tcPr>
          <w:p w14:paraId="2A2422EB" w14:textId="77777777" w:rsidR="00B43930" w:rsidRPr="00F320B9" w:rsidRDefault="00B43930" w:rsidP="007D1A15">
            <w:pPr>
              <w:pStyle w:val="TableEntry"/>
            </w:pPr>
            <w:r w:rsidRPr="00F320B9">
              <w:t>Obsolete since 1 January 2012</w:t>
            </w:r>
          </w:p>
        </w:tc>
      </w:tr>
      <w:tr w:rsidR="00B43930" w:rsidRPr="00F320B9" w14:paraId="1378AD1D" w14:textId="77777777" w:rsidTr="007D1A15">
        <w:trPr>
          <w:cantSplit/>
          <w:trHeight w:val="78"/>
        </w:trPr>
        <w:tc>
          <w:tcPr>
            <w:tcW w:w="1188" w:type="dxa"/>
          </w:tcPr>
          <w:p w14:paraId="3D1FC418" w14:textId="77777777" w:rsidR="00B43930" w:rsidRPr="00F320B9" w:rsidRDefault="00B43930" w:rsidP="007D1A15">
            <w:pPr>
              <w:pStyle w:val="TableEntry"/>
            </w:pPr>
            <w:r w:rsidRPr="00F320B9">
              <w:t>SPP</w:t>
            </w:r>
          </w:p>
        </w:tc>
        <w:tc>
          <w:tcPr>
            <w:tcW w:w="1710" w:type="dxa"/>
          </w:tcPr>
          <w:p w14:paraId="06B2A9C9" w14:textId="77777777" w:rsidR="00B43930" w:rsidRPr="00F320B9" w:rsidRDefault="00B43930" w:rsidP="007D1A15">
            <w:pPr>
              <w:pStyle w:val="TableEntry"/>
              <w:rPr>
                <w:highlight w:val="lightGray"/>
              </w:rPr>
            </w:pPr>
          </w:p>
        </w:tc>
        <w:tc>
          <w:tcPr>
            <w:tcW w:w="4590" w:type="dxa"/>
          </w:tcPr>
          <w:p w14:paraId="0F282810" w14:textId="77777777" w:rsidR="00B43930" w:rsidRPr="00F320B9" w:rsidRDefault="00B43930" w:rsidP="007D1A15">
            <w:pPr>
              <w:pStyle w:val="TableEntry"/>
            </w:pPr>
            <w:r w:rsidRPr="00F320B9">
              <w:t>Psychiatric care for imminent danger</w:t>
            </w:r>
          </w:p>
        </w:tc>
        <w:tc>
          <w:tcPr>
            <w:tcW w:w="2520" w:type="dxa"/>
          </w:tcPr>
          <w:p w14:paraId="1295AF74" w14:textId="77777777" w:rsidR="00B43930" w:rsidRPr="00F320B9" w:rsidRDefault="00B43930" w:rsidP="007D1A15">
            <w:pPr>
              <w:pStyle w:val="TableEntry"/>
            </w:pPr>
          </w:p>
        </w:tc>
      </w:tr>
      <w:tr w:rsidR="00B43930" w:rsidRPr="00F320B9" w14:paraId="313FC5AA" w14:textId="77777777" w:rsidTr="007D1A15">
        <w:trPr>
          <w:cantSplit/>
          <w:trHeight w:val="78"/>
        </w:trPr>
        <w:tc>
          <w:tcPr>
            <w:tcW w:w="1188" w:type="dxa"/>
          </w:tcPr>
          <w:p w14:paraId="1795FF50" w14:textId="77777777" w:rsidR="00B43930" w:rsidRPr="00F320B9" w:rsidRDefault="00B43930" w:rsidP="007D1A15">
            <w:pPr>
              <w:pStyle w:val="TableEntry"/>
            </w:pPr>
            <w:r w:rsidRPr="00F320B9">
              <w:t>SPL</w:t>
            </w:r>
          </w:p>
        </w:tc>
        <w:tc>
          <w:tcPr>
            <w:tcW w:w="1710" w:type="dxa"/>
          </w:tcPr>
          <w:p w14:paraId="7070685E" w14:textId="77777777" w:rsidR="00B43930" w:rsidRPr="00F320B9" w:rsidRDefault="00B43930" w:rsidP="007D1A15">
            <w:pPr>
              <w:pStyle w:val="TableEntry"/>
            </w:pPr>
          </w:p>
        </w:tc>
        <w:tc>
          <w:tcPr>
            <w:tcW w:w="4590" w:type="dxa"/>
          </w:tcPr>
          <w:p w14:paraId="2360C2DB" w14:textId="77777777" w:rsidR="00B43930" w:rsidRPr="00F320B9" w:rsidRDefault="00B43930" w:rsidP="007D1A15">
            <w:pPr>
              <w:pStyle w:val="TableEntry"/>
            </w:pPr>
            <w:r w:rsidRPr="00F320B9">
              <w:t>Free Psychiatric care</w:t>
            </w:r>
          </w:p>
        </w:tc>
        <w:tc>
          <w:tcPr>
            <w:tcW w:w="2520" w:type="dxa"/>
          </w:tcPr>
          <w:p w14:paraId="522003D4" w14:textId="77777777" w:rsidR="00B43930" w:rsidRPr="00F320B9" w:rsidRDefault="00B43930" w:rsidP="007D1A15">
            <w:pPr>
              <w:pStyle w:val="TableEntry"/>
            </w:pPr>
          </w:p>
        </w:tc>
      </w:tr>
      <w:tr w:rsidR="00B43930" w:rsidRPr="00F320B9" w14:paraId="21074A29" w14:textId="77777777" w:rsidTr="007D1A15">
        <w:trPr>
          <w:cantSplit/>
          <w:trHeight w:val="78"/>
        </w:trPr>
        <w:tc>
          <w:tcPr>
            <w:tcW w:w="1188" w:type="dxa"/>
          </w:tcPr>
          <w:p w14:paraId="768EE8F1" w14:textId="77777777" w:rsidR="00B43930" w:rsidRPr="00F320B9" w:rsidRDefault="00B43930" w:rsidP="007D1A15">
            <w:pPr>
              <w:pStyle w:val="TableEntry"/>
            </w:pPr>
            <w:r w:rsidRPr="00F320B9">
              <w:t>SPAP</w:t>
            </w:r>
          </w:p>
        </w:tc>
        <w:tc>
          <w:tcPr>
            <w:tcW w:w="1710" w:type="dxa"/>
          </w:tcPr>
          <w:p w14:paraId="638B4BC0" w14:textId="77777777" w:rsidR="00B43930" w:rsidRPr="00F320B9" w:rsidRDefault="00B43930" w:rsidP="007D1A15">
            <w:pPr>
              <w:pStyle w:val="TableEntry"/>
            </w:pPr>
          </w:p>
        </w:tc>
        <w:tc>
          <w:tcPr>
            <w:tcW w:w="4590" w:type="dxa"/>
          </w:tcPr>
          <w:p w14:paraId="71E5FBA9" w14:textId="77777777" w:rsidR="00B43930" w:rsidRPr="00F320B9" w:rsidRDefault="00B43930" w:rsidP="007D1A15">
            <w:pPr>
              <w:pStyle w:val="TableEntry"/>
            </w:pPr>
            <w:r w:rsidRPr="00F320B9">
              <w:t xml:space="preserve">Psychiatric care with parental permission </w:t>
            </w:r>
          </w:p>
        </w:tc>
        <w:tc>
          <w:tcPr>
            <w:tcW w:w="2520" w:type="dxa"/>
          </w:tcPr>
          <w:p w14:paraId="1EF4665A" w14:textId="77777777" w:rsidR="00B43930" w:rsidRPr="00F320B9" w:rsidRDefault="00B43930" w:rsidP="007D1A15">
            <w:pPr>
              <w:pStyle w:val="TableEntry"/>
            </w:pPr>
          </w:p>
        </w:tc>
      </w:tr>
      <w:tr w:rsidR="00B43930" w:rsidRPr="00F320B9" w14:paraId="708AA4C5" w14:textId="77777777" w:rsidTr="007D1A15">
        <w:trPr>
          <w:cantSplit/>
          <w:trHeight w:val="78"/>
        </w:trPr>
        <w:tc>
          <w:tcPr>
            <w:tcW w:w="1188" w:type="dxa"/>
          </w:tcPr>
          <w:p w14:paraId="2FB4DAF7" w14:textId="77777777" w:rsidR="00B43930" w:rsidRPr="00F320B9" w:rsidRDefault="00B43930" w:rsidP="007D1A15">
            <w:pPr>
              <w:pStyle w:val="TableEntry"/>
            </w:pPr>
            <w:r w:rsidRPr="00F320B9">
              <w:t>SDREP</w:t>
            </w:r>
          </w:p>
        </w:tc>
        <w:tc>
          <w:tcPr>
            <w:tcW w:w="1710" w:type="dxa"/>
          </w:tcPr>
          <w:p w14:paraId="484107ED" w14:textId="77777777" w:rsidR="00B43930" w:rsidRPr="00F320B9" w:rsidRDefault="00B43930" w:rsidP="007D1A15">
            <w:pPr>
              <w:pStyle w:val="TableEntry"/>
            </w:pPr>
          </w:p>
        </w:tc>
        <w:tc>
          <w:tcPr>
            <w:tcW w:w="4590" w:type="dxa"/>
          </w:tcPr>
          <w:p w14:paraId="01D9F2E8" w14:textId="77777777" w:rsidR="00B43930" w:rsidRPr="00F320B9" w:rsidRDefault="00B43930" w:rsidP="007D1A15">
            <w:pPr>
              <w:pStyle w:val="TableEntry"/>
            </w:pPr>
            <w:r w:rsidRPr="00F320B9">
              <w:t>Psychiatric care following a request by the representative of the State, by order of the prefect (L3213-1 article)</w:t>
            </w:r>
          </w:p>
        </w:tc>
        <w:tc>
          <w:tcPr>
            <w:tcW w:w="2520" w:type="dxa"/>
          </w:tcPr>
          <w:p w14:paraId="21485FA9" w14:textId="77777777" w:rsidR="00B43930" w:rsidRPr="00F320B9" w:rsidRDefault="00B43930" w:rsidP="007D1A15">
            <w:pPr>
              <w:pStyle w:val="TableEntry"/>
            </w:pPr>
          </w:p>
        </w:tc>
      </w:tr>
      <w:tr w:rsidR="00B43930" w:rsidRPr="00F320B9" w14:paraId="19B97627" w14:textId="77777777" w:rsidTr="007D1A15">
        <w:trPr>
          <w:cantSplit/>
          <w:trHeight w:val="78"/>
        </w:trPr>
        <w:tc>
          <w:tcPr>
            <w:tcW w:w="1188" w:type="dxa"/>
          </w:tcPr>
          <w:p w14:paraId="11E00A43" w14:textId="77777777" w:rsidR="00B43930" w:rsidRPr="00F320B9" w:rsidRDefault="00B43930" w:rsidP="007D1A15">
            <w:pPr>
              <w:pStyle w:val="TableEntry"/>
            </w:pPr>
            <w:r w:rsidRPr="00F320B9">
              <w:t>SDREM</w:t>
            </w:r>
          </w:p>
        </w:tc>
        <w:tc>
          <w:tcPr>
            <w:tcW w:w="1710" w:type="dxa"/>
          </w:tcPr>
          <w:p w14:paraId="5AF66702" w14:textId="77777777" w:rsidR="00B43930" w:rsidRPr="00F320B9" w:rsidRDefault="00B43930" w:rsidP="007D1A15">
            <w:pPr>
              <w:pStyle w:val="TableEntry"/>
            </w:pPr>
          </w:p>
        </w:tc>
        <w:tc>
          <w:tcPr>
            <w:tcW w:w="4590" w:type="dxa"/>
          </w:tcPr>
          <w:p w14:paraId="39DA9A2F" w14:textId="77777777" w:rsidR="00B43930" w:rsidRPr="00F320B9" w:rsidRDefault="00B43930" w:rsidP="007D1A15">
            <w:pPr>
              <w:pStyle w:val="TableEntry"/>
            </w:pPr>
            <w:r w:rsidRPr="00F320B9">
              <w:t>Psychiatric care following the request by the representative of the State, by order of the mayor (L.3213-2 article)</w:t>
            </w:r>
          </w:p>
        </w:tc>
        <w:tc>
          <w:tcPr>
            <w:tcW w:w="2520" w:type="dxa"/>
          </w:tcPr>
          <w:p w14:paraId="1259CA7A" w14:textId="77777777" w:rsidR="00B43930" w:rsidRPr="00F320B9" w:rsidRDefault="00B43930" w:rsidP="007D1A15">
            <w:pPr>
              <w:pStyle w:val="TableEntry"/>
            </w:pPr>
          </w:p>
        </w:tc>
      </w:tr>
      <w:tr w:rsidR="00B43930" w:rsidRPr="00F320B9" w14:paraId="21E15F3E" w14:textId="77777777" w:rsidTr="007D1A15">
        <w:trPr>
          <w:cantSplit/>
          <w:trHeight w:val="78"/>
        </w:trPr>
        <w:tc>
          <w:tcPr>
            <w:tcW w:w="1188" w:type="dxa"/>
          </w:tcPr>
          <w:p w14:paraId="7AF662BF" w14:textId="77777777" w:rsidR="00B43930" w:rsidRPr="00F320B9" w:rsidRDefault="00B43930" w:rsidP="007D1A15">
            <w:pPr>
              <w:pStyle w:val="TableEntry"/>
            </w:pPr>
            <w:r w:rsidRPr="00F320B9">
              <w:t>SDREIP</w:t>
            </w:r>
          </w:p>
        </w:tc>
        <w:tc>
          <w:tcPr>
            <w:tcW w:w="1710" w:type="dxa"/>
          </w:tcPr>
          <w:p w14:paraId="59373C83" w14:textId="77777777" w:rsidR="00B43930" w:rsidRPr="00F320B9" w:rsidRDefault="00B43930" w:rsidP="007D1A15">
            <w:pPr>
              <w:pStyle w:val="TableEntry"/>
            </w:pPr>
          </w:p>
        </w:tc>
        <w:tc>
          <w:tcPr>
            <w:tcW w:w="4590" w:type="dxa"/>
          </w:tcPr>
          <w:p w14:paraId="371942A2" w14:textId="77777777" w:rsidR="00B43930" w:rsidRPr="00F320B9" w:rsidRDefault="00B43930" w:rsidP="007D1A15">
            <w:pPr>
              <w:pStyle w:val="TableEntry"/>
            </w:pPr>
            <w:r w:rsidRPr="00F320B9">
              <w:t>Psychiatric care following the request by the representative of the State after having regarded the person as criminally irresponsible (L.3213-7 article)</w:t>
            </w:r>
          </w:p>
        </w:tc>
        <w:tc>
          <w:tcPr>
            <w:tcW w:w="2520" w:type="dxa"/>
          </w:tcPr>
          <w:p w14:paraId="5F1E20E8" w14:textId="77777777" w:rsidR="00B43930" w:rsidRPr="00F320B9" w:rsidRDefault="00B43930" w:rsidP="007D1A15">
            <w:pPr>
              <w:pStyle w:val="TableEntry"/>
            </w:pPr>
          </w:p>
        </w:tc>
      </w:tr>
      <w:tr w:rsidR="00B43930" w:rsidRPr="00F320B9" w14:paraId="3D22C05A" w14:textId="77777777" w:rsidTr="007D1A15">
        <w:trPr>
          <w:cantSplit/>
          <w:trHeight w:val="78"/>
        </w:trPr>
        <w:tc>
          <w:tcPr>
            <w:tcW w:w="1188" w:type="dxa"/>
          </w:tcPr>
          <w:p w14:paraId="5E0F83C5" w14:textId="77777777" w:rsidR="00B43930" w:rsidRPr="00F320B9" w:rsidRDefault="00B43930" w:rsidP="007D1A15">
            <w:pPr>
              <w:pStyle w:val="TableEntry"/>
            </w:pPr>
            <w:r w:rsidRPr="00F320B9">
              <w:t>SPD</w:t>
            </w:r>
          </w:p>
        </w:tc>
        <w:tc>
          <w:tcPr>
            <w:tcW w:w="1710" w:type="dxa"/>
          </w:tcPr>
          <w:p w14:paraId="143F09E4" w14:textId="77777777" w:rsidR="00B43930" w:rsidRPr="00F320B9" w:rsidRDefault="00B43930" w:rsidP="007D1A15">
            <w:pPr>
              <w:pStyle w:val="TableEntry"/>
            </w:pPr>
          </w:p>
        </w:tc>
        <w:tc>
          <w:tcPr>
            <w:tcW w:w="4590" w:type="dxa"/>
          </w:tcPr>
          <w:p w14:paraId="516B23D4" w14:textId="77777777" w:rsidR="00B43930" w:rsidRPr="00F320B9" w:rsidRDefault="00B43930" w:rsidP="007D1A15">
            <w:pPr>
              <w:pStyle w:val="TableEntry"/>
            </w:pPr>
            <w:r w:rsidRPr="00F320B9">
              <w:t>Psychiatric care of prisoners                                                    (Code of Criminal Procedure D.398 article)</w:t>
            </w:r>
          </w:p>
        </w:tc>
        <w:tc>
          <w:tcPr>
            <w:tcW w:w="2520" w:type="dxa"/>
          </w:tcPr>
          <w:p w14:paraId="164A581B" w14:textId="77777777" w:rsidR="00B43930" w:rsidRPr="00F320B9" w:rsidRDefault="00B43930" w:rsidP="007D1A15">
            <w:pPr>
              <w:pStyle w:val="TableEntry"/>
            </w:pPr>
          </w:p>
        </w:tc>
      </w:tr>
      <w:tr w:rsidR="00B43930" w:rsidRPr="00F320B9" w14:paraId="2699B30D" w14:textId="77777777" w:rsidTr="007D1A15">
        <w:trPr>
          <w:cantSplit/>
          <w:trHeight w:val="78"/>
        </w:trPr>
        <w:tc>
          <w:tcPr>
            <w:tcW w:w="1188" w:type="dxa"/>
          </w:tcPr>
          <w:p w14:paraId="793A0D8A" w14:textId="77777777" w:rsidR="00B43930" w:rsidRPr="00F320B9" w:rsidRDefault="00B43930" w:rsidP="007D1A15">
            <w:pPr>
              <w:pStyle w:val="TableEntry"/>
            </w:pPr>
            <w:r w:rsidRPr="00F320B9">
              <w:t>SDT</w:t>
            </w:r>
          </w:p>
        </w:tc>
        <w:tc>
          <w:tcPr>
            <w:tcW w:w="1710" w:type="dxa"/>
          </w:tcPr>
          <w:p w14:paraId="432666F6" w14:textId="77777777" w:rsidR="00B43930" w:rsidRPr="00F320B9" w:rsidRDefault="00B43930" w:rsidP="007D1A15">
            <w:pPr>
              <w:pStyle w:val="TableEntry"/>
            </w:pPr>
          </w:p>
        </w:tc>
        <w:tc>
          <w:tcPr>
            <w:tcW w:w="4590" w:type="dxa"/>
          </w:tcPr>
          <w:p w14:paraId="3348C0B6" w14:textId="77777777" w:rsidR="00B43930" w:rsidRPr="00F320B9" w:rsidRDefault="00B43930" w:rsidP="007D1A15">
            <w:pPr>
              <w:pStyle w:val="TableEntry"/>
            </w:pPr>
            <w:r w:rsidRPr="00F320B9">
              <w:t>Psychiatric care requested by a third party (2 certificates) (L.3212-1-II-1 article)</w:t>
            </w:r>
          </w:p>
        </w:tc>
        <w:tc>
          <w:tcPr>
            <w:tcW w:w="2520" w:type="dxa"/>
          </w:tcPr>
          <w:p w14:paraId="0915DBB0" w14:textId="77777777" w:rsidR="00B43930" w:rsidRPr="00F320B9" w:rsidRDefault="00B43930" w:rsidP="007D1A15">
            <w:pPr>
              <w:pStyle w:val="TableEntry"/>
            </w:pPr>
          </w:p>
        </w:tc>
      </w:tr>
      <w:tr w:rsidR="00B43930" w:rsidRPr="00F320B9" w14:paraId="71E07820" w14:textId="77777777" w:rsidTr="007D1A15">
        <w:trPr>
          <w:cantSplit/>
          <w:trHeight w:val="78"/>
        </w:trPr>
        <w:tc>
          <w:tcPr>
            <w:tcW w:w="1188" w:type="dxa"/>
          </w:tcPr>
          <w:p w14:paraId="7176B177" w14:textId="77777777" w:rsidR="00B43930" w:rsidRPr="00F320B9" w:rsidRDefault="00B43930" w:rsidP="007D1A15">
            <w:pPr>
              <w:pStyle w:val="TableEntry"/>
            </w:pPr>
            <w:r w:rsidRPr="00F320B9">
              <w:t>SDTU</w:t>
            </w:r>
          </w:p>
        </w:tc>
        <w:tc>
          <w:tcPr>
            <w:tcW w:w="1710" w:type="dxa"/>
          </w:tcPr>
          <w:p w14:paraId="718327D3" w14:textId="77777777" w:rsidR="00B43930" w:rsidRPr="00F320B9" w:rsidRDefault="00B43930" w:rsidP="007D1A15">
            <w:pPr>
              <w:pStyle w:val="TableEntry"/>
            </w:pPr>
          </w:p>
        </w:tc>
        <w:tc>
          <w:tcPr>
            <w:tcW w:w="4590" w:type="dxa"/>
          </w:tcPr>
          <w:p w14:paraId="4F9BC4C2" w14:textId="77777777" w:rsidR="00B43930" w:rsidRPr="00F320B9" w:rsidRDefault="00B43930" w:rsidP="007D1A15">
            <w:pPr>
              <w:pStyle w:val="TableEntry"/>
            </w:pPr>
            <w:r w:rsidRPr="00F320B9">
              <w:t>Psychiatric care requested as an emergency by a third party (1 certificate) (L3213-3 article)</w:t>
            </w:r>
          </w:p>
        </w:tc>
        <w:tc>
          <w:tcPr>
            <w:tcW w:w="2520" w:type="dxa"/>
          </w:tcPr>
          <w:p w14:paraId="25D8311A" w14:textId="77777777" w:rsidR="00B43930" w:rsidRPr="00F320B9" w:rsidRDefault="00B43930" w:rsidP="007D1A15">
            <w:pPr>
              <w:pStyle w:val="TableEntry"/>
            </w:pPr>
          </w:p>
        </w:tc>
      </w:tr>
      <w:tr w:rsidR="00B43930" w:rsidRPr="00F320B9" w14:paraId="03B972F6" w14:textId="77777777" w:rsidTr="007D1A15">
        <w:trPr>
          <w:cantSplit/>
          <w:trHeight w:val="78"/>
        </w:trPr>
        <w:tc>
          <w:tcPr>
            <w:tcW w:w="1188" w:type="dxa"/>
          </w:tcPr>
          <w:p w14:paraId="4B6D60FB" w14:textId="77777777" w:rsidR="00B43930" w:rsidRPr="00F320B9" w:rsidRDefault="00B43930" w:rsidP="007D1A15">
            <w:pPr>
              <w:pStyle w:val="TableEntry"/>
            </w:pPr>
            <w:r w:rsidRPr="00F320B9">
              <w:t>SPI</w:t>
            </w:r>
          </w:p>
        </w:tc>
        <w:tc>
          <w:tcPr>
            <w:tcW w:w="1710" w:type="dxa"/>
          </w:tcPr>
          <w:p w14:paraId="3E2E52AD" w14:textId="77777777" w:rsidR="00B43930" w:rsidRPr="00F320B9" w:rsidRDefault="00B43930" w:rsidP="007D1A15">
            <w:pPr>
              <w:pStyle w:val="TableEntry"/>
            </w:pPr>
          </w:p>
        </w:tc>
        <w:tc>
          <w:tcPr>
            <w:tcW w:w="4590" w:type="dxa"/>
          </w:tcPr>
          <w:p w14:paraId="12269A5B" w14:textId="77777777" w:rsidR="00B43930" w:rsidRPr="00F320B9" w:rsidRDefault="00B43930" w:rsidP="007D1A15">
            <w:pPr>
              <w:pStyle w:val="TableEntry"/>
            </w:pPr>
            <w:r w:rsidRPr="00F320B9">
              <w:t>Psychiatric care for imminent danger (1 certificate) (L.3212-1-II-2 article)</w:t>
            </w:r>
          </w:p>
        </w:tc>
        <w:tc>
          <w:tcPr>
            <w:tcW w:w="2520" w:type="dxa"/>
          </w:tcPr>
          <w:p w14:paraId="6DFC50EC" w14:textId="77777777" w:rsidR="00B43930" w:rsidRPr="00F320B9" w:rsidRDefault="00B43930" w:rsidP="007D1A15">
            <w:pPr>
              <w:pStyle w:val="TableEntry"/>
            </w:pPr>
          </w:p>
        </w:tc>
      </w:tr>
    </w:tbl>
    <w:p w14:paraId="7C7BF957" w14:textId="77777777" w:rsidR="00B43930" w:rsidRPr="00F320B9" w:rsidRDefault="00B43930" w:rsidP="00DC2E00">
      <w:pPr>
        <w:pStyle w:val="BodyText"/>
      </w:pPr>
    </w:p>
    <w:p w14:paraId="3B1984BA" w14:textId="77777777" w:rsidR="00B43930" w:rsidRPr="00F320B9" w:rsidRDefault="00B43930" w:rsidP="00CE0F24">
      <w:pPr>
        <w:pStyle w:val="BodyText"/>
        <w:keepNext/>
        <w:rPr>
          <w:i/>
          <w:iCs/>
        </w:rPr>
      </w:pPr>
      <w:r w:rsidRPr="00F320B9">
        <w:rPr>
          <w:i/>
          <w:iCs/>
        </w:rPr>
        <w:t>PV2-7: Visit User Code</w:t>
      </w:r>
    </w:p>
    <w:p w14:paraId="3EA95D81" w14:textId="03D20EEF" w:rsidR="00B43930" w:rsidRPr="00F320B9" w:rsidRDefault="00B43930" w:rsidP="00DC2E00">
      <w:pPr>
        <w:pStyle w:val="BodyText"/>
      </w:pPr>
      <w:r w:rsidRPr="00F320B9">
        <w:t>The PV2-7 field contains the care pathway indicator. The values in table 0130 shall be used in this field.</w:t>
      </w:r>
    </w:p>
    <w:p w14:paraId="02750172" w14:textId="77777777" w:rsidR="005800A9" w:rsidRPr="00F320B9" w:rsidRDefault="005800A9" w:rsidP="00DC2E00">
      <w:pPr>
        <w:pStyle w:val="BodyText"/>
      </w:pPr>
    </w:p>
    <w:p w14:paraId="5DC53540" w14:textId="77777777" w:rsidR="00B43930" w:rsidRPr="00F320B9" w:rsidRDefault="00B43930" w:rsidP="00CE0F24">
      <w:pPr>
        <w:pStyle w:val="TableTitle"/>
      </w:pPr>
      <w:r w:rsidRPr="00F320B9">
        <w:lastRenderedPageBreak/>
        <w:t>HL7 Table 0130 – Visit User Code</w:t>
      </w:r>
    </w:p>
    <w:tbl>
      <w:tblPr>
        <w:tblW w:w="0" w:type="auto"/>
        <w:tblInd w:w="70" w:type="dxa"/>
        <w:tblLayout w:type="fixed"/>
        <w:tblCellMar>
          <w:left w:w="70" w:type="dxa"/>
          <w:right w:w="70" w:type="dxa"/>
        </w:tblCellMar>
        <w:tblLook w:val="0000" w:firstRow="0" w:lastRow="0" w:firstColumn="0" w:lastColumn="0" w:noHBand="0" w:noVBand="0"/>
      </w:tblPr>
      <w:tblGrid>
        <w:gridCol w:w="1142"/>
        <w:gridCol w:w="2368"/>
        <w:gridCol w:w="3690"/>
        <w:gridCol w:w="2160"/>
      </w:tblGrid>
      <w:tr w:rsidR="00B43930" w:rsidRPr="00F320B9" w14:paraId="7659A50A" w14:textId="77777777" w:rsidTr="007D1A15">
        <w:trPr>
          <w:cantSplit/>
          <w:trHeight w:val="23"/>
          <w:tblHeader/>
        </w:trPr>
        <w:tc>
          <w:tcPr>
            <w:tcW w:w="1142" w:type="dxa"/>
            <w:tcBorders>
              <w:top w:val="single" w:sz="4" w:space="0" w:color="000000"/>
              <w:left w:val="single" w:sz="4" w:space="0" w:color="000000"/>
              <w:bottom w:val="single" w:sz="4" w:space="0" w:color="000000"/>
            </w:tcBorders>
            <w:shd w:val="clear" w:color="auto" w:fill="D9D9D9"/>
          </w:tcPr>
          <w:p w14:paraId="7198B2FD" w14:textId="77777777" w:rsidR="00B43930" w:rsidRPr="00F320B9" w:rsidRDefault="00B43930" w:rsidP="007D1A15">
            <w:pPr>
              <w:pStyle w:val="TableEntryHeader"/>
            </w:pPr>
            <w:r w:rsidRPr="00F320B9">
              <w:t>Value IHE FR</w:t>
            </w:r>
          </w:p>
        </w:tc>
        <w:tc>
          <w:tcPr>
            <w:tcW w:w="2368" w:type="dxa"/>
            <w:tcBorders>
              <w:top w:val="single" w:sz="4" w:space="0" w:color="000000"/>
              <w:left w:val="single" w:sz="4" w:space="0" w:color="000000"/>
              <w:bottom w:val="single" w:sz="4" w:space="0" w:color="000000"/>
            </w:tcBorders>
            <w:shd w:val="clear" w:color="auto" w:fill="D9D9D9"/>
          </w:tcPr>
          <w:p w14:paraId="0A17837B" w14:textId="77777777" w:rsidR="00B43930" w:rsidRPr="00F320B9" w:rsidRDefault="00B43930" w:rsidP="007D1A15">
            <w:pPr>
              <w:pStyle w:val="TableEntryHeader"/>
            </w:pPr>
            <w:r w:rsidRPr="00F320B9">
              <w:t>Recommended display</w:t>
            </w:r>
          </w:p>
        </w:tc>
        <w:tc>
          <w:tcPr>
            <w:tcW w:w="3690" w:type="dxa"/>
            <w:tcBorders>
              <w:top w:val="single" w:sz="4" w:space="0" w:color="000000"/>
              <w:left w:val="single" w:sz="4" w:space="0" w:color="000000"/>
              <w:bottom w:val="single" w:sz="4" w:space="0" w:color="000000"/>
            </w:tcBorders>
            <w:shd w:val="clear" w:color="auto" w:fill="D9D9D9"/>
          </w:tcPr>
          <w:p w14:paraId="431BCAFE" w14:textId="77777777" w:rsidR="00B43930" w:rsidRPr="00F320B9" w:rsidRDefault="00B43930" w:rsidP="007D1A15">
            <w:pPr>
              <w:pStyle w:val="TableEntryHeader"/>
            </w:pPr>
            <w:r w:rsidRPr="00F320B9">
              <w:t>Description</w:t>
            </w:r>
          </w:p>
        </w:tc>
        <w:tc>
          <w:tcPr>
            <w:tcW w:w="2160" w:type="dxa"/>
            <w:tcBorders>
              <w:top w:val="single" w:sz="4" w:space="0" w:color="000000"/>
              <w:left w:val="single" w:sz="4" w:space="0" w:color="000000"/>
              <w:bottom w:val="single" w:sz="4" w:space="0" w:color="000000"/>
              <w:right w:val="single" w:sz="4" w:space="0" w:color="000000"/>
            </w:tcBorders>
            <w:shd w:val="clear" w:color="auto" w:fill="D9D9D9"/>
          </w:tcPr>
          <w:p w14:paraId="1C474CCA" w14:textId="77777777" w:rsidR="00B43930" w:rsidRPr="00F320B9" w:rsidRDefault="00B43930" w:rsidP="007D1A15">
            <w:pPr>
              <w:pStyle w:val="TableEntryHeader"/>
            </w:pPr>
            <w:r w:rsidRPr="00F320B9">
              <w:t>IHE France comments</w:t>
            </w:r>
          </w:p>
        </w:tc>
      </w:tr>
      <w:tr w:rsidR="00B43930" w:rsidRPr="00F320B9" w14:paraId="5E0568F2" w14:textId="77777777" w:rsidTr="007D1A15">
        <w:trPr>
          <w:cantSplit/>
          <w:trHeight w:val="23"/>
        </w:trPr>
        <w:tc>
          <w:tcPr>
            <w:tcW w:w="1142" w:type="dxa"/>
            <w:tcBorders>
              <w:left w:val="single" w:sz="4" w:space="0" w:color="000000"/>
              <w:bottom w:val="single" w:sz="4" w:space="0" w:color="000000"/>
            </w:tcBorders>
          </w:tcPr>
          <w:p w14:paraId="681D71A8" w14:textId="77777777" w:rsidR="00B43930" w:rsidRPr="00F320B9" w:rsidRDefault="00B43930" w:rsidP="007D1A15">
            <w:pPr>
              <w:pStyle w:val="TableEntry"/>
            </w:pPr>
            <w:r w:rsidRPr="00F320B9">
              <w:t>TN</w:t>
            </w:r>
          </w:p>
        </w:tc>
        <w:tc>
          <w:tcPr>
            <w:tcW w:w="2368" w:type="dxa"/>
            <w:tcBorders>
              <w:left w:val="single" w:sz="4" w:space="0" w:color="000000"/>
              <w:bottom w:val="single" w:sz="4" w:space="0" w:color="000000"/>
            </w:tcBorders>
            <w:vAlign w:val="bottom"/>
          </w:tcPr>
          <w:p w14:paraId="4C9E3224"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6BF66F6F" w14:textId="77777777" w:rsidR="00B43930" w:rsidRPr="00F320B9" w:rsidRDefault="00B43930" w:rsidP="007D1A15">
            <w:pPr>
              <w:pStyle w:val="TableEntry"/>
            </w:pPr>
            <w:r w:rsidRPr="00F320B9">
              <w:t>New officially declared referring physician (the patient changed his doctor or declared this doctor for the 1st time)</w:t>
            </w:r>
          </w:p>
        </w:tc>
        <w:tc>
          <w:tcPr>
            <w:tcW w:w="2160" w:type="dxa"/>
            <w:tcBorders>
              <w:left w:val="single" w:sz="4" w:space="0" w:color="000000"/>
              <w:bottom w:val="single" w:sz="4" w:space="0" w:color="000000"/>
              <w:right w:val="single" w:sz="4" w:space="0" w:color="000000"/>
            </w:tcBorders>
          </w:tcPr>
          <w:p w14:paraId="681DE5CA" w14:textId="77777777" w:rsidR="00B43930" w:rsidRPr="00F320B9" w:rsidRDefault="00B43930" w:rsidP="007D1A15">
            <w:pPr>
              <w:pStyle w:val="TableEntry"/>
            </w:pPr>
            <w:r w:rsidRPr="00F320B9">
              <w:t> </w:t>
            </w:r>
          </w:p>
        </w:tc>
      </w:tr>
      <w:tr w:rsidR="00B43930" w:rsidRPr="00F320B9" w14:paraId="22C154E7" w14:textId="77777777" w:rsidTr="007D1A15">
        <w:trPr>
          <w:cantSplit/>
          <w:trHeight w:val="23"/>
        </w:trPr>
        <w:tc>
          <w:tcPr>
            <w:tcW w:w="1142" w:type="dxa"/>
            <w:tcBorders>
              <w:left w:val="single" w:sz="4" w:space="0" w:color="000000"/>
              <w:bottom w:val="single" w:sz="4" w:space="0" w:color="000000"/>
            </w:tcBorders>
          </w:tcPr>
          <w:p w14:paraId="109801B4" w14:textId="77777777" w:rsidR="00B43930" w:rsidRPr="00F320B9" w:rsidRDefault="00B43930" w:rsidP="007D1A15">
            <w:pPr>
              <w:pStyle w:val="TableEntry"/>
            </w:pPr>
            <w:r w:rsidRPr="00F320B9">
              <w:t>TD</w:t>
            </w:r>
          </w:p>
        </w:tc>
        <w:tc>
          <w:tcPr>
            <w:tcW w:w="2368" w:type="dxa"/>
            <w:tcBorders>
              <w:left w:val="single" w:sz="4" w:space="0" w:color="000000"/>
              <w:bottom w:val="single" w:sz="4" w:space="0" w:color="000000"/>
            </w:tcBorders>
            <w:vAlign w:val="bottom"/>
          </w:tcPr>
          <w:p w14:paraId="32861E8C"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5E4EB7A0" w14:textId="77777777" w:rsidR="00B43930" w:rsidRPr="00F320B9" w:rsidRDefault="00B43930" w:rsidP="007D1A15">
            <w:pPr>
              <w:pStyle w:val="TableEntry"/>
            </w:pPr>
            <w:r w:rsidRPr="00F320B9">
              <w:t>Specific direct admit</w:t>
            </w:r>
          </w:p>
        </w:tc>
        <w:tc>
          <w:tcPr>
            <w:tcW w:w="2160" w:type="dxa"/>
            <w:tcBorders>
              <w:left w:val="single" w:sz="4" w:space="0" w:color="000000"/>
              <w:bottom w:val="single" w:sz="4" w:space="0" w:color="000000"/>
              <w:right w:val="single" w:sz="4" w:space="0" w:color="000000"/>
            </w:tcBorders>
          </w:tcPr>
          <w:p w14:paraId="0CE75C01" w14:textId="77777777" w:rsidR="00B43930" w:rsidRPr="00F320B9" w:rsidRDefault="00B43930" w:rsidP="007D1A15">
            <w:pPr>
              <w:pStyle w:val="TableEntry"/>
            </w:pPr>
            <w:r w:rsidRPr="00F320B9">
              <w:t> </w:t>
            </w:r>
          </w:p>
        </w:tc>
      </w:tr>
      <w:tr w:rsidR="00B43930" w:rsidRPr="00F320B9" w14:paraId="3D8CDD06" w14:textId="77777777" w:rsidTr="007D1A15">
        <w:trPr>
          <w:cantSplit/>
          <w:trHeight w:val="23"/>
        </w:trPr>
        <w:tc>
          <w:tcPr>
            <w:tcW w:w="1142" w:type="dxa"/>
            <w:tcBorders>
              <w:left w:val="single" w:sz="4" w:space="0" w:color="000000"/>
              <w:bottom w:val="single" w:sz="4" w:space="0" w:color="000000"/>
            </w:tcBorders>
          </w:tcPr>
          <w:p w14:paraId="6DE2E0C8" w14:textId="77777777" w:rsidR="00B43930" w:rsidRPr="00F320B9" w:rsidRDefault="00B43930" w:rsidP="007D1A15">
            <w:pPr>
              <w:pStyle w:val="TableEntry"/>
            </w:pPr>
            <w:r w:rsidRPr="00F320B9">
              <w:t>TU</w:t>
            </w:r>
          </w:p>
        </w:tc>
        <w:tc>
          <w:tcPr>
            <w:tcW w:w="2368" w:type="dxa"/>
            <w:tcBorders>
              <w:left w:val="single" w:sz="4" w:space="0" w:color="000000"/>
              <w:bottom w:val="single" w:sz="4" w:space="0" w:color="000000"/>
            </w:tcBorders>
            <w:vAlign w:val="bottom"/>
          </w:tcPr>
          <w:p w14:paraId="33D641B5"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3DA389B5" w14:textId="77777777" w:rsidR="00B43930" w:rsidRPr="00F320B9" w:rsidRDefault="00B43930" w:rsidP="007D1A15">
            <w:pPr>
              <w:pStyle w:val="TableEntry"/>
            </w:pPr>
            <w:r w:rsidRPr="00F320B9">
              <w:t>Emergency: (The patient gets to the emergency, with no recommendation from the officially declared referring doctor)</w:t>
            </w:r>
          </w:p>
        </w:tc>
        <w:tc>
          <w:tcPr>
            <w:tcW w:w="2160" w:type="dxa"/>
            <w:tcBorders>
              <w:left w:val="single" w:sz="4" w:space="0" w:color="000000"/>
              <w:bottom w:val="single" w:sz="4" w:space="0" w:color="000000"/>
              <w:right w:val="single" w:sz="4" w:space="0" w:color="000000"/>
            </w:tcBorders>
          </w:tcPr>
          <w:p w14:paraId="45E6AD22" w14:textId="77777777" w:rsidR="00B43930" w:rsidRPr="00F320B9" w:rsidRDefault="00B43930" w:rsidP="007D1A15">
            <w:pPr>
              <w:pStyle w:val="TableEntry"/>
            </w:pPr>
            <w:r w:rsidRPr="00F320B9">
              <w:t> </w:t>
            </w:r>
          </w:p>
        </w:tc>
      </w:tr>
      <w:tr w:rsidR="00B43930" w:rsidRPr="00F320B9" w14:paraId="194C411A" w14:textId="77777777" w:rsidTr="007D1A15">
        <w:trPr>
          <w:cantSplit/>
          <w:trHeight w:val="23"/>
        </w:trPr>
        <w:tc>
          <w:tcPr>
            <w:tcW w:w="1142" w:type="dxa"/>
            <w:tcBorders>
              <w:left w:val="single" w:sz="4" w:space="0" w:color="000000"/>
              <w:bottom w:val="single" w:sz="4" w:space="0" w:color="000000"/>
            </w:tcBorders>
          </w:tcPr>
          <w:p w14:paraId="600809B1" w14:textId="77777777" w:rsidR="00B43930" w:rsidRPr="00F320B9" w:rsidRDefault="00B43930" w:rsidP="007D1A15">
            <w:pPr>
              <w:pStyle w:val="TableEntry"/>
            </w:pPr>
            <w:r w:rsidRPr="00F320B9">
              <w:t>TH</w:t>
            </w:r>
          </w:p>
        </w:tc>
        <w:tc>
          <w:tcPr>
            <w:tcW w:w="2368" w:type="dxa"/>
            <w:tcBorders>
              <w:left w:val="single" w:sz="4" w:space="0" w:color="000000"/>
              <w:bottom w:val="single" w:sz="4" w:space="0" w:color="000000"/>
            </w:tcBorders>
            <w:vAlign w:val="bottom"/>
          </w:tcPr>
          <w:p w14:paraId="2F68B553"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5F010BD0" w14:textId="77777777" w:rsidR="00B43930" w:rsidRPr="00F320B9" w:rsidRDefault="00B43930" w:rsidP="007D1A15">
            <w:pPr>
              <w:pStyle w:val="TableEntry"/>
            </w:pPr>
            <w:r w:rsidRPr="00F320B9">
              <w:t>Outside usual home</w:t>
            </w:r>
          </w:p>
        </w:tc>
        <w:tc>
          <w:tcPr>
            <w:tcW w:w="2160" w:type="dxa"/>
            <w:tcBorders>
              <w:left w:val="single" w:sz="4" w:space="0" w:color="000000"/>
              <w:bottom w:val="single" w:sz="4" w:space="0" w:color="000000"/>
              <w:right w:val="single" w:sz="4" w:space="0" w:color="000000"/>
            </w:tcBorders>
          </w:tcPr>
          <w:p w14:paraId="462F2286" w14:textId="77777777" w:rsidR="00B43930" w:rsidRPr="00F320B9" w:rsidRDefault="00B43930" w:rsidP="007D1A15">
            <w:pPr>
              <w:pStyle w:val="TableEntry"/>
            </w:pPr>
            <w:r w:rsidRPr="00F320B9">
              <w:t> </w:t>
            </w:r>
          </w:p>
        </w:tc>
      </w:tr>
      <w:tr w:rsidR="00B43930" w:rsidRPr="00F320B9" w14:paraId="5E16E465" w14:textId="77777777" w:rsidTr="007D1A15">
        <w:trPr>
          <w:cantSplit/>
          <w:trHeight w:val="23"/>
        </w:trPr>
        <w:tc>
          <w:tcPr>
            <w:tcW w:w="1142" w:type="dxa"/>
            <w:tcBorders>
              <w:left w:val="single" w:sz="4" w:space="0" w:color="000000"/>
              <w:bottom w:val="single" w:sz="4" w:space="0" w:color="000000"/>
            </w:tcBorders>
          </w:tcPr>
          <w:p w14:paraId="1D6A54CB" w14:textId="77777777" w:rsidR="00B43930" w:rsidRPr="00F320B9" w:rsidRDefault="00B43930" w:rsidP="007D1A15">
            <w:pPr>
              <w:pStyle w:val="TableEntry"/>
            </w:pPr>
            <w:r w:rsidRPr="00F320B9">
              <w:t>TR</w:t>
            </w:r>
          </w:p>
        </w:tc>
        <w:tc>
          <w:tcPr>
            <w:tcW w:w="2368" w:type="dxa"/>
            <w:tcBorders>
              <w:left w:val="single" w:sz="4" w:space="0" w:color="000000"/>
              <w:bottom w:val="single" w:sz="4" w:space="0" w:color="000000"/>
            </w:tcBorders>
            <w:vAlign w:val="bottom"/>
          </w:tcPr>
          <w:p w14:paraId="1343BB21"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286E8A20" w14:textId="77777777" w:rsidR="00B43930" w:rsidRPr="00F320B9" w:rsidRDefault="00B43930" w:rsidP="007D1A15">
            <w:pPr>
              <w:pStyle w:val="TableEntry"/>
            </w:pPr>
            <w:r w:rsidRPr="00F320B9">
              <w:t>The patient is referred by the officially declared referring doctor’s substitute</w:t>
            </w:r>
          </w:p>
        </w:tc>
        <w:tc>
          <w:tcPr>
            <w:tcW w:w="2160" w:type="dxa"/>
            <w:tcBorders>
              <w:left w:val="single" w:sz="4" w:space="0" w:color="000000"/>
              <w:bottom w:val="single" w:sz="4" w:space="0" w:color="000000"/>
              <w:right w:val="single" w:sz="4" w:space="0" w:color="000000"/>
            </w:tcBorders>
          </w:tcPr>
          <w:p w14:paraId="33B5BCC0" w14:textId="77777777" w:rsidR="00B43930" w:rsidRPr="00F320B9" w:rsidRDefault="00B43930" w:rsidP="007D1A15">
            <w:pPr>
              <w:pStyle w:val="TableEntry"/>
            </w:pPr>
            <w:r w:rsidRPr="00F320B9">
              <w:t> </w:t>
            </w:r>
          </w:p>
        </w:tc>
      </w:tr>
      <w:tr w:rsidR="00B43930" w:rsidRPr="00F320B9" w14:paraId="1EDFEA9B" w14:textId="77777777" w:rsidTr="007D1A15">
        <w:trPr>
          <w:cantSplit/>
          <w:trHeight w:val="445"/>
        </w:trPr>
        <w:tc>
          <w:tcPr>
            <w:tcW w:w="1142" w:type="dxa"/>
            <w:tcBorders>
              <w:left w:val="single" w:sz="4" w:space="0" w:color="000000"/>
              <w:bottom w:val="single" w:sz="4" w:space="0" w:color="000000"/>
            </w:tcBorders>
          </w:tcPr>
          <w:p w14:paraId="2F44DDF2" w14:textId="77777777" w:rsidR="00B43930" w:rsidRPr="00F320B9" w:rsidRDefault="00B43930" w:rsidP="007D1A15">
            <w:pPr>
              <w:pStyle w:val="TableEntry"/>
            </w:pPr>
            <w:r w:rsidRPr="00F320B9">
              <w:t>MR</w:t>
            </w:r>
          </w:p>
        </w:tc>
        <w:tc>
          <w:tcPr>
            <w:tcW w:w="2368" w:type="dxa"/>
            <w:tcBorders>
              <w:left w:val="single" w:sz="4" w:space="0" w:color="000000"/>
              <w:bottom w:val="single" w:sz="4" w:space="0" w:color="000000"/>
            </w:tcBorders>
            <w:vAlign w:val="bottom"/>
          </w:tcPr>
          <w:p w14:paraId="00034BEF"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1984BA16" w14:textId="77777777" w:rsidR="00B43930" w:rsidRPr="00F320B9" w:rsidRDefault="00B43930" w:rsidP="007D1A15">
            <w:pPr>
              <w:pStyle w:val="TableEntry"/>
            </w:pPr>
            <w:r w:rsidRPr="00F320B9">
              <w:t>Consulted doctor = officially declared referring doctor’s substitute</w:t>
            </w:r>
          </w:p>
        </w:tc>
        <w:tc>
          <w:tcPr>
            <w:tcW w:w="2160" w:type="dxa"/>
            <w:tcBorders>
              <w:left w:val="single" w:sz="4" w:space="0" w:color="000000"/>
              <w:bottom w:val="single" w:sz="4" w:space="0" w:color="000000"/>
              <w:right w:val="single" w:sz="4" w:space="0" w:color="000000"/>
            </w:tcBorders>
          </w:tcPr>
          <w:p w14:paraId="13E3A28E" w14:textId="77777777" w:rsidR="00B43930" w:rsidRPr="00F320B9" w:rsidRDefault="00B43930" w:rsidP="007D1A15">
            <w:pPr>
              <w:pStyle w:val="TableEntry"/>
            </w:pPr>
            <w:r w:rsidRPr="00F320B9">
              <w:t> </w:t>
            </w:r>
          </w:p>
        </w:tc>
      </w:tr>
      <w:tr w:rsidR="00B43930" w:rsidRPr="00F320B9" w14:paraId="02C5885C" w14:textId="77777777" w:rsidTr="007D1A15">
        <w:trPr>
          <w:cantSplit/>
          <w:trHeight w:val="23"/>
        </w:trPr>
        <w:tc>
          <w:tcPr>
            <w:tcW w:w="1142" w:type="dxa"/>
            <w:tcBorders>
              <w:left w:val="single" w:sz="4" w:space="0" w:color="000000"/>
              <w:bottom w:val="single" w:sz="4" w:space="0" w:color="000000"/>
            </w:tcBorders>
          </w:tcPr>
          <w:p w14:paraId="0F38034E" w14:textId="77777777" w:rsidR="00B43930" w:rsidRPr="00F320B9" w:rsidRDefault="00B43930" w:rsidP="007D1A15">
            <w:pPr>
              <w:pStyle w:val="TableEntry"/>
            </w:pPr>
            <w:r w:rsidRPr="00F320B9">
              <w:t>TO</w:t>
            </w:r>
          </w:p>
        </w:tc>
        <w:tc>
          <w:tcPr>
            <w:tcW w:w="2368" w:type="dxa"/>
            <w:tcBorders>
              <w:left w:val="single" w:sz="4" w:space="0" w:color="000000"/>
              <w:bottom w:val="single" w:sz="4" w:space="0" w:color="000000"/>
            </w:tcBorders>
            <w:vAlign w:val="bottom"/>
          </w:tcPr>
          <w:p w14:paraId="72E39200"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1F64F736" w14:textId="77777777" w:rsidR="00B43930" w:rsidRPr="00F320B9" w:rsidRDefault="00B43930" w:rsidP="007D1A15">
            <w:pPr>
              <w:pStyle w:val="TableEntry"/>
            </w:pPr>
            <w:r w:rsidRPr="00F320B9">
              <w:t>patient referred by the officially declared referring doctor (The patient sees another physician on the advice of their officially declared referring doctor: (care sequence))</w:t>
            </w:r>
          </w:p>
        </w:tc>
        <w:tc>
          <w:tcPr>
            <w:tcW w:w="2160" w:type="dxa"/>
            <w:tcBorders>
              <w:left w:val="single" w:sz="4" w:space="0" w:color="000000"/>
              <w:bottom w:val="single" w:sz="4" w:space="0" w:color="000000"/>
              <w:right w:val="single" w:sz="4" w:space="0" w:color="000000"/>
            </w:tcBorders>
          </w:tcPr>
          <w:p w14:paraId="7F6C8F61" w14:textId="77777777" w:rsidR="00B43930" w:rsidRPr="00F320B9" w:rsidRDefault="00B43930" w:rsidP="007D1A15">
            <w:pPr>
              <w:pStyle w:val="TableEntry"/>
            </w:pPr>
            <w:r w:rsidRPr="00F320B9">
              <w:t> </w:t>
            </w:r>
          </w:p>
        </w:tc>
      </w:tr>
      <w:tr w:rsidR="00B43930" w:rsidRPr="00F320B9" w14:paraId="6CDDC8CD" w14:textId="77777777" w:rsidTr="007D1A15">
        <w:trPr>
          <w:cantSplit/>
          <w:trHeight w:val="23"/>
        </w:trPr>
        <w:tc>
          <w:tcPr>
            <w:tcW w:w="1142" w:type="dxa"/>
            <w:tcBorders>
              <w:left w:val="single" w:sz="4" w:space="0" w:color="000000"/>
              <w:bottom w:val="single" w:sz="4" w:space="0" w:color="000000"/>
            </w:tcBorders>
          </w:tcPr>
          <w:p w14:paraId="6F0CD84F" w14:textId="77777777" w:rsidR="00B43930" w:rsidRPr="00F320B9" w:rsidRDefault="00B43930" w:rsidP="007D1A15">
            <w:pPr>
              <w:pStyle w:val="TableEntry"/>
            </w:pPr>
            <w:r w:rsidRPr="00F320B9">
              <w:t>ME</w:t>
            </w:r>
          </w:p>
        </w:tc>
        <w:tc>
          <w:tcPr>
            <w:tcW w:w="2368" w:type="dxa"/>
            <w:tcBorders>
              <w:left w:val="single" w:sz="4" w:space="0" w:color="000000"/>
              <w:bottom w:val="single" w:sz="4" w:space="0" w:color="000000"/>
            </w:tcBorders>
            <w:vAlign w:val="bottom"/>
          </w:tcPr>
          <w:p w14:paraId="5AD332F4"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7356ACE7" w14:textId="77777777" w:rsidR="00B43930" w:rsidRPr="00F320B9" w:rsidRDefault="00B43930" w:rsidP="007D1A15">
            <w:pPr>
              <w:pStyle w:val="TableEntry"/>
            </w:pPr>
            <w:r w:rsidRPr="00F320B9">
              <w:t>consultation of the officially declared referring doctor = consulted doctor</w:t>
            </w:r>
          </w:p>
        </w:tc>
        <w:tc>
          <w:tcPr>
            <w:tcW w:w="2160" w:type="dxa"/>
            <w:tcBorders>
              <w:left w:val="single" w:sz="4" w:space="0" w:color="000000"/>
              <w:bottom w:val="single" w:sz="4" w:space="0" w:color="000000"/>
              <w:right w:val="single" w:sz="4" w:space="0" w:color="000000"/>
            </w:tcBorders>
          </w:tcPr>
          <w:p w14:paraId="5F341A32" w14:textId="77777777" w:rsidR="00B43930" w:rsidRPr="00F320B9" w:rsidRDefault="00B43930" w:rsidP="007D1A15">
            <w:pPr>
              <w:pStyle w:val="TableEntry"/>
            </w:pPr>
            <w:r w:rsidRPr="00F320B9">
              <w:t> </w:t>
            </w:r>
          </w:p>
        </w:tc>
      </w:tr>
      <w:tr w:rsidR="00B43930" w:rsidRPr="00F320B9" w14:paraId="14EB25D6" w14:textId="77777777" w:rsidTr="007D1A15">
        <w:trPr>
          <w:cantSplit/>
          <w:trHeight w:val="23"/>
        </w:trPr>
        <w:tc>
          <w:tcPr>
            <w:tcW w:w="1142" w:type="dxa"/>
            <w:tcBorders>
              <w:left w:val="single" w:sz="4" w:space="0" w:color="000000"/>
              <w:bottom w:val="single" w:sz="4" w:space="0" w:color="000000"/>
            </w:tcBorders>
          </w:tcPr>
          <w:p w14:paraId="136D5C1B" w14:textId="77777777" w:rsidR="00B43930" w:rsidRPr="00F320B9" w:rsidRDefault="00B43930" w:rsidP="007D1A15">
            <w:pPr>
              <w:pStyle w:val="TableEntry"/>
            </w:pPr>
            <w:r w:rsidRPr="00F320B9">
              <w:t>1C</w:t>
            </w:r>
          </w:p>
        </w:tc>
        <w:tc>
          <w:tcPr>
            <w:tcW w:w="2368" w:type="dxa"/>
            <w:tcBorders>
              <w:left w:val="single" w:sz="4" w:space="0" w:color="000000"/>
              <w:bottom w:val="single" w:sz="4" w:space="0" w:color="000000"/>
            </w:tcBorders>
            <w:vAlign w:val="bottom"/>
          </w:tcPr>
          <w:p w14:paraId="6573468E"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1266B21F" w14:textId="77777777" w:rsidR="00B43930" w:rsidRPr="00F320B9" w:rsidRDefault="00B43930" w:rsidP="007D1A15">
            <w:pPr>
              <w:pStyle w:val="TableEntry"/>
            </w:pPr>
            <w:r w:rsidRPr="00F320B9">
              <w:t>1ère officially declared referring doctor consultation for opinion</w:t>
            </w:r>
          </w:p>
        </w:tc>
        <w:tc>
          <w:tcPr>
            <w:tcW w:w="2160" w:type="dxa"/>
            <w:tcBorders>
              <w:left w:val="single" w:sz="4" w:space="0" w:color="000000"/>
              <w:bottom w:val="single" w:sz="4" w:space="0" w:color="000000"/>
              <w:right w:val="single" w:sz="4" w:space="0" w:color="000000"/>
            </w:tcBorders>
          </w:tcPr>
          <w:p w14:paraId="08CBFE65" w14:textId="77777777" w:rsidR="00B43930" w:rsidRPr="00F320B9" w:rsidRDefault="00B43930" w:rsidP="007D1A15">
            <w:pPr>
              <w:pStyle w:val="TableEntry"/>
            </w:pPr>
            <w:r w:rsidRPr="00F320B9">
              <w:t> </w:t>
            </w:r>
          </w:p>
        </w:tc>
      </w:tr>
      <w:tr w:rsidR="00B43930" w:rsidRPr="00F320B9" w14:paraId="6F7653BE" w14:textId="77777777" w:rsidTr="007D1A15">
        <w:trPr>
          <w:cantSplit/>
          <w:trHeight w:val="23"/>
        </w:trPr>
        <w:tc>
          <w:tcPr>
            <w:tcW w:w="1142" w:type="dxa"/>
            <w:tcBorders>
              <w:left w:val="single" w:sz="4" w:space="0" w:color="000000"/>
              <w:bottom w:val="single" w:sz="4" w:space="0" w:color="000000"/>
            </w:tcBorders>
          </w:tcPr>
          <w:p w14:paraId="1C173E9D" w14:textId="77777777" w:rsidR="00B43930" w:rsidRPr="00F320B9" w:rsidRDefault="00B43930" w:rsidP="007D1A15">
            <w:pPr>
              <w:pStyle w:val="TableEntry"/>
            </w:pPr>
            <w:r w:rsidRPr="00F320B9">
              <w:t>IT</w:t>
            </w:r>
          </w:p>
        </w:tc>
        <w:tc>
          <w:tcPr>
            <w:tcW w:w="2368" w:type="dxa"/>
            <w:tcBorders>
              <w:left w:val="single" w:sz="4" w:space="0" w:color="000000"/>
              <w:bottom w:val="single" w:sz="4" w:space="0" w:color="000000"/>
            </w:tcBorders>
            <w:vAlign w:val="bottom"/>
          </w:tcPr>
          <w:p w14:paraId="42C9C588"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51ABCA99" w14:textId="77777777" w:rsidR="00B43930" w:rsidRPr="00F320B9" w:rsidRDefault="00B43930" w:rsidP="007D1A15">
            <w:pPr>
              <w:pStyle w:val="TableEntry"/>
            </w:pPr>
            <w:r w:rsidRPr="00F320B9">
              <w:t>Recurring care in accordance with the officially declared referring doctor   (D162-1-6 par. 1 or 2)</w:t>
            </w:r>
          </w:p>
        </w:tc>
        <w:tc>
          <w:tcPr>
            <w:tcW w:w="2160" w:type="dxa"/>
            <w:tcBorders>
              <w:left w:val="single" w:sz="4" w:space="0" w:color="000000"/>
              <w:bottom w:val="single" w:sz="4" w:space="0" w:color="000000"/>
              <w:right w:val="single" w:sz="4" w:space="0" w:color="000000"/>
            </w:tcBorders>
          </w:tcPr>
          <w:p w14:paraId="46882167" w14:textId="77777777" w:rsidR="00B43930" w:rsidRPr="00F320B9" w:rsidRDefault="00B43930" w:rsidP="007D1A15">
            <w:pPr>
              <w:pStyle w:val="TableEntry"/>
            </w:pPr>
            <w:r w:rsidRPr="00F320B9">
              <w:t> </w:t>
            </w:r>
          </w:p>
        </w:tc>
      </w:tr>
      <w:tr w:rsidR="00B43930" w:rsidRPr="00F320B9" w14:paraId="5ACF23AB" w14:textId="77777777" w:rsidTr="007D1A15">
        <w:trPr>
          <w:cantSplit/>
          <w:trHeight w:val="23"/>
        </w:trPr>
        <w:tc>
          <w:tcPr>
            <w:tcW w:w="1142" w:type="dxa"/>
            <w:tcBorders>
              <w:left w:val="single" w:sz="4" w:space="0" w:color="000000"/>
              <w:bottom w:val="single" w:sz="4" w:space="0" w:color="000000"/>
            </w:tcBorders>
          </w:tcPr>
          <w:p w14:paraId="29778C5F" w14:textId="77777777" w:rsidR="00B43930" w:rsidRPr="00F320B9" w:rsidRDefault="00B43930" w:rsidP="007D1A15">
            <w:pPr>
              <w:pStyle w:val="TableEntry"/>
            </w:pPr>
            <w:r w:rsidRPr="00F320B9">
              <w:t>AG</w:t>
            </w:r>
          </w:p>
        </w:tc>
        <w:tc>
          <w:tcPr>
            <w:tcW w:w="2368" w:type="dxa"/>
            <w:tcBorders>
              <w:left w:val="single" w:sz="4" w:space="0" w:color="000000"/>
              <w:bottom w:val="single" w:sz="4" w:space="0" w:color="000000"/>
            </w:tcBorders>
            <w:vAlign w:val="bottom"/>
          </w:tcPr>
          <w:p w14:paraId="6A50E529"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3C744F21" w14:textId="77777777" w:rsidR="00B43930" w:rsidRPr="00F320B9" w:rsidRDefault="00B43930" w:rsidP="007D1A15">
            <w:pPr>
              <w:pStyle w:val="TableEntry"/>
            </w:pPr>
            <w:r w:rsidRPr="00F320B9">
              <w:t>The patient is less than 16 at the time of the consultation</w:t>
            </w:r>
          </w:p>
        </w:tc>
        <w:tc>
          <w:tcPr>
            <w:tcW w:w="2160" w:type="dxa"/>
            <w:tcBorders>
              <w:left w:val="single" w:sz="4" w:space="0" w:color="000000"/>
              <w:bottom w:val="single" w:sz="4" w:space="0" w:color="000000"/>
              <w:right w:val="single" w:sz="4" w:space="0" w:color="000000"/>
            </w:tcBorders>
          </w:tcPr>
          <w:p w14:paraId="550C7AC8" w14:textId="77777777" w:rsidR="00B43930" w:rsidRPr="00F320B9" w:rsidRDefault="00B43930" w:rsidP="007D1A15">
            <w:pPr>
              <w:pStyle w:val="TableEntry"/>
            </w:pPr>
            <w:r w:rsidRPr="00F320B9">
              <w:t>No B2 code</w:t>
            </w:r>
          </w:p>
        </w:tc>
      </w:tr>
      <w:tr w:rsidR="00B43930" w:rsidRPr="00F320B9" w14:paraId="7EDB229B" w14:textId="77777777" w:rsidTr="007D1A15">
        <w:trPr>
          <w:cantSplit/>
          <w:trHeight w:val="23"/>
        </w:trPr>
        <w:tc>
          <w:tcPr>
            <w:tcW w:w="1142" w:type="dxa"/>
            <w:tcBorders>
              <w:left w:val="single" w:sz="4" w:space="0" w:color="000000"/>
              <w:bottom w:val="single" w:sz="4" w:space="0" w:color="000000"/>
            </w:tcBorders>
          </w:tcPr>
          <w:p w14:paraId="57984F3B" w14:textId="77777777" w:rsidR="00B43930" w:rsidRPr="00F320B9" w:rsidRDefault="00B43930" w:rsidP="007D1A15">
            <w:pPr>
              <w:pStyle w:val="TableEntry"/>
            </w:pPr>
            <w:r w:rsidRPr="00F320B9">
              <w:t>MT</w:t>
            </w:r>
          </w:p>
        </w:tc>
        <w:tc>
          <w:tcPr>
            <w:tcW w:w="2368" w:type="dxa"/>
            <w:tcBorders>
              <w:left w:val="single" w:sz="4" w:space="0" w:color="000000"/>
              <w:bottom w:val="single" w:sz="4" w:space="0" w:color="000000"/>
            </w:tcBorders>
            <w:vAlign w:val="bottom"/>
          </w:tcPr>
          <w:p w14:paraId="09246ACC"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5521B7D9" w14:textId="77777777" w:rsidR="00B43930" w:rsidRPr="00F320B9" w:rsidRDefault="00B43930" w:rsidP="007D1A15">
            <w:pPr>
              <w:pStyle w:val="TableEntry"/>
            </w:pPr>
            <w:r w:rsidRPr="00F320B9">
              <w:t xml:space="preserve">The patient is referred by the hospital company works doctor </w:t>
            </w:r>
          </w:p>
        </w:tc>
        <w:tc>
          <w:tcPr>
            <w:tcW w:w="2160" w:type="dxa"/>
            <w:tcBorders>
              <w:left w:val="single" w:sz="4" w:space="0" w:color="000000"/>
              <w:bottom w:val="single" w:sz="4" w:space="0" w:color="000000"/>
              <w:right w:val="single" w:sz="4" w:space="0" w:color="000000"/>
            </w:tcBorders>
          </w:tcPr>
          <w:p w14:paraId="0996F253" w14:textId="77777777" w:rsidR="00B43930" w:rsidRPr="00F320B9" w:rsidRDefault="00B43930" w:rsidP="007D1A15">
            <w:pPr>
              <w:pStyle w:val="TableEntry"/>
            </w:pPr>
            <w:r w:rsidRPr="00F320B9">
              <w:t>No B2 code</w:t>
            </w:r>
          </w:p>
        </w:tc>
      </w:tr>
      <w:tr w:rsidR="00B43930" w:rsidRPr="00F320B9" w14:paraId="07099D45" w14:textId="77777777" w:rsidTr="007D1A15">
        <w:trPr>
          <w:cantSplit/>
          <w:trHeight w:val="23"/>
        </w:trPr>
        <w:tc>
          <w:tcPr>
            <w:tcW w:w="1142" w:type="dxa"/>
            <w:tcBorders>
              <w:left w:val="single" w:sz="4" w:space="0" w:color="000000"/>
              <w:bottom w:val="single" w:sz="4" w:space="0" w:color="000000"/>
            </w:tcBorders>
          </w:tcPr>
          <w:p w14:paraId="37CB86F3" w14:textId="77777777" w:rsidR="00B43930" w:rsidRPr="00F320B9" w:rsidRDefault="00B43930" w:rsidP="007D1A15">
            <w:pPr>
              <w:pStyle w:val="TableEntry"/>
            </w:pPr>
            <w:r w:rsidRPr="00F320B9">
              <w:t>CS</w:t>
            </w:r>
          </w:p>
        </w:tc>
        <w:tc>
          <w:tcPr>
            <w:tcW w:w="2368" w:type="dxa"/>
            <w:tcBorders>
              <w:left w:val="single" w:sz="4" w:space="0" w:color="000000"/>
              <w:bottom w:val="single" w:sz="4" w:space="0" w:color="000000"/>
            </w:tcBorders>
            <w:vAlign w:val="bottom"/>
          </w:tcPr>
          <w:p w14:paraId="1604EED3"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564AC042" w14:textId="77777777" w:rsidR="00B43930" w:rsidRPr="00F320B9" w:rsidRDefault="00B43930" w:rsidP="007D1A15">
            <w:pPr>
              <w:pStyle w:val="TableEntry"/>
            </w:pPr>
            <w:r w:rsidRPr="00F320B9">
              <w:t>Out coordination admit (admit on the patient’s own initiative, without consulting the officially declared referring doctor)</w:t>
            </w:r>
          </w:p>
        </w:tc>
        <w:tc>
          <w:tcPr>
            <w:tcW w:w="2160" w:type="dxa"/>
            <w:tcBorders>
              <w:left w:val="single" w:sz="4" w:space="0" w:color="000000"/>
              <w:bottom w:val="single" w:sz="4" w:space="0" w:color="000000"/>
              <w:right w:val="single" w:sz="4" w:space="0" w:color="000000"/>
            </w:tcBorders>
          </w:tcPr>
          <w:p w14:paraId="0CBE993E" w14:textId="77777777" w:rsidR="00B43930" w:rsidRPr="00F320B9" w:rsidRDefault="00B43930" w:rsidP="007D1A15">
            <w:pPr>
              <w:pStyle w:val="TableEntry"/>
            </w:pPr>
            <w:r w:rsidRPr="00F320B9">
              <w:t> </w:t>
            </w:r>
          </w:p>
        </w:tc>
      </w:tr>
      <w:tr w:rsidR="00B43930" w:rsidRPr="00F320B9" w14:paraId="11E6DA31" w14:textId="77777777" w:rsidTr="007D1A15">
        <w:trPr>
          <w:cantSplit/>
          <w:trHeight w:val="23"/>
        </w:trPr>
        <w:tc>
          <w:tcPr>
            <w:tcW w:w="1142" w:type="dxa"/>
            <w:tcBorders>
              <w:left w:val="single" w:sz="4" w:space="0" w:color="000000"/>
              <w:bottom w:val="single" w:sz="4" w:space="0" w:color="000000"/>
            </w:tcBorders>
          </w:tcPr>
          <w:p w14:paraId="16E306F5" w14:textId="77777777" w:rsidR="00B43930" w:rsidRPr="00F320B9" w:rsidRDefault="00B43930" w:rsidP="007D1A15">
            <w:pPr>
              <w:pStyle w:val="TableEntry"/>
            </w:pPr>
            <w:r w:rsidRPr="00F320B9">
              <w:t>SM</w:t>
            </w:r>
          </w:p>
        </w:tc>
        <w:tc>
          <w:tcPr>
            <w:tcW w:w="2368" w:type="dxa"/>
            <w:tcBorders>
              <w:left w:val="single" w:sz="4" w:space="0" w:color="000000"/>
              <w:bottom w:val="single" w:sz="4" w:space="0" w:color="000000"/>
            </w:tcBorders>
            <w:vAlign w:val="bottom"/>
          </w:tcPr>
          <w:p w14:paraId="1E8EA2E6"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610C0661" w14:textId="77777777" w:rsidR="00B43930" w:rsidRPr="00F320B9" w:rsidRDefault="00B43930" w:rsidP="007D1A15">
            <w:pPr>
              <w:pStyle w:val="TableEntry"/>
            </w:pPr>
            <w:r w:rsidRPr="00F320B9">
              <w:t xml:space="preserve">The patient has not declared any officially declared referring doctor </w:t>
            </w:r>
          </w:p>
        </w:tc>
        <w:tc>
          <w:tcPr>
            <w:tcW w:w="2160" w:type="dxa"/>
            <w:tcBorders>
              <w:left w:val="single" w:sz="4" w:space="0" w:color="000000"/>
              <w:bottom w:val="single" w:sz="4" w:space="0" w:color="000000"/>
              <w:right w:val="single" w:sz="4" w:space="0" w:color="000000"/>
            </w:tcBorders>
          </w:tcPr>
          <w:p w14:paraId="255D9341" w14:textId="77777777" w:rsidR="00B43930" w:rsidRPr="00F320B9" w:rsidRDefault="00B43930" w:rsidP="007D1A15">
            <w:pPr>
              <w:pStyle w:val="TableEntry"/>
            </w:pPr>
            <w:r w:rsidRPr="00F320B9">
              <w:t> </w:t>
            </w:r>
          </w:p>
        </w:tc>
      </w:tr>
      <w:tr w:rsidR="00B43930" w:rsidRPr="00F320B9" w14:paraId="189437AE" w14:textId="77777777" w:rsidTr="007D1A15">
        <w:trPr>
          <w:cantSplit/>
          <w:trHeight w:val="23"/>
        </w:trPr>
        <w:tc>
          <w:tcPr>
            <w:tcW w:w="1142" w:type="dxa"/>
            <w:tcBorders>
              <w:left w:val="single" w:sz="4" w:space="0" w:color="000000"/>
              <w:bottom w:val="single" w:sz="4" w:space="0" w:color="000000"/>
            </w:tcBorders>
          </w:tcPr>
          <w:p w14:paraId="604D3868" w14:textId="77777777" w:rsidR="00B43930" w:rsidRPr="00F320B9" w:rsidRDefault="00B43930" w:rsidP="007D1A15">
            <w:pPr>
              <w:pStyle w:val="TableEntry"/>
            </w:pPr>
            <w:r w:rsidRPr="00F320B9">
              <w:t>ML</w:t>
            </w:r>
          </w:p>
        </w:tc>
        <w:tc>
          <w:tcPr>
            <w:tcW w:w="2368" w:type="dxa"/>
            <w:tcBorders>
              <w:left w:val="single" w:sz="4" w:space="0" w:color="000000"/>
              <w:bottom w:val="single" w:sz="4" w:space="0" w:color="000000"/>
            </w:tcBorders>
            <w:vAlign w:val="bottom"/>
          </w:tcPr>
          <w:p w14:paraId="0D79C6E0"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13CF31BB" w14:textId="77777777" w:rsidR="00B43930" w:rsidRPr="00F320B9" w:rsidRDefault="00B43930" w:rsidP="007D1A15">
            <w:pPr>
              <w:pStyle w:val="TableEntry"/>
            </w:pPr>
            <w:r w:rsidRPr="00F320B9">
              <w:t>A military person, under army medical prescription (D162-1-6 SS Article) (patient not referred by the officially declared referring doctor)</w:t>
            </w:r>
          </w:p>
        </w:tc>
        <w:tc>
          <w:tcPr>
            <w:tcW w:w="2160" w:type="dxa"/>
            <w:tcBorders>
              <w:left w:val="single" w:sz="4" w:space="0" w:color="000000"/>
              <w:bottom w:val="single" w:sz="4" w:space="0" w:color="000000"/>
              <w:right w:val="single" w:sz="4" w:space="0" w:color="000000"/>
            </w:tcBorders>
          </w:tcPr>
          <w:p w14:paraId="0EB388CF" w14:textId="77777777" w:rsidR="00B43930" w:rsidRPr="00F320B9" w:rsidRDefault="00B43930" w:rsidP="007D1A15">
            <w:pPr>
              <w:pStyle w:val="TableEntry"/>
            </w:pPr>
            <w:r w:rsidRPr="00F320B9">
              <w:t> </w:t>
            </w:r>
          </w:p>
        </w:tc>
      </w:tr>
      <w:tr w:rsidR="00B43930" w:rsidRPr="00F320B9" w14:paraId="5BB85D50" w14:textId="77777777" w:rsidTr="007D1A15">
        <w:trPr>
          <w:cantSplit/>
          <w:trHeight w:val="23"/>
        </w:trPr>
        <w:tc>
          <w:tcPr>
            <w:tcW w:w="1142" w:type="dxa"/>
            <w:tcBorders>
              <w:left w:val="single" w:sz="4" w:space="0" w:color="000000"/>
              <w:bottom w:val="single" w:sz="4" w:space="0" w:color="000000"/>
            </w:tcBorders>
          </w:tcPr>
          <w:p w14:paraId="0928D6D2" w14:textId="77777777" w:rsidR="00B43930" w:rsidRPr="00F320B9" w:rsidRDefault="00B43930" w:rsidP="007D1A15">
            <w:pPr>
              <w:pStyle w:val="TableEntry"/>
            </w:pPr>
            <w:r w:rsidRPr="00F320B9">
              <w:t>EM</w:t>
            </w:r>
          </w:p>
        </w:tc>
        <w:tc>
          <w:tcPr>
            <w:tcW w:w="2368" w:type="dxa"/>
            <w:tcBorders>
              <w:left w:val="single" w:sz="4" w:space="0" w:color="000000"/>
              <w:bottom w:val="single" w:sz="4" w:space="0" w:color="000000"/>
            </w:tcBorders>
            <w:vAlign w:val="bottom"/>
          </w:tcPr>
          <w:p w14:paraId="7EC5EA23"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09B4353B" w14:textId="77777777" w:rsidR="00B43930" w:rsidRPr="00F320B9" w:rsidRDefault="00B43930" w:rsidP="007D1A15">
            <w:pPr>
              <w:pStyle w:val="TableEntry"/>
            </w:pPr>
            <w:r w:rsidRPr="00F320B9">
              <w:t>Medical exclusion (smoking, alcoholism, ...)  (D162-1-6 SS Article) (patient not referred by the officially declared referring doctor)</w:t>
            </w:r>
          </w:p>
        </w:tc>
        <w:tc>
          <w:tcPr>
            <w:tcW w:w="2160" w:type="dxa"/>
            <w:tcBorders>
              <w:left w:val="single" w:sz="4" w:space="0" w:color="000000"/>
              <w:bottom w:val="single" w:sz="4" w:space="0" w:color="000000"/>
              <w:right w:val="single" w:sz="4" w:space="0" w:color="000000"/>
            </w:tcBorders>
          </w:tcPr>
          <w:p w14:paraId="616ADD4A" w14:textId="77777777" w:rsidR="00B43930" w:rsidRPr="00F320B9" w:rsidRDefault="00B43930" w:rsidP="007D1A15">
            <w:pPr>
              <w:pStyle w:val="TableEntry"/>
            </w:pPr>
            <w:r w:rsidRPr="00F320B9">
              <w:t> </w:t>
            </w:r>
          </w:p>
        </w:tc>
      </w:tr>
      <w:tr w:rsidR="00B43930" w:rsidRPr="00F320B9" w14:paraId="1BC965FC" w14:textId="77777777" w:rsidTr="007D1A15">
        <w:trPr>
          <w:cantSplit/>
          <w:trHeight w:val="23"/>
        </w:trPr>
        <w:tc>
          <w:tcPr>
            <w:tcW w:w="1142" w:type="dxa"/>
            <w:tcBorders>
              <w:left w:val="single" w:sz="4" w:space="0" w:color="000000"/>
              <w:bottom w:val="single" w:sz="4" w:space="0" w:color="000000"/>
            </w:tcBorders>
          </w:tcPr>
          <w:p w14:paraId="4AE0A273" w14:textId="77777777" w:rsidR="00B43930" w:rsidRPr="00F320B9" w:rsidRDefault="00B43930" w:rsidP="007D1A15">
            <w:pPr>
              <w:pStyle w:val="TableEntry"/>
            </w:pPr>
            <w:r w:rsidRPr="00F320B9">
              <w:t>NT</w:t>
            </w:r>
          </w:p>
        </w:tc>
        <w:tc>
          <w:tcPr>
            <w:tcW w:w="2368" w:type="dxa"/>
            <w:tcBorders>
              <w:left w:val="single" w:sz="4" w:space="0" w:color="000000"/>
              <w:bottom w:val="single" w:sz="4" w:space="0" w:color="000000"/>
            </w:tcBorders>
            <w:vAlign w:val="bottom"/>
          </w:tcPr>
          <w:p w14:paraId="26C4EE32"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6BF2B486" w14:textId="77777777" w:rsidR="00B43930" w:rsidRPr="00F320B9" w:rsidRDefault="00B43930" w:rsidP="007D1A15">
            <w:pPr>
              <w:pStyle w:val="TableEntry"/>
            </w:pPr>
            <w:r w:rsidRPr="00F320B9">
              <w:t>The patient is referred by a physician who is not their officially declared physician</w:t>
            </w:r>
          </w:p>
        </w:tc>
        <w:tc>
          <w:tcPr>
            <w:tcW w:w="2160" w:type="dxa"/>
            <w:tcBorders>
              <w:left w:val="single" w:sz="4" w:space="0" w:color="000000"/>
              <w:bottom w:val="single" w:sz="4" w:space="0" w:color="000000"/>
              <w:right w:val="single" w:sz="4" w:space="0" w:color="000000"/>
            </w:tcBorders>
          </w:tcPr>
          <w:p w14:paraId="59047A01" w14:textId="77777777" w:rsidR="00B43930" w:rsidRPr="00F320B9" w:rsidRDefault="00B43930" w:rsidP="007D1A15">
            <w:pPr>
              <w:pStyle w:val="TableEntry"/>
            </w:pPr>
            <w:r w:rsidRPr="00F320B9">
              <w:t> </w:t>
            </w:r>
          </w:p>
        </w:tc>
      </w:tr>
      <w:tr w:rsidR="00B43930" w:rsidRPr="00F320B9" w14:paraId="2BE83E72" w14:textId="77777777" w:rsidTr="007D1A15">
        <w:trPr>
          <w:cantSplit/>
          <w:trHeight w:val="23"/>
        </w:trPr>
        <w:tc>
          <w:tcPr>
            <w:tcW w:w="1142" w:type="dxa"/>
            <w:tcBorders>
              <w:left w:val="single" w:sz="4" w:space="0" w:color="000000"/>
              <w:bottom w:val="single" w:sz="4" w:space="0" w:color="000000"/>
            </w:tcBorders>
          </w:tcPr>
          <w:p w14:paraId="185A446C" w14:textId="77777777" w:rsidR="00B43930" w:rsidRPr="00F320B9" w:rsidRDefault="00B43930" w:rsidP="007D1A15">
            <w:pPr>
              <w:pStyle w:val="TableEntry"/>
            </w:pPr>
            <w:r w:rsidRPr="00F320B9">
              <w:t>PI</w:t>
            </w:r>
          </w:p>
        </w:tc>
        <w:tc>
          <w:tcPr>
            <w:tcW w:w="2368" w:type="dxa"/>
            <w:tcBorders>
              <w:left w:val="single" w:sz="4" w:space="0" w:color="000000"/>
              <w:bottom w:val="single" w:sz="4" w:space="0" w:color="000000"/>
            </w:tcBorders>
            <w:vAlign w:val="bottom"/>
          </w:tcPr>
          <w:p w14:paraId="59FFAED6"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40E32C25" w14:textId="77777777" w:rsidR="00B43930" w:rsidRPr="00F320B9" w:rsidRDefault="00B43930" w:rsidP="007D1A15">
            <w:pPr>
              <w:pStyle w:val="TableEntry"/>
            </w:pPr>
            <w:r w:rsidRPr="00F320B9">
              <w:t>The performer is a general practitioner who has recently been installed.</w:t>
            </w:r>
          </w:p>
        </w:tc>
        <w:tc>
          <w:tcPr>
            <w:tcW w:w="2160" w:type="dxa"/>
            <w:tcBorders>
              <w:left w:val="single" w:sz="4" w:space="0" w:color="000000"/>
              <w:bottom w:val="single" w:sz="4" w:space="0" w:color="000000"/>
              <w:right w:val="single" w:sz="4" w:space="0" w:color="000000"/>
            </w:tcBorders>
          </w:tcPr>
          <w:p w14:paraId="66217090" w14:textId="77777777" w:rsidR="00B43930" w:rsidRPr="00F320B9" w:rsidRDefault="00B43930" w:rsidP="007D1A15">
            <w:pPr>
              <w:pStyle w:val="TableEntry"/>
            </w:pPr>
            <w:r w:rsidRPr="00F320B9">
              <w:t> </w:t>
            </w:r>
          </w:p>
        </w:tc>
      </w:tr>
      <w:tr w:rsidR="00B43930" w:rsidRPr="00F320B9" w14:paraId="431127C9" w14:textId="77777777" w:rsidTr="007D1A15">
        <w:trPr>
          <w:cantSplit/>
          <w:trHeight w:val="23"/>
        </w:trPr>
        <w:tc>
          <w:tcPr>
            <w:tcW w:w="1142" w:type="dxa"/>
            <w:tcBorders>
              <w:left w:val="single" w:sz="4" w:space="0" w:color="000000"/>
              <w:bottom w:val="single" w:sz="4" w:space="0" w:color="000000"/>
            </w:tcBorders>
          </w:tcPr>
          <w:p w14:paraId="07B0781B" w14:textId="77777777" w:rsidR="00B43930" w:rsidRPr="00F320B9" w:rsidRDefault="00B43930" w:rsidP="007D1A15">
            <w:pPr>
              <w:pStyle w:val="TableEntry"/>
            </w:pPr>
            <w:r w:rsidRPr="00F320B9">
              <w:t>ZD</w:t>
            </w:r>
          </w:p>
        </w:tc>
        <w:tc>
          <w:tcPr>
            <w:tcW w:w="2368" w:type="dxa"/>
            <w:tcBorders>
              <w:left w:val="single" w:sz="4" w:space="0" w:color="000000"/>
              <w:bottom w:val="single" w:sz="4" w:space="0" w:color="000000"/>
            </w:tcBorders>
            <w:vAlign w:val="bottom"/>
          </w:tcPr>
          <w:p w14:paraId="17FC4B60"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44E451C1" w14:textId="77777777" w:rsidR="00B43930" w:rsidRPr="00F320B9" w:rsidRDefault="00B43930" w:rsidP="007D1A15">
            <w:pPr>
              <w:pStyle w:val="TableEntry"/>
            </w:pPr>
            <w:r w:rsidRPr="00F320B9">
              <w:t>The performer is a general practitioner who has recently moved in a medical deficit area</w:t>
            </w:r>
          </w:p>
        </w:tc>
        <w:tc>
          <w:tcPr>
            <w:tcW w:w="2160" w:type="dxa"/>
            <w:tcBorders>
              <w:left w:val="single" w:sz="4" w:space="0" w:color="000000"/>
              <w:bottom w:val="single" w:sz="4" w:space="0" w:color="000000"/>
              <w:right w:val="single" w:sz="4" w:space="0" w:color="000000"/>
            </w:tcBorders>
          </w:tcPr>
          <w:p w14:paraId="06213594" w14:textId="77777777" w:rsidR="00B43930" w:rsidRPr="00F320B9" w:rsidRDefault="00B43930" w:rsidP="007D1A15">
            <w:pPr>
              <w:pStyle w:val="TableEntry"/>
            </w:pPr>
            <w:r w:rsidRPr="00F320B9">
              <w:t> </w:t>
            </w:r>
          </w:p>
        </w:tc>
      </w:tr>
      <w:tr w:rsidR="00B43930" w:rsidRPr="00F320B9" w14:paraId="7B11877A" w14:textId="77777777" w:rsidTr="007D1A15">
        <w:trPr>
          <w:cantSplit/>
          <w:trHeight w:val="23"/>
        </w:trPr>
        <w:tc>
          <w:tcPr>
            <w:tcW w:w="1142" w:type="dxa"/>
            <w:tcBorders>
              <w:left w:val="single" w:sz="4" w:space="0" w:color="000000"/>
              <w:bottom w:val="single" w:sz="4" w:space="0" w:color="000000"/>
            </w:tcBorders>
          </w:tcPr>
          <w:p w14:paraId="04302CA1" w14:textId="77777777" w:rsidR="00B43930" w:rsidRPr="00F320B9" w:rsidRDefault="00B43930" w:rsidP="007D1A15">
            <w:pPr>
              <w:pStyle w:val="TableEntry"/>
            </w:pPr>
            <w:r w:rsidRPr="00F320B9">
              <w:lastRenderedPageBreak/>
              <w:t>AL</w:t>
            </w:r>
          </w:p>
        </w:tc>
        <w:tc>
          <w:tcPr>
            <w:tcW w:w="2368" w:type="dxa"/>
            <w:tcBorders>
              <w:left w:val="single" w:sz="4" w:space="0" w:color="000000"/>
              <w:bottom w:val="single" w:sz="4" w:space="0" w:color="000000"/>
            </w:tcBorders>
            <w:vAlign w:val="bottom"/>
          </w:tcPr>
          <w:p w14:paraId="472CD176"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1D6C85D1" w14:textId="77777777" w:rsidR="00B43930" w:rsidRPr="00F320B9" w:rsidRDefault="00B43930" w:rsidP="007D1A15">
            <w:pPr>
              <w:pStyle w:val="TableEntry"/>
            </w:pPr>
            <w:r w:rsidRPr="00F320B9">
              <w:t>Acts &amp; consultations planned in the scope of ALD D162-1-6, 3rd paragraph care protocol</w:t>
            </w:r>
          </w:p>
        </w:tc>
        <w:tc>
          <w:tcPr>
            <w:tcW w:w="2160" w:type="dxa"/>
            <w:tcBorders>
              <w:left w:val="single" w:sz="4" w:space="0" w:color="000000"/>
              <w:bottom w:val="single" w:sz="4" w:space="0" w:color="000000"/>
              <w:right w:val="single" w:sz="4" w:space="0" w:color="000000"/>
            </w:tcBorders>
          </w:tcPr>
          <w:p w14:paraId="6756769E" w14:textId="77777777" w:rsidR="00B43930" w:rsidRPr="00F320B9" w:rsidRDefault="00B43930" w:rsidP="007D1A15">
            <w:pPr>
              <w:pStyle w:val="TableEntry"/>
            </w:pPr>
            <w:r w:rsidRPr="00F320B9">
              <w:t> </w:t>
            </w:r>
          </w:p>
        </w:tc>
      </w:tr>
      <w:tr w:rsidR="00B43930" w:rsidRPr="00F320B9" w14:paraId="211F3AED" w14:textId="77777777" w:rsidTr="007D1A15">
        <w:trPr>
          <w:cantSplit/>
          <w:trHeight w:val="23"/>
        </w:trPr>
        <w:tc>
          <w:tcPr>
            <w:tcW w:w="1142" w:type="dxa"/>
            <w:tcBorders>
              <w:left w:val="single" w:sz="4" w:space="0" w:color="000000"/>
              <w:bottom w:val="single" w:sz="4" w:space="0" w:color="000000"/>
            </w:tcBorders>
          </w:tcPr>
          <w:p w14:paraId="6A874BBA" w14:textId="77777777" w:rsidR="00B43930" w:rsidRPr="00F320B9" w:rsidRDefault="00B43930" w:rsidP="007D1A15">
            <w:pPr>
              <w:pStyle w:val="TableEntry"/>
            </w:pPr>
            <w:r w:rsidRPr="00F320B9">
              <w:t>PS</w:t>
            </w:r>
          </w:p>
        </w:tc>
        <w:tc>
          <w:tcPr>
            <w:tcW w:w="2368" w:type="dxa"/>
            <w:tcBorders>
              <w:left w:val="single" w:sz="4" w:space="0" w:color="000000"/>
              <w:bottom w:val="single" w:sz="4" w:space="0" w:color="000000"/>
            </w:tcBorders>
            <w:vAlign w:val="bottom"/>
          </w:tcPr>
          <w:p w14:paraId="63711AE0"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0520EA55" w14:textId="77777777" w:rsidR="00B43930" w:rsidRPr="00F320B9" w:rsidRDefault="00B43930" w:rsidP="007D1A15">
            <w:pPr>
              <w:pStyle w:val="TableEntry"/>
            </w:pPr>
            <w:r w:rsidRPr="00F320B9">
              <w:t>Acts &amp; consultations in the scope of ALD D162-1-6, 5th paragraph care protocol</w:t>
            </w:r>
          </w:p>
        </w:tc>
        <w:tc>
          <w:tcPr>
            <w:tcW w:w="2160" w:type="dxa"/>
            <w:tcBorders>
              <w:left w:val="single" w:sz="4" w:space="0" w:color="000000"/>
              <w:bottom w:val="single" w:sz="4" w:space="0" w:color="000000"/>
              <w:right w:val="single" w:sz="4" w:space="0" w:color="000000"/>
            </w:tcBorders>
          </w:tcPr>
          <w:p w14:paraId="5ACA6205" w14:textId="77777777" w:rsidR="00B43930" w:rsidRPr="00F320B9" w:rsidRDefault="00B43930" w:rsidP="007D1A15">
            <w:pPr>
              <w:pStyle w:val="TableEntry"/>
            </w:pPr>
            <w:r w:rsidRPr="00F320B9">
              <w:t> </w:t>
            </w:r>
          </w:p>
        </w:tc>
      </w:tr>
      <w:tr w:rsidR="00B43930" w:rsidRPr="00F320B9" w14:paraId="24206155" w14:textId="77777777" w:rsidTr="007D1A15">
        <w:trPr>
          <w:cantSplit/>
          <w:trHeight w:val="23"/>
        </w:trPr>
        <w:tc>
          <w:tcPr>
            <w:tcW w:w="1142" w:type="dxa"/>
            <w:tcBorders>
              <w:left w:val="single" w:sz="4" w:space="0" w:color="000000"/>
              <w:bottom w:val="single" w:sz="4" w:space="0" w:color="000000"/>
            </w:tcBorders>
          </w:tcPr>
          <w:p w14:paraId="46245929" w14:textId="77777777" w:rsidR="00B43930" w:rsidRPr="00F320B9" w:rsidRDefault="00B43930" w:rsidP="007D1A15">
            <w:pPr>
              <w:pStyle w:val="TableEntry"/>
            </w:pPr>
            <w:r w:rsidRPr="00F320B9">
              <w:t>AM</w:t>
            </w:r>
          </w:p>
        </w:tc>
        <w:tc>
          <w:tcPr>
            <w:tcW w:w="2368" w:type="dxa"/>
            <w:tcBorders>
              <w:left w:val="single" w:sz="4" w:space="0" w:color="000000"/>
              <w:bottom w:val="single" w:sz="4" w:space="0" w:color="000000"/>
            </w:tcBorders>
            <w:vAlign w:val="bottom"/>
          </w:tcPr>
          <w:p w14:paraId="7B7D432C"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0F86E18E" w14:textId="77777777" w:rsidR="00B43930" w:rsidRPr="00F320B9" w:rsidRDefault="00B43930" w:rsidP="007D1A15">
            <w:pPr>
              <w:pStyle w:val="TableEntry"/>
            </w:pPr>
            <w:r w:rsidRPr="00F320B9">
              <w:t>State Medical Support  (SMS)</w:t>
            </w:r>
          </w:p>
        </w:tc>
        <w:tc>
          <w:tcPr>
            <w:tcW w:w="2160" w:type="dxa"/>
            <w:tcBorders>
              <w:left w:val="single" w:sz="4" w:space="0" w:color="000000"/>
              <w:bottom w:val="single" w:sz="4" w:space="0" w:color="000000"/>
              <w:right w:val="single" w:sz="4" w:space="0" w:color="000000"/>
            </w:tcBorders>
          </w:tcPr>
          <w:p w14:paraId="4487ADB9" w14:textId="77777777" w:rsidR="00B43930" w:rsidRPr="00F320B9" w:rsidRDefault="00B43930" w:rsidP="007D1A15">
            <w:pPr>
              <w:pStyle w:val="TableEntry"/>
            </w:pPr>
            <w:r w:rsidRPr="00F320B9">
              <w:t>No B2 code</w:t>
            </w:r>
          </w:p>
        </w:tc>
      </w:tr>
      <w:tr w:rsidR="00B43930" w:rsidRPr="00F320B9" w14:paraId="29C16C7F" w14:textId="77777777" w:rsidTr="007D1A15">
        <w:trPr>
          <w:cantSplit/>
          <w:trHeight w:val="23"/>
        </w:trPr>
        <w:tc>
          <w:tcPr>
            <w:tcW w:w="1142" w:type="dxa"/>
            <w:tcBorders>
              <w:left w:val="single" w:sz="4" w:space="0" w:color="000000"/>
              <w:bottom w:val="single" w:sz="4" w:space="0" w:color="000000"/>
            </w:tcBorders>
          </w:tcPr>
          <w:p w14:paraId="0942CC87" w14:textId="77777777" w:rsidR="00B43930" w:rsidRPr="00F320B9" w:rsidRDefault="00B43930" w:rsidP="007D1A15">
            <w:pPr>
              <w:pStyle w:val="TableEntry"/>
            </w:pPr>
            <w:r w:rsidRPr="00F320B9">
              <w:t>CI</w:t>
            </w:r>
          </w:p>
        </w:tc>
        <w:tc>
          <w:tcPr>
            <w:tcW w:w="2368" w:type="dxa"/>
            <w:tcBorders>
              <w:left w:val="single" w:sz="4" w:space="0" w:color="000000"/>
              <w:bottom w:val="single" w:sz="4" w:space="0" w:color="000000"/>
            </w:tcBorders>
            <w:vAlign w:val="bottom"/>
          </w:tcPr>
          <w:p w14:paraId="62AD17EE"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257BEAD7" w14:textId="77777777" w:rsidR="00B43930" w:rsidRPr="00F320B9" w:rsidRDefault="00B43930" w:rsidP="007D1A15">
            <w:pPr>
              <w:pStyle w:val="TableEntry"/>
            </w:pPr>
            <w:r w:rsidRPr="00F320B9">
              <w:t>Foreigner taken care of in the scope of international conventions.</w:t>
            </w:r>
          </w:p>
        </w:tc>
        <w:tc>
          <w:tcPr>
            <w:tcW w:w="2160" w:type="dxa"/>
            <w:tcBorders>
              <w:left w:val="single" w:sz="4" w:space="0" w:color="000000"/>
              <w:bottom w:val="single" w:sz="4" w:space="0" w:color="000000"/>
              <w:right w:val="single" w:sz="4" w:space="0" w:color="000000"/>
            </w:tcBorders>
          </w:tcPr>
          <w:p w14:paraId="1DED0ABB" w14:textId="77777777" w:rsidR="00B43930" w:rsidRPr="00F320B9" w:rsidRDefault="00B43930" w:rsidP="007D1A15">
            <w:pPr>
              <w:pStyle w:val="TableEntry"/>
            </w:pPr>
            <w:r w:rsidRPr="00F320B9">
              <w:t>No B2 code</w:t>
            </w:r>
          </w:p>
        </w:tc>
      </w:tr>
      <w:tr w:rsidR="00B43930" w:rsidRPr="00F320B9" w14:paraId="3836B1C6" w14:textId="77777777" w:rsidTr="007D1A15">
        <w:trPr>
          <w:cantSplit/>
          <w:trHeight w:val="23"/>
        </w:trPr>
        <w:tc>
          <w:tcPr>
            <w:tcW w:w="1142" w:type="dxa"/>
            <w:tcBorders>
              <w:left w:val="single" w:sz="4" w:space="0" w:color="000000"/>
              <w:bottom w:val="single" w:sz="4" w:space="0" w:color="000000"/>
            </w:tcBorders>
          </w:tcPr>
          <w:p w14:paraId="7C6BFF54" w14:textId="77777777" w:rsidR="00B43930" w:rsidRPr="00F320B9" w:rsidRDefault="00B43930" w:rsidP="007D1A15">
            <w:pPr>
              <w:pStyle w:val="TableEntry"/>
            </w:pPr>
            <w:r w:rsidRPr="00F320B9">
              <w:t>ET</w:t>
            </w:r>
          </w:p>
        </w:tc>
        <w:tc>
          <w:tcPr>
            <w:tcW w:w="2368" w:type="dxa"/>
            <w:tcBorders>
              <w:left w:val="single" w:sz="4" w:space="0" w:color="000000"/>
              <w:bottom w:val="single" w:sz="4" w:space="0" w:color="000000"/>
            </w:tcBorders>
            <w:vAlign w:val="bottom"/>
          </w:tcPr>
          <w:p w14:paraId="562F2663"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69E07AF4" w14:textId="77777777" w:rsidR="00B43930" w:rsidRPr="00F320B9" w:rsidRDefault="00B43930" w:rsidP="007D1A15">
            <w:pPr>
              <w:pStyle w:val="TableEntry"/>
            </w:pPr>
            <w:r w:rsidRPr="00F320B9">
              <w:t>Foreigner taken care of – other circumstances (regular status)</w:t>
            </w:r>
          </w:p>
        </w:tc>
        <w:tc>
          <w:tcPr>
            <w:tcW w:w="2160" w:type="dxa"/>
            <w:tcBorders>
              <w:left w:val="single" w:sz="4" w:space="0" w:color="000000"/>
              <w:bottom w:val="single" w:sz="4" w:space="0" w:color="000000"/>
              <w:right w:val="single" w:sz="4" w:space="0" w:color="000000"/>
            </w:tcBorders>
          </w:tcPr>
          <w:p w14:paraId="63D9DE6C" w14:textId="77777777" w:rsidR="00B43930" w:rsidRPr="00F320B9" w:rsidRDefault="00B43930" w:rsidP="007D1A15">
            <w:pPr>
              <w:pStyle w:val="TableEntry"/>
            </w:pPr>
            <w:r w:rsidRPr="00F320B9">
              <w:t> </w:t>
            </w:r>
          </w:p>
        </w:tc>
      </w:tr>
      <w:tr w:rsidR="00B43930" w:rsidRPr="00F320B9" w14:paraId="10D9663B" w14:textId="77777777" w:rsidTr="007D1A15">
        <w:trPr>
          <w:cantSplit/>
          <w:trHeight w:val="23"/>
        </w:trPr>
        <w:tc>
          <w:tcPr>
            <w:tcW w:w="1142" w:type="dxa"/>
            <w:tcBorders>
              <w:left w:val="single" w:sz="4" w:space="0" w:color="000000"/>
              <w:bottom w:val="single" w:sz="4" w:space="0" w:color="000000"/>
            </w:tcBorders>
          </w:tcPr>
          <w:p w14:paraId="254EB8EC" w14:textId="77777777" w:rsidR="00B43930" w:rsidRPr="00F320B9" w:rsidRDefault="00B43930" w:rsidP="007D1A15">
            <w:pPr>
              <w:pStyle w:val="TableEntry"/>
            </w:pPr>
            <w:r w:rsidRPr="00F320B9">
              <w:t>MI</w:t>
            </w:r>
          </w:p>
        </w:tc>
        <w:tc>
          <w:tcPr>
            <w:tcW w:w="2368" w:type="dxa"/>
            <w:tcBorders>
              <w:left w:val="single" w:sz="4" w:space="0" w:color="000000"/>
              <w:bottom w:val="single" w:sz="4" w:space="0" w:color="000000"/>
            </w:tcBorders>
            <w:vAlign w:val="bottom"/>
          </w:tcPr>
          <w:p w14:paraId="5818EDDB"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4F69C645" w14:textId="77777777" w:rsidR="00B43930" w:rsidRPr="00F320B9" w:rsidRDefault="00B43930" w:rsidP="007D1A15">
            <w:pPr>
              <w:pStyle w:val="TableEntry"/>
            </w:pPr>
            <w:r w:rsidRPr="00F320B9">
              <w:t>Passage migrant (L254-1)</w:t>
            </w:r>
          </w:p>
        </w:tc>
        <w:tc>
          <w:tcPr>
            <w:tcW w:w="2160" w:type="dxa"/>
            <w:tcBorders>
              <w:left w:val="single" w:sz="4" w:space="0" w:color="000000"/>
              <w:bottom w:val="single" w:sz="4" w:space="0" w:color="000000"/>
              <w:right w:val="single" w:sz="4" w:space="0" w:color="000000"/>
            </w:tcBorders>
          </w:tcPr>
          <w:p w14:paraId="27E82B7F" w14:textId="77777777" w:rsidR="00B43930" w:rsidRPr="00F320B9" w:rsidRDefault="00B43930" w:rsidP="007D1A15">
            <w:pPr>
              <w:pStyle w:val="TableEntry"/>
            </w:pPr>
            <w:r w:rsidRPr="00F320B9">
              <w:t> </w:t>
            </w:r>
          </w:p>
        </w:tc>
      </w:tr>
      <w:tr w:rsidR="00B43930" w:rsidRPr="00F320B9" w14:paraId="5EC386B8" w14:textId="77777777" w:rsidTr="007D1A15">
        <w:trPr>
          <w:cantSplit/>
          <w:trHeight w:val="23"/>
        </w:trPr>
        <w:tc>
          <w:tcPr>
            <w:tcW w:w="1142" w:type="dxa"/>
            <w:tcBorders>
              <w:left w:val="single" w:sz="4" w:space="0" w:color="000000"/>
              <w:bottom w:val="single" w:sz="4" w:space="0" w:color="000000"/>
            </w:tcBorders>
          </w:tcPr>
          <w:p w14:paraId="7F3396A8" w14:textId="77777777" w:rsidR="00B43930" w:rsidRPr="00F320B9" w:rsidRDefault="00B43930" w:rsidP="007D1A15">
            <w:pPr>
              <w:pStyle w:val="TableEntry"/>
            </w:pPr>
            <w:r w:rsidRPr="00F320B9">
              <w:t>DT</w:t>
            </w:r>
          </w:p>
        </w:tc>
        <w:tc>
          <w:tcPr>
            <w:tcW w:w="2368" w:type="dxa"/>
            <w:tcBorders>
              <w:left w:val="single" w:sz="4" w:space="0" w:color="000000"/>
              <w:bottom w:val="single" w:sz="4" w:space="0" w:color="000000"/>
            </w:tcBorders>
            <w:vAlign w:val="bottom"/>
          </w:tcPr>
          <w:p w14:paraId="7927B831"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03D23819" w14:textId="77777777" w:rsidR="00B43930" w:rsidRPr="00F320B9" w:rsidRDefault="00B43930" w:rsidP="007D1A15">
            <w:pPr>
              <w:pStyle w:val="TableEntry"/>
            </w:pPr>
            <w:r w:rsidRPr="00F320B9">
              <w:t>Non active care pathway (Care pathway that began before  the implementation date of the regulation)</w:t>
            </w:r>
          </w:p>
        </w:tc>
        <w:tc>
          <w:tcPr>
            <w:tcW w:w="2160" w:type="dxa"/>
            <w:tcBorders>
              <w:left w:val="single" w:sz="4" w:space="0" w:color="000000"/>
              <w:bottom w:val="single" w:sz="4" w:space="0" w:color="000000"/>
              <w:right w:val="single" w:sz="4" w:space="0" w:color="000000"/>
            </w:tcBorders>
          </w:tcPr>
          <w:p w14:paraId="32BEDA25" w14:textId="77777777" w:rsidR="00B43930" w:rsidRPr="00F320B9" w:rsidRDefault="00B43930" w:rsidP="007D1A15">
            <w:pPr>
              <w:pStyle w:val="TableEntry"/>
            </w:pPr>
            <w:r w:rsidRPr="00F320B9">
              <w:t> </w:t>
            </w:r>
          </w:p>
        </w:tc>
      </w:tr>
      <w:tr w:rsidR="00B43930" w:rsidRPr="00F320B9" w14:paraId="56302056" w14:textId="77777777" w:rsidTr="007D1A15">
        <w:trPr>
          <w:cantSplit/>
          <w:trHeight w:val="23"/>
        </w:trPr>
        <w:tc>
          <w:tcPr>
            <w:tcW w:w="1142" w:type="dxa"/>
            <w:tcBorders>
              <w:left w:val="single" w:sz="4" w:space="0" w:color="000000"/>
              <w:bottom w:val="single" w:sz="4" w:space="0" w:color="000000"/>
            </w:tcBorders>
          </w:tcPr>
          <w:p w14:paraId="0E14336A" w14:textId="77777777" w:rsidR="00B43930" w:rsidRPr="00F320B9" w:rsidRDefault="00B43930" w:rsidP="007D1A15">
            <w:pPr>
              <w:pStyle w:val="TableEntry"/>
            </w:pPr>
            <w:r w:rsidRPr="00F320B9">
              <w:t>MA</w:t>
            </w:r>
          </w:p>
        </w:tc>
        <w:tc>
          <w:tcPr>
            <w:tcW w:w="2368" w:type="dxa"/>
            <w:tcBorders>
              <w:left w:val="single" w:sz="4" w:space="0" w:color="000000"/>
              <w:bottom w:val="single" w:sz="4" w:space="0" w:color="000000"/>
            </w:tcBorders>
            <w:vAlign w:val="bottom"/>
          </w:tcPr>
          <w:p w14:paraId="38051292"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35A63332" w14:textId="77777777" w:rsidR="00B43930" w:rsidRPr="00F320B9" w:rsidRDefault="00B43930" w:rsidP="007D1A15">
            <w:pPr>
              <w:pStyle w:val="TableEntry"/>
            </w:pPr>
            <w:r w:rsidRPr="00F320B9">
              <w:t>Special case of Mayotte’s fund</w:t>
            </w:r>
          </w:p>
        </w:tc>
        <w:tc>
          <w:tcPr>
            <w:tcW w:w="2160" w:type="dxa"/>
            <w:tcBorders>
              <w:left w:val="single" w:sz="4" w:space="0" w:color="000000"/>
              <w:bottom w:val="single" w:sz="4" w:space="0" w:color="000000"/>
              <w:right w:val="single" w:sz="4" w:space="0" w:color="000000"/>
            </w:tcBorders>
          </w:tcPr>
          <w:p w14:paraId="4406DBEE" w14:textId="77777777" w:rsidR="00B43930" w:rsidRPr="00F320B9" w:rsidRDefault="00B43930" w:rsidP="007D1A15">
            <w:pPr>
              <w:pStyle w:val="TableEntry"/>
            </w:pPr>
          </w:p>
        </w:tc>
      </w:tr>
      <w:tr w:rsidR="00B43930" w:rsidRPr="00F320B9" w14:paraId="56E1D902" w14:textId="77777777" w:rsidTr="007D1A15">
        <w:trPr>
          <w:cantSplit/>
          <w:trHeight w:val="23"/>
        </w:trPr>
        <w:tc>
          <w:tcPr>
            <w:tcW w:w="1142" w:type="dxa"/>
            <w:tcBorders>
              <w:left w:val="single" w:sz="4" w:space="0" w:color="000000"/>
              <w:bottom w:val="single" w:sz="4" w:space="0" w:color="000000"/>
            </w:tcBorders>
          </w:tcPr>
          <w:p w14:paraId="0F556C25" w14:textId="77777777" w:rsidR="00B43930" w:rsidRPr="00F320B9" w:rsidRDefault="00B43930" w:rsidP="007D1A15">
            <w:pPr>
              <w:pStyle w:val="TableEntry"/>
            </w:pPr>
            <w:r w:rsidRPr="00F320B9">
              <w:t>AS</w:t>
            </w:r>
          </w:p>
        </w:tc>
        <w:tc>
          <w:tcPr>
            <w:tcW w:w="2368" w:type="dxa"/>
            <w:tcBorders>
              <w:left w:val="single" w:sz="4" w:space="0" w:color="000000"/>
              <w:bottom w:val="single" w:sz="4" w:space="0" w:color="000000"/>
            </w:tcBorders>
            <w:vAlign w:val="bottom"/>
          </w:tcPr>
          <w:p w14:paraId="5B22864E" w14:textId="77777777" w:rsidR="00B43930" w:rsidRPr="00F320B9" w:rsidRDefault="00B43930" w:rsidP="007D1A15">
            <w:pPr>
              <w:pStyle w:val="TableEntry"/>
            </w:pPr>
            <w:r w:rsidRPr="00F320B9">
              <w:t> </w:t>
            </w:r>
          </w:p>
        </w:tc>
        <w:tc>
          <w:tcPr>
            <w:tcW w:w="3690" w:type="dxa"/>
            <w:tcBorders>
              <w:left w:val="single" w:sz="4" w:space="0" w:color="000000"/>
              <w:bottom w:val="single" w:sz="4" w:space="0" w:color="000000"/>
            </w:tcBorders>
          </w:tcPr>
          <w:p w14:paraId="56874762" w14:textId="77777777" w:rsidR="00B43930" w:rsidRPr="00F320B9" w:rsidRDefault="00B43930" w:rsidP="007D1A15">
            <w:pPr>
              <w:pStyle w:val="TableEntry"/>
            </w:pPr>
            <w:r w:rsidRPr="00F320B9">
              <w:t>Any other circumstances</w:t>
            </w:r>
          </w:p>
        </w:tc>
        <w:tc>
          <w:tcPr>
            <w:tcW w:w="2160" w:type="dxa"/>
            <w:tcBorders>
              <w:left w:val="single" w:sz="4" w:space="0" w:color="000000"/>
              <w:bottom w:val="single" w:sz="4" w:space="0" w:color="000000"/>
              <w:right w:val="single" w:sz="4" w:space="0" w:color="000000"/>
            </w:tcBorders>
          </w:tcPr>
          <w:p w14:paraId="1ECA6DC5" w14:textId="77777777" w:rsidR="00B43930" w:rsidRPr="00F320B9" w:rsidRDefault="00B43930" w:rsidP="007D1A15">
            <w:pPr>
              <w:pStyle w:val="TableEntry"/>
            </w:pPr>
            <w:r w:rsidRPr="00F320B9">
              <w:t> </w:t>
            </w:r>
          </w:p>
        </w:tc>
      </w:tr>
    </w:tbl>
    <w:p w14:paraId="314F15A4" w14:textId="77777777" w:rsidR="00B43930" w:rsidRPr="00F320B9" w:rsidRDefault="00B43930" w:rsidP="00DC2E00">
      <w:pPr>
        <w:pStyle w:val="BodyText"/>
      </w:pPr>
    </w:p>
    <w:p w14:paraId="41FE0E58" w14:textId="77777777" w:rsidR="00B43930" w:rsidRPr="00F320B9" w:rsidRDefault="00B43930" w:rsidP="00DC2E00">
      <w:pPr>
        <w:pStyle w:val="BodyText"/>
      </w:pPr>
      <w:r w:rsidRPr="00F320B9">
        <w:t>The current legal context requires the coordinated care pathway indicator for the A04 (outpatient) and A07 (change of status; inpatient to outpatient) events. In other words, the indicator is required for outpatient registrations.</w:t>
      </w:r>
    </w:p>
    <w:p w14:paraId="4A7910AC" w14:textId="77777777" w:rsidR="00B43930" w:rsidRPr="00F320B9" w:rsidRDefault="00B43930" w:rsidP="00DC2E00">
      <w:pPr>
        <w:pStyle w:val="BodyText"/>
      </w:pPr>
      <w:r w:rsidRPr="00F320B9">
        <w:t>A Z99 event may update the indicator, updating all the events above, if needed.</w:t>
      </w:r>
    </w:p>
    <w:p w14:paraId="218173FF" w14:textId="77777777" w:rsidR="00B43930" w:rsidRPr="00F320B9" w:rsidRDefault="00B43930" w:rsidP="004D489F">
      <w:pPr>
        <w:pStyle w:val="ListBullet2"/>
        <w:numPr>
          <w:ilvl w:val="0"/>
          <w:numId w:val="14"/>
        </w:numPr>
      </w:pPr>
      <w:r w:rsidRPr="00F320B9">
        <w:t>The officially declared physician: ROL segment (“ODRP”) following the PID/PDI combination</w:t>
      </w:r>
    </w:p>
    <w:p w14:paraId="7E4BCB7C" w14:textId="77777777" w:rsidR="00B43930" w:rsidRPr="00F320B9" w:rsidRDefault="00B43930" w:rsidP="004D489F">
      <w:pPr>
        <w:pStyle w:val="ListBullet2"/>
        <w:numPr>
          <w:ilvl w:val="0"/>
          <w:numId w:val="14"/>
        </w:numPr>
      </w:pPr>
      <w:r w:rsidRPr="00F320B9">
        <w:t>The corresponding doctor: ROL segment (“RT”) following the {PV1, V2, ZBE, … } segments combination</w:t>
      </w:r>
    </w:p>
    <w:p w14:paraId="3CCA49AF" w14:textId="77777777" w:rsidR="00B43930" w:rsidRPr="00F320B9" w:rsidRDefault="00B43930" w:rsidP="004D489F">
      <w:pPr>
        <w:pStyle w:val="ListBullet2"/>
        <w:numPr>
          <w:ilvl w:val="0"/>
          <w:numId w:val="14"/>
        </w:numPr>
      </w:pPr>
      <w:r w:rsidRPr="00F320B9">
        <w:t>The officially declared physician’s substitute: ROL segment (“SUBS”) following the {PV1, V2, ZBE, … } segments combination</w:t>
      </w:r>
    </w:p>
    <w:p w14:paraId="37799F4F" w14:textId="77777777" w:rsidR="00B43930" w:rsidRPr="00F320B9" w:rsidRDefault="00B43930" w:rsidP="00DC2E00">
      <w:pPr>
        <w:pStyle w:val="BodyText"/>
        <w:rPr>
          <w:i/>
          <w:iCs/>
        </w:rPr>
      </w:pPr>
      <w:r w:rsidRPr="00F320B9">
        <w:rPr>
          <w:i/>
          <w:iCs/>
        </w:rPr>
        <w:t>PV2-30: Patient Charge Adjustment Code</w:t>
      </w:r>
    </w:p>
    <w:p w14:paraId="1437880B" w14:textId="73BBA78A" w:rsidR="00B43930" w:rsidRPr="00F320B9" w:rsidRDefault="00B43930" w:rsidP="00DC2E00">
      <w:pPr>
        <w:pStyle w:val="BodyText"/>
      </w:pPr>
      <w:r w:rsidRPr="00F320B9">
        <w:t>This field specifies whether a movement is billable or not. If present, values shall come from table 0218:</w:t>
      </w:r>
    </w:p>
    <w:p w14:paraId="6AF9C92F" w14:textId="77777777" w:rsidR="00B43930" w:rsidRPr="00F320B9" w:rsidRDefault="00B43930" w:rsidP="00CE0F24">
      <w:pPr>
        <w:pStyle w:val="TableTitle"/>
      </w:pPr>
      <w:r w:rsidRPr="00F320B9">
        <w:t>HL7 Table 0218 – Charge adjustment</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7"/>
        <w:gridCol w:w="2375"/>
        <w:gridCol w:w="1794"/>
        <w:gridCol w:w="2204"/>
      </w:tblGrid>
      <w:tr w:rsidR="00B43930" w:rsidRPr="00F320B9" w14:paraId="56A0CC93" w14:textId="77777777" w:rsidTr="00CE0F24">
        <w:trPr>
          <w:cantSplit/>
          <w:tblHeader/>
        </w:trPr>
        <w:tc>
          <w:tcPr>
            <w:tcW w:w="1997" w:type="dxa"/>
            <w:shd w:val="clear" w:color="auto" w:fill="D9D9D9"/>
          </w:tcPr>
          <w:p w14:paraId="0BA7F289" w14:textId="77777777" w:rsidR="00B43930" w:rsidRPr="00F320B9" w:rsidRDefault="00B43930" w:rsidP="007D1A15">
            <w:pPr>
              <w:pStyle w:val="TableEntryHeader"/>
            </w:pPr>
            <w:r w:rsidRPr="00F320B9">
              <w:t>Value IHE FR</w:t>
            </w:r>
          </w:p>
        </w:tc>
        <w:tc>
          <w:tcPr>
            <w:tcW w:w="2375" w:type="dxa"/>
            <w:shd w:val="clear" w:color="auto" w:fill="D9D9D9"/>
          </w:tcPr>
          <w:p w14:paraId="451018F5" w14:textId="77777777" w:rsidR="00B43930" w:rsidRPr="00F320B9" w:rsidRDefault="00B43930" w:rsidP="007D1A15">
            <w:pPr>
              <w:pStyle w:val="TableEntryHeader"/>
            </w:pPr>
            <w:r w:rsidRPr="00F320B9">
              <w:t>Description</w:t>
            </w:r>
          </w:p>
        </w:tc>
        <w:tc>
          <w:tcPr>
            <w:tcW w:w="1794" w:type="dxa"/>
            <w:shd w:val="clear" w:color="auto" w:fill="D9D9D9"/>
          </w:tcPr>
          <w:p w14:paraId="159A48C5" w14:textId="77777777" w:rsidR="00B43930" w:rsidRPr="00F320B9" w:rsidRDefault="00B43930" w:rsidP="007D1A15">
            <w:pPr>
              <w:pStyle w:val="TableEntryHeader"/>
            </w:pPr>
            <w:r w:rsidRPr="00F320B9">
              <w:t>Recommended display</w:t>
            </w:r>
          </w:p>
        </w:tc>
        <w:tc>
          <w:tcPr>
            <w:tcW w:w="2204" w:type="dxa"/>
            <w:shd w:val="clear" w:color="auto" w:fill="D9D9D9"/>
          </w:tcPr>
          <w:p w14:paraId="5AE67845" w14:textId="77777777" w:rsidR="00B43930" w:rsidRPr="00F320B9" w:rsidRDefault="00B43930" w:rsidP="007D1A15">
            <w:pPr>
              <w:pStyle w:val="TableEntryHeader"/>
            </w:pPr>
            <w:r w:rsidRPr="00F320B9">
              <w:t>IHE France comments</w:t>
            </w:r>
          </w:p>
        </w:tc>
      </w:tr>
      <w:tr w:rsidR="00B43930" w:rsidRPr="00F320B9" w14:paraId="518FF5FB" w14:textId="77777777" w:rsidTr="007D1A15">
        <w:tc>
          <w:tcPr>
            <w:tcW w:w="1997" w:type="dxa"/>
          </w:tcPr>
          <w:p w14:paraId="71D5179D" w14:textId="77777777" w:rsidR="00B43930" w:rsidRPr="00F320B9" w:rsidRDefault="00B43930" w:rsidP="007D1A15">
            <w:pPr>
              <w:pStyle w:val="TableEntry"/>
            </w:pPr>
            <w:r w:rsidRPr="00F320B9">
              <w:t>F</w:t>
            </w:r>
          </w:p>
        </w:tc>
        <w:tc>
          <w:tcPr>
            <w:tcW w:w="2375" w:type="dxa"/>
          </w:tcPr>
          <w:p w14:paraId="16F7D7AD" w14:textId="77777777" w:rsidR="00B43930" w:rsidRPr="00F320B9" w:rsidRDefault="00B43930" w:rsidP="007D1A15">
            <w:pPr>
              <w:pStyle w:val="TableEntry"/>
            </w:pPr>
          </w:p>
        </w:tc>
        <w:tc>
          <w:tcPr>
            <w:tcW w:w="1794" w:type="dxa"/>
          </w:tcPr>
          <w:p w14:paraId="3D19C238" w14:textId="77777777" w:rsidR="00B43930" w:rsidRPr="00F320B9" w:rsidRDefault="00B43930" w:rsidP="007D1A15">
            <w:pPr>
              <w:pStyle w:val="TableEntry"/>
            </w:pPr>
            <w:r w:rsidRPr="00F320B9">
              <w:t>Billable</w:t>
            </w:r>
          </w:p>
        </w:tc>
        <w:tc>
          <w:tcPr>
            <w:tcW w:w="2204" w:type="dxa"/>
          </w:tcPr>
          <w:p w14:paraId="203CA4EE" w14:textId="77777777" w:rsidR="00B43930" w:rsidRPr="00F320B9" w:rsidRDefault="00B43930" w:rsidP="007D1A15">
            <w:pPr>
              <w:pStyle w:val="TableEntry"/>
            </w:pPr>
          </w:p>
        </w:tc>
      </w:tr>
      <w:tr w:rsidR="00B43930" w:rsidRPr="00F320B9" w14:paraId="3BFD4D24" w14:textId="77777777" w:rsidTr="007D1A15">
        <w:tc>
          <w:tcPr>
            <w:tcW w:w="1997" w:type="dxa"/>
          </w:tcPr>
          <w:p w14:paraId="1ADC8EE1" w14:textId="77777777" w:rsidR="00B43930" w:rsidRPr="00F320B9" w:rsidRDefault="00B43930" w:rsidP="007D1A15">
            <w:pPr>
              <w:pStyle w:val="TableEntry"/>
            </w:pPr>
            <w:r w:rsidRPr="00F320B9">
              <w:t>N</w:t>
            </w:r>
          </w:p>
        </w:tc>
        <w:tc>
          <w:tcPr>
            <w:tcW w:w="2375" w:type="dxa"/>
          </w:tcPr>
          <w:p w14:paraId="1A620869" w14:textId="77777777" w:rsidR="00B43930" w:rsidRPr="00F320B9" w:rsidRDefault="00B43930" w:rsidP="007D1A15">
            <w:pPr>
              <w:pStyle w:val="TableEntry"/>
            </w:pPr>
          </w:p>
        </w:tc>
        <w:tc>
          <w:tcPr>
            <w:tcW w:w="1794" w:type="dxa"/>
          </w:tcPr>
          <w:p w14:paraId="3DE9603D" w14:textId="77777777" w:rsidR="00B43930" w:rsidRPr="00F320B9" w:rsidRDefault="00B43930" w:rsidP="007D1A15">
            <w:pPr>
              <w:pStyle w:val="TableEntry"/>
            </w:pPr>
            <w:r w:rsidRPr="00F320B9">
              <w:t>Not billable</w:t>
            </w:r>
          </w:p>
        </w:tc>
        <w:tc>
          <w:tcPr>
            <w:tcW w:w="2204" w:type="dxa"/>
          </w:tcPr>
          <w:p w14:paraId="3D1DD190" w14:textId="77777777" w:rsidR="00B43930" w:rsidRPr="00F320B9" w:rsidRDefault="00B43930" w:rsidP="007D1A15">
            <w:pPr>
              <w:pStyle w:val="TableEntry"/>
            </w:pPr>
            <w:r w:rsidRPr="00F320B9">
              <w:t>Default value</w:t>
            </w:r>
          </w:p>
        </w:tc>
      </w:tr>
    </w:tbl>
    <w:p w14:paraId="7853F1D8" w14:textId="77777777" w:rsidR="00CD05AD" w:rsidRDefault="00CD05AD" w:rsidP="00DC2E00">
      <w:pPr>
        <w:pStyle w:val="BodyText"/>
        <w:rPr>
          <w:i/>
          <w:iCs/>
        </w:rPr>
      </w:pPr>
    </w:p>
    <w:p w14:paraId="33B68FF1" w14:textId="0EBCB40C" w:rsidR="00B43930" w:rsidRPr="00F320B9" w:rsidRDefault="00B43930" w:rsidP="00DC2E00">
      <w:pPr>
        <w:pStyle w:val="BodyText"/>
        <w:rPr>
          <w:i/>
          <w:iCs/>
        </w:rPr>
      </w:pPr>
      <w:r w:rsidRPr="00F320B9">
        <w:rPr>
          <w:i/>
          <w:iCs/>
        </w:rPr>
        <w:t>PV2-38: Mode of Arrival Code</w:t>
      </w:r>
    </w:p>
    <w:p w14:paraId="7DBCE597" w14:textId="77777777" w:rsidR="00B43930" w:rsidRPr="00F320B9" w:rsidRDefault="00B43930" w:rsidP="00DC2E00">
      <w:pPr>
        <w:pStyle w:val="BodyText"/>
      </w:pPr>
      <w:r w:rsidRPr="00F320B9">
        <w:t>This field is required, if known, for the following events:</w:t>
      </w:r>
    </w:p>
    <w:p w14:paraId="52C0D847" w14:textId="77777777" w:rsidR="00B43930" w:rsidRPr="00F320B9" w:rsidRDefault="00B43930" w:rsidP="004D489F">
      <w:pPr>
        <w:pStyle w:val="ListBullet2"/>
        <w:numPr>
          <w:ilvl w:val="0"/>
          <w:numId w:val="14"/>
        </w:numPr>
      </w:pPr>
      <w:r w:rsidRPr="00F320B9">
        <w:lastRenderedPageBreak/>
        <w:t>A01 (Admit)</w:t>
      </w:r>
    </w:p>
    <w:p w14:paraId="4B35F089" w14:textId="77777777" w:rsidR="00B43930" w:rsidRPr="00F320B9" w:rsidRDefault="00B43930" w:rsidP="004D489F">
      <w:pPr>
        <w:pStyle w:val="ListBullet2"/>
        <w:numPr>
          <w:ilvl w:val="0"/>
          <w:numId w:val="14"/>
        </w:numPr>
      </w:pPr>
      <w:r w:rsidRPr="00F320B9">
        <w:t>A05 (Pre-admit)</w:t>
      </w:r>
    </w:p>
    <w:p w14:paraId="6F59A251" w14:textId="77777777" w:rsidR="00B43930" w:rsidRPr="00F320B9" w:rsidRDefault="00B43930" w:rsidP="004D489F">
      <w:pPr>
        <w:pStyle w:val="ListBullet2"/>
        <w:numPr>
          <w:ilvl w:val="0"/>
          <w:numId w:val="14"/>
        </w:numPr>
      </w:pPr>
      <w:r w:rsidRPr="00F320B9">
        <w:t>A06 (Change of status, outpatient or emergency to inpatient)</w:t>
      </w:r>
    </w:p>
    <w:p w14:paraId="5CB4E281" w14:textId="77777777" w:rsidR="00B43930" w:rsidRPr="00F320B9" w:rsidRDefault="00B43930" w:rsidP="004D489F">
      <w:pPr>
        <w:pStyle w:val="ListBullet2"/>
        <w:numPr>
          <w:ilvl w:val="0"/>
          <w:numId w:val="14"/>
        </w:numPr>
      </w:pPr>
      <w:r w:rsidRPr="00F320B9">
        <w:t>A14 (Pending admit)</w:t>
      </w:r>
    </w:p>
    <w:p w14:paraId="22624A0E" w14:textId="77777777" w:rsidR="00B43930" w:rsidRPr="00F320B9" w:rsidRDefault="00B43930" w:rsidP="004D489F">
      <w:pPr>
        <w:pStyle w:val="ListBullet2"/>
        <w:numPr>
          <w:ilvl w:val="0"/>
          <w:numId w:val="14"/>
        </w:numPr>
      </w:pPr>
      <w:r w:rsidRPr="00F320B9">
        <w:t>Z99, if it updates one of the events above</w:t>
      </w:r>
    </w:p>
    <w:p w14:paraId="2FBFB0BC" w14:textId="77777777" w:rsidR="00B43930" w:rsidRPr="00F320B9" w:rsidRDefault="00B43930" w:rsidP="00DC2E00">
      <w:r w:rsidRPr="00F320B9">
        <w:t>The values in table 0430 shall be used in this field.</w:t>
      </w:r>
    </w:p>
    <w:p w14:paraId="3F77E49B" w14:textId="77777777" w:rsidR="00B43930" w:rsidRPr="00F320B9" w:rsidRDefault="00B43930" w:rsidP="00CE0F24">
      <w:pPr>
        <w:pStyle w:val="TableTitle"/>
      </w:pPr>
      <w:r w:rsidRPr="00F320B9">
        <w:t xml:space="preserve">HL7 </w:t>
      </w:r>
      <w:r w:rsidRPr="00F320B9">
        <w:rPr>
          <w:bCs/>
        </w:rPr>
        <w:t>User-defined</w:t>
      </w:r>
      <w:r w:rsidRPr="00F320B9">
        <w:t xml:space="preserve"> Table 0430 – Mode of Arrival Code</w:t>
      </w:r>
    </w:p>
    <w:tbl>
      <w:tblPr>
        <w:tblW w:w="0" w:type="auto"/>
        <w:jc w:val="center"/>
        <w:tblLayout w:type="fixed"/>
        <w:tblCellMar>
          <w:left w:w="70" w:type="dxa"/>
          <w:right w:w="70" w:type="dxa"/>
        </w:tblCellMar>
        <w:tblLook w:val="0000" w:firstRow="0" w:lastRow="0" w:firstColumn="0" w:lastColumn="0" w:noHBand="0" w:noVBand="0"/>
      </w:tblPr>
      <w:tblGrid>
        <w:gridCol w:w="2093"/>
        <w:gridCol w:w="2497"/>
        <w:gridCol w:w="1800"/>
        <w:gridCol w:w="2024"/>
      </w:tblGrid>
      <w:tr w:rsidR="00B43930" w:rsidRPr="00F320B9" w14:paraId="598C12F7" w14:textId="77777777" w:rsidTr="007D1A15">
        <w:trPr>
          <w:trHeight w:val="23"/>
          <w:tblHeader/>
          <w:jc w:val="center"/>
        </w:trPr>
        <w:tc>
          <w:tcPr>
            <w:tcW w:w="2093" w:type="dxa"/>
            <w:tcBorders>
              <w:top w:val="single" w:sz="4" w:space="0" w:color="000000"/>
              <w:left w:val="single" w:sz="4" w:space="0" w:color="000000"/>
              <w:bottom w:val="single" w:sz="4" w:space="0" w:color="000000"/>
            </w:tcBorders>
            <w:shd w:val="clear" w:color="auto" w:fill="D9D9D9"/>
          </w:tcPr>
          <w:p w14:paraId="7589D8C9" w14:textId="77777777" w:rsidR="00B43930" w:rsidRPr="00F320B9" w:rsidRDefault="00B43930" w:rsidP="007D1A15">
            <w:pPr>
              <w:pStyle w:val="TableEntryHeader"/>
            </w:pPr>
            <w:r w:rsidRPr="00F320B9">
              <w:t>Value IHE FR</w:t>
            </w:r>
          </w:p>
        </w:tc>
        <w:tc>
          <w:tcPr>
            <w:tcW w:w="2497" w:type="dxa"/>
            <w:tcBorders>
              <w:top w:val="single" w:sz="4" w:space="0" w:color="000000"/>
              <w:left w:val="single" w:sz="4" w:space="0" w:color="000000"/>
              <w:bottom w:val="single" w:sz="4" w:space="0" w:color="000000"/>
            </w:tcBorders>
            <w:shd w:val="clear" w:color="auto" w:fill="D9D9D9"/>
          </w:tcPr>
          <w:p w14:paraId="444E85FD" w14:textId="77777777" w:rsidR="00B43930" w:rsidRPr="00F320B9" w:rsidRDefault="00B43930" w:rsidP="007D1A15">
            <w:pPr>
              <w:pStyle w:val="TableEntryHeader"/>
            </w:pPr>
            <w:r w:rsidRPr="00F320B9">
              <w:t>Description</w:t>
            </w:r>
          </w:p>
        </w:tc>
        <w:tc>
          <w:tcPr>
            <w:tcW w:w="1800" w:type="dxa"/>
            <w:tcBorders>
              <w:top w:val="single" w:sz="4" w:space="0" w:color="000000"/>
              <w:left w:val="single" w:sz="4" w:space="0" w:color="000000"/>
              <w:bottom w:val="single" w:sz="4" w:space="0" w:color="000000"/>
            </w:tcBorders>
            <w:shd w:val="clear" w:color="auto" w:fill="D9D9D9"/>
          </w:tcPr>
          <w:p w14:paraId="13771534" w14:textId="77777777" w:rsidR="00B43930" w:rsidRPr="00F320B9" w:rsidRDefault="00B43930" w:rsidP="007D1A15">
            <w:pPr>
              <w:pStyle w:val="TableEntryHeader"/>
            </w:pPr>
            <w:r w:rsidRPr="00F320B9">
              <w:t>Recommended display</w:t>
            </w:r>
          </w:p>
        </w:tc>
        <w:tc>
          <w:tcPr>
            <w:tcW w:w="2024" w:type="dxa"/>
            <w:tcBorders>
              <w:top w:val="single" w:sz="4" w:space="0" w:color="000000"/>
              <w:left w:val="single" w:sz="4" w:space="0" w:color="000000"/>
              <w:bottom w:val="single" w:sz="4" w:space="0" w:color="000000"/>
              <w:right w:val="single" w:sz="4" w:space="0" w:color="000000"/>
            </w:tcBorders>
            <w:shd w:val="clear" w:color="auto" w:fill="D9D9D9"/>
          </w:tcPr>
          <w:p w14:paraId="5A751AA5" w14:textId="77777777" w:rsidR="00B43930" w:rsidRPr="00F320B9" w:rsidRDefault="00B43930" w:rsidP="007D1A15">
            <w:pPr>
              <w:pStyle w:val="TableEntryHeader"/>
            </w:pPr>
            <w:r w:rsidRPr="00F320B9">
              <w:t>IHE France comments</w:t>
            </w:r>
          </w:p>
        </w:tc>
      </w:tr>
      <w:tr w:rsidR="00B43930" w:rsidRPr="00F320B9" w14:paraId="02C09897" w14:textId="77777777" w:rsidTr="007D1A15">
        <w:trPr>
          <w:trHeight w:val="23"/>
          <w:jc w:val="center"/>
        </w:trPr>
        <w:tc>
          <w:tcPr>
            <w:tcW w:w="2093" w:type="dxa"/>
            <w:tcBorders>
              <w:left w:val="single" w:sz="4" w:space="0" w:color="000000"/>
              <w:bottom w:val="single" w:sz="4" w:space="0" w:color="000000"/>
            </w:tcBorders>
          </w:tcPr>
          <w:p w14:paraId="6DC08490" w14:textId="77777777" w:rsidR="00B43930" w:rsidRPr="00F320B9" w:rsidRDefault="00B43930" w:rsidP="007D1A15">
            <w:pPr>
              <w:pStyle w:val="TableEntry"/>
            </w:pPr>
            <w:r w:rsidRPr="00F320B9">
              <w:t>0</w:t>
            </w:r>
          </w:p>
        </w:tc>
        <w:tc>
          <w:tcPr>
            <w:tcW w:w="2497" w:type="dxa"/>
            <w:tcBorders>
              <w:left w:val="single" w:sz="4" w:space="0" w:color="000000"/>
              <w:bottom w:val="single" w:sz="4" w:space="0" w:color="000000"/>
            </w:tcBorders>
            <w:vAlign w:val="bottom"/>
          </w:tcPr>
          <w:p w14:paraId="0DAA8BAA" w14:textId="77777777" w:rsidR="00B43930" w:rsidRPr="00F320B9" w:rsidRDefault="00B43930" w:rsidP="007D1A15">
            <w:pPr>
              <w:pStyle w:val="TableEntry"/>
            </w:pPr>
            <w:r w:rsidRPr="00F320B9">
              <w:t> </w:t>
            </w:r>
          </w:p>
        </w:tc>
        <w:tc>
          <w:tcPr>
            <w:tcW w:w="1800" w:type="dxa"/>
            <w:tcBorders>
              <w:left w:val="single" w:sz="4" w:space="0" w:color="000000"/>
              <w:bottom w:val="single" w:sz="4" w:space="0" w:color="000000"/>
            </w:tcBorders>
          </w:tcPr>
          <w:p w14:paraId="62BCBC44" w14:textId="77777777" w:rsidR="00B43930" w:rsidRPr="00F320B9" w:rsidRDefault="00B43930" w:rsidP="007D1A15">
            <w:pPr>
              <w:pStyle w:val="TableEntry"/>
            </w:pPr>
            <w:r w:rsidRPr="00F320B9">
              <w:t>Police</w:t>
            </w:r>
          </w:p>
        </w:tc>
        <w:tc>
          <w:tcPr>
            <w:tcW w:w="2024" w:type="dxa"/>
            <w:tcBorders>
              <w:left w:val="single" w:sz="4" w:space="0" w:color="000000"/>
              <w:bottom w:val="single" w:sz="4" w:space="0" w:color="000000"/>
              <w:right w:val="single" w:sz="4" w:space="0" w:color="000000"/>
            </w:tcBorders>
          </w:tcPr>
          <w:p w14:paraId="7D8F6FCA" w14:textId="77777777" w:rsidR="00B43930" w:rsidRPr="00F320B9" w:rsidRDefault="00B43930" w:rsidP="007D1A15">
            <w:pPr>
              <w:pStyle w:val="TableEntry"/>
            </w:pPr>
            <w:r w:rsidRPr="00F320B9">
              <w:t> </w:t>
            </w:r>
          </w:p>
        </w:tc>
      </w:tr>
      <w:tr w:rsidR="00B43930" w:rsidRPr="00F320B9" w14:paraId="6ABD33AC" w14:textId="77777777" w:rsidTr="007D1A15">
        <w:trPr>
          <w:trHeight w:val="23"/>
          <w:jc w:val="center"/>
        </w:trPr>
        <w:tc>
          <w:tcPr>
            <w:tcW w:w="2093" w:type="dxa"/>
            <w:tcBorders>
              <w:left w:val="single" w:sz="4" w:space="0" w:color="000000"/>
              <w:bottom w:val="single" w:sz="4" w:space="0" w:color="000000"/>
            </w:tcBorders>
          </w:tcPr>
          <w:p w14:paraId="31AA843D" w14:textId="77777777" w:rsidR="00B43930" w:rsidRPr="00F320B9" w:rsidRDefault="00B43930" w:rsidP="007D1A15">
            <w:pPr>
              <w:pStyle w:val="TableEntry"/>
            </w:pPr>
            <w:r w:rsidRPr="00F320B9">
              <w:t>1</w:t>
            </w:r>
          </w:p>
        </w:tc>
        <w:tc>
          <w:tcPr>
            <w:tcW w:w="2497" w:type="dxa"/>
            <w:tcBorders>
              <w:left w:val="single" w:sz="4" w:space="0" w:color="000000"/>
              <w:bottom w:val="single" w:sz="4" w:space="0" w:color="000000"/>
            </w:tcBorders>
            <w:vAlign w:val="bottom"/>
          </w:tcPr>
          <w:p w14:paraId="759FF884" w14:textId="77777777" w:rsidR="00B43930" w:rsidRPr="00F320B9" w:rsidRDefault="00B43930" w:rsidP="007D1A15">
            <w:pPr>
              <w:pStyle w:val="TableEntry"/>
            </w:pPr>
            <w:r w:rsidRPr="00F320B9">
              <w:t> </w:t>
            </w:r>
          </w:p>
        </w:tc>
        <w:tc>
          <w:tcPr>
            <w:tcW w:w="1800" w:type="dxa"/>
            <w:tcBorders>
              <w:left w:val="single" w:sz="4" w:space="0" w:color="000000"/>
              <w:bottom w:val="single" w:sz="4" w:space="0" w:color="000000"/>
            </w:tcBorders>
          </w:tcPr>
          <w:p w14:paraId="150DE76D" w14:textId="77777777" w:rsidR="00B43930" w:rsidRPr="00F320B9" w:rsidRDefault="00B43930" w:rsidP="007D1A15">
            <w:pPr>
              <w:pStyle w:val="TableEntry"/>
            </w:pPr>
            <w:r w:rsidRPr="00F320B9">
              <w:t>Emergency medical assistance service, land-based</w:t>
            </w:r>
          </w:p>
        </w:tc>
        <w:tc>
          <w:tcPr>
            <w:tcW w:w="2024" w:type="dxa"/>
            <w:tcBorders>
              <w:left w:val="single" w:sz="4" w:space="0" w:color="000000"/>
              <w:bottom w:val="single" w:sz="4" w:space="0" w:color="000000"/>
              <w:right w:val="single" w:sz="4" w:space="0" w:color="000000"/>
            </w:tcBorders>
          </w:tcPr>
          <w:p w14:paraId="517403A8" w14:textId="77777777" w:rsidR="00B43930" w:rsidRPr="00F320B9" w:rsidRDefault="00B43930" w:rsidP="007D1A15">
            <w:pPr>
              <w:pStyle w:val="TableEntry"/>
            </w:pPr>
            <w:r w:rsidRPr="00F320B9">
              <w:t> </w:t>
            </w:r>
          </w:p>
        </w:tc>
      </w:tr>
      <w:tr w:rsidR="00B43930" w:rsidRPr="00F320B9" w14:paraId="49306E61" w14:textId="77777777" w:rsidTr="007D1A15">
        <w:trPr>
          <w:trHeight w:val="23"/>
          <w:jc w:val="center"/>
        </w:trPr>
        <w:tc>
          <w:tcPr>
            <w:tcW w:w="2093" w:type="dxa"/>
            <w:tcBorders>
              <w:left w:val="single" w:sz="4" w:space="0" w:color="000000"/>
              <w:bottom w:val="single" w:sz="4" w:space="0" w:color="000000"/>
            </w:tcBorders>
          </w:tcPr>
          <w:p w14:paraId="7774400C" w14:textId="77777777" w:rsidR="00B43930" w:rsidRPr="00F320B9" w:rsidRDefault="00B43930" w:rsidP="007D1A15">
            <w:pPr>
              <w:pStyle w:val="TableEntry"/>
            </w:pPr>
            <w:r w:rsidRPr="00F320B9">
              <w:t>2</w:t>
            </w:r>
          </w:p>
        </w:tc>
        <w:tc>
          <w:tcPr>
            <w:tcW w:w="2497" w:type="dxa"/>
            <w:tcBorders>
              <w:left w:val="single" w:sz="4" w:space="0" w:color="000000"/>
              <w:bottom w:val="single" w:sz="4" w:space="0" w:color="000000"/>
            </w:tcBorders>
            <w:vAlign w:val="bottom"/>
          </w:tcPr>
          <w:p w14:paraId="41CA0226" w14:textId="77777777" w:rsidR="00B43930" w:rsidRPr="00F320B9" w:rsidRDefault="00B43930" w:rsidP="007D1A15">
            <w:pPr>
              <w:pStyle w:val="TableEntry"/>
            </w:pPr>
            <w:r w:rsidRPr="00F320B9">
              <w:t> </w:t>
            </w:r>
          </w:p>
        </w:tc>
        <w:tc>
          <w:tcPr>
            <w:tcW w:w="1800" w:type="dxa"/>
            <w:tcBorders>
              <w:left w:val="single" w:sz="4" w:space="0" w:color="000000"/>
              <w:bottom w:val="single" w:sz="4" w:space="0" w:color="000000"/>
            </w:tcBorders>
          </w:tcPr>
          <w:p w14:paraId="7DC133F5" w14:textId="77777777" w:rsidR="00B43930" w:rsidRPr="00F320B9" w:rsidRDefault="00B43930" w:rsidP="007D1A15">
            <w:pPr>
              <w:pStyle w:val="TableEntry"/>
            </w:pPr>
            <w:r w:rsidRPr="00F320B9">
              <w:t>Public Ambulance service</w:t>
            </w:r>
          </w:p>
        </w:tc>
        <w:tc>
          <w:tcPr>
            <w:tcW w:w="2024" w:type="dxa"/>
            <w:tcBorders>
              <w:left w:val="single" w:sz="4" w:space="0" w:color="000000"/>
              <w:bottom w:val="single" w:sz="4" w:space="0" w:color="000000"/>
              <w:right w:val="single" w:sz="4" w:space="0" w:color="000000"/>
            </w:tcBorders>
          </w:tcPr>
          <w:p w14:paraId="77F33B22" w14:textId="77777777" w:rsidR="00B43930" w:rsidRPr="00F320B9" w:rsidRDefault="00B43930" w:rsidP="007D1A15">
            <w:pPr>
              <w:pStyle w:val="TableEntry"/>
            </w:pPr>
            <w:r w:rsidRPr="00F320B9">
              <w:t> </w:t>
            </w:r>
          </w:p>
        </w:tc>
      </w:tr>
      <w:tr w:rsidR="00B43930" w:rsidRPr="00F320B9" w14:paraId="73C2C245" w14:textId="77777777" w:rsidTr="007D1A15">
        <w:trPr>
          <w:trHeight w:val="23"/>
          <w:jc w:val="center"/>
        </w:trPr>
        <w:tc>
          <w:tcPr>
            <w:tcW w:w="2093" w:type="dxa"/>
            <w:tcBorders>
              <w:left w:val="single" w:sz="4" w:space="0" w:color="000000"/>
              <w:bottom w:val="single" w:sz="4" w:space="0" w:color="000000"/>
            </w:tcBorders>
          </w:tcPr>
          <w:p w14:paraId="62074FC9" w14:textId="77777777" w:rsidR="00B43930" w:rsidRPr="00F320B9" w:rsidRDefault="00B43930" w:rsidP="007D1A15">
            <w:pPr>
              <w:pStyle w:val="TableEntry"/>
            </w:pPr>
            <w:r w:rsidRPr="00F320B9">
              <w:t>3</w:t>
            </w:r>
          </w:p>
        </w:tc>
        <w:tc>
          <w:tcPr>
            <w:tcW w:w="2497" w:type="dxa"/>
            <w:tcBorders>
              <w:left w:val="single" w:sz="4" w:space="0" w:color="000000"/>
              <w:bottom w:val="single" w:sz="4" w:space="0" w:color="000000"/>
            </w:tcBorders>
            <w:vAlign w:val="bottom"/>
          </w:tcPr>
          <w:p w14:paraId="4D8CB5F9" w14:textId="77777777" w:rsidR="00B43930" w:rsidRPr="00F320B9" w:rsidRDefault="00B43930" w:rsidP="007D1A15">
            <w:pPr>
              <w:pStyle w:val="TableEntry"/>
            </w:pPr>
            <w:r w:rsidRPr="00F320B9">
              <w:t> </w:t>
            </w:r>
          </w:p>
        </w:tc>
        <w:tc>
          <w:tcPr>
            <w:tcW w:w="1800" w:type="dxa"/>
            <w:tcBorders>
              <w:left w:val="single" w:sz="4" w:space="0" w:color="000000"/>
              <w:bottom w:val="single" w:sz="4" w:space="0" w:color="000000"/>
            </w:tcBorders>
          </w:tcPr>
          <w:p w14:paraId="2A2DF723" w14:textId="77777777" w:rsidR="00B43930" w:rsidRPr="00F320B9" w:rsidRDefault="00B43930" w:rsidP="007D1A15">
            <w:pPr>
              <w:pStyle w:val="TableEntry"/>
            </w:pPr>
            <w:r w:rsidRPr="00F320B9">
              <w:t>Private Ambulance service</w:t>
            </w:r>
          </w:p>
        </w:tc>
        <w:tc>
          <w:tcPr>
            <w:tcW w:w="2024" w:type="dxa"/>
            <w:tcBorders>
              <w:left w:val="single" w:sz="4" w:space="0" w:color="000000"/>
              <w:bottom w:val="single" w:sz="4" w:space="0" w:color="000000"/>
              <w:right w:val="single" w:sz="4" w:space="0" w:color="000000"/>
            </w:tcBorders>
          </w:tcPr>
          <w:p w14:paraId="406EBFD9" w14:textId="77777777" w:rsidR="00B43930" w:rsidRPr="00F320B9" w:rsidRDefault="00B43930" w:rsidP="007D1A15">
            <w:pPr>
              <w:pStyle w:val="TableEntry"/>
            </w:pPr>
            <w:r w:rsidRPr="00F320B9">
              <w:t> </w:t>
            </w:r>
          </w:p>
        </w:tc>
      </w:tr>
      <w:tr w:rsidR="00B43930" w:rsidRPr="00F320B9" w14:paraId="279648E6" w14:textId="77777777" w:rsidTr="007D1A15">
        <w:trPr>
          <w:trHeight w:val="23"/>
          <w:jc w:val="center"/>
        </w:trPr>
        <w:tc>
          <w:tcPr>
            <w:tcW w:w="2093" w:type="dxa"/>
            <w:tcBorders>
              <w:left w:val="single" w:sz="4" w:space="0" w:color="000000"/>
              <w:bottom w:val="single" w:sz="4" w:space="0" w:color="000000"/>
            </w:tcBorders>
          </w:tcPr>
          <w:p w14:paraId="11A3B420" w14:textId="77777777" w:rsidR="00B43930" w:rsidRPr="00F320B9" w:rsidRDefault="00B43930" w:rsidP="007D1A15">
            <w:pPr>
              <w:pStyle w:val="TableEntry"/>
            </w:pPr>
            <w:r w:rsidRPr="00F320B9">
              <w:t>4</w:t>
            </w:r>
          </w:p>
        </w:tc>
        <w:tc>
          <w:tcPr>
            <w:tcW w:w="2497" w:type="dxa"/>
            <w:tcBorders>
              <w:left w:val="single" w:sz="4" w:space="0" w:color="000000"/>
              <w:bottom w:val="single" w:sz="4" w:space="0" w:color="000000"/>
            </w:tcBorders>
            <w:vAlign w:val="bottom"/>
          </w:tcPr>
          <w:p w14:paraId="5041E832" w14:textId="77777777" w:rsidR="00B43930" w:rsidRPr="00F320B9" w:rsidRDefault="00B43930" w:rsidP="007D1A15">
            <w:pPr>
              <w:pStyle w:val="TableEntry"/>
            </w:pPr>
            <w:r w:rsidRPr="00F320B9">
              <w:t> </w:t>
            </w:r>
          </w:p>
        </w:tc>
        <w:tc>
          <w:tcPr>
            <w:tcW w:w="1800" w:type="dxa"/>
            <w:tcBorders>
              <w:left w:val="single" w:sz="4" w:space="0" w:color="000000"/>
              <w:bottom w:val="single" w:sz="4" w:space="0" w:color="000000"/>
            </w:tcBorders>
          </w:tcPr>
          <w:p w14:paraId="0B75A554" w14:textId="77777777" w:rsidR="00B43930" w:rsidRPr="00F320B9" w:rsidRDefault="00B43930" w:rsidP="007D1A15">
            <w:pPr>
              <w:pStyle w:val="TableEntry"/>
            </w:pPr>
            <w:r w:rsidRPr="00F320B9">
              <w:t>Taxi</w:t>
            </w:r>
          </w:p>
        </w:tc>
        <w:tc>
          <w:tcPr>
            <w:tcW w:w="2024" w:type="dxa"/>
            <w:tcBorders>
              <w:left w:val="single" w:sz="4" w:space="0" w:color="000000"/>
              <w:bottom w:val="single" w:sz="4" w:space="0" w:color="000000"/>
              <w:right w:val="single" w:sz="4" w:space="0" w:color="000000"/>
            </w:tcBorders>
          </w:tcPr>
          <w:p w14:paraId="3B542EDB" w14:textId="77777777" w:rsidR="00B43930" w:rsidRPr="00F320B9" w:rsidRDefault="00B43930" w:rsidP="007D1A15">
            <w:pPr>
              <w:pStyle w:val="TableEntry"/>
            </w:pPr>
            <w:r w:rsidRPr="00F320B9">
              <w:t> </w:t>
            </w:r>
          </w:p>
        </w:tc>
      </w:tr>
      <w:tr w:rsidR="00B43930" w:rsidRPr="00F320B9" w14:paraId="11CF9208" w14:textId="77777777" w:rsidTr="007D1A15">
        <w:trPr>
          <w:trHeight w:val="23"/>
          <w:jc w:val="center"/>
        </w:trPr>
        <w:tc>
          <w:tcPr>
            <w:tcW w:w="2093" w:type="dxa"/>
            <w:tcBorders>
              <w:left w:val="single" w:sz="4" w:space="0" w:color="000000"/>
              <w:bottom w:val="single" w:sz="4" w:space="0" w:color="000000"/>
            </w:tcBorders>
          </w:tcPr>
          <w:p w14:paraId="4B776204" w14:textId="77777777" w:rsidR="00B43930" w:rsidRPr="00F320B9" w:rsidRDefault="00B43930" w:rsidP="007D1A15">
            <w:pPr>
              <w:pStyle w:val="TableEntry"/>
            </w:pPr>
            <w:r w:rsidRPr="00F320B9">
              <w:t>5</w:t>
            </w:r>
          </w:p>
        </w:tc>
        <w:tc>
          <w:tcPr>
            <w:tcW w:w="2497" w:type="dxa"/>
            <w:tcBorders>
              <w:left w:val="single" w:sz="4" w:space="0" w:color="000000"/>
              <w:bottom w:val="single" w:sz="4" w:space="0" w:color="000000"/>
            </w:tcBorders>
            <w:vAlign w:val="bottom"/>
          </w:tcPr>
          <w:p w14:paraId="3DF811B7" w14:textId="77777777" w:rsidR="00B43930" w:rsidRPr="00F320B9" w:rsidRDefault="00B43930" w:rsidP="007D1A15">
            <w:pPr>
              <w:pStyle w:val="TableEntry"/>
            </w:pPr>
            <w:r w:rsidRPr="00F320B9">
              <w:t> </w:t>
            </w:r>
          </w:p>
        </w:tc>
        <w:tc>
          <w:tcPr>
            <w:tcW w:w="1800" w:type="dxa"/>
            <w:tcBorders>
              <w:left w:val="single" w:sz="4" w:space="0" w:color="000000"/>
              <w:bottom w:val="single" w:sz="4" w:space="0" w:color="000000"/>
            </w:tcBorders>
          </w:tcPr>
          <w:p w14:paraId="70CC6049" w14:textId="77777777" w:rsidR="00B43930" w:rsidRPr="00F320B9" w:rsidRDefault="00B43930" w:rsidP="007D1A15">
            <w:pPr>
              <w:pStyle w:val="TableEntry"/>
            </w:pPr>
            <w:r w:rsidRPr="00F320B9">
              <w:t>Personal means</w:t>
            </w:r>
          </w:p>
        </w:tc>
        <w:tc>
          <w:tcPr>
            <w:tcW w:w="2024" w:type="dxa"/>
            <w:tcBorders>
              <w:left w:val="single" w:sz="4" w:space="0" w:color="000000"/>
              <w:bottom w:val="single" w:sz="4" w:space="0" w:color="000000"/>
              <w:right w:val="single" w:sz="4" w:space="0" w:color="000000"/>
            </w:tcBorders>
          </w:tcPr>
          <w:p w14:paraId="6B96C34F" w14:textId="77777777" w:rsidR="00B43930" w:rsidRPr="00F320B9" w:rsidRDefault="00B43930" w:rsidP="007D1A15">
            <w:pPr>
              <w:pStyle w:val="TableEntry"/>
            </w:pPr>
            <w:r w:rsidRPr="00F320B9">
              <w:t> </w:t>
            </w:r>
          </w:p>
        </w:tc>
      </w:tr>
      <w:tr w:rsidR="00B43930" w:rsidRPr="00F320B9" w14:paraId="0A5F3609" w14:textId="77777777" w:rsidTr="007D1A15">
        <w:trPr>
          <w:trHeight w:val="23"/>
          <w:jc w:val="center"/>
        </w:trPr>
        <w:tc>
          <w:tcPr>
            <w:tcW w:w="2093" w:type="dxa"/>
            <w:tcBorders>
              <w:left w:val="single" w:sz="4" w:space="0" w:color="000000"/>
              <w:bottom w:val="single" w:sz="4" w:space="0" w:color="000000"/>
            </w:tcBorders>
          </w:tcPr>
          <w:p w14:paraId="6321F8C6" w14:textId="77777777" w:rsidR="00B43930" w:rsidRPr="00F320B9" w:rsidRDefault="00B43930" w:rsidP="007D1A15">
            <w:pPr>
              <w:pStyle w:val="TableEntry"/>
            </w:pPr>
            <w:r w:rsidRPr="00F320B9">
              <w:t>6</w:t>
            </w:r>
          </w:p>
        </w:tc>
        <w:tc>
          <w:tcPr>
            <w:tcW w:w="2497" w:type="dxa"/>
            <w:tcBorders>
              <w:left w:val="single" w:sz="4" w:space="0" w:color="000000"/>
              <w:bottom w:val="single" w:sz="4" w:space="0" w:color="000000"/>
            </w:tcBorders>
            <w:vAlign w:val="bottom"/>
          </w:tcPr>
          <w:p w14:paraId="2951A2CA" w14:textId="77777777" w:rsidR="00B43930" w:rsidRPr="00F320B9" w:rsidRDefault="00B43930" w:rsidP="007D1A15">
            <w:pPr>
              <w:pStyle w:val="TableEntry"/>
            </w:pPr>
            <w:r w:rsidRPr="00F320B9">
              <w:t> </w:t>
            </w:r>
          </w:p>
        </w:tc>
        <w:tc>
          <w:tcPr>
            <w:tcW w:w="1800" w:type="dxa"/>
            <w:tcBorders>
              <w:left w:val="single" w:sz="4" w:space="0" w:color="000000"/>
              <w:bottom w:val="single" w:sz="4" w:space="0" w:color="000000"/>
            </w:tcBorders>
          </w:tcPr>
          <w:p w14:paraId="3BDEF793" w14:textId="77777777" w:rsidR="00B43930" w:rsidRPr="00F320B9" w:rsidRDefault="00B43930" w:rsidP="007D1A15">
            <w:pPr>
              <w:pStyle w:val="TableEntry"/>
            </w:pPr>
            <w:r w:rsidRPr="00F320B9">
              <w:t>Emergency medical assistance service by helicopter</w:t>
            </w:r>
          </w:p>
        </w:tc>
        <w:tc>
          <w:tcPr>
            <w:tcW w:w="2024" w:type="dxa"/>
            <w:tcBorders>
              <w:left w:val="single" w:sz="4" w:space="0" w:color="000000"/>
              <w:bottom w:val="single" w:sz="4" w:space="0" w:color="000000"/>
              <w:right w:val="single" w:sz="4" w:space="0" w:color="000000"/>
            </w:tcBorders>
          </w:tcPr>
          <w:p w14:paraId="73CC9439" w14:textId="77777777" w:rsidR="00B43930" w:rsidRPr="00F320B9" w:rsidRDefault="00B43930" w:rsidP="007D1A15">
            <w:pPr>
              <w:pStyle w:val="TableEntry"/>
            </w:pPr>
            <w:r w:rsidRPr="00F320B9">
              <w:t> </w:t>
            </w:r>
          </w:p>
        </w:tc>
      </w:tr>
      <w:tr w:rsidR="00B43930" w:rsidRPr="00F320B9" w14:paraId="64A2FD5B" w14:textId="77777777" w:rsidTr="007D1A15">
        <w:trPr>
          <w:trHeight w:val="23"/>
          <w:jc w:val="center"/>
        </w:trPr>
        <w:tc>
          <w:tcPr>
            <w:tcW w:w="2093" w:type="dxa"/>
            <w:tcBorders>
              <w:left w:val="single" w:sz="4" w:space="0" w:color="000000"/>
              <w:bottom w:val="single" w:sz="4" w:space="0" w:color="000000"/>
            </w:tcBorders>
          </w:tcPr>
          <w:p w14:paraId="01A8BD55" w14:textId="77777777" w:rsidR="00B43930" w:rsidRPr="00F320B9" w:rsidRDefault="00B43930" w:rsidP="007D1A15">
            <w:pPr>
              <w:pStyle w:val="TableEntry"/>
            </w:pPr>
            <w:r w:rsidRPr="00F320B9">
              <w:t>7</w:t>
            </w:r>
          </w:p>
        </w:tc>
        <w:tc>
          <w:tcPr>
            <w:tcW w:w="2497" w:type="dxa"/>
            <w:tcBorders>
              <w:left w:val="single" w:sz="4" w:space="0" w:color="000000"/>
              <w:bottom w:val="single" w:sz="4" w:space="0" w:color="000000"/>
            </w:tcBorders>
            <w:vAlign w:val="bottom"/>
          </w:tcPr>
          <w:p w14:paraId="417412FC" w14:textId="77777777" w:rsidR="00B43930" w:rsidRPr="00F320B9" w:rsidRDefault="00B43930" w:rsidP="007D1A15">
            <w:pPr>
              <w:pStyle w:val="TableEntry"/>
            </w:pPr>
            <w:r w:rsidRPr="00F320B9">
              <w:t> </w:t>
            </w:r>
          </w:p>
        </w:tc>
        <w:tc>
          <w:tcPr>
            <w:tcW w:w="1800" w:type="dxa"/>
            <w:tcBorders>
              <w:left w:val="single" w:sz="4" w:space="0" w:color="000000"/>
              <w:bottom w:val="single" w:sz="4" w:space="0" w:color="000000"/>
            </w:tcBorders>
          </w:tcPr>
          <w:p w14:paraId="1D0934BA" w14:textId="77777777" w:rsidR="00B43930" w:rsidRPr="00F320B9" w:rsidRDefault="00B43930" w:rsidP="007D1A15">
            <w:pPr>
              <w:pStyle w:val="TableEntry"/>
            </w:pPr>
            <w:r w:rsidRPr="00F320B9">
              <w:t>Firefighters</w:t>
            </w:r>
          </w:p>
        </w:tc>
        <w:tc>
          <w:tcPr>
            <w:tcW w:w="2024" w:type="dxa"/>
            <w:tcBorders>
              <w:left w:val="single" w:sz="4" w:space="0" w:color="000000"/>
              <w:bottom w:val="single" w:sz="4" w:space="0" w:color="000000"/>
              <w:right w:val="single" w:sz="4" w:space="0" w:color="000000"/>
            </w:tcBorders>
          </w:tcPr>
          <w:p w14:paraId="05388716" w14:textId="77777777" w:rsidR="00B43930" w:rsidRPr="00F320B9" w:rsidRDefault="00B43930" w:rsidP="007D1A15">
            <w:pPr>
              <w:pStyle w:val="TableEntry"/>
            </w:pPr>
            <w:r w:rsidRPr="00F320B9">
              <w:t> </w:t>
            </w:r>
          </w:p>
        </w:tc>
      </w:tr>
      <w:tr w:rsidR="00B43930" w:rsidRPr="00F320B9" w14:paraId="5BA7E957" w14:textId="77777777" w:rsidTr="007D1A15">
        <w:trPr>
          <w:trHeight w:val="23"/>
          <w:jc w:val="center"/>
        </w:trPr>
        <w:tc>
          <w:tcPr>
            <w:tcW w:w="2093" w:type="dxa"/>
            <w:tcBorders>
              <w:left w:val="single" w:sz="4" w:space="0" w:color="000000"/>
              <w:bottom w:val="single" w:sz="4" w:space="0" w:color="000000"/>
            </w:tcBorders>
          </w:tcPr>
          <w:p w14:paraId="5BDE65E5" w14:textId="77777777" w:rsidR="00B43930" w:rsidRPr="00F320B9" w:rsidRDefault="00B43930" w:rsidP="007D1A15">
            <w:pPr>
              <w:pStyle w:val="TableEntry"/>
            </w:pPr>
            <w:r w:rsidRPr="00F320B9">
              <w:t>8</w:t>
            </w:r>
          </w:p>
        </w:tc>
        <w:tc>
          <w:tcPr>
            <w:tcW w:w="2497" w:type="dxa"/>
            <w:tcBorders>
              <w:left w:val="single" w:sz="4" w:space="0" w:color="000000"/>
              <w:bottom w:val="single" w:sz="4" w:space="0" w:color="000000"/>
            </w:tcBorders>
            <w:vAlign w:val="bottom"/>
          </w:tcPr>
          <w:p w14:paraId="7DF7FA39" w14:textId="77777777" w:rsidR="00B43930" w:rsidRPr="00F320B9" w:rsidRDefault="00B43930" w:rsidP="007D1A15">
            <w:pPr>
              <w:pStyle w:val="TableEntry"/>
            </w:pPr>
            <w:r w:rsidRPr="00F320B9">
              <w:t> </w:t>
            </w:r>
          </w:p>
        </w:tc>
        <w:tc>
          <w:tcPr>
            <w:tcW w:w="1800" w:type="dxa"/>
            <w:tcBorders>
              <w:left w:val="single" w:sz="4" w:space="0" w:color="000000"/>
              <w:bottom w:val="single" w:sz="4" w:space="0" w:color="000000"/>
            </w:tcBorders>
          </w:tcPr>
          <w:p w14:paraId="2D475C76" w14:textId="77777777" w:rsidR="00B43930" w:rsidRPr="00F320B9" w:rsidRDefault="00B43930" w:rsidP="007D1A15">
            <w:pPr>
              <w:pStyle w:val="TableEntry"/>
            </w:pPr>
            <w:r w:rsidRPr="00F320B9">
              <w:t>Lightweight health vehicle</w:t>
            </w:r>
          </w:p>
        </w:tc>
        <w:tc>
          <w:tcPr>
            <w:tcW w:w="2024" w:type="dxa"/>
            <w:tcBorders>
              <w:left w:val="single" w:sz="4" w:space="0" w:color="000000"/>
              <w:bottom w:val="single" w:sz="4" w:space="0" w:color="000000"/>
              <w:right w:val="single" w:sz="4" w:space="0" w:color="000000"/>
            </w:tcBorders>
          </w:tcPr>
          <w:p w14:paraId="25B2E92B" w14:textId="77777777" w:rsidR="00B43930" w:rsidRPr="00F320B9" w:rsidRDefault="00B43930" w:rsidP="007D1A15">
            <w:pPr>
              <w:pStyle w:val="TableEntry"/>
            </w:pPr>
            <w:r w:rsidRPr="00F320B9">
              <w:t> </w:t>
            </w:r>
          </w:p>
        </w:tc>
      </w:tr>
      <w:tr w:rsidR="00B43930" w:rsidRPr="00F320B9" w14:paraId="14AD6623" w14:textId="77777777" w:rsidTr="007D1A15">
        <w:trPr>
          <w:trHeight w:val="23"/>
          <w:jc w:val="center"/>
        </w:trPr>
        <w:tc>
          <w:tcPr>
            <w:tcW w:w="2093" w:type="dxa"/>
            <w:tcBorders>
              <w:left w:val="single" w:sz="4" w:space="0" w:color="000000"/>
              <w:bottom w:val="single" w:sz="4" w:space="0" w:color="000000"/>
            </w:tcBorders>
          </w:tcPr>
          <w:p w14:paraId="53AF9CD3" w14:textId="77777777" w:rsidR="00B43930" w:rsidRPr="00F320B9" w:rsidRDefault="00B43930" w:rsidP="007D1A15">
            <w:pPr>
              <w:pStyle w:val="TableEntry"/>
            </w:pPr>
            <w:r w:rsidRPr="00F320B9">
              <w:t>9</w:t>
            </w:r>
          </w:p>
        </w:tc>
        <w:tc>
          <w:tcPr>
            <w:tcW w:w="2497" w:type="dxa"/>
            <w:tcBorders>
              <w:left w:val="single" w:sz="4" w:space="0" w:color="000000"/>
              <w:bottom w:val="single" w:sz="4" w:space="0" w:color="000000"/>
            </w:tcBorders>
            <w:vAlign w:val="bottom"/>
          </w:tcPr>
          <w:p w14:paraId="13202BEA" w14:textId="77777777" w:rsidR="00B43930" w:rsidRPr="00F320B9" w:rsidRDefault="00B43930" w:rsidP="007D1A15">
            <w:pPr>
              <w:pStyle w:val="TableEntry"/>
            </w:pPr>
            <w:r w:rsidRPr="00F320B9">
              <w:t> </w:t>
            </w:r>
          </w:p>
        </w:tc>
        <w:tc>
          <w:tcPr>
            <w:tcW w:w="1800" w:type="dxa"/>
            <w:tcBorders>
              <w:left w:val="single" w:sz="4" w:space="0" w:color="000000"/>
              <w:bottom w:val="single" w:sz="4" w:space="0" w:color="000000"/>
            </w:tcBorders>
          </w:tcPr>
          <w:p w14:paraId="54415AA4" w14:textId="77777777" w:rsidR="00B43930" w:rsidRPr="00F320B9" w:rsidRDefault="00B43930" w:rsidP="007D1A15">
            <w:pPr>
              <w:pStyle w:val="TableEntry"/>
            </w:pPr>
            <w:r w:rsidRPr="00F320B9">
              <w:t>Others</w:t>
            </w:r>
          </w:p>
        </w:tc>
        <w:tc>
          <w:tcPr>
            <w:tcW w:w="2024" w:type="dxa"/>
            <w:tcBorders>
              <w:left w:val="single" w:sz="4" w:space="0" w:color="000000"/>
              <w:bottom w:val="single" w:sz="4" w:space="0" w:color="000000"/>
              <w:right w:val="single" w:sz="4" w:space="0" w:color="000000"/>
            </w:tcBorders>
          </w:tcPr>
          <w:p w14:paraId="6A3F2CFA" w14:textId="77777777" w:rsidR="00B43930" w:rsidRPr="00F320B9" w:rsidRDefault="00B43930" w:rsidP="007D1A15">
            <w:pPr>
              <w:pStyle w:val="TableEntry"/>
            </w:pPr>
            <w:r w:rsidRPr="00F320B9">
              <w:t> </w:t>
            </w:r>
          </w:p>
        </w:tc>
      </w:tr>
    </w:tbl>
    <w:p w14:paraId="5B341518" w14:textId="77777777" w:rsidR="00B43930" w:rsidRPr="00F320B9" w:rsidRDefault="00B43930" w:rsidP="00DC2E00">
      <w:pPr>
        <w:pStyle w:val="BodyText"/>
      </w:pPr>
      <w:bookmarkStart w:id="157" w:name="_Toc416685638"/>
      <w:bookmarkStart w:id="158" w:name="_Toc416685807"/>
      <w:bookmarkStart w:id="159" w:name="_Toc416685908"/>
    </w:p>
    <w:p w14:paraId="781A2563" w14:textId="01174A5B" w:rsidR="00B43930" w:rsidRPr="00F320B9" w:rsidRDefault="00B43930" w:rsidP="00CE0F24">
      <w:pPr>
        <w:pStyle w:val="Heading4"/>
        <w:numPr>
          <w:ilvl w:val="0"/>
          <w:numId w:val="0"/>
        </w:numPr>
        <w:rPr>
          <w:noProof w:val="0"/>
        </w:rPr>
      </w:pPr>
      <w:bookmarkStart w:id="160" w:name="_Toc425418276"/>
      <w:bookmarkStart w:id="161" w:name="_Toc518908049"/>
      <w:r w:rsidRPr="00F320B9">
        <w:rPr>
          <w:noProof w:val="0"/>
        </w:rPr>
        <w:t>4.1.2.6</w:t>
      </w:r>
      <w:r w:rsidR="007817A8" w:rsidRPr="00F320B9">
        <w:rPr>
          <w:noProof w:val="0"/>
        </w:rPr>
        <w:t xml:space="preserve"> </w:t>
      </w:r>
      <w:r w:rsidRPr="00F320B9">
        <w:rPr>
          <w:noProof w:val="0"/>
        </w:rPr>
        <w:t>ACC segment</w:t>
      </w:r>
      <w:bookmarkEnd w:id="157"/>
      <w:bookmarkEnd w:id="158"/>
      <w:bookmarkEnd w:id="159"/>
      <w:bookmarkEnd w:id="160"/>
      <w:bookmarkEnd w:id="161"/>
    </w:p>
    <w:p w14:paraId="1E1947D8" w14:textId="77777777" w:rsidR="00B43930" w:rsidRPr="00F320B9" w:rsidRDefault="00B43930" w:rsidP="00DC2E00">
      <w:pPr>
        <w:pStyle w:val="BodyText"/>
      </w:pPr>
      <w:r w:rsidRPr="00F320B9">
        <w:t>The ACC segment shall be present when a patient is admitted to a facility following an accident.</w:t>
      </w:r>
    </w:p>
    <w:p w14:paraId="4AE5ED21" w14:textId="77777777" w:rsidR="00B43930" w:rsidRPr="00F320B9" w:rsidRDefault="00B43930" w:rsidP="00DC2E00">
      <w:pPr>
        <w:pStyle w:val="BodyText"/>
      </w:pPr>
    </w:p>
    <w:tbl>
      <w:tblPr>
        <w:tblW w:w="10065" w:type="dxa"/>
        <w:tblInd w:w="70" w:type="dxa"/>
        <w:tblLayout w:type="fixed"/>
        <w:tblCellMar>
          <w:left w:w="70" w:type="dxa"/>
          <w:right w:w="70" w:type="dxa"/>
        </w:tblCellMar>
        <w:tblLook w:val="0000" w:firstRow="0" w:lastRow="0" w:firstColumn="0" w:lastColumn="0" w:noHBand="0" w:noVBand="0"/>
      </w:tblPr>
      <w:tblGrid>
        <w:gridCol w:w="857"/>
        <w:gridCol w:w="763"/>
        <w:gridCol w:w="990"/>
        <w:gridCol w:w="990"/>
        <w:gridCol w:w="900"/>
        <w:gridCol w:w="1080"/>
        <w:gridCol w:w="2160"/>
        <w:gridCol w:w="810"/>
        <w:gridCol w:w="1515"/>
      </w:tblGrid>
      <w:tr w:rsidR="00B43930" w:rsidRPr="00F320B9" w14:paraId="56607097" w14:textId="77777777" w:rsidTr="00CE0F24">
        <w:trPr>
          <w:cantSplit/>
          <w:trHeight w:val="204"/>
          <w:tblHeader/>
        </w:trPr>
        <w:tc>
          <w:tcPr>
            <w:tcW w:w="857" w:type="dxa"/>
            <w:tcBorders>
              <w:top w:val="single" w:sz="4" w:space="0" w:color="000000"/>
              <w:left w:val="single" w:sz="4" w:space="0" w:color="000000"/>
              <w:bottom w:val="single" w:sz="4" w:space="0" w:color="000000"/>
            </w:tcBorders>
            <w:shd w:val="clear" w:color="auto" w:fill="D9D9D9"/>
            <w:vAlign w:val="center"/>
          </w:tcPr>
          <w:p w14:paraId="71C6E5A6" w14:textId="77777777" w:rsidR="00B43930" w:rsidRPr="00F320B9" w:rsidRDefault="00B43930" w:rsidP="00BE7991">
            <w:pPr>
              <w:pStyle w:val="TableEntryHeader"/>
            </w:pPr>
            <w:r w:rsidRPr="00F320B9">
              <w:t>SEQ</w:t>
            </w:r>
          </w:p>
        </w:tc>
        <w:tc>
          <w:tcPr>
            <w:tcW w:w="763" w:type="dxa"/>
            <w:tcBorders>
              <w:top w:val="single" w:sz="4" w:space="0" w:color="000000"/>
              <w:left w:val="single" w:sz="4" w:space="0" w:color="000000"/>
              <w:bottom w:val="single" w:sz="4" w:space="0" w:color="000000"/>
            </w:tcBorders>
            <w:shd w:val="clear" w:color="auto" w:fill="D9D9D9"/>
            <w:vAlign w:val="center"/>
          </w:tcPr>
          <w:p w14:paraId="76650943" w14:textId="77777777" w:rsidR="00B43930" w:rsidRPr="00F320B9" w:rsidRDefault="00B43930" w:rsidP="00BE7991">
            <w:pPr>
              <w:pStyle w:val="TableEntryHeader"/>
            </w:pPr>
            <w:r w:rsidRPr="00F320B9">
              <w:t>LEN</w:t>
            </w:r>
          </w:p>
        </w:tc>
        <w:tc>
          <w:tcPr>
            <w:tcW w:w="990" w:type="dxa"/>
            <w:tcBorders>
              <w:top w:val="single" w:sz="4" w:space="0" w:color="000000"/>
              <w:left w:val="single" w:sz="4" w:space="0" w:color="000000"/>
              <w:bottom w:val="single" w:sz="4" w:space="0" w:color="000000"/>
            </w:tcBorders>
            <w:shd w:val="clear" w:color="auto" w:fill="D9D9D9"/>
            <w:vAlign w:val="center"/>
          </w:tcPr>
          <w:p w14:paraId="1D214834" w14:textId="77777777" w:rsidR="00B43930" w:rsidRPr="00F320B9" w:rsidRDefault="00B43930" w:rsidP="00BE7991">
            <w:pPr>
              <w:pStyle w:val="TableEntryHeader"/>
            </w:pPr>
            <w:r w:rsidRPr="00F320B9">
              <w:t>DT</w:t>
            </w:r>
          </w:p>
        </w:tc>
        <w:tc>
          <w:tcPr>
            <w:tcW w:w="990" w:type="dxa"/>
            <w:tcBorders>
              <w:top w:val="single" w:sz="4" w:space="0" w:color="000000"/>
              <w:left w:val="single" w:sz="4" w:space="0" w:color="000000"/>
              <w:bottom w:val="single" w:sz="4" w:space="0" w:color="000000"/>
            </w:tcBorders>
            <w:shd w:val="clear" w:color="auto" w:fill="D9D9D9"/>
            <w:vAlign w:val="center"/>
          </w:tcPr>
          <w:p w14:paraId="20DBA5EB" w14:textId="77777777" w:rsidR="00B43930" w:rsidRPr="00F320B9" w:rsidRDefault="00B43930" w:rsidP="00BE7991">
            <w:pPr>
              <w:pStyle w:val="TableEntryHeader"/>
            </w:pPr>
            <w:r w:rsidRPr="00F320B9">
              <w:t>Usage</w:t>
            </w:r>
          </w:p>
        </w:tc>
        <w:tc>
          <w:tcPr>
            <w:tcW w:w="900" w:type="dxa"/>
            <w:tcBorders>
              <w:top w:val="single" w:sz="4" w:space="0" w:color="000000"/>
              <w:left w:val="single" w:sz="4" w:space="0" w:color="000000"/>
              <w:bottom w:val="single" w:sz="4" w:space="0" w:color="000000"/>
            </w:tcBorders>
            <w:shd w:val="clear" w:color="auto" w:fill="D9D9D9"/>
            <w:vAlign w:val="center"/>
          </w:tcPr>
          <w:p w14:paraId="2578F699" w14:textId="77777777" w:rsidR="00B43930" w:rsidRPr="00F320B9" w:rsidRDefault="00B43930" w:rsidP="00BE7991">
            <w:pPr>
              <w:pStyle w:val="TableEntryHeader"/>
            </w:pPr>
            <w:r w:rsidRPr="00F320B9">
              <w:t>Card.</w:t>
            </w:r>
          </w:p>
        </w:tc>
        <w:tc>
          <w:tcPr>
            <w:tcW w:w="1080" w:type="dxa"/>
            <w:tcBorders>
              <w:top w:val="single" w:sz="4" w:space="0" w:color="000000"/>
              <w:left w:val="single" w:sz="4" w:space="0" w:color="000000"/>
              <w:bottom w:val="single" w:sz="4" w:space="0" w:color="000000"/>
            </w:tcBorders>
            <w:shd w:val="clear" w:color="auto" w:fill="D9D9D9"/>
            <w:vAlign w:val="center"/>
          </w:tcPr>
          <w:p w14:paraId="2C991756" w14:textId="77777777" w:rsidR="00B43930" w:rsidRPr="00F320B9" w:rsidRDefault="00B43930" w:rsidP="00BE7991">
            <w:pPr>
              <w:pStyle w:val="TableEntryHeader"/>
            </w:pPr>
            <w:r w:rsidRPr="00F320B9">
              <w:t>HL7 TBL#</w:t>
            </w:r>
          </w:p>
        </w:tc>
        <w:tc>
          <w:tcPr>
            <w:tcW w:w="2160" w:type="dxa"/>
            <w:tcBorders>
              <w:top w:val="single" w:sz="4" w:space="0" w:color="000000"/>
              <w:left w:val="single" w:sz="4" w:space="0" w:color="000000"/>
              <w:bottom w:val="single" w:sz="4" w:space="0" w:color="000000"/>
            </w:tcBorders>
            <w:shd w:val="clear" w:color="auto" w:fill="D9D9D9"/>
            <w:vAlign w:val="center"/>
          </w:tcPr>
          <w:p w14:paraId="08210A39" w14:textId="77777777" w:rsidR="00B43930" w:rsidRPr="00F320B9" w:rsidRDefault="00B43930" w:rsidP="00BE7991">
            <w:pPr>
              <w:pStyle w:val="TableEntryHeader"/>
            </w:pPr>
            <w:r w:rsidRPr="00F320B9">
              <w:t>ELEMENT NAME</w:t>
            </w:r>
          </w:p>
        </w:tc>
        <w:tc>
          <w:tcPr>
            <w:tcW w:w="2325"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691E739" w14:textId="77777777" w:rsidR="00B43930" w:rsidRPr="00F320B9" w:rsidRDefault="00B43930" w:rsidP="00BE7991">
            <w:pPr>
              <w:pStyle w:val="TableEntryHeader"/>
            </w:pPr>
            <w:r w:rsidRPr="00F320B9">
              <w:t>IHE FR</w:t>
            </w:r>
          </w:p>
        </w:tc>
      </w:tr>
      <w:tr w:rsidR="00B43930" w:rsidRPr="00F320B9" w14:paraId="0C3A22F8" w14:textId="77777777" w:rsidTr="00CE0F24">
        <w:trPr>
          <w:cantSplit/>
          <w:trHeight w:val="204"/>
        </w:trPr>
        <w:tc>
          <w:tcPr>
            <w:tcW w:w="857" w:type="dxa"/>
            <w:tcBorders>
              <w:left w:val="single" w:sz="4" w:space="0" w:color="000000"/>
              <w:bottom w:val="single" w:sz="4" w:space="0" w:color="000000"/>
            </w:tcBorders>
            <w:vAlign w:val="center"/>
          </w:tcPr>
          <w:p w14:paraId="4CCC2680" w14:textId="77777777" w:rsidR="00B43930" w:rsidRPr="00F320B9" w:rsidRDefault="00B43930" w:rsidP="007D1A15">
            <w:pPr>
              <w:pStyle w:val="TableEntry"/>
            </w:pPr>
            <w:r w:rsidRPr="00F320B9">
              <w:t>ACC-1</w:t>
            </w:r>
          </w:p>
        </w:tc>
        <w:tc>
          <w:tcPr>
            <w:tcW w:w="763" w:type="dxa"/>
            <w:tcBorders>
              <w:left w:val="single" w:sz="4" w:space="0" w:color="000000"/>
              <w:bottom w:val="single" w:sz="4" w:space="0" w:color="000000"/>
            </w:tcBorders>
            <w:vAlign w:val="center"/>
          </w:tcPr>
          <w:p w14:paraId="4EEDC794" w14:textId="77777777" w:rsidR="00B43930" w:rsidRPr="00F320B9" w:rsidRDefault="00B43930" w:rsidP="007D1A15">
            <w:pPr>
              <w:pStyle w:val="TableEntry"/>
            </w:pPr>
            <w:r w:rsidRPr="00F320B9">
              <w:t>26</w:t>
            </w:r>
          </w:p>
        </w:tc>
        <w:tc>
          <w:tcPr>
            <w:tcW w:w="990" w:type="dxa"/>
            <w:tcBorders>
              <w:left w:val="single" w:sz="4" w:space="0" w:color="000000"/>
              <w:bottom w:val="single" w:sz="4" w:space="0" w:color="000000"/>
            </w:tcBorders>
            <w:vAlign w:val="center"/>
          </w:tcPr>
          <w:p w14:paraId="130E52C2" w14:textId="77777777" w:rsidR="00B43930" w:rsidRPr="00F320B9" w:rsidRDefault="00B43930" w:rsidP="007D1A15">
            <w:pPr>
              <w:pStyle w:val="TableEntry"/>
            </w:pPr>
            <w:r w:rsidRPr="00F320B9">
              <w:t>TS</w:t>
            </w:r>
          </w:p>
        </w:tc>
        <w:tc>
          <w:tcPr>
            <w:tcW w:w="990" w:type="dxa"/>
            <w:tcBorders>
              <w:left w:val="single" w:sz="4" w:space="0" w:color="000000"/>
              <w:bottom w:val="single" w:sz="4" w:space="0" w:color="000000"/>
            </w:tcBorders>
            <w:vAlign w:val="center"/>
          </w:tcPr>
          <w:p w14:paraId="278995B9" w14:textId="77777777" w:rsidR="00B43930" w:rsidRPr="00F320B9" w:rsidRDefault="00B43930" w:rsidP="007D1A15">
            <w:pPr>
              <w:pStyle w:val="TableEntry"/>
            </w:pPr>
            <w:r w:rsidRPr="00F320B9">
              <w:t>RE</w:t>
            </w:r>
          </w:p>
        </w:tc>
        <w:tc>
          <w:tcPr>
            <w:tcW w:w="900" w:type="dxa"/>
            <w:tcBorders>
              <w:left w:val="single" w:sz="4" w:space="0" w:color="000000"/>
              <w:bottom w:val="single" w:sz="4" w:space="0" w:color="000000"/>
            </w:tcBorders>
            <w:vAlign w:val="center"/>
          </w:tcPr>
          <w:p w14:paraId="6441AB5A"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46579108"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2863CAFB" w14:textId="77777777" w:rsidR="00B43930" w:rsidRPr="00F320B9" w:rsidRDefault="00B43930" w:rsidP="007D1A15">
            <w:pPr>
              <w:pStyle w:val="TableEntry"/>
            </w:pPr>
            <w:r w:rsidRPr="00F320B9">
              <w:t>Accident Date/Time</w:t>
            </w:r>
          </w:p>
        </w:tc>
        <w:tc>
          <w:tcPr>
            <w:tcW w:w="810" w:type="dxa"/>
            <w:tcBorders>
              <w:left w:val="single" w:sz="4" w:space="0" w:color="000000"/>
              <w:bottom w:val="single" w:sz="4" w:space="0" w:color="000000"/>
              <w:right w:val="single" w:sz="4" w:space="0" w:color="000000"/>
            </w:tcBorders>
            <w:vAlign w:val="center"/>
          </w:tcPr>
          <w:p w14:paraId="176EC851" w14:textId="77777777" w:rsidR="00B43930" w:rsidRPr="00F320B9" w:rsidRDefault="00B43930" w:rsidP="007D1A15">
            <w:pPr>
              <w:pStyle w:val="TableEntry"/>
            </w:pPr>
            <w:r w:rsidRPr="00F320B9">
              <w:t> </w:t>
            </w:r>
          </w:p>
        </w:tc>
        <w:tc>
          <w:tcPr>
            <w:tcW w:w="1515" w:type="dxa"/>
            <w:tcBorders>
              <w:left w:val="single" w:sz="4" w:space="0" w:color="000000"/>
              <w:bottom w:val="single" w:sz="4" w:space="0" w:color="000000"/>
              <w:right w:val="single" w:sz="4" w:space="0" w:color="000000"/>
            </w:tcBorders>
          </w:tcPr>
          <w:p w14:paraId="100789B2" w14:textId="77777777" w:rsidR="00B43930" w:rsidRPr="00F320B9" w:rsidRDefault="00B43930" w:rsidP="007D1A15">
            <w:pPr>
              <w:pStyle w:val="TableEntry"/>
            </w:pPr>
          </w:p>
        </w:tc>
      </w:tr>
      <w:tr w:rsidR="00B43930" w:rsidRPr="00F320B9" w14:paraId="7B19233C" w14:textId="77777777" w:rsidTr="00CE0F24">
        <w:trPr>
          <w:cantSplit/>
          <w:trHeight w:val="204"/>
        </w:trPr>
        <w:tc>
          <w:tcPr>
            <w:tcW w:w="857" w:type="dxa"/>
            <w:tcBorders>
              <w:left w:val="single" w:sz="4" w:space="0" w:color="000000"/>
              <w:bottom w:val="single" w:sz="4" w:space="0" w:color="000000"/>
            </w:tcBorders>
            <w:vAlign w:val="center"/>
          </w:tcPr>
          <w:p w14:paraId="2D5C4B80" w14:textId="77777777" w:rsidR="00B43930" w:rsidRPr="00F320B9" w:rsidRDefault="00B43930" w:rsidP="007D1A15">
            <w:pPr>
              <w:pStyle w:val="TableEntry"/>
            </w:pPr>
            <w:r w:rsidRPr="00F320B9">
              <w:t>ACC-2</w:t>
            </w:r>
          </w:p>
        </w:tc>
        <w:tc>
          <w:tcPr>
            <w:tcW w:w="763" w:type="dxa"/>
            <w:tcBorders>
              <w:left w:val="single" w:sz="4" w:space="0" w:color="000000"/>
              <w:bottom w:val="single" w:sz="4" w:space="0" w:color="000000"/>
            </w:tcBorders>
            <w:vAlign w:val="center"/>
          </w:tcPr>
          <w:p w14:paraId="48C94B4F" w14:textId="77777777" w:rsidR="00B43930" w:rsidRPr="00F320B9" w:rsidRDefault="00B43930" w:rsidP="007D1A15">
            <w:pPr>
              <w:pStyle w:val="TableEntry"/>
            </w:pPr>
            <w:r w:rsidRPr="00F320B9">
              <w:t>250</w:t>
            </w:r>
          </w:p>
        </w:tc>
        <w:tc>
          <w:tcPr>
            <w:tcW w:w="990" w:type="dxa"/>
            <w:tcBorders>
              <w:left w:val="single" w:sz="4" w:space="0" w:color="000000"/>
              <w:bottom w:val="single" w:sz="4" w:space="0" w:color="000000"/>
            </w:tcBorders>
            <w:vAlign w:val="center"/>
          </w:tcPr>
          <w:p w14:paraId="6D5AFF6C" w14:textId="77777777" w:rsidR="00B43930" w:rsidRPr="00F320B9" w:rsidRDefault="00B43930" w:rsidP="007D1A15">
            <w:pPr>
              <w:pStyle w:val="TableEntry"/>
            </w:pPr>
            <w:r w:rsidRPr="00F320B9">
              <w:t>CE</w:t>
            </w:r>
          </w:p>
        </w:tc>
        <w:tc>
          <w:tcPr>
            <w:tcW w:w="990" w:type="dxa"/>
            <w:tcBorders>
              <w:left w:val="single" w:sz="4" w:space="0" w:color="000000"/>
              <w:bottom w:val="single" w:sz="4" w:space="0" w:color="000000"/>
            </w:tcBorders>
            <w:vAlign w:val="center"/>
          </w:tcPr>
          <w:p w14:paraId="5705B763" w14:textId="77777777" w:rsidR="00B43930" w:rsidRPr="00F320B9" w:rsidRDefault="00B43930" w:rsidP="007D1A15">
            <w:pPr>
              <w:pStyle w:val="TableEntry"/>
            </w:pPr>
            <w:r w:rsidRPr="00F320B9">
              <w:t>R</w:t>
            </w:r>
          </w:p>
        </w:tc>
        <w:tc>
          <w:tcPr>
            <w:tcW w:w="900" w:type="dxa"/>
            <w:tcBorders>
              <w:left w:val="single" w:sz="4" w:space="0" w:color="000000"/>
              <w:bottom w:val="single" w:sz="4" w:space="0" w:color="000000"/>
            </w:tcBorders>
            <w:vAlign w:val="center"/>
          </w:tcPr>
          <w:p w14:paraId="11593333" w14:textId="77777777" w:rsidR="00B43930" w:rsidRPr="00F320B9" w:rsidRDefault="00B43930" w:rsidP="007D1A15">
            <w:pPr>
              <w:pStyle w:val="TableEntry"/>
            </w:pPr>
            <w:r w:rsidRPr="00F320B9">
              <w:t>[1..1]</w:t>
            </w:r>
          </w:p>
        </w:tc>
        <w:tc>
          <w:tcPr>
            <w:tcW w:w="1080" w:type="dxa"/>
            <w:tcBorders>
              <w:left w:val="single" w:sz="4" w:space="0" w:color="000000"/>
              <w:bottom w:val="single" w:sz="4" w:space="0" w:color="000000"/>
            </w:tcBorders>
            <w:vAlign w:val="center"/>
          </w:tcPr>
          <w:p w14:paraId="260DE406" w14:textId="77777777" w:rsidR="00B43930" w:rsidRPr="00F320B9" w:rsidRDefault="00B43930" w:rsidP="007D1A15">
            <w:pPr>
              <w:pStyle w:val="TableEntry"/>
            </w:pPr>
            <w:r w:rsidRPr="00F320B9">
              <w:t>50 </w:t>
            </w:r>
          </w:p>
        </w:tc>
        <w:tc>
          <w:tcPr>
            <w:tcW w:w="2160" w:type="dxa"/>
            <w:tcBorders>
              <w:left w:val="single" w:sz="4" w:space="0" w:color="000000"/>
              <w:bottom w:val="single" w:sz="4" w:space="0" w:color="000000"/>
            </w:tcBorders>
            <w:vAlign w:val="center"/>
          </w:tcPr>
          <w:p w14:paraId="7DF1925E" w14:textId="77777777" w:rsidR="00B43930" w:rsidRPr="00F320B9" w:rsidRDefault="00B43930" w:rsidP="007D1A15">
            <w:pPr>
              <w:pStyle w:val="TableEntry"/>
            </w:pPr>
            <w:r w:rsidRPr="00F320B9">
              <w:t>Accident Code</w:t>
            </w:r>
          </w:p>
        </w:tc>
        <w:tc>
          <w:tcPr>
            <w:tcW w:w="810" w:type="dxa"/>
            <w:tcBorders>
              <w:left w:val="single" w:sz="4" w:space="0" w:color="000000"/>
              <w:bottom w:val="single" w:sz="4" w:space="0" w:color="000000"/>
              <w:right w:val="single" w:sz="4" w:space="0" w:color="000000"/>
            </w:tcBorders>
            <w:vAlign w:val="center"/>
          </w:tcPr>
          <w:p w14:paraId="37891856" w14:textId="77777777" w:rsidR="00B43930" w:rsidRPr="00F320B9" w:rsidRDefault="00B43930" w:rsidP="007D1A15">
            <w:pPr>
              <w:pStyle w:val="TableEntry"/>
            </w:pPr>
            <w:r w:rsidRPr="00F320B9">
              <w:t> *</w:t>
            </w:r>
          </w:p>
        </w:tc>
        <w:tc>
          <w:tcPr>
            <w:tcW w:w="1515" w:type="dxa"/>
            <w:tcBorders>
              <w:left w:val="single" w:sz="4" w:space="0" w:color="000000"/>
              <w:bottom w:val="single" w:sz="4" w:space="0" w:color="000000"/>
              <w:right w:val="single" w:sz="4" w:space="0" w:color="000000"/>
            </w:tcBorders>
          </w:tcPr>
          <w:p w14:paraId="21775C35" w14:textId="77777777" w:rsidR="00B43930" w:rsidRPr="00F320B9" w:rsidRDefault="00B43930" w:rsidP="007D1A15">
            <w:pPr>
              <w:pStyle w:val="TableEntry"/>
            </w:pPr>
            <w:r w:rsidRPr="00F320B9">
              <w:t>User table defined</w:t>
            </w:r>
          </w:p>
        </w:tc>
      </w:tr>
      <w:tr w:rsidR="00B43930" w:rsidRPr="00F320B9" w14:paraId="2F08BF21" w14:textId="77777777" w:rsidTr="00CE0F24">
        <w:trPr>
          <w:cantSplit/>
          <w:trHeight w:val="204"/>
        </w:trPr>
        <w:tc>
          <w:tcPr>
            <w:tcW w:w="857" w:type="dxa"/>
            <w:tcBorders>
              <w:left w:val="single" w:sz="4" w:space="0" w:color="000000"/>
              <w:bottom w:val="single" w:sz="4" w:space="0" w:color="000000"/>
            </w:tcBorders>
            <w:vAlign w:val="center"/>
          </w:tcPr>
          <w:p w14:paraId="0E69A7AA" w14:textId="77777777" w:rsidR="00B43930" w:rsidRPr="00F320B9" w:rsidRDefault="00B43930" w:rsidP="007D1A15">
            <w:pPr>
              <w:pStyle w:val="TableEntry"/>
            </w:pPr>
            <w:r w:rsidRPr="00F320B9">
              <w:t>ACC-3</w:t>
            </w:r>
          </w:p>
        </w:tc>
        <w:tc>
          <w:tcPr>
            <w:tcW w:w="763" w:type="dxa"/>
            <w:tcBorders>
              <w:left w:val="single" w:sz="4" w:space="0" w:color="000000"/>
              <w:bottom w:val="single" w:sz="4" w:space="0" w:color="000000"/>
            </w:tcBorders>
            <w:vAlign w:val="center"/>
          </w:tcPr>
          <w:p w14:paraId="0651E9C5" w14:textId="77777777" w:rsidR="00B43930" w:rsidRPr="00F320B9" w:rsidRDefault="00B43930" w:rsidP="007D1A15">
            <w:pPr>
              <w:pStyle w:val="TableEntry"/>
            </w:pPr>
            <w:r w:rsidRPr="00F320B9">
              <w:t>25</w:t>
            </w:r>
          </w:p>
        </w:tc>
        <w:tc>
          <w:tcPr>
            <w:tcW w:w="990" w:type="dxa"/>
            <w:tcBorders>
              <w:left w:val="single" w:sz="4" w:space="0" w:color="000000"/>
              <w:bottom w:val="single" w:sz="4" w:space="0" w:color="000000"/>
            </w:tcBorders>
            <w:vAlign w:val="center"/>
          </w:tcPr>
          <w:p w14:paraId="0F81E936" w14:textId="77777777" w:rsidR="00B43930" w:rsidRPr="00F320B9" w:rsidRDefault="00B43930" w:rsidP="007D1A15">
            <w:pPr>
              <w:pStyle w:val="TableEntry"/>
            </w:pPr>
            <w:r w:rsidRPr="00F320B9">
              <w:t>ST</w:t>
            </w:r>
          </w:p>
        </w:tc>
        <w:tc>
          <w:tcPr>
            <w:tcW w:w="990" w:type="dxa"/>
            <w:tcBorders>
              <w:left w:val="single" w:sz="4" w:space="0" w:color="000000"/>
              <w:bottom w:val="single" w:sz="4" w:space="0" w:color="000000"/>
            </w:tcBorders>
            <w:vAlign w:val="center"/>
          </w:tcPr>
          <w:p w14:paraId="05DC6A67"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73EAA437"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0BAAD808"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342E5CBC" w14:textId="77777777" w:rsidR="00B43930" w:rsidRPr="00F320B9" w:rsidRDefault="00B43930" w:rsidP="007D1A15">
            <w:pPr>
              <w:pStyle w:val="TableEntry"/>
            </w:pPr>
            <w:r w:rsidRPr="00F320B9">
              <w:t>Accident Location</w:t>
            </w:r>
          </w:p>
        </w:tc>
        <w:tc>
          <w:tcPr>
            <w:tcW w:w="810" w:type="dxa"/>
            <w:tcBorders>
              <w:left w:val="single" w:sz="4" w:space="0" w:color="000000"/>
              <w:bottom w:val="single" w:sz="4" w:space="0" w:color="000000"/>
              <w:right w:val="single" w:sz="4" w:space="0" w:color="000000"/>
            </w:tcBorders>
            <w:vAlign w:val="center"/>
          </w:tcPr>
          <w:p w14:paraId="71A86A1E" w14:textId="77777777" w:rsidR="00B43930" w:rsidRPr="00F320B9" w:rsidRDefault="00B43930" w:rsidP="007D1A15">
            <w:pPr>
              <w:pStyle w:val="TableEntry"/>
            </w:pPr>
            <w:r w:rsidRPr="00F320B9">
              <w:t> </w:t>
            </w:r>
          </w:p>
        </w:tc>
        <w:tc>
          <w:tcPr>
            <w:tcW w:w="1515" w:type="dxa"/>
            <w:tcBorders>
              <w:left w:val="single" w:sz="4" w:space="0" w:color="000000"/>
              <w:bottom w:val="single" w:sz="4" w:space="0" w:color="000000"/>
              <w:right w:val="single" w:sz="4" w:space="0" w:color="000000"/>
            </w:tcBorders>
          </w:tcPr>
          <w:p w14:paraId="64FBE839" w14:textId="77777777" w:rsidR="00B43930" w:rsidRPr="00F320B9" w:rsidRDefault="00B43930" w:rsidP="007D1A15">
            <w:pPr>
              <w:pStyle w:val="TableEntry"/>
            </w:pPr>
          </w:p>
        </w:tc>
      </w:tr>
      <w:tr w:rsidR="00B43930" w:rsidRPr="00F320B9" w14:paraId="201E5251" w14:textId="77777777" w:rsidTr="00CE0F24">
        <w:trPr>
          <w:cantSplit/>
          <w:trHeight w:val="204"/>
        </w:trPr>
        <w:tc>
          <w:tcPr>
            <w:tcW w:w="857" w:type="dxa"/>
            <w:tcBorders>
              <w:left w:val="single" w:sz="4" w:space="0" w:color="000000"/>
              <w:bottom w:val="single" w:sz="4" w:space="0" w:color="000000"/>
            </w:tcBorders>
            <w:vAlign w:val="center"/>
          </w:tcPr>
          <w:p w14:paraId="7D992874" w14:textId="77777777" w:rsidR="00B43930" w:rsidRPr="00F320B9" w:rsidRDefault="00B43930" w:rsidP="007D1A15">
            <w:pPr>
              <w:pStyle w:val="TableEntry"/>
            </w:pPr>
            <w:r w:rsidRPr="00F320B9">
              <w:t>ACC-4</w:t>
            </w:r>
          </w:p>
        </w:tc>
        <w:tc>
          <w:tcPr>
            <w:tcW w:w="763" w:type="dxa"/>
            <w:tcBorders>
              <w:left w:val="single" w:sz="4" w:space="0" w:color="000000"/>
              <w:bottom w:val="single" w:sz="4" w:space="0" w:color="000000"/>
            </w:tcBorders>
            <w:vAlign w:val="center"/>
          </w:tcPr>
          <w:p w14:paraId="77B1F7AD" w14:textId="77777777" w:rsidR="00B43930" w:rsidRPr="00F320B9" w:rsidRDefault="00B43930" w:rsidP="007D1A15">
            <w:pPr>
              <w:pStyle w:val="TableEntry"/>
            </w:pPr>
            <w:r w:rsidRPr="00F320B9">
              <w:t>250</w:t>
            </w:r>
          </w:p>
        </w:tc>
        <w:tc>
          <w:tcPr>
            <w:tcW w:w="990" w:type="dxa"/>
            <w:tcBorders>
              <w:left w:val="single" w:sz="4" w:space="0" w:color="000000"/>
              <w:bottom w:val="single" w:sz="4" w:space="0" w:color="000000"/>
            </w:tcBorders>
            <w:vAlign w:val="center"/>
          </w:tcPr>
          <w:p w14:paraId="0177ACB3" w14:textId="77777777" w:rsidR="00B43930" w:rsidRPr="00F320B9" w:rsidRDefault="00B43930" w:rsidP="007D1A15">
            <w:pPr>
              <w:pStyle w:val="TableEntry"/>
            </w:pPr>
            <w:r w:rsidRPr="00F320B9">
              <w:t>CE</w:t>
            </w:r>
          </w:p>
        </w:tc>
        <w:tc>
          <w:tcPr>
            <w:tcW w:w="990" w:type="dxa"/>
            <w:tcBorders>
              <w:left w:val="single" w:sz="4" w:space="0" w:color="000000"/>
              <w:bottom w:val="single" w:sz="4" w:space="0" w:color="000000"/>
            </w:tcBorders>
            <w:vAlign w:val="center"/>
          </w:tcPr>
          <w:p w14:paraId="67290473" w14:textId="77777777" w:rsidR="00B43930" w:rsidRPr="00F320B9" w:rsidRDefault="00B43930" w:rsidP="007D1A15">
            <w:pPr>
              <w:pStyle w:val="TableEntry"/>
            </w:pPr>
            <w:r w:rsidRPr="00F320B9">
              <w:t>X</w:t>
            </w:r>
          </w:p>
        </w:tc>
        <w:tc>
          <w:tcPr>
            <w:tcW w:w="900" w:type="dxa"/>
            <w:tcBorders>
              <w:left w:val="single" w:sz="4" w:space="0" w:color="000000"/>
              <w:bottom w:val="single" w:sz="4" w:space="0" w:color="000000"/>
            </w:tcBorders>
            <w:vAlign w:val="center"/>
          </w:tcPr>
          <w:p w14:paraId="2B9C9D2D" w14:textId="77777777" w:rsidR="00B43930" w:rsidRPr="00F320B9" w:rsidRDefault="00B43930" w:rsidP="007D1A15">
            <w:pPr>
              <w:pStyle w:val="TableEntry"/>
            </w:pPr>
            <w:r w:rsidRPr="00F320B9">
              <w:t>[0..0]</w:t>
            </w:r>
          </w:p>
        </w:tc>
        <w:tc>
          <w:tcPr>
            <w:tcW w:w="1080" w:type="dxa"/>
            <w:tcBorders>
              <w:left w:val="single" w:sz="4" w:space="0" w:color="000000"/>
              <w:bottom w:val="single" w:sz="4" w:space="0" w:color="000000"/>
            </w:tcBorders>
            <w:vAlign w:val="center"/>
          </w:tcPr>
          <w:p w14:paraId="32468DC8"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57BA019B" w14:textId="77777777" w:rsidR="00B43930" w:rsidRPr="00F320B9" w:rsidRDefault="00B43930" w:rsidP="007D1A15">
            <w:pPr>
              <w:pStyle w:val="TableEntry"/>
            </w:pPr>
            <w:r w:rsidRPr="00F320B9">
              <w:t>Auto Accident State</w:t>
            </w:r>
          </w:p>
        </w:tc>
        <w:tc>
          <w:tcPr>
            <w:tcW w:w="810" w:type="dxa"/>
            <w:tcBorders>
              <w:left w:val="single" w:sz="4" w:space="0" w:color="000000"/>
              <w:bottom w:val="single" w:sz="4" w:space="0" w:color="000000"/>
              <w:right w:val="single" w:sz="4" w:space="0" w:color="000000"/>
            </w:tcBorders>
            <w:vAlign w:val="center"/>
          </w:tcPr>
          <w:p w14:paraId="15DC69E2" w14:textId="77777777" w:rsidR="00B43930" w:rsidRPr="00F320B9" w:rsidRDefault="00B43930" w:rsidP="007D1A15">
            <w:pPr>
              <w:pStyle w:val="TableEntry"/>
            </w:pPr>
            <w:r w:rsidRPr="00F320B9">
              <w:t> </w:t>
            </w:r>
          </w:p>
        </w:tc>
        <w:tc>
          <w:tcPr>
            <w:tcW w:w="1515" w:type="dxa"/>
            <w:tcBorders>
              <w:left w:val="single" w:sz="4" w:space="0" w:color="000000"/>
              <w:bottom w:val="single" w:sz="4" w:space="0" w:color="000000"/>
              <w:right w:val="single" w:sz="4" w:space="0" w:color="000000"/>
            </w:tcBorders>
          </w:tcPr>
          <w:p w14:paraId="43D6BD05" w14:textId="77777777" w:rsidR="00B43930" w:rsidRPr="00F320B9" w:rsidRDefault="00B43930" w:rsidP="007D1A15">
            <w:pPr>
              <w:pStyle w:val="TableEntry"/>
            </w:pPr>
          </w:p>
        </w:tc>
      </w:tr>
      <w:tr w:rsidR="00B43930" w:rsidRPr="00F320B9" w14:paraId="6A12842E" w14:textId="77777777" w:rsidTr="00CE0F24">
        <w:trPr>
          <w:cantSplit/>
          <w:trHeight w:val="204"/>
        </w:trPr>
        <w:tc>
          <w:tcPr>
            <w:tcW w:w="857" w:type="dxa"/>
            <w:tcBorders>
              <w:left w:val="single" w:sz="4" w:space="0" w:color="000000"/>
              <w:bottom w:val="single" w:sz="4" w:space="0" w:color="000000"/>
            </w:tcBorders>
            <w:vAlign w:val="center"/>
          </w:tcPr>
          <w:p w14:paraId="4648BDAD" w14:textId="77777777" w:rsidR="00B43930" w:rsidRPr="00F320B9" w:rsidRDefault="00B43930" w:rsidP="007D1A15">
            <w:pPr>
              <w:pStyle w:val="TableEntry"/>
            </w:pPr>
            <w:r w:rsidRPr="00F320B9">
              <w:t>ACC-5</w:t>
            </w:r>
          </w:p>
        </w:tc>
        <w:tc>
          <w:tcPr>
            <w:tcW w:w="763" w:type="dxa"/>
            <w:tcBorders>
              <w:left w:val="single" w:sz="4" w:space="0" w:color="000000"/>
              <w:bottom w:val="single" w:sz="4" w:space="0" w:color="000000"/>
            </w:tcBorders>
            <w:vAlign w:val="center"/>
          </w:tcPr>
          <w:p w14:paraId="6FA15DED" w14:textId="77777777" w:rsidR="00B43930" w:rsidRPr="00F320B9" w:rsidRDefault="00B43930" w:rsidP="007D1A15">
            <w:pPr>
              <w:pStyle w:val="TableEntry"/>
            </w:pPr>
            <w:r w:rsidRPr="00F320B9">
              <w:t>1</w:t>
            </w:r>
          </w:p>
        </w:tc>
        <w:tc>
          <w:tcPr>
            <w:tcW w:w="990" w:type="dxa"/>
            <w:tcBorders>
              <w:left w:val="single" w:sz="4" w:space="0" w:color="000000"/>
              <w:bottom w:val="single" w:sz="4" w:space="0" w:color="000000"/>
            </w:tcBorders>
            <w:vAlign w:val="center"/>
          </w:tcPr>
          <w:p w14:paraId="1C9D4343" w14:textId="77777777" w:rsidR="00B43930" w:rsidRPr="00F320B9" w:rsidRDefault="00B43930" w:rsidP="007D1A15">
            <w:pPr>
              <w:pStyle w:val="TableEntry"/>
            </w:pPr>
            <w:r w:rsidRPr="00F320B9">
              <w:t>ID</w:t>
            </w:r>
          </w:p>
        </w:tc>
        <w:tc>
          <w:tcPr>
            <w:tcW w:w="990" w:type="dxa"/>
            <w:tcBorders>
              <w:left w:val="single" w:sz="4" w:space="0" w:color="000000"/>
              <w:bottom w:val="single" w:sz="4" w:space="0" w:color="000000"/>
            </w:tcBorders>
            <w:vAlign w:val="center"/>
          </w:tcPr>
          <w:p w14:paraId="582A260C"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640289DA"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506F54D3" w14:textId="77777777" w:rsidR="00B43930" w:rsidRPr="00F320B9" w:rsidRDefault="00B43930" w:rsidP="007D1A15">
            <w:pPr>
              <w:pStyle w:val="TableEntry"/>
            </w:pPr>
            <w:r w:rsidRPr="00F320B9">
              <w:t>136 </w:t>
            </w:r>
          </w:p>
        </w:tc>
        <w:tc>
          <w:tcPr>
            <w:tcW w:w="2160" w:type="dxa"/>
            <w:tcBorders>
              <w:left w:val="single" w:sz="4" w:space="0" w:color="000000"/>
              <w:bottom w:val="single" w:sz="4" w:space="0" w:color="000000"/>
            </w:tcBorders>
            <w:vAlign w:val="center"/>
          </w:tcPr>
          <w:p w14:paraId="5A15FA51" w14:textId="77777777" w:rsidR="00B43930" w:rsidRPr="00F320B9" w:rsidRDefault="00B43930" w:rsidP="007D1A15">
            <w:pPr>
              <w:pStyle w:val="TableEntry"/>
            </w:pPr>
            <w:r w:rsidRPr="00F320B9">
              <w:t>Accident Job Related Indicator</w:t>
            </w:r>
          </w:p>
        </w:tc>
        <w:tc>
          <w:tcPr>
            <w:tcW w:w="810" w:type="dxa"/>
            <w:tcBorders>
              <w:left w:val="single" w:sz="4" w:space="0" w:color="000000"/>
              <w:bottom w:val="single" w:sz="4" w:space="0" w:color="000000"/>
              <w:right w:val="single" w:sz="4" w:space="0" w:color="000000"/>
            </w:tcBorders>
            <w:vAlign w:val="center"/>
          </w:tcPr>
          <w:p w14:paraId="1830E333" w14:textId="77777777" w:rsidR="00B43930" w:rsidRPr="00F320B9" w:rsidRDefault="00B43930" w:rsidP="007D1A15">
            <w:pPr>
              <w:pStyle w:val="TableEntry"/>
            </w:pPr>
            <w:r w:rsidRPr="00F320B9">
              <w:t> </w:t>
            </w:r>
          </w:p>
        </w:tc>
        <w:tc>
          <w:tcPr>
            <w:tcW w:w="1515" w:type="dxa"/>
            <w:tcBorders>
              <w:left w:val="single" w:sz="4" w:space="0" w:color="000000"/>
              <w:bottom w:val="single" w:sz="4" w:space="0" w:color="000000"/>
              <w:right w:val="single" w:sz="4" w:space="0" w:color="000000"/>
            </w:tcBorders>
          </w:tcPr>
          <w:p w14:paraId="2688D2FA" w14:textId="77777777" w:rsidR="00B43930" w:rsidRPr="00F320B9" w:rsidRDefault="00B43930" w:rsidP="007D1A15">
            <w:pPr>
              <w:pStyle w:val="TableEntry"/>
            </w:pPr>
          </w:p>
        </w:tc>
      </w:tr>
      <w:tr w:rsidR="00B43930" w:rsidRPr="00F320B9" w14:paraId="65D2C584" w14:textId="77777777" w:rsidTr="00CE0F24">
        <w:trPr>
          <w:cantSplit/>
          <w:trHeight w:val="204"/>
        </w:trPr>
        <w:tc>
          <w:tcPr>
            <w:tcW w:w="857" w:type="dxa"/>
            <w:tcBorders>
              <w:left w:val="single" w:sz="4" w:space="0" w:color="000000"/>
              <w:bottom w:val="single" w:sz="4" w:space="0" w:color="000000"/>
            </w:tcBorders>
            <w:vAlign w:val="center"/>
          </w:tcPr>
          <w:p w14:paraId="6365BDDD" w14:textId="77777777" w:rsidR="00B43930" w:rsidRPr="00F320B9" w:rsidRDefault="00B43930" w:rsidP="007D1A15">
            <w:pPr>
              <w:pStyle w:val="TableEntry"/>
            </w:pPr>
            <w:r w:rsidRPr="00F320B9">
              <w:lastRenderedPageBreak/>
              <w:t>ACC-6</w:t>
            </w:r>
          </w:p>
        </w:tc>
        <w:tc>
          <w:tcPr>
            <w:tcW w:w="763" w:type="dxa"/>
            <w:tcBorders>
              <w:left w:val="single" w:sz="4" w:space="0" w:color="000000"/>
              <w:bottom w:val="single" w:sz="4" w:space="0" w:color="000000"/>
            </w:tcBorders>
            <w:vAlign w:val="center"/>
          </w:tcPr>
          <w:p w14:paraId="5131A95E" w14:textId="77777777" w:rsidR="00B43930" w:rsidRPr="00F320B9" w:rsidRDefault="00B43930" w:rsidP="007D1A15">
            <w:pPr>
              <w:pStyle w:val="TableEntry"/>
            </w:pPr>
            <w:r w:rsidRPr="00F320B9">
              <w:t>12</w:t>
            </w:r>
          </w:p>
        </w:tc>
        <w:tc>
          <w:tcPr>
            <w:tcW w:w="990" w:type="dxa"/>
            <w:tcBorders>
              <w:left w:val="single" w:sz="4" w:space="0" w:color="000000"/>
              <w:bottom w:val="single" w:sz="4" w:space="0" w:color="000000"/>
            </w:tcBorders>
            <w:vAlign w:val="center"/>
          </w:tcPr>
          <w:p w14:paraId="793B4C11" w14:textId="77777777" w:rsidR="00B43930" w:rsidRPr="00F320B9" w:rsidRDefault="00B43930" w:rsidP="007D1A15">
            <w:pPr>
              <w:pStyle w:val="TableEntry"/>
            </w:pPr>
            <w:r w:rsidRPr="00F320B9">
              <w:t>ID</w:t>
            </w:r>
          </w:p>
        </w:tc>
        <w:tc>
          <w:tcPr>
            <w:tcW w:w="990" w:type="dxa"/>
            <w:tcBorders>
              <w:left w:val="single" w:sz="4" w:space="0" w:color="000000"/>
              <w:bottom w:val="single" w:sz="4" w:space="0" w:color="000000"/>
            </w:tcBorders>
            <w:vAlign w:val="center"/>
          </w:tcPr>
          <w:p w14:paraId="72E22EF8"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6A30D79A"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6ECC245B" w14:textId="77777777" w:rsidR="00B43930" w:rsidRPr="00F320B9" w:rsidRDefault="00B43930" w:rsidP="007D1A15">
            <w:pPr>
              <w:pStyle w:val="TableEntry"/>
            </w:pPr>
            <w:r w:rsidRPr="00F320B9">
              <w:t>136</w:t>
            </w:r>
          </w:p>
        </w:tc>
        <w:tc>
          <w:tcPr>
            <w:tcW w:w="2160" w:type="dxa"/>
            <w:tcBorders>
              <w:left w:val="single" w:sz="4" w:space="0" w:color="000000"/>
              <w:bottom w:val="single" w:sz="4" w:space="0" w:color="000000"/>
            </w:tcBorders>
            <w:vAlign w:val="center"/>
          </w:tcPr>
          <w:p w14:paraId="289BA91A" w14:textId="77777777" w:rsidR="00B43930" w:rsidRPr="00F320B9" w:rsidRDefault="00B43930" w:rsidP="007D1A15">
            <w:pPr>
              <w:pStyle w:val="TableEntry"/>
            </w:pPr>
            <w:r w:rsidRPr="00F320B9">
              <w:t>Accident Death Indicator</w:t>
            </w:r>
          </w:p>
        </w:tc>
        <w:tc>
          <w:tcPr>
            <w:tcW w:w="810" w:type="dxa"/>
            <w:tcBorders>
              <w:left w:val="single" w:sz="4" w:space="0" w:color="000000"/>
              <w:bottom w:val="single" w:sz="4" w:space="0" w:color="000000"/>
              <w:right w:val="single" w:sz="4" w:space="0" w:color="000000"/>
            </w:tcBorders>
            <w:vAlign w:val="center"/>
          </w:tcPr>
          <w:p w14:paraId="76B30F9A" w14:textId="77777777" w:rsidR="00B43930" w:rsidRPr="00F320B9" w:rsidRDefault="00B43930" w:rsidP="007D1A15">
            <w:pPr>
              <w:pStyle w:val="TableEntry"/>
            </w:pPr>
            <w:r w:rsidRPr="00F320B9">
              <w:t> </w:t>
            </w:r>
          </w:p>
        </w:tc>
        <w:tc>
          <w:tcPr>
            <w:tcW w:w="1515" w:type="dxa"/>
            <w:tcBorders>
              <w:left w:val="single" w:sz="4" w:space="0" w:color="000000"/>
              <w:bottom w:val="single" w:sz="4" w:space="0" w:color="000000"/>
              <w:right w:val="single" w:sz="4" w:space="0" w:color="000000"/>
            </w:tcBorders>
          </w:tcPr>
          <w:p w14:paraId="4E6A79E3" w14:textId="77777777" w:rsidR="00B43930" w:rsidRPr="00F320B9" w:rsidRDefault="00B43930" w:rsidP="007D1A15">
            <w:pPr>
              <w:pStyle w:val="TableEntry"/>
            </w:pPr>
          </w:p>
        </w:tc>
      </w:tr>
      <w:tr w:rsidR="00B43930" w:rsidRPr="00F320B9" w14:paraId="127D499C" w14:textId="77777777" w:rsidTr="00CE0F24">
        <w:trPr>
          <w:cantSplit/>
          <w:trHeight w:val="204"/>
        </w:trPr>
        <w:tc>
          <w:tcPr>
            <w:tcW w:w="857" w:type="dxa"/>
            <w:tcBorders>
              <w:left w:val="single" w:sz="4" w:space="0" w:color="000000"/>
              <w:bottom w:val="single" w:sz="4" w:space="0" w:color="000000"/>
            </w:tcBorders>
            <w:vAlign w:val="center"/>
          </w:tcPr>
          <w:p w14:paraId="61F040CD" w14:textId="77777777" w:rsidR="00B43930" w:rsidRPr="00F320B9" w:rsidRDefault="00B43930" w:rsidP="007D1A15">
            <w:pPr>
              <w:pStyle w:val="TableEntry"/>
            </w:pPr>
            <w:r w:rsidRPr="00F320B9">
              <w:t>ACC-7</w:t>
            </w:r>
          </w:p>
        </w:tc>
        <w:tc>
          <w:tcPr>
            <w:tcW w:w="763" w:type="dxa"/>
            <w:tcBorders>
              <w:left w:val="single" w:sz="4" w:space="0" w:color="000000"/>
              <w:bottom w:val="single" w:sz="4" w:space="0" w:color="000000"/>
            </w:tcBorders>
            <w:vAlign w:val="center"/>
          </w:tcPr>
          <w:p w14:paraId="58F2EF3C" w14:textId="77777777" w:rsidR="00B43930" w:rsidRPr="00F320B9" w:rsidRDefault="00B43930" w:rsidP="007D1A15">
            <w:pPr>
              <w:pStyle w:val="TableEntry"/>
            </w:pPr>
            <w:r w:rsidRPr="00F320B9">
              <w:t>250</w:t>
            </w:r>
          </w:p>
        </w:tc>
        <w:tc>
          <w:tcPr>
            <w:tcW w:w="990" w:type="dxa"/>
            <w:tcBorders>
              <w:left w:val="single" w:sz="4" w:space="0" w:color="000000"/>
              <w:bottom w:val="single" w:sz="4" w:space="0" w:color="000000"/>
            </w:tcBorders>
            <w:vAlign w:val="center"/>
          </w:tcPr>
          <w:p w14:paraId="7AD0A6D0" w14:textId="77777777" w:rsidR="00B43930" w:rsidRPr="00F320B9" w:rsidRDefault="00B43930" w:rsidP="007D1A15">
            <w:pPr>
              <w:pStyle w:val="TableEntry"/>
            </w:pPr>
            <w:r w:rsidRPr="00F320B9">
              <w:t>XCN</w:t>
            </w:r>
          </w:p>
        </w:tc>
        <w:tc>
          <w:tcPr>
            <w:tcW w:w="990" w:type="dxa"/>
            <w:tcBorders>
              <w:left w:val="single" w:sz="4" w:space="0" w:color="000000"/>
              <w:bottom w:val="single" w:sz="4" w:space="0" w:color="000000"/>
            </w:tcBorders>
            <w:vAlign w:val="center"/>
          </w:tcPr>
          <w:p w14:paraId="319C677C"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583AC581"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61B7CE50"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6372B4D8" w14:textId="77777777" w:rsidR="00B43930" w:rsidRPr="00F320B9" w:rsidRDefault="00B43930" w:rsidP="007D1A15">
            <w:pPr>
              <w:pStyle w:val="TableEntry"/>
            </w:pPr>
            <w:r w:rsidRPr="00F320B9">
              <w:t>Entered By</w:t>
            </w:r>
          </w:p>
        </w:tc>
        <w:tc>
          <w:tcPr>
            <w:tcW w:w="810" w:type="dxa"/>
            <w:tcBorders>
              <w:left w:val="single" w:sz="4" w:space="0" w:color="000000"/>
              <w:bottom w:val="single" w:sz="4" w:space="0" w:color="000000"/>
              <w:right w:val="single" w:sz="4" w:space="0" w:color="000000"/>
            </w:tcBorders>
            <w:vAlign w:val="center"/>
          </w:tcPr>
          <w:p w14:paraId="42909DE2" w14:textId="77777777" w:rsidR="00B43930" w:rsidRPr="00F320B9" w:rsidRDefault="00B43930" w:rsidP="007D1A15">
            <w:pPr>
              <w:pStyle w:val="TableEntry"/>
            </w:pPr>
            <w:r w:rsidRPr="00F320B9">
              <w:t> </w:t>
            </w:r>
          </w:p>
        </w:tc>
        <w:tc>
          <w:tcPr>
            <w:tcW w:w="1515" w:type="dxa"/>
            <w:tcBorders>
              <w:left w:val="single" w:sz="4" w:space="0" w:color="000000"/>
              <w:bottom w:val="single" w:sz="4" w:space="0" w:color="000000"/>
              <w:right w:val="single" w:sz="4" w:space="0" w:color="000000"/>
            </w:tcBorders>
          </w:tcPr>
          <w:p w14:paraId="4105B1A8" w14:textId="77777777" w:rsidR="00B43930" w:rsidRPr="00F320B9" w:rsidRDefault="00B43930" w:rsidP="007D1A15">
            <w:pPr>
              <w:pStyle w:val="TableEntry"/>
            </w:pPr>
          </w:p>
        </w:tc>
      </w:tr>
      <w:tr w:rsidR="00B43930" w:rsidRPr="00F320B9" w14:paraId="3B0219A4" w14:textId="77777777" w:rsidTr="00CE0F24">
        <w:trPr>
          <w:cantSplit/>
          <w:trHeight w:val="204"/>
        </w:trPr>
        <w:tc>
          <w:tcPr>
            <w:tcW w:w="857" w:type="dxa"/>
            <w:tcBorders>
              <w:left w:val="single" w:sz="4" w:space="0" w:color="000000"/>
              <w:bottom w:val="single" w:sz="4" w:space="0" w:color="000000"/>
            </w:tcBorders>
            <w:vAlign w:val="center"/>
          </w:tcPr>
          <w:p w14:paraId="6B7D9566" w14:textId="77777777" w:rsidR="00B43930" w:rsidRPr="00F320B9" w:rsidRDefault="00B43930" w:rsidP="007D1A15">
            <w:pPr>
              <w:pStyle w:val="TableEntry"/>
            </w:pPr>
            <w:r w:rsidRPr="00F320B9">
              <w:t>ACC-8</w:t>
            </w:r>
          </w:p>
        </w:tc>
        <w:tc>
          <w:tcPr>
            <w:tcW w:w="763" w:type="dxa"/>
            <w:tcBorders>
              <w:left w:val="single" w:sz="4" w:space="0" w:color="000000"/>
              <w:bottom w:val="single" w:sz="4" w:space="0" w:color="000000"/>
            </w:tcBorders>
            <w:vAlign w:val="center"/>
          </w:tcPr>
          <w:p w14:paraId="4BD95EF1" w14:textId="77777777" w:rsidR="00B43930" w:rsidRPr="00F320B9" w:rsidRDefault="00B43930" w:rsidP="007D1A15">
            <w:pPr>
              <w:pStyle w:val="TableEntry"/>
            </w:pPr>
            <w:r w:rsidRPr="00F320B9">
              <w:t>25</w:t>
            </w:r>
          </w:p>
        </w:tc>
        <w:tc>
          <w:tcPr>
            <w:tcW w:w="990" w:type="dxa"/>
            <w:tcBorders>
              <w:left w:val="single" w:sz="4" w:space="0" w:color="000000"/>
              <w:bottom w:val="single" w:sz="4" w:space="0" w:color="000000"/>
            </w:tcBorders>
            <w:vAlign w:val="center"/>
          </w:tcPr>
          <w:p w14:paraId="6D1C2B2D" w14:textId="77777777" w:rsidR="00B43930" w:rsidRPr="00F320B9" w:rsidRDefault="00B43930" w:rsidP="007D1A15">
            <w:pPr>
              <w:pStyle w:val="TableEntry"/>
            </w:pPr>
            <w:r w:rsidRPr="00F320B9">
              <w:t>ST</w:t>
            </w:r>
          </w:p>
        </w:tc>
        <w:tc>
          <w:tcPr>
            <w:tcW w:w="990" w:type="dxa"/>
            <w:tcBorders>
              <w:left w:val="single" w:sz="4" w:space="0" w:color="000000"/>
              <w:bottom w:val="single" w:sz="4" w:space="0" w:color="000000"/>
            </w:tcBorders>
            <w:vAlign w:val="center"/>
          </w:tcPr>
          <w:p w14:paraId="6CB13F34"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66D2906B"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36FB53AE"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62C608E2" w14:textId="77777777" w:rsidR="00B43930" w:rsidRPr="00F320B9" w:rsidRDefault="00B43930" w:rsidP="007D1A15">
            <w:pPr>
              <w:pStyle w:val="TableEntry"/>
            </w:pPr>
            <w:r w:rsidRPr="00F320B9">
              <w:t>Accident Description</w:t>
            </w:r>
          </w:p>
        </w:tc>
        <w:tc>
          <w:tcPr>
            <w:tcW w:w="810" w:type="dxa"/>
            <w:tcBorders>
              <w:left w:val="single" w:sz="4" w:space="0" w:color="000000"/>
              <w:bottom w:val="single" w:sz="4" w:space="0" w:color="000000"/>
              <w:right w:val="single" w:sz="4" w:space="0" w:color="000000"/>
            </w:tcBorders>
            <w:vAlign w:val="center"/>
          </w:tcPr>
          <w:p w14:paraId="624FBBAA" w14:textId="77777777" w:rsidR="00B43930" w:rsidRPr="00F320B9" w:rsidRDefault="00B43930" w:rsidP="007D1A15">
            <w:pPr>
              <w:pStyle w:val="TableEntry"/>
            </w:pPr>
            <w:r w:rsidRPr="00F320B9">
              <w:t> </w:t>
            </w:r>
          </w:p>
        </w:tc>
        <w:tc>
          <w:tcPr>
            <w:tcW w:w="1515" w:type="dxa"/>
            <w:tcBorders>
              <w:left w:val="single" w:sz="4" w:space="0" w:color="000000"/>
              <w:bottom w:val="single" w:sz="4" w:space="0" w:color="000000"/>
              <w:right w:val="single" w:sz="4" w:space="0" w:color="000000"/>
            </w:tcBorders>
          </w:tcPr>
          <w:p w14:paraId="27DF4260" w14:textId="77777777" w:rsidR="00B43930" w:rsidRPr="00F320B9" w:rsidRDefault="00B43930" w:rsidP="007D1A15">
            <w:pPr>
              <w:pStyle w:val="TableEntry"/>
            </w:pPr>
          </w:p>
        </w:tc>
      </w:tr>
      <w:tr w:rsidR="00B43930" w:rsidRPr="00F320B9" w14:paraId="781F0D07" w14:textId="77777777" w:rsidTr="00CE0F24">
        <w:trPr>
          <w:cantSplit/>
          <w:trHeight w:val="204"/>
        </w:trPr>
        <w:tc>
          <w:tcPr>
            <w:tcW w:w="857" w:type="dxa"/>
            <w:tcBorders>
              <w:left w:val="single" w:sz="4" w:space="0" w:color="000000"/>
              <w:bottom w:val="single" w:sz="4" w:space="0" w:color="000000"/>
            </w:tcBorders>
            <w:vAlign w:val="center"/>
          </w:tcPr>
          <w:p w14:paraId="5A9E8E54" w14:textId="77777777" w:rsidR="00B43930" w:rsidRPr="00F320B9" w:rsidRDefault="00B43930" w:rsidP="007D1A15">
            <w:pPr>
              <w:pStyle w:val="TableEntry"/>
            </w:pPr>
            <w:r w:rsidRPr="00F320B9">
              <w:t>ACC-9</w:t>
            </w:r>
          </w:p>
        </w:tc>
        <w:tc>
          <w:tcPr>
            <w:tcW w:w="763" w:type="dxa"/>
            <w:tcBorders>
              <w:left w:val="single" w:sz="4" w:space="0" w:color="000000"/>
              <w:bottom w:val="single" w:sz="4" w:space="0" w:color="000000"/>
            </w:tcBorders>
            <w:vAlign w:val="center"/>
          </w:tcPr>
          <w:p w14:paraId="0FC71FFC" w14:textId="77777777" w:rsidR="00B43930" w:rsidRPr="00F320B9" w:rsidRDefault="00B43930" w:rsidP="007D1A15">
            <w:pPr>
              <w:pStyle w:val="TableEntry"/>
            </w:pPr>
            <w:r w:rsidRPr="00F320B9">
              <w:t>80</w:t>
            </w:r>
          </w:p>
        </w:tc>
        <w:tc>
          <w:tcPr>
            <w:tcW w:w="990" w:type="dxa"/>
            <w:tcBorders>
              <w:left w:val="single" w:sz="4" w:space="0" w:color="000000"/>
              <w:bottom w:val="single" w:sz="4" w:space="0" w:color="000000"/>
            </w:tcBorders>
            <w:vAlign w:val="center"/>
          </w:tcPr>
          <w:p w14:paraId="6522B680" w14:textId="77777777" w:rsidR="00B43930" w:rsidRPr="00F320B9" w:rsidRDefault="00B43930" w:rsidP="007D1A15">
            <w:pPr>
              <w:pStyle w:val="TableEntry"/>
            </w:pPr>
            <w:r w:rsidRPr="00F320B9">
              <w:t>ST</w:t>
            </w:r>
          </w:p>
        </w:tc>
        <w:tc>
          <w:tcPr>
            <w:tcW w:w="990" w:type="dxa"/>
            <w:tcBorders>
              <w:left w:val="single" w:sz="4" w:space="0" w:color="000000"/>
              <w:bottom w:val="single" w:sz="4" w:space="0" w:color="000000"/>
            </w:tcBorders>
            <w:vAlign w:val="center"/>
          </w:tcPr>
          <w:p w14:paraId="7FC02FED"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0AFB98BA"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711ED456"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46C4CCFF" w14:textId="77777777" w:rsidR="00B43930" w:rsidRPr="00F320B9" w:rsidRDefault="00B43930" w:rsidP="007D1A15">
            <w:pPr>
              <w:pStyle w:val="TableEntry"/>
            </w:pPr>
            <w:r w:rsidRPr="00F320B9">
              <w:t>Brought In By</w:t>
            </w:r>
          </w:p>
        </w:tc>
        <w:tc>
          <w:tcPr>
            <w:tcW w:w="810" w:type="dxa"/>
            <w:tcBorders>
              <w:left w:val="single" w:sz="4" w:space="0" w:color="000000"/>
              <w:bottom w:val="single" w:sz="4" w:space="0" w:color="000000"/>
              <w:right w:val="single" w:sz="4" w:space="0" w:color="000000"/>
            </w:tcBorders>
            <w:vAlign w:val="center"/>
          </w:tcPr>
          <w:p w14:paraId="06F91FE4" w14:textId="77777777" w:rsidR="00B43930" w:rsidRPr="00F320B9" w:rsidRDefault="00B43930" w:rsidP="007D1A15">
            <w:pPr>
              <w:pStyle w:val="TableEntry"/>
            </w:pPr>
            <w:r w:rsidRPr="00F320B9">
              <w:t> </w:t>
            </w:r>
          </w:p>
        </w:tc>
        <w:tc>
          <w:tcPr>
            <w:tcW w:w="1515" w:type="dxa"/>
            <w:tcBorders>
              <w:left w:val="single" w:sz="4" w:space="0" w:color="000000"/>
              <w:bottom w:val="single" w:sz="4" w:space="0" w:color="000000"/>
              <w:right w:val="single" w:sz="4" w:space="0" w:color="000000"/>
            </w:tcBorders>
          </w:tcPr>
          <w:p w14:paraId="1E492BB9" w14:textId="77777777" w:rsidR="00B43930" w:rsidRPr="00F320B9" w:rsidRDefault="00B43930" w:rsidP="007D1A15">
            <w:pPr>
              <w:pStyle w:val="TableEntry"/>
            </w:pPr>
          </w:p>
        </w:tc>
      </w:tr>
      <w:tr w:rsidR="00B43930" w:rsidRPr="00F320B9" w14:paraId="5044AC7D" w14:textId="77777777" w:rsidTr="00CE0F24">
        <w:trPr>
          <w:cantSplit/>
          <w:trHeight w:val="204"/>
        </w:trPr>
        <w:tc>
          <w:tcPr>
            <w:tcW w:w="857" w:type="dxa"/>
            <w:tcBorders>
              <w:left w:val="single" w:sz="4" w:space="0" w:color="000000"/>
              <w:bottom w:val="single" w:sz="4" w:space="0" w:color="000000"/>
            </w:tcBorders>
            <w:vAlign w:val="center"/>
          </w:tcPr>
          <w:p w14:paraId="5A43C7EB" w14:textId="77777777" w:rsidR="00B43930" w:rsidRPr="00F320B9" w:rsidRDefault="00B43930" w:rsidP="007D1A15">
            <w:pPr>
              <w:pStyle w:val="TableEntry"/>
            </w:pPr>
            <w:r w:rsidRPr="00F320B9">
              <w:t>ACC-10</w:t>
            </w:r>
          </w:p>
        </w:tc>
        <w:tc>
          <w:tcPr>
            <w:tcW w:w="763" w:type="dxa"/>
            <w:tcBorders>
              <w:left w:val="single" w:sz="4" w:space="0" w:color="000000"/>
              <w:bottom w:val="single" w:sz="4" w:space="0" w:color="000000"/>
            </w:tcBorders>
            <w:vAlign w:val="center"/>
          </w:tcPr>
          <w:p w14:paraId="75595E4E" w14:textId="77777777" w:rsidR="00B43930" w:rsidRPr="00F320B9" w:rsidRDefault="00B43930" w:rsidP="007D1A15">
            <w:pPr>
              <w:pStyle w:val="TableEntry"/>
            </w:pPr>
            <w:r w:rsidRPr="00F320B9">
              <w:t>1</w:t>
            </w:r>
          </w:p>
        </w:tc>
        <w:tc>
          <w:tcPr>
            <w:tcW w:w="990" w:type="dxa"/>
            <w:tcBorders>
              <w:left w:val="single" w:sz="4" w:space="0" w:color="000000"/>
              <w:bottom w:val="single" w:sz="4" w:space="0" w:color="000000"/>
            </w:tcBorders>
            <w:vAlign w:val="center"/>
          </w:tcPr>
          <w:p w14:paraId="0083D1AC" w14:textId="77777777" w:rsidR="00B43930" w:rsidRPr="00F320B9" w:rsidRDefault="00B43930" w:rsidP="007D1A15">
            <w:pPr>
              <w:pStyle w:val="TableEntry"/>
            </w:pPr>
            <w:r w:rsidRPr="00F320B9">
              <w:t>ID</w:t>
            </w:r>
          </w:p>
        </w:tc>
        <w:tc>
          <w:tcPr>
            <w:tcW w:w="990" w:type="dxa"/>
            <w:tcBorders>
              <w:left w:val="single" w:sz="4" w:space="0" w:color="000000"/>
              <w:bottom w:val="single" w:sz="4" w:space="0" w:color="000000"/>
            </w:tcBorders>
            <w:vAlign w:val="center"/>
          </w:tcPr>
          <w:p w14:paraId="5C0F665C"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55D6BE13"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2A46BE5D" w14:textId="77777777" w:rsidR="00B43930" w:rsidRPr="00F320B9" w:rsidRDefault="00B43930" w:rsidP="007D1A15">
            <w:pPr>
              <w:pStyle w:val="TableEntry"/>
            </w:pPr>
            <w:r w:rsidRPr="00F320B9">
              <w:t>136 </w:t>
            </w:r>
          </w:p>
        </w:tc>
        <w:tc>
          <w:tcPr>
            <w:tcW w:w="2160" w:type="dxa"/>
            <w:tcBorders>
              <w:left w:val="single" w:sz="4" w:space="0" w:color="000000"/>
              <w:bottom w:val="single" w:sz="4" w:space="0" w:color="000000"/>
            </w:tcBorders>
            <w:vAlign w:val="center"/>
          </w:tcPr>
          <w:p w14:paraId="7701B8FE" w14:textId="77777777" w:rsidR="00B43930" w:rsidRPr="00F320B9" w:rsidRDefault="00B43930" w:rsidP="007D1A15">
            <w:pPr>
              <w:pStyle w:val="TableEntry"/>
            </w:pPr>
            <w:r w:rsidRPr="00F320B9">
              <w:t>Police Notified Indicator</w:t>
            </w:r>
          </w:p>
        </w:tc>
        <w:tc>
          <w:tcPr>
            <w:tcW w:w="810" w:type="dxa"/>
            <w:tcBorders>
              <w:left w:val="single" w:sz="4" w:space="0" w:color="000000"/>
              <w:bottom w:val="single" w:sz="4" w:space="0" w:color="000000"/>
              <w:right w:val="single" w:sz="4" w:space="0" w:color="000000"/>
            </w:tcBorders>
            <w:vAlign w:val="center"/>
          </w:tcPr>
          <w:p w14:paraId="1822E5DB" w14:textId="77777777" w:rsidR="00B43930" w:rsidRPr="00F320B9" w:rsidRDefault="00B43930" w:rsidP="007D1A15">
            <w:pPr>
              <w:pStyle w:val="TableEntry"/>
            </w:pPr>
            <w:r w:rsidRPr="00F320B9">
              <w:t> </w:t>
            </w:r>
          </w:p>
        </w:tc>
        <w:tc>
          <w:tcPr>
            <w:tcW w:w="1515" w:type="dxa"/>
            <w:tcBorders>
              <w:left w:val="single" w:sz="4" w:space="0" w:color="000000"/>
              <w:bottom w:val="single" w:sz="4" w:space="0" w:color="000000"/>
              <w:right w:val="single" w:sz="4" w:space="0" w:color="000000"/>
            </w:tcBorders>
          </w:tcPr>
          <w:p w14:paraId="0DD8C686" w14:textId="77777777" w:rsidR="00B43930" w:rsidRPr="00F320B9" w:rsidRDefault="00B43930" w:rsidP="007D1A15">
            <w:pPr>
              <w:pStyle w:val="TableEntry"/>
            </w:pPr>
          </w:p>
        </w:tc>
      </w:tr>
      <w:tr w:rsidR="00B43930" w:rsidRPr="00F320B9" w14:paraId="1166A544" w14:textId="77777777" w:rsidTr="00CE0F24">
        <w:trPr>
          <w:cantSplit/>
          <w:trHeight w:val="204"/>
        </w:trPr>
        <w:tc>
          <w:tcPr>
            <w:tcW w:w="857" w:type="dxa"/>
            <w:tcBorders>
              <w:left w:val="single" w:sz="4" w:space="0" w:color="000000"/>
              <w:bottom w:val="single" w:sz="4" w:space="0" w:color="000000"/>
            </w:tcBorders>
            <w:vAlign w:val="center"/>
          </w:tcPr>
          <w:p w14:paraId="759A1EE2" w14:textId="77777777" w:rsidR="00B43930" w:rsidRPr="00F320B9" w:rsidRDefault="00B43930" w:rsidP="007D1A15">
            <w:pPr>
              <w:pStyle w:val="TableEntry"/>
            </w:pPr>
            <w:r w:rsidRPr="00F320B9">
              <w:t>ACC-11</w:t>
            </w:r>
          </w:p>
        </w:tc>
        <w:tc>
          <w:tcPr>
            <w:tcW w:w="763" w:type="dxa"/>
            <w:tcBorders>
              <w:left w:val="single" w:sz="4" w:space="0" w:color="000000"/>
              <w:bottom w:val="single" w:sz="4" w:space="0" w:color="000000"/>
            </w:tcBorders>
            <w:vAlign w:val="center"/>
          </w:tcPr>
          <w:p w14:paraId="349FBE63" w14:textId="77777777" w:rsidR="00B43930" w:rsidRPr="00F320B9" w:rsidRDefault="00B43930" w:rsidP="007D1A15">
            <w:pPr>
              <w:pStyle w:val="TableEntry"/>
            </w:pPr>
            <w:r w:rsidRPr="00F320B9">
              <w:t>250</w:t>
            </w:r>
          </w:p>
        </w:tc>
        <w:tc>
          <w:tcPr>
            <w:tcW w:w="990" w:type="dxa"/>
            <w:tcBorders>
              <w:left w:val="single" w:sz="4" w:space="0" w:color="000000"/>
              <w:bottom w:val="single" w:sz="4" w:space="0" w:color="000000"/>
            </w:tcBorders>
            <w:vAlign w:val="center"/>
          </w:tcPr>
          <w:p w14:paraId="6F57A039" w14:textId="77777777" w:rsidR="00B43930" w:rsidRPr="00F320B9" w:rsidRDefault="00B43930" w:rsidP="007D1A15">
            <w:pPr>
              <w:pStyle w:val="TableEntry"/>
            </w:pPr>
            <w:r w:rsidRPr="00F320B9">
              <w:t>XAD</w:t>
            </w:r>
          </w:p>
        </w:tc>
        <w:tc>
          <w:tcPr>
            <w:tcW w:w="990" w:type="dxa"/>
            <w:tcBorders>
              <w:left w:val="single" w:sz="4" w:space="0" w:color="000000"/>
              <w:bottom w:val="single" w:sz="4" w:space="0" w:color="000000"/>
            </w:tcBorders>
            <w:vAlign w:val="center"/>
          </w:tcPr>
          <w:p w14:paraId="0FAA96C2" w14:textId="77777777" w:rsidR="00B43930" w:rsidRPr="00F320B9" w:rsidRDefault="00B43930" w:rsidP="007D1A15">
            <w:pPr>
              <w:pStyle w:val="TableEntry"/>
            </w:pPr>
            <w:r w:rsidRPr="00F320B9">
              <w:t>O</w:t>
            </w:r>
          </w:p>
        </w:tc>
        <w:tc>
          <w:tcPr>
            <w:tcW w:w="900" w:type="dxa"/>
            <w:tcBorders>
              <w:left w:val="single" w:sz="4" w:space="0" w:color="000000"/>
              <w:bottom w:val="single" w:sz="4" w:space="0" w:color="000000"/>
            </w:tcBorders>
            <w:vAlign w:val="center"/>
          </w:tcPr>
          <w:p w14:paraId="1E664142" w14:textId="77777777" w:rsidR="00B43930" w:rsidRPr="00F320B9" w:rsidRDefault="00B43930" w:rsidP="007D1A15">
            <w:pPr>
              <w:pStyle w:val="TableEntry"/>
            </w:pPr>
            <w:r w:rsidRPr="00F320B9">
              <w:t>[0..1] </w:t>
            </w:r>
          </w:p>
        </w:tc>
        <w:tc>
          <w:tcPr>
            <w:tcW w:w="1080" w:type="dxa"/>
            <w:tcBorders>
              <w:left w:val="single" w:sz="4" w:space="0" w:color="000000"/>
              <w:bottom w:val="single" w:sz="4" w:space="0" w:color="000000"/>
            </w:tcBorders>
            <w:vAlign w:val="center"/>
          </w:tcPr>
          <w:p w14:paraId="53E23DF8" w14:textId="77777777" w:rsidR="00B43930" w:rsidRPr="00F320B9" w:rsidRDefault="00B43930" w:rsidP="007D1A15">
            <w:pPr>
              <w:pStyle w:val="TableEntry"/>
            </w:pPr>
            <w:r w:rsidRPr="00F320B9">
              <w:t> </w:t>
            </w:r>
          </w:p>
        </w:tc>
        <w:tc>
          <w:tcPr>
            <w:tcW w:w="2160" w:type="dxa"/>
            <w:tcBorders>
              <w:left w:val="single" w:sz="4" w:space="0" w:color="000000"/>
              <w:bottom w:val="single" w:sz="4" w:space="0" w:color="000000"/>
            </w:tcBorders>
            <w:vAlign w:val="center"/>
          </w:tcPr>
          <w:p w14:paraId="29702764" w14:textId="77777777" w:rsidR="00B43930" w:rsidRPr="00F320B9" w:rsidRDefault="00B43930" w:rsidP="007D1A15">
            <w:pPr>
              <w:pStyle w:val="TableEntry"/>
            </w:pPr>
            <w:r w:rsidRPr="00F320B9">
              <w:t>Accident Address</w:t>
            </w:r>
          </w:p>
        </w:tc>
        <w:tc>
          <w:tcPr>
            <w:tcW w:w="810" w:type="dxa"/>
            <w:tcBorders>
              <w:left w:val="single" w:sz="4" w:space="0" w:color="000000"/>
              <w:bottom w:val="single" w:sz="4" w:space="0" w:color="000000"/>
              <w:right w:val="single" w:sz="4" w:space="0" w:color="000000"/>
            </w:tcBorders>
            <w:vAlign w:val="center"/>
          </w:tcPr>
          <w:p w14:paraId="4EA3E811" w14:textId="77777777" w:rsidR="00B43930" w:rsidRPr="00F320B9" w:rsidRDefault="00B43930" w:rsidP="007D1A15">
            <w:pPr>
              <w:pStyle w:val="TableEntry"/>
            </w:pPr>
            <w:r w:rsidRPr="00F320B9">
              <w:t> </w:t>
            </w:r>
          </w:p>
        </w:tc>
        <w:tc>
          <w:tcPr>
            <w:tcW w:w="1515" w:type="dxa"/>
            <w:tcBorders>
              <w:left w:val="single" w:sz="4" w:space="0" w:color="000000"/>
              <w:bottom w:val="single" w:sz="4" w:space="0" w:color="000000"/>
              <w:right w:val="single" w:sz="4" w:space="0" w:color="000000"/>
            </w:tcBorders>
          </w:tcPr>
          <w:p w14:paraId="010AAB9F" w14:textId="77777777" w:rsidR="00B43930" w:rsidRPr="00F320B9" w:rsidRDefault="00B43930" w:rsidP="007D1A15">
            <w:pPr>
              <w:pStyle w:val="TableEntry"/>
            </w:pPr>
          </w:p>
        </w:tc>
      </w:tr>
    </w:tbl>
    <w:p w14:paraId="29DEE584" w14:textId="77777777" w:rsidR="007817A8" w:rsidRPr="00F320B9" w:rsidRDefault="007817A8" w:rsidP="00CE0F24">
      <w:pPr>
        <w:pStyle w:val="BodyText"/>
      </w:pPr>
    </w:p>
    <w:p w14:paraId="6717C6B0" w14:textId="77777777" w:rsidR="00B43930" w:rsidRPr="00F320B9" w:rsidRDefault="00B43930" w:rsidP="00DC2E00">
      <w:pPr>
        <w:pStyle w:val="BodyText"/>
        <w:keepNext/>
        <w:rPr>
          <w:i/>
          <w:iCs/>
        </w:rPr>
      </w:pPr>
      <w:r w:rsidRPr="00F320B9">
        <w:rPr>
          <w:i/>
          <w:iCs/>
        </w:rPr>
        <w:t>ACC-2: Accident Code</w:t>
      </w:r>
    </w:p>
    <w:p w14:paraId="162E4C4F" w14:textId="77777777" w:rsidR="00B43930" w:rsidRPr="00F320B9" w:rsidRDefault="00B43930" w:rsidP="00DC2E00">
      <w:pPr>
        <w:pStyle w:val="BodyText"/>
      </w:pPr>
      <w:r w:rsidRPr="00F320B9">
        <w:t>This field details the nature of the accident according to the standard nomenclature. The values in table 0050 shall be used in this field.</w:t>
      </w:r>
    </w:p>
    <w:p w14:paraId="6300C8C0" w14:textId="77777777" w:rsidR="00B43930" w:rsidRPr="00F320B9" w:rsidRDefault="00B43930" w:rsidP="00CE0F24">
      <w:pPr>
        <w:pStyle w:val="TableTitle"/>
      </w:pPr>
      <w:r w:rsidRPr="00F320B9">
        <w:t xml:space="preserve">HL7 Table </w:t>
      </w:r>
      <w:r w:rsidRPr="00F320B9">
        <w:rPr>
          <w:bCs/>
        </w:rPr>
        <w:t>User-defined</w:t>
      </w:r>
      <w:r w:rsidRPr="00F320B9">
        <w:t xml:space="preserve"> 0050 – Accident Code</w:t>
      </w:r>
    </w:p>
    <w:tbl>
      <w:tblPr>
        <w:tblW w:w="0" w:type="auto"/>
        <w:jc w:val="center"/>
        <w:tblLayout w:type="fixed"/>
        <w:tblCellMar>
          <w:left w:w="70" w:type="dxa"/>
          <w:right w:w="70" w:type="dxa"/>
        </w:tblCellMar>
        <w:tblLook w:val="0000" w:firstRow="0" w:lastRow="0" w:firstColumn="0" w:lastColumn="0" w:noHBand="0" w:noVBand="0"/>
      </w:tblPr>
      <w:tblGrid>
        <w:gridCol w:w="1104"/>
        <w:gridCol w:w="1411"/>
        <w:gridCol w:w="2610"/>
        <w:gridCol w:w="2245"/>
      </w:tblGrid>
      <w:tr w:rsidR="00B43930" w:rsidRPr="00F320B9" w14:paraId="1A6405D3" w14:textId="77777777" w:rsidTr="007D1A15">
        <w:trPr>
          <w:cantSplit/>
          <w:trHeight w:val="23"/>
          <w:tblHeader/>
          <w:jc w:val="center"/>
        </w:trPr>
        <w:tc>
          <w:tcPr>
            <w:tcW w:w="1104" w:type="dxa"/>
            <w:tcBorders>
              <w:top w:val="single" w:sz="4" w:space="0" w:color="000000"/>
              <w:left w:val="single" w:sz="4" w:space="0" w:color="000000"/>
              <w:bottom w:val="single" w:sz="4" w:space="0" w:color="000000"/>
            </w:tcBorders>
            <w:shd w:val="clear" w:color="auto" w:fill="D9D9D9"/>
          </w:tcPr>
          <w:p w14:paraId="30226A48" w14:textId="77777777" w:rsidR="00B43930" w:rsidRPr="00F320B9" w:rsidRDefault="00B43930" w:rsidP="007D1A15">
            <w:pPr>
              <w:pStyle w:val="TableEntryHeader"/>
            </w:pPr>
            <w:r w:rsidRPr="00F320B9">
              <w:t>Value IHE FR</w:t>
            </w:r>
          </w:p>
        </w:tc>
        <w:tc>
          <w:tcPr>
            <w:tcW w:w="1411" w:type="dxa"/>
            <w:tcBorders>
              <w:top w:val="single" w:sz="4" w:space="0" w:color="000000"/>
              <w:left w:val="single" w:sz="4" w:space="0" w:color="000000"/>
              <w:bottom w:val="single" w:sz="4" w:space="0" w:color="000000"/>
            </w:tcBorders>
            <w:shd w:val="clear" w:color="auto" w:fill="D9D9D9"/>
          </w:tcPr>
          <w:p w14:paraId="335421A7" w14:textId="77777777" w:rsidR="00B43930" w:rsidRPr="00F320B9" w:rsidRDefault="00B43930" w:rsidP="007D1A15">
            <w:pPr>
              <w:pStyle w:val="TableEntryHeader"/>
            </w:pPr>
            <w:r w:rsidRPr="00F320B9">
              <w:t>Description</w:t>
            </w:r>
          </w:p>
        </w:tc>
        <w:tc>
          <w:tcPr>
            <w:tcW w:w="2610" w:type="dxa"/>
            <w:tcBorders>
              <w:top w:val="single" w:sz="4" w:space="0" w:color="000000"/>
              <w:left w:val="single" w:sz="4" w:space="0" w:color="000000"/>
              <w:bottom w:val="single" w:sz="4" w:space="0" w:color="000000"/>
            </w:tcBorders>
            <w:shd w:val="clear" w:color="auto" w:fill="D9D9D9"/>
          </w:tcPr>
          <w:p w14:paraId="3D9BC0CF" w14:textId="77777777" w:rsidR="00B43930" w:rsidRPr="00F320B9" w:rsidRDefault="00B43930" w:rsidP="007D1A15">
            <w:pPr>
              <w:pStyle w:val="TableEntryHeader"/>
            </w:pPr>
            <w:r w:rsidRPr="00F320B9">
              <w:t>Recommended display</w:t>
            </w:r>
          </w:p>
        </w:tc>
        <w:tc>
          <w:tcPr>
            <w:tcW w:w="2245" w:type="dxa"/>
            <w:tcBorders>
              <w:top w:val="single" w:sz="4" w:space="0" w:color="000000"/>
              <w:left w:val="single" w:sz="4" w:space="0" w:color="000000"/>
              <w:bottom w:val="single" w:sz="4" w:space="0" w:color="000000"/>
              <w:right w:val="single" w:sz="4" w:space="0" w:color="000000"/>
            </w:tcBorders>
            <w:shd w:val="clear" w:color="auto" w:fill="D9D9D9"/>
          </w:tcPr>
          <w:p w14:paraId="1B40A76F" w14:textId="77777777" w:rsidR="00B43930" w:rsidRPr="00F320B9" w:rsidRDefault="00B43930" w:rsidP="007D1A15">
            <w:pPr>
              <w:pStyle w:val="TableEntryHeader"/>
            </w:pPr>
            <w:r w:rsidRPr="00F320B9">
              <w:t>IHE France comments</w:t>
            </w:r>
          </w:p>
        </w:tc>
      </w:tr>
      <w:tr w:rsidR="00B43930" w:rsidRPr="00F320B9" w14:paraId="47A0C185" w14:textId="77777777" w:rsidTr="007D1A15">
        <w:trPr>
          <w:cantSplit/>
          <w:trHeight w:val="23"/>
          <w:jc w:val="center"/>
        </w:trPr>
        <w:tc>
          <w:tcPr>
            <w:tcW w:w="1104" w:type="dxa"/>
            <w:tcBorders>
              <w:left w:val="single" w:sz="4" w:space="0" w:color="000000"/>
              <w:bottom w:val="single" w:sz="4" w:space="0" w:color="000000"/>
            </w:tcBorders>
          </w:tcPr>
          <w:p w14:paraId="0A40217C" w14:textId="77777777" w:rsidR="00B43930" w:rsidRPr="00F320B9" w:rsidRDefault="00B43930" w:rsidP="007D1A15">
            <w:pPr>
              <w:pStyle w:val="TableEntry"/>
            </w:pPr>
            <w:r w:rsidRPr="00F320B9">
              <w:t>P</w:t>
            </w:r>
          </w:p>
        </w:tc>
        <w:tc>
          <w:tcPr>
            <w:tcW w:w="1411" w:type="dxa"/>
            <w:tcBorders>
              <w:left w:val="single" w:sz="4" w:space="0" w:color="000000"/>
              <w:bottom w:val="single" w:sz="4" w:space="0" w:color="000000"/>
            </w:tcBorders>
          </w:tcPr>
          <w:p w14:paraId="59513D81" w14:textId="77777777" w:rsidR="00B43930" w:rsidRPr="00F320B9" w:rsidRDefault="00B43930" w:rsidP="007D1A15">
            <w:pPr>
              <w:pStyle w:val="TableEntry"/>
            </w:pPr>
            <w:r w:rsidRPr="00F320B9">
              <w:t> </w:t>
            </w:r>
          </w:p>
        </w:tc>
        <w:tc>
          <w:tcPr>
            <w:tcW w:w="2610" w:type="dxa"/>
            <w:tcBorders>
              <w:left w:val="single" w:sz="4" w:space="0" w:color="000000"/>
              <w:bottom w:val="single" w:sz="4" w:space="0" w:color="000000"/>
            </w:tcBorders>
          </w:tcPr>
          <w:p w14:paraId="1CB16531" w14:textId="77777777" w:rsidR="00B43930" w:rsidRPr="00F320B9" w:rsidRDefault="00B43930" w:rsidP="007D1A15">
            <w:pPr>
              <w:pStyle w:val="TableEntry"/>
            </w:pPr>
            <w:r w:rsidRPr="00F320B9">
              <w:t>Accident on public road</w:t>
            </w:r>
          </w:p>
        </w:tc>
        <w:tc>
          <w:tcPr>
            <w:tcW w:w="2245" w:type="dxa"/>
            <w:tcBorders>
              <w:left w:val="single" w:sz="4" w:space="0" w:color="000000"/>
              <w:bottom w:val="single" w:sz="4" w:space="0" w:color="000000"/>
              <w:right w:val="single" w:sz="4" w:space="0" w:color="000000"/>
            </w:tcBorders>
          </w:tcPr>
          <w:p w14:paraId="5C83CEC8" w14:textId="77777777" w:rsidR="00B43930" w:rsidRPr="00F320B9" w:rsidRDefault="00B43930" w:rsidP="007D1A15">
            <w:pPr>
              <w:pStyle w:val="TableEntry"/>
            </w:pPr>
            <w:r w:rsidRPr="00F320B9">
              <w:t> </w:t>
            </w:r>
          </w:p>
        </w:tc>
      </w:tr>
      <w:tr w:rsidR="00B43930" w:rsidRPr="00F320B9" w14:paraId="51D8EB38" w14:textId="77777777" w:rsidTr="007D1A15">
        <w:trPr>
          <w:cantSplit/>
          <w:trHeight w:val="23"/>
          <w:jc w:val="center"/>
        </w:trPr>
        <w:tc>
          <w:tcPr>
            <w:tcW w:w="1104" w:type="dxa"/>
            <w:tcBorders>
              <w:left w:val="single" w:sz="4" w:space="0" w:color="000000"/>
              <w:bottom w:val="single" w:sz="4" w:space="0" w:color="000000"/>
            </w:tcBorders>
          </w:tcPr>
          <w:p w14:paraId="7D2CF69C" w14:textId="77777777" w:rsidR="00B43930" w:rsidRPr="00F320B9" w:rsidRDefault="00B43930" w:rsidP="007D1A15">
            <w:pPr>
              <w:pStyle w:val="TableEntry"/>
            </w:pPr>
            <w:r w:rsidRPr="00F320B9">
              <w:t>T</w:t>
            </w:r>
          </w:p>
        </w:tc>
        <w:tc>
          <w:tcPr>
            <w:tcW w:w="1411" w:type="dxa"/>
            <w:tcBorders>
              <w:left w:val="single" w:sz="4" w:space="0" w:color="000000"/>
              <w:bottom w:val="single" w:sz="4" w:space="0" w:color="000000"/>
            </w:tcBorders>
          </w:tcPr>
          <w:p w14:paraId="40FDC312" w14:textId="77777777" w:rsidR="00B43930" w:rsidRPr="00F320B9" w:rsidRDefault="00B43930" w:rsidP="007D1A15">
            <w:pPr>
              <w:pStyle w:val="TableEntry"/>
            </w:pPr>
            <w:r w:rsidRPr="00F320B9">
              <w:t> </w:t>
            </w:r>
          </w:p>
        </w:tc>
        <w:tc>
          <w:tcPr>
            <w:tcW w:w="2610" w:type="dxa"/>
            <w:tcBorders>
              <w:left w:val="single" w:sz="4" w:space="0" w:color="000000"/>
              <w:bottom w:val="single" w:sz="4" w:space="0" w:color="000000"/>
            </w:tcBorders>
          </w:tcPr>
          <w:p w14:paraId="623161E1" w14:textId="77777777" w:rsidR="00B43930" w:rsidRPr="00F320B9" w:rsidRDefault="00B43930" w:rsidP="007D1A15">
            <w:pPr>
              <w:pStyle w:val="TableEntry"/>
            </w:pPr>
            <w:r w:rsidRPr="00F320B9">
              <w:t>Occupational accident</w:t>
            </w:r>
          </w:p>
        </w:tc>
        <w:tc>
          <w:tcPr>
            <w:tcW w:w="2245" w:type="dxa"/>
            <w:tcBorders>
              <w:left w:val="single" w:sz="4" w:space="0" w:color="000000"/>
              <w:bottom w:val="single" w:sz="4" w:space="0" w:color="000000"/>
              <w:right w:val="single" w:sz="4" w:space="0" w:color="000000"/>
            </w:tcBorders>
          </w:tcPr>
          <w:p w14:paraId="1B84D480" w14:textId="77777777" w:rsidR="00B43930" w:rsidRPr="00F320B9" w:rsidRDefault="00B43930" w:rsidP="007D1A15">
            <w:pPr>
              <w:pStyle w:val="TableEntry"/>
            </w:pPr>
            <w:r w:rsidRPr="00F320B9">
              <w:t> </w:t>
            </w:r>
          </w:p>
        </w:tc>
      </w:tr>
      <w:tr w:rsidR="00B43930" w:rsidRPr="00F320B9" w14:paraId="01EEC0E8" w14:textId="77777777" w:rsidTr="007D1A15">
        <w:trPr>
          <w:cantSplit/>
          <w:trHeight w:val="23"/>
          <w:jc w:val="center"/>
        </w:trPr>
        <w:tc>
          <w:tcPr>
            <w:tcW w:w="1104" w:type="dxa"/>
            <w:tcBorders>
              <w:left w:val="single" w:sz="4" w:space="0" w:color="000000"/>
              <w:bottom w:val="single" w:sz="4" w:space="0" w:color="000000"/>
            </w:tcBorders>
          </w:tcPr>
          <w:p w14:paraId="09C4B071" w14:textId="77777777" w:rsidR="00B43930" w:rsidRPr="00F320B9" w:rsidRDefault="00B43930" w:rsidP="007D1A15">
            <w:pPr>
              <w:pStyle w:val="TableEntry"/>
            </w:pPr>
            <w:r w:rsidRPr="00F320B9">
              <w:t>D</w:t>
            </w:r>
          </w:p>
        </w:tc>
        <w:tc>
          <w:tcPr>
            <w:tcW w:w="1411" w:type="dxa"/>
            <w:tcBorders>
              <w:left w:val="single" w:sz="4" w:space="0" w:color="000000"/>
              <w:bottom w:val="single" w:sz="4" w:space="0" w:color="000000"/>
            </w:tcBorders>
          </w:tcPr>
          <w:p w14:paraId="59B1A482" w14:textId="77777777" w:rsidR="00B43930" w:rsidRPr="00F320B9" w:rsidRDefault="00B43930" w:rsidP="007D1A15">
            <w:pPr>
              <w:pStyle w:val="TableEntry"/>
            </w:pPr>
            <w:r w:rsidRPr="00F320B9">
              <w:t> </w:t>
            </w:r>
          </w:p>
        </w:tc>
        <w:tc>
          <w:tcPr>
            <w:tcW w:w="2610" w:type="dxa"/>
            <w:tcBorders>
              <w:left w:val="single" w:sz="4" w:space="0" w:color="000000"/>
              <w:bottom w:val="single" w:sz="4" w:space="0" w:color="000000"/>
            </w:tcBorders>
          </w:tcPr>
          <w:p w14:paraId="0F00F7AE" w14:textId="77777777" w:rsidR="00B43930" w:rsidRPr="00F320B9" w:rsidRDefault="00B43930" w:rsidP="007D1A15">
            <w:pPr>
              <w:pStyle w:val="TableEntry"/>
            </w:pPr>
            <w:r w:rsidRPr="00F320B9">
              <w:t>Accident in the home</w:t>
            </w:r>
          </w:p>
        </w:tc>
        <w:tc>
          <w:tcPr>
            <w:tcW w:w="2245" w:type="dxa"/>
            <w:tcBorders>
              <w:left w:val="single" w:sz="4" w:space="0" w:color="000000"/>
              <w:bottom w:val="single" w:sz="4" w:space="0" w:color="000000"/>
              <w:right w:val="single" w:sz="4" w:space="0" w:color="000000"/>
            </w:tcBorders>
          </w:tcPr>
          <w:p w14:paraId="332A89A1" w14:textId="77777777" w:rsidR="00B43930" w:rsidRPr="00F320B9" w:rsidRDefault="00B43930" w:rsidP="007D1A15">
            <w:pPr>
              <w:pStyle w:val="TableEntry"/>
            </w:pPr>
            <w:r w:rsidRPr="00F320B9">
              <w:t> </w:t>
            </w:r>
          </w:p>
        </w:tc>
      </w:tr>
      <w:tr w:rsidR="00B43930" w:rsidRPr="00F320B9" w14:paraId="09D13F3E" w14:textId="77777777" w:rsidTr="007D1A15">
        <w:trPr>
          <w:cantSplit/>
          <w:trHeight w:val="23"/>
          <w:jc w:val="center"/>
        </w:trPr>
        <w:tc>
          <w:tcPr>
            <w:tcW w:w="1104" w:type="dxa"/>
            <w:tcBorders>
              <w:left w:val="single" w:sz="4" w:space="0" w:color="000000"/>
              <w:bottom w:val="single" w:sz="4" w:space="0" w:color="000000"/>
            </w:tcBorders>
          </w:tcPr>
          <w:p w14:paraId="3F6B2879" w14:textId="77777777" w:rsidR="00B43930" w:rsidRPr="00F320B9" w:rsidRDefault="00B43930" w:rsidP="007D1A15">
            <w:pPr>
              <w:pStyle w:val="TableEntry"/>
            </w:pPr>
            <w:r w:rsidRPr="00F320B9">
              <w:t>S</w:t>
            </w:r>
          </w:p>
        </w:tc>
        <w:tc>
          <w:tcPr>
            <w:tcW w:w="1411" w:type="dxa"/>
            <w:tcBorders>
              <w:left w:val="single" w:sz="4" w:space="0" w:color="000000"/>
              <w:bottom w:val="single" w:sz="4" w:space="0" w:color="000000"/>
            </w:tcBorders>
          </w:tcPr>
          <w:p w14:paraId="0CFC7989" w14:textId="77777777" w:rsidR="00B43930" w:rsidRPr="00F320B9" w:rsidRDefault="00B43930" w:rsidP="007D1A15">
            <w:pPr>
              <w:pStyle w:val="TableEntry"/>
            </w:pPr>
            <w:r w:rsidRPr="00F320B9">
              <w:t> </w:t>
            </w:r>
          </w:p>
        </w:tc>
        <w:tc>
          <w:tcPr>
            <w:tcW w:w="2610" w:type="dxa"/>
            <w:tcBorders>
              <w:left w:val="single" w:sz="4" w:space="0" w:color="000000"/>
              <w:bottom w:val="single" w:sz="4" w:space="0" w:color="000000"/>
            </w:tcBorders>
          </w:tcPr>
          <w:p w14:paraId="4CCF4380" w14:textId="77777777" w:rsidR="00B43930" w:rsidRPr="00F320B9" w:rsidRDefault="00B43930" w:rsidP="007D1A15">
            <w:pPr>
              <w:pStyle w:val="TableEntry"/>
            </w:pPr>
            <w:r w:rsidRPr="00F320B9">
              <w:t>Sport accident</w:t>
            </w:r>
          </w:p>
        </w:tc>
        <w:tc>
          <w:tcPr>
            <w:tcW w:w="2245" w:type="dxa"/>
            <w:tcBorders>
              <w:left w:val="single" w:sz="4" w:space="0" w:color="000000"/>
              <w:bottom w:val="single" w:sz="4" w:space="0" w:color="000000"/>
              <w:right w:val="single" w:sz="4" w:space="0" w:color="000000"/>
            </w:tcBorders>
          </w:tcPr>
          <w:p w14:paraId="465D7152" w14:textId="77777777" w:rsidR="00B43930" w:rsidRPr="00F320B9" w:rsidRDefault="00B43930" w:rsidP="007D1A15">
            <w:pPr>
              <w:pStyle w:val="TableEntry"/>
            </w:pPr>
            <w:r w:rsidRPr="00F320B9">
              <w:t> </w:t>
            </w:r>
          </w:p>
        </w:tc>
      </w:tr>
      <w:tr w:rsidR="00B43930" w:rsidRPr="00F320B9" w14:paraId="280F2CD0" w14:textId="77777777" w:rsidTr="007D1A15">
        <w:trPr>
          <w:cantSplit/>
          <w:trHeight w:val="23"/>
          <w:jc w:val="center"/>
        </w:trPr>
        <w:tc>
          <w:tcPr>
            <w:tcW w:w="1104" w:type="dxa"/>
            <w:tcBorders>
              <w:left w:val="single" w:sz="4" w:space="0" w:color="000000"/>
              <w:bottom w:val="single" w:sz="4" w:space="0" w:color="000000"/>
            </w:tcBorders>
          </w:tcPr>
          <w:p w14:paraId="3B73E8F1" w14:textId="77777777" w:rsidR="00B43930" w:rsidRPr="00F320B9" w:rsidRDefault="00B43930" w:rsidP="007D1A15">
            <w:pPr>
              <w:pStyle w:val="TableEntry"/>
            </w:pPr>
            <w:r w:rsidRPr="00F320B9">
              <w:t>J</w:t>
            </w:r>
          </w:p>
        </w:tc>
        <w:tc>
          <w:tcPr>
            <w:tcW w:w="1411" w:type="dxa"/>
            <w:tcBorders>
              <w:left w:val="single" w:sz="4" w:space="0" w:color="000000"/>
              <w:bottom w:val="single" w:sz="4" w:space="0" w:color="000000"/>
            </w:tcBorders>
          </w:tcPr>
          <w:p w14:paraId="68BC40F6" w14:textId="77777777" w:rsidR="00B43930" w:rsidRPr="00F320B9" w:rsidRDefault="00B43930" w:rsidP="007D1A15">
            <w:pPr>
              <w:pStyle w:val="TableEntry"/>
            </w:pPr>
            <w:r w:rsidRPr="00F320B9">
              <w:t> </w:t>
            </w:r>
          </w:p>
        </w:tc>
        <w:tc>
          <w:tcPr>
            <w:tcW w:w="2610" w:type="dxa"/>
            <w:tcBorders>
              <w:left w:val="single" w:sz="4" w:space="0" w:color="000000"/>
              <w:bottom w:val="single" w:sz="4" w:space="0" w:color="000000"/>
            </w:tcBorders>
          </w:tcPr>
          <w:p w14:paraId="19150E49" w14:textId="77777777" w:rsidR="00B43930" w:rsidRPr="00F320B9" w:rsidRDefault="00B43930" w:rsidP="007D1A15">
            <w:pPr>
              <w:pStyle w:val="TableEntry"/>
            </w:pPr>
            <w:r w:rsidRPr="00F320B9">
              <w:t>Commuting accident</w:t>
            </w:r>
          </w:p>
        </w:tc>
        <w:tc>
          <w:tcPr>
            <w:tcW w:w="2245" w:type="dxa"/>
            <w:tcBorders>
              <w:left w:val="single" w:sz="4" w:space="0" w:color="000000"/>
              <w:bottom w:val="single" w:sz="4" w:space="0" w:color="000000"/>
              <w:right w:val="single" w:sz="4" w:space="0" w:color="000000"/>
            </w:tcBorders>
          </w:tcPr>
          <w:p w14:paraId="57D1D618" w14:textId="77777777" w:rsidR="00B43930" w:rsidRPr="00F320B9" w:rsidRDefault="00B43930" w:rsidP="007D1A15">
            <w:pPr>
              <w:pStyle w:val="TableEntry"/>
            </w:pPr>
            <w:r w:rsidRPr="00F320B9">
              <w:t> </w:t>
            </w:r>
          </w:p>
        </w:tc>
      </w:tr>
      <w:tr w:rsidR="00B43930" w:rsidRPr="00F320B9" w14:paraId="47539BCF" w14:textId="77777777" w:rsidTr="007D1A15">
        <w:trPr>
          <w:cantSplit/>
          <w:trHeight w:val="23"/>
          <w:jc w:val="center"/>
        </w:trPr>
        <w:tc>
          <w:tcPr>
            <w:tcW w:w="1104" w:type="dxa"/>
            <w:tcBorders>
              <w:left w:val="single" w:sz="4" w:space="0" w:color="000000"/>
              <w:bottom w:val="single" w:sz="4" w:space="0" w:color="000000"/>
            </w:tcBorders>
          </w:tcPr>
          <w:p w14:paraId="6936F616" w14:textId="77777777" w:rsidR="00B43930" w:rsidRPr="00F320B9" w:rsidRDefault="00B43930" w:rsidP="007D1A15">
            <w:pPr>
              <w:pStyle w:val="TableEntry"/>
            </w:pPr>
            <w:r w:rsidRPr="00F320B9">
              <w:t>C</w:t>
            </w:r>
          </w:p>
        </w:tc>
        <w:tc>
          <w:tcPr>
            <w:tcW w:w="1411" w:type="dxa"/>
            <w:tcBorders>
              <w:left w:val="single" w:sz="4" w:space="0" w:color="000000"/>
              <w:bottom w:val="single" w:sz="4" w:space="0" w:color="000000"/>
            </w:tcBorders>
          </w:tcPr>
          <w:p w14:paraId="7C8B919D" w14:textId="77777777" w:rsidR="00B43930" w:rsidRPr="00F320B9" w:rsidRDefault="00B43930" w:rsidP="007D1A15">
            <w:pPr>
              <w:pStyle w:val="TableEntry"/>
            </w:pPr>
            <w:r w:rsidRPr="00F320B9">
              <w:t> </w:t>
            </w:r>
          </w:p>
        </w:tc>
        <w:tc>
          <w:tcPr>
            <w:tcW w:w="2610" w:type="dxa"/>
            <w:tcBorders>
              <w:left w:val="single" w:sz="4" w:space="0" w:color="000000"/>
              <w:bottom w:val="single" w:sz="4" w:space="0" w:color="000000"/>
            </w:tcBorders>
          </w:tcPr>
          <w:p w14:paraId="115E3C42" w14:textId="77777777" w:rsidR="00B43930" w:rsidRPr="00F320B9" w:rsidRDefault="00B43930" w:rsidP="007D1A15">
            <w:pPr>
              <w:pStyle w:val="TableEntry"/>
            </w:pPr>
            <w:r w:rsidRPr="00F320B9">
              <w:t>Assault and battery</w:t>
            </w:r>
          </w:p>
        </w:tc>
        <w:tc>
          <w:tcPr>
            <w:tcW w:w="2245" w:type="dxa"/>
            <w:tcBorders>
              <w:left w:val="single" w:sz="4" w:space="0" w:color="000000"/>
              <w:bottom w:val="single" w:sz="4" w:space="0" w:color="000000"/>
              <w:right w:val="single" w:sz="4" w:space="0" w:color="000000"/>
            </w:tcBorders>
          </w:tcPr>
          <w:p w14:paraId="673A6C24" w14:textId="77777777" w:rsidR="00B43930" w:rsidRPr="00F320B9" w:rsidRDefault="00B43930" w:rsidP="007D1A15">
            <w:pPr>
              <w:pStyle w:val="TableEntry"/>
            </w:pPr>
            <w:r w:rsidRPr="00F320B9">
              <w:t> </w:t>
            </w:r>
          </w:p>
        </w:tc>
      </w:tr>
      <w:tr w:rsidR="00B43930" w:rsidRPr="00F320B9" w14:paraId="120010A5" w14:textId="77777777" w:rsidTr="007D1A15">
        <w:trPr>
          <w:cantSplit/>
          <w:trHeight w:val="23"/>
          <w:jc w:val="center"/>
        </w:trPr>
        <w:tc>
          <w:tcPr>
            <w:tcW w:w="1104" w:type="dxa"/>
            <w:tcBorders>
              <w:left w:val="single" w:sz="4" w:space="0" w:color="000000"/>
              <w:bottom w:val="single" w:sz="4" w:space="0" w:color="000000"/>
            </w:tcBorders>
          </w:tcPr>
          <w:p w14:paraId="6D8D4244" w14:textId="77777777" w:rsidR="00B43930" w:rsidRPr="00F320B9" w:rsidRDefault="00B43930" w:rsidP="007D1A15">
            <w:pPr>
              <w:pStyle w:val="TableEntry"/>
            </w:pPr>
            <w:r w:rsidRPr="00F320B9">
              <w:t>L</w:t>
            </w:r>
          </w:p>
        </w:tc>
        <w:tc>
          <w:tcPr>
            <w:tcW w:w="1411" w:type="dxa"/>
            <w:tcBorders>
              <w:left w:val="single" w:sz="4" w:space="0" w:color="000000"/>
              <w:bottom w:val="single" w:sz="4" w:space="0" w:color="000000"/>
            </w:tcBorders>
          </w:tcPr>
          <w:p w14:paraId="5F342463" w14:textId="77777777" w:rsidR="00B43930" w:rsidRPr="00F320B9" w:rsidRDefault="00B43930" w:rsidP="007D1A15">
            <w:pPr>
              <w:pStyle w:val="TableEntry"/>
            </w:pPr>
            <w:r w:rsidRPr="00F320B9">
              <w:t> </w:t>
            </w:r>
          </w:p>
        </w:tc>
        <w:tc>
          <w:tcPr>
            <w:tcW w:w="2610" w:type="dxa"/>
            <w:tcBorders>
              <w:left w:val="single" w:sz="4" w:space="0" w:color="000000"/>
              <w:bottom w:val="single" w:sz="4" w:space="0" w:color="000000"/>
            </w:tcBorders>
          </w:tcPr>
          <w:p w14:paraId="6E64C334" w14:textId="77777777" w:rsidR="00B43930" w:rsidRPr="00F320B9" w:rsidRDefault="00B43930" w:rsidP="007D1A15">
            <w:pPr>
              <w:pStyle w:val="TableEntry"/>
            </w:pPr>
            <w:r w:rsidRPr="00F320B9">
              <w:t>School accident</w:t>
            </w:r>
          </w:p>
        </w:tc>
        <w:tc>
          <w:tcPr>
            <w:tcW w:w="2245" w:type="dxa"/>
            <w:tcBorders>
              <w:left w:val="single" w:sz="4" w:space="0" w:color="000000"/>
              <w:bottom w:val="single" w:sz="4" w:space="0" w:color="000000"/>
              <w:right w:val="single" w:sz="4" w:space="0" w:color="000000"/>
            </w:tcBorders>
          </w:tcPr>
          <w:p w14:paraId="2AA1888B" w14:textId="77777777" w:rsidR="00B43930" w:rsidRPr="00F320B9" w:rsidRDefault="00B43930" w:rsidP="007D1A15">
            <w:pPr>
              <w:pStyle w:val="TableEntry"/>
            </w:pPr>
            <w:r w:rsidRPr="00F320B9">
              <w:t> </w:t>
            </w:r>
          </w:p>
        </w:tc>
      </w:tr>
      <w:tr w:rsidR="00B43930" w:rsidRPr="00F320B9" w14:paraId="1DEFEDBC" w14:textId="77777777" w:rsidTr="007D1A15">
        <w:trPr>
          <w:cantSplit/>
          <w:trHeight w:val="23"/>
          <w:jc w:val="center"/>
        </w:trPr>
        <w:tc>
          <w:tcPr>
            <w:tcW w:w="1104" w:type="dxa"/>
            <w:tcBorders>
              <w:left w:val="single" w:sz="4" w:space="0" w:color="000000"/>
              <w:bottom w:val="single" w:sz="4" w:space="0" w:color="000000"/>
            </w:tcBorders>
          </w:tcPr>
          <w:p w14:paraId="278B3CBF" w14:textId="77777777" w:rsidR="00B43930" w:rsidRPr="00F320B9" w:rsidRDefault="00B43930" w:rsidP="007D1A15">
            <w:pPr>
              <w:pStyle w:val="TableEntry"/>
            </w:pPr>
            <w:r w:rsidRPr="00F320B9">
              <w:t>B</w:t>
            </w:r>
          </w:p>
        </w:tc>
        <w:tc>
          <w:tcPr>
            <w:tcW w:w="1411" w:type="dxa"/>
            <w:tcBorders>
              <w:left w:val="single" w:sz="4" w:space="0" w:color="000000"/>
              <w:bottom w:val="single" w:sz="4" w:space="0" w:color="000000"/>
            </w:tcBorders>
          </w:tcPr>
          <w:p w14:paraId="23A624B5" w14:textId="77777777" w:rsidR="00B43930" w:rsidRPr="00F320B9" w:rsidRDefault="00B43930" w:rsidP="007D1A15">
            <w:pPr>
              <w:pStyle w:val="TableEntry"/>
            </w:pPr>
            <w:r w:rsidRPr="00F320B9">
              <w:t> </w:t>
            </w:r>
          </w:p>
        </w:tc>
        <w:tc>
          <w:tcPr>
            <w:tcW w:w="2610" w:type="dxa"/>
            <w:tcBorders>
              <w:left w:val="single" w:sz="4" w:space="0" w:color="000000"/>
              <w:bottom w:val="single" w:sz="4" w:space="0" w:color="000000"/>
            </w:tcBorders>
          </w:tcPr>
          <w:p w14:paraId="37DB0BDF" w14:textId="77777777" w:rsidR="00B43930" w:rsidRPr="00F320B9" w:rsidRDefault="00B43930" w:rsidP="007D1A15">
            <w:pPr>
              <w:pStyle w:val="TableEntry"/>
            </w:pPr>
            <w:r w:rsidRPr="00F320B9">
              <w:t>Plan Blanc</w:t>
            </w:r>
          </w:p>
        </w:tc>
        <w:tc>
          <w:tcPr>
            <w:tcW w:w="2245" w:type="dxa"/>
            <w:tcBorders>
              <w:left w:val="single" w:sz="4" w:space="0" w:color="000000"/>
              <w:bottom w:val="single" w:sz="4" w:space="0" w:color="000000"/>
              <w:right w:val="single" w:sz="4" w:space="0" w:color="000000"/>
            </w:tcBorders>
          </w:tcPr>
          <w:p w14:paraId="696334DD" w14:textId="77777777" w:rsidR="00B43930" w:rsidRPr="00F320B9" w:rsidRDefault="00B43930" w:rsidP="007D1A15">
            <w:pPr>
              <w:pStyle w:val="TableEntry"/>
            </w:pPr>
            <w:r w:rsidRPr="00F320B9">
              <w:t> </w:t>
            </w:r>
          </w:p>
        </w:tc>
      </w:tr>
      <w:tr w:rsidR="00B43930" w:rsidRPr="00F320B9" w14:paraId="6DB1C0A5" w14:textId="77777777" w:rsidTr="007D1A15">
        <w:trPr>
          <w:cantSplit/>
          <w:trHeight w:val="23"/>
          <w:jc w:val="center"/>
        </w:trPr>
        <w:tc>
          <w:tcPr>
            <w:tcW w:w="1104" w:type="dxa"/>
            <w:tcBorders>
              <w:left w:val="single" w:sz="4" w:space="0" w:color="000000"/>
              <w:bottom w:val="single" w:sz="4" w:space="0" w:color="000000"/>
            </w:tcBorders>
          </w:tcPr>
          <w:p w14:paraId="18800AE8" w14:textId="77777777" w:rsidR="00B43930" w:rsidRPr="00F320B9" w:rsidRDefault="00B43930" w:rsidP="007D1A15">
            <w:pPr>
              <w:pStyle w:val="TableEntry"/>
            </w:pPr>
            <w:r w:rsidRPr="00F320B9">
              <w:t>U</w:t>
            </w:r>
          </w:p>
        </w:tc>
        <w:tc>
          <w:tcPr>
            <w:tcW w:w="1411" w:type="dxa"/>
            <w:tcBorders>
              <w:left w:val="single" w:sz="4" w:space="0" w:color="000000"/>
              <w:bottom w:val="single" w:sz="4" w:space="0" w:color="000000"/>
            </w:tcBorders>
          </w:tcPr>
          <w:p w14:paraId="032F364F" w14:textId="77777777" w:rsidR="00B43930" w:rsidRPr="00F320B9" w:rsidRDefault="00B43930" w:rsidP="007D1A15">
            <w:pPr>
              <w:pStyle w:val="TableEntry"/>
            </w:pPr>
            <w:r w:rsidRPr="00F320B9">
              <w:t> </w:t>
            </w:r>
          </w:p>
        </w:tc>
        <w:tc>
          <w:tcPr>
            <w:tcW w:w="2610" w:type="dxa"/>
            <w:tcBorders>
              <w:left w:val="single" w:sz="4" w:space="0" w:color="000000"/>
              <w:bottom w:val="single" w:sz="4" w:space="0" w:color="000000"/>
            </w:tcBorders>
          </w:tcPr>
          <w:p w14:paraId="454327E0" w14:textId="77777777" w:rsidR="00B43930" w:rsidRPr="00F320B9" w:rsidRDefault="00B43930" w:rsidP="007D1A15">
            <w:pPr>
              <w:pStyle w:val="TableEntry"/>
            </w:pPr>
            <w:r w:rsidRPr="00F320B9">
              <w:t>Unknown accident nature</w:t>
            </w:r>
          </w:p>
        </w:tc>
        <w:tc>
          <w:tcPr>
            <w:tcW w:w="2245" w:type="dxa"/>
            <w:tcBorders>
              <w:left w:val="single" w:sz="4" w:space="0" w:color="000000"/>
              <w:bottom w:val="single" w:sz="4" w:space="0" w:color="000000"/>
              <w:right w:val="single" w:sz="4" w:space="0" w:color="000000"/>
            </w:tcBorders>
          </w:tcPr>
          <w:p w14:paraId="3C5D988A" w14:textId="77777777" w:rsidR="00B43930" w:rsidRPr="00F320B9" w:rsidRDefault="00B43930" w:rsidP="007D1A15">
            <w:pPr>
              <w:pStyle w:val="TableEntry"/>
            </w:pPr>
            <w:r w:rsidRPr="00F320B9">
              <w:t> </w:t>
            </w:r>
          </w:p>
        </w:tc>
      </w:tr>
    </w:tbl>
    <w:p w14:paraId="573863F7" w14:textId="77777777" w:rsidR="00B43930" w:rsidRPr="00F320B9" w:rsidRDefault="00B43930" w:rsidP="00DC2E00">
      <w:pPr>
        <w:pStyle w:val="BodyText"/>
      </w:pPr>
    </w:p>
    <w:p w14:paraId="295FD578" w14:textId="77777777" w:rsidR="00B43930" w:rsidRPr="00F320B9" w:rsidRDefault="00B43930" w:rsidP="00DC2E00">
      <w:pPr>
        <w:pStyle w:val="BodyText"/>
      </w:pPr>
      <w:r w:rsidRPr="00F320B9">
        <w:t xml:space="preserve">Example: Accident on public road, 25 December, 1:20 A.M. </w:t>
      </w:r>
    </w:p>
    <w:p w14:paraId="5C8D3528" w14:textId="77777777" w:rsidR="00B43930" w:rsidRPr="00F320B9" w:rsidRDefault="00B43930" w:rsidP="00DC2E00">
      <w:pPr>
        <w:pStyle w:val="XMLFragment"/>
        <w:rPr>
          <w:noProof w:val="0"/>
        </w:rPr>
      </w:pPr>
      <w:r w:rsidRPr="00F320B9">
        <w:rPr>
          <w:noProof w:val="0"/>
        </w:rPr>
        <w:t>ACC|200512250120|P^Accident on public road</w:t>
      </w:r>
    </w:p>
    <w:p w14:paraId="303D3432" w14:textId="77777777" w:rsidR="00B43930" w:rsidRPr="00F320B9" w:rsidRDefault="00B43930" w:rsidP="00DC2E00">
      <w:pPr>
        <w:pStyle w:val="BodyText"/>
      </w:pPr>
      <w:bookmarkStart w:id="162" w:name="_Toc416685639"/>
      <w:bookmarkStart w:id="163" w:name="_Toc416685808"/>
      <w:bookmarkStart w:id="164" w:name="_Toc416685909"/>
    </w:p>
    <w:p w14:paraId="370834E3" w14:textId="758C23DA" w:rsidR="00B43930" w:rsidRPr="00F320B9" w:rsidRDefault="00B43930" w:rsidP="00CE0F24">
      <w:pPr>
        <w:pStyle w:val="Heading4"/>
        <w:numPr>
          <w:ilvl w:val="0"/>
          <w:numId w:val="0"/>
        </w:numPr>
        <w:rPr>
          <w:noProof w:val="0"/>
        </w:rPr>
      </w:pPr>
      <w:bookmarkStart w:id="165" w:name="_Toc425418277"/>
      <w:bookmarkStart w:id="166" w:name="_Toc518908050"/>
      <w:r w:rsidRPr="00F320B9">
        <w:rPr>
          <w:noProof w:val="0"/>
        </w:rPr>
        <w:t>4.1.2.7</w:t>
      </w:r>
      <w:r w:rsidR="007817A8" w:rsidRPr="00F320B9">
        <w:rPr>
          <w:noProof w:val="0"/>
        </w:rPr>
        <w:t xml:space="preserve"> </w:t>
      </w:r>
      <w:r w:rsidRPr="00F320B9">
        <w:rPr>
          <w:noProof w:val="0"/>
        </w:rPr>
        <w:t>ZBE Segment: Action on a movement</w:t>
      </w:r>
      <w:bookmarkEnd w:id="162"/>
      <w:bookmarkEnd w:id="163"/>
      <w:bookmarkEnd w:id="164"/>
      <w:bookmarkEnd w:id="165"/>
      <w:bookmarkEnd w:id="166"/>
    </w:p>
    <w:tbl>
      <w:tblPr>
        <w:tblW w:w="9923" w:type="dxa"/>
        <w:tblInd w:w="70" w:type="dxa"/>
        <w:tblLayout w:type="fixed"/>
        <w:tblCellMar>
          <w:left w:w="70" w:type="dxa"/>
          <w:right w:w="70" w:type="dxa"/>
        </w:tblCellMar>
        <w:tblLook w:val="0000" w:firstRow="0" w:lastRow="0" w:firstColumn="0" w:lastColumn="0" w:noHBand="0" w:noVBand="0"/>
      </w:tblPr>
      <w:tblGrid>
        <w:gridCol w:w="855"/>
        <w:gridCol w:w="705"/>
        <w:gridCol w:w="780"/>
        <w:gridCol w:w="990"/>
        <w:gridCol w:w="1080"/>
        <w:gridCol w:w="990"/>
        <w:gridCol w:w="2520"/>
        <w:gridCol w:w="450"/>
        <w:gridCol w:w="1553"/>
      </w:tblGrid>
      <w:tr w:rsidR="00B43930" w:rsidRPr="00F320B9" w14:paraId="579E890F" w14:textId="77777777" w:rsidTr="007D1A15">
        <w:trPr>
          <w:cantSplit/>
          <w:trHeight w:val="204"/>
          <w:tblHeader/>
        </w:trPr>
        <w:tc>
          <w:tcPr>
            <w:tcW w:w="855" w:type="dxa"/>
            <w:tcBorders>
              <w:top w:val="single" w:sz="4" w:space="0" w:color="000000"/>
              <w:left w:val="single" w:sz="4" w:space="0" w:color="000000"/>
              <w:bottom w:val="single" w:sz="4" w:space="0" w:color="000000"/>
            </w:tcBorders>
            <w:shd w:val="clear" w:color="auto" w:fill="D9D9D9"/>
            <w:vAlign w:val="center"/>
          </w:tcPr>
          <w:p w14:paraId="50E1B052" w14:textId="77777777" w:rsidR="00B43930" w:rsidRPr="00F320B9" w:rsidRDefault="00B43930" w:rsidP="00BE7991">
            <w:pPr>
              <w:pStyle w:val="TableEntryHeader"/>
            </w:pPr>
            <w:r w:rsidRPr="00F320B9">
              <w:t>SEQ</w:t>
            </w:r>
          </w:p>
        </w:tc>
        <w:tc>
          <w:tcPr>
            <w:tcW w:w="705" w:type="dxa"/>
            <w:tcBorders>
              <w:top w:val="single" w:sz="4" w:space="0" w:color="000000"/>
              <w:left w:val="single" w:sz="4" w:space="0" w:color="000000"/>
              <w:bottom w:val="single" w:sz="4" w:space="0" w:color="000000"/>
            </w:tcBorders>
            <w:shd w:val="clear" w:color="auto" w:fill="D9D9D9"/>
            <w:vAlign w:val="center"/>
          </w:tcPr>
          <w:p w14:paraId="7D361B0B" w14:textId="77777777" w:rsidR="00B43930" w:rsidRPr="00F320B9" w:rsidRDefault="00B43930" w:rsidP="00BE7991">
            <w:pPr>
              <w:pStyle w:val="TableEntryHeader"/>
            </w:pPr>
            <w:r w:rsidRPr="00F320B9">
              <w:t>LEN</w:t>
            </w:r>
          </w:p>
        </w:tc>
        <w:tc>
          <w:tcPr>
            <w:tcW w:w="780" w:type="dxa"/>
            <w:tcBorders>
              <w:top w:val="single" w:sz="4" w:space="0" w:color="000000"/>
              <w:left w:val="single" w:sz="4" w:space="0" w:color="000000"/>
              <w:bottom w:val="single" w:sz="4" w:space="0" w:color="000000"/>
            </w:tcBorders>
            <w:shd w:val="clear" w:color="auto" w:fill="D9D9D9"/>
            <w:vAlign w:val="center"/>
          </w:tcPr>
          <w:p w14:paraId="1FB86C5C" w14:textId="77777777" w:rsidR="00B43930" w:rsidRPr="00F320B9" w:rsidRDefault="00B43930" w:rsidP="00BE7991">
            <w:pPr>
              <w:pStyle w:val="TableEntryHeader"/>
            </w:pPr>
            <w:r w:rsidRPr="00F320B9">
              <w:t>DT</w:t>
            </w:r>
          </w:p>
        </w:tc>
        <w:tc>
          <w:tcPr>
            <w:tcW w:w="990" w:type="dxa"/>
            <w:tcBorders>
              <w:top w:val="single" w:sz="4" w:space="0" w:color="000000"/>
              <w:left w:val="single" w:sz="4" w:space="0" w:color="000000"/>
              <w:bottom w:val="single" w:sz="4" w:space="0" w:color="000000"/>
            </w:tcBorders>
            <w:shd w:val="clear" w:color="auto" w:fill="D9D9D9"/>
            <w:vAlign w:val="center"/>
          </w:tcPr>
          <w:p w14:paraId="0121C68A" w14:textId="77777777" w:rsidR="00B43930" w:rsidRPr="00F320B9" w:rsidRDefault="00B43930" w:rsidP="00BE7991">
            <w:pPr>
              <w:pStyle w:val="TableEntryHeader"/>
            </w:pPr>
            <w:r w:rsidRPr="00F320B9">
              <w:t>Usage</w:t>
            </w:r>
          </w:p>
        </w:tc>
        <w:tc>
          <w:tcPr>
            <w:tcW w:w="1080" w:type="dxa"/>
            <w:tcBorders>
              <w:top w:val="single" w:sz="4" w:space="0" w:color="000000"/>
              <w:left w:val="single" w:sz="4" w:space="0" w:color="000000"/>
              <w:bottom w:val="single" w:sz="4" w:space="0" w:color="000000"/>
            </w:tcBorders>
            <w:shd w:val="clear" w:color="auto" w:fill="D9D9D9"/>
            <w:vAlign w:val="center"/>
          </w:tcPr>
          <w:p w14:paraId="07CA49B1" w14:textId="77777777" w:rsidR="00B43930" w:rsidRPr="00F320B9" w:rsidRDefault="00B43930" w:rsidP="00BE7991">
            <w:pPr>
              <w:pStyle w:val="TableEntryHeader"/>
            </w:pPr>
            <w:r w:rsidRPr="00F320B9">
              <w:t>Card.</w:t>
            </w:r>
          </w:p>
        </w:tc>
        <w:tc>
          <w:tcPr>
            <w:tcW w:w="990" w:type="dxa"/>
            <w:tcBorders>
              <w:top w:val="single" w:sz="4" w:space="0" w:color="000000"/>
              <w:left w:val="single" w:sz="4" w:space="0" w:color="000000"/>
              <w:bottom w:val="single" w:sz="4" w:space="0" w:color="000000"/>
            </w:tcBorders>
            <w:shd w:val="clear" w:color="auto" w:fill="D9D9D9"/>
            <w:vAlign w:val="center"/>
          </w:tcPr>
          <w:p w14:paraId="7679CF8F" w14:textId="77777777" w:rsidR="00B43930" w:rsidRPr="00F320B9" w:rsidRDefault="00B43930" w:rsidP="00BE7991">
            <w:pPr>
              <w:pStyle w:val="TableEntryHeader"/>
            </w:pPr>
            <w:r w:rsidRPr="00F320B9">
              <w:t>HL7 TBL#</w:t>
            </w:r>
          </w:p>
        </w:tc>
        <w:tc>
          <w:tcPr>
            <w:tcW w:w="2520" w:type="dxa"/>
            <w:tcBorders>
              <w:top w:val="single" w:sz="4" w:space="0" w:color="000000"/>
              <w:left w:val="single" w:sz="4" w:space="0" w:color="000000"/>
              <w:bottom w:val="single" w:sz="4" w:space="0" w:color="000000"/>
            </w:tcBorders>
            <w:shd w:val="clear" w:color="auto" w:fill="D9D9D9"/>
            <w:vAlign w:val="center"/>
          </w:tcPr>
          <w:p w14:paraId="3A1C987F" w14:textId="77777777" w:rsidR="00B43930" w:rsidRPr="00F320B9" w:rsidRDefault="00B43930" w:rsidP="00BE7991">
            <w:pPr>
              <w:pStyle w:val="TableEntryHeader"/>
            </w:pPr>
            <w:r w:rsidRPr="00F320B9">
              <w:t>ELEMENT NAME</w:t>
            </w:r>
          </w:p>
        </w:tc>
        <w:tc>
          <w:tcPr>
            <w:tcW w:w="2003"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61325D0" w14:textId="77777777" w:rsidR="00B43930" w:rsidRPr="00F320B9" w:rsidRDefault="00B43930" w:rsidP="00BE7991">
            <w:pPr>
              <w:pStyle w:val="TableEntryHeader"/>
            </w:pPr>
            <w:r w:rsidRPr="00F320B9">
              <w:t>IHE FR</w:t>
            </w:r>
          </w:p>
        </w:tc>
      </w:tr>
      <w:tr w:rsidR="00B43930" w:rsidRPr="00F320B9" w14:paraId="6D0B1245" w14:textId="77777777" w:rsidTr="007D1A15">
        <w:trPr>
          <w:cantSplit/>
          <w:trHeight w:val="204"/>
        </w:trPr>
        <w:tc>
          <w:tcPr>
            <w:tcW w:w="855" w:type="dxa"/>
            <w:tcBorders>
              <w:left w:val="single" w:sz="4" w:space="0" w:color="000000"/>
              <w:bottom w:val="single" w:sz="4" w:space="0" w:color="000000"/>
            </w:tcBorders>
            <w:vAlign w:val="center"/>
          </w:tcPr>
          <w:p w14:paraId="77FCDEE2" w14:textId="77777777" w:rsidR="00B43930" w:rsidRPr="00F320B9" w:rsidRDefault="00B43930" w:rsidP="007D1A15">
            <w:pPr>
              <w:pStyle w:val="TableEntry"/>
            </w:pPr>
            <w:r w:rsidRPr="00F320B9">
              <w:t>1</w:t>
            </w:r>
          </w:p>
        </w:tc>
        <w:tc>
          <w:tcPr>
            <w:tcW w:w="705" w:type="dxa"/>
            <w:tcBorders>
              <w:left w:val="single" w:sz="4" w:space="0" w:color="000000"/>
              <w:bottom w:val="single" w:sz="4" w:space="0" w:color="000000"/>
            </w:tcBorders>
            <w:vAlign w:val="center"/>
          </w:tcPr>
          <w:p w14:paraId="3AFF8D85" w14:textId="77777777" w:rsidR="00B43930" w:rsidRPr="00F320B9" w:rsidRDefault="00B43930" w:rsidP="007D1A15">
            <w:pPr>
              <w:pStyle w:val="TableEntry"/>
            </w:pPr>
            <w:r w:rsidRPr="00F320B9">
              <w:t>427</w:t>
            </w:r>
          </w:p>
        </w:tc>
        <w:tc>
          <w:tcPr>
            <w:tcW w:w="780" w:type="dxa"/>
            <w:tcBorders>
              <w:left w:val="single" w:sz="4" w:space="0" w:color="000000"/>
              <w:bottom w:val="single" w:sz="4" w:space="0" w:color="000000"/>
            </w:tcBorders>
            <w:vAlign w:val="center"/>
          </w:tcPr>
          <w:p w14:paraId="78E5063F" w14:textId="77777777" w:rsidR="00B43930" w:rsidRPr="00F320B9" w:rsidRDefault="00B43930" w:rsidP="007D1A15">
            <w:pPr>
              <w:pStyle w:val="TableEntry"/>
            </w:pPr>
            <w:r w:rsidRPr="00F320B9">
              <w:t>EI</w:t>
            </w:r>
          </w:p>
        </w:tc>
        <w:tc>
          <w:tcPr>
            <w:tcW w:w="990" w:type="dxa"/>
            <w:tcBorders>
              <w:left w:val="single" w:sz="4" w:space="0" w:color="000000"/>
              <w:bottom w:val="single" w:sz="4" w:space="0" w:color="000000"/>
            </w:tcBorders>
            <w:vAlign w:val="center"/>
          </w:tcPr>
          <w:p w14:paraId="052DA46A" w14:textId="77777777" w:rsidR="00B43930" w:rsidRPr="00F320B9" w:rsidRDefault="00B43930" w:rsidP="007D1A15">
            <w:pPr>
              <w:pStyle w:val="TableEntry"/>
            </w:pPr>
            <w:r w:rsidRPr="00F320B9">
              <w:t>R</w:t>
            </w:r>
          </w:p>
        </w:tc>
        <w:tc>
          <w:tcPr>
            <w:tcW w:w="1080" w:type="dxa"/>
            <w:tcBorders>
              <w:left w:val="single" w:sz="4" w:space="0" w:color="000000"/>
              <w:bottom w:val="single" w:sz="4" w:space="0" w:color="000000"/>
            </w:tcBorders>
            <w:vAlign w:val="center"/>
          </w:tcPr>
          <w:p w14:paraId="43091DFF" w14:textId="38203D4D" w:rsidR="00B43930" w:rsidRPr="00F320B9" w:rsidRDefault="00B43930" w:rsidP="007D1A15">
            <w:pPr>
              <w:pStyle w:val="TableEntry"/>
            </w:pPr>
            <w:r w:rsidRPr="00F320B9">
              <w:t>[</w:t>
            </w:r>
            <w:r w:rsidR="00362158" w:rsidRPr="00F320B9">
              <w:t>1..1</w:t>
            </w:r>
            <w:r w:rsidRPr="00F320B9">
              <w:t>] </w:t>
            </w:r>
          </w:p>
        </w:tc>
        <w:tc>
          <w:tcPr>
            <w:tcW w:w="990" w:type="dxa"/>
            <w:tcBorders>
              <w:left w:val="single" w:sz="4" w:space="0" w:color="000000"/>
              <w:bottom w:val="single" w:sz="4" w:space="0" w:color="000000"/>
            </w:tcBorders>
            <w:vAlign w:val="center"/>
          </w:tcPr>
          <w:p w14:paraId="4FD08EE9" w14:textId="77777777" w:rsidR="00B43930" w:rsidRPr="00F320B9" w:rsidRDefault="00B43930" w:rsidP="007D1A15">
            <w:pPr>
              <w:pStyle w:val="TableEntry"/>
            </w:pPr>
            <w:r w:rsidRPr="00F320B9">
              <w:t> </w:t>
            </w:r>
          </w:p>
        </w:tc>
        <w:tc>
          <w:tcPr>
            <w:tcW w:w="2520" w:type="dxa"/>
            <w:tcBorders>
              <w:left w:val="single" w:sz="4" w:space="0" w:color="000000"/>
              <w:bottom w:val="single" w:sz="4" w:space="0" w:color="000000"/>
            </w:tcBorders>
            <w:vAlign w:val="center"/>
          </w:tcPr>
          <w:p w14:paraId="0F07613B" w14:textId="77777777" w:rsidR="00B43930" w:rsidRPr="00F320B9" w:rsidRDefault="00B43930" w:rsidP="007D1A15">
            <w:pPr>
              <w:pStyle w:val="TableEntry"/>
            </w:pPr>
            <w:r w:rsidRPr="00F320B9">
              <w:t>Movement ID</w:t>
            </w:r>
          </w:p>
        </w:tc>
        <w:tc>
          <w:tcPr>
            <w:tcW w:w="450" w:type="dxa"/>
            <w:tcBorders>
              <w:left w:val="single" w:sz="4" w:space="0" w:color="000000"/>
              <w:bottom w:val="single" w:sz="4" w:space="0" w:color="000000"/>
              <w:right w:val="single" w:sz="4" w:space="0" w:color="000000"/>
            </w:tcBorders>
            <w:vAlign w:val="center"/>
          </w:tcPr>
          <w:p w14:paraId="2929CD15" w14:textId="10DD1BDA" w:rsidR="00B43930" w:rsidRPr="00F320B9" w:rsidRDefault="00362158" w:rsidP="007D1A15">
            <w:pPr>
              <w:pStyle w:val="TableEntry"/>
            </w:pPr>
            <w:r w:rsidRPr="00F320B9">
              <w:t>*</w:t>
            </w:r>
            <w:r w:rsidR="00B43930" w:rsidRPr="00F320B9">
              <w:t> </w:t>
            </w:r>
          </w:p>
        </w:tc>
        <w:tc>
          <w:tcPr>
            <w:tcW w:w="1553" w:type="dxa"/>
            <w:tcBorders>
              <w:left w:val="single" w:sz="4" w:space="0" w:color="000000"/>
              <w:bottom w:val="single" w:sz="4" w:space="0" w:color="000000"/>
              <w:right w:val="single" w:sz="4" w:space="0" w:color="000000"/>
            </w:tcBorders>
          </w:tcPr>
          <w:p w14:paraId="43AD5E65" w14:textId="38C26226" w:rsidR="00B43930" w:rsidRPr="00F320B9" w:rsidRDefault="00362158" w:rsidP="007D1A15">
            <w:pPr>
              <w:pStyle w:val="TableEntry"/>
            </w:pPr>
            <w:r w:rsidRPr="00F320B9">
              <w:t>Required in France</w:t>
            </w:r>
          </w:p>
        </w:tc>
      </w:tr>
      <w:tr w:rsidR="00B43930" w:rsidRPr="00F320B9" w14:paraId="3E94DFF4" w14:textId="77777777" w:rsidTr="007D1A15">
        <w:trPr>
          <w:cantSplit/>
          <w:trHeight w:val="204"/>
        </w:trPr>
        <w:tc>
          <w:tcPr>
            <w:tcW w:w="855" w:type="dxa"/>
            <w:tcBorders>
              <w:left w:val="single" w:sz="4" w:space="0" w:color="000000"/>
              <w:bottom w:val="single" w:sz="4" w:space="0" w:color="000000"/>
            </w:tcBorders>
            <w:vAlign w:val="center"/>
          </w:tcPr>
          <w:p w14:paraId="5CC8C924" w14:textId="77777777" w:rsidR="00B43930" w:rsidRPr="00F320B9" w:rsidRDefault="00B43930" w:rsidP="007D1A15">
            <w:pPr>
              <w:pStyle w:val="TableEntry"/>
            </w:pPr>
            <w:r w:rsidRPr="00F320B9">
              <w:t>2</w:t>
            </w:r>
          </w:p>
        </w:tc>
        <w:tc>
          <w:tcPr>
            <w:tcW w:w="705" w:type="dxa"/>
            <w:tcBorders>
              <w:left w:val="single" w:sz="4" w:space="0" w:color="000000"/>
              <w:bottom w:val="single" w:sz="4" w:space="0" w:color="000000"/>
            </w:tcBorders>
            <w:vAlign w:val="center"/>
          </w:tcPr>
          <w:p w14:paraId="1DD94F75" w14:textId="77777777" w:rsidR="00B43930" w:rsidRPr="00F320B9" w:rsidRDefault="00B43930" w:rsidP="007D1A15">
            <w:pPr>
              <w:pStyle w:val="TableEntry"/>
            </w:pPr>
            <w:r w:rsidRPr="00F320B9">
              <w:t>26</w:t>
            </w:r>
          </w:p>
        </w:tc>
        <w:tc>
          <w:tcPr>
            <w:tcW w:w="780" w:type="dxa"/>
            <w:tcBorders>
              <w:left w:val="single" w:sz="4" w:space="0" w:color="000000"/>
              <w:bottom w:val="single" w:sz="4" w:space="0" w:color="000000"/>
            </w:tcBorders>
            <w:vAlign w:val="center"/>
          </w:tcPr>
          <w:p w14:paraId="34CA0C21" w14:textId="77777777" w:rsidR="00B43930" w:rsidRPr="00F320B9" w:rsidRDefault="00B43930" w:rsidP="007D1A15">
            <w:pPr>
              <w:pStyle w:val="TableEntry"/>
            </w:pPr>
            <w:r w:rsidRPr="00F320B9">
              <w:t>TS</w:t>
            </w:r>
          </w:p>
        </w:tc>
        <w:tc>
          <w:tcPr>
            <w:tcW w:w="990" w:type="dxa"/>
            <w:tcBorders>
              <w:left w:val="single" w:sz="4" w:space="0" w:color="000000"/>
              <w:bottom w:val="single" w:sz="4" w:space="0" w:color="000000"/>
            </w:tcBorders>
            <w:vAlign w:val="center"/>
          </w:tcPr>
          <w:p w14:paraId="4640128C" w14:textId="77777777" w:rsidR="00B43930" w:rsidRPr="00F320B9" w:rsidRDefault="00B43930" w:rsidP="007D1A15">
            <w:pPr>
              <w:pStyle w:val="TableEntry"/>
            </w:pPr>
            <w:r w:rsidRPr="00F320B9">
              <w:t>R</w:t>
            </w:r>
          </w:p>
        </w:tc>
        <w:tc>
          <w:tcPr>
            <w:tcW w:w="1080" w:type="dxa"/>
            <w:tcBorders>
              <w:left w:val="single" w:sz="4" w:space="0" w:color="000000"/>
              <w:bottom w:val="single" w:sz="4" w:space="0" w:color="000000"/>
            </w:tcBorders>
            <w:vAlign w:val="center"/>
          </w:tcPr>
          <w:p w14:paraId="2314666B" w14:textId="77777777" w:rsidR="00B43930" w:rsidRPr="00F320B9" w:rsidRDefault="00B43930" w:rsidP="007D1A15">
            <w:pPr>
              <w:pStyle w:val="TableEntry"/>
            </w:pPr>
            <w:r w:rsidRPr="00F320B9">
              <w:t>[1..1] </w:t>
            </w:r>
          </w:p>
        </w:tc>
        <w:tc>
          <w:tcPr>
            <w:tcW w:w="990" w:type="dxa"/>
            <w:tcBorders>
              <w:left w:val="single" w:sz="4" w:space="0" w:color="000000"/>
              <w:bottom w:val="single" w:sz="4" w:space="0" w:color="000000"/>
            </w:tcBorders>
            <w:vAlign w:val="center"/>
          </w:tcPr>
          <w:p w14:paraId="60A9DD60" w14:textId="77777777" w:rsidR="00B43930" w:rsidRPr="00F320B9" w:rsidRDefault="00B43930" w:rsidP="007D1A15">
            <w:pPr>
              <w:pStyle w:val="TableEntry"/>
            </w:pPr>
            <w:r w:rsidRPr="00F320B9">
              <w:t> </w:t>
            </w:r>
          </w:p>
        </w:tc>
        <w:tc>
          <w:tcPr>
            <w:tcW w:w="2520" w:type="dxa"/>
            <w:tcBorders>
              <w:left w:val="single" w:sz="4" w:space="0" w:color="000000"/>
              <w:bottom w:val="single" w:sz="4" w:space="0" w:color="000000"/>
            </w:tcBorders>
            <w:vAlign w:val="center"/>
          </w:tcPr>
          <w:p w14:paraId="6F9EA927" w14:textId="77777777" w:rsidR="00B43930" w:rsidRPr="00F320B9" w:rsidRDefault="00B43930" w:rsidP="007D1A15">
            <w:pPr>
              <w:pStyle w:val="TableEntry"/>
            </w:pPr>
            <w:r w:rsidRPr="00F320B9">
              <w:t>Start of Movement Date/Time</w:t>
            </w:r>
          </w:p>
        </w:tc>
        <w:tc>
          <w:tcPr>
            <w:tcW w:w="450" w:type="dxa"/>
            <w:tcBorders>
              <w:left w:val="single" w:sz="4" w:space="0" w:color="000000"/>
              <w:bottom w:val="single" w:sz="4" w:space="0" w:color="000000"/>
              <w:right w:val="single" w:sz="4" w:space="0" w:color="000000"/>
            </w:tcBorders>
            <w:vAlign w:val="center"/>
          </w:tcPr>
          <w:p w14:paraId="34CC31FB" w14:textId="77777777" w:rsidR="00B43930" w:rsidRPr="00F320B9" w:rsidRDefault="00B43930" w:rsidP="007D1A15">
            <w:pPr>
              <w:pStyle w:val="TableEntry"/>
            </w:pPr>
            <w:r w:rsidRPr="00F320B9">
              <w:t> </w:t>
            </w:r>
          </w:p>
        </w:tc>
        <w:tc>
          <w:tcPr>
            <w:tcW w:w="1553" w:type="dxa"/>
            <w:tcBorders>
              <w:left w:val="single" w:sz="4" w:space="0" w:color="000000"/>
              <w:bottom w:val="single" w:sz="4" w:space="0" w:color="000000"/>
              <w:right w:val="single" w:sz="4" w:space="0" w:color="000000"/>
            </w:tcBorders>
          </w:tcPr>
          <w:p w14:paraId="18A64AEB" w14:textId="77777777" w:rsidR="00B43930" w:rsidRPr="00F320B9" w:rsidRDefault="00B43930" w:rsidP="007D1A15">
            <w:pPr>
              <w:pStyle w:val="TableEntry"/>
            </w:pPr>
          </w:p>
        </w:tc>
      </w:tr>
      <w:tr w:rsidR="00B43930" w:rsidRPr="00F320B9" w14:paraId="121AF369" w14:textId="77777777" w:rsidTr="007D1A15">
        <w:trPr>
          <w:cantSplit/>
          <w:trHeight w:val="204"/>
        </w:trPr>
        <w:tc>
          <w:tcPr>
            <w:tcW w:w="855" w:type="dxa"/>
            <w:tcBorders>
              <w:left w:val="single" w:sz="4" w:space="0" w:color="000000"/>
              <w:bottom w:val="single" w:sz="4" w:space="0" w:color="000000"/>
            </w:tcBorders>
            <w:vAlign w:val="center"/>
          </w:tcPr>
          <w:p w14:paraId="70607186" w14:textId="77777777" w:rsidR="00B43930" w:rsidRPr="00F320B9" w:rsidRDefault="00B43930" w:rsidP="007D1A15">
            <w:pPr>
              <w:pStyle w:val="TableEntry"/>
            </w:pPr>
            <w:r w:rsidRPr="00F320B9">
              <w:t>3</w:t>
            </w:r>
          </w:p>
        </w:tc>
        <w:tc>
          <w:tcPr>
            <w:tcW w:w="705" w:type="dxa"/>
            <w:tcBorders>
              <w:left w:val="single" w:sz="4" w:space="0" w:color="000000"/>
              <w:bottom w:val="single" w:sz="4" w:space="0" w:color="000000"/>
            </w:tcBorders>
            <w:vAlign w:val="center"/>
          </w:tcPr>
          <w:p w14:paraId="3EF0125F" w14:textId="77777777" w:rsidR="00B43930" w:rsidRPr="00F320B9" w:rsidRDefault="00B43930" w:rsidP="007D1A15">
            <w:pPr>
              <w:pStyle w:val="TableEntry"/>
            </w:pPr>
            <w:r w:rsidRPr="00F320B9">
              <w:t>26</w:t>
            </w:r>
          </w:p>
        </w:tc>
        <w:tc>
          <w:tcPr>
            <w:tcW w:w="780" w:type="dxa"/>
            <w:tcBorders>
              <w:left w:val="single" w:sz="4" w:space="0" w:color="000000"/>
              <w:bottom w:val="single" w:sz="4" w:space="0" w:color="000000"/>
            </w:tcBorders>
            <w:vAlign w:val="center"/>
          </w:tcPr>
          <w:p w14:paraId="1AFDA78C" w14:textId="77777777" w:rsidR="00B43930" w:rsidRPr="00F320B9" w:rsidRDefault="00B43930" w:rsidP="007D1A15">
            <w:pPr>
              <w:pStyle w:val="TableEntry"/>
            </w:pPr>
            <w:r w:rsidRPr="00F320B9">
              <w:t>TS</w:t>
            </w:r>
          </w:p>
        </w:tc>
        <w:tc>
          <w:tcPr>
            <w:tcW w:w="990" w:type="dxa"/>
            <w:tcBorders>
              <w:left w:val="single" w:sz="4" w:space="0" w:color="000000"/>
              <w:bottom w:val="single" w:sz="4" w:space="0" w:color="000000"/>
            </w:tcBorders>
            <w:vAlign w:val="center"/>
          </w:tcPr>
          <w:p w14:paraId="101161F5" w14:textId="1DF6F729" w:rsidR="00B43930" w:rsidRPr="00F320B9" w:rsidRDefault="00B43930" w:rsidP="004B110D">
            <w:pPr>
              <w:pStyle w:val="TableEntry"/>
              <w:rPr>
                <w:u w:val="single"/>
              </w:rPr>
            </w:pPr>
            <w:r w:rsidRPr="00F320B9">
              <w:rPr>
                <w:u w:val="single"/>
              </w:rPr>
              <w:t>X</w:t>
            </w:r>
          </w:p>
        </w:tc>
        <w:tc>
          <w:tcPr>
            <w:tcW w:w="1080" w:type="dxa"/>
            <w:tcBorders>
              <w:left w:val="single" w:sz="4" w:space="0" w:color="000000"/>
              <w:bottom w:val="single" w:sz="4" w:space="0" w:color="000000"/>
            </w:tcBorders>
            <w:vAlign w:val="center"/>
          </w:tcPr>
          <w:p w14:paraId="05E79B0C" w14:textId="26749266" w:rsidR="00B43930" w:rsidRPr="00F320B9" w:rsidRDefault="00B43930" w:rsidP="007D1A15">
            <w:pPr>
              <w:pStyle w:val="TableEntry"/>
            </w:pPr>
            <w:r w:rsidRPr="00F320B9">
              <w:t>[0..0] </w:t>
            </w:r>
          </w:p>
        </w:tc>
        <w:tc>
          <w:tcPr>
            <w:tcW w:w="990" w:type="dxa"/>
            <w:tcBorders>
              <w:left w:val="single" w:sz="4" w:space="0" w:color="000000"/>
              <w:bottom w:val="single" w:sz="4" w:space="0" w:color="000000"/>
            </w:tcBorders>
            <w:vAlign w:val="center"/>
          </w:tcPr>
          <w:p w14:paraId="2133C0D3" w14:textId="77777777" w:rsidR="00B43930" w:rsidRPr="00F320B9" w:rsidRDefault="00B43930" w:rsidP="007D1A15">
            <w:pPr>
              <w:pStyle w:val="TableEntry"/>
            </w:pPr>
            <w:r w:rsidRPr="00F320B9">
              <w:t> </w:t>
            </w:r>
          </w:p>
        </w:tc>
        <w:tc>
          <w:tcPr>
            <w:tcW w:w="2520" w:type="dxa"/>
            <w:tcBorders>
              <w:left w:val="single" w:sz="4" w:space="0" w:color="000000"/>
              <w:bottom w:val="single" w:sz="4" w:space="0" w:color="000000"/>
            </w:tcBorders>
            <w:vAlign w:val="center"/>
          </w:tcPr>
          <w:p w14:paraId="59793199" w14:textId="77777777" w:rsidR="00B43930" w:rsidRPr="00F320B9" w:rsidRDefault="00B43930" w:rsidP="007D1A15">
            <w:pPr>
              <w:pStyle w:val="TableEntry"/>
            </w:pPr>
            <w:r w:rsidRPr="00F320B9">
              <w:t>End of Movement Date/Time</w:t>
            </w:r>
          </w:p>
        </w:tc>
        <w:tc>
          <w:tcPr>
            <w:tcW w:w="450" w:type="dxa"/>
            <w:tcBorders>
              <w:left w:val="single" w:sz="4" w:space="0" w:color="000000"/>
              <w:bottom w:val="single" w:sz="4" w:space="0" w:color="000000"/>
              <w:right w:val="single" w:sz="4" w:space="0" w:color="000000"/>
            </w:tcBorders>
            <w:vAlign w:val="center"/>
          </w:tcPr>
          <w:p w14:paraId="19709759" w14:textId="77777777" w:rsidR="00B43930" w:rsidRPr="00F320B9" w:rsidRDefault="00B43930" w:rsidP="007D1A15">
            <w:pPr>
              <w:pStyle w:val="TableEntry"/>
            </w:pPr>
            <w:r w:rsidRPr="00F320B9">
              <w:t> *</w:t>
            </w:r>
          </w:p>
        </w:tc>
        <w:tc>
          <w:tcPr>
            <w:tcW w:w="1553" w:type="dxa"/>
            <w:tcBorders>
              <w:left w:val="single" w:sz="4" w:space="0" w:color="000000"/>
              <w:bottom w:val="single" w:sz="4" w:space="0" w:color="000000"/>
              <w:right w:val="single" w:sz="4" w:space="0" w:color="000000"/>
            </w:tcBorders>
          </w:tcPr>
          <w:p w14:paraId="0F6ADFDE" w14:textId="77777777" w:rsidR="00B43930" w:rsidRPr="00F320B9" w:rsidRDefault="00B43930" w:rsidP="007D1A15">
            <w:pPr>
              <w:pStyle w:val="TableEntry"/>
            </w:pPr>
            <w:r w:rsidRPr="00F320B9">
              <w:t>Forbidden in France</w:t>
            </w:r>
          </w:p>
        </w:tc>
      </w:tr>
      <w:tr w:rsidR="00B43930" w:rsidRPr="00F320B9" w14:paraId="1B6ADB68" w14:textId="77777777" w:rsidTr="007D1A15">
        <w:trPr>
          <w:cantSplit/>
          <w:trHeight w:val="204"/>
        </w:trPr>
        <w:tc>
          <w:tcPr>
            <w:tcW w:w="855" w:type="dxa"/>
            <w:tcBorders>
              <w:left w:val="single" w:sz="4" w:space="0" w:color="000000"/>
              <w:bottom w:val="single" w:sz="4" w:space="0" w:color="000000"/>
            </w:tcBorders>
            <w:vAlign w:val="center"/>
          </w:tcPr>
          <w:p w14:paraId="2EF8B99E" w14:textId="77777777" w:rsidR="00B43930" w:rsidRPr="00F320B9" w:rsidRDefault="00B43930" w:rsidP="007D1A15">
            <w:pPr>
              <w:pStyle w:val="TableEntry"/>
            </w:pPr>
            <w:r w:rsidRPr="00F320B9">
              <w:t>4</w:t>
            </w:r>
          </w:p>
        </w:tc>
        <w:tc>
          <w:tcPr>
            <w:tcW w:w="705" w:type="dxa"/>
            <w:tcBorders>
              <w:left w:val="single" w:sz="4" w:space="0" w:color="000000"/>
              <w:bottom w:val="single" w:sz="4" w:space="0" w:color="000000"/>
            </w:tcBorders>
            <w:vAlign w:val="center"/>
          </w:tcPr>
          <w:p w14:paraId="16F5BE43" w14:textId="77777777" w:rsidR="00B43930" w:rsidRPr="00F320B9" w:rsidRDefault="00B43930" w:rsidP="007D1A15">
            <w:pPr>
              <w:pStyle w:val="TableEntry"/>
            </w:pPr>
            <w:r w:rsidRPr="00F320B9">
              <w:t>6</w:t>
            </w:r>
          </w:p>
        </w:tc>
        <w:tc>
          <w:tcPr>
            <w:tcW w:w="780" w:type="dxa"/>
            <w:tcBorders>
              <w:left w:val="single" w:sz="4" w:space="0" w:color="000000"/>
              <w:bottom w:val="single" w:sz="4" w:space="0" w:color="000000"/>
            </w:tcBorders>
            <w:vAlign w:val="center"/>
          </w:tcPr>
          <w:p w14:paraId="6C90DE56" w14:textId="77777777" w:rsidR="00B43930" w:rsidRPr="00F320B9" w:rsidRDefault="00B43930" w:rsidP="007D1A15">
            <w:pPr>
              <w:pStyle w:val="TableEntry"/>
            </w:pPr>
            <w:r w:rsidRPr="00F320B9">
              <w:t>ID</w:t>
            </w:r>
          </w:p>
        </w:tc>
        <w:tc>
          <w:tcPr>
            <w:tcW w:w="990" w:type="dxa"/>
            <w:tcBorders>
              <w:left w:val="single" w:sz="4" w:space="0" w:color="000000"/>
              <w:bottom w:val="single" w:sz="4" w:space="0" w:color="000000"/>
            </w:tcBorders>
            <w:vAlign w:val="center"/>
          </w:tcPr>
          <w:p w14:paraId="0CAE8CD2" w14:textId="77777777" w:rsidR="00B43930" w:rsidRPr="00F320B9" w:rsidRDefault="00B43930" w:rsidP="007D1A15">
            <w:pPr>
              <w:pStyle w:val="TableEntry"/>
            </w:pPr>
            <w:r w:rsidRPr="00F320B9">
              <w:t>R</w:t>
            </w:r>
          </w:p>
        </w:tc>
        <w:tc>
          <w:tcPr>
            <w:tcW w:w="1080" w:type="dxa"/>
            <w:tcBorders>
              <w:left w:val="single" w:sz="4" w:space="0" w:color="000000"/>
              <w:bottom w:val="single" w:sz="4" w:space="0" w:color="000000"/>
            </w:tcBorders>
            <w:vAlign w:val="center"/>
          </w:tcPr>
          <w:p w14:paraId="1F5D0645" w14:textId="77777777" w:rsidR="00B43930" w:rsidRPr="00F320B9" w:rsidRDefault="00B43930" w:rsidP="007D1A15">
            <w:pPr>
              <w:pStyle w:val="TableEntry"/>
            </w:pPr>
            <w:r w:rsidRPr="00F320B9">
              <w:t>[1..1] </w:t>
            </w:r>
          </w:p>
        </w:tc>
        <w:tc>
          <w:tcPr>
            <w:tcW w:w="990" w:type="dxa"/>
            <w:tcBorders>
              <w:left w:val="single" w:sz="4" w:space="0" w:color="000000"/>
              <w:bottom w:val="single" w:sz="4" w:space="0" w:color="000000"/>
            </w:tcBorders>
            <w:vAlign w:val="center"/>
          </w:tcPr>
          <w:p w14:paraId="4EC63E76" w14:textId="77777777" w:rsidR="00B43930" w:rsidRPr="00F320B9" w:rsidRDefault="00B43930" w:rsidP="007D1A15">
            <w:pPr>
              <w:pStyle w:val="TableEntry"/>
            </w:pPr>
            <w:r w:rsidRPr="00F320B9">
              <w:t> </w:t>
            </w:r>
          </w:p>
        </w:tc>
        <w:tc>
          <w:tcPr>
            <w:tcW w:w="2520" w:type="dxa"/>
            <w:tcBorders>
              <w:left w:val="single" w:sz="4" w:space="0" w:color="000000"/>
              <w:bottom w:val="single" w:sz="4" w:space="0" w:color="000000"/>
            </w:tcBorders>
            <w:vAlign w:val="center"/>
          </w:tcPr>
          <w:p w14:paraId="265713F4" w14:textId="47DC78E1" w:rsidR="00B43930" w:rsidRPr="00F320B9" w:rsidRDefault="00B43930" w:rsidP="007D1A15">
            <w:pPr>
              <w:pStyle w:val="TableEntry"/>
            </w:pPr>
            <w:r w:rsidRPr="00F320B9">
              <w:t xml:space="preserve">Movement </w:t>
            </w:r>
          </w:p>
        </w:tc>
        <w:tc>
          <w:tcPr>
            <w:tcW w:w="450" w:type="dxa"/>
            <w:tcBorders>
              <w:left w:val="single" w:sz="4" w:space="0" w:color="000000"/>
              <w:bottom w:val="single" w:sz="4" w:space="0" w:color="000000"/>
              <w:right w:val="single" w:sz="4" w:space="0" w:color="000000"/>
            </w:tcBorders>
            <w:vAlign w:val="center"/>
          </w:tcPr>
          <w:p w14:paraId="75A53E5F" w14:textId="77777777" w:rsidR="00B43930" w:rsidRPr="00F320B9" w:rsidRDefault="00B43930" w:rsidP="007D1A15">
            <w:pPr>
              <w:pStyle w:val="TableEntry"/>
            </w:pPr>
            <w:r w:rsidRPr="00F320B9">
              <w:t> </w:t>
            </w:r>
          </w:p>
        </w:tc>
        <w:tc>
          <w:tcPr>
            <w:tcW w:w="1553" w:type="dxa"/>
            <w:tcBorders>
              <w:left w:val="single" w:sz="4" w:space="0" w:color="000000"/>
              <w:bottom w:val="single" w:sz="4" w:space="0" w:color="000000"/>
              <w:right w:val="single" w:sz="4" w:space="0" w:color="000000"/>
            </w:tcBorders>
          </w:tcPr>
          <w:p w14:paraId="5F56AE55" w14:textId="77777777" w:rsidR="00B43930" w:rsidRPr="00F320B9" w:rsidRDefault="00B43930" w:rsidP="007D1A15">
            <w:pPr>
              <w:pStyle w:val="TableEntry"/>
            </w:pPr>
          </w:p>
        </w:tc>
      </w:tr>
      <w:tr w:rsidR="00B43930" w:rsidRPr="00F320B9" w14:paraId="5A787C96" w14:textId="77777777" w:rsidTr="007D1A15">
        <w:trPr>
          <w:cantSplit/>
          <w:trHeight w:val="204"/>
        </w:trPr>
        <w:tc>
          <w:tcPr>
            <w:tcW w:w="855" w:type="dxa"/>
            <w:tcBorders>
              <w:left w:val="single" w:sz="4" w:space="0" w:color="000000"/>
              <w:bottom w:val="single" w:sz="4" w:space="0" w:color="000000"/>
            </w:tcBorders>
            <w:vAlign w:val="center"/>
          </w:tcPr>
          <w:p w14:paraId="6D6FE72A" w14:textId="77777777" w:rsidR="00B43930" w:rsidRPr="00F320B9" w:rsidRDefault="00B43930" w:rsidP="007D1A15">
            <w:pPr>
              <w:pStyle w:val="TableEntry"/>
            </w:pPr>
            <w:r w:rsidRPr="00F320B9">
              <w:lastRenderedPageBreak/>
              <w:t>5</w:t>
            </w:r>
          </w:p>
        </w:tc>
        <w:tc>
          <w:tcPr>
            <w:tcW w:w="705" w:type="dxa"/>
            <w:tcBorders>
              <w:left w:val="single" w:sz="4" w:space="0" w:color="000000"/>
              <w:bottom w:val="single" w:sz="4" w:space="0" w:color="000000"/>
            </w:tcBorders>
            <w:vAlign w:val="center"/>
          </w:tcPr>
          <w:p w14:paraId="790433E9" w14:textId="77777777" w:rsidR="00B43930" w:rsidRPr="00F320B9" w:rsidRDefault="00B43930" w:rsidP="007D1A15">
            <w:pPr>
              <w:pStyle w:val="TableEntry"/>
            </w:pPr>
            <w:r w:rsidRPr="00F320B9">
              <w:t>1</w:t>
            </w:r>
          </w:p>
        </w:tc>
        <w:tc>
          <w:tcPr>
            <w:tcW w:w="780" w:type="dxa"/>
            <w:tcBorders>
              <w:left w:val="single" w:sz="4" w:space="0" w:color="000000"/>
              <w:bottom w:val="single" w:sz="4" w:space="0" w:color="000000"/>
            </w:tcBorders>
            <w:vAlign w:val="center"/>
          </w:tcPr>
          <w:p w14:paraId="31486303" w14:textId="77777777" w:rsidR="00B43930" w:rsidRPr="00F320B9" w:rsidRDefault="00B43930" w:rsidP="007D1A15">
            <w:pPr>
              <w:pStyle w:val="TableEntry"/>
            </w:pPr>
            <w:r w:rsidRPr="00F320B9">
              <w:t>ID</w:t>
            </w:r>
          </w:p>
        </w:tc>
        <w:tc>
          <w:tcPr>
            <w:tcW w:w="990" w:type="dxa"/>
            <w:tcBorders>
              <w:left w:val="single" w:sz="4" w:space="0" w:color="000000"/>
              <w:bottom w:val="single" w:sz="4" w:space="0" w:color="000000"/>
            </w:tcBorders>
            <w:vAlign w:val="center"/>
          </w:tcPr>
          <w:p w14:paraId="410B3D30" w14:textId="77777777" w:rsidR="00B43930" w:rsidRPr="00F320B9" w:rsidRDefault="00B43930" w:rsidP="007D1A15">
            <w:pPr>
              <w:pStyle w:val="TableEntry"/>
            </w:pPr>
            <w:r w:rsidRPr="00F320B9">
              <w:t>R</w:t>
            </w:r>
          </w:p>
        </w:tc>
        <w:tc>
          <w:tcPr>
            <w:tcW w:w="1080" w:type="dxa"/>
            <w:tcBorders>
              <w:left w:val="single" w:sz="4" w:space="0" w:color="000000"/>
              <w:bottom w:val="single" w:sz="4" w:space="0" w:color="000000"/>
            </w:tcBorders>
            <w:vAlign w:val="center"/>
          </w:tcPr>
          <w:p w14:paraId="67371EC5" w14:textId="77777777" w:rsidR="00B43930" w:rsidRPr="00F320B9" w:rsidRDefault="00B43930" w:rsidP="007D1A15">
            <w:pPr>
              <w:pStyle w:val="TableEntry"/>
            </w:pPr>
            <w:r w:rsidRPr="00F320B9">
              <w:t>[1..1] </w:t>
            </w:r>
          </w:p>
        </w:tc>
        <w:tc>
          <w:tcPr>
            <w:tcW w:w="990" w:type="dxa"/>
            <w:tcBorders>
              <w:left w:val="single" w:sz="4" w:space="0" w:color="000000"/>
              <w:bottom w:val="single" w:sz="4" w:space="0" w:color="000000"/>
            </w:tcBorders>
            <w:vAlign w:val="center"/>
          </w:tcPr>
          <w:p w14:paraId="48A45E95" w14:textId="77777777" w:rsidR="00B43930" w:rsidRPr="00F320B9" w:rsidRDefault="00B43930" w:rsidP="007D1A15">
            <w:pPr>
              <w:pStyle w:val="TableEntry"/>
            </w:pPr>
            <w:r w:rsidRPr="00F320B9">
              <w:t> </w:t>
            </w:r>
          </w:p>
        </w:tc>
        <w:tc>
          <w:tcPr>
            <w:tcW w:w="2520" w:type="dxa"/>
            <w:tcBorders>
              <w:left w:val="single" w:sz="4" w:space="0" w:color="000000"/>
              <w:bottom w:val="single" w:sz="4" w:space="0" w:color="000000"/>
            </w:tcBorders>
            <w:vAlign w:val="center"/>
          </w:tcPr>
          <w:p w14:paraId="64CD4CFF" w14:textId="70163BA2" w:rsidR="00B43930" w:rsidRPr="00F320B9" w:rsidRDefault="00362158" w:rsidP="00362158">
            <w:pPr>
              <w:pStyle w:val="TableEntry"/>
            </w:pPr>
            <w:r w:rsidRPr="00F320B9">
              <w:t xml:space="preserve">Historical Movement </w:t>
            </w:r>
            <w:r w:rsidR="00B43930" w:rsidRPr="00F320B9">
              <w:t xml:space="preserve">Indicator  </w:t>
            </w:r>
          </w:p>
        </w:tc>
        <w:tc>
          <w:tcPr>
            <w:tcW w:w="450" w:type="dxa"/>
            <w:tcBorders>
              <w:left w:val="single" w:sz="4" w:space="0" w:color="000000"/>
              <w:bottom w:val="single" w:sz="4" w:space="0" w:color="000000"/>
              <w:right w:val="single" w:sz="4" w:space="0" w:color="000000"/>
            </w:tcBorders>
            <w:vAlign w:val="center"/>
          </w:tcPr>
          <w:p w14:paraId="330FCECB" w14:textId="77777777" w:rsidR="00B43930" w:rsidRPr="00F320B9" w:rsidRDefault="00B43930" w:rsidP="007D1A15">
            <w:pPr>
              <w:pStyle w:val="TableEntry"/>
            </w:pPr>
            <w:r w:rsidRPr="00F320B9">
              <w:t> </w:t>
            </w:r>
          </w:p>
        </w:tc>
        <w:tc>
          <w:tcPr>
            <w:tcW w:w="1553" w:type="dxa"/>
            <w:tcBorders>
              <w:left w:val="single" w:sz="4" w:space="0" w:color="000000"/>
              <w:bottom w:val="single" w:sz="4" w:space="0" w:color="000000"/>
              <w:right w:val="single" w:sz="4" w:space="0" w:color="000000"/>
            </w:tcBorders>
          </w:tcPr>
          <w:p w14:paraId="007D1AC4" w14:textId="77777777" w:rsidR="00B43930" w:rsidRPr="00F320B9" w:rsidRDefault="00B43930" w:rsidP="007D1A15">
            <w:pPr>
              <w:pStyle w:val="TableEntry"/>
            </w:pPr>
          </w:p>
        </w:tc>
      </w:tr>
      <w:tr w:rsidR="00B43930" w:rsidRPr="00F320B9" w14:paraId="0D2EAAB0" w14:textId="77777777" w:rsidTr="007D1A15">
        <w:trPr>
          <w:cantSplit/>
          <w:trHeight w:val="204"/>
        </w:trPr>
        <w:tc>
          <w:tcPr>
            <w:tcW w:w="855" w:type="dxa"/>
            <w:tcBorders>
              <w:left w:val="single" w:sz="4" w:space="0" w:color="000000"/>
              <w:bottom w:val="single" w:sz="4" w:space="0" w:color="000000"/>
            </w:tcBorders>
            <w:vAlign w:val="center"/>
          </w:tcPr>
          <w:p w14:paraId="5B5066DA" w14:textId="77777777" w:rsidR="00B43930" w:rsidRPr="00F320B9" w:rsidRDefault="00B43930" w:rsidP="007D1A15">
            <w:pPr>
              <w:pStyle w:val="TableEntry"/>
            </w:pPr>
            <w:r w:rsidRPr="00F320B9">
              <w:t>6</w:t>
            </w:r>
          </w:p>
        </w:tc>
        <w:tc>
          <w:tcPr>
            <w:tcW w:w="705" w:type="dxa"/>
            <w:tcBorders>
              <w:left w:val="single" w:sz="4" w:space="0" w:color="000000"/>
              <w:bottom w:val="single" w:sz="4" w:space="0" w:color="000000"/>
            </w:tcBorders>
            <w:vAlign w:val="center"/>
          </w:tcPr>
          <w:p w14:paraId="36868EC4" w14:textId="77777777" w:rsidR="00B43930" w:rsidRPr="00F320B9" w:rsidRDefault="00B43930" w:rsidP="007D1A15">
            <w:pPr>
              <w:pStyle w:val="TableEntry"/>
            </w:pPr>
            <w:r w:rsidRPr="00F320B9">
              <w:t>3</w:t>
            </w:r>
          </w:p>
        </w:tc>
        <w:tc>
          <w:tcPr>
            <w:tcW w:w="780" w:type="dxa"/>
            <w:tcBorders>
              <w:left w:val="single" w:sz="4" w:space="0" w:color="000000"/>
              <w:bottom w:val="single" w:sz="4" w:space="0" w:color="000000"/>
            </w:tcBorders>
            <w:vAlign w:val="center"/>
          </w:tcPr>
          <w:p w14:paraId="631FB950" w14:textId="77777777" w:rsidR="00B43930" w:rsidRPr="00F320B9" w:rsidRDefault="00B43930" w:rsidP="007D1A15">
            <w:pPr>
              <w:pStyle w:val="TableEntry"/>
            </w:pPr>
            <w:r w:rsidRPr="00F320B9">
              <w:t>ID</w:t>
            </w:r>
          </w:p>
        </w:tc>
        <w:tc>
          <w:tcPr>
            <w:tcW w:w="990" w:type="dxa"/>
            <w:tcBorders>
              <w:left w:val="single" w:sz="4" w:space="0" w:color="000000"/>
              <w:bottom w:val="single" w:sz="4" w:space="0" w:color="000000"/>
            </w:tcBorders>
            <w:vAlign w:val="center"/>
          </w:tcPr>
          <w:p w14:paraId="5315102C" w14:textId="77777777" w:rsidR="00B43930" w:rsidRPr="00F320B9" w:rsidRDefault="00B43930" w:rsidP="007D1A15">
            <w:pPr>
              <w:pStyle w:val="TableEntry"/>
            </w:pPr>
            <w:r w:rsidRPr="00F320B9">
              <w:t>C</w:t>
            </w:r>
          </w:p>
        </w:tc>
        <w:tc>
          <w:tcPr>
            <w:tcW w:w="1080" w:type="dxa"/>
            <w:tcBorders>
              <w:left w:val="single" w:sz="4" w:space="0" w:color="000000"/>
              <w:bottom w:val="single" w:sz="4" w:space="0" w:color="000000"/>
            </w:tcBorders>
            <w:vAlign w:val="center"/>
          </w:tcPr>
          <w:p w14:paraId="6A1A4737" w14:textId="77777777" w:rsidR="00B43930" w:rsidRPr="00F320B9" w:rsidRDefault="00B43930" w:rsidP="007D1A15">
            <w:pPr>
              <w:pStyle w:val="TableEntry"/>
            </w:pPr>
            <w:r w:rsidRPr="00F320B9">
              <w:t>[0..1] </w:t>
            </w:r>
          </w:p>
        </w:tc>
        <w:tc>
          <w:tcPr>
            <w:tcW w:w="990" w:type="dxa"/>
            <w:tcBorders>
              <w:left w:val="single" w:sz="4" w:space="0" w:color="000000"/>
              <w:bottom w:val="single" w:sz="4" w:space="0" w:color="000000"/>
            </w:tcBorders>
            <w:vAlign w:val="center"/>
          </w:tcPr>
          <w:p w14:paraId="0D2B0404" w14:textId="77777777" w:rsidR="00B43930" w:rsidRPr="00F320B9" w:rsidRDefault="00B43930" w:rsidP="007D1A15">
            <w:pPr>
              <w:pStyle w:val="TableEntry"/>
            </w:pPr>
            <w:r w:rsidRPr="00F320B9">
              <w:t> </w:t>
            </w:r>
          </w:p>
        </w:tc>
        <w:tc>
          <w:tcPr>
            <w:tcW w:w="2520" w:type="dxa"/>
            <w:tcBorders>
              <w:left w:val="single" w:sz="4" w:space="0" w:color="000000"/>
              <w:bottom w:val="single" w:sz="4" w:space="0" w:color="000000"/>
            </w:tcBorders>
            <w:vAlign w:val="center"/>
          </w:tcPr>
          <w:p w14:paraId="4645CAAB" w14:textId="77777777" w:rsidR="00B43930" w:rsidRPr="00F320B9" w:rsidRDefault="00B43930" w:rsidP="007D1A15">
            <w:pPr>
              <w:pStyle w:val="TableEntry"/>
            </w:pPr>
            <w:r w:rsidRPr="00F320B9">
              <w:t>Original trigger event code</w:t>
            </w:r>
          </w:p>
        </w:tc>
        <w:tc>
          <w:tcPr>
            <w:tcW w:w="450" w:type="dxa"/>
            <w:tcBorders>
              <w:left w:val="single" w:sz="4" w:space="0" w:color="000000"/>
              <w:bottom w:val="single" w:sz="4" w:space="0" w:color="000000"/>
              <w:right w:val="single" w:sz="4" w:space="0" w:color="000000"/>
            </w:tcBorders>
            <w:vAlign w:val="center"/>
          </w:tcPr>
          <w:p w14:paraId="7E7CEB51" w14:textId="77777777" w:rsidR="00B43930" w:rsidRPr="00F320B9" w:rsidRDefault="00B43930" w:rsidP="007D1A15">
            <w:pPr>
              <w:pStyle w:val="TableEntry"/>
            </w:pPr>
            <w:r w:rsidRPr="00F320B9">
              <w:t> </w:t>
            </w:r>
          </w:p>
        </w:tc>
        <w:tc>
          <w:tcPr>
            <w:tcW w:w="1553" w:type="dxa"/>
            <w:tcBorders>
              <w:left w:val="single" w:sz="4" w:space="0" w:color="000000"/>
              <w:bottom w:val="single" w:sz="4" w:space="0" w:color="000000"/>
              <w:right w:val="single" w:sz="4" w:space="0" w:color="000000"/>
            </w:tcBorders>
          </w:tcPr>
          <w:p w14:paraId="195C8388" w14:textId="77777777" w:rsidR="00B43930" w:rsidRPr="00F320B9" w:rsidRDefault="00B43930" w:rsidP="007D1A15">
            <w:pPr>
              <w:pStyle w:val="TableEntry"/>
            </w:pPr>
          </w:p>
        </w:tc>
      </w:tr>
      <w:tr w:rsidR="00B43930" w:rsidRPr="00F320B9" w14:paraId="3AE9C06F" w14:textId="77777777" w:rsidTr="007D1A15">
        <w:trPr>
          <w:cantSplit/>
          <w:trHeight w:val="408"/>
        </w:trPr>
        <w:tc>
          <w:tcPr>
            <w:tcW w:w="855" w:type="dxa"/>
            <w:tcBorders>
              <w:left w:val="single" w:sz="4" w:space="0" w:color="000000"/>
              <w:bottom w:val="single" w:sz="4" w:space="0" w:color="000000"/>
            </w:tcBorders>
            <w:vAlign w:val="center"/>
          </w:tcPr>
          <w:p w14:paraId="5256D0D8" w14:textId="77777777" w:rsidR="00B43930" w:rsidRPr="00F320B9" w:rsidRDefault="00B43930" w:rsidP="007D1A15">
            <w:pPr>
              <w:pStyle w:val="TableEntry"/>
            </w:pPr>
            <w:r w:rsidRPr="00F320B9">
              <w:t>7</w:t>
            </w:r>
          </w:p>
        </w:tc>
        <w:tc>
          <w:tcPr>
            <w:tcW w:w="705" w:type="dxa"/>
            <w:tcBorders>
              <w:left w:val="single" w:sz="4" w:space="0" w:color="000000"/>
              <w:bottom w:val="single" w:sz="4" w:space="0" w:color="000000"/>
            </w:tcBorders>
            <w:vAlign w:val="center"/>
          </w:tcPr>
          <w:p w14:paraId="6796BD11" w14:textId="1FFAA546" w:rsidR="00B43930" w:rsidRPr="00F320B9" w:rsidRDefault="00362158" w:rsidP="007D1A15">
            <w:pPr>
              <w:pStyle w:val="TableEntry"/>
            </w:pPr>
            <w:r w:rsidRPr="00F320B9">
              <w:t>567</w:t>
            </w:r>
          </w:p>
        </w:tc>
        <w:tc>
          <w:tcPr>
            <w:tcW w:w="780" w:type="dxa"/>
            <w:tcBorders>
              <w:left w:val="single" w:sz="4" w:space="0" w:color="000000"/>
              <w:bottom w:val="single" w:sz="4" w:space="0" w:color="000000"/>
            </w:tcBorders>
            <w:vAlign w:val="center"/>
          </w:tcPr>
          <w:p w14:paraId="1CE023C6" w14:textId="77777777" w:rsidR="00B43930" w:rsidRPr="00F320B9" w:rsidRDefault="00B43930" w:rsidP="007D1A15">
            <w:pPr>
              <w:pStyle w:val="TableEntry"/>
            </w:pPr>
            <w:r w:rsidRPr="00F320B9">
              <w:t>XON</w:t>
            </w:r>
          </w:p>
        </w:tc>
        <w:tc>
          <w:tcPr>
            <w:tcW w:w="990" w:type="dxa"/>
            <w:tcBorders>
              <w:left w:val="single" w:sz="4" w:space="0" w:color="000000"/>
              <w:bottom w:val="single" w:sz="4" w:space="0" w:color="000000"/>
            </w:tcBorders>
            <w:vAlign w:val="center"/>
          </w:tcPr>
          <w:p w14:paraId="5DC91A4D" w14:textId="77777777" w:rsidR="00B43930" w:rsidRPr="00F320B9" w:rsidRDefault="00B43930" w:rsidP="007D1A15">
            <w:pPr>
              <w:pStyle w:val="TableEntry"/>
              <w:rPr>
                <w:iCs/>
              </w:rPr>
            </w:pPr>
            <w:r w:rsidRPr="00F320B9">
              <w:rPr>
                <w:iCs/>
              </w:rPr>
              <w:t>O</w:t>
            </w:r>
          </w:p>
        </w:tc>
        <w:tc>
          <w:tcPr>
            <w:tcW w:w="1080" w:type="dxa"/>
            <w:tcBorders>
              <w:left w:val="single" w:sz="4" w:space="0" w:color="000000"/>
              <w:bottom w:val="single" w:sz="4" w:space="0" w:color="000000"/>
            </w:tcBorders>
            <w:vAlign w:val="center"/>
          </w:tcPr>
          <w:p w14:paraId="0702DEBB" w14:textId="77777777" w:rsidR="00B43930" w:rsidRPr="00F320B9" w:rsidRDefault="00B43930" w:rsidP="007D1A15">
            <w:pPr>
              <w:pStyle w:val="TableEntry"/>
            </w:pPr>
            <w:r w:rsidRPr="00F320B9">
              <w:t>[0..1]</w:t>
            </w:r>
          </w:p>
        </w:tc>
        <w:tc>
          <w:tcPr>
            <w:tcW w:w="990" w:type="dxa"/>
            <w:tcBorders>
              <w:left w:val="single" w:sz="4" w:space="0" w:color="000000"/>
              <w:bottom w:val="single" w:sz="4" w:space="0" w:color="000000"/>
            </w:tcBorders>
            <w:vAlign w:val="center"/>
          </w:tcPr>
          <w:p w14:paraId="14276ED9" w14:textId="77777777" w:rsidR="00B43930" w:rsidRPr="00F320B9" w:rsidRDefault="00B43930" w:rsidP="007D1A15">
            <w:pPr>
              <w:pStyle w:val="TableEntry"/>
            </w:pPr>
            <w:r w:rsidRPr="00F320B9">
              <w:t> </w:t>
            </w:r>
          </w:p>
        </w:tc>
        <w:tc>
          <w:tcPr>
            <w:tcW w:w="2520" w:type="dxa"/>
            <w:tcBorders>
              <w:left w:val="single" w:sz="4" w:space="0" w:color="000000"/>
              <w:bottom w:val="single" w:sz="4" w:space="0" w:color="000000"/>
            </w:tcBorders>
            <w:vAlign w:val="center"/>
          </w:tcPr>
          <w:p w14:paraId="47D4362D" w14:textId="6DA325CD" w:rsidR="00B43930" w:rsidRPr="00F320B9" w:rsidRDefault="00362158" w:rsidP="007D1A15">
            <w:pPr>
              <w:pStyle w:val="TableEntry"/>
            </w:pPr>
            <w:r w:rsidRPr="00F320B9">
              <w:t>Responsible Medical Ward</w:t>
            </w:r>
            <w:r w:rsidR="00B43930" w:rsidRPr="00F320B9">
              <w:t xml:space="preserve"> </w:t>
            </w:r>
          </w:p>
        </w:tc>
        <w:tc>
          <w:tcPr>
            <w:tcW w:w="450" w:type="dxa"/>
            <w:tcBorders>
              <w:left w:val="single" w:sz="4" w:space="0" w:color="000000"/>
              <w:bottom w:val="single" w:sz="4" w:space="0" w:color="000000"/>
              <w:right w:val="single" w:sz="4" w:space="0" w:color="000000"/>
            </w:tcBorders>
            <w:vAlign w:val="center"/>
          </w:tcPr>
          <w:p w14:paraId="332F30CB" w14:textId="77777777" w:rsidR="00B43930" w:rsidRPr="00F320B9" w:rsidRDefault="00B43930" w:rsidP="007D1A15">
            <w:pPr>
              <w:pStyle w:val="TableEntry"/>
            </w:pPr>
            <w:r w:rsidRPr="00F320B9">
              <w:t> *</w:t>
            </w:r>
          </w:p>
        </w:tc>
        <w:tc>
          <w:tcPr>
            <w:tcW w:w="1553" w:type="dxa"/>
            <w:tcBorders>
              <w:left w:val="single" w:sz="4" w:space="0" w:color="000000"/>
              <w:bottom w:val="single" w:sz="4" w:space="0" w:color="000000"/>
              <w:right w:val="single" w:sz="4" w:space="0" w:color="000000"/>
            </w:tcBorders>
          </w:tcPr>
          <w:p w14:paraId="346FAA6C" w14:textId="26EE0C3B" w:rsidR="00B43930" w:rsidRPr="00F320B9" w:rsidRDefault="00B43930" w:rsidP="007D1A15">
            <w:pPr>
              <w:pStyle w:val="TableEntry"/>
            </w:pPr>
          </w:p>
        </w:tc>
      </w:tr>
      <w:tr w:rsidR="00B43930" w:rsidRPr="00F320B9" w14:paraId="5C173FC2" w14:textId="77777777" w:rsidTr="007D1A15">
        <w:trPr>
          <w:cantSplit/>
          <w:trHeight w:val="408"/>
        </w:trPr>
        <w:tc>
          <w:tcPr>
            <w:tcW w:w="855" w:type="dxa"/>
            <w:tcBorders>
              <w:left w:val="single" w:sz="4" w:space="0" w:color="000000"/>
              <w:bottom w:val="single" w:sz="4" w:space="0" w:color="000000"/>
            </w:tcBorders>
            <w:vAlign w:val="center"/>
          </w:tcPr>
          <w:p w14:paraId="34883BF1" w14:textId="77777777" w:rsidR="00B43930" w:rsidRPr="00F320B9" w:rsidRDefault="00B43930" w:rsidP="007D1A15">
            <w:pPr>
              <w:pStyle w:val="TableEntry"/>
              <w:rPr>
                <w:bCs/>
              </w:rPr>
            </w:pPr>
            <w:r w:rsidRPr="00F320B9">
              <w:rPr>
                <w:bCs/>
              </w:rPr>
              <w:t>8</w:t>
            </w:r>
          </w:p>
        </w:tc>
        <w:tc>
          <w:tcPr>
            <w:tcW w:w="705" w:type="dxa"/>
            <w:tcBorders>
              <w:left w:val="single" w:sz="4" w:space="0" w:color="000000"/>
              <w:bottom w:val="single" w:sz="4" w:space="0" w:color="000000"/>
            </w:tcBorders>
            <w:vAlign w:val="center"/>
          </w:tcPr>
          <w:p w14:paraId="69704951" w14:textId="1557F67F" w:rsidR="00B43930" w:rsidRPr="00F320B9" w:rsidRDefault="00362158" w:rsidP="007D1A15">
            <w:pPr>
              <w:pStyle w:val="TableEntry"/>
              <w:rPr>
                <w:bCs/>
              </w:rPr>
            </w:pPr>
            <w:r w:rsidRPr="00F320B9">
              <w:rPr>
                <w:bCs/>
              </w:rPr>
              <w:t>567</w:t>
            </w:r>
          </w:p>
        </w:tc>
        <w:tc>
          <w:tcPr>
            <w:tcW w:w="780" w:type="dxa"/>
            <w:tcBorders>
              <w:left w:val="single" w:sz="4" w:space="0" w:color="000000"/>
              <w:bottom w:val="single" w:sz="4" w:space="0" w:color="000000"/>
            </w:tcBorders>
            <w:vAlign w:val="center"/>
          </w:tcPr>
          <w:p w14:paraId="13B98E2E" w14:textId="77777777" w:rsidR="00B43930" w:rsidRPr="00F320B9" w:rsidRDefault="00B43930" w:rsidP="007D1A15">
            <w:pPr>
              <w:pStyle w:val="TableEntry"/>
              <w:rPr>
                <w:bCs/>
              </w:rPr>
            </w:pPr>
            <w:r w:rsidRPr="00F320B9">
              <w:rPr>
                <w:bCs/>
              </w:rPr>
              <w:t>XON</w:t>
            </w:r>
          </w:p>
        </w:tc>
        <w:tc>
          <w:tcPr>
            <w:tcW w:w="990" w:type="dxa"/>
            <w:tcBorders>
              <w:left w:val="single" w:sz="4" w:space="0" w:color="000000"/>
              <w:bottom w:val="single" w:sz="4" w:space="0" w:color="000000"/>
            </w:tcBorders>
            <w:vAlign w:val="center"/>
          </w:tcPr>
          <w:p w14:paraId="509047D0" w14:textId="77777777" w:rsidR="00B43930" w:rsidRPr="00F320B9" w:rsidRDefault="00B43930" w:rsidP="007D1A15">
            <w:pPr>
              <w:pStyle w:val="TableEntry"/>
              <w:rPr>
                <w:bCs/>
                <w:iCs/>
              </w:rPr>
            </w:pPr>
            <w:r w:rsidRPr="00F320B9">
              <w:rPr>
                <w:bCs/>
                <w:iCs/>
              </w:rPr>
              <w:t>O</w:t>
            </w:r>
          </w:p>
        </w:tc>
        <w:tc>
          <w:tcPr>
            <w:tcW w:w="1080" w:type="dxa"/>
            <w:tcBorders>
              <w:left w:val="single" w:sz="4" w:space="0" w:color="000000"/>
              <w:bottom w:val="single" w:sz="4" w:space="0" w:color="000000"/>
            </w:tcBorders>
            <w:vAlign w:val="center"/>
          </w:tcPr>
          <w:p w14:paraId="4A1FCCE1" w14:textId="77777777" w:rsidR="00B43930" w:rsidRPr="00F320B9" w:rsidRDefault="00B43930" w:rsidP="007D1A15">
            <w:pPr>
              <w:pStyle w:val="TableEntry"/>
              <w:rPr>
                <w:bCs/>
              </w:rPr>
            </w:pPr>
            <w:r w:rsidRPr="00F320B9">
              <w:rPr>
                <w:bCs/>
              </w:rPr>
              <w:t>[0..1]</w:t>
            </w:r>
          </w:p>
        </w:tc>
        <w:tc>
          <w:tcPr>
            <w:tcW w:w="990" w:type="dxa"/>
            <w:tcBorders>
              <w:left w:val="single" w:sz="4" w:space="0" w:color="000000"/>
              <w:bottom w:val="single" w:sz="4" w:space="0" w:color="000000"/>
            </w:tcBorders>
            <w:vAlign w:val="center"/>
          </w:tcPr>
          <w:p w14:paraId="4103B72B" w14:textId="77777777" w:rsidR="00B43930" w:rsidRPr="00F320B9" w:rsidRDefault="00B43930" w:rsidP="007D1A15">
            <w:pPr>
              <w:pStyle w:val="TableEntry"/>
              <w:rPr>
                <w:bCs/>
              </w:rPr>
            </w:pPr>
            <w:r w:rsidRPr="00F320B9">
              <w:rPr>
                <w:bCs/>
              </w:rPr>
              <w:t> </w:t>
            </w:r>
          </w:p>
        </w:tc>
        <w:tc>
          <w:tcPr>
            <w:tcW w:w="2520" w:type="dxa"/>
            <w:tcBorders>
              <w:left w:val="single" w:sz="4" w:space="0" w:color="000000"/>
              <w:bottom w:val="single" w:sz="4" w:space="0" w:color="000000"/>
            </w:tcBorders>
            <w:vAlign w:val="center"/>
          </w:tcPr>
          <w:p w14:paraId="4696C7E2" w14:textId="6B5FE812" w:rsidR="00B43930" w:rsidRPr="00F320B9" w:rsidRDefault="00362158" w:rsidP="007D1A15">
            <w:pPr>
              <w:pStyle w:val="TableEntry"/>
              <w:rPr>
                <w:bCs/>
              </w:rPr>
            </w:pPr>
            <w:r w:rsidRPr="00F320B9">
              <w:rPr>
                <w:bCs/>
              </w:rPr>
              <w:t>Responsible Nursing Ward</w:t>
            </w:r>
            <w:r w:rsidR="00B43930" w:rsidRPr="00F320B9">
              <w:rPr>
                <w:bCs/>
              </w:rPr>
              <w:t xml:space="preserve">  </w:t>
            </w:r>
          </w:p>
        </w:tc>
        <w:tc>
          <w:tcPr>
            <w:tcW w:w="450" w:type="dxa"/>
            <w:tcBorders>
              <w:left w:val="single" w:sz="4" w:space="0" w:color="000000"/>
              <w:bottom w:val="single" w:sz="4" w:space="0" w:color="000000"/>
              <w:right w:val="single" w:sz="4" w:space="0" w:color="000000"/>
            </w:tcBorders>
            <w:vAlign w:val="center"/>
          </w:tcPr>
          <w:p w14:paraId="217F0C16" w14:textId="77777777" w:rsidR="00B43930" w:rsidRPr="00F320B9" w:rsidRDefault="00B43930" w:rsidP="007D1A15">
            <w:pPr>
              <w:pStyle w:val="TableEntry"/>
              <w:rPr>
                <w:bCs/>
              </w:rPr>
            </w:pPr>
            <w:r w:rsidRPr="00F320B9">
              <w:rPr>
                <w:bCs/>
              </w:rPr>
              <w:t>*</w:t>
            </w:r>
          </w:p>
        </w:tc>
        <w:tc>
          <w:tcPr>
            <w:tcW w:w="1553" w:type="dxa"/>
            <w:tcBorders>
              <w:left w:val="single" w:sz="4" w:space="0" w:color="000000"/>
              <w:bottom w:val="single" w:sz="4" w:space="0" w:color="000000"/>
              <w:right w:val="single" w:sz="4" w:space="0" w:color="000000"/>
            </w:tcBorders>
          </w:tcPr>
          <w:p w14:paraId="21FF5972" w14:textId="5956F053" w:rsidR="00B43930" w:rsidRPr="00F320B9" w:rsidRDefault="00B43930" w:rsidP="007D1A15">
            <w:pPr>
              <w:pStyle w:val="TableEntry"/>
              <w:rPr>
                <w:bCs/>
              </w:rPr>
            </w:pPr>
          </w:p>
        </w:tc>
      </w:tr>
      <w:tr w:rsidR="00B43930" w:rsidRPr="00F320B9" w14:paraId="1F6F4F4A" w14:textId="77777777" w:rsidTr="007D1A15">
        <w:trPr>
          <w:cantSplit/>
          <w:trHeight w:val="240"/>
        </w:trPr>
        <w:tc>
          <w:tcPr>
            <w:tcW w:w="855" w:type="dxa"/>
            <w:tcBorders>
              <w:left w:val="single" w:sz="4" w:space="0" w:color="000000"/>
              <w:bottom w:val="single" w:sz="4" w:space="0" w:color="000000"/>
            </w:tcBorders>
            <w:vAlign w:val="center"/>
          </w:tcPr>
          <w:p w14:paraId="02F5CB0C" w14:textId="77777777" w:rsidR="00B43930" w:rsidRPr="00F320B9" w:rsidRDefault="00B43930" w:rsidP="007D1A15">
            <w:pPr>
              <w:pStyle w:val="TableEntry"/>
              <w:rPr>
                <w:bCs/>
              </w:rPr>
            </w:pPr>
            <w:r w:rsidRPr="00F320B9">
              <w:rPr>
                <w:bCs/>
              </w:rPr>
              <w:t>9</w:t>
            </w:r>
          </w:p>
        </w:tc>
        <w:tc>
          <w:tcPr>
            <w:tcW w:w="705" w:type="dxa"/>
            <w:tcBorders>
              <w:left w:val="single" w:sz="4" w:space="0" w:color="000000"/>
              <w:bottom w:val="single" w:sz="4" w:space="0" w:color="000000"/>
            </w:tcBorders>
            <w:vAlign w:val="center"/>
          </w:tcPr>
          <w:p w14:paraId="2A7B4F79" w14:textId="77777777" w:rsidR="00B43930" w:rsidRPr="00F320B9" w:rsidRDefault="00B43930" w:rsidP="007D1A15">
            <w:pPr>
              <w:pStyle w:val="TableEntry"/>
              <w:rPr>
                <w:bCs/>
              </w:rPr>
            </w:pPr>
            <w:r w:rsidRPr="00F320B9">
              <w:rPr>
                <w:bCs/>
              </w:rPr>
              <w:t>3</w:t>
            </w:r>
          </w:p>
        </w:tc>
        <w:tc>
          <w:tcPr>
            <w:tcW w:w="780" w:type="dxa"/>
            <w:tcBorders>
              <w:left w:val="single" w:sz="4" w:space="0" w:color="000000"/>
              <w:bottom w:val="single" w:sz="4" w:space="0" w:color="000000"/>
            </w:tcBorders>
            <w:vAlign w:val="center"/>
          </w:tcPr>
          <w:p w14:paraId="57A48CB4" w14:textId="77777777" w:rsidR="00B43930" w:rsidRPr="00F320B9" w:rsidRDefault="00B43930" w:rsidP="007D1A15">
            <w:pPr>
              <w:pStyle w:val="TableEntry"/>
              <w:rPr>
                <w:bCs/>
              </w:rPr>
            </w:pPr>
            <w:r w:rsidRPr="00F320B9">
              <w:rPr>
                <w:bCs/>
              </w:rPr>
              <w:t>CWE</w:t>
            </w:r>
          </w:p>
        </w:tc>
        <w:tc>
          <w:tcPr>
            <w:tcW w:w="990" w:type="dxa"/>
            <w:tcBorders>
              <w:left w:val="single" w:sz="4" w:space="0" w:color="000000"/>
              <w:bottom w:val="single" w:sz="4" w:space="0" w:color="000000"/>
            </w:tcBorders>
            <w:vAlign w:val="center"/>
          </w:tcPr>
          <w:p w14:paraId="5EB6CBA0" w14:textId="77777777" w:rsidR="00B43930" w:rsidRPr="00F320B9" w:rsidRDefault="00B43930" w:rsidP="007D1A15">
            <w:pPr>
              <w:pStyle w:val="TableEntry"/>
              <w:rPr>
                <w:bCs/>
              </w:rPr>
            </w:pPr>
            <w:r w:rsidRPr="00F320B9">
              <w:rPr>
                <w:bCs/>
              </w:rPr>
              <w:t>R</w:t>
            </w:r>
          </w:p>
        </w:tc>
        <w:tc>
          <w:tcPr>
            <w:tcW w:w="1080" w:type="dxa"/>
            <w:tcBorders>
              <w:left w:val="single" w:sz="4" w:space="0" w:color="000000"/>
              <w:bottom w:val="single" w:sz="4" w:space="0" w:color="000000"/>
            </w:tcBorders>
            <w:vAlign w:val="center"/>
          </w:tcPr>
          <w:p w14:paraId="25AEAB18" w14:textId="77777777" w:rsidR="00B43930" w:rsidRPr="00F320B9" w:rsidRDefault="00B43930" w:rsidP="007D1A15">
            <w:pPr>
              <w:pStyle w:val="TableEntry"/>
              <w:rPr>
                <w:bCs/>
              </w:rPr>
            </w:pPr>
            <w:r w:rsidRPr="00F320B9">
              <w:rPr>
                <w:bCs/>
              </w:rPr>
              <w:t>[1..1] </w:t>
            </w:r>
          </w:p>
        </w:tc>
        <w:tc>
          <w:tcPr>
            <w:tcW w:w="990" w:type="dxa"/>
            <w:tcBorders>
              <w:left w:val="single" w:sz="4" w:space="0" w:color="000000"/>
              <w:bottom w:val="single" w:sz="4" w:space="0" w:color="000000"/>
            </w:tcBorders>
            <w:vAlign w:val="center"/>
          </w:tcPr>
          <w:p w14:paraId="38E675C3" w14:textId="774E8EAB" w:rsidR="00B43930" w:rsidRPr="00F320B9" w:rsidRDefault="00362158" w:rsidP="007D1A15">
            <w:pPr>
              <w:pStyle w:val="TableEntry"/>
              <w:rPr>
                <w:bCs/>
              </w:rPr>
            </w:pPr>
            <w:r w:rsidRPr="00F320B9">
              <w:rPr>
                <w:bCs/>
              </w:rPr>
              <w:t>Table 4.1.2.7-1</w:t>
            </w:r>
          </w:p>
        </w:tc>
        <w:tc>
          <w:tcPr>
            <w:tcW w:w="2520" w:type="dxa"/>
            <w:tcBorders>
              <w:left w:val="single" w:sz="4" w:space="0" w:color="000000"/>
              <w:bottom w:val="single" w:sz="4" w:space="0" w:color="000000"/>
            </w:tcBorders>
            <w:vAlign w:val="center"/>
          </w:tcPr>
          <w:p w14:paraId="7C407C99" w14:textId="1BC43341" w:rsidR="00B43930" w:rsidRPr="00F320B9" w:rsidRDefault="00362158" w:rsidP="007D1A15">
            <w:pPr>
              <w:pStyle w:val="TableEntry"/>
              <w:rPr>
                <w:bCs/>
              </w:rPr>
            </w:pPr>
            <w:r w:rsidRPr="00F320B9">
              <w:rPr>
                <w:bCs/>
              </w:rPr>
              <w:t>Movement scope</w:t>
            </w:r>
          </w:p>
        </w:tc>
        <w:tc>
          <w:tcPr>
            <w:tcW w:w="450" w:type="dxa"/>
            <w:tcBorders>
              <w:left w:val="single" w:sz="4" w:space="0" w:color="000000"/>
              <w:bottom w:val="single" w:sz="4" w:space="0" w:color="000000"/>
              <w:right w:val="single" w:sz="4" w:space="0" w:color="000000"/>
            </w:tcBorders>
            <w:vAlign w:val="center"/>
          </w:tcPr>
          <w:p w14:paraId="50F8F3B7" w14:textId="77777777" w:rsidR="00B43930" w:rsidRPr="00F320B9" w:rsidRDefault="00B43930" w:rsidP="007D1A15">
            <w:pPr>
              <w:pStyle w:val="TableEntry"/>
              <w:rPr>
                <w:bCs/>
              </w:rPr>
            </w:pPr>
            <w:r w:rsidRPr="00F320B9">
              <w:rPr>
                <w:bCs/>
              </w:rPr>
              <w:t>*</w:t>
            </w:r>
          </w:p>
        </w:tc>
        <w:tc>
          <w:tcPr>
            <w:tcW w:w="1553" w:type="dxa"/>
            <w:tcBorders>
              <w:left w:val="single" w:sz="4" w:space="0" w:color="000000"/>
              <w:bottom w:val="single" w:sz="4" w:space="0" w:color="000000"/>
              <w:right w:val="single" w:sz="4" w:space="0" w:color="000000"/>
            </w:tcBorders>
          </w:tcPr>
          <w:p w14:paraId="79AA9050" w14:textId="50EF0547" w:rsidR="00B43930" w:rsidRPr="00F320B9" w:rsidRDefault="00362158" w:rsidP="007D1A15">
            <w:pPr>
              <w:pStyle w:val="TableEntry"/>
              <w:rPr>
                <w:bCs/>
              </w:rPr>
            </w:pPr>
            <w:r w:rsidRPr="00F320B9">
              <w:rPr>
                <w:bCs/>
              </w:rPr>
              <w:t>Required in France</w:t>
            </w:r>
          </w:p>
        </w:tc>
      </w:tr>
    </w:tbl>
    <w:p w14:paraId="0C419809" w14:textId="77777777" w:rsidR="00B43930" w:rsidRPr="00F320B9" w:rsidRDefault="00B43930" w:rsidP="00DC2E00">
      <w:pPr>
        <w:pStyle w:val="BodyText"/>
      </w:pPr>
    </w:p>
    <w:p w14:paraId="4B72560E" w14:textId="1A00E876" w:rsidR="00B43930" w:rsidRPr="00F320B9" w:rsidRDefault="00B43930" w:rsidP="00DC2E00">
      <w:pPr>
        <w:pStyle w:val="BodyText"/>
      </w:pPr>
      <w:r w:rsidRPr="00F320B9">
        <w:t xml:space="preserve">This segment identifies a movement excerpt from the sequence of the movements corresponding to a patient’s visit (see the definition of these terms at </w:t>
      </w:r>
      <w:r w:rsidR="004B110D" w:rsidRPr="00F320B9">
        <w:rPr>
          <w:bCs/>
        </w:rPr>
        <w:t>ITI TF-2b:</w:t>
      </w:r>
      <w:r w:rsidRPr="00F320B9">
        <w:rPr>
          <w:bCs/>
        </w:rPr>
        <w:t xml:space="preserve"> </w:t>
      </w:r>
      <w:r w:rsidR="004B110D" w:rsidRPr="00F320B9">
        <w:rPr>
          <w:bCs/>
        </w:rPr>
        <w:t>3.31</w:t>
      </w:r>
      <w:r w:rsidRPr="00F320B9">
        <w:rPr>
          <w:bCs/>
        </w:rPr>
        <w:t>.4.</w:t>
      </w:r>
      <w:r w:rsidRPr="00F320B9">
        <w:t xml:space="preserve"> The segment details the action that will be implemented on this movement: Insert, Cancel, Update.</w:t>
      </w:r>
    </w:p>
    <w:p w14:paraId="7C5C272E" w14:textId="77777777" w:rsidR="00B43930" w:rsidRPr="00F320B9" w:rsidRDefault="00B43930" w:rsidP="00DC2E00">
      <w:pPr>
        <w:pStyle w:val="BodyText"/>
      </w:pPr>
      <w:r w:rsidRPr="00F320B9">
        <w:t>Insertion can add a new movement only at the end of a sequence. Cancellation shall only be carried out on the current movement, the last known in the sequence. Updating can be done on every movement of the sequence.</w:t>
      </w:r>
    </w:p>
    <w:p w14:paraId="76581694" w14:textId="11AECD34" w:rsidR="00B43930" w:rsidRPr="00F320B9" w:rsidRDefault="00B43930" w:rsidP="00DC2E00">
      <w:pPr>
        <w:pStyle w:val="BodyText"/>
      </w:pPr>
      <w:r w:rsidRPr="00F320B9">
        <w:t>The following paragraphs reuse the ZBE-1 to ZBE-6 definitions, excerpt from IHE ITI T</w:t>
      </w:r>
      <w:r w:rsidR="00B0404E" w:rsidRPr="00F320B9">
        <w:t>F-2</w:t>
      </w:r>
      <w:r w:rsidR="004B110D" w:rsidRPr="00F320B9">
        <w:t>b</w:t>
      </w:r>
      <w:r w:rsidR="00B0404E" w:rsidRPr="00F320B9">
        <w:t xml:space="preserve">: </w:t>
      </w:r>
      <w:r w:rsidRPr="00F320B9">
        <w:rPr>
          <w:bCs/>
        </w:rPr>
        <w:t>3.31.6.1</w:t>
      </w:r>
      <w:r w:rsidRPr="00F320B9">
        <w:t>.</w:t>
      </w:r>
    </w:p>
    <w:p w14:paraId="2C672A2C" w14:textId="06DEBBD5" w:rsidR="00B43930" w:rsidRPr="00F320B9" w:rsidRDefault="00B43930" w:rsidP="00DC2E00">
      <w:pPr>
        <w:pStyle w:val="BodyText"/>
      </w:pPr>
      <w:r w:rsidRPr="00F320B9">
        <w:t>As specified in ITI T</w:t>
      </w:r>
      <w:r w:rsidR="00B0404E" w:rsidRPr="00F320B9">
        <w:t>F-2</w:t>
      </w:r>
      <w:r w:rsidR="004B110D" w:rsidRPr="00F320B9">
        <w:t>b</w:t>
      </w:r>
      <w:r w:rsidR="00B0404E" w:rsidRPr="00F320B9">
        <w:t>:</w:t>
      </w:r>
      <w:r w:rsidR="00B0404E" w:rsidRPr="00F320B9">
        <w:rPr>
          <w:bCs/>
        </w:rPr>
        <w:t xml:space="preserve"> </w:t>
      </w:r>
      <w:r w:rsidRPr="00F320B9">
        <w:rPr>
          <w:bCs/>
        </w:rPr>
        <w:t xml:space="preserve">3.31.5.6 (Historic Movement Management), </w:t>
      </w:r>
      <w:r w:rsidRPr="00F320B9">
        <w:t>the ZBE segment is required for the following events:</w:t>
      </w:r>
    </w:p>
    <w:p w14:paraId="0CC99DF3" w14:textId="77777777" w:rsidR="00B43930" w:rsidRPr="00F320B9" w:rsidRDefault="00B43930" w:rsidP="00DC2E00">
      <w:pPr>
        <w:pStyle w:val="BodyText"/>
      </w:pPr>
      <w:r w:rsidRPr="00F320B9">
        <w:t>A01, A02, A03, A04, A05, A06, A07, A11, A12, A13, A14, A15, A16, A21, A22, A25, A26, A27, A38, A52, A53, A54, A55, Z99.</w:t>
      </w:r>
    </w:p>
    <w:p w14:paraId="0054BD1C" w14:textId="0C2EA2AF" w:rsidR="00B43930" w:rsidRPr="00F320B9" w:rsidRDefault="00B43930" w:rsidP="00DC2E00">
      <w:pPr>
        <w:pStyle w:val="BodyText"/>
      </w:pPr>
    </w:p>
    <w:p w14:paraId="4DE7892D" w14:textId="77777777" w:rsidR="00B43930" w:rsidRPr="00F320B9" w:rsidRDefault="00B43930" w:rsidP="00EF6476">
      <w:pPr>
        <w:pStyle w:val="BodyText"/>
        <w:keepNext/>
        <w:rPr>
          <w:i/>
          <w:iCs/>
        </w:rPr>
      </w:pPr>
      <w:r w:rsidRPr="00F320B9">
        <w:rPr>
          <w:i/>
          <w:iCs/>
        </w:rPr>
        <w:t>ZBE-3: End Movement Date/Time</w:t>
      </w:r>
    </w:p>
    <w:p w14:paraId="4686716B" w14:textId="77777777" w:rsidR="00B43930" w:rsidRPr="00F320B9" w:rsidRDefault="00B43930" w:rsidP="00DC2E00">
      <w:pPr>
        <w:pStyle w:val="BodyText"/>
      </w:pPr>
      <w:r w:rsidRPr="00F320B9">
        <w:t>Forbidden.</w:t>
      </w:r>
    </w:p>
    <w:p w14:paraId="4A72BC62" w14:textId="77777777" w:rsidR="000303A5" w:rsidRPr="00F320B9" w:rsidRDefault="000303A5" w:rsidP="00E861D9">
      <w:pPr>
        <w:pStyle w:val="BodyText"/>
      </w:pPr>
    </w:p>
    <w:p w14:paraId="2EB9F794" w14:textId="70162FCF" w:rsidR="00B43930" w:rsidRPr="00F320B9" w:rsidRDefault="00B43930" w:rsidP="00DC2E00">
      <w:pPr>
        <w:pStyle w:val="BodyText"/>
        <w:rPr>
          <w:i/>
          <w:iCs/>
        </w:rPr>
      </w:pPr>
      <w:r w:rsidRPr="00F320B9">
        <w:rPr>
          <w:i/>
          <w:iCs/>
        </w:rPr>
        <w:t xml:space="preserve">ZBE-7: </w:t>
      </w:r>
      <w:r w:rsidR="00B34FCF" w:rsidRPr="00F320B9">
        <w:rPr>
          <w:i/>
          <w:iCs/>
        </w:rPr>
        <w:t xml:space="preserve">Responsible </w:t>
      </w:r>
      <w:r w:rsidRPr="00F320B9">
        <w:rPr>
          <w:i/>
          <w:iCs/>
        </w:rPr>
        <w:t>Medical Ward</w:t>
      </w:r>
    </w:p>
    <w:p w14:paraId="2F5BBD36" w14:textId="11DFC292" w:rsidR="00B43930" w:rsidRPr="00F320B9" w:rsidRDefault="00B34FCF" w:rsidP="00B34FCF">
      <w:pPr>
        <w:pStyle w:val="BodyText"/>
      </w:pPr>
      <w:r w:rsidRPr="00F320B9">
        <w:t>IHE-France constrains this field to</w:t>
      </w:r>
      <w:r w:rsidR="00B43930" w:rsidRPr="00F320B9">
        <w:t xml:space="preserve"> the code of the ward that is medically responsible for the patient</w:t>
      </w:r>
      <w:r w:rsidR="00F320B9" w:rsidRPr="00F320B9">
        <w:t xml:space="preserve">. </w:t>
      </w:r>
      <w:r w:rsidRPr="00F320B9">
        <w:t>ZBE-7 shall not be used to specify a nursing ward (see ZBE-8).</w:t>
      </w:r>
    </w:p>
    <w:p w14:paraId="6D768F4A" w14:textId="77777777" w:rsidR="00B43930" w:rsidRPr="00F320B9" w:rsidRDefault="00B43930" w:rsidP="00DC2E00">
      <w:pPr>
        <w:pStyle w:val="BodyText"/>
      </w:pPr>
      <w:r w:rsidRPr="00F320B9">
        <w:t>The required elements (when known) are:</w:t>
      </w:r>
    </w:p>
    <w:p w14:paraId="37C4C2C6" w14:textId="77777777" w:rsidR="00A47846" w:rsidRPr="00F320B9" w:rsidRDefault="00B43930" w:rsidP="00B34FCF">
      <w:pPr>
        <w:pStyle w:val="ListBullet2"/>
        <w:numPr>
          <w:ilvl w:val="0"/>
          <w:numId w:val="14"/>
        </w:numPr>
      </w:pPr>
      <w:r w:rsidRPr="00F320B9">
        <w:t xml:space="preserve">ZBE-7.1: </w:t>
      </w:r>
      <w:r w:rsidR="00B34FCF" w:rsidRPr="00F320B9">
        <w:t xml:space="preserve">Display name of the medical ward </w:t>
      </w:r>
    </w:p>
    <w:p w14:paraId="2F4B921B" w14:textId="59822F2C" w:rsidR="00B43930" w:rsidRPr="00F320B9" w:rsidRDefault="00B43930" w:rsidP="00B34FCF">
      <w:pPr>
        <w:pStyle w:val="ListBullet2"/>
        <w:numPr>
          <w:ilvl w:val="0"/>
          <w:numId w:val="14"/>
        </w:numPr>
      </w:pPr>
      <w:r w:rsidRPr="00F320B9">
        <w:t xml:space="preserve">ZBE-7.6: Identifier of the assignment authority that granted the responsible </w:t>
      </w:r>
      <w:r w:rsidR="00B34FCF" w:rsidRPr="00F320B9">
        <w:t xml:space="preserve">medical </w:t>
      </w:r>
      <w:r w:rsidRPr="00F320B9">
        <w:t>ward an identifier.</w:t>
      </w:r>
    </w:p>
    <w:p w14:paraId="0130D99F" w14:textId="77777777" w:rsidR="00B43930" w:rsidRPr="00F320B9" w:rsidRDefault="00B43930" w:rsidP="004D489F">
      <w:pPr>
        <w:pStyle w:val="ListBullet2"/>
        <w:numPr>
          <w:ilvl w:val="0"/>
          <w:numId w:val="14"/>
        </w:numPr>
      </w:pPr>
      <w:r w:rsidRPr="00F320B9">
        <w:t>ZBE-7.7: The value of this field shall be “Ward”</w:t>
      </w:r>
    </w:p>
    <w:p w14:paraId="4A196AFF" w14:textId="73FEEFB8" w:rsidR="00B43930" w:rsidRPr="00F320B9" w:rsidRDefault="00B43930" w:rsidP="004D489F">
      <w:pPr>
        <w:pStyle w:val="ListBullet2"/>
        <w:numPr>
          <w:ilvl w:val="0"/>
          <w:numId w:val="14"/>
        </w:numPr>
      </w:pPr>
      <w:r w:rsidRPr="00F320B9">
        <w:t xml:space="preserve">ZBE-7.10: Identifier of the responsible </w:t>
      </w:r>
      <w:r w:rsidR="00B34FCF" w:rsidRPr="00F320B9">
        <w:t xml:space="preserve">medical </w:t>
      </w:r>
      <w:r w:rsidRPr="00F320B9">
        <w:t>ward.</w:t>
      </w:r>
    </w:p>
    <w:p w14:paraId="4C2AA85B" w14:textId="77777777" w:rsidR="00B43930" w:rsidRPr="00F320B9" w:rsidRDefault="00B43930" w:rsidP="00DC2E00">
      <w:pPr>
        <w:pStyle w:val="BodyText"/>
      </w:pPr>
    </w:p>
    <w:p w14:paraId="1B8989B2" w14:textId="163F5DE2" w:rsidR="00B43930" w:rsidRPr="00F320B9" w:rsidRDefault="00B43930" w:rsidP="00DC2E00">
      <w:pPr>
        <w:pStyle w:val="BodyText"/>
        <w:rPr>
          <w:bCs/>
          <w:i/>
          <w:iCs/>
        </w:rPr>
      </w:pPr>
      <w:r w:rsidRPr="00F320B9">
        <w:rPr>
          <w:bCs/>
          <w:i/>
          <w:iCs/>
        </w:rPr>
        <w:lastRenderedPageBreak/>
        <w:t xml:space="preserve">ZBE-8: </w:t>
      </w:r>
      <w:r w:rsidR="00B34FCF" w:rsidRPr="00F320B9">
        <w:rPr>
          <w:bCs/>
          <w:i/>
          <w:iCs/>
        </w:rPr>
        <w:t xml:space="preserve">Responsible </w:t>
      </w:r>
      <w:r w:rsidRPr="00F320B9">
        <w:rPr>
          <w:bCs/>
          <w:i/>
          <w:iCs/>
        </w:rPr>
        <w:t>Nursing Ward</w:t>
      </w:r>
    </w:p>
    <w:p w14:paraId="067434F4" w14:textId="673C4703" w:rsidR="00B43930" w:rsidRPr="00F320B9" w:rsidRDefault="00B43930" w:rsidP="00DC2E00">
      <w:pPr>
        <w:pStyle w:val="BodyText"/>
        <w:rPr>
          <w:bCs/>
        </w:rPr>
      </w:pPr>
      <w:r w:rsidRPr="00F320B9">
        <w:rPr>
          <w:bCs/>
        </w:rPr>
        <w:t>This IHE France-added field provides the code of the ward that is responsible for the nursing care</w:t>
      </w:r>
      <w:r w:rsidR="00B34FCF" w:rsidRPr="00F320B9">
        <w:rPr>
          <w:bCs/>
        </w:rPr>
        <w:t xml:space="preserve"> for the patient</w:t>
      </w:r>
      <w:r w:rsidRPr="00F320B9">
        <w:rPr>
          <w:bCs/>
        </w:rPr>
        <w:t>.</w:t>
      </w:r>
    </w:p>
    <w:p w14:paraId="33202C77" w14:textId="77777777" w:rsidR="00B43930" w:rsidRPr="00F320B9" w:rsidRDefault="00B43930" w:rsidP="00DC2E00">
      <w:pPr>
        <w:pStyle w:val="BodyText"/>
        <w:rPr>
          <w:bCs/>
        </w:rPr>
      </w:pPr>
      <w:r w:rsidRPr="00F320B9">
        <w:rPr>
          <w:bCs/>
        </w:rPr>
        <w:t>The required elements (when known) are:</w:t>
      </w:r>
    </w:p>
    <w:p w14:paraId="74569111" w14:textId="1D32F4B9" w:rsidR="00B43930" w:rsidRPr="00F320B9" w:rsidRDefault="00B43930" w:rsidP="004D489F">
      <w:pPr>
        <w:pStyle w:val="ListBullet2"/>
        <w:numPr>
          <w:ilvl w:val="0"/>
          <w:numId w:val="14"/>
        </w:numPr>
        <w:rPr>
          <w:bCs/>
        </w:rPr>
      </w:pPr>
      <w:r w:rsidRPr="00F320B9">
        <w:rPr>
          <w:bCs/>
        </w:rPr>
        <w:t xml:space="preserve">ZBE-8.1: Display name of the </w:t>
      </w:r>
      <w:r w:rsidR="00B34FCF" w:rsidRPr="00F320B9">
        <w:rPr>
          <w:bCs/>
        </w:rPr>
        <w:t xml:space="preserve">nursing </w:t>
      </w:r>
      <w:r w:rsidRPr="00F320B9">
        <w:rPr>
          <w:bCs/>
        </w:rPr>
        <w:t>ward</w:t>
      </w:r>
    </w:p>
    <w:p w14:paraId="38083016" w14:textId="72053811" w:rsidR="00B43930" w:rsidRPr="00F320B9" w:rsidRDefault="00B43930" w:rsidP="004D489F">
      <w:pPr>
        <w:pStyle w:val="ListBullet2"/>
        <w:numPr>
          <w:ilvl w:val="0"/>
          <w:numId w:val="14"/>
        </w:numPr>
        <w:rPr>
          <w:bCs/>
        </w:rPr>
      </w:pPr>
      <w:r w:rsidRPr="00F320B9">
        <w:rPr>
          <w:bCs/>
        </w:rPr>
        <w:t xml:space="preserve">ZBE-8.6: Identifier of the assignment authority that granted the responsible </w:t>
      </w:r>
      <w:r w:rsidR="00B34FCF" w:rsidRPr="00F320B9">
        <w:rPr>
          <w:bCs/>
        </w:rPr>
        <w:t xml:space="preserve">nursing </w:t>
      </w:r>
      <w:r w:rsidRPr="00F320B9">
        <w:rPr>
          <w:bCs/>
        </w:rPr>
        <w:t>ward an identifier.</w:t>
      </w:r>
    </w:p>
    <w:p w14:paraId="2D29A006" w14:textId="77777777" w:rsidR="00B43930" w:rsidRPr="00F320B9" w:rsidRDefault="00B43930" w:rsidP="004D489F">
      <w:pPr>
        <w:pStyle w:val="ListBullet2"/>
        <w:numPr>
          <w:ilvl w:val="0"/>
          <w:numId w:val="14"/>
        </w:numPr>
        <w:rPr>
          <w:bCs/>
        </w:rPr>
      </w:pPr>
      <w:r w:rsidRPr="00F320B9">
        <w:rPr>
          <w:bCs/>
        </w:rPr>
        <w:t>ZBE-8.7: The value of this field shall be  “Ward”</w:t>
      </w:r>
    </w:p>
    <w:p w14:paraId="30ECCC77" w14:textId="18015A48" w:rsidR="00B43930" w:rsidRPr="00F320B9" w:rsidRDefault="00B43930" w:rsidP="004D489F">
      <w:pPr>
        <w:pStyle w:val="ListBullet2"/>
        <w:numPr>
          <w:ilvl w:val="0"/>
          <w:numId w:val="14"/>
        </w:numPr>
        <w:rPr>
          <w:bCs/>
        </w:rPr>
      </w:pPr>
      <w:r w:rsidRPr="00F320B9">
        <w:rPr>
          <w:bCs/>
        </w:rPr>
        <w:t xml:space="preserve">ZBE-8.10: Identifier of the </w:t>
      </w:r>
      <w:r w:rsidR="00B34FCF" w:rsidRPr="00F320B9">
        <w:rPr>
          <w:bCs/>
        </w:rPr>
        <w:t xml:space="preserve">responsible </w:t>
      </w:r>
      <w:r w:rsidRPr="00F320B9">
        <w:rPr>
          <w:bCs/>
        </w:rPr>
        <w:t>nursing ward.</w:t>
      </w:r>
    </w:p>
    <w:p w14:paraId="076CB33F" w14:textId="77777777" w:rsidR="00B43930" w:rsidRPr="00F320B9" w:rsidRDefault="00B43930" w:rsidP="00DC2E00">
      <w:pPr>
        <w:pStyle w:val="BodyText"/>
        <w:rPr>
          <w:bCs/>
        </w:rPr>
      </w:pPr>
    </w:p>
    <w:p w14:paraId="70252C55" w14:textId="06F131F5" w:rsidR="00B43930" w:rsidRPr="00F320B9" w:rsidRDefault="00B43930" w:rsidP="00DC2E00">
      <w:pPr>
        <w:pStyle w:val="BodyText"/>
        <w:rPr>
          <w:bCs/>
          <w:i/>
          <w:iCs/>
        </w:rPr>
      </w:pPr>
      <w:r w:rsidRPr="00F320B9">
        <w:rPr>
          <w:bCs/>
          <w:i/>
          <w:iCs/>
        </w:rPr>
        <w:t xml:space="preserve">ZBE-9: </w:t>
      </w:r>
      <w:r w:rsidR="00B34FCF" w:rsidRPr="00F320B9">
        <w:rPr>
          <w:bCs/>
          <w:i/>
          <w:iCs/>
        </w:rPr>
        <w:t xml:space="preserve">Movement scope </w:t>
      </w:r>
      <w:r w:rsidRPr="00F320B9">
        <w:rPr>
          <w:bCs/>
          <w:i/>
          <w:iCs/>
        </w:rPr>
        <w:t>(CWE)</w:t>
      </w:r>
    </w:p>
    <w:p w14:paraId="5D22BEC6" w14:textId="0B75810F" w:rsidR="00B43930" w:rsidRPr="00F320B9" w:rsidRDefault="00B43930" w:rsidP="00DC2E00">
      <w:pPr>
        <w:pStyle w:val="BodyText"/>
        <w:rPr>
          <w:bCs/>
        </w:rPr>
      </w:pPr>
      <w:r w:rsidRPr="00F320B9">
        <w:rPr>
          <w:bCs/>
        </w:rPr>
        <w:t xml:space="preserve">This </w:t>
      </w:r>
      <w:r w:rsidR="00B34FCF" w:rsidRPr="00F320B9">
        <w:rPr>
          <w:bCs/>
        </w:rPr>
        <w:t xml:space="preserve">IHE France-added </w:t>
      </w:r>
      <w:r w:rsidRPr="00F320B9">
        <w:rPr>
          <w:bCs/>
        </w:rPr>
        <w:t>field details the nature of the element(s) that was (were) submitted to a change of situation since the ZBE-2 movement date</w:t>
      </w:r>
      <w:r w:rsidR="00B34FCF" w:rsidRPr="00F320B9">
        <w:rPr>
          <w:bCs/>
        </w:rPr>
        <w:t xml:space="preserve">/time, </w:t>
      </w:r>
      <w:r w:rsidR="00CC5853">
        <w:rPr>
          <w:bCs/>
        </w:rPr>
        <w:t xml:space="preserve">e.g., </w:t>
      </w:r>
      <w:r w:rsidR="00B34FCF" w:rsidRPr="00F320B9">
        <w:rPr>
          <w:bCs/>
        </w:rPr>
        <w:t>change of housing, change of medical ward, change of nursing ward</w:t>
      </w:r>
      <w:r w:rsidRPr="00F320B9">
        <w:rPr>
          <w:bCs/>
        </w:rPr>
        <w:t>.</w:t>
      </w:r>
    </w:p>
    <w:p w14:paraId="18FDA28D" w14:textId="77777777" w:rsidR="00B43930" w:rsidRPr="00F320B9" w:rsidRDefault="00B43930" w:rsidP="00DC2E00">
      <w:pPr>
        <w:pStyle w:val="BodyText"/>
        <w:rPr>
          <w:bCs/>
        </w:rPr>
      </w:pPr>
      <w:r w:rsidRPr="00F320B9">
        <w:rPr>
          <w:bCs/>
        </w:rPr>
        <w:t xml:space="preserve">Allowed values are: </w:t>
      </w:r>
    </w:p>
    <w:p w14:paraId="39B07A50" w14:textId="35E4D8FE" w:rsidR="00B43930" w:rsidRPr="00F320B9" w:rsidRDefault="00B34FCF" w:rsidP="00CE0F24">
      <w:pPr>
        <w:pStyle w:val="TableTitle"/>
      </w:pPr>
      <w:r w:rsidRPr="00F320B9">
        <w:t>Table 4.1.2.7-1 Movement scope</w:t>
      </w:r>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7582"/>
      </w:tblGrid>
      <w:tr w:rsidR="00D14C9D" w:rsidRPr="00F320B9" w14:paraId="61466B6D" w14:textId="77777777" w:rsidTr="003823A8">
        <w:trPr>
          <w:cantSplit/>
          <w:trHeight w:val="23"/>
          <w:tblHeader/>
        </w:trPr>
        <w:tc>
          <w:tcPr>
            <w:tcW w:w="1418" w:type="dxa"/>
            <w:shd w:val="clear" w:color="auto" w:fill="D9D9D9"/>
          </w:tcPr>
          <w:p w14:paraId="746A35E6" w14:textId="77777777" w:rsidR="00D14C9D" w:rsidRPr="00F320B9" w:rsidRDefault="00D14C9D" w:rsidP="001A7804">
            <w:pPr>
              <w:pStyle w:val="TableEntryHeader"/>
            </w:pPr>
            <w:r w:rsidRPr="00F320B9">
              <w:t>Value IHE FR</w:t>
            </w:r>
          </w:p>
        </w:tc>
        <w:tc>
          <w:tcPr>
            <w:tcW w:w="7582" w:type="dxa"/>
            <w:shd w:val="clear" w:color="auto" w:fill="D9D9D9"/>
          </w:tcPr>
          <w:p w14:paraId="29A2AFFE" w14:textId="77777777" w:rsidR="00D14C9D" w:rsidRPr="00F320B9" w:rsidRDefault="00D14C9D" w:rsidP="001A7804">
            <w:pPr>
              <w:pStyle w:val="TableEntryHeader"/>
            </w:pPr>
            <w:r w:rsidRPr="00F320B9">
              <w:t>Recommended display</w:t>
            </w:r>
          </w:p>
        </w:tc>
      </w:tr>
      <w:tr w:rsidR="00D14C9D" w:rsidRPr="00F320B9" w14:paraId="3ED96550" w14:textId="77777777" w:rsidTr="003823A8">
        <w:trPr>
          <w:cantSplit/>
          <w:trHeight w:val="23"/>
        </w:trPr>
        <w:tc>
          <w:tcPr>
            <w:tcW w:w="1418" w:type="dxa"/>
          </w:tcPr>
          <w:p w14:paraId="659431BA" w14:textId="77777777" w:rsidR="00D14C9D" w:rsidRPr="00F320B9" w:rsidRDefault="00D14C9D" w:rsidP="001A7804">
            <w:pPr>
              <w:pStyle w:val="TableEntry"/>
              <w:rPr>
                <w:bCs/>
              </w:rPr>
            </w:pPr>
            <w:r w:rsidRPr="00F320B9">
              <w:rPr>
                <w:bCs/>
              </w:rPr>
              <w:t>S</w:t>
            </w:r>
          </w:p>
        </w:tc>
        <w:tc>
          <w:tcPr>
            <w:tcW w:w="7582" w:type="dxa"/>
          </w:tcPr>
          <w:p w14:paraId="01449373" w14:textId="77777777" w:rsidR="00D14C9D" w:rsidRPr="00F320B9" w:rsidRDefault="00D14C9D" w:rsidP="001A7804">
            <w:pPr>
              <w:pStyle w:val="TableEntry"/>
              <w:rPr>
                <w:bCs/>
              </w:rPr>
            </w:pPr>
            <w:r w:rsidRPr="00F320B9">
              <w:rPr>
                <w:bCs/>
              </w:rPr>
              <w:t>Change of nursing care responsibility only</w:t>
            </w:r>
          </w:p>
        </w:tc>
      </w:tr>
      <w:tr w:rsidR="00D14C9D" w:rsidRPr="00F320B9" w14:paraId="180477D7" w14:textId="77777777" w:rsidTr="003823A8">
        <w:trPr>
          <w:cantSplit/>
          <w:trHeight w:val="23"/>
        </w:trPr>
        <w:tc>
          <w:tcPr>
            <w:tcW w:w="1418" w:type="dxa"/>
          </w:tcPr>
          <w:p w14:paraId="3510934B" w14:textId="77777777" w:rsidR="00D14C9D" w:rsidRPr="00F320B9" w:rsidRDefault="00D14C9D" w:rsidP="001A7804">
            <w:pPr>
              <w:pStyle w:val="TableEntry"/>
              <w:rPr>
                <w:bCs/>
              </w:rPr>
            </w:pPr>
            <w:r w:rsidRPr="00F320B9">
              <w:rPr>
                <w:bCs/>
              </w:rPr>
              <w:t>H</w:t>
            </w:r>
          </w:p>
        </w:tc>
        <w:tc>
          <w:tcPr>
            <w:tcW w:w="7582" w:type="dxa"/>
          </w:tcPr>
          <w:p w14:paraId="57EF7265" w14:textId="77777777" w:rsidR="00D14C9D" w:rsidRPr="00F320B9" w:rsidRDefault="00D14C9D" w:rsidP="001A7804">
            <w:pPr>
              <w:pStyle w:val="TableEntry"/>
              <w:rPr>
                <w:bCs/>
              </w:rPr>
            </w:pPr>
            <w:r w:rsidRPr="00F320B9">
              <w:rPr>
                <w:bCs/>
              </w:rPr>
              <w:t>Change of housing responsibility only</w:t>
            </w:r>
          </w:p>
        </w:tc>
      </w:tr>
      <w:tr w:rsidR="00D14C9D" w:rsidRPr="00F320B9" w14:paraId="1A51DB19" w14:textId="77777777" w:rsidTr="003823A8">
        <w:trPr>
          <w:cantSplit/>
          <w:trHeight w:val="23"/>
        </w:trPr>
        <w:tc>
          <w:tcPr>
            <w:tcW w:w="1418" w:type="dxa"/>
          </w:tcPr>
          <w:p w14:paraId="7E764333" w14:textId="77777777" w:rsidR="00D14C9D" w:rsidRPr="00F320B9" w:rsidRDefault="00D14C9D" w:rsidP="001A7804">
            <w:pPr>
              <w:pStyle w:val="TableEntry"/>
              <w:rPr>
                <w:bCs/>
              </w:rPr>
            </w:pPr>
            <w:r w:rsidRPr="00F320B9">
              <w:rPr>
                <w:bCs/>
              </w:rPr>
              <w:t>M</w:t>
            </w:r>
          </w:p>
        </w:tc>
        <w:tc>
          <w:tcPr>
            <w:tcW w:w="7582" w:type="dxa"/>
          </w:tcPr>
          <w:p w14:paraId="19FD0267" w14:textId="77777777" w:rsidR="00D14C9D" w:rsidRPr="00F320B9" w:rsidRDefault="00D14C9D" w:rsidP="001A7804">
            <w:pPr>
              <w:pStyle w:val="TableEntry"/>
              <w:rPr>
                <w:bCs/>
              </w:rPr>
            </w:pPr>
            <w:r w:rsidRPr="00F320B9">
              <w:rPr>
                <w:bCs/>
              </w:rPr>
              <w:t>Change of medical responsibility only</w:t>
            </w:r>
          </w:p>
        </w:tc>
      </w:tr>
      <w:tr w:rsidR="00D14C9D" w:rsidRPr="00F320B9" w14:paraId="4BF0EF35" w14:textId="77777777" w:rsidTr="003823A8">
        <w:trPr>
          <w:cantSplit/>
          <w:trHeight w:val="23"/>
        </w:trPr>
        <w:tc>
          <w:tcPr>
            <w:tcW w:w="1418" w:type="dxa"/>
          </w:tcPr>
          <w:p w14:paraId="514F11F7" w14:textId="77777777" w:rsidR="00D14C9D" w:rsidRPr="00F320B9" w:rsidRDefault="00D14C9D" w:rsidP="001A7804">
            <w:pPr>
              <w:pStyle w:val="TableEntry"/>
              <w:rPr>
                <w:bCs/>
              </w:rPr>
            </w:pPr>
            <w:r w:rsidRPr="00F320B9">
              <w:rPr>
                <w:bCs/>
              </w:rPr>
              <w:t>L</w:t>
            </w:r>
          </w:p>
        </w:tc>
        <w:tc>
          <w:tcPr>
            <w:tcW w:w="7582" w:type="dxa"/>
          </w:tcPr>
          <w:p w14:paraId="6171204C" w14:textId="77777777" w:rsidR="00D14C9D" w:rsidRPr="00F320B9" w:rsidRDefault="00D14C9D" w:rsidP="001A7804">
            <w:pPr>
              <w:pStyle w:val="TableEntry"/>
              <w:rPr>
                <w:bCs/>
              </w:rPr>
            </w:pPr>
            <w:r w:rsidRPr="00F320B9">
              <w:rPr>
                <w:bCs/>
              </w:rPr>
              <w:t>Change of bed only</w:t>
            </w:r>
          </w:p>
        </w:tc>
      </w:tr>
      <w:tr w:rsidR="00D14C9D" w:rsidRPr="00F320B9" w14:paraId="7652A70C" w14:textId="77777777" w:rsidTr="003823A8">
        <w:trPr>
          <w:cantSplit/>
          <w:trHeight w:val="23"/>
        </w:trPr>
        <w:tc>
          <w:tcPr>
            <w:tcW w:w="1418" w:type="dxa"/>
          </w:tcPr>
          <w:p w14:paraId="751597CC" w14:textId="77777777" w:rsidR="00D14C9D" w:rsidRPr="00F320B9" w:rsidRDefault="00D14C9D" w:rsidP="001A7804">
            <w:pPr>
              <w:pStyle w:val="TableEntry"/>
              <w:rPr>
                <w:bCs/>
              </w:rPr>
            </w:pPr>
            <w:r w:rsidRPr="00F320B9">
              <w:rPr>
                <w:bCs/>
              </w:rPr>
              <w:t>D</w:t>
            </w:r>
          </w:p>
        </w:tc>
        <w:tc>
          <w:tcPr>
            <w:tcW w:w="7582" w:type="dxa"/>
          </w:tcPr>
          <w:p w14:paraId="586D5B41" w14:textId="77777777" w:rsidR="00D14C9D" w:rsidRPr="00F320B9" w:rsidRDefault="00D14C9D" w:rsidP="001A7804">
            <w:pPr>
              <w:pStyle w:val="TableEntry"/>
              <w:rPr>
                <w:bCs/>
              </w:rPr>
            </w:pPr>
            <w:r w:rsidRPr="00F320B9">
              <w:rPr>
                <w:bCs/>
              </w:rPr>
              <w:t>Change of medico-administrative management leaving responsibilities and location for the patient unchanged.</w:t>
            </w:r>
          </w:p>
        </w:tc>
      </w:tr>
      <w:tr w:rsidR="00D14C9D" w:rsidRPr="00F320B9" w14:paraId="73D95D3A" w14:textId="77777777" w:rsidTr="003823A8">
        <w:trPr>
          <w:cantSplit/>
          <w:trHeight w:val="23"/>
        </w:trPr>
        <w:tc>
          <w:tcPr>
            <w:tcW w:w="1418" w:type="dxa"/>
          </w:tcPr>
          <w:p w14:paraId="5BDF80C7" w14:textId="77777777" w:rsidR="00D14C9D" w:rsidRPr="00F320B9" w:rsidRDefault="00D14C9D" w:rsidP="001A7804">
            <w:pPr>
              <w:pStyle w:val="TableEntry"/>
              <w:rPr>
                <w:bCs/>
              </w:rPr>
            </w:pPr>
            <w:r w:rsidRPr="00F320B9">
              <w:rPr>
                <w:bCs/>
              </w:rPr>
              <w:t>SM</w:t>
            </w:r>
          </w:p>
        </w:tc>
        <w:tc>
          <w:tcPr>
            <w:tcW w:w="7582" w:type="dxa"/>
          </w:tcPr>
          <w:p w14:paraId="285C313B" w14:textId="77777777" w:rsidR="00D14C9D" w:rsidRPr="00F320B9" w:rsidRDefault="00D14C9D" w:rsidP="001A7804">
            <w:pPr>
              <w:pStyle w:val="TableEntry"/>
              <w:rPr>
                <w:bCs/>
              </w:rPr>
            </w:pPr>
            <w:r w:rsidRPr="00F320B9">
              <w:rPr>
                <w:bCs/>
              </w:rPr>
              <w:t>Change both of nursing and medical responsibilities</w:t>
            </w:r>
          </w:p>
        </w:tc>
      </w:tr>
      <w:tr w:rsidR="00D14C9D" w:rsidRPr="00F320B9" w14:paraId="3152197F" w14:textId="77777777" w:rsidTr="003823A8">
        <w:trPr>
          <w:cantSplit/>
          <w:trHeight w:val="23"/>
        </w:trPr>
        <w:tc>
          <w:tcPr>
            <w:tcW w:w="1418" w:type="dxa"/>
          </w:tcPr>
          <w:p w14:paraId="74DA6E22" w14:textId="77777777" w:rsidR="00D14C9D" w:rsidRPr="00F320B9" w:rsidRDefault="00D14C9D" w:rsidP="001A7804">
            <w:pPr>
              <w:pStyle w:val="TableEntry"/>
              <w:rPr>
                <w:bCs/>
              </w:rPr>
            </w:pPr>
            <w:r w:rsidRPr="00F320B9">
              <w:rPr>
                <w:bCs/>
              </w:rPr>
              <w:t>SH</w:t>
            </w:r>
          </w:p>
        </w:tc>
        <w:tc>
          <w:tcPr>
            <w:tcW w:w="7582" w:type="dxa"/>
          </w:tcPr>
          <w:p w14:paraId="7ABFF620" w14:textId="77777777" w:rsidR="00D14C9D" w:rsidRPr="00F320B9" w:rsidRDefault="00D14C9D" w:rsidP="001A7804">
            <w:pPr>
              <w:pStyle w:val="TableEntry"/>
              <w:rPr>
                <w:bCs/>
              </w:rPr>
            </w:pPr>
            <w:r w:rsidRPr="00F320B9">
              <w:rPr>
                <w:bCs/>
              </w:rPr>
              <w:t>Change both of nursing and housing responsibilities</w:t>
            </w:r>
          </w:p>
        </w:tc>
      </w:tr>
      <w:tr w:rsidR="00D14C9D" w:rsidRPr="00F320B9" w14:paraId="067BCA6F" w14:textId="77777777" w:rsidTr="003823A8">
        <w:trPr>
          <w:cantSplit/>
          <w:trHeight w:val="23"/>
        </w:trPr>
        <w:tc>
          <w:tcPr>
            <w:tcW w:w="1418" w:type="dxa"/>
          </w:tcPr>
          <w:p w14:paraId="35A8D7F5" w14:textId="77777777" w:rsidR="00D14C9D" w:rsidRPr="00F320B9" w:rsidRDefault="00D14C9D" w:rsidP="001A7804">
            <w:pPr>
              <w:pStyle w:val="TableEntry"/>
              <w:rPr>
                <w:bCs/>
              </w:rPr>
            </w:pPr>
            <w:r w:rsidRPr="00F320B9">
              <w:rPr>
                <w:bCs/>
              </w:rPr>
              <w:t>MH</w:t>
            </w:r>
          </w:p>
        </w:tc>
        <w:tc>
          <w:tcPr>
            <w:tcW w:w="7582" w:type="dxa"/>
          </w:tcPr>
          <w:p w14:paraId="29719C09" w14:textId="77777777" w:rsidR="00D14C9D" w:rsidRPr="00F320B9" w:rsidRDefault="00D14C9D" w:rsidP="001A7804">
            <w:pPr>
              <w:pStyle w:val="TableEntry"/>
              <w:rPr>
                <w:bCs/>
              </w:rPr>
            </w:pPr>
            <w:r w:rsidRPr="00F320B9">
              <w:rPr>
                <w:bCs/>
              </w:rPr>
              <w:t>Change both of housing and medical responsibilities</w:t>
            </w:r>
          </w:p>
        </w:tc>
      </w:tr>
      <w:tr w:rsidR="00D14C9D" w:rsidRPr="00F320B9" w14:paraId="62B3FF2F" w14:textId="77777777" w:rsidTr="003823A8">
        <w:trPr>
          <w:cantSplit/>
          <w:trHeight w:val="23"/>
        </w:trPr>
        <w:tc>
          <w:tcPr>
            <w:tcW w:w="1418" w:type="dxa"/>
          </w:tcPr>
          <w:p w14:paraId="5611AA89" w14:textId="77777777" w:rsidR="00D14C9D" w:rsidRPr="00F320B9" w:rsidRDefault="00D14C9D" w:rsidP="001A7804">
            <w:pPr>
              <w:pStyle w:val="TableEntry"/>
              <w:rPr>
                <w:bCs/>
              </w:rPr>
            </w:pPr>
            <w:r w:rsidRPr="00F320B9">
              <w:rPr>
                <w:bCs/>
              </w:rPr>
              <w:t>LD</w:t>
            </w:r>
          </w:p>
        </w:tc>
        <w:tc>
          <w:tcPr>
            <w:tcW w:w="7582" w:type="dxa"/>
          </w:tcPr>
          <w:p w14:paraId="7EC83C08" w14:textId="77777777" w:rsidR="00D14C9D" w:rsidRPr="00F320B9" w:rsidRDefault="00D14C9D" w:rsidP="001A7804">
            <w:pPr>
              <w:pStyle w:val="TableEntry"/>
              <w:rPr>
                <w:bCs/>
              </w:rPr>
            </w:pPr>
            <w:r w:rsidRPr="00F320B9">
              <w:rPr>
                <w:bCs/>
              </w:rPr>
              <w:t>Change of bed and medico-administrative management, leaving responsibilities unchanged</w:t>
            </w:r>
          </w:p>
        </w:tc>
      </w:tr>
      <w:tr w:rsidR="00D14C9D" w:rsidRPr="00F320B9" w14:paraId="7A5F6759" w14:textId="77777777" w:rsidTr="003823A8">
        <w:trPr>
          <w:cantSplit/>
          <w:trHeight w:val="23"/>
        </w:trPr>
        <w:tc>
          <w:tcPr>
            <w:tcW w:w="1418" w:type="dxa"/>
          </w:tcPr>
          <w:p w14:paraId="2E5186B7" w14:textId="77777777" w:rsidR="00D14C9D" w:rsidRPr="00F320B9" w:rsidRDefault="00D14C9D" w:rsidP="001A7804">
            <w:pPr>
              <w:pStyle w:val="TableEntry"/>
              <w:rPr>
                <w:bCs/>
              </w:rPr>
            </w:pPr>
            <w:r w:rsidRPr="00F320B9">
              <w:rPr>
                <w:bCs/>
              </w:rPr>
              <w:t>HMS</w:t>
            </w:r>
          </w:p>
        </w:tc>
        <w:tc>
          <w:tcPr>
            <w:tcW w:w="7582" w:type="dxa"/>
          </w:tcPr>
          <w:p w14:paraId="08A9EFC1" w14:textId="77777777" w:rsidR="00D14C9D" w:rsidRPr="00F320B9" w:rsidRDefault="00D14C9D" w:rsidP="001A7804">
            <w:pPr>
              <w:pStyle w:val="TableEntry"/>
              <w:rPr>
                <w:bCs/>
              </w:rPr>
            </w:pPr>
            <w:r w:rsidRPr="00F320B9">
              <w:rPr>
                <w:bCs/>
              </w:rPr>
              <w:t>Simultaneous change of the three responsibilities</w:t>
            </w:r>
          </w:p>
        </w:tc>
      </w:tr>
      <w:tr w:rsidR="00D14C9D" w:rsidRPr="00F320B9" w14:paraId="634E7222" w14:textId="77777777" w:rsidTr="003823A8">
        <w:trPr>
          <w:cantSplit/>
          <w:trHeight w:val="23"/>
        </w:trPr>
        <w:tc>
          <w:tcPr>
            <w:tcW w:w="1418" w:type="dxa"/>
          </w:tcPr>
          <w:p w14:paraId="390CAFED" w14:textId="77777777" w:rsidR="00D14C9D" w:rsidRPr="00F320B9" w:rsidRDefault="00D14C9D" w:rsidP="001A7804">
            <w:pPr>
              <w:pStyle w:val="TableEntry"/>
              <w:rPr>
                <w:bCs/>
              </w:rPr>
            </w:pPr>
            <w:r w:rsidRPr="00F320B9">
              <w:rPr>
                <w:bCs/>
              </w:rPr>
              <w:t>C</w:t>
            </w:r>
          </w:p>
        </w:tc>
        <w:tc>
          <w:tcPr>
            <w:tcW w:w="7582" w:type="dxa"/>
          </w:tcPr>
          <w:p w14:paraId="36C5F4D5" w14:textId="77777777" w:rsidR="00D14C9D" w:rsidRPr="00F320B9" w:rsidRDefault="00D14C9D" w:rsidP="001A7804">
            <w:pPr>
              <w:pStyle w:val="TableEntry"/>
              <w:rPr>
                <w:bCs/>
              </w:rPr>
            </w:pPr>
            <w:r w:rsidRPr="00F320B9">
              <w:rPr>
                <w:bCs/>
              </w:rPr>
              <w:t>Updating or change of patient’s administrative status without generating any movement</w:t>
            </w:r>
          </w:p>
        </w:tc>
      </w:tr>
    </w:tbl>
    <w:p w14:paraId="3B823266" w14:textId="77777777" w:rsidR="00B43930" w:rsidRPr="00F320B9" w:rsidRDefault="00B43930" w:rsidP="008125C8">
      <w:pPr>
        <w:pStyle w:val="BodyText"/>
      </w:pPr>
    </w:p>
    <w:p w14:paraId="0CD44C5F" w14:textId="29D88610" w:rsidR="00B43930" w:rsidRPr="00F320B9" w:rsidRDefault="00B43930" w:rsidP="00CE0F24">
      <w:pPr>
        <w:pStyle w:val="Heading4"/>
        <w:numPr>
          <w:ilvl w:val="0"/>
          <w:numId w:val="0"/>
        </w:numPr>
        <w:rPr>
          <w:noProof w:val="0"/>
        </w:rPr>
      </w:pPr>
      <w:bookmarkStart w:id="167" w:name="_Toc416685640"/>
      <w:bookmarkStart w:id="168" w:name="_Toc416685809"/>
      <w:bookmarkStart w:id="169" w:name="_Toc416685910"/>
      <w:bookmarkStart w:id="170" w:name="_Toc425418278"/>
      <w:bookmarkStart w:id="171" w:name="_Toc518908051"/>
      <w:r w:rsidRPr="00F320B9">
        <w:rPr>
          <w:noProof w:val="0"/>
        </w:rPr>
        <w:t>4.1.2.8</w:t>
      </w:r>
      <w:r w:rsidR="007817A8" w:rsidRPr="00F320B9">
        <w:rPr>
          <w:noProof w:val="0"/>
        </w:rPr>
        <w:t xml:space="preserve"> </w:t>
      </w:r>
      <w:r w:rsidRPr="00F320B9">
        <w:rPr>
          <w:noProof w:val="0"/>
        </w:rPr>
        <w:t>ZFA segment</w:t>
      </w:r>
      <w:bookmarkEnd w:id="167"/>
      <w:bookmarkEnd w:id="168"/>
      <w:bookmarkEnd w:id="169"/>
      <w:bookmarkEnd w:id="170"/>
      <w:bookmarkEnd w:id="171"/>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97"/>
        <w:gridCol w:w="896"/>
        <w:gridCol w:w="1074"/>
        <w:gridCol w:w="988"/>
        <w:gridCol w:w="1166"/>
        <w:gridCol w:w="1255"/>
        <w:gridCol w:w="3044"/>
        <w:gridCol w:w="1060"/>
      </w:tblGrid>
      <w:tr w:rsidR="00B43930" w:rsidRPr="00F320B9" w14:paraId="4A0B5B97" w14:textId="77777777" w:rsidTr="007D1A15">
        <w:trPr>
          <w:cantSplit/>
          <w:tblHeader/>
        </w:trPr>
        <w:tc>
          <w:tcPr>
            <w:tcW w:w="0" w:type="auto"/>
            <w:shd w:val="clear" w:color="auto" w:fill="D9D9D9"/>
          </w:tcPr>
          <w:p w14:paraId="47829FC5" w14:textId="77777777" w:rsidR="00B43930" w:rsidRPr="00F320B9" w:rsidRDefault="00B43930" w:rsidP="00BE7991">
            <w:pPr>
              <w:pStyle w:val="TableEntryHeader"/>
            </w:pPr>
            <w:r w:rsidRPr="00F320B9">
              <w:t>SEQ</w:t>
            </w:r>
          </w:p>
        </w:tc>
        <w:tc>
          <w:tcPr>
            <w:tcW w:w="900" w:type="dxa"/>
            <w:shd w:val="clear" w:color="auto" w:fill="D9D9D9"/>
          </w:tcPr>
          <w:p w14:paraId="79381870" w14:textId="77777777" w:rsidR="00B43930" w:rsidRPr="00F320B9" w:rsidRDefault="00B43930" w:rsidP="00BE7991">
            <w:pPr>
              <w:pStyle w:val="TableEntryHeader"/>
            </w:pPr>
            <w:r w:rsidRPr="00F320B9">
              <w:t>LEN</w:t>
            </w:r>
          </w:p>
        </w:tc>
        <w:tc>
          <w:tcPr>
            <w:tcW w:w="1080" w:type="dxa"/>
            <w:shd w:val="clear" w:color="auto" w:fill="D9D9D9"/>
          </w:tcPr>
          <w:p w14:paraId="780E72A6" w14:textId="77777777" w:rsidR="00B43930" w:rsidRPr="00F320B9" w:rsidRDefault="00B43930" w:rsidP="00BE7991">
            <w:pPr>
              <w:pStyle w:val="TableEntryHeader"/>
            </w:pPr>
            <w:r w:rsidRPr="00F320B9">
              <w:t>DT</w:t>
            </w:r>
          </w:p>
        </w:tc>
        <w:tc>
          <w:tcPr>
            <w:tcW w:w="990" w:type="dxa"/>
            <w:shd w:val="clear" w:color="auto" w:fill="D9D9D9"/>
          </w:tcPr>
          <w:p w14:paraId="5D515525" w14:textId="77777777" w:rsidR="00B43930" w:rsidRPr="00F320B9" w:rsidRDefault="00B43930" w:rsidP="00BE7991">
            <w:pPr>
              <w:pStyle w:val="TableEntryHeader"/>
            </w:pPr>
            <w:r w:rsidRPr="00F320B9">
              <w:t>Usage</w:t>
            </w:r>
          </w:p>
        </w:tc>
        <w:tc>
          <w:tcPr>
            <w:tcW w:w="1170" w:type="dxa"/>
            <w:shd w:val="clear" w:color="auto" w:fill="D9D9D9"/>
          </w:tcPr>
          <w:p w14:paraId="143C5C9D" w14:textId="77777777" w:rsidR="00B43930" w:rsidRPr="00F320B9" w:rsidRDefault="00B43930" w:rsidP="00BE7991">
            <w:pPr>
              <w:pStyle w:val="TableEntryHeader"/>
            </w:pPr>
            <w:r w:rsidRPr="00F320B9">
              <w:t>Card.</w:t>
            </w:r>
          </w:p>
        </w:tc>
        <w:tc>
          <w:tcPr>
            <w:tcW w:w="1260" w:type="dxa"/>
            <w:shd w:val="clear" w:color="auto" w:fill="D9D9D9"/>
          </w:tcPr>
          <w:p w14:paraId="6AB9A349" w14:textId="77777777" w:rsidR="00B43930" w:rsidRPr="00F320B9" w:rsidRDefault="00B43930" w:rsidP="00BE7991">
            <w:pPr>
              <w:pStyle w:val="TableEntryHeader"/>
            </w:pPr>
            <w:r w:rsidRPr="00F320B9">
              <w:t>HL7 TBL#</w:t>
            </w:r>
          </w:p>
        </w:tc>
        <w:tc>
          <w:tcPr>
            <w:tcW w:w="3060" w:type="dxa"/>
            <w:shd w:val="clear" w:color="auto" w:fill="D9D9D9"/>
            <w:tcMar>
              <w:top w:w="131" w:type="dxa"/>
              <w:left w:w="131" w:type="dxa"/>
              <w:bottom w:w="131" w:type="dxa"/>
              <w:right w:w="131" w:type="dxa"/>
            </w:tcMar>
          </w:tcPr>
          <w:p w14:paraId="6EBA26D2" w14:textId="77777777" w:rsidR="00B43930" w:rsidRPr="00F320B9" w:rsidRDefault="00B43930" w:rsidP="00BE7991">
            <w:pPr>
              <w:pStyle w:val="TableEntryHeader"/>
            </w:pPr>
            <w:r w:rsidRPr="00F320B9">
              <w:t>ELEMENT NAME</w:t>
            </w:r>
          </w:p>
        </w:tc>
        <w:tc>
          <w:tcPr>
            <w:tcW w:w="1065" w:type="dxa"/>
            <w:shd w:val="clear" w:color="auto" w:fill="D9D9D9"/>
            <w:tcMar>
              <w:top w:w="0" w:type="dxa"/>
              <w:left w:w="0" w:type="dxa"/>
              <w:bottom w:w="0" w:type="dxa"/>
              <w:right w:w="0" w:type="dxa"/>
            </w:tcMar>
          </w:tcPr>
          <w:p w14:paraId="7670376E" w14:textId="77777777" w:rsidR="00B43930" w:rsidRPr="00F320B9" w:rsidRDefault="00B43930" w:rsidP="00BE7991">
            <w:pPr>
              <w:pStyle w:val="TableEntryHeader"/>
            </w:pPr>
            <w:r w:rsidRPr="00F320B9">
              <w:t>IHE FR</w:t>
            </w:r>
          </w:p>
        </w:tc>
      </w:tr>
      <w:tr w:rsidR="00B43930" w:rsidRPr="00F320B9" w14:paraId="65BD1EAE" w14:textId="77777777" w:rsidTr="007D1A15">
        <w:trPr>
          <w:cantSplit/>
        </w:trPr>
        <w:tc>
          <w:tcPr>
            <w:tcW w:w="0" w:type="auto"/>
          </w:tcPr>
          <w:p w14:paraId="30C58799" w14:textId="77777777" w:rsidR="00B43930" w:rsidRPr="00F320B9" w:rsidRDefault="00B43930" w:rsidP="007D1A15">
            <w:pPr>
              <w:pStyle w:val="TableEntry"/>
              <w:rPr>
                <w:lang w:eastAsia="fr-FR"/>
              </w:rPr>
            </w:pPr>
            <w:r w:rsidRPr="00F320B9">
              <w:rPr>
                <w:lang w:eastAsia="fr-FR"/>
              </w:rPr>
              <w:t>1</w:t>
            </w:r>
          </w:p>
        </w:tc>
        <w:tc>
          <w:tcPr>
            <w:tcW w:w="900" w:type="dxa"/>
          </w:tcPr>
          <w:p w14:paraId="24EFC6F6" w14:textId="77777777" w:rsidR="00B43930" w:rsidRPr="00F320B9" w:rsidRDefault="00B43930" w:rsidP="007D1A15">
            <w:pPr>
              <w:pStyle w:val="TableEntry"/>
              <w:rPr>
                <w:lang w:eastAsia="fr-FR"/>
              </w:rPr>
            </w:pPr>
            <w:r w:rsidRPr="00F320B9">
              <w:rPr>
                <w:lang w:eastAsia="fr-FR"/>
              </w:rPr>
              <w:t>20</w:t>
            </w:r>
          </w:p>
        </w:tc>
        <w:tc>
          <w:tcPr>
            <w:tcW w:w="1080" w:type="dxa"/>
          </w:tcPr>
          <w:p w14:paraId="1DB07EB2" w14:textId="77777777" w:rsidR="00B43930" w:rsidRPr="00F320B9" w:rsidRDefault="00B43930" w:rsidP="007D1A15">
            <w:pPr>
              <w:pStyle w:val="TableEntry"/>
              <w:rPr>
                <w:lang w:eastAsia="fr-FR"/>
              </w:rPr>
            </w:pPr>
            <w:r w:rsidRPr="00F320B9">
              <w:rPr>
                <w:lang w:eastAsia="fr-FR"/>
              </w:rPr>
              <w:t>ID</w:t>
            </w:r>
          </w:p>
        </w:tc>
        <w:tc>
          <w:tcPr>
            <w:tcW w:w="990" w:type="dxa"/>
          </w:tcPr>
          <w:p w14:paraId="16F93667" w14:textId="77777777" w:rsidR="00B43930" w:rsidRPr="00F320B9" w:rsidRDefault="00B43930" w:rsidP="007D1A15">
            <w:pPr>
              <w:pStyle w:val="TableEntry"/>
              <w:rPr>
                <w:lang w:eastAsia="fr-FR"/>
              </w:rPr>
            </w:pPr>
            <w:r w:rsidRPr="00F320B9">
              <w:rPr>
                <w:lang w:eastAsia="fr-FR"/>
              </w:rPr>
              <w:t>RE</w:t>
            </w:r>
          </w:p>
        </w:tc>
        <w:tc>
          <w:tcPr>
            <w:tcW w:w="1170" w:type="dxa"/>
          </w:tcPr>
          <w:p w14:paraId="71A8C8AF" w14:textId="77777777" w:rsidR="00B43930" w:rsidRPr="00F320B9" w:rsidRDefault="00B43930" w:rsidP="007D1A15">
            <w:pPr>
              <w:pStyle w:val="TableEntry"/>
              <w:rPr>
                <w:lang w:eastAsia="fr-FR"/>
              </w:rPr>
            </w:pPr>
            <w:r w:rsidRPr="00F320B9">
              <w:rPr>
                <w:lang w:eastAsia="fr-FR"/>
              </w:rPr>
              <w:t>[0..1]</w:t>
            </w:r>
          </w:p>
        </w:tc>
        <w:tc>
          <w:tcPr>
            <w:tcW w:w="1260" w:type="dxa"/>
          </w:tcPr>
          <w:p w14:paraId="7327D569" w14:textId="77777777" w:rsidR="00B43930" w:rsidRPr="00F320B9" w:rsidRDefault="00B43930" w:rsidP="007D1A15">
            <w:pPr>
              <w:pStyle w:val="TableEntry"/>
              <w:rPr>
                <w:lang w:eastAsia="fr-FR"/>
              </w:rPr>
            </w:pPr>
          </w:p>
        </w:tc>
        <w:tc>
          <w:tcPr>
            <w:tcW w:w="3060" w:type="dxa"/>
            <w:tcMar>
              <w:top w:w="131" w:type="dxa"/>
              <w:left w:w="131" w:type="dxa"/>
              <w:bottom w:w="131" w:type="dxa"/>
              <w:right w:w="131" w:type="dxa"/>
            </w:tcMar>
          </w:tcPr>
          <w:p w14:paraId="5A331674" w14:textId="77777777" w:rsidR="00B43930" w:rsidRPr="00F320B9" w:rsidRDefault="00B43930" w:rsidP="007D1A15">
            <w:pPr>
              <w:pStyle w:val="TableEntry"/>
              <w:rPr>
                <w:lang w:eastAsia="fr-FR"/>
              </w:rPr>
            </w:pPr>
            <w:r w:rsidRPr="00F320B9">
              <w:rPr>
                <w:lang w:eastAsia="fr-FR"/>
              </w:rPr>
              <w:t>Patient’s PHR status</w:t>
            </w:r>
          </w:p>
        </w:tc>
        <w:tc>
          <w:tcPr>
            <w:tcW w:w="1065" w:type="dxa"/>
            <w:tcMar>
              <w:top w:w="0" w:type="dxa"/>
              <w:left w:w="0" w:type="dxa"/>
              <w:bottom w:w="0" w:type="dxa"/>
              <w:right w:w="0" w:type="dxa"/>
            </w:tcMar>
          </w:tcPr>
          <w:p w14:paraId="74F13CF9" w14:textId="77777777" w:rsidR="00B43930" w:rsidRPr="00F320B9" w:rsidRDefault="00B43930" w:rsidP="007D1A15">
            <w:pPr>
              <w:pStyle w:val="TableEntry"/>
              <w:rPr>
                <w:lang w:eastAsia="fr-FR"/>
              </w:rPr>
            </w:pPr>
            <w:r w:rsidRPr="00F320B9">
              <w:rPr>
                <w:lang w:eastAsia="fr-FR"/>
              </w:rPr>
              <w:t>*</w:t>
            </w:r>
          </w:p>
        </w:tc>
      </w:tr>
      <w:tr w:rsidR="00B43930" w:rsidRPr="00F320B9" w14:paraId="7BD77FEC" w14:textId="77777777" w:rsidTr="007D1A15">
        <w:trPr>
          <w:cantSplit/>
        </w:trPr>
        <w:tc>
          <w:tcPr>
            <w:tcW w:w="0" w:type="auto"/>
            <w:tcMar>
              <w:top w:w="0" w:type="dxa"/>
              <w:left w:w="0" w:type="dxa"/>
              <w:bottom w:w="0" w:type="dxa"/>
              <w:right w:w="0" w:type="dxa"/>
            </w:tcMar>
          </w:tcPr>
          <w:p w14:paraId="234EEDBA" w14:textId="77777777" w:rsidR="00B43930" w:rsidRPr="00F320B9" w:rsidRDefault="00B43930" w:rsidP="007D1A15">
            <w:pPr>
              <w:pStyle w:val="TableEntry"/>
              <w:rPr>
                <w:lang w:eastAsia="fr-FR"/>
              </w:rPr>
            </w:pPr>
            <w:r w:rsidRPr="00F320B9">
              <w:rPr>
                <w:lang w:eastAsia="fr-FR"/>
              </w:rPr>
              <w:lastRenderedPageBreak/>
              <w:t>2</w:t>
            </w:r>
          </w:p>
        </w:tc>
        <w:tc>
          <w:tcPr>
            <w:tcW w:w="900" w:type="dxa"/>
            <w:tcMar>
              <w:top w:w="0" w:type="dxa"/>
              <w:left w:w="0" w:type="dxa"/>
              <w:bottom w:w="0" w:type="dxa"/>
              <w:right w:w="0" w:type="dxa"/>
            </w:tcMar>
          </w:tcPr>
          <w:p w14:paraId="2602BD5B" w14:textId="77777777" w:rsidR="00B43930" w:rsidRPr="00F320B9" w:rsidRDefault="00B43930" w:rsidP="007D1A15">
            <w:pPr>
              <w:pStyle w:val="TableEntry"/>
              <w:rPr>
                <w:lang w:eastAsia="fr-FR"/>
              </w:rPr>
            </w:pPr>
            <w:r w:rsidRPr="00F320B9">
              <w:rPr>
                <w:lang w:eastAsia="fr-FR"/>
              </w:rPr>
              <w:t>26</w:t>
            </w:r>
          </w:p>
        </w:tc>
        <w:tc>
          <w:tcPr>
            <w:tcW w:w="1080" w:type="dxa"/>
            <w:tcMar>
              <w:top w:w="0" w:type="dxa"/>
              <w:left w:w="0" w:type="dxa"/>
              <w:bottom w:w="0" w:type="dxa"/>
              <w:right w:w="0" w:type="dxa"/>
            </w:tcMar>
          </w:tcPr>
          <w:p w14:paraId="52271C28" w14:textId="77777777" w:rsidR="00B43930" w:rsidRPr="00F320B9" w:rsidRDefault="00B43930" w:rsidP="007D1A15">
            <w:pPr>
              <w:pStyle w:val="TableEntry"/>
              <w:rPr>
                <w:lang w:eastAsia="fr-FR"/>
              </w:rPr>
            </w:pPr>
            <w:r w:rsidRPr="00F320B9">
              <w:rPr>
                <w:lang w:eastAsia="fr-FR"/>
              </w:rPr>
              <w:t>TS</w:t>
            </w:r>
          </w:p>
        </w:tc>
        <w:tc>
          <w:tcPr>
            <w:tcW w:w="990" w:type="dxa"/>
            <w:tcMar>
              <w:top w:w="0" w:type="dxa"/>
              <w:left w:w="0" w:type="dxa"/>
              <w:bottom w:w="0" w:type="dxa"/>
              <w:right w:w="0" w:type="dxa"/>
            </w:tcMar>
          </w:tcPr>
          <w:p w14:paraId="41700B0A" w14:textId="77777777" w:rsidR="00B43930" w:rsidRPr="00F320B9" w:rsidRDefault="00B43930" w:rsidP="007D1A15">
            <w:pPr>
              <w:pStyle w:val="TableEntry"/>
              <w:rPr>
                <w:lang w:eastAsia="fr-FR"/>
              </w:rPr>
            </w:pPr>
            <w:r w:rsidRPr="00F320B9">
              <w:rPr>
                <w:lang w:eastAsia="fr-FR"/>
              </w:rPr>
              <w:t>RE</w:t>
            </w:r>
          </w:p>
        </w:tc>
        <w:tc>
          <w:tcPr>
            <w:tcW w:w="1170" w:type="dxa"/>
            <w:tcMar>
              <w:top w:w="0" w:type="dxa"/>
              <w:left w:w="0" w:type="dxa"/>
              <w:bottom w:w="0" w:type="dxa"/>
              <w:right w:w="0" w:type="dxa"/>
            </w:tcMar>
          </w:tcPr>
          <w:p w14:paraId="026456AD" w14:textId="77777777" w:rsidR="00B43930" w:rsidRPr="00F320B9" w:rsidRDefault="00B43930" w:rsidP="007D1A15">
            <w:pPr>
              <w:pStyle w:val="TableEntry"/>
              <w:rPr>
                <w:lang w:eastAsia="fr-FR"/>
              </w:rPr>
            </w:pPr>
            <w:r w:rsidRPr="00F320B9">
              <w:rPr>
                <w:lang w:eastAsia="fr-FR"/>
              </w:rPr>
              <w:t>[0..1]</w:t>
            </w:r>
          </w:p>
        </w:tc>
        <w:tc>
          <w:tcPr>
            <w:tcW w:w="1260" w:type="dxa"/>
            <w:tcMar>
              <w:top w:w="0" w:type="dxa"/>
              <w:left w:w="0" w:type="dxa"/>
              <w:bottom w:w="0" w:type="dxa"/>
              <w:right w:w="0" w:type="dxa"/>
            </w:tcMar>
          </w:tcPr>
          <w:p w14:paraId="5E5DEEBB" w14:textId="77777777" w:rsidR="00B43930" w:rsidRPr="00F320B9" w:rsidRDefault="00B43930" w:rsidP="007D1A15">
            <w:pPr>
              <w:pStyle w:val="TableEntry"/>
              <w:rPr>
                <w:lang w:eastAsia="fr-FR"/>
              </w:rPr>
            </w:pPr>
          </w:p>
        </w:tc>
        <w:tc>
          <w:tcPr>
            <w:tcW w:w="3060" w:type="dxa"/>
            <w:tcMar>
              <w:top w:w="0" w:type="dxa"/>
              <w:left w:w="0" w:type="dxa"/>
              <w:bottom w:w="0" w:type="dxa"/>
              <w:right w:w="0" w:type="dxa"/>
            </w:tcMar>
          </w:tcPr>
          <w:p w14:paraId="549C6B81" w14:textId="77777777" w:rsidR="00B43930" w:rsidRPr="00F320B9" w:rsidRDefault="00B43930" w:rsidP="007D1A15">
            <w:pPr>
              <w:pStyle w:val="TableEntry"/>
              <w:rPr>
                <w:lang w:eastAsia="fr-FR"/>
              </w:rPr>
            </w:pPr>
            <w:r w:rsidRPr="00F320B9">
              <w:rPr>
                <w:lang w:eastAsia="fr-FR"/>
              </w:rPr>
              <w:t>Patient’s PHR status collection date</w:t>
            </w:r>
          </w:p>
        </w:tc>
        <w:tc>
          <w:tcPr>
            <w:tcW w:w="1065" w:type="dxa"/>
            <w:tcMar>
              <w:top w:w="0" w:type="dxa"/>
              <w:left w:w="0" w:type="dxa"/>
              <w:bottom w:w="0" w:type="dxa"/>
              <w:right w:w="0" w:type="dxa"/>
            </w:tcMar>
          </w:tcPr>
          <w:p w14:paraId="0FD5101A" w14:textId="77777777" w:rsidR="00B43930" w:rsidRPr="00F320B9" w:rsidRDefault="00B43930" w:rsidP="007D1A15">
            <w:pPr>
              <w:pStyle w:val="TableEntry"/>
              <w:rPr>
                <w:lang w:eastAsia="fr-FR"/>
              </w:rPr>
            </w:pPr>
            <w:r w:rsidRPr="00F320B9">
              <w:rPr>
                <w:lang w:eastAsia="fr-FR"/>
              </w:rPr>
              <w:t>*</w:t>
            </w:r>
          </w:p>
        </w:tc>
      </w:tr>
      <w:tr w:rsidR="00B43930" w:rsidRPr="00F320B9" w14:paraId="1E00F2EF" w14:textId="77777777" w:rsidTr="007D1A15">
        <w:trPr>
          <w:cantSplit/>
        </w:trPr>
        <w:tc>
          <w:tcPr>
            <w:tcW w:w="0" w:type="auto"/>
            <w:tcMar>
              <w:top w:w="0" w:type="dxa"/>
              <w:left w:w="0" w:type="dxa"/>
              <w:bottom w:w="0" w:type="dxa"/>
              <w:right w:w="0" w:type="dxa"/>
            </w:tcMar>
          </w:tcPr>
          <w:p w14:paraId="15536FB5" w14:textId="77777777" w:rsidR="00B43930" w:rsidRPr="00F320B9" w:rsidRDefault="00B43930" w:rsidP="007D1A15">
            <w:pPr>
              <w:pStyle w:val="TableEntry"/>
              <w:rPr>
                <w:lang w:eastAsia="fr-FR"/>
              </w:rPr>
            </w:pPr>
            <w:r w:rsidRPr="00F320B9">
              <w:rPr>
                <w:lang w:eastAsia="fr-FR"/>
              </w:rPr>
              <w:t>3</w:t>
            </w:r>
          </w:p>
        </w:tc>
        <w:tc>
          <w:tcPr>
            <w:tcW w:w="900" w:type="dxa"/>
            <w:tcMar>
              <w:top w:w="0" w:type="dxa"/>
              <w:left w:w="0" w:type="dxa"/>
              <w:bottom w:w="0" w:type="dxa"/>
              <w:right w:w="0" w:type="dxa"/>
            </w:tcMar>
          </w:tcPr>
          <w:p w14:paraId="3CF126AE" w14:textId="77777777" w:rsidR="00B43930" w:rsidRPr="00F320B9" w:rsidRDefault="00B43930" w:rsidP="007D1A15">
            <w:pPr>
              <w:pStyle w:val="TableEntry"/>
              <w:rPr>
                <w:lang w:eastAsia="fr-FR"/>
              </w:rPr>
            </w:pPr>
            <w:r w:rsidRPr="00F320B9">
              <w:rPr>
                <w:lang w:eastAsia="fr-FR"/>
              </w:rPr>
              <w:t>26</w:t>
            </w:r>
          </w:p>
        </w:tc>
        <w:tc>
          <w:tcPr>
            <w:tcW w:w="1080" w:type="dxa"/>
            <w:tcMar>
              <w:top w:w="0" w:type="dxa"/>
              <w:left w:w="0" w:type="dxa"/>
              <w:bottom w:w="0" w:type="dxa"/>
              <w:right w:w="0" w:type="dxa"/>
            </w:tcMar>
          </w:tcPr>
          <w:p w14:paraId="0A65B655" w14:textId="77777777" w:rsidR="00B43930" w:rsidRPr="00F320B9" w:rsidRDefault="00B43930" w:rsidP="007D1A15">
            <w:pPr>
              <w:pStyle w:val="TableEntry"/>
              <w:rPr>
                <w:lang w:eastAsia="fr-FR"/>
              </w:rPr>
            </w:pPr>
            <w:r w:rsidRPr="00F320B9">
              <w:rPr>
                <w:lang w:eastAsia="fr-FR"/>
              </w:rPr>
              <w:t>TS</w:t>
            </w:r>
          </w:p>
        </w:tc>
        <w:tc>
          <w:tcPr>
            <w:tcW w:w="990" w:type="dxa"/>
            <w:tcMar>
              <w:top w:w="0" w:type="dxa"/>
              <w:left w:w="0" w:type="dxa"/>
              <w:bottom w:w="0" w:type="dxa"/>
              <w:right w:w="0" w:type="dxa"/>
            </w:tcMar>
          </w:tcPr>
          <w:p w14:paraId="7B109B8A" w14:textId="77777777" w:rsidR="00B43930" w:rsidRPr="00F320B9" w:rsidRDefault="00B43930" w:rsidP="007D1A15">
            <w:pPr>
              <w:pStyle w:val="TableEntry"/>
              <w:rPr>
                <w:lang w:eastAsia="fr-FR"/>
              </w:rPr>
            </w:pPr>
            <w:r w:rsidRPr="00F320B9">
              <w:rPr>
                <w:lang w:eastAsia="fr-FR"/>
              </w:rPr>
              <w:t>RE</w:t>
            </w:r>
          </w:p>
        </w:tc>
        <w:tc>
          <w:tcPr>
            <w:tcW w:w="1170" w:type="dxa"/>
            <w:tcMar>
              <w:top w:w="0" w:type="dxa"/>
              <w:left w:w="0" w:type="dxa"/>
              <w:bottom w:w="0" w:type="dxa"/>
              <w:right w:w="0" w:type="dxa"/>
            </w:tcMar>
          </w:tcPr>
          <w:p w14:paraId="472BF3F8" w14:textId="77777777" w:rsidR="00B43930" w:rsidRPr="00F320B9" w:rsidRDefault="00B43930" w:rsidP="007D1A15">
            <w:pPr>
              <w:pStyle w:val="TableEntry"/>
              <w:rPr>
                <w:lang w:eastAsia="fr-FR"/>
              </w:rPr>
            </w:pPr>
            <w:r w:rsidRPr="00F320B9">
              <w:rPr>
                <w:lang w:eastAsia="fr-FR"/>
              </w:rPr>
              <w:t>[0..1]</w:t>
            </w:r>
          </w:p>
        </w:tc>
        <w:tc>
          <w:tcPr>
            <w:tcW w:w="1260" w:type="dxa"/>
            <w:tcMar>
              <w:top w:w="0" w:type="dxa"/>
              <w:left w:w="0" w:type="dxa"/>
              <w:bottom w:w="0" w:type="dxa"/>
              <w:right w:w="0" w:type="dxa"/>
            </w:tcMar>
          </w:tcPr>
          <w:p w14:paraId="7C3B4E3A" w14:textId="77777777" w:rsidR="00B43930" w:rsidRPr="00F320B9" w:rsidRDefault="00B43930" w:rsidP="007D1A15">
            <w:pPr>
              <w:pStyle w:val="TableEntry"/>
              <w:rPr>
                <w:lang w:eastAsia="fr-FR"/>
              </w:rPr>
            </w:pPr>
          </w:p>
        </w:tc>
        <w:tc>
          <w:tcPr>
            <w:tcW w:w="3060" w:type="dxa"/>
            <w:tcMar>
              <w:top w:w="0" w:type="dxa"/>
              <w:left w:w="0" w:type="dxa"/>
              <w:bottom w:w="0" w:type="dxa"/>
              <w:right w:w="0" w:type="dxa"/>
            </w:tcMar>
          </w:tcPr>
          <w:p w14:paraId="0A34FECF" w14:textId="77777777" w:rsidR="00B43930" w:rsidRPr="00F320B9" w:rsidRDefault="00B43930" w:rsidP="007D1A15">
            <w:pPr>
              <w:pStyle w:val="TableEntry"/>
              <w:rPr>
                <w:lang w:eastAsia="fr-FR"/>
              </w:rPr>
            </w:pPr>
            <w:r w:rsidRPr="00F320B9">
              <w:rPr>
                <w:lang w:eastAsia="fr-FR"/>
              </w:rPr>
              <w:t>Patient’s PHR closing date</w:t>
            </w:r>
          </w:p>
        </w:tc>
        <w:tc>
          <w:tcPr>
            <w:tcW w:w="1065" w:type="dxa"/>
            <w:tcMar>
              <w:top w:w="0" w:type="dxa"/>
              <w:left w:w="0" w:type="dxa"/>
              <w:bottom w:w="0" w:type="dxa"/>
              <w:right w:w="0" w:type="dxa"/>
            </w:tcMar>
          </w:tcPr>
          <w:p w14:paraId="2E2008DE" w14:textId="77777777" w:rsidR="00B43930" w:rsidRPr="00F320B9" w:rsidRDefault="00B43930" w:rsidP="007D1A15">
            <w:pPr>
              <w:pStyle w:val="TableEntry"/>
              <w:rPr>
                <w:lang w:eastAsia="fr-FR"/>
              </w:rPr>
            </w:pPr>
            <w:r w:rsidRPr="00F320B9">
              <w:rPr>
                <w:lang w:eastAsia="fr-FR"/>
              </w:rPr>
              <w:t>*</w:t>
            </w:r>
          </w:p>
        </w:tc>
      </w:tr>
      <w:tr w:rsidR="00B43930" w:rsidRPr="00F320B9" w14:paraId="1DCE2DE7" w14:textId="77777777" w:rsidTr="007D1A15">
        <w:trPr>
          <w:cantSplit/>
        </w:trPr>
        <w:tc>
          <w:tcPr>
            <w:tcW w:w="0" w:type="auto"/>
            <w:tcMar>
              <w:top w:w="0" w:type="dxa"/>
              <w:left w:w="0" w:type="dxa"/>
              <w:bottom w:w="0" w:type="dxa"/>
              <w:right w:w="0" w:type="dxa"/>
            </w:tcMar>
          </w:tcPr>
          <w:p w14:paraId="25747CD7" w14:textId="77777777" w:rsidR="00B43930" w:rsidRPr="00F320B9" w:rsidRDefault="00B43930" w:rsidP="007D1A15">
            <w:pPr>
              <w:pStyle w:val="TableEntry"/>
              <w:rPr>
                <w:lang w:eastAsia="fr-FR"/>
              </w:rPr>
            </w:pPr>
            <w:r w:rsidRPr="00F320B9">
              <w:rPr>
                <w:lang w:eastAsia="fr-FR"/>
              </w:rPr>
              <w:t>4</w:t>
            </w:r>
          </w:p>
        </w:tc>
        <w:tc>
          <w:tcPr>
            <w:tcW w:w="900" w:type="dxa"/>
            <w:tcMar>
              <w:top w:w="0" w:type="dxa"/>
              <w:left w:w="0" w:type="dxa"/>
              <w:bottom w:w="0" w:type="dxa"/>
              <w:right w:w="0" w:type="dxa"/>
            </w:tcMar>
          </w:tcPr>
          <w:p w14:paraId="00E5F88F" w14:textId="77777777" w:rsidR="00B43930" w:rsidRPr="00F320B9" w:rsidRDefault="00B43930" w:rsidP="007D1A15">
            <w:pPr>
              <w:pStyle w:val="TableEntry"/>
              <w:rPr>
                <w:lang w:eastAsia="fr-FR"/>
              </w:rPr>
            </w:pPr>
            <w:r w:rsidRPr="00F320B9">
              <w:rPr>
                <w:lang w:eastAsia="fr-FR"/>
              </w:rPr>
              <w:t>1</w:t>
            </w:r>
          </w:p>
        </w:tc>
        <w:tc>
          <w:tcPr>
            <w:tcW w:w="1080" w:type="dxa"/>
            <w:tcMar>
              <w:top w:w="0" w:type="dxa"/>
              <w:left w:w="0" w:type="dxa"/>
              <w:bottom w:w="0" w:type="dxa"/>
              <w:right w:w="0" w:type="dxa"/>
            </w:tcMar>
          </w:tcPr>
          <w:p w14:paraId="117D3F1F" w14:textId="77777777" w:rsidR="00B43930" w:rsidRPr="00F320B9" w:rsidRDefault="00B43930" w:rsidP="007D1A15">
            <w:pPr>
              <w:pStyle w:val="TableEntry"/>
              <w:rPr>
                <w:lang w:eastAsia="fr-FR"/>
              </w:rPr>
            </w:pPr>
            <w:r w:rsidRPr="00F320B9">
              <w:rPr>
                <w:lang w:eastAsia="fr-FR"/>
              </w:rPr>
              <w:t>ID</w:t>
            </w:r>
          </w:p>
        </w:tc>
        <w:tc>
          <w:tcPr>
            <w:tcW w:w="990" w:type="dxa"/>
            <w:tcMar>
              <w:top w:w="0" w:type="dxa"/>
              <w:left w:w="0" w:type="dxa"/>
              <w:bottom w:w="0" w:type="dxa"/>
              <w:right w:w="0" w:type="dxa"/>
            </w:tcMar>
          </w:tcPr>
          <w:p w14:paraId="0CEB5272" w14:textId="77777777" w:rsidR="00B43930" w:rsidRPr="00F320B9" w:rsidRDefault="00B43930" w:rsidP="007D1A15">
            <w:pPr>
              <w:pStyle w:val="TableEntry"/>
              <w:rPr>
                <w:lang w:eastAsia="fr-FR"/>
              </w:rPr>
            </w:pPr>
            <w:r w:rsidRPr="00F320B9">
              <w:rPr>
                <w:lang w:eastAsia="fr-FR"/>
              </w:rPr>
              <w:t>RE</w:t>
            </w:r>
          </w:p>
        </w:tc>
        <w:tc>
          <w:tcPr>
            <w:tcW w:w="1170" w:type="dxa"/>
            <w:tcMar>
              <w:top w:w="0" w:type="dxa"/>
              <w:left w:w="0" w:type="dxa"/>
              <w:bottom w:w="0" w:type="dxa"/>
              <w:right w:w="0" w:type="dxa"/>
            </w:tcMar>
          </w:tcPr>
          <w:p w14:paraId="3AC697A6" w14:textId="77777777" w:rsidR="00B43930" w:rsidRPr="00F320B9" w:rsidRDefault="00B43930" w:rsidP="007D1A15">
            <w:pPr>
              <w:pStyle w:val="TableEntry"/>
              <w:rPr>
                <w:lang w:eastAsia="fr-FR"/>
              </w:rPr>
            </w:pPr>
            <w:r w:rsidRPr="00F320B9">
              <w:rPr>
                <w:lang w:eastAsia="fr-FR"/>
              </w:rPr>
              <w:t>[0..1]</w:t>
            </w:r>
          </w:p>
        </w:tc>
        <w:tc>
          <w:tcPr>
            <w:tcW w:w="1260" w:type="dxa"/>
            <w:tcMar>
              <w:top w:w="0" w:type="dxa"/>
              <w:left w:w="0" w:type="dxa"/>
              <w:bottom w:w="0" w:type="dxa"/>
              <w:right w:w="0" w:type="dxa"/>
            </w:tcMar>
          </w:tcPr>
          <w:p w14:paraId="6FB48E49" w14:textId="77777777" w:rsidR="00B43930" w:rsidRPr="00F320B9" w:rsidRDefault="00B43930" w:rsidP="007D1A15">
            <w:pPr>
              <w:pStyle w:val="TableEntry"/>
              <w:rPr>
                <w:lang w:eastAsia="fr-FR"/>
              </w:rPr>
            </w:pPr>
          </w:p>
        </w:tc>
        <w:tc>
          <w:tcPr>
            <w:tcW w:w="3060" w:type="dxa"/>
            <w:tcMar>
              <w:top w:w="0" w:type="dxa"/>
              <w:left w:w="0" w:type="dxa"/>
              <w:bottom w:w="0" w:type="dxa"/>
              <w:right w:w="0" w:type="dxa"/>
            </w:tcMar>
          </w:tcPr>
          <w:p w14:paraId="7CC379E8" w14:textId="77777777" w:rsidR="00B43930" w:rsidRPr="00F320B9" w:rsidRDefault="00B43930" w:rsidP="007D1A15">
            <w:pPr>
              <w:pStyle w:val="TableEntry"/>
              <w:rPr>
                <w:lang w:eastAsia="fr-FR"/>
              </w:rPr>
            </w:pPr>
            <w:r w:rsidRPr="00F320B9">
              <w:rPr>
                <w:lang w:eastAsia="fr-FR"/>
              </w:rPr>
              <w:t>Valid access authorization to the patient’s PHR, granted to the facility</w:t>
            </w:r>
          </w:p>
        </w:tc>
        <w:tc>
          <w:tcPr>
            <w:tcW w:w="1065" w:type="dxa"/>
            <w:tcMar>
              <w:top w:w="0" w:type="dxa"/>
              <w:left w:w="0" w:type="dxa"/>
              <w:bottom w:w="0" w:type="dxa"/>
              <w:right w:w="0" w:type="dxa"/>
            </w:tcMar>
          </w:tcPr>
          <w:p w14:paraId="7228AEFE" w14:textId="77777777" w:rsidR="00B43930" w:rsidRPr="00F320B9" w:rsidRDefault="00B43930" w:rsidP="007D1A15">
            <w:pPr>
              <w:pStyle w:val="TableEntry"/>
              <w:rPr>
                <w:lang w:eastAsia="fr-FR"/>
              </w:rPr>
            </w:pPr>
            <w:r w:rsidRPr="00F320B9">
              <w:rPr>
                <w:lang w:eastAsia="fr-FR"/>
              </w:rPr>
              <w:t>*</w:t>
            </w:r>
          </w:p>
        </w:tc>
      </w:tr>
      <w:tr w:rsidR="00B43930" w:rsidRPr="00F320B9" w14:paraId="6C78684F" w14:textId="77777777" w:rsidTr="007D1A15">
        <w:trPr>
          <w:cantSplit/>
        </w:trPr>
        <w:tc>
          <w:tcPr>
            <w:tcW w:w="0" w:type="auto"/>
            <w:tcMar>
              <w:top w:w="0" w:type="dxa"/>
              <w:left w:w="0" w:type="dxa"/>
              <w:bottom w:w="0" w:type="dxa"/>
              <w:right w:w="0" w:type="dxa"/>
            </w:tcMar>
          </w:tcPr>
          <w:p w14:paraId="09C3B27D" w14:textId="77777777" w:rsidR="00B43930" w:rsidRPr="00F320B9" w:rsidRDefault="00B43930" w:rsidP="007D1A15">
            <w:pPr>
              <w:pStyle w:val="TableEntry"/>
              <w:rPr>
                <w:lang w:eastAsia="fr-FR"/>
              </w:rPr>
            </w:pPr>
            <w:r w:rsidRPr="00F320B9">
              <w:rPr>
                <w:lang w:eastAsia="fr-FR"/>
              </w:rPr>
              <w:t>5</w:t>
            </w:r>
          </w:p>
        </w:tc>
        <w:tc>
          <w:tcPr>
            <w:tcW w:w="900" w:type="dxa"/>
            <w:tcMar>
              <w:top w:w="0" w:type="dxa"/>
              <w:left w:w="0" w:type="dxa"/>
              <w:bottom w:w="0" w:type="dxa"/>
              <w:right w:w="0" w:type="dxa"/>
            </w:tcMar>
          </w:tcPr>
          <w:p w14:paraId="33A32866" w14:textId="77777777" w:rsidR="00B43930" w:rsidRPr="00F320B9" w:rsidRDefault="00B43930" w:rsidP="007D1A15">
            <w:pPr>
              <w:pStyle w:val="TableEntry"/>
              <w:rPr>
                <w:lang w:eastAsia="fr-FR"/>
              </w:rPr>
            </w:pPr>
            <w:r w:rsidRPr="00F320B9">
              <w:rPr>
                <w:lang w:eastAsia="fr-FR"/>
              </w:rPr>
              <w:t>26</w:t>
            </w:r>
          </w:p>
        </w:tc>
        <w:tc>
          <w:tcPr>
            <w:tcW w:w="1080" w:type="dxa"/>
            <w:tcMar>
              <w:top w:w="0" w:type="dxa"/>
              <w:left w:w="0" w:type="dxa"/>
              <w:bottom w:w="0" w:type="dxa"/>
              <w:right w:w="0" w:type="dxa"/>
            </w:tcMar>
          </w:tcPr>
          <w:p w14:paraId="1551935F" w14:textId="77777777" w:rsidR="00B43930" w:rsidRPr="00F320B9" w:rsidRDefault="00B43930" w:rsidP="007D1A15">
            <w:pPr>
              <w:pStyle w:val="TableEntry"/>
              <w:rPr>
                <w:lang w:eastAsia="fr-FR"/>
              </w:rPr>
            </w:pPr>
            <w:r w:rsidRPr="00F320B9">
              <w:rPr>
                <w:lang w:eastAsia="fr-FR"/>
              </w:rPr>
              <w:t>TS</w:t>
            </w:r>
          </w:p>
        </w:tc>
        <w:tc>
          <w:tcPr>
            <w:tcW w:w="990" w:type="dxa"/>
            <w:tcMar>
              <w:top w:w="0" w:type="dxa"/>
              <w:left w:w="0" w:type="dxa"/>
              <w:bottom w:w="0" w:type="dxa"/>
              <w:right w:w="0" w:type="dxa"/>
            </w:tcMar>
          </w:tcPr>
          <w:p w14:paraId="758F4D78" w14:textId="77777777" w:rsidR="00B43930" w:rsidRPr="00F320B9" w:rsidRDefault="00B43930" w:rsidP="007D1A15">
            <w:pPr>
              <w:pStyle w:val="TableEntry"/>
              <w:rPr>
                <w:lang w:eastAsia="fr-FR"/>
              </w:rPr>
            </w:pPr>
            <w:r w:rsidRPr="00F320B9">
              <w:rPr>
                <w:lang w:eastAsia="fr-FR"/>
              </w:rPr>
              <w:t>RE</w:t>
            </w:r>
          </w:p>
        </w:tc>
        <w:tc>
          <w:tcPr>
            <w:tcW w:w="1170" w:type="dxa"/>
            <w:tcMar>
              <w:top w:w="0" w:type="dxa"/>
              <w:left w:w="0" w:type="dxa"/>
              <w:bottom w:w="0" w:type="dxa"/>
              <w:right w:w="0" w:type="dxa"/>
            </w:tcMar>
          </w:tcPr>
          <w:p w14:paraId="159BEA02" w14:textId="77777777" w:rsidR="00B43930" w:rsidRPr="00F320B9" w:rsidRDefault="00B43930" w:rsidP="007D1A15">
            <w:pPr>
              <w:pStyle w:val="TableEntry"/>
              <w:rPr>
                <w:lang w:eastAsia="fr-FR"/>
              </w:rPr>
            </w:pPr>
            <w:r w:rsidRPr="00F320B9">
              <w:rPr>
                <w:lang w:eastAsia="fr-FR"/>
              </w:rPr>
              <w:t>[0..1]</w:t>
            </w:r>
          </w:p>
        </w:tc>
        <w:tc>
          <w:tcPr>
            <w:tcW w:w="1260" w:type="dxa"/>
            <w:tcMar>
              <w:top w:w="0" w:type="dxa"/>
              <w:left w:w="0" w:type="dxa"/>
              <w:bottom w:w="0" w:type="dxa"/>
              <w:right w:w="0" w:type="dxa"/>
            </w:tcMar>
          </w:tcPr>
          <w:p w14:paraId="196D1A7B" w14:textId="77777777" w:rsidR="00B43930" w:rsidRPr="00F320B9" w:rsidRDefault="00B43930" w:rsidP="007D1A15">
            <w:pPr>
              <w:pStyle w:val="TableEntry"/>
              <w:rPr>
                <w:lang w:eastAsia="fr-FR"/>
              </w:rPr>
            </w:pPr>
          </w:p>
        </w:tc>
        <w:tc>
          <w:tcPr>
            <w:tcW w:w="3060" w:type="dxa"/>
            <w:tcMar>
              <w:top w:w="0" w:type="dxa"/>
              <w:left w:w="0" w:type="dxa"/>
              <w:bottom w:w="0" w:type="dxa"/>
              <w:right w:w="0" w:type="dxa"/>
            </w:tcMar>
          </w:tcPr>
          <w:p w14:paraId="099DACAA" w14:textId="77777777" w:rsidR="00B43930" w:rsidRPr="00F320B9" w:rsidRDefault="00B43930" w:rsidP="007D1A15">
            <w:pPr>
              <w:pStyle w:val="TableEntry"/>
              <w:rPr>
                <w:lang w:eastAsia="fr-FR"/>
              </w:rPr>
            </w:pPr>
            <w:r w:rsidRPr="00F320B9">
              <w:rPr>
                <w:lang w:eastAsia="fr-FR"/>
              </w:rPr>
              <w:t>Collection date of the status of the facility’s access authorization to the patient’s PHR</w:t>
            </w:r>
          </w:p>
        </w:tc>
        <w:tc>
          <w:tcPr>
            <w:tcW w:w="1065" w:type="dxa"/>
            <w:tcMar>
              <w:top w:w="0" w:type="dxa"/>
              <w:left w:w="0" w:type="dxa"/>
              <w:bottom w:w="0" w:type="dxa"/>
              <w:right w:w="0" w:type="dxa"/>
            </w:tcMar>
          </w:tcPr>
          <w:p w14:paraId="00F5B048" w14:textId="77777777" w:rsidR="00B43930" w:rsidRPr="00F320B9" w:rsidRDefault="00B43930" w:rsidP="007D1A15">
            <w:pPr>
              <w:pStyle w:val="TableEntry"/>
              <w:rPr>
                <w:lang w:eastAsia="fr-FR"/>
              </w:rPr>
            </w:pPr>
            <w:r w:rsidRPr="00F320B9">
              <w:rPr>
                <w:lang w:eastAsia="fr-FR"/>
              </w:rPr>
              <w:t>*</w:t>
            </w:r>
          </w:p>
        </w:tc>
      </w:tr>
      <w:tr w:rsidR="00B43930" w:rsidRPr="00F320B9" w14:paraId="28020A1B" w14:textId="77777777" w:rsidTr="007D1A15">
        <w:trPr>
          <w:cantSplit/>
        </w:trPr>
        <w:tc>
          <w:tcPr>
            <w:tcW w:w="0" w:type="auto"/>
            <w:tcMar>
              <w:top w:w="0" w:type="dxa"/>
              <w:left w:w="0" w:type="dxa"/>
              <w:bottom w:w="0" w:type="dxa"/>
              <w:right w:w="0" w:type="dxa"/>
            </w:tcMar>
          </w:tcPr>
          <w:p w14:paraId="62469AB4" w14:textId="77777777" w:rsidR="00B43930" w:rsidRPr="00F320B9" w:rsidRDefault="00B43930" w:rsidP="007D1A15">
            <w:pPr>
              <w:pStyle w:val="TableEntry"/>
              <w:rPr>
                <w:lang w:eastAsia="fr-FR"/>
              </w:rPr>
            </w:pPr>
            <w:r w:rsidRPr="00F320B9">
              <w:rPr>
                <w:lang w:eastAsia="fr-FR"/>
              </w:rPr>
              <w:t>6</w:t>
            </w:r>
          </w:p>
        </w:tc>
        <w:tc>
          <w:tcPr>
            <w:tcW w:w="900" w:type="dxa"/>
            <w:tcMar>
              <w:top w:w="0" w:type="dxa"/>
              <w:left w:w="0" w:type="dxa"/>
              <w:bottom w:w="0" w:type="dxa"/>
              <w:right w:w="0" w:type="dxa"/>
            </w:tcMar>
          </w:tcPr>
          <w:p w14:paraId="49A9E872" w14:textId="77777777" w:rsidR="00B43930" w:rsidRPr="00F320B9" w:rsidRDefault="00B43930" w:rsidP="007D1A15">
            <w:pPr>
              <w:pStyle w:val="TableEntry"/>
              <w:rPr>
                <w:lang w:eastAsia="fr-FR"/>
              </w:rPr>
            </w:pPr>
            <w:r w:rsidRPr="00F320B9">
              <w:rPr>
                <w:lang w:eastAsia="fr-FR"/>
              </w:rPr>
              <w:t>1</w:t>
            </w:r>
          </w:p>
        </w:tc>
        <w:tc>
          <w:tcPr>
            <w:tcW w:w="1080" w:type="dxa"/>
            <w:tcMar>
              <w:top w:w="0" w:type="dxa"/>
              <w:left w:w="0" w:type="dxa"/>
              <w:bottom w:w="0" w:type="dxa"/>
              <w:right w:w="0" w:type="dxa"/>
            </w:tcMar>
          </w:tcPr>
          <w:p w14:paraId="16473D53" w14:textId="77777777" w:rsidR="00B43930" w:rsidRPr="00F320B9" w:rsidRDefault="00B43930" w:rsidP="007D1A15">
            <w:pPr>
              <w:pStyle w:val="TableEntry"/>
              <w:rPr>
                <w:lang w:eastAsia="fr-FR"/>
              </w:rPr>
            </w:pPr>
            <w:r w:rsidRPr="00F320B9">
              <w:rPr>
                <w:lang w:eastAsia="fr-FR"/>
              </w:rPr>
              <w:t>ID</w:t>
            </w:r>
          </w:p>
        </w:tc>
        <w:tc>
          <w:tcPr>
            <w:tcW w:w="990" w:type="dxa"/>
            <w:tcMar>
              <w:top w:w="0" w:type="dxa"/>
              <w:left w:w="0" w:type="dxa"/>
              <w:bottom w:w="0" w:type="dxa"/>
              <w:right w:w="0" w:type="dxa"/>
            </w:tcMar>
          </w:tcPr>
          <w:p w14:paraId="46085FCF" w14:textId="77777777" w:rsidR="00B43930" w:rsidRPr="00F320B9" w:rsidRDefault="00B43930" w:rsidP="007D1A15">
            <w:pPr>
              <w:pStyle w:val="TableEntry"/>
              <w:rPr>
                <w:lang w:eastAsia="fr-FR"/>
              </w:rPr>
            </w:pPr>
            <w:r w:rsidRPr="00F320B9">
              <w:rPr>
                <w:lang w:eastAsia="fr-FR"/>
              </w:rPr>
              <w:t>RE</w:t>
            </w:r>
          </w:p>
        </w:tc>
        <w:tc>
          <w:tcPr>
            <w:tcW w:w="1170" w:type="dxa"/>
            <w:tcMar>
              <w:top w:w="0" w:type="dxa"/>
              <w:left w:w="0" w:type="dxa"/>
              <w:bottom w:w="0" w:type="dxa"/>
              <w:right w:w="0" w:type="dxa"/>
            </w:tcMar>
          </w:tcPr>
          <w:p w14:paraId="4A506D0D" w14:textId="77777777" w:rsidR="00B43930" w:rsidRPr="00F320B9" w:rsidRDefault="00B43930" w:rsidP="007D1A15">
            <w:pPr>
              <w:pStyle w:val="TableEntry"/>
              <w:rPr>
                <w:lang w:eastAsia="fr-FR"/>
              </w:rPr>
            </w:pPr>
            <w:r w:rsidRPr="00F320B9">
              <w:rPr>
                <w:lang w:eastAsia="fr-FR"/>
              </w:rPr>
              <w:t>[0..1]</w:t>
            </w:r>
          </w:p>
        </w:tc>
        <w:tc>
          <w:tcPr>
            <w:tcW w:w="1260" w:type="dxa"/>
            <w:tcMar>
              <w:top w:w="0" w:type="dxa"/>
              <w:left w:w="0" w:type="dxa"/>
              <w:bottom w:w="0" w:type="dxa"/>
              <w:right w:w="0" w:type="dxa"/>
            </w:tcMar>
          </w:tcPr>
          <w:p w14:paraId="0A74784C" w14:textId="77777777" w:rsidR="00B43930" w:rsidRPr="00F320B9" w:rsidRDefault="00B43930" w:rsidP="007D1A15">
            <w:pPr>
              <w:pStyle w:val="TableEntry"/>
              <w:rPr>
                <w:lang w:eastAsia="fr-FR"/>
              </w:rPr>
            </w:pPr>
          </w:p>
        </w:tc>
        <w:tc>
          <w:tcPr>
            <w:tcW w:w="3060" w:type="dxa"/>
            <w:tcMar>
              <w:top w:w="0" w:type="dxa"/>
              <w:left w:w="0" w:type="dxa"/>
              <w:bottom w:w="0" w:type="dxa"/>
              <w:right w:w="0" w:type="dxa"/>
            </w:tcMar>
          </w:tcPr>
          <w:p w14:paraId="3137B6A7" w14:textId="77777777" w:rsidR="00B43930" w:rsidRPr="00F320B9" w:rsidRDefault="00B43930" w:rsidP="007D1A15">
            <w:pPr>
              <w:pStyle w:val="TableEntry"/>
              <w:rPr>
                <w:lang w:eastAsia="fr-FR"/>
              </w:rPr>
            </w:pPr>
            <w:r w:rsidRPr="00F320B9">
              <w:rPr>
                <w:lang w:eastAsia="fr-FR"/>
              </w:rPr>
              <w:t>Opposition of the patient to the “bris de glace” mode access (see 1</w:t>
            </w:r>
            <w:r w:rsidRPr="00F320B9">
              <w:rPr>
                <w:vertAlign w:val="superscript"/>
                <w:lang w:eastAsia="fr-FR"/>
              </w:rPr>
              <w:t>st</w:t>
            </w:r>
            <w:r w:rsidRPr="00F320B9">
              <w:rPr>
                <w:lang w:eastAsia="fr-FR"/>
              </w:rPr>
              <w:t xml:space="preserve"> note)</w:t>
            </w:r>
          </w:p>
        </w:tc>
        <w:tc>
          <w:tcPr>
            <w:tcW w:w="1065" w:type="dxa"/>
            <w:tcMar>
              <w:top w:w="0" w:type="dxa"/>
              <w:left w:w="0" w:type="dxa"/>
              <w:bottom w:w="0" w:type="dxa"/>
              <w:right w:w="0" w:type="dxa"/>
            </w:tcMar>
          </w:tcPr>
          <w:p w14:paraId="4167039A" w14:textId="77777777" w:rsidR="00B43930" w:rsidRPr="00F320B9" w:rsidRDefault="00B43930" w:rsidP="007D1A15">
            <w:pPr>
              <w:pStyle w:val="TableEntry"/>
              <w:rPr>
                <w:lang w:eastAsia="fr-FR"/>
              </w:rPr>
            </w:pPr>
            <w:r w:rsidRPr="00F320B9">
              <w:rPr>
                <w:lang w:eastAsia="fr-FR"/>
              </w:rPr>
              <w:t>*</w:t>
            </w:r>
          </w:p>
        </w:tc>
      </w:tr>
      <w:tr w:rsidR="00B43930" w:rsidRPr="00F320B9" w14:paraId="758C7E4E" w14:textId="77777777" w:rsidTr="007D1A15">
        <w:trPr>
          <w:cantSplit/>
        </w:trPr>
        <w:tc>
          <w:tcPr>
            <w:tcW w:w="0" w:type="auto"/>
            <w:tcMar>
              <w:top w:w="0" w:type="dxa"/>
              <w:left w:w="0" w:type="dxa"/>
              <w:bottom w:w="0" w:type="dxa"/>
              <w:right w:w="0" w:type="dxa"/>
            </w:tcMar>
          </w:tcPr>
          <w:p w14:paraId="714A7B82" w14:textId="77777777" w:rsidR="00B43930" w:rsidRPr="00F320B9" w:rsidRDefault="00B43930" w:rsidP="007D1A15">
            <w:pPr>
              <w:pStyle w:val="TableEntry"/>
              <w:rPr>
                <w:lang w:eastAsia="fr-FR"/>
              </w:rPr>
            </w:pPr>
            <w:r w:rsidRPr="00F320B9">
              <w:rPr>
                <w:lang w:eastAsia="fr-FR"/>
              </w:rPr>
              <w:t>7</w:t>
            </w:r>
          </w:p>
        </w:tc>
        <w:tc>
          <w:tcPr>
            <w:tcW w:w="900" w:type="dxa"/>
            <w:tcMar>
              <w:top w:w="0" w:type="dxa"/>
              <w:left w:w="0" w:type="dxa"/>
              <w:bottom w:w="0" w:type="dxa"/>
              <w:right w:w="0" w:type="dxa"/>
            </w:tcMar>
          </w:tcPr>
          <w:p w14:paraId="517111ED" w14:textId="77777777" w:rsidR="00B43930" w:rsidRPr="00F320B9" w:rsidRDefault="00B43930" w:rsidP="007D1A15">
            <w:pPr>
              <w:pStyle w:val="TableEntry"/>
              <w:rPr>
                <w:lang w:eastAsia="fr-FR"/>
              </w:rPr>
            </w:pPr>
            <w:r w:rsidRPr="00F320B9">
              <w:rPr>
                <w:lang w:eastAsia="fr-FR"/>
              </w:rPr>
              <w:t>1</w:t>
            </w:r>
          </w:p>
        </w:tc>
        <w:tc>
          <w:tcPr>
            <w:tcW w:w="1080" w:type="dxa"/>
            <w:tcMar>
              <w:top w:w="0" w:type="dxa"/>
              <w:left w:w="0" w:type="dxa"/>
              <w:bottom w:w="0" w:type="dxa"/>
              <w:right w:w="0" w:type="dxa"/>
            </w:tcMar>
          </w:tcPr>
          <w:p w14:paraId="79C999EB" w14:textId="77777777" w:rsidR="00B43930" w:rsidRPr="00F320B9" w:rsidRDefault="00B43930" w:rsidP="007D1A15">
            <w:pPr>
              <w:pStyle w:val="TableEntry"/>
              <w:rPr>
                <w:lang w:eastAsia="fr-FR"/>
              </w:rPr>
            </w:pPr>
            <w:r w:rsidRPr="00F320B9">
              <w:rPr>
                <w:lang w:eastAsia="fr-FR"/>
              </w:rPr>
              <w:t>ID</w:t>
            </w:r>
          </w:p>
        </w:tc>
        <w:tc>
          <w:tcPr>
            <w:tcW w:w="990" w:type="dxa"/>
            <w:tcMar>
              <w:top w:w="0" w:type="dxa"/>
              <w:left w:w="0" w:type="dxa"/>
              <w:bottom w:w="0" w:type="dxa"/>
              <w:right w:w="0" w:type="dxa"/>
            </w:tcMar>
          </w:tcPr>
          <w:p w14:paraId="4622D0FE" w14:textId="77777777" w:rsidR="00B43930" w:rsidRPr="00F320B9" w:rsidRDefault="00B43930" w:rsidP="007D1A15">
            <w:pPr>
              <w:pStyle w:val="TableEntry"/>
              <w:rPr>
                <w:lang w:eastAsia="fr-FR"/>
              </w:rPr>
            </w:pPr>
            <w:r w:rsidRPr="00F320B9">
              <w:rPr>
                <w:lang w:eastAsia="fr-FR"/>
              </w:rPr>
              <w:t>RE</w:t>
            </w:r>
          </w:p>
        </w:tc>
        <w:tc>
          <w:tcPr>
            <w:tcW w:w="1170" w:type="dxa"/>
            <w:tcMar>
              <w:top w:w="0" w:type="dxa"/>
              <w:left w:w="0" w:type="dxa"/>
              <w:bottom w:w="0" w:type="dxa"/>
              <w:right w:w="0" w:type="dxa"/>
            </w:tcMar>
          </w:tcPr>
          <w:p w14:paraId="40B88D98" w14:textId="77777777" w:rsidR="00B43930" w:rsidRPr="00F320B9" w:rsidRDefault="00B43930" w:rsidP="007D1A15">
            <w:pPr>
              <w:pStyle w:val="TableEntry"/>
              <w:rPr>
                <w:lang w:eastAsia="fr-FR"/>
              </w:rPr>
            </w:pPr>
            <w:r w:rsidRPr="00F320B9">
              <w:rPr>
                <w:lang w:eastAsia="fr-FR"/>
              </w:rPr>
              <w:t>[0..1]</w:t>
            </w:r>
          </w:p>
        </w:tc>
        <w:tc>
          <w:tcPr>
            <w:tcW w:w="1260" w:type="dxa"/>
            <w:tcMar>
              <w:top w:w="0" w:type="dxa"/>
              <w:left w:w="0" w:type="dxa"/>
              <w:bottom w:w="0" w:type="dxa"/>
              <w:right w:w="0" w:type="dxa"/>
            </w:tcMar>
          </w:tcPr>
          <w:p w14:paraId="031CDA96" w14:textId="77777777" w:rsidR="00B43930" w:rsidRPr="00F320B9" w:rsidRDefault="00B43930" w:rsidP="007D1A15">
            <w:pPr>
              <w:pStyle w:val="TableEntry"/>
              <w:rPr>
                <w:lang w:eastAsia="fr-FR"/>
              </w:rPr>
            </w:pPr>
          </w:p>
        </w:tc>
        <w:tc>
          <w:tcPr>
            <w:tcW w:w="3060" w:type="dxa"/>
            <w:tcMar>
              <w:top w:w="0" w:type="dxa"/>
              <w:left w:w="0" w:type="dxa"/>
              <w:bottom w:w="0" w:type="dxa"/>
              <w:right w:w="0" w:type="dxa"/>
            </w:tcMar>
          </w:tcPr>
          <w:p w14:paraId="04FA6238" w14:textId="77777777" w:rsidR="00B43930" w:rsidRPr="00F320B9" w:rsidRDefault="00B43930" w:rsidP="007D1A15">
            <w:pPr>
              <w:pStyle w:val="TableEntry"/>
              <w:rPr>
                <w:lang w:eastAsia="fr-FR"/>
              </w:rPr>
            </w:pPr>
            <w:r w:rsidRPr="00F320B9">
              <w:rPr>
                <w:lang w:eastAsia="fr-FR"/>
              </w:rPr>
              <w:t>Opposition of the patient to the “centre 15” mode access (see 2</w:t>
            </w:r>
            <w:r w:rsidRPr="00F320B9">
              <w:rPr>
                <w:vertAlign w:val="superscript"/>
                <w:lang w:eastAsia="fr-FR"/>
              </w:rPr>
              <w:t>nd</w:t>
            </w:r>
            <w:r w:rsidRPr="00F320B9">
              <w:rPr>
                <w:lang w:eastAsia="fr-FR"/>
              </w:rPr>
              <w:t xml:space="preserve"> note)</w:t>
            </w:r>
          </w:p>
        </w:tc>
        <w:tc>
          <w:tcPr>
            <w:tcW w:w="1065" w:type="dxa"/>
            <w:tcMar>
              <w:top w:w="0" w:type="dxa"/>
              <w:left w:w="0" w:type="dxa"/>
              <w:bottom w:w="0" w:type="dxa"/>
              <w:right w:w="0" w:type="dxa"/>
            </w:tcMar>
          </w:tcPr>
          <w:p w14:paraId="1496BAE4" w14:textId="77777777" w:rsidR="00B43930" w:rsidRPr="00F320B9" w:rsidRDefault="00B43930" w:rsidP="007D1A15">
            <w:pPr>
              <w:pStyle w:val="TableEntry"/>
              <w:rPr>
                <w:lang w:eastAsia="fr-FR"/>
              </w:rPr>
            </w:pPr>
            <w:r w:rsidRPr="00F320B9">
              <w:rPr>
                <w:lang w:eastAsia="fr-FR"/>
              </w:rPr>
              <w:t>*</w:t>
            </w:r>
          </w:p>
        </w:tc>
      </w:tr>
      <w:tr w:rsidR="00B43930" w:rsidRPr="00F320B9" w14:paraId="27DFD14B" w14:textId="77777777" w:rsidTr="007D1A15">
        <w:trPr>
          <w:cantSplit/>
        </w:trPr>
        <w:tc>
          <w:tcPr>
            <w:tcW w:w="0" w:type="auto"/>
            <w:tcMar>
              <w:top w:w="0" w:type="dxa"/>
              <w:left w:w="0" w:type="dxa"/>
              <w:bottom w:w="0" w:type="dxa"/>
              <w:right w:w="0" w:type="dxa"/>
            </w:tcMar>
          </w:tcPr>
          <w:p w14:paraId="29D65DDA" w14:textId="77777777" w:rsidR="00B43930" w:rsidRPr="00F320B9" w:rsidRDefault="00B43930" w:rsidP="007D1A15">
            <w:pPr>
              <w:pStyle w:val="TableEntry"/>
              <w:rPr>
                <w:lang w:eastAsia="fr-FR"/>
              </w:rPr>
            </w:pPr>
            <w:r w:rsidRPr="00F320B9">
              <w:rPr>
                <w:lang w:eastAsia="fr-FR"/>
              </w:rPr>
              <w:t>8</w:t>
            </w:r>
          </w:p>
        </w:tc>
        <w:tc>
          <w:tcPr>
            <w:tcW w:w="900" w:type="dxa"/>
            <w:tcMar>
              <w:top w:w="0" w:type="dxa"/>
              <w:left w:w="0" w:type="dxa"/>
              <w:bottom w:w="0" w:type="dxa"/>
              <w:right w:w="0" w:type="dxa"/>
            </w:tcMar>
          </w:tcPr>
          <w:p w14:paraId="1FDB3875" w14:textId="77777777" w:rsidR="00B43930" w:rsidRPr="00F320B9" w:rsidRDefault="00B43930" w:rsidP="007D1A15">
            <w:pPr>
              <w:pStyle w:val="TableEntry"/>
              <w:rPr>
                <w:lang w:eastAsia="fr-FR"/>
              </w:rPr>
            </w:pPr>
            <w:r w:rsidRPr="00F320B9">
              <w:rPr>
                <w:lang w:eastAsia="fr-FR"/>
              </w:rPr>
              <w:t>26</w:t>
            </w:r>
          </w:p>
        </w:tc>
        <w:tc>
          <w:tcPr>
            <w:tcW w:w="1080" w:type="dxa"/>
            <w:tcMar>
              <w:top w:w="0" w:type="dxa"/>
              <w:left w:w="0" w:type="dxa"/>
              <w:bottom w:w="0" w:type="dxa"/>
              <w:right w:w="0" w:type="dxa"/>
            </w:tcMar>
          </w:tcPr>
          <w:p w14:paraId="3811A630" w14:textId="77777777" w:rsidR="00B43930" w:rsidRPr="00F320B9" w:rsidRDefault="00B43930" w:rsidP="007D1A15">
            <w:pPr>
              <w:pStyle w:val="TableEntry"/>
              <w:rPr>
                <w:lang w:eastAsia="fr-FR"/>
              </w:rPr>
            </w:pPr>
            <w:r w:rsidRPr="00F320B9">
              <w:rPr>
                <w:lang w:eastAsia="fr-FR"/>
              </w:rPr>
              <w:t>TS</w:t>
            </w:r>
          </w:p>
        </w:tc>
        <w:tc>
          <w:tcPr>
            <w:tcW w:w="990" w:type="dxa"/>
            <w:tcMar>
              <w:top w:w="0" w:type="dxa"/>
              <w:left w:w="0" w:type="dxa"/>
              <w:bottom w:w="0" w:type="dxa"/>
              <w:right w:w="0" w:type="dxa"/>
            </w:tcMar>
          </w:tcPr>
          <w:p w14:paraId="1821566F" w14:textId="77777777" w:rsidR="00B43930" w:rsidRPr="00F320B9" w:rsidRDefault="00B43930" w:rsidP="007D1A15">
            <w:pPr>
              <w:pStyle w:val="TableEntry"/>
              <w:rPr>
                <w:lang w:eastAsia="fr-FR"/>
              </w:rPr>
            </w:pPr>
            <w:r w:rsidRPr="00F320B9">
              <w:rPr>
                <w:lang w:eastAsia="fr-FR"/>
              </w:rPr>
              <w:t>RE</w:t>
            </w:r>
          </w:p>
        </w:tc>
        <w:tc>
          <w:tcPr>
            <w:tcW w:w="1170" w:type="dxa"/>
            <w:tcMar>
              <w:top w:w="0" w:type="dxa"/>
              <w:left w:w="0" w:type="dxa"/>
              <w:bottom w:w="0" w:type="dxa"/>
              <w:right w:w="0" w:type="dxa"/>
            </w:tcMar>
          </w:tcPr>
          <w:p w14:paraId="51FD8F61" w14:textId="77777777" w:rsidR="00B43930" w:rsidRPr="00F320B9" w:rsidRDefault="00B43930" w:rsidP="007D1A15">
            <w:pPr>
              <w:pStyle w:val="TableEntry"/>
              <w:rPr>
                <w:lang w:eastAsia="fr-FR"/>
              </w:rPr>
            </w:pPr>
            <w:r w:rsidRPr="00F320B9">
              <w:rPr>
                <w:lang w:eastAsia="fr-FR"/>
              </w:rPr>
              <w:t>[0..1]</w:t>
            </w:r>
          </w:p>
        </w:tc>
        <w:tc>
          <w:tcPr>
            <w:tcW w:w="1260" w:type="dxa"/>
            <w:tcMar>
              <w:top w:w="0" w:type="dxa"/>
              <w:left w:w="0" w:type="dxa"/>
              <w:bottom w:w="0" w:type="dxa"/>
              <w:right w:w="0" w:type="dxa"/>
            </w:tcMar>
          </w:tcPr>
          <w:p w14:paraId="077258C7" w14:textId="77777777" w:rsidR="00B43930" w:rsidRPr="00F320B9" w:rsidRDefault="00B43930" w:rsidP="007D1A15">
            <w:pPr>
              <w:pStyle w:val="TableEntry"/>
              <w:rPr>
                <w:lang w:eastAsia="fr-FR"/>
              </w:rPr>
            </w:pPr>
          </w:p>
        </w:tc>
        <w:tc>
          <w:tcPr>
            <w:tcW w:w="3060" w:type="dxa"/>
            <w:tcMar>
              <w:top w:w="0" w:type="dxa"/>
              <w:left w:w="0" w:type="dxa"/>
              <w:bottom w:w="0" w:type="dxa"/>
              <w:right w:w="0" w:type="dxa"/>
            </w:tcMar>
          </w:tcPr>
          <w:p w14:paraId="48C48A48" w14:textId="77777777" w:rsidR="00B43930" w:rsidRPr="00F320B9" w:rsidRDefault="00B43930" w:rsidP="007D1A15">
            <w:pPr>
              <w:pStyle w:val="TableEntry"/>
              <w:rPr>
                <w:lang w:eastAsia="fr-FR"/>
              </w:rPr>
            </w:pPr>
            <w:r w:rsidRPr="00F320B9">
              <w:rPr>
                <w:lang w:eastAsia="fr-FR"/>
              </w:rPr>
              <w:t xml:space="preserve">Collection date of the status of oppositions issued by the patient </w:t>
            </w:r>
          </w:p>
        </w:tc>
        <w:tc>
          <w:tcPr>
            <w:tcW w:w="1065" w:type="dxa"/>
            <w:tcMar>
              <w:top w:w="0" w:type="dxa"/>
              <w:left w:w="0" w:type="dxa"/>
              <w:bottom w:w="0" w:type="dxa"/>
              <w:right w:w="0" w:type="dxa"/>
            </w:tcMar>
          </w:tcPr>
          <w:p w14:paraId="36F9CAA4" w14:textId="77777777" w:rsidR="00B43930" w:rsidRPr="00F320B9" w:rsidRDefault="00B43930" w:rsidP="007D1A15">
            <w:pPr>
              <w:pStyle w:val="TableEntry"/>
              <w:rPr>
                <w:lang w:eastAsia="fr-FR"/>
              </w:rPr>
            </w:pPr>
            <w:r w:rsidRPr="00F320B9">
              <w:rPr>
                <w:lang w:eastAsia="fr-FR"/>
              </w:rPr>
              <w:t>*</w:t>
            </w:r>
          </w:p>
        </w:tc>
      </w:tr>
    </w:tbl>
    <w:p w14:paraId="506CEA4F" w14:textId="77777777" w:rsidR="007817A8" w:rsidRPr="00F320B9" w:rsidRDefault="007817A8" w:rsidP="00DC2E00">
      <w:pPr>
        <w:pStyle w:val="BodyText"/>
      </w:pPr>
    </w:p>
    <w:p w14:paraId="7D65BE26" w14:textId="77777777" w:rsidR="00B43930" w:rsidRPr="00F320B9" w:rsidRDefault="00B43930" w:rsidP="00DC2E00">
      <w:pPr>
        <w:pStyle w:val="BodyText"/>
      </w:pPr>
      <w:r w:rsidRPr="00F320B9">
        <w:t>This segment is required for the following events: A01, A04, A05 and Z99. It gives some information regarding the existence of the patient’s PHR.</w:t>
      </w:r>
    </w:p>
    <w:p w14:paraId="433CB5C2" w14:textId="77777777" w:rsidR="00B43930" w:rsidRPr="00F320B9" w:rsidRDefault="00B43930" w:rsidP="00DC2E00">
      <w:pPr>
        <w:pStyle w:val="Note"/>
      </w:pPr>
      <w:r w:rsidRPr="00F320B9">
        <w:t xml:space="preserve">1st note: </w:t>
      </w:r>
      <w:r w:rsidRPr="00F320B9">
        <w:tab/>
        <w:t>The “bris_de_glace” value allows access to information without the patient’s consent, under certain conditions defined by the target system. This value must not be used except for exceptional emergency situations.</w:t>
      </w:r>
    </w:p>
    <w:p w14:paraId="0B15BA5B" w14:textId="77777777" w:rsidR="00B43930" w:rsidRPr="00F320B9" w:rsidRDefault="00B43930" w:rsidP="00DC2E00">
      <w:pPr>
        <w:pStyle w:val="Note"/>
      </w:pPr>
      <w:r w:rsidRPr="00F320B9">
        <w:t xml:space="preserve">2nd note: </w:t>
      </w:r>
      <w:r w:rsidRPr="00F320B9">
        <w:tab/>
        <w:t>The value “centre_15” is uniquely reserved for emergency services call and dispatch centers.</w:t>
      </w:r>
    </w:p>
    <w:p w14:paraId="5B9AF798" w14:textId="77777777" w:rsidR="00B43930" w:rsidRPr="00F320B9" w:rsidRDefault="00B43930" w:rsidP="00DC2E00">
      <w:pPr>
        <w:pStyle w:val="BodyText"/>
      </w:pPr>
    </w:p>
    <w:p w14:paraId="63196772" w14:textId="77777777" w:rsidR="00B43930" w:rsidRPr="00D30EFC" w:rsidRDefault="00B43930" w:rsidP="00D30EFC">
      <w:pPr>
        <w:pStyle w:val="BodyText"/>
        <w:rPr>
          <w:i/>
          <w:iCs/>
        </w:rPr>
      </w:pPr>
      <w:r w:rsidRPr="00D30EFC">
        <w:rPr>
          <w:i/>
          <w:iCs/>
        </w:rPr>
        <w:t>ZFA-1 Patient PHR’s status (ID)</w:t>
      </w:r>
    </w:p>
    <w:p w14:paraId="60A26976" w14:textId="77777777" w:rsidR="00B43930" w:rsidRPr="00F320B9" w:rsidRDefault="00B43930" w:rsidP="00DC2E00">
      <w:pPr>
        <w:pStyle w:val="BodyText"/>
      </w:pPr>
      <w:r w:rsidRPr="00F320B9">
        <w:t>This field is required if known (RE). It gives details about the existence and the usability of the patient’s PHR. If valued, one of these three values shall be used:</w:t>
      </w:r>
    </w:p>
    <w:p w14:paraId="51B4C708" w14:textId="77777777" w:rsidR="00B43930" w:rsidRPr="00F320B9" w:rsidRDefault="00B43930" w:rsidP="004D489F">
      <w:pPr>
        <w:pStyle w:val="ListBullet2"/>
        <w:numPr>
          <w:ilvl w:val="0"/>
          <w:numId w:val="14"/>
        </w:numPr>
      </w:pPr>
      <w:r w:rsidRPr="00F320B9">
        <w:t>ACTIVE: The patient’s PHR exists and is not closed.</w:t>
      </w:r>
    </w:p>
    <w:p w14:paraId="1F445EB7" w14:textId="77777777" w:rsidR="00B43930" w:rsidRPr="00F320B9" w:rsidRDefault="00B43930" w:rsidP="004D489F">
      <w:pPr>
        <w:pStyle w:val="ListBullet2"/>
        <w:numPr>
          <w:ilvl w:val="0"/>
          <w:numId w:val="14"/>
        </w:numPr>
      </w:pPr>
      <w:r w:rsidRPr="00F320B9">
        <w:t>CLOSED: The patient’s PHR exists and is closed.</w:t>
      </w:r>
    </w:p>
    <w:p w14:paraId="1CF26009" w14:textId="77777777" w:rsidR="00B43930" w:rsidRPr="00F320B9" w:rsidRDefault="00B43930" w:rsidP="004D489F">
      <w:pPr>
        <w:pStyle w:val="ListBullet2"/>
        <w:numPr>
          <w:ilvl w:val="0"/>
          <w:numId w:val="14"/>
        </w:numPr>
      </w:pPr>
      <w:r w:rsidRPr="00F320B9">
        <w:t>NONEXISTENT: The patient’s PHR doesn’t exist.</w:t>
      </w:r>
    </w:p>
    <w:p w14:paraId="195AECAC" w14:textId="2765591F" w:rsidR="00B43930" w:rsidRPr="00F320B9" w:rsidRDefault="00B43930" w:rsidP="00DC2E00">
      <w:pPr>
        <w:pStyle w:val="BodyText"/>
      </w:pPr>
      <w:r w:rsidRPr="00F320B9">
        <w:t xml:space="preserve">The information is not historically recorded; the </w:t>
      </w:r>
      <w:r w:rsidRPr="00F320B9">
        <w:rPr>
          <w:bCs/>
        </w:rPr>
        <w:t>Patient Encounter Supplier</w:t>
      </w:r>
      <w:r w:rsidRPr="00F320B9">
        <w:t xml:space="preserve"> conveys the last known status for the patient.</w:t>
      </w:r>
    </w:p>
    <w:p w14:paraId="50364D30" w14:textId="77777777" w:rsidR="00B43930" w:rsidRPr="00F320B9" w:rsidRDefault="00B43930" w:rsidP="00DC2E00">
      <w:pPr>
        <w:pStyle w:val="BodyText"/>
        <w:rPr>
          <w:i/>
          <w:iCs/>
        </w:rPr>
      </w:pPr>
    </w:p>
    <w:p w14:paraId="4E3C07F3" w14:textId="77777777" w:rsidR="00B43930" w:rsidRPr="00D30EFC" w:rsidRDefault="00B43930" w:rsidP="00D30EFC">
      <w:pPr>
        <w:pStyle w:val="BodyText"/>
        <w:rPr>
          <w:i/>
          <w:iCs/>
        </w:rPr>
      </w:pPr>
      <w:r w:rsidRPr="00D30EFC">
        <w:rPr>
          <w:i/>
          <w:iCs/>
        </w:rPr>
        <w:t>ZFA-2 Patient’s PHR status collection (TS)</w:t>
      </w:r>
    </w:p>
    <w:p w14:paraId="7009C320" w14:textId="77777777" w:rsidR="00B43930" w:rsidRPr="00F320B9" w:rsidRDefault="00B43930" w:rsidP="00DC2E00">
      <w:pPr>
        <w:pStyle w:val="BodyText"/>
      </w:pPr>
      <w:r w:rsidRPr="00F320B9">
        <w:t>This field is required if known (RE). It provides the patient’s PHR status collection date.</w:t>
      </w:r>
    </w:p>
    <w:p w14:paraId="418F9843" w14:textId="77777777" w:rsidR="00B43930" w:rsidRPr="00F320B9" w:rsidRDefault="00B43930" w:rsidP="00DC2E00">
      <w:pPr>
        <w:pStyle w:val="BodyText"/>
        <w:rPr>
          <w:i/>
          <w:iCs/>
        </w:rPr>
      </w:pPr>
    </w:p>
    <w:p w14:paraId="3CD12313" w14:textId="77777777" w:rsidR="00B43930" w:rsidRPr="00D30EFC" w:rsidRDefault="00B43930" w:rsidP="00D30EFC">
      <w:pPr>
        <w:pStyle w:val="BodyText"/>
        <w:rPr>
          <w:i/>
          <w:iCs/>
        </w:rPr>
      </w:pPr>
      <w:r w:rsidRPr="00D30EFC">
        <w:rPr>
          <w:i/>
          <w:iCs/>
        </w:rPr>
        <w:t>ZFA-3 Patient’s PHR closing date (TS)</w:t>
      </w:r>
    </w:p>
    <w:p w14:paraId="3E3B567C" w14:textId="77777777" w:rsidR="00B43930" w:rsidRPr="00F320B9" w:rsidRDefault="00B43930" w:rsidP="00DC2E00">
      <w:pPr>
        <w:pStyle w:val="BodyText"/>
      </w:pPr>
      <w:r w:rsidRPr="00F320B9">
        <w:t>This field is required if known (RE). It provides the patient’s PHR closing date.</w:t>
      </w:r>
    </w:p>
    <w:p w14:paraId="6D085D98" w14:textId="77777777" w:rsidR="000303A5" w:rsidRPr="00F320B9" w:rsidRDefault="000303A5" w:rsidP="00DC2E00">
      <w:pPr>
        <w:rPr>
          <w:iCs/>
        </w:rPr>
      </w:pPr>
    </w:p>
    <w:p w14:paraId="0571B0F0" w14:textId="2DE5FCB0" w:rsidR="00B43930" w:rsidRPr="00F320B9" w:rsidRDefault="00B43930" w:rsidP="00DC2E00">
      <w:pPr>
        <w:rPr>
          <w:i/>
          <w:iCs/>
        </w:rPr>
      </w:pPr>
      <w:r w:rsidRPr="00F320B9">
        <w:rPr>
          <w:i/>
          <w:iCs/>
        </w:rPr>
        <w:lastRenderedPageBreak/>
        <w:t>ZFA-4 Valid access authorization to the patient’s PHR, granted to the organization (ID)</w:t>
      </w:r>
    </w:p>
    <w:p w14:paraId="759D8B26" w14:textId="77777777" w:rsidR="00B43930" w:rsidRPr="00F320B9" w:rsidRDefault="00B43930" w:rsidP="00DC2E00">
      <w:pPr>
        <w:pStyle w:val="BodyText"/>
      </w:pPr>
      <w:r w:rsidRPr="00F320B9">
        <w:t>This field is required if known (RE). If valued, one of these two values shall be used:</w:t>
      </w:r>
    </w:p>
    <w:p w14:paraId="37F03833" w14:textId="77777777" w:rsidR="00B43930" w:rsidRPr="00F320B9" w:rsidRDefault="00B43930" w:rsidP="00DC2E00">
      <w:pPr>
        <w:pStyle w:val="BodyText"/>
      </w:pPr>
      <w:r w:rsidRPr="00F320B9">
        <w:t>Y: The organization has a valid access authorization</w:t>
      </w:r>
    </w:p>
    <w:p w14:paraId="15A8DF10" w14:textId="77777777" w:rsidR="00B43930" w:rsidRPr="00F320B9" w:rsidRDefault="00B43930" w:rsidP="00DC2E00">
      <w:pPr>
        <w:pStyle w:val="BodyText"/>
      </w:pPr>
      <w:r w:rsidRPr="00F320B9">
        <w:t>N: The organization does not have any valid access authorization for this PHR</w:t>
      </w:r>
    </w:p>
    <w:p w14:paraId="0A8216D2" w14:textId="77777777" w:rsidR="00B43930" w:rsidRPr="00F320B9" w:rsidRDefault="00B43930" w:rsidP="00DC2E00">
      <w:pPr>
        <w:pStyle w:val="BodyText"/>
      </w:pPr>
    </w:p>
    <w:p w14:paraId="3BB23DFF" w14:textId="77777777" w:rsidR="00B43930" w:rsidRPr="00F320B9" w:rsidRDefault="00B43930" w:rsidP="00DC2E00">
      <w:pPr>
        <w:rPr>
          <w:i/>
          <w:iCs/>
        </w:rPr>
      </w:pPr>
      <w:r w:rsidRPr="00F320B9">
        <w:rPr>
          <w:i/>
          <w:iCs/>
        </w:rPr>
        <w:t>ZFA-5 Collection date of the status of the organization’s access authorization to the patient’s PHR (TS)</w:t>
      </w:r>
    </w:p>
    <w:p w14:paraId="400132F5" w14:textId="77777777" w:rsidR="00B43930" w:rsidRPr="00F320B9" w:rsidRDefault="00B43930" w:rsidP="00DC2E00">
      <w:pPr>
        <w:pStyle w:val="BodyText"/>
      </w:pPr>
      <w:r w:rsidRPr="00F320B9">
        <w:t>This field is required if known (RE).</w:t>
      </w:r>
    </w:p>
    <w:p w14:paraId="090CBA3F" w14:textId="77777777" w:rsidR="00B43930" w:rsidRPr="00F320B9" w:rsidRDefault="00B43930" w:rsidP="00DC2E00">
      <w:pPr>
        <w:pStyle w:val="BodyText"/>
      </w:pPr>
    </w:p>
    <w:p w14:paraId="4851C32D" w14:textId="77777777" w:rsidR="00B43930" w:rsidRPr="00F320B9" w:rsidRDefault="00B43930" w:rsidP="00DC2E00">
      <w:pPr>
        <w:rPr>
          <w:i/>
          <w:iCs/>
        </w:rPr>
      </w:pPr>
      <w:r w:rsidRPr="00F320B9">
        <w:rPr>
          <w:i/>
          <w:iCs/>
        </w:rPr>
        <w:t>ZFA-6 Opposition of the patient to the « bris de glace » mode access (ID)</w:t>
      </w:r>
    </w:p>
    <w:p w14:paraId="03B96959" w14:textId="77777777" w:rsidR="00B43930" w:rsidRPr="00F320B9" w:rsidRDefault="00B43930" w:rsidP="00DC2E00">
      <w:pPr>
        <w:pStyle w:val="BodyText"/>
      </w:pPr>
      <w:r w:rsidRPr="00F320B9">
        <w:t>This field is required if known (RE). If valued, one of these two values shall be used:</w:t>
      </w:r>
    </w:p>
    <w:p w14:paraId="7B0B2032" w14:textId="77777777" w:rsidR="00B43930" w:rsidRPr="00F320B9" w:rsidRDefault="00B43930" w:rsidP="00DC2E00">
      <w:pPr>
        <w:pStyle w:val="BodyText"/>
      </w:pPr>
      <w:r w:rsidRPr="00F320B9">
        <w:t>Y: The patient is opposed to the “bris de glace” use of their PHR</w:t>
      </w:r>
    </w:p>
    <w:p w14:paraId="74DF0616" w14:textId="77777777" w:rsidR="00B43930" w:rsidRPr="00F320B9" w:rsidRDefault="00B43930" w:rsidP="00DC2E00">
      <w:pPr>
        <w:pStyle w:val="BodyText"/>
      </w:pPr>
      <w:r w:rsidRPr="00F320B9">
        <w:t>N: The patient is not opposed to the ‘bris de glace” use of their PHR</w:t>
      </w:r>
    </w:p>
    <w:p w14:paraId="2AF977CC" w14:textId="77777777" w:rsidR="00B43930" w:rsidRPr="00F320B9" w:rsidRDefault="00B43930" w:rsidP="00DC2E00">
      <w:pPr>
        <w:pStyle w:val="BodyText"/>
      </w:pPr>
      <w:r w:rsidRPr="00F320B9">
        <w:t>The “bris_de_glace” mode allows access to information without the patient’s consent, under certain conditions defined by the target system. This value must not be used except for exceptional emergency situations.</w:t>
      </w:r>
    </w:p>
    <w:p w14:paraId="5B1194B9" w14:textId="77777777" w:rsidR="000303A5" w:rsidRPr="00F320B9" w:rsidRDefault="000303A5" w:rsidP="00DC2E00">
      <w:pPr>
        <w:rPr>
          <w:iCs/>
        </w:rPr>
      </w:pPr>
    </w:p>
    <w:p w14:paraId="3F75A60D" w14:textId="77777777" w:rsidR="00B43930" w:rsidRPr="00F320B9" w:rsidRDefault="00B43930" w:rsidP="00DC2E00">
      <w:pPr>
        <w:rPr>
          <w:i/>
          <w:iCs/>
        </w:rPr>
      </w:pPr>
      <w:r w:rsidRPr="00F320B9">
        <w:rPr>
          <w:i/>
          <w:iCs/>
        </w:rPr>
        <w:t>ZFA-7 Opposition of the patient to the « centre 15 » mode access (ID)</w:t>
      </w:r>
    </w:p>
    <w:p w14:paraId="1F700B81" w14:textId="77777777" w:rsidR="00B43930" w:rsidRPr="00F320B9" w:rsidRDefault="00B43930" w:rsidP="00DC2E00">
      <w:pPr>
        <w:pStyle w:val="BodyText"/>
      </w:pPr>
      <w:r w:rsidRPr="00F320B9">
        <w:t>This field is required if known (RE). If valued, one of these two values shall be used:</w:t>
      </w:r>
    </w:p>
    <w:p w14:paraId="287611FB" w14:textId="77777777" w:rsidR="00B43930" w:rsidRPr="00F320B9" w:rsidRDefault="00B43930" w:rsidP="00DC2E00">
      <w:pPr>
        <w:pStyle w:val="BodyText"/>
      </w:pPr>
      <w:r w:rsidRPr="00F320B9">
        <w:t>Y: The patient is opposed to the “centre 15” use of their PHR</w:t>
      </w:r>
    </w:p>
    <w:p w14:paraId="549C93E9" w14:textId="77777777" w:rsidR="00B43930" w:rsidRPr="00F320B9" w:rsidRDefault="00B43930" w:rsidP="00DC2E00">
      <w:pPr>
        <w:pStyle w:val="BodyText"/>
      </w:pPr>
      <w:r w:rsidRPr="00F320B9">
        <w:t>N: The patient is not opposed to the “centre 15” use of their PHR</w:t>
      </w:r>
    </w:p>
    <w:p w14:paraId="15E347A9" w14:textId="698C4C36" w:rsidR="00B43930" w:rsidRPr="00F320B9" w:rsidRDefault="00B43930" w:rsidP="00DC2E00">
      <w:pPr>
        <w:pStyle w:val="BodyText"/>
      </w:pPr>
      <w:r w:rsidRPr="00F320B9">
        <w:t>The “centre_15”mode access is uniquely reserved for emergency services call and dispatch centers.</w:t>
      </w:r>
    </w:p>
    <w:p w14:paraId="4B40D518" w14:textId="77777777" w:rsidR="00B43930" w:rsidRPr="00F320B9" w:rsidRDefault="00B43930" w:rsidP="00DC2E00">
      <w:pPr>
        <w:pStyle w:val="BodyText"/>
      </w:pPr>
    </w:p>
    <w:p w14:paraId="113BC420" w14:textId="77777777" w:rsidR="00B43930" w:rsidRPr="00F320B9" w:rsidRDefault="00B43930" w:rsidP="00DC2E00">
      <w:pPr>
        <w:rPr>
          <w:i/>
          <w:iCs/>
        </w:rPr>
      </w:pPr>
      <w:r w:rsidRPr="00F320B9">
        <w:rPr>
          <w:i/>
          <w:iCs/>
        </w:rPr>
        <w:t>ZFA-8 Collection date of the status of oppositions issued by the patient (TS)</w:t>
      </w:r>
    </w:p>
    <w:p w14:paraId="3CDFC143" w14:textId="77777777" w:rsidR="00B43930" w:rsidRPr="00D30EFC" w:rsidRDefault="00B43930" w:rsidP="00DC2E00">
      <w:pPr>
        <w:pStyle w:val="BodyText"/>
      </w:pPr>
      <w:r w:rsidRPr="00F320B9">
        <w:t xml:space="preserve">This field is required if known (RE). </w:t>
      </w:r>
    </w:p>
    <w:p w14:paraId="6F0605AC" w14:textId="729BE9AD" w:rsidR="00B43930" w:rsidRPr="00F320B9" w:rsidRDefault="00B43930" w:rsidP="00CE0F24">
      <w:pPr>
        <w:pStyle w:val="Heading4"/>
        <w:numPr>
          <w:ilvl w:val="0"/>
          <w:numId w:val="0"/>
        </w:numPr>
        <w:rPr>
          <w:noProof w:val="0"/>
        </w:rPr>
      </w:pPr>
      <w:bookmarkStart w:id="172" w:name="_Ref120890717"/>
      <w:bookmarkStart w:id="173" w:name="_Toc266639666"/>
      <w:bookmarkStart w:id="174" w:name="_Toc410230505"/>
      <w:bookmarkStart w:id="175" w:name="_Toc416685642"/>
      <w:bookmarkStart w:id="176" w:name="_Toc416685811"/>
      <w:bookmarkStart w:id="177" w:name="_Toc416685912"/>
      <w:bookmarkStart w:id="178" w:name="_Toc425418279"/>
      <w:bookmarkStart w:id="179" w:name="_Toc518908052"/>
      <w:r w:rsidRPr="00F320B9">
        <w:rPr>
          <w:noProof w:val="0"/>
        </w:rPr>
        <w:t>4.1.2.9</w:t>
      </w:r>
      <w:r w:rsidR="007817A8" w:rsidRPr="00F320B9">
        <w:rPr>
          <w:noProof w:val="0"/>
        </w:rPr>
        <w:t xml:space="preserve"> </w:t>
      </w:r>
      <w:r w:rsidRPr="00F320B9">
        <w:rPr>
          <w:noProof w:val="0"/>
        </w:rPr>
        <w:t xml:space="preserve">ZFV Segment: </w:t>
      </w:r>
      <w:bookmarkEnd w:id="172"/>
      <w:bookmarkEnd w:id="173"/>
      <w:r w:rsidRPr="00F320B9">
        <w:rPr>
          <w:noProof w:val="0"/>
        </w:rPr>
        <w:t>Additional information regarding the encounter</w:t>
      </w:r>
      <w:bookmarkEnd w:id="174"/>
      <w:bookmarkEnd w:id="175"/>
      <w:bookmarkEnd w:id="176"/>
      <w:bookmarkEnd w:id="177"/>
      <w:bookmarkEnd w:id="178"/>
      <w:bookmarkEnd w:id="179"/>
    </w:p>
    <w:p w14:paraId="55148B9F" w14:textId="0A6590EE" w:rsidR="00B43930" w:rsidRPr="00F320B9" w:rsidRDefault="00B43930" w:rsidP="00DC2E00">
      <w:pPr>
        <w:pStyle w:val="BodyText"/>
      </w:pPr>
      <w:r w:rsidRPr="00F320B9">
        <w:t xml:space="preserve">The French ZFV segment is required in a hospital or clinical context in the Patient Encounter Management </w:t>
      </w:r>
      <w:r w:rsidR="00A154D0">
        <w:t>[</w:t>
      </w:r>
      <w:r w:rsidRPr="00F320B9">
        <w:t>ITI-31</w:t>
      </w:r>
      <w:r w:rsidR="00A154D0">
        <w:t>]</w:t>
      </w:r>
      <w:r w:rsidRPr="00F320B9">
        <w:t xml:space="preserve"> Transaction for the following events:</w:t>
      </w:r>
    </w:p>
    <w:p w14:paraId="103D4195" w14:textId="77777777" w:rsidR="00B43930" w:rsidRPr="00F320B9" w:rsidRDefault="00B43930" w:rsidP="004D489F">
      <w:pPr>
        <w:pStyle w:val="ListBullet2"/>
        <w:numPr>
          <w:ilvl w:val="0"/>
          <w:numId w:val="14"/>
        </w:numPr>
      </w:pPr>
      <w:r w:rsidRPr="00F320B9">
        <w:t>A01 (Admit)</w:t>
      </w:r>
    </w:p>
    <w:p w14:paraId="1909BD69" w14:textId="77777777" w:rsidR="00B43930" w:rsidRPr="00F320B9" w:rsidRDefault="00B43930" w:rsidP="004D489F">
      <w:pPr>
        <w:pStyle w:val="ListBullet2"/>
        <w:numPr>
          <w:ilvl w:val="0"/>
          <w:numId w:val="14"/>
        </w:numPr>
      </w:pPr>
      <w:r w:rsidRPr="00F320B9">
        <w:t>A02 (Transfer)</w:t>
      </w:r>
    </w:p>
    <w:p w14:paraId="25B4152D" w14:textId="77777777" w:rsidR="00B43930" w:rsidRPr="00F320B9" w:rsidRDefault="00B43930" w:rsidP="004D489F">
      <w:pPr>
        <w:pStyle w:val="ListBullet2"/>
        <w:numPr>
          <w:ilvl w:val="0"/>
          <w:numId w:val="14"/>
        </w:numPr>
      </w:pPr>
      <w:r w:rsidRPr="00F320B9">
        <w:t>A03 (Discharge)</w:t>
      </w:r>
    </w:p>
    <w:p w14:paraId="089D2363" w14:textId="77777777" w:rsidR="00B43930" w:rsidRPr="00F320B9" w:rsidRDefault="00B43930" w:rsidP="004D489F">
      <w:pPr>
        <w:pStyle w:val="ListBullet2"/>
        <w:numPr>
          <w:ilvl w:val="0"/>
          <w:numId w:val="14"/>
        </w:numPr>
      </w:pPr>
      <w:r w:rsidRPr="00F320B9">
        <w:lastRenderedPageBreak/>
        <w:t>A04 (Outpatient)</w:t>
      </w:r>
    </w:p>
    <w:p w14:paraId="0F633DBF" w14:textId="77777777" w:rsidR="00B43930" w:rsidRPr="00F320B9" w:rsidRDefault="00B43930" w:rsidP="004D489F">
      <w:pPr>
        <w:pStyle w:val="ListBullet2"/>
        <w:numPr>
          <w:ilvl w:val="0"/>
          <w:numId w:val="14"/>
        </w:numPr>
      </w:pPr>
      <w:r w:rsidRPr="00F320B9">
        <w:t>A05 (Pre-admit)</w:t>
      </w:r>
    </w:p>
    <w:p w14:paraId="6D448560" w14:textId="77777777" w:rsidR="00B43930" w:rsidRPr="00F320B9" w:rsidRDefault="00B43930" w:rsidP="004D489F">
      <w:pPr>
        <w:pStyle w:val="ListBullet2"/>
        <w:numPr>
          <w:ilvl w:val="0"/>
          <w:numId w:val="14"/>
        </w:numPr>
      </w:pPr>
      <w:r w:rsidRPr="00F320B9">
        <w:t>A14 (Pending admit)</w:t>
      </w:r>
    </w:p>
    <w:p w14:paraId="78BDAE88" w14:textId="77777777" w:rsidR="00B43930" w:rsidRPr="00F320B9" w:rsidRDefault="00B43930" w:rsidP="004D489F">
      <w:pPr>
        <w:pStyle w:val="ListBullet2"/>
        <w:numPr>
          <w:ilvl w:val="0"/>
          <w:numId w:val="14"/>
        </w:numPr>
      </w:pPr>
      <w:r w:rsidRPr="00F320B9">
        <w:t>A21 (Temporary discharge, absence, transfer movement to another department</w:t>
      </w:r>
    </w:p>
    <w:p w14:paraId="1FDD7E96" w14:textId="77777777" w:rsidR="00B43930" w:rsidRPr="00F320B9" w:rsidRDefault="00B43930" w:rsidP="004D489F">
      <w:pPr>
        <w:pStyle w:val="ListBullet2"/>
        <w:numPr>
          <w:ilvl w:val="0"/>
          <w:numId w:val="14"/>
        </w:numPr>
      </w:pPr>
      <w:r w:rsidRPr="00F320B9">
        <w:t>Z99, when the updated movement corresponds to one of the events above</w:t>
      </w:r>
    </w:p>
    <w:p w14:paraId="0F4DF89E" w14:textId="77777777" w:rsidR="00B43930" w:rsidRPr="00F320B9" w:rsidRDefault="00B43930" w:rsidP="00DC2E00">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9"/>
        <w:gridCol w:w="810"/>
        <w:gridCol w:w="993"/>
        <w:gridCol w:w="1077"/>
        <w:gridCol w:w="900"/>
        <w:gridCol w:w="1170"/>
        <w:gridCol w:w="1937"/>
        <w:gridCol w:w="981"/>
      </w:tblGrid>
      <w:tr w:rsidR="00B43930" w:rsidRPr="00F320B9" w14:paraId="5DB9C00E" w14:textId="77777777" w:rsidTr="007D1A15">
        <w:trPr>
          <w:cantSplit/>
          <w:trHeight w:val="204"/>
          <w:tblHeader/>
          <w:jc w:val="center"/>
        </w:trPr>
        <w:tc>
          <w:tcPr>
            <w:tcW w:w="849" w:type="dxa"/>
            <w:shd w:val="clear" w:color="auto" w:fill="D9D9D9"/>
            <w:vAlign w:val="center"/>
          </w:tcPr>
          <w:p w14:paraId="3D477ABF" w14:textId="77777777" w:rsidR="00B43930" w:rsidRPr="00F320B9" w:rsidRDefault="00B43930" w:rsidP="007D1A15">
            <w:pPr>
              <w:pStyle w:val="TableEntryHeader"/>
            </w:pPr>
            <w:r w:rsidRPr="00F320B9">
              <w:t>SEQ</w:t>
            </w:r>
          </w:p>
        </w:tc>
        <w:tc>
          <w:tcPr>
            <w:tcW w:w="810" w:type="dxa"/>
            <w:shd w:val="clear" w:color="auto" w:fill="D9D9D9"/>
            <w:vAlign w:val="center"/>
          </w:tcPr>
          <w:p w14:paraId="7A3CD7CF" w14:textId="77777777" w:rsidR="00B43930" w:rsidRPr="00F320B9" w:rsidRDefault="00B43930" w:rsidP="007D1A15">
            <w:pPr>
              <w:pStyle w:val="TableEntryHeader"/>
            </w:pPr>
            <w:r w:rsidRPr="00F320B9">
              <w:t>LEN</w:t>
            </w:r>
          </w:p>
        </w:tc>
        <w:tc>
          <w:tcPr>
            <w:tcW w:w="993" w:type="dxa"/>
            <w:shd w:val="clear" w:color="auto" w:fill="D9D9D9"/>
            <w:vAlign w:val="center"/>
          </w:tcPr>
          <w:p w14:paraId="0B302C05" w14:textId="77777777" w:rsidR="00B43930" w:rsidRPr="00F320B9" w:rsidRDefault="00B43930" w:rsidP="007D1A15">
            <w:pPr>
              <w:pStyle w:val="TableEntryHeader"/>
            </w:pPr>
            <w:r w:rsidRPr="00F320B9">
              <w:t>DT</w:t>
            </w:r>
          </w:p>
        </w:tc>
        <w:tc>
          <w:tcPr>
            <w:tcW w:w="1077" w:type="dxa"/>
            <w:shd w:val="clear" w:color="auto" w:fill="D9D9D9"/>
            <w:vAlign w:val="center"/>
          </w:tcPr>
          <w:p w14:paraId="52156D32" w14:textId="77777777" w:rsidR="00B43930" w:rsidRPr="00F320B9" w:rsidRDefault="00B43930" w:rsidP="007D1A15">
            <w:pPr>
              <w:pStyle w:val="TableEntryHeader"/>
            </w:pPr>
            <w:r w:rsidRPr="00F320B9">
              <w:t>Usage</w:t>
            </w:r>
          </w:p>
        </w:tc>
        <w:tc>
          <w:tcPr>
            <w:tcW w:w="900" w:type="dxa"/>
            <w:shd w:val="clear" w:color="auto" w:fill="D9D9D9"/>
            <w:vAlign w:val="center"/>
          </w:tcPr>
          <w:p w14:paraId="1B0AE58B" w14:textId="77777777" w:rsidR="00B43930" w:rsidRPr="00F320B9" w:rsidRDefault="00B43930" w:rsidP="007D1A15">
            <w:pPr>
              <w:pStyle w:val="TableEntryHeader"/>
            </w:pPr>
            <w:r w:rsidRPr="00F320B9">
              <w:t>Card.</w:t>
            </w:r>
          </w:p>
        </w:tc>
        <w:tc>
          <w:tcPr>
            <w:tcW w:w="1170" w:type="dxa"/>
            <w:shd w:val="clear" w:color="auto" w:fill="D9D9D9"/>
            <w:vAlign w:val="center"/>
          </w:tcPr>
          <w:p w14:paraId="0C14B8D3" w14:textId="77777777" w:rsidR="00B43930" w:rsidRPr="00F320B9" w:rsidRDefault="00B43930" w:rsidP="007D1A15">
            <w:pPr>
              <w:pStyle w:val="TableEntryHeader"/>
            </w:pPr>
            <w:r w:rsidRPr="00F320B9">
              <w:t>HL7 TBL#</w:t>
            </w:r>
          </w:p>
        </w:tc>
        <w:tc>
          <w:tcPr>
            <w:tcW w:w="1937" w:type="dxa"/>
            <w:shd w:val="clear" w:color="auto" w:fill="D9D9D9"/>
            <w:vAlign w:val="center"/>
          </w:tcPr>
          <w:p w14:paraId="12033A64" w14:textId="77777777" w:rsidR="00B43930" w:rsidRPr="00F320B9" w:rsidRDefault="00B43930" w:rsidP="007D1A15">
            <w:pPr>
              <w:pStyle w:val="TableEntryHeader"/>
            </w:pPr>
            <w:r w:rsidRPr="00F320B9">
              <w:t>ELEMENT NAME</w:t>
            </w:r>
          </w:p>
        </w:tc>
        <w:tc>
          <w:tcPr>
            <w:tcW w:w="981" w:type="dxa"/>
            <w:shd w:val="clear" w:color="auto" w:fill="D9D9D9"/>
            <w:vAlign w:val="center"/>
          </w:tcPr>
          <w:p w14:paraId="20E3C999" w14:textId="77777777" w:rsidR="00B43930" w:rsidRPr="00F320B9" w:rsidRDefault="00B43930" w:rsidP="007D1A15">
            <w:pPr>
              <w:pStyle w:val="TableEntryHeader"/>
            </w:pPr>
            <w:r w:rsidRPr="00F320B9">
              <w:t>IHE FR</w:t>
            </w:r>
          </w:p>
        </w:tc>
      </w:tr>
      <w:tr w:rsidR="00B43930" w:rsidRPr="00F320B9" w14:paraId="4C307AF8" w14:textId="77777777" w:rsidTr="007D1A15">
        <w:trPr>
          <w:trHeight w:val="408"/>
          <w:jc w:val="center"/>
        </w:trPr>
        <w:tc>
          <w:tcPr>
            <w:tcW w:w="849" w:type="dxa"/>
            <w:vAlign w:val="center"/>
          </w:tcPr>
          <w:p w14:paraId="3A09D23F" w14:textId="77777777" w:rsidR="00B43930" w:rsidRPr="00F320B9" w:rsidRDefault="00B43930" w:rsidP="007D1A15">
            <w:pPr>
              <w:pStyle w:val="TableEntry"/>
            </w:pPr>
            <w:r w:rsidRPr="00F320B9">
              <w:t>1</w:t>
            </w:r>
          </w:p>
        </w:tc>
        <w:tc>
          <w:tcPr>
            <w:tcW w:w="810" w:type="dxa"/>
            <w:vAlign w:val="center"/>
          </w:tcPr>
          <w:p w14:paraId="25D389B7" w14:textId="77777777" w:rsidR="00B43930" w:rsidRPr="00F320B9" w:rsidRDefault="00B43930" w:rsidP="007D1A15">
            <w:pPr>
              <w:pStyle w:val="TableEntry"/>
            </w:pPr>
            <w:r w:rsidRPr="00F320B9">
              <w:t>47</w:t>
            </w:r>
          </w:p>
        </w:tc>
        <w:tc>
          <w:tcPr>
            <w:tcW w:w="993" w:type="dxa"/>
            <w:vAlign w:val="center"/>
          </w:tcPr>
          <w:p w14:paraId="3F56E841" w14:textId="77777777" w:rsidR="00B43930" w:rsidRPr="00F320B9" w:rsidRDefault="00B43930" w:rsidP="007D1A15">
            <w:pPr>
              <w:pStyle w:val="TableEntry"/>
            </w:pPr>
            <w:r w:rsidRPr="00F320B9">
              <w:t>DLD</w:t>
            </w:r>
          </w:p>
        </w:tc>
        <w:tc>
          <w:tcPr>
            <w:tcW w:w="1077" w:type="dxa"/>
            <w:vAlign w:val="center"/>
          </w:tcPr>
          <w:p w14:paraId="0418D6FD" w14:textId="77777777" w:rsidR="00B43930" w:rsidRPr="00F320B9" w:rsidRDefault="00B43930" w:rsidP="007D1A15">
            <w:pPr>
              <w:pStyle w:val="TableEntry"/>
            </w:pPr>
            <w:r w:rsidRPr="00F320B9">
              <w:t>O</w:t>
            </w:r>
          </w:p>
        </w:tc>
        <w:tc>
          <w:tcPr>
            <w:tcW w:w="900" w:type="dxa"/>
            <w:vAlign w:val="center"/>
          </w:tcPr>
          <w:p w14:paraId="47FC656D" w14:textId="77777777" w:rsidR="00B43930" w:rsidRPr="00F320B9" w:rsidRDefault="00B43930" w:rsidP="007D1A15">
            <w:pPr>
              <w:pStyle w:val="TableEntry"/>
            </w:pPr>
            <w:r w:rsidRPr="00F320B9">
              <w:t> [0..1]</w:t>
            </w:r>
          </w:p>
        </w:tc>
        <w:tc>
          <w:tcPr>
            <w:tcW w:w="1170" w:type="dxa"/>
            <w:vAlign w:val="center"/>
          </w:tcPr>
          <w:p w14:paraId="38CBE54F" w14:textId="77777777" w:rsidR="00B43930" w:rsidRPr="00F320B9" w:rsidRDefault="00B43930" w:rsidP="007D1A15">
            <w:pPr>
              <w:pStyle w:val="TableEntry"/>
            </w:pPr>
            <w:r w:rsidRPr="00F320B9">
              <w:t> </w:t>
            </w:r>
          </w:p>
        </w:tc>
        <w:tc>
          <w:tcPr>
            <w:tcW w:w="1937" w:type="dxa"/>
            <w:vAlign w:val="center"/>
          </w:tcPr>
          <w:p w14:paraId="0128D1F5" w14:textId="77777777" w:rsidR="00B43930" w:rsidRPr="00F320B9" w:rsidRDefault="00B43930" w:rsidP="007D1A15">
            <w:pPr>
              <w:pStyle w:val="TableEntry"/>
            </w:pPr>
            <w:r w:rsidRPr="00F320B9">
              <w:t>Establishment of origin and date of the last visit to this facility</w:t>
            </w:r>
          </w:p>
        </w:tc>
        <w:tc>
          <w:tcPr>
            <w:tcW w:w="981" w:type="dxa"/>
            <w:vAlign w:val="center"/>
          </w:tcPr>
          <w:p w14:paraId="160B57B5" w14:textId="77777777" w:rsidR="00B43930" w:rsidRPr="00F320B9" w:rsidRDefault="00B43930" w:rsidP="007D1A15">
            <w:pPr>
              <w:pStyle w:val="TableEntry"/>
            </w:pPr>
            <w:r w:rsidRPr="00F320B9">
              <w:t>*</w:t>
            </w:r>
          </w:p>
        </w:tc>
      </w:tr>
      <w:tr w:rsidR="00B43930" w:rsidRPr="00F320B9" w14:paraId="2B4B6C1F" w14:textId="77777777" w:rsidTr="007D1A15">
        <w:trPr>
          <w:trHeight w:val="612"/>
          <w:jc w:val="center"/>
        </w:trPr>
        <w:tc>
          <w:tcPr>
            <w:tcW w:w="849" w:type="dxa"/>
            <w:vAlign w:val="center"/>
          </w:tcPr>
          <w:p w14:paraId="7AEA549E" w14:textId="77777777" w:rsidR="00B43930" w:rsidRPr="00F320B9" w:rsidRDefault="00B43930" w:rsidP="007D1A15">
            <w:pPr>
              <w:pStyle w:val="TableEntry"/>
            </w:pPr>
            <w:r w:rsidRPr="00F320B9">
              <w:t>2</w:t>
            </w:r>
          </w:p>
        </w:tc>
        <w:tc>
          <w:tcPr>
            <w:tcW w:w="810" w:type="dxa"/>
            <w:vAlign w:val="center"/>
          </w:tcPr>
          <w:p w14:paraId="0ABD35BA" w14:textId="77777777" w:rsidR="00B43930" w:rsidRPr="00F320B9" w:rsidRDefault="00B43930" w:rsidP="007D1A15">
            <w:pPr>
              <w:pStyle w:val="TableEntry"/>
            </w:pPr>
            <w:r w:rsidRPr="00F320B9">
              <w:t>250</w:t>
            </w:r>
          </w:p>
        </w:tc>
        <w:tc>
          <w:tcPr>
            <w:tcW w:w="993" w:type="dxa"/>
            <w:vAlign w:val="center"/>
          </w:tcPr>
          <w:p w14:paraId="17C2CBA8" w14:textId="77777777" w:rsidR="00B43930" w:rsidRPr="00F320B9" w:rsidRDefault="00B43930" w:rsidP="007D1A15">
            <w:pPr>
              <w:pStyle w:val="TableEntry"/>
            </w:pPr>
            <w:r w:rsidRPr="00F320B9">
              <w:t>CE</w:t>
            </w:r>
          </w:p>
        </w:tc>
        <w:tc>
          <w:tcPr>
            <w:tcW w:w="1077" w:type="dxa"/>
            <w:vAlign w:val="center"/>
          </w:tcPr>
          <w:p w14:paraId="270BB084" w14:textId="77777777" w:rsidR="00B43930" w:rsidRPr="00F320B9" w:rsidRDefault="00B43930" w:rsidP="007D1A15">
            <w:pPr>
              <w:pStyle w:val="TableEntry"/>
            </w:pPr>
            <w:r w:rsidRPr="00F320B9">
              <w:t>O</w:t>
            </w:r>
          </w:p>
        </w:tc>
        <w:tc>
          <w:tcPr>
            <w:tcW w:w="900" w:type="dxa"/>
            <w:vAlign w:val="center"/>
          </w:tcPr>
          <w:p w14:paraId="067F928C" w14:textId="77777777" w:rsidR="00B43930" w:rsidRPr="00F320B9" w:rsidRDefault="00B43930" w:rsidP="007D1A15">
            <w:pPr>
              <w:pStyle w:val="TableEntry"/>
            </w:pPr>
            <w:r w:rsidRPr="00F320B9">
              <w:t> [0..1]</w:t>
            </w:r>
          </w:p>
        </w:tc>
        <w:tc>
          <w:tcPr>
            <w:tcW w:w="1170" w:type="dxa"/>
            <w:vAlign w:val="center"/>
          </w:tcPr>
          <w:p w14:paraId="6725A91F" w14:textId="77777777" w:rsidR="00B43930" w:rsidRPr="00F320B9" w:rsidRDefault="00B43930" w:rsidP="007D1A15">
            <w:pPr>
              <w:pStyle w:val="TableEntry"/>
            </w:pPr>
            <w:r w:rsidRPr="00F320B9">
              <w:t> </w:t>
            </w:r>
          </w:p>
        </w:tc>
        <w:tc>
          <w:tcPr>
            <w:tcW w:w="1937" w:type="dxa"/>
            <w:vAlign w:val="center"/>
          </w:tcPr>
          <w:p w14:paraId="2AD6072B" w14:textId="77777777" w:rsidR="00B43930" w:rsidRPr="00F320B9" w:rsidRDefault="00B43930" w:rsidP="007D1A15">
            <w:pPr>
              <w:pStyle w:val="TableEntry"/>
            </w:pPr>
            <w:r w:rsidRPr="00F320B9">
              <w:t>Discharge transport mode (nomenclature displayed in the 0430 table, see above, under the PV2-28 field description)</w:t>
            </w:r>
          </w:p>
        </w:tc>
        <w:tc>
          <w:tcPr>
            <w:tcW w:w="981" w:type="dxa"/>
            <w:vAlign w:val="center"/>
          </w:tcPr>
          <w:p w14:paraId="6FDDCE97" w14:textId="77777777" w:rsidR="00B43930" w:rsidRPr="00F320B9" w:rsidRDefault="00B43930" w:rsidP="007D1A15">
            <w:pPr>
              <w:pStyle w:val="TableEntry"/>
            </w:pPr>
            <w:r w:rsidRPr="00F320B9">
              <w:t>*</w:t>
            </w:r>
          </w:p>
        </w:tc>
      </w:tr>
      <w:tr w:rsidR="00B43930" w:rsidRPr="00F320B9" w14:paraId="058FA764" w14:textId="77777777" w:rsidTr="007D1A15">
        <w:trPr>
          <w:trHeight w:val="204"/>
          <w:jc w:val="center"/>
        </w:trPr>
        <w:tc>
          <w:tcPr>
            <w:tcW w:w="849" w:type="dxa"/>
            <w:vAlign w:val="center"/>
          </w:tcPr>
          <w:p w14:paraId="077F9F15" w14:textId="77777777" w:rsidR="00B43930" w:rsidRPr="00F320B9" w:rsidRDefault="00B43930" w:rsidP="007D1A15">
            <w:pPr>
              <w:pStyle w:val="TableEntry"/>
            </w:pPr>
            <w:r w:rsidRPr="00F320B9">
              <w:t>3</w:t>
            </w:r>
          </w:p>
        </w:tc>
        <w:tc>
          <w:tcPr>
            <w:tcW w:w="810" w:type="dxa"/>
            <w:vAlign w:val="center"/>
          </w:tcPr>
          <w:p w14:paraId="4606967C" w14:textId="77777777" w:rsidR="00B43930" w:rsidRPr="00F320B9" w:rsidRDefault="00B43930" w:rsidP="007D1A15">
            <w:pPr>
              <w:pStyle w:val="TableEntry"/>
            </w:pPr>
            <w:r w:rsidRPr="00F320B9">
              <w:t>2</w:t>
            </w:r>
          </w:p>
        </w:tc>
        <w:tc>
          <w:tcPr>
            <w:tcW w:w="993" w:type="dxa"/>
            <w:vAlign w:val="center"/>
          </w:tcPr>
          <w:p w14:paraId="05C7F32F" w14:textId="77777777" w:rsidR="00B43930" w:rsidRPr="00F320B9" w:rsidRDefault="00B43930" w:rsidP="007D1A15">
            <w:pPr>
              <w:pStyle w:val="TableEntry"/>
            </w:pPr>
            <w:r w:rsidRPr="00F320B9">
              <w:t>IS</w:t>
            </w:r>
          </w:p>
        </w:tc>
        <w:tc>
          <w:tcPr>
            <w:tcW w:w="1077" w:type="dxa"/>
            <w:vAlign w:val="center"/>
          </w:tcPr>
          <w:p w14:paraId="62C90746" w14:textId="77777777" w:rsidR="00B43930" w:rsidRPr="00F320B9" w:rsidRDefault="00B43930" w:rsidP="007D1A15">
            <w:pPr>
              <w:pStyle w:val="TableEntry"/>
            </w:pPr>
            <w:r w:rsidRPr="00F320B9">
              <w:t>X</w:t>
            </w:r>
          </w:p>
        </w:tc>
        <w:tc>
          <w:tcPr>
            <w:tcW w:w="900" w:type="dxa"/>
            <w:vAlign w:val="center"/>
          </w:tcPr>
          <w:p w14:paraId="5528E0EB" w14:textId="77777777" w:rsidR="00B43930" w:rsidRPr="00F320B9" w:rsidRDefault="00B43930" w:rsidP="007D1A15">
            <w:pPr>
              <w:pStyle w:val="TableEntry"/>
            </w:pPr>
            <w:r w:rsidRPr="00F320B9">
              <w:t> [0..0]</w:t>
            </w:r>
          </w:p>
        </w:tc>
        <w:tc>
          <w:tcPr>
            <w:tcW w:w="1170" w:type="dxa"/>
            <w:vAlign w:val="center"/>
          </w:tcPr>
          <w:p w14:paraId="1C498512" w14:textId="77777777" w:rsidR="00B43930" w:rsidRPr="00F320B9" w:rsidRDefault="00B43930" w:rsidP="007D1A15">
            <w:pPr>
              <w:pStyle w:val="TableEntry"/>
            </w:pPr>
            <w:r w:rsidRPr="00F320B9">
              <w:t> </w:t>
            </w:r>
          </w:p>
        </w:tc>
        <w:tc>
          <w:tcPr>
            <w:tcW w:w="1937" w:type="dxa"/>
            <w:vAlign w:val="center"/>
          </w:tcPr>
          <w:p w14:paraId="4B82B404" w14:textId="77777777" w:rsidR="00B43930" w:rsidRPr="00F320B9" w:rsidRDefault="00B43930" w:rsidP="007D1A15">
            <w:pPr>
              <w:pStyle w:val="TableEntry"/>
            </w:pPr>
            <w:r w:rsidRPr="00F320B9">
              <w:t>Pre-admit type</w:t>
            </w:r>
          </w:p>
        </w:tc>
        <w:tc>
          <w:tcPr>
            <w:tcW w:w="981" w:type="dxa"/>
            <w:vAlign w:val="center"/>
          </w:tcPr>
          <w:p w14:paraId="7040EB4C" w14:textId="77777777" w:rsidR="00B43930" w:rsidRPr="00F320B9" w:rsidRDefault="00B43930" w:rsidP="007D1A15">
            <w:pPr>
              <w:pStyle w:val="TableEntry"/>
            </w:pPr>
            <w:r w:rsidRPr="00F320B9">
              <w:t>*</w:t>
            </w:r>
          </w:p>
        </w:tc>
      </w:tr>
      <w:tr w:rsidR="00B43930" w:rsidRPr="00F320B9" w14:paraId="600A8409" w14:textId="77777777" w:rsidTr="007D1A15">
        <w:trPr>
          <w:trHeight w:val="204"/>
          <w:jc w:val="center"/>
        </w:trPr>
        <w:tc>
          <w:tcPr>
            <w:tcW w:w="849" w:type="dxa"/>
            <w:vAlign w:val="center"/>
          </w:tcPr>
          <w:p w14:paraId="731566A4" w14:textId="77777777" w:rsidR="00B43930" w:rsidRPr="00F320B9" w:rsidRDefault="00B43930" w:rsidP="007D1A15">
            <w:pPr>
              <w:pStyle w:val="TableEntry"/>
            </w:pPr>
            <w:r w:rsidRPr="00F320B9">
              <w:t>4</w:t>
            </w:r>
          </w:p>
        </w:tc>
        <w:tc>
          <w:tcPr>
            <w:tcW w:w="810" w:type="dxa"/>
            <w:vAlign w:val="center"/>
          </w:tcPr>
          <w:p w14:paraId="170F8E14" w14:textId="77777777" w:rsidR="00B43930" w:rsidRPr="00F320B9" w:rsidRDefault="00B43930" w:rsidP="007D1A15">
            <w:pPr>
              <w:pStyle w:val="TableEntry"/>
            </w:pPr>
            <w:r w:rsidRPr="00F320B9">
              <w:t>26</w:t>
            </w:r>
          </w:p>
        </w:tc>
        <w:tc>
          <w:tcPr>
            <w:tcW w:w="993" w:type="dxa"/>
            <w:vAlign w:val="center"/>
          </w:tcPr>
          <w:p w14:paraId="4ACA4957" w14:textId="77777777" w:rsidR="00B43930" w:rsidRPr="00F320B9" w:rsidRDefault="00B43930" w:rsidP="007D1A15">
            <w:pPr>
              <w:pStyle w:val="TableEntry"/>
            </w:pPr>
            <w:r w:rsidRPr="00F320B9">
              <w:t>TS</w:t>
            </w:r>
          </w:p>
        </w:tc>
        <w:tc>
          <w:tcPr>
            <w:tcW w:w="1077" w:type="dxa"/>
            <w:vAlign w:val="center"/>
          </w:tcPr>
          <w:p w14:paraId="4D6C71A9" w14:textId="77777777" w:rsidR="00B43930" w:rsidRPr="00F320B9" w:rsidRDefault="00B43930" w:rsidP="007D1A15">
            <w:pPr>
              <w:pStyle w:val="TableEntry"/>
            </w:pPr>
            <w:r w:rsidRPr="00F320B9">
              <w:t>O</w:t>
            </w:r>
          </w:p>
        </w:tc>
        <w:tc>
          <w:tcPr>
            <w:tcW w:w="900" w:type="dxa"/>
            <w:vAlign w:val="center"/>
          </w:tcPr>
          <w:p w14:paraId="54513F2E" w14:textId="77777777" w:rsidR="00B43930" w:rsidRPr="00F320B9" w:rsidRDefault="00B43930" w:rsidP="007D1A15">
            <w:pPr>
              <w:pStyle w:val="TableEntry"/>
            </w:pPr>
            <w:r w:rsidRPr="00F320B9">
              <w:t> [0..1]</w:t>
            </w:r>
          </w:p>
        </w:tc>
        <w:tc>
          <w:tcPr>
            <w:tcW w:w="1170" w:type="dxa"/>
            <w:vAlign w:val="center"/>
          </w:tcPr>
          <w:p w14:paraId="4BF198EF" w14:textId="77777777" w:rsidR="00B43930" w:rsidRPr="00F320B9" w:rsidRDefault="00B43930" w:rsidP="007D1A15">
            <w:pPr>
              <w:pStyle w:val="TableEntry"/>
            </w:pPr>
            <w:r w:rsidRPr="00F320B9">
              <w:t> </w:t>
            </w:r>
          </w:p>
        </w:tc>
        <w:tc>
          <w:tcPr>
            <w:tcW w:w="1937" w:type="dxa"/>
            <w:vAlign w:val="center"/>
          </w:tcPr>
          <w:p w14:paraId="0E84DEC5" w14:textId="77777777" w:rsidR="00B43930" w:rsidRPr="00F320B9" w:rsidRDefault="00B43930" w:rsidP="007D1A15">
            <w:pPr>
              <w:pStyle w:val="TableEntry"/>
            </w:pPr>
            <w:r w:rsidRPr="00F320B9">
              <w:t>Placement starting date (psy)</w:t>
            </w:r>
          </w:p>
        </w:tc>
        <w:tc>
          <w:tcPr>
            <w:tcW w:w="981" w:type="dxa"/>
            <w:vAlign w:val="center"/>
          </w:tcPr>
          <w:p w14:paraId="1A62EC28" w14:textId="77777777" w:rsidR="00B43930" w:rsidRPr="00F320B9" w:rsidRDefault="00B43930" w:rsidP="007D1A15">
            <w:pPr>
              <w:pStyle w:val="TableEntry"/>
            </w:pPr>
            <w:r w:rsidRPr="00F320B9">
              <w:t>*</w:t>
            </w:r>
          </w:p>
        </w:tc>
      </w:tr>
      <w:tr w:rsidR="00B43930" w:rsidRPr="00F320B9" w14:paraId="208A0F80" w14:textId="77777777" w:rsidTr="007D1A15">
        <w:trPr>
          <w:trHeight w:val="204"/>
          <w:jc w:val="center"/>
        </w:trPr>
        <w:tc>
          <w:tcPr>
            <w:tcW w:w="849" w:type="dxa"/>
            <w:vAlign w:val="center"/>
          </w:tcPr>
          <w:p w14:paraId="0E782E61" w14:textId="77777777" w:rsidR="00B43930" w:rsidRPr="00F320B9" w:rsidRDefault="00B43930" w:rsidP="007D1A15">
            <w:pPr>
              <w:pStyle w:val="TableEntry"/>
            </w:pPr>
            <w:r w:rsidRPr="00F320B9">
              <w:t>5</w:t>
            </w:r>
          </w:p>
        </w:tc>
        <w:tc>
          <w:tcPr>
            <w:tcW w:w="810" w:type="dxa"/>
            <w:vAlign w:val="center"/>
          </w:tcPr>
          <w:p w14:paraId="3398024D" w14:textId="77777777" w:rsidR="00B43930" w:rsidRPr="00F320B9" w:rsidRDefault="00B43930" w:rsidP="007D1A15">
            <w:pPr>
              <w:pStyle w:val="TableEntry"/>
            </w:pPr>
            <w:r w:rsidRPr="00F320B9">
              <w:t>26</w:t>
            </w:r>
          </w:p>
        </w:tc>
        <w:tc>
          <w:tcPr>
            <w:tcW w:w="993" w:type="dxa"/>
            <w:vAlign w:val="center"/>
          </w:tcPr>
          <w:p w14:paraId="699D0D40" w14:textId="77777777" w:rsidR="00B43930" w:rsidRPr="00F320B9" w:rsidRDefault="00B43930" w:rsidP="007D1A15">
            <w:pPr>
              <w:pStyle w:val="TableEntry"/>
            </w:pPr>
            <w:r w:rsidRPr="00F320B9">
              <w:t>TS</w:t>
            </w:r>
          </w:p>
        </w:tc>
        <w:tc>
          <w:tcPr>
            <w:tcW w:w="1077" w:type="dxa"/>
            <w:vAlign w:val="center"/>
          </w:tcPr>
          <w:p w14:paraId="491242D1" w14:textId="77777777" w:rsidR="00B43930" w:rsidRPr="00F320B9" w:rsidRDefault="00B43930" w:rsidP="007D1A15">
            <w:pPr>
              <w:pStyle w:val="TableEntry"/>
            </w:pPr>
            <w:r w:rsidRPr="00F320B9">
              <w:t>O</w:t>
            </w:r>
          </w:p>
        </w:tc>
        <w:tc>
          <w:tcPr>
            <w:tcW w:w="900" w:type="dxa"/>
            <w:vAlign w:val="center"/>
          </w:tcPr>
          <w:p w14:paraId="5C9A1B59" w14:textId="77777777" w:rsidR="00B43930" w:rsidRPr="00F320B9" w:rsidRDefault="00B43930" w:rsidP="007D1A15">
            <w:pPr>
              <w:pStyle w:val="TableEntry"/>
            </w:pPr>
            <w:r w:rsidRPr="00F320B9">
              <w:t> [0..1]</w:t>
            </w:r>
          </w:p>
        </w:tc>
        <w:tc>
          <w:tcPr>
            <w:tcW w:w="1170" w:type="dxa"/>
            <w:vAlign w:val="center"/>
          </w:tcPr>
          <w:p w14:paraId="1F1813DB" w14:textId="77777777" w:rsidR="00B43930" w:rsidRPr="00F320B9" w:rsidRDefault="00B43930" w:rsidP="007D1A15">
            <w:pPr>
              <w:pStyle w:val="TableEntry"/>
            </w:pPr>
            <w:r w:rsidRPr="00F320B9">
              <w:t> </w:t>
            </w:r>
          </w:p>
        </w:tc>
        <w:tc>
          <w:tcPr>
            <w:tcW w:w="1937" w:type="dxa"/>
            <w:vAlign w:val="center"/>
          </w:tcPr>
          <w:p w14:paraId="79BE68F6" w14:textId="77777777" w:rsidR="00B43930" w:rsidRPr="00F320B9" w:rsidRDefault="00B43930" w:rsidP="007D1A15">
            <w:pPr>
              <w:pStyle w:val="TableEntry"/>
            </w:pPr>
            <w:r w:rsidRPr="00F320B9">
              <w:t>Placement ending date (psy)</w:t>
            </w:r>
          </w:p>
        </w:tc>
        <w:tc>
          <w:tcPr>
            <w:tcW w:w="981" w:type="dxa"/>
            <w:vAlign w:val="center"/>
          </w:tcPr>
          <w:p w14:paraId="18CD8C3F" w14:textId="77777777" w:rsidR="00B43930" w:rsidRPr="00F320B9" w:rsidRDefault="00B43930" w:rsidP="007D1A15">
            <w:pPr>
              <w:pStyle w:val="TableEntry"/>
            </w:pPr>
            <w:r w:rsidRPr="00F320B9">
              <w:t>*</w:t>
            </w:r>
          </w:p>
        </w:tc>
      </w:tr>
      <w:tr w:rsidR="00B43930" w:rsidRPr="00F320B9" w14:paraId="46FAD26C" w14:textId="77777777" w:rsidTr="007D1A15">
        <w:trPr>
          <w:trHeight w:val="408"/>
          <w:jc w:val="center"/>
        </w:trPr>
        <w:tc>
          <w:tcPr>
            <w:tcW w:w="849" w:type="dxa"/>
            <w:vAlign w:val="center"/>
          </w:tcPr>
          <w:p w14:paraId="6B816755" w14:textId="77777777" w:rsidR="00B43930" w:rsidRPr="00F320B9" w:rsidRDefault="00B43930" w:rsidP="007D1A15">
            <w:pPr>
              <w:pStyle w:val="TableEntry"/>
            </w:pPr>
            <w:r w:rsidRPr="00F320B9">
              <w:t>6</w:t>
            </w:r>
          </w:p>
        </w:tc>
        <w:tc>
          <w:tcPr>
            <w:tcW w:w="810" w:type="dxa"/>
            <w:vAlign w:val="center"/>
          </w:tcPr>
          <w:p w14:paraId="5E660CCE" w14:textId="77777777" w:rsidR="00B43930" w:rsidRPr="00F320B9" w:rsidRDefault="00B43930" w:rsidP="007D1A15">
            <w:pPr>
              <w:pStyle w:val="TableEntry"/>
            </w:pPr>
            <w:r w:rsidRPr="00F320B9">
              <w:t>250</w:t>
            </w:r>
          </w:p>
        </w:tc>
        <w:tc>
          <w:tcPr>
            <w:tcW w:w="993" w:type="dxa"/>
            <w:vAlign w:val="center"/>
          </w:tcPr>
          <w:p w14:paraId="0C062E74" w14:textId="77777777" w:rsidR="00B43930" w:rsidRPr="00F320B9" w:rsidRDefault="00B43930" w:rsidP="007D1A15">
            <w:pPr>
              <w:pStyle w:val="TableEntry"/>
            </w:pPr>
            <w:r w:rsidRPr="00F320B9">
              <w:t>XAD</w:t>
            </w:r>
          </w:p>
        </w:tc>
        <w:tc>
          <w:tcPr>
            <w:tcW w:w="1077" w:type="dxa"/>
            <w:vAlign w:val="center"/>
          </w:tcPr>
          <w:p w14:paraId="6430D608" w14:textId="77777777" w:rsidR="00B43930" w:rsidRPr="00F320B9" w:rsidRDefault="00B43930" w:rsidP="007D1A15">
            <w:pPr>
              <w:pStyle w:val="TableEntry"/>
            </w:pPr>
            <w:r w:rsidRPr="00F320B9">
              <w:t>O</w:t>
            </w:r>
          </w:p>
        </w:tc>
        <w:tc>
          <w:tcPr>
            <w:tcW w:w="900" w:type="dxa"/>
            <w:vAlign w:val="center"/>
          </w:tcPr>
          <w:p w14:paraId="408FCC18" w14:textId="77777777" w:rsidR="00B43930" w:rsidRPr="00F320B9" w:rsidRDefault="00B43930" w:rsidP="007D1A15">
            <w:pPr>
              <w:pStyle w:val="TableEntry"/>
            </w:pPr>
            <w:r w:rsidRPr="00F320B9">
              <w:t> [0..2]</w:t>
            </w:r>
          </w:p>
        </w:tc>
        <w:tc>
          <w:tcPr>
            <w:tcW w:w="1170" w:type="dxa"/>
            <w:vAlign w:val="center"/>
          </w:tcPr>
          <w:p w14:paraId="679590BB" w14:textId="77777777" w:rsidR="00B43930" w:rsidRPr="00F320B9" w:rsidRDefault="00B43930" w:rsidP="007D1A15">
            <w:pPr>
              <w:pStyle w:val="TableEntry"/>
            </w:pPr>
            <w:r w:rsidRPr="00F320B9">
              <w:t> </w:t>
            </w:r>
          </w:p>
        </w:tc>
        <w:tc>
          <w:tcPr>
            <w:tcW w:w="1937" w:type="dxa"/>
            <w:vAlign w:val="center"/>
          </w:tcPr>
          <w:p w14:paraId="6FDE31DE" w14:textId="77777777" w:rsidR="00B43930" w:rsidRPr="00F320B9" w:rsidRDefault="00B43930" w:rsidP="007D1A15">
            <w:pPr>
              <w:pStyle w:val="TableEntry"/>
            </w:pPr>
            <w:r w:rsidRPr="00F320B9">
              <w:t>Establishment of origin or destination establishment address</w:t>
            </w:r>
          </w:p>
        </w:tc>
        <w:tc>
          <w:tcPr>
            <w:tcW w:w="981" w:type="dxa"/>
            <w:vAlign w:val="center"/>
          </w:tcPr>
          <w:p w14:paraId="3A2C0CFB" w14:textId="77777777" w:rsidR="00B43930" w:rsidRPr="00F320B9" w:rsidRDefault="00B43930" w:rsidP="007D1A15">
            <w:pPr>
              <w:pStyle w:val="TableEntry"/>
            </w:pPr>
            <w:r w:rsidRPr="00F320B9">
              <w:t>*</w:t>
            </w:r>
          </w:p>
        </w:tc>
      </w:tr>
      <w:tr w:rsidR="00B43930" w:rsidRPr="00F320B9" w14:paraId="3F0FD490" w14:textId="77777777" w:rsidTr="007D1A15">
        <w:trPr>
          <w:trHeight w:val="408"/>
          <w:jc w:val="center"/>
        </w:trPr>
        <w:tc>
          <w:tcPr>
            <w:tcW w:w="849" w:type="dxa"/>
            <w:vAlign w:val="center"/>
          </w:tcPr>
          <w:p w14:paraId="1F675FE3" w14:textId="77777777" w:rsidR="00B43930" w:rsidRPr="00F320B9" w:rsidRDefault="00B43930" w:rsidP="007D1A15">
            <w:pPr>
              <w:pStyle w:val="TableEntry"/>
            </w:pPr>
            <w:r w:rsidRPr="00F320B9">
              <w:t>7</w:t>
            </w:r>
          </w:p>
        </w:tc>
        <w:tc>
          <w:tcPr>
            <w:tcW w:w="810" w:type="dxa"/>
            <w:vAlign w:val="center"/>
          </w:tcPr>
          <w:p w14:paraId="5BD65B75" w14:textId="77777777" w:rsidR="00B43930" w:rsidRPr="00F320B9" w:rsidRDefault="00B43930" w:rsidP="007D1A15">
            <w:pPr>
              <w:pStyle w:val="TableEntry"/>
            </w:pPr>
            <w:r w:rsidRPr="00F320B9">
              <w:t>250</w:t>
            </w:r>
          </w:p>
        </w:tc>
        <w:tc>
          <w:tcPr>
            <w:tcW w:w="993" w:type="dxa"/>
            <w:vAlign w:val="center"/>
          </w:tcPr>
          <w:p w14:paraId="497F8918" w14:textId="77777777" w:rsidR="00B43930" w:rsidRPr="00F320B9" w:rsidRDefault="00B43930" w:rsidP="007D1A15">
            <w:pPr>
              <w:pStyle w:val="TableEntry"/>
            </w:pPr>
            <w:r w:rsidRPr="00F320B9">
              <w:t>CX</w:t>
            </w:r>
          </w:p>
        </w:tc>
        <w:tc>
          <w:tcPr>
            <w:tcW w:w="1077" w:type="dxa"/>
            <w:vAlign w:val="center"/>
          </w:tcPr>
          <w:p w14:paraId="3CBB45A5" w14:textId="77777777" w:rsidR="00B43930" w:rsidRPr="00F320B9" w:rsidRDefault="00B43930" w:rsidP="007D1A15">
            <w:pPr>
              <w:pStyle w:val="TableEntry"/>
            </w:pPr>
            <w:r w:rsidRPr="00F320B9">
              <w:t>O</w:t>
            </w:r>
          </w:p>
        </w:tc>
        <w:tc>
          <w:tcPr>
            <w:tcW w:w="900" w:type="dxa"/>
            <w:vAlign w:val="center"/>
          </w:tcPr>
          <w:p w14:paraId="776BA24E" w14:textId="77777777" w:rsidR="00B43930" w:rsidRPr="00F320B9" w:rsidRDefault="00B43930" w:rsidP="007D1A15">
            <w:pPr>
              <w:pStyle w:val="TableEntry"/>
            </w:pPr>
            <w:r w:rsidRPr="00F320B9">
              <w:t> [0..1]</w:t>
            </w:r>
          </w:p>
        </w:tc>
        <w:tc>
          <w:tcPr>
            <w:tcW w:w="1170" w:type="dxa"/>
            <w:vAlign w:val="center"/>
          </w:tcPr>
          <w:p w14:paraId="773E8298" w14:textId="77777777" w:rsidR="00B43930" w:rsidRPr="00F320B9" w:rsidRDefault="00B43930" w:rsidP="007D1A15">
            <w:pPr>
              <w:pStyle w:val="TableEntry"/>
            </w:pPr>
            <w:r w:rsidRPr="00F320B9">
              <w:t> </w:t>
            </w:r>
          </w:p>
        </w:tc>
        <w:tc>
          <w:tcPr>
            <w:tcW w:w="1937" w:type="dxa"/>
            <w:vAlign w:val="center"/>
          </w:tcPr>
          <w:p w14:paraId="3424EF97" w14:textId="77777777" w:rsidR="00B43930" w:rsidRPr="00F320B9" w:rsidRDefault="00B43930" w:rsidP="007D1A15">
            <w:pPr>
              <w:pStyle w:val="TableEntry"/>
            </w:pPr>
            <w:r w:rsidRPr="00F320B9">
              <w:t>Establishment of origin account number</w:t>
            </w:r>
          </w:p>
        </w:tc>
        <w:tc>
          <w:tcPr>
            <w:tcW w:w="981" w:type="dxa"/>
            <w:vAlign w:val="center"/>
          </w:tcPr>
          <w:p w14:paraId="08083CC4" w14:textId="77777777" w:rsidR="00B43930" w:rsidRPr="00F320B9" w:rsidRDefault="00B43930" w:rsidP="007D1A15">
            <w:pPr>
              <w:pStyle w:val="TableEntry"/>
            </w:pPr>
            <w:r w:rsidRPr="00F320B9">
              <w:t>*</w:t>
            </w:r>
          </w:p>
        </w:tc>
      </w:tr>
      <w:tr w:rsidR="00B43930" w:rsidRPr="00F320B9" w14:paraId="2079F603" w14:textId="77777777" w:rsidTr="007D1A15">
        <w:trPr>
          <w:trHeight w:val="408"/>
          <w:jc w:val="center"/>
        </w:trPr>
        <w:tc>
          <w:tcPr>
            <w:tcW w:w="849" w:type="dxa"/>
            <w:vAlign w:val="center"/>
          </w:tcPr>
          <w:p w14:paraId="5D5A7C57" w14:textId="77777777" w:rsidR="00B43930" w:rsidRPr="00F320B9" w:rsidRDefault="00B43930" w:rsidP="007D1A15">
            <w:pPr>
              <w:pStyle w:val="TableEntry"/>
            </w:pPr>
            <w:r w:rsidRPr="00F320B9">
              <w:t>8</w:t>
            </w:r>
          </w:p>
        </w:tc>
        <w:tc>
          <w:tcPr>
            <w:tcW w:w="810" w:type="dxa"/>
            <w:vAlign w:val="center"/>
          </w:tcPr>
          <w:p w14:paraId="73610240" w14:textId="77777777" w:rsidR="00B43930" w:rsidRPr="00F320B9" w:rsidRDefault="00B43930" w:rsidP="007D1A15">
            <w:pPr>
              <w:pStyle w:val="TableEntry"/>
            </w:pPr>
            <w:r w:rsidRPr="00F320B9">
              <w:t>250</w:t>
            </w:r>
          </w:p>
        </w:tc>
        <w:tc>
          <w:tcPr>
            <w:tcW w:w="993" w:type="dxa"/>
            <w:vAlign w:val="center"/>
          </w:tcPr>
          <w:p w14:paraId="6BA0399F" w14:textId="77777777" w:rsidR="00B43930" w:rsidRPr="00F320B9" w:rsidRDefault="00B43930" w:rsidP="007D1A15">
            <w:pPr>
              <w:pStyle w:val="TableEntry"/>
            </w:pPr>
            <w:r w:rsidRPr="00F320B9">
              <w:t>CX</w:t>
            </w:r>
          </w:p>
        </w:tc>
        <w:tc>
          <w:tcPr>
            <w:tcW w:w="1077" w:type="dxa"/>
            <w:vAlign w:val="center"/>
          </w:tcPr>
          <w:p w14:paraId="7CCF8A02" w14:textId="77777777" w:rsidR="00B43930" w:rsidRPr="00F320B9" w:rsidRDefault="00B43930" w:rsidP="007D1A15">
            <w:pPr>
              <w:pStyle w:val="TableEntry"/>
            </w:pPr>
            <w:r w:rsidRPr="00F320B9">
              <w:t>O</w:t>
            </w:r>
          </w:p>
        </w:tc>
        <w:tc>
          <w:tcPr>
            <w:tcW w:w="900" w:type="dxa"/>
            <w:vAlign w:val="center"/>
          </w:tcPr>
          <w:p w14:paraId="40EE7BAB" w14:textId="77777777" w:rsidR="00B43930" w:rsidRPr="00F320B9" w:rsidRDefault="00B43930" w:rsidP="007D1A15">
            <w:pPr>
              <w:pStyle w:val="TableEntry"/>
            </w:pPr>
            <w:r w:rsidRPr="00F320B9">
              <w:t>[0..N]</w:t>
            </w:r>
          </w:p>
        </w:tc>
        <w:tc>
          <w:tcPr>
            <w:tcW w:w="1170" w:type="dxa"/>
            <w:vAlign w:val="center"/>
          </w:tcPr>
          <w:p w14:paraId="180B1C3A" w14:textId="77777777" w:rsidR="00B43930" w:rsidRPr="00F320B9" w:rsidRDefault="00B43930" w:rsidP="007D1A15">
            <w:pPr>
              <w:pStyle w:val="TableEntry"/>
            </w:pPr>
          </w:p>
        </w:tc>
        <w:tc>
          <w:tcPr>
            <w:tcW w:w="1937" w:type="dxa"/>
            <w:vAlign w:val="center"/>
          </w:tcPr>
          <w:p w14:paraId="7D468D05" w14:textId="77777777" w:rsidR="00B43930" w:rsidRPr="00F320B9" w:rsidRDefault="00B43930" w:rsidP="007D1A15">
            <w:pPr>
              <w:pStyle w:val="TableEntry"/>
            </w:pPr>
            <w:r w:rsidRPr="00F320B9">
              <w:t>Archive number</w:t>
            </w:r>
          </w:p>
        </w:tc>
        <w:tc>
          <w:tcPr>
            <w:tcW w:w="981" w:type="dxa"/>
            <w:vAlign w:val="center"/>
          </w:tcPr>
          <w:p w14:paraId="169D029D" w14:textId="77777777" w:rsidR="00B43930" w:rsidRPr="00F320B9" w:rsidRDefault="00B43930" w:rsidP="007D1A15">
            <w:pPr>
              <w:pStyle w:val="TableEntry"/>
            </w:pPr>
            <w:r w:rsidRPr="00F320B9">
              <w:t>*</w:t>
            </w:r>
          </w:p>
        </w:tc>
      </w:tr>
      <w:tr w:rsidR="00B43930" w:rsidRPr="00F320B9" w14:paraId="69EDF955" w14:textId="77777777" w:rsidTr="007D1A15">
        <w:trPr>
          <w:trHeight w:val="408"/>
          <w:jc w:val="center"/>
        </w:trPr>
        <w:tc>
          <w:tcPr>
            <w:tcW w:w="849" w:type="dxa"/>
            <w:vAlign w:val="center"/>
          </w:tcPr>
          <w:p w14:paraId="01DF94AE" w14:textId="77777777" w:rsidR="00B43930" w:rsidRPr="00F320B9" w:rsidRDefault="00B43930" w:rsidP="007D1A15">
            <w:pPr>
              <w:pStyle w:val="TableEntry"/>
            </w:pPr>
            <w:r w:rsidRPr="00F320B9">
              <w:t>9</w:t>
            </w:r>
          </w:p>
        </w:tc>
        <w:tc>
          <w:tcPr>
            <w:tcW w:w="810" w:type="dxa"/>
            <w:vAlign w:val="center"/>
          </w:tcPr>
          <w:p w14:paraId="7957848A" w14:textId="77777777" w:rsidR="00B43930" w:rsidRPr="00F320B9" w:rsidRDefault="00B43930" w:rsidP="007D1A15">
            <w:pPr>
              <w:pStyle w:val="TableEntry"/>
            </w:pPr>
            <w:r w:rsidRPr="00F320B9">
              <w:t>6</w:t>
            </w:r>
          </w:p>
        </w:tc>
        <w:tc>
          <w:tcPr>
            <w:tcW w:w="993" w:type="dxa"/>
            <w:vAlign w:val="center"/>
          </w:tcPr>
          <w:p w14:paraId="2D849E38" w14:textId="77777777" w:rsidR="00B43930" w:rsidRPr="00F320B9" w:rsidRDefault="00B43930" w:rsidP="007D1A15">
            <w:pPr>
              <w:pStyle w:val="TableEntry"/>
            </w:pPr>
            <w:r w:rsidRPr="00F320B9">
              <w:t>IS</w:t>
            </w:r>
          </w:p>
        </w:tc>
        <w:tc>
          <w:tcPr>
            <w:tcW w:w="1077" w:type="dxa"/>
            <w:vAlign w:val="center"/>
          </w:tcPr>
          <w:p w14:paraId="53B68D1B" w14:textId="77777777" w:rsidR="00B43930" w:rsidRPr="00F320B9" w:rsidRDefault="00B43930" w:rsidP="007D1A15">
            <w:pPr>
              <w:pStyle w:val="TableEntry"/>
            </w:pPr>
            <w:r w:rsidRPr="00F320B9">
              <w:t>O</w:t>
            </w:r>
          </w:p>
        </w:tc>
        <w:tc>
          <w:tcPr>
            <w:tcW w:w="900" w:type="dxa"/>
            <w:vAlign w:val="center"/>
          </w:tcPr>
          <w:p w14:paraId="1D501895" w14:textId="77777777" w:rsidR="00B43930" w:rsidRPr="00F320B9" w:rsidRDefault="00B43930" w:rsidP="007D1A15">
            <w:pPr>
              <w:pStyle w:val="TableEntry"/>
            </w:pPr>
            <w:r w:rsidRPr="00F320B9">
              <w:t> [0..1]</w:t>
            </w:r>
          </w:p>
        </w:tc>
        <w:tc>
          <w:tcPr>
            <w:tcW w:w="1170" w:type="dxa"/>
            <w:vAlign w:val="center"/>
          </w:tcPr>
          <w:p w14:paraId="24CBC274" w14:textId="77777777" w:rsidR="00B43930" w:rsidRPr="00F320B9" w:rsidRDefault="00B43930" w:rsidP="007D1A15">
            <w:pPr>
              <w:pStyle w:val="TableEntry"/>
            </w:pPr>
          </w:p>
        </w:tc>
        <w:tc>
          <w:tcPr>
            <w:tcW w:w="1937" w:type="dxa"/>
            <w:vAlign w:val="center"/>
          </w:tcPr>
          <w:p w14:paraId="37EFAA11" w14:textId="77777777" w:rsidR="00B43930" w:rsidRPr="00F320B9" w:rsidRDefault="00B43930" w:rsidP="007D1A15">
            <w:pPr>
              <w:pStyle w:val="TableEntry"/>
            </w:pPr>
            <w:r w:rsidRPr="00F320B9">
              <w:t>Personalized discharge mode</w:t>
            </w:r>
            <w:r w:rsidRPr="00F320B9">
              <w:tab/>
            </w:r>
          </w:p>
        </w:tc>
        <w:tc>
          <w:tcPr>
            <w:tcW w:w="981" w:type="dxa"/>
            <w:vAlign w:val="center"/>
          </w:tcPr>
          <w:p w14:paraId="005C246C" w14:textId="77777777" w:rsidR="00B43930" w:rsidRPr="00F320B9" w:rsidRDefault="00B43930" w:rsidP="007D1A15">
            <w:pPr>
              <w:pStyle w:val="TableEntry"/>
            </w:pPr>
            <w:r w:rsidRPr="00F320B9">
              <w:t>*</w:t>
            </w:r>
          </w:p>
        </w:tc>
      </w:tr>
      <w:tr w:rsidR="00B43930" w:rsidRPr="00F320B9" w14:paraId="0CEC816C" w14:textId="77777777" w:rsidTr="007D1A15">
        <w:trPr>
          <w:trHeight w:val="408"/>
          <w:jc w:val="center"/>
        </w:trPr>
        <w:tc>
          <w:tcPr>
            <w:tcW w:w="849" w:type="dxa"/>
            <w:vAlign w:val="center"/>
          </w:tcPr>
          <w:p w14:paraId="69831143" w14:textId="77777777" w:rsidR="00B43930" w:rsidRPr="00F320B9" w:rsidRDefault="00B43930" w:rsidP="007D1A15">
            <w:pPr>
              <w:pStyle w:val="TableEntry"/>
            </w:pPr>
            <w:r w:rsidRPr="00F320B9">
              <w:t>10</w:t>
            </w:r>
          </w:p>
        </w:tc>
        <w:tc>
          <w:tcPr>
            <w:tcW w:w="810" w:type="dxa"/>
            <w:vAlign w:val="center"/>
          </w:tcPr>
          <w:p w14:paraId="643A2854" w14:textId="77777777" w:rsidR="00B43930" w:rsidRPr="00F320B9" w:rsidRDefault="00B43930" w:rsidP="007D1A15">
            <w:pPr>
              <w:pStyle w:val="TableEntry"/>
            </w:pPr>
            <w:r w:rsidRPr="00F320B9">
              <w:t>2</w:t>
            </w:r>
          </w:p>
        </w:tc>
        <w:tc>
          <w:tcPr>
            <w:tcW w:w="993" w:type="dxa"/>
            <w:vAlign w:val="center"/>
          </w:tcPr>
          <w:p w14:paraId="262A1B6C" w14:textId="77777777" w:rsidR="00B43930" w:rsidRPr="00F320B9" w:rsidRDefault="00B43930" w:rsidP="007D1A15">
            <w:pPr>
              <w:pStyle w:val="TableEntry"/>
            </w:pPr>
            <w:r w:rsidRPr="00F320B9">
              <w:t>IS</w:t>
            </w:r>
          </w:p>
        </w:tc>
        <w:tc>
          <w:tcPr>
            <w:tcW w:w="1077" w:type="dxa"/>
            <w:vAlign w:val="center"/>
          </w:tcPr>
          <w:p w14:paraId="386AD035" w14:textId="77777777" w:rsidR="00B43930" w:rsidRPr="00F320B9" w:rsidRDefault="00B43930" w:rsidP="007D1A15">
            <w:pPr>
              <w:pStyle w:val="TableEntry"/>
            </w:pPr>
            <w:r w:rsidRPr="00F320B9">
              <w:t>C</w:t>
            </w:r>
          </w:p>
        </w:tc>
        <w:tc>
          <w:tcPr>
            <w:tcW w:w="900" w:type="dxa"/>
            <w:vAlign w:val="center"/>
          </w:tcPr>
          <w:p w14:paraId="74C25027" w14:textId="77777777" w:rsidR="00B43930" w:rsidRPr="00F320B9" w:rsidRDefault="00B43930" w:rsidP="007D1A15">
            <w:pPr>
              <w:pStyle w:val="TableEntry"/>
            </w:pPr>
            <w:r w:rsidRPr="00F320B9">
              <w:t>[0..1]</w:t>
            </w:r>
          </w:p>
        </w:tc>
        <w:tc>
          <w:tcPr>
            <w:tcW w:w="1170" w:type="dxa"/>
            <w:vAlign w:val="center"/>
          </w:tcPr>
          <w:p w14:paraId="5D89CC45" w14:textId="77777777" w:rsidR="00B43930" w:rsidRPr="00F320B9" w:rsidRDefault="00B43930" w:rsidP="007D1A15">
            <w:pPr>
              <w:pStyle w:val="TableEntry"/>
            </w:pPr>
          </w:p>
        </w:tc>
        <w:tc>
          <w:tcPr>
            <w:tcW w:w="1937" w:type="dxa"/>
            <w:vAlign w:val="center"/>
          </w:tcPr>
          <w:p w14:paraId="0A6E66AF" w14:textId="77777777" w:rsidR="00B43930" w:rsidRPr="00F320B9" w:rsidRDefault="00B43930" w:rsidP="007D1A15">
            <w:pPr>
              <w:pStyle w:val="TableEntry"/>
            </w:pPr>
            <w:r w:rsidRPr="00F320B9">
              <w:t>legal care mode RIM-P code transmitted in the PV2-3</w:t>
            </w:r>
          </w:p>
        </w:tc>
        <w:tc>
          <w:tcPr>
            <w:tcW w:w="981" w:type="dxa"/>
            <w:vAlign w:val="center"/>
          </w:tcPr>
          <w:p w14:paraId="48660577" w14:textId="77777777" w:rsidR="00B43930" w:rsidRPr="00F320B9" w:rsidRDefault="00B43930" w:rsidP="007D1A15">
            <w:pPr>
              <w:pStyle w:val="TableEntry"/>
            </w:pPr>
            <w:r w:rsidRPr="00F320B9">
              <w:t>*</w:t>
            </w:r>
          </w:p>
        </w:tc>
      </w:tr>
    </w:tbl>
    <w:p w14:paraId="682DC1E2" w14:textId="77777777" w:rsidR="00B43930" w:rsidRPr="00F320B9" w:rsidRDefault="00B43930" w:rsidP="00DC2E00">
      <w:pPr>
        <w:pStyle w:val="BodyText"/>
      </w:pPr>
      <w:bookmarkStart w:id="180" w:name="_Toc410230506"/>
    </w:p>
    <w:p w14:paraId="3E73D70A" w14:textId="77777777" w:rsidR="00B43930" w:rsidRPr="00F320B9" w:rsidRDefault="00B43930" w:rsidP="00DC2E00">
      <w:pPr>
        <w:pStyle w:val="BodyText"/>
        <w:rPr>
          <w:i/>
          <w:iCs/>
        </w:rPr>
      </w:pPr>
      <w:r w:rsidRPr="00F320B9">
        <w:rPr>
          <w:i/>
          <w:iCs/>
        </w:rPr>
        <w:t>ZFV-1: Establishment of origin (DLD)</w:t>
      </w:r>
      <w:bookmarkEnd w:id="180"/>
    </w:p>
    <w:p w14:paraId="7D0D6F99" w14:textId="77777777" w:rsidR="00B43930" w:rsidRPr="00F320B9" w:rsidRDefault="00B43930" w:rsidP="00DC2E00">
      <w:pPr>
        <w:pStyle w:val="BodyText"/>
      </w:pPr>
      <w:r w:rsidRPr="00F320B9">
        <w:t>ZFV-1.1: (IS) FINESS code identifying the establishment of origin before the beginning of the visit: FINESS codes nomenclature: 0113 table</w:t>
      </w:r>
    </w:p>
    <w:p w14:paraId="077F400A" w14:textId="77777777" w:rsidR="00B43930" w:rsidRPr="00F320B9" w:rsidRDefault="00B43930" w:rsidP="00DC2E00">
      <w:pPr>
        <w:pStyle w:val="BodyText"/>
      </w:pPr>
      <w:r w:rsidRPr="00F320B9">
        <w:t>ZFV-1.2: (TS) Last inpatient admit date (if known)</w:t>
      </w:r>
    </w:p>
    <w:p w14:paraId="37C8720F" w14:textId="77777777" w:rsidR="00B43930" w:rsidRPr="00F320B9" w:rsidRDefault="00B43930" w:rsidP="00DC2E00">
      <w:pPr>
        <w:pStyle w:val="BodyText"/>
      </w:pPr>
      <w:bookmarkStart w:id="181" w:name="_Toc266639668"/>
      <w:bookmarkStart w:id="182" w:name="_Toc410230507"/>
    </w:p>
    <w:p w14:paraId="1FCC8CA8" w14:textId="77777777" w:rsidR="00B43930" w:rsidRPr="00F320B9" w:rsidRDefault="00B43930" w:rsidP="00D30EFC">
      <w:pPr>
        <w:pStyle w:val="BodyText"/>
        <w:keepNext/>
        <w:rPr>
          <w:i/>
          <w:iCs/>
        </w:rPr>
      </w:pPr>
      <w:r w:rsidRPr="00F320B9">
        <w:rPr>
          <w:i/>
          <w:iCs/>
        </w:rPr>
        <w:lastRenderedPageBreak/>
        <w:t>ZFV-2: Discharge transport mode (CE)</w:t>
      </w:r>
      <w:bookmarkEnd w:id="181"/>
      <w:bookmarkEnd w:id="182"/>
    </w:p>
    <w:p w14:paraId="053CCF65" w14:textId="77777777" w:rsidR="00B43930" w:rsidRPr="00F320B9" w:rsidRDefault="00B43930" w:rsidP="00DC2E00">
      <w:pPr>
        <w:pStyle w:val="BodyText"/>
      </w:pPr>
      <w:r w:rsidRPr="00F320B9">
        <w:t>Admit (PV2-38) and discharge (ZFV-2) transport modes can be used for both normal (A03) and temporary discharges like “permission”(fr) or transfer to another facility (another legal entity).</w:t>
      </w:r>
    </w:p>
    <w:p w14:paraId="08ECF850" w14:textId="77777777" w:rsidR="00B43930" w:rsidRPr="00F320B9" w:rsidRDefault="00B43930" w:rsidP="00DC2E00">
      <w:pPr>
        <w:pStyle w:val="BodyText"/>
      </w:pPr>
      <w:bookmarkStart w:id="183" w:name="_Toc266639669"/>
      <w:bookmarkStart w:id="184" w:name="_Toc410230508"/>
    </w:p>
    <w:p w14:paraId="05FEC565" w14:textId="77777777" w:rsidR="00B43930" w:rsidRPr="00F320B9" w:rsidRDefault="00B43930" w:rsidP="00DC2E00">
      <w:pPr>
        <w:pStyle w:val="BodyText"/>
        <w:rPr>
          <w:i/>
          <w:iCs/>
        </w:rPr>
      </w:pPr>
      <w:r w:rsidRPr="00F320B9">
        <w:rPr>
          <w:i/>
          <w:iCs/>
        </w:rPr>
        <w:t>ZFV-3: Pre-Admission type (IS)</w:t>
      </w:r>
      <w:bookmarkEnd w:id="183"/>
      <w:bookmarkEnd w:id="184"/>
    </w:p>
    <w:p w14:paraId="19E76D3D" w14:textId="77777777" w:rsidR="00B43930" w:rsidRPr="00F320B9" w:rsidRDefault="00B43930" w:rsidP="00DC2E00">
      <w:pPr>
        <w:pStyle w:val="BodyText"/>
      </w:pPr>
      <w:r w:rsidRPr="00F320B9">
        <w:t>Forbidden. The pre-admit type is supplied by the PV1-2, PV1-4 and PV1-21 elements when the event’s type is “pre-admit” (A05: “Pre-admit a patient”)</w:t>
      </w:r>
    </w:p>
    <w:p w14:paraId="5E5683D1" w14:textId="77777777" w:rsidR="00B43930" w:rsidRPr="00F320B9" w:rsidRDefault="00B43930" w:rsidP="00DC2E00">
      <w:pPr>
        <w:pStyle w:val="BodyText"/>
      </w:pPr>
      <w:bookmarkStart w:id="185" w:name="_Toc266639670"/>
      <w:bookmarkStart w:id="186" w:name="_Toc410230509"/>
    </w:p>
    <w:p w14:paraId="380BCDC8" w14:textId="77777777" w:rsidR="00B43930" w:rsidRPr="00F320B9" w:rsidRDefault="00B43930" w:rsidP="00DC2E00">
      <w:pPr>
        <w:pStyle w:val="BodyText"/>
        <w:rPr>
          <w:i/>
          <w:iCs/>
        </w:rPr>
      </w:pPr>
      <w:r w:rsidRPr="00F320B9">
        <w:rPr>
          <w:i/>
          <w:iCs/>
        </w:rPr>
        <w:t>ZFV-4: Placement starting date/time (psy) (IS)</w:t>
      </w:r>
      <w:bookmarkEnd w:id="185"/>
      <w:bookmarkEnd w:id="186"/>
    </w:p>
    <w:p w14:paraId="37E237DD" w14:textId="77777777" w:rsidR="00B43930" w:rsidRPr="00F320B9" w:rsidRDefault="00B43930" w:rsidP="00DC2E00">
      <w:pPr>
        <w:pStyle w:val="BodyText"/>
      </w:pPr>
      <w:r w:rsidRPr="00F320B9">
        <w:t>To be provided for the placement period concerned by the message-referenced visit.</w:t>
      </w:r>
    </w:p>
    <w:p w14:paraId="7C85FAB0" w14:textId="77777777" w:rsidR="00B43930" w:rsidRPr="00F320B9" w:rsidRDefault="00B43930" w:rsidP="00DC2E00">
      <w:pPr>
        <w:pStyle w:val="BodyText"/>
        <w:rPr>
          <w:rFonts w:cs="Courier New"/>
        </w:rPr>
      </w:pPr>
    </w:p>
    <w:p w14:paraId="3AEF373C" w14:textId="77777777" w:rsidR="00B43930" w:rsidRPr="00F320B9" w:rsidRDefault="00B43930" w:rsidP="00DC2E00">
      <w:pPr>
        <w:pStyle w:val="BodyText"/>
        <w:rPr>
          <w:i/>
          <w:iCs/>
        </w:rPr>
      </w:pPr>
      <w:bookmarkStart w:id="187" w:name="_Toc266639671"/>
      <w:bookmarkStart w:id="188" w:name="_Toc410230510"/>
      <w:r w:rsidRPr="00F320B9">
        <w:rPr>
          <w:i/>
          <w:iCs/>
        </w:rPr>
        <w:t>ZFV-5: Placement ending date/time (psy) (IS)</w:t>
      </w:r>
      <w:bookmarkEnd w:id="187"/>
      <w:bookmarkEnd w:id="188"/>
    </w:p>
    <w:p w14:paraId="0626D809" w14:textId="77777777" w:rsidR="00B43930" w:rsidRPr="00F320B9" w:rsidRDefault="00B43930" w:rsidP="00DC2E00">
      <w:pPr>
        <w:pStyle w:val="BodyText"/>
      </w:pPr>
      <w:r w:rsidRPr="00F320B9">
        <w:t>To be provided for the placement period concerned by the message-referenced visit.</w:t>
      </w:r>
    </w:p>
    <w:p w14:paraId="1B3A7F94" w14:textId="77777777" w:rsidR="00B43930" w:rsidRPr="00F320B9" w:rsidRDefault="00B43930" w:rsidP="00DC2E00">
      <w:pPr>
        <w:pStyle w:val="BodyText"/>
        <w:rPr>
          <w:rFonts w:cs="Courier New"/>
        </w:rPr>
      </w:pPr>
    </w:p>
    <w:p w14:paraId="2E3D0DFC" w14:textId="77777777" w:rsidR="00B43930" w:rsidRPr="00D30EFC" w:rsidRDefault="00B43930" w:rsidP="00D30EFC">
      <w:pPr>
        <w:pStyle w:val="BodyText"/>
        <w:rPr>
          <w:i/>
          <w:iCs/>
        </w:rPr>
      </w:pPr>
      <w:bookmarkStart w:id="189" w:name="_Toc266639672"/>
      <w:bookmarkStart w:id="190" w:name="_Toc410230511"/>
      <w:r w:rsidRPr="00D30EFC">
        <w:rPr>
          <w:i/>
          <w:iCs/>
        </w:rPr>
        <w:t>ZFV-6: Establishment of origin or destination address (XAD)</w:t>
      </w:r>
      <w:bookmarkEnd w:id="189"/>
      <w:bookmarkEnd w:id="190"/>
    </w:p>
    <w:p w14:paraId="774E3F61" w14:textId="67C25FAD" w:rsidR="00B43930" w:rsidRPr="00F320B9" w:rsidRDefault="00B43930" w:rsidP="00DC2E00">
      <w:pPr>
        <w:pStyle w:val="BodyText"/>
      </w:pPr>
      <w:r w:rsidRPr="00F320B9">
        <w:t>This field of cardinality [0..2] may contain either the facility of origin/destination address or both addresses. Each address is identified by ZFV-6.7 component (Address Type) and shall be either “ORI” for origin or “DST” for destination.</w:t>
      </w:r>
    </w:p>
    <w:p w14:paraId="0FE26D58" w14:textId="77777777" w:rsidR="00B43930" w:rsidRPr="00F320B9" w:rsidRDefault="00B43930" w:rsidP="00DC2E00">
      <w:pPr>
        <w:pStyle w:val="BodyText"/>
      </w:pPr>
      <w:r w:rsidRPr="00F320B9">
        <w:t>See the complete XAD data type description in the “</w:t>
      </w:r>
      <w:r w:rsidRPr="00F320B9">
        <w:rPr>
          <w:i/>
        </w:rPr>
        <w:t>IHE France constraints on common HL7 data types for ITI Profiles</w:t>
      </w:r>
      <w:r w:rsidRPr="00F320B9">
        <w:t>” document.</w:t>
      </w:r>
    </w:p>
    <w:p w14:paraId="7C897B3E" w14:textId="77777777" w:rsidR="00B43930" w:rsidRPr="00F320B9" w:rsidRDefault="00B43930" w:rsidP="00DC2E00">
      <w:pPr>
        <w:pStyle w:val="BodyText"/>
      </w:pPr>
      <w:bookmarkStart w:id="191" w:name="_Toc266639673"/>
      <w:bookmarkStart w:id="192" w:name="_Toc410230512"/>
    </w:p>
    <w:p w14:paraId="4149F528" w14:textId="77777777" w:rsidR="00B43930" w:rsidRPr="00D30EFC" w:rsidRDefault="00B43930" w:rsidP="00D30EFC">
      <w:pPr>
        <w:pStyle w:val="BodyText"/>
        <w:rPr>
          <w:i/>
          <w:iCs/>
        </w:rPr>
      </w:pPr>
      <w:r w:rsidRPr="00D30EFC">
        <w:rPr>
          <w:i/>
          <w:iCs/>
        </w:rPr>
        <w:t>ZFV-7: Establishment of origin’s account number (CX)</w:t>
      </w:r>
      <w:bookmarkEnd w:id="191"/>
      <w:bookmarkEnd w:id="192"/>
    </w:p>
    <w:p w14:paraId="4D4ECE48" w14:textId="77777777" w:rsidR="00B43930" w:rsidRPr="00F320B9" w:rsidRDefault="00B43930" w:rsidP="00DC2E00">
      <w:pPr>
        <w:pStyle w:val="BodyText"/>
        <w:rPr>
          <w:rFonts w:cs="Courier New"/>
        </w:rPr>
      </w:pPr>
      <w:r w:rsidRPr="00F320B9">
        <w:t>This field may contain the establishment of origin’s account number. In can be used within the scope of inter facilities services.</w:t>
      </w:r>
    </w:p>
    <w:p w14:paraId="634C7652" w14:textId="77777777" w:rsidR="00B43930" w:rsidRPr="00F320B9" w:rsidRDefault="00B43930" w:rsidP="00DC2E00">
      <w:pPr>
        <w:pStyle w:val="BodyText"/>
      </w:pPr>
      <w:bookmarkStart w:id="193" w:name="_Toc266639675"/>
      <w:bookmarkStart w:id="194" w:name="_Toc410230513"/>
    </w:p>
    <w:p w14:paraId="076423A6" w14:textId="77777777" w:rsidR="00B43930" w:rsidRPr="00F320B9" w:rsidRDefault="00B43930" w:rsidP="00DC2E00">
      <w:pPr>
        <w:pStyle w:val="BodyText"/>
        <w:rPr>
          <w:i/>
          <w:iCs/>
        </w:rPr>
      </w:pPr>
      <w:r w:rsidRPr="00F320B9">
        <w:rPr>
          <w:i/>
          <w:iCs/>
        </w:rPr>
        <w:t>ZFV-9: Personalized discharge mode</w:t>
      </w:r>
      <w:bookmarkEnd w:id="193"/>
      <w:bookmarkEnd w:id="194"/>
    </w:p>
    <w:p w14:paraId="27B85473" w14:textId="77777777" w:rsidR="00B43930" w:rsidRPr="00F320B9" w:rsidRDefault="00B43930" w:rsidP="00DC2E00">
      <w:pPr>
        <w:pStyle w:val="BodyText"/>
        <w:rPr>
          <w:rFonts w:cs="Courier New"/>
        </w:rPr>
      </w:pPr>
      <w:r w:rsidRPr="00F320B9">
        <w:t>This field may contain the code that corresponds to the personalized discharge mode. The “user</w:t>
      </w:r>
      <w:r w:rsidRPr="00F320B9">
        <w:rPr>
          <w:rFonts w:cs="Courier New"/>
        </w:rPr>
        <w:t xml:space="preserve"> defined” value table shall be defined according to the facility’s needs.</w:t>
      </w:r>
    </w:p>
    <w:p w14:paraId="658C7BA5" w14:textId="77777777" w:rsidR="00B43930" w:rsidRPr="00F320B9" w:rsidRDefault="00B43930" w:rsidP="00DC2E00">
      <w:pPr>
        <w:pStyle w:val="BodyText"/>
      </w:pPr>
    </w:p>
    <w:p w14:paraId="597047CD" w14:textId="77777777" w:rsidR="00B43930" w:rsidRPr="00F320B9" w:rsidRDefault="00B43930" w:rsidP="00DC2E00">
      <w:pPr>
        <w:pStyle w:val="BodyText"/>
        <w:rPr>
          <w:i/>
          <w:iCs/>
        </w:rPr>
      </w:pPr>
      <w:r w:rsidRPr="00F320B9">
        <w:rPr>
          <w:i/>
          <w:iCs/>
        </w:rPr>
        <w:t>ZFV-10: Legal care mode code RIMP (CE)</w:t>
      </w:r>
    </w:p>
    <w:p w14:paraId="437F5BAA" w14:textId="77777777" w:rsidR="00B43930" w:rsidRPr="00F320B9" w:rsidRDefault="00B43930" w:rsidP="00DC2E00">
      <w:pPr>
        <w:pStyle w:val="BodyText"/>
      </w:pPr>
      <w:r w:rsidRPr="00F320B9">
        <w:t>This conditional field shall be filled when the legal care mode is transmitted (PV2-3 field).</w:t>
      </w:r>
    </w:p>
    <w:p w14:paraId="07EC5A95" w14:textId="77777777" w:rsidR="00B43930" w:rsidRPr="00F320B9" w:rsidRDefault="00B43930" w:rsidP="00DC2E00">
      <w:pPr>
        <w:pStyle w:val="BodyText"/>
      </w:pPr>
      <w:r w:rsidRPr="00F320B9">
        <w:t>The values in the following table shall be used, according to the official RIM-P codes documentation:</w:t>
      </w:r>
    </w:p>
    <w:p w14:paraId="08F1A9B5" w14:textId="77777777" w:rsidR="00B43930" w:rsidRPr="00F320B9" w:rsidRDefault="00B43930" w:rsidP="00CE0F24">
      <w:pPr>
        <w:pStyle w:val="TableTitle"/>
      </w:pPr>
      <w:r w:rsidRPr="00F320B9">
        <w:lastRenderedPageBreak/>
        <w:t>IHE Table 3302 – RIMP Code</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6"/>
        <w:gridCol w:w="7602"/>
      </w:tblGrid>
      <w:tr w:rsidR="00B43930" w:rsidRPr="00F320B9" w14:paraId="35D5A8A9" w14:textId="77777777" w:rsidTr="00CE0F24">
        <w:trPr>
          <w:cantSplit/>
          <w:trHeight w:val="175"/>
          <w:tblHeader/>
        </w:trPr>
        <w:tc>
          <w:tcPr>
            <w:tcW w:w="2046" w:type="dxa"/>
            <w:shd w:val="clear" w:color="auto" w:fill="D9D9D9"/>
          </w:tcPr>
          <w:p w14:paraId="3A082AE5" w14:textId="77777777" w:rsidR="00B43930" w:rsidRPr="00F320B9" w:rsidRDefault="00B43930" w:rsidP="007D1A15">
            <w:pPr>
              <w:pStyle w:val="TableEntryHeader"/>
            </w:pPr>
            <w:r w:rsidRPr="00F320B9">
              <w:t>RIM-P Code</w:t>
            </w:r>
          </w:p>
        </w:tc>
        <w:tc>
          <w:tcPr>
            <w:tcW w:w="7602" w:type="dxa"/>
            <w:shd w:val="clear" w:color="auto" w:fill="D9D9D9"/>
          </w:tcPr>
          <w:p w14:paraId="66625820" w14:textId="77777777" w:rsidR="00B43930" w:rsidRPr="00F320B9" w:rsidRDefault="00B43930" w:rsidP="007D1A15">
            <w:pPr>
              <w:pStyle w:val="TableEntryHeader"/>
            </w:pPr>
            <w:r w:rsidRPr="00F320B9">
              <w:t>Recommended Display</w:t>
            </w:r>
          </w:p>
          <w:p w14:paraId="65DBA1A8" w14:textId="77777777" w:rsidR="00B43930" w:rsidRPr="00F320B9" w:rsidRDefault="00B43930" w:rsidP="007D1A15">
            <w:pPr>
              <w:pStyle w:val="TableEntryHeader"/>
            </w:pPr>
          </w:p>
        </w:tc>
      </w:tr>
      <w:tr w:rsidR="00B43930" w:rsidRPr="00F320B9" w14:paraId="2A89DA84" w14:textId="77777777" w:rsidTr="007D1A15">
        <w:trPr>
          <w:trHeight w:val="78"/>
        </w:trPr>
        <w:tc>
          <w:tcPr>
            <w:tcW w:w="2046" w:type="dxa"/>
          </w:tcPr>
          <w:p w14:paraId="60B4342F" w14:textId="77777777" w:rsidR="00B43930" w:rsidRPr="00F320B9" w:rsidRDefault="00B43930" w:rsidP="007D1A15">
            <w:pPr>
              <w:pStyle w:val="TableEntry"/>
            </w:pPr>
            <w:r w:rsidRPr="00F320B9">
              <w:t>1</w:t>
            </w:r>
          </w:p>
        </w:tc>
        <w:tc>
          <w:tcPr>
            <w:tcW w:w="7602" w:type="dxa"/>
          </w:tcPr>
          <w:p w14:paraId="7C42D247" w14:textId="77777777" w:rsidR="00B43930" w:rsidRPr="00F320B9" w:rsidRDefault="00B43930" w:rsidP="007D1A15">
            <w:pPr>
              <w:pStyle w:val="TableEntry"/>
            </w:pPr>
            <w:r w:rsidRPr="00F320B9">
              <w:t>Free psychiatric care</w:t>
            </w:r>
          </w:p>
        </w:tc>
      </w:tr>
      <w:tr w:rsidR="00B43930" w:rsidRPr="00F320B9" w14:paraId="1EC00EC1" w14:textId="77777777" w:rsidTr="007D1A15">
        <w:trPr>
          <w:trHeight w:val="78"/>
        </w:trPr>
        <w:tc>
          <w:tcPr>
            <w:tcW w:w="2046" w:type="dxa"/>
          </w:tcPr>
          <w:p w14:paraId="0590C303" w14:textId="77777777" w:rsidR="00B43930" w:rsidRPr="00F320B9" w:rsidRDefault="00B43930" w:rsidP="007D1A15">
            <w:pPr>
              <w:pStyle w:val="TableEntry"/>
            </w:pPr>
            <w:r w:rsidRPr="00F320B9">
              <w:t>3</w:t>
            </w:r>
          </w:p>
        </w:tc>
        <w:tc>
          <w:tcPr>
            <w:tcW w:w="7602" w:type="dxa"/>
          </w:tcPr>
          <w:p w14:paraId="1D960164" w14:textId="77777777" w:rsidR="00B43930" w:rsidRPr="00F320B9" w:rsidRDefault="00B43930" w:rsidP="007D1A15">
            <w:pPr>
              <w:pStyle w:val="TableEntry"/>
            </w:pPr>
            <w:r w:rsidRPr="00F320B9">
              <w:t>Psychiatric care following a request by the representative of the State</w:t>
            </w:r>
          </w:p>
        </w:tc>
      </w:tr>
      <w:tr w:rsidR="00B43930" w:rsidRPr="00F320B9" w14:paraId="057890E6" w14:textId="77777777" w:rsidTr="007D1A15">
        <w:trPr>
          <w:trHeight w:val="78"/>
        </w:trPr>
        <w:tc>
          <w:tcPr>
            <w:tcW w:w="2046" w:type="dxa"/>
          </w:tcPr>
          <w:p w14:paraId="4902C925" w14:textId="77777777" w:rsidR="00B43930" w:rsidRPr="00F320B9" w:rsidRDefault="00B43930" w:rsidP="007D1A15">
            <w:pPr>
              <w:pStyle w:val="TableEntry"/>
            </w:pPr>
            <w:r w:rsidRPr="00F320B9">
              <w:t>4</w:t>
            </w:r>
          </w:p>
        </w:tc>
        <w:tc>
          <w:tcPr>
            <w:tcW w:w="7602" w:type="dxa"/>
          </w:tcPr>
          <w:p w14:paraId="0AEB71C7" w14:textId="77777777" w:rsidR="00B43930" w:rsidRPr="00F320B9" w:rsidRDefault="00B43930" w:rsidP="007D1A15">
            <w:pPr>
              <w:pStyle w:val="TableEntry"/>
            </w:pPr>
            <w:r w:rsidRPr="00F320B9">
              <w:t>Code of Criminal Procedure 706-135 article and Code of Public Health L. 3213-7 article for  persons regarded as criminally irresponsible</w:t>
            </w:r>
          </w:p>
        </w:tc>
      </w:tr>
      <w:tr w:rsidR="00B43930" w:rsidRPr="00F320B9" w14:paraId="061D2C62" w14:textId="77777777" w:rsidTr="007D1A15">
        <w:trPr>
          <w:trHeight w:val="78"/>
        </w:trPr>
        <w:tc>
          <w:tcPr>
            <w:tcW w:w="2046" w:type="dxa"/>
          </w:tcPr>
          <w:p w14:paraId="7D5B8478" w14:textId="77777777" w:rsidR="00B43930" w:rsidRPr="00F320B9" w:rsidRDefault="00B43930" w:rsidP="007D1A15">
            <w:pPr>
              <w:pStyle w:val="TableEntry"/>
            </w:pPr>
            <w:r w:rsidRPr="00F320B9">
              <w:t>5</w:t>
            </w:r>
          </w:p>
        </w:tc>
        <w:tc>
          <w:tcPr>
            <w:tcW w:w="7602" w:type="dxa"/>
          </w:tcPr>
          <w:p w14:paraId="3AF5E349" w14:textId="77777777" w:rsidR="00B43930" w:rsidRPr="00F320B9" w:rsidRDefault="00B43930" w:rsidP="007D1A15">
            <w:pPr>
              <w:pStyle w:val="TableEntry"/>
            </w:pPr>
            <w:r w:rsidRPr="00F320B9">
              <w:t>Temporary Placement Order</w:t>
            </w:r>
          </w:p>
        </w:tc>
      </w:tr>
      <w:tr w:rsidR="00B43930" w:rsidRPr="00F320B9" w14:paraId="632BA99F" w14:textId="77777777" w:rsidTr="007D1A15">
        <w:trPr>
          <w:trHeight w:val="78"/>
        </w:trPr>
        <w:tc>
          <w:tcPr>
            <w:tcW w:w="2046" w:type="dxa"/>
          </w:tcPr>
          <w:p w14:paraId="283C5C4F" w14:textId="77777777" w:rsidR="00B43930" w:rsidRPr="00F320B9" w:rsidRDefault="00B43930" w:rsidP="007D1A15">
            <w:pPr>
              <w:pStyle w:val="TableEntry"/>
            </w:pPr>
            <w:r w:rsidRPr="00F320B9">
              <w:t>6</w:t>
            </w:r>
          </w:p>
        </w:tc>
        <w:tc>
          <w:tcPr>
            <w:tcW w:w="7602" w:type="dxa"/>
          </w:tcPr>
          <w:p w14:paraId="2EADF8B9" w14:textId="77777777" w:rsidR="00B43930" w:rsidRPr="00F320B9" w:rsidRDefault="00B43930" w:rsidP="007D1A15">
            <w:pPr>
              <w:pStyle w:val="TableEntry"/>
            </w:pPr>
            <w:r w:rsidRPr="00F320B9">
              <w:t>Prisoners: Code of Criminal Procedure D.398 article</w:t>
            </w:r>
          </w:p>
        </w:tc>
      </w:tr>
      <w:tr w:rsidR="00B43930" w:rsidRPr="00F320B9" w14:paraId="2CF727E5" w14:textId="77777777" w:rsidTr="007D1A15">
        <w:trPr>
          <w:trHeight w:val="78"/>
        </w:trPr>
        <w:tc>
          <w:tcPr>
            <w:tcW w:w="2046" w:type="dxa"/>
          </w:tcPr>
          <w:p w14:paraId="1D171F7E" w14:textId="77777777" w:rsidR="00B43930" w:rsidRPr="00F320B9" w:rsidRDefault="00B43930" w:rsidP="007D1A15">
            <w:pPr>
              <w:pStyle w:val="TableEntry"/>
            </w:pPr>
            <w:r w:rsidRPr="00F320B9">
              <w:t>7</w:t>
            </w:r>
          </w:p>
        </w:tc>
        <w:tc>
          <w:tcPr>
            <w:tcW w:w="7602" w:type="dxa"/>
          </w:tcPr>
          <w:p w14:paraId="1B1FD960" w14:textId="77777777" w:rsidR="00B43930" w:rsidRPr="00F320B9" w:rsidRDefault="00B43930" w:rsidP="007D1A15">
            <w:pPr>
              <w:pStyle w:val="TableEntry"/>
            </w:pPr>
            <w:r w:rsidRPr="00F320B9">
              <w:t>Psychiatric care following a request by a third party (2 certificates)</w:t>
            </w:r>
          </w:p>
          <w:p w14:paraId="2FE2FEFC" w14:textId="77777777" w:rsidR="00B43930" w:rsidRPr="00F320B9" w:rsidRDefault="00B43930" w:rsidP="007D1A15">
            <w:pPr>
              <w:pStyle w:val="TableEntry"/>
            </w:pPr>
            <w:r w:rsidRPr="00F320B9">
              <w:t>Or</w:t>
            </w:r>
          </w:p>
          <w:p w14:paraId="325CCB7C" w14:textId="77777777" w:rsidR="00B43930" w:rsidRPr="00F320B9" w:rsidRDefault="00B43930" w:rsidP="007D1A15">
            <w:pPr>
              <w:pStyle w:val="TableEntry"/>
            </w:pPr>
            <w:r w:rsidRPr="00F320B9">
              <w:t>Psychiatric care following an emergency request by a third party (1 certificate)</w:t>
            </w:r>
          </w:p>
        </w:tc>
      </w:tr>
      <w:tr w:rsidR="00B43930" w:rsidRPr="00F320B9" w14:paraId="411A68D0" w14:textId="77777777" w:rsidTr="007D1A15">
        <w:trPr>
          <w:trHeight w:val="78"/>
        </w:trPr>
        <w:tc>
          <w:tcPr>
            <w:tcW w:w="2046" w:type="dxa"/>
          </w:tcPr>
          <w:p w14:paraId="20C2397C" w14:textId="77777777" w:rsidR="00B43930" w:rsidRPr="00F320B9" w:rsidRDefault="00B43930" w:rsidP="007D1A15">
            <w:pPr>
              <w:pStyle w:val="TableEntry"/>
            </w:pPr>
            <w:r w:rsidRPr="00F320B9">
              <w:t>8</w:t>
            </w:r>
          </w:p>
        </w:tc>
        <w:tc>
          <w:tcPr>
            <w:tcW w:w="7602" w:type="dxa"/>
          </w:tcPr>
          <w:p w14:paraId="562413DA" w14:textId="77777777" w:rsidR="00B43930" w:rsidRPr="00F320B9" w:rsidRDefault="00B43930" w:rsidP="007D1A15">
            <w:pPr>
              <w:pStyle w:val="TableEntry"/>
            </w:pPr>
            <w:r w:rsidRPr="00F320B9">
              <w:t>Psychiatric care for Imminent danger (1 certificate, no third party)</w:t>
            </w:r>
          </w:p>
        </w:tc>
      </w:tr>
    </w:tbl>
    <w:p w14:paraId="2D33CC81" w14:textId="19FF8AD5" w:rsidR="00B43930" w:rsidRPr="00F320B9" w:rsidRDefault="00B43930" w:rsidP="00DC2E00">
      <w:pPr>
        <w:pStyle w:val="BodyText"/>
      </w:pPr>
    </w:p>
    <w:p w14:paraId="37393BA5" w14:textId="77777777" w:rsidR="00B43930" w:rsidRPr="00F320B9" w:rsidRDefault="00B43930" w:rsidP="00DC2E00">
      <w:pPr>
        <w:pStyle w:val="BodyText"/>
        <w:rPr>
          <w:rFonts w:cs="Courier New"/>
        </w:rPr>
      </w:pPr>
      <w:r w:rsidRPr="00F320B9">
        <w:rPr>
          <w:rFonts w:cs="Courier New"/>
        </w:rPr>
        <w:t>Since the PV2-3 field’s type is “user defined”, the editor shall make sure to check the correspondence between the PV2-3 field and the RIM-P code.</w:t>
      </w:r>
    </w:p>
    <w:p w14:paraId="29B1E70F" w14:textId="77777777" w:rsidR="00B43930" w:rsidRPr="00F320B9" w:rsidRDefault="00B43930" w:rsidP="00DC2E00">
      <w:pPr>
        <w:pStyle w:val="BodyText"/>
        <w:rPr>
          <w:rFonts w:cs="Courier New"/>
        </w:rPr>
      </w:pPr>
      <w:r w:rsidRPr="00F320B9">
        <w:rPr>
          <w:rFonts w:cs="Courier New"/>
        </w:rPr>
        <w:t>Example:</w:t>
      </w:r>
    </w:p>
    <w:p w14:paraId="28F9F42E" w14:textId="77777777" w:rsidR="00B43930" w:rsidRPr="00F320B9" w:rsidRDefault="00B43930" w:rsidP="00DC2E00">
      <w:pPr>
        <w:pStyle w:val="BodyText"/>
        <w:rPr>
          <w:rFonts w:cs="Courier New"/>
        </w:rPr>
      </w:pPr>
      <w:r w:rsidRPr="00F320B9">
        <w:rPr>
          <w:rFonts w:cs="Courier New"/>
        </w:rPr>
        <w:t xml:space="preserve">For the legal SDREP &amp; SDREM care modes, defined as follows in the PV2-3 field: </w:t>
      </w:r>
    </w:p>
    <w:p w14:paraId="1819585D" w14:textId="77777777" w:rsidR="00B43930" w:rsidRPr="00F320B9" w:rsidRDefault="00B43930" w:rsidP="00DC2E00">
      <w:pPr>
        <w:pStyle w:val="XMLFragment"/>
        <w:rPr>
          <w:noProof w:val="0"/>
        </w:rPr>
      </w:pPr>
      <w:r w:rsidRPr="00F320B9">
        <w:rPr>
          <w:noProof w:val="0"/>
        </w:rPr>
        <w:t>PV2|||SDREP^</w:t>
      </w:r>
      <w:r w:rsidRPr="00F320B9">
        <w:rPr>
          <w:noProof w:val="0"/>
          <w:sz w:val="20"/>
        </w:rPr>
        <w:t xml:space="preserve"> </w:t>
      </w:r>
      <w:r w:rsidRPr="00F320B9">
        <w:rPr>
          <w:noProof w:val="0"/>
        </w:rPr>
        <w:t>Psychiatric care following a request by the representative of the State, by order of the prefect |</w:t>
      </w:r>
    </w:p>
    <w:p w14:paraId="1F5F9E7C" w14:textId="77777777" w:rsidR="00B43930" w:rsidRPr="00F320B9" w:rsidRDefault="00B43930" w:rsidP="00DC2E00">
      <w:pPr>
        <w:pStyle w:val="BodyText"/>
      </w:pPr>
      <w:r w:rsidRPr="00F320B9">
        <w:t>or</w:t>
      </w:r>
    </w:p>
    <w:p w14:paraId="324FC574" w14:textId="77777777" w:rsidR="00B43930" w:rsidRPr="00F320B9" w:rsidRDefault="00B43930" w:rsidP="00DC2E00">
      <w:pPr>
        <w:pStyle w:val="XMLFragment"/>
        <w:rPr>
          <w:noProof w:val="0"/>
        </w:rPr>
      </w:pPr>
      <w:r w:rsidRPr="00F320B9">
        <w:rPr>
          <w:noProof w:val="0"/>
        </w:rPr>
        <w:t>PV2|||SDREM^</w:t>
      </w:r>
      <w:r w:rsidRPr="00F320B9">
        <w:rPr>
          <w:noProof w:val="0"/>
          <w:sz w:val="20"/>
        </w:rPr>
        <w:t xml:space="preserve"> </w:t>
      </w:r>
      <w:r w:rsidRPr="00F320B9">
        <w:rPr>
          <w:noProof w:val="0"/>
        </w:rPr>
        <w:t>Psychiatric care following the request by the representative of the State, by order of the mayor | ,</w:t>
      </w:r>
    </w:p>
    <w:p w14:paraId="3956B4C7" w14:textId="77777777" w:rsidR="00B43930" w:rsidRPr="00F320B9" w:rsidRDefault="00B43930" w:rsidP="00DC2E00">
      <w:pPr>
        <w:pStyle w:val="BodyText"/>
      </w:pPr>
    </w:p>
    <w:p w14:paraId="4E6214A1" w14:textId="77777777" w:rsidR="00B43930" w:rsidRPr="00F320B9" w:rsidRDefault="00B43930" w:rsidP="00EF6476">
      <w:pPr>
        <w:pStyle w:val="BodyText"/>
        <w:keepNext/>
      </w:pPr>
      <w:r w:rsidRPr="00F320B9">
        <w:t>ZFV-10 field would take the following value:</w:t>
      </w:r>
    </w:p>
    <w:p w14:paraId="23BE3244" w14:textId="77777777" w:rsidR="00B43930" w:rsidRPr="00F320B9" w:rsidRDefault="00B43930" w:rsidP="00DC2E00">
      <w:pPr>
        <w:pStyle w:val="XMLFragment"/>
        <w:rPr>
          <w:noProof w:val="0"/>
        </w:rPr>
      </w:pPr>
      <w:r w:rsidRPr="00F320B9">
        <w:rPr>
          <w:noProof w:val="0"/>
        </w:rPr>
        <w:t>ZFV||||||||3^Psychiatric care following a request by the representative of the State |</w:t>
      </w:r>
    </w:p>
    <w:p w14:paraId="529B2302" w14:textId="77777777" w:rsidR="00B43930" w:rsidRPr="00F320B9" w:rsidRDefault="00B43930" w:rsidP="00DC2E00">
      <w:pPr>
        <w:pStyle w:val="BodyText"/>
      </w:pPr>
    </w:p>
    <w:p w14:paraId="249AE86F" w14:textId="2EBB83DE" w:rsidR="00B43930" w:rsidRPr="00F320B9" w:rsidRDefault="00B43930" w:rsidP="00CE0F24">
      <w:pPr>
        <w:pStyle w:val="Heading4"/>
        <w:numPr>
          <w:ilvl w:val="0"/>
          <w:numId w:val="0"/>
        </w:numPr>
        <w:rPr>
          <w:noProof w:val="0"/>
        </w:rPr>
      </w:pPr>
      <w:bookmarkStart w:id="195" w:name="_Toc266639677"/>
      <w:bookmarkStart w:id="196" w:name="_Toc410230515"/>
      <w:bookmarkStart w:id="197" w:name="_Toc416685643"/>
      <w:bookmarkStart w:id="198" w:name="_Toc416685812"/>
      <w:bookmarkStart w:id="199" w:name="_Toc416685913"/>
      <w:bookmarkStart w:id="200" w:name="_Toc425418280"/>
      <w:bookmarkStart w:id="201" w:name="_Toc518908053"/>
      <w:r w:rsidRPr="00F320B9">
        <w:rPr>
          <w:noProof w:val="0"/>
        </w:rPr>
        <w:t>4.1.2.10</w:t>
      </w:r>
      <w:r w:rsidR="007817A8" w:rsidRPr="00F320B9">
        <w:rPr>
          <w:noProof w:val="0"/>
        </w:rPr>
        <w:t xml:space="preserve"> </w:t>
      </w:r>
      <w:r w:rsidRPr="00F320B9">
        <w:rPr>
          <w:noProof w:val="0"/>
        </w:rPr>
        <w:t xml:space="preserve">ZFM segment: </w:t>
      </w:r>
      <w:bookmarkEnd w:id="195"/>
      <w:r w:rsidRPr="00F320B9">
        <w:rPr>
          <w:noProof w:val="0"/>
        </w:rPr>
        <w:t>DRG movement</w:t>
      </w:r>
      <w:bookmarkEnd w:id="196"/>
      <w:bookmarkEnd w:id="197"/>
      <w:bookmarkEnd w:id="198"/>
      <w:bookmarkEnd w:id="199"/>
      <w:bookmarkEnd w:id="200"/>
      <w:bookmarkEnd w:id="201"/>
    </w:p>
    <w:p w14:paraId="65D3A298" w14:textId="77777777" w:rsidR="00B43930" w:rsidRPr="00F320B9" w:rsidRDefault="00B43930" w:rsidP="00DC2E00">
      <w:pPr>
        <w:pStyle w:val="BodyText"/>
        <w:rPr>
          <w:bCs/>
        </w:rPr>
      </w:pPr>
      <w:r w:rsidRPr="00F320B9">
        <w:rPr>
          <w:bCs/>
        </w:rPr>
        <w:t xml:space="preserve">This segment allows conveying the information about the DRG. </w:t>
      </w:r>
    </w:p>
    <w:p w14:paraId="03118ADF" w14:textId="77777777" w:rsidR="00B43930" w:rsidRPr="00F320B9" w:rsidRDefault="00B43930" w:rsidP="00DC2E00">
      <w:pPr>
        <w:pStyle w:val="BodyText"/>
        <w:rPr>
          <w:bCs/>
        </w:rPr>
      </w:pPr>
      <w:r w:rsidRPr="00F320B9">
        <w:rPr>
          <w:bCs/>
        </w:rPr>
        <w:t>DRGs : Diagnosis-related group (DRG) is a system to classify hospital cases into one of originally 467 groups,[1] with the 467th group being "Ungroupable". This system of classification was developed as a collaborative project by Robert B Fetter, PhD, of the Yale School of Management, and John D. Thompson, MPH, of the Yale School of Public Health.[2] The system is also referred to as "the DRGs", and its intent was to identify the "products" that a hospital provides.</w:t>
      </w:r>
    </w:p>
    <w:p w14:paraId="530944D5" w14:textId="77777777" w:rsidR="00B43930" w:rsidRPr="00F320B9" w:rsidRDefault="00B43930" w:rsidP="00DC2E00">
      <w:pPr>
        <w:pStyle w:val="BodyText"/>
      </w:pPr>
      <w:r w:rsidRPr="00F320B9">
        <w:t xml:space="preserve">The ZFM segment shall be present. </w:t>
      </w:r>
    </w:p>
    <w:p w14:paraId="25A28596" w14:textId="77777777" w:rsidR="00B43930" w:rsidRPr="00F320B9" w:rsidRDefault="00B43930" w:rsidP="00DC2E00">
      <w:pPr>
        <w:pStyle w:val="Note"/>
      </w:pPr>
      <w:r w:rsidRPr="00F320B9">
        <w:t>Note:</w:t>
      </w:r>
      <w:r w:rsidRPr="00F320B9">
        <w:tab/>
        <w:t>The ZFM segment may be replaced by future HL7 developments supporting DRGs, Invoicing, etc. Until that time, the ZFM segment is used. Software should be prepared to manage a future transition from ZFM to HL7 standard segments.</w:t>
      </w:r>
    </w:p>
    <w:p w14:paraId="66EB8CAE" w14:textId="77777777" w:rsidR="00B43930" w:rsidRPr="00F320B9" w:rsidRDefault="00B43930" w:rsidP="00DC2E00">
      <w:pPr>
        <w:pStyle w:val="BodyText"/>
      </w:pPr>
    </w:p>
    <w:tbl>
      <w:tblPr>
        <w:tblW w:w="0" w:type="auto"/>
        <w:jc w:val="center"/>
        <w:tblLayout w:type="fixed"/>
        <w:tblCellMar>
          <w:left w:w="70" w:type="dxa"/>
          <w:right w:w="70" w:type="dxa"/>
        </w:tblCellMar>
        <w:tblLook w:val="0000" w:firstRow="0" w:lastRow="0" w:firstColumn="0" w:lastColumn="0" w:noHBand="0" w:noVBand="0"/>
      </w:tblPr>
      <w:tblGrid>
        <w:gridCol w:w="708"/>
        <w:gridCol w:w="810"/>
        <w:gridCol w:w="630"/>
        <w:gridCol w:w="990"/>
        <w:gridCol w:w="829"/>
        <w:gridCol w:w="1276"/>
        <w:gridCol w:w="2384"/>
        <w:gridCol w:w="988"/>
      </w:tblGrid>
      <w:tr w:rsidR="00B43930" w:rsidRPr="00F320B9" w14:paraId="58876D82" w14:textId="77777777" w:rsidTr="007D1A15">
        <w:trPr>
          <w:trHeight w:val="204"/>
          <w:jc w:val="center"/>
        </w:trPr>
        <w:tc>
          <w:tcPr>
            <w:tcW w:w="708" w:type="dxa"/>
            <w:tcBorders>
              <w:top w:val="single" w:sz="4" w:space="0" w:color="000000"/>
              <w:left w:val="single" w:sz="4" w:space="0" w:color="000000"/>
              <w:bottom w:val="single" w:sz="4" w:space="0" w:color="000000"/>
            </w:tcBorders>
            <w:shd w:val="clear" w:color="auto" w:fill="D9D9D9"/>
            <w:vAlign w:val="center"/>
          </w:tcPr>
          <w:p w14:paraId="7580CA19" w14:textId="77777777" w:rsidR="00B43930" w:rsidRPr="00F320B9" w:rsidRDefault="00B43930" w:rsidP="007D1A15">
            <w:pPr>
              <w:pStyle w:val="TableEntryHeader"/>
            </w:pPr>
            <w:r w:rsidRPr="00F320B9">
              <w:lastRenderedPageBreak/>
              <w:t>SEQ</w:t>
            </w:r>
          </w:p>
        </w:tc>
        <w:tc>
          <w:tcPr>
            <w:tcW w:w="810" w:type="dxa"/>
            <w:tcBorders>
              <w:top w:val="single" w:sz="4" w:space="0" w:color="000000"/>
              <w:left w:val="single" w:sz="4" w:space="0" w:color="000000"/>
              <w:bottom w:val="single" w:sz="4" w:space="0" w:color="000000"/>
            </w:tcBorders>
            <w:shd w:val="clear" w:color="auto" w:fill="D9D9D9"/>
            <w:vAlign w:val="center"/>
          </w:tcPr>
          <w:p w14:paraId="68D60795" w14:textId="77777777" w:rsidR="00B43930" w:rsidRPr="00F320B9" w:rsidRDefault="00B43930" w:rsidP="007D1A15">
            <w:pPr>
              <w:pStyle w:val="TableEntryHeader"/>
            </w:pPr>
            <w:r w:rsidRPr="00F320B9">
              <w:t>LEN</w:t>
            </w:r>
          </w:p>
        </w:tc>
        <w:tc>
          <w:tcPr>
            <w:tcW w:w="630" w:type="dxa"/>
            <w:tcBorders>
              <w:top w:val="single" w:sz="4" w:space="0" w:color="000000"/>
              <w:left w:val="single" w:sz="4" w:space="0" w:color="000000"/>
              <w:bottom w:val="single" w:sz="4" w:space="0" w:color="000000"/>
            </w:tcBorders>
            <w:shd w:val="clear" w:color="auto" w:fill="D9D9D9"/>
            <w:vAlign w:val="center"/>
          </w:tcPr>
          <w:p w14:paraId="75EDCB8C" w14:textId="77777777" w:rsidR="00B43930" w:rsidRPr="00F320B9" w:rsidRDefault="00B43930" w:rsidP="007D1A15">
            <w:pPr>
              <w:pStyle w:val="TableEntryHeader"/>
            </w:pPr>
            <w:r w:rsidRPr="00F320B9">
              <w:t>DT</w:t>
            </w:r>
          </w:p>
        </w:tc>
        <w:tc>
          <w:tcPr>
            <w:tcW w:w="990" w:type="dxa"/>
            <w:tcBorders>
              <w:top w:val="single" w:sz="4" w:space="0" w:color="000000"/>
              <w:left w:val="single" w:sz="4" w:space="0" w:color="000000"/>
              <w:bottom w:val="single" w:sz="4" w:space="0" w:color="000000"/>
            </w:tcBorders>
            <w:shd w:val="clear" w:color="auto" w:fill="D9D9D9"/>
            <w:vAlign w:val="center"/>
          </w:tcPr>
          <w:p w14:paraId="3EA6B3B1" w14:textId="77777777" w:rsidR="00B43930" w:rsidRPr="00F320B9" w:rsidRDefault="00B43930" w:rsidP="007D1A15">
            <w:pPr>
              <w:pStyle w:val="TableEntryHeader"/>
            </w:pPr>
            <w:r w:rsidRPr="00F320B9">
              <w:t>Usage</w:t>
            </w:r>
          </w:p>
        </w:tc>
        <w:tc>
          <w:tcPr>
            <w:tcW w:w="829" w:type="dxa"/>
            <w:tcBorders>
              <w:top w:val="single" w:sz="4" w:space="0" w:color="000000"/>
              <w:left w:val="single" w:sz="4" w:space="0" w:color="000000"/>
              <w:bottom w:val="single" w:sz="4" w:space="0" w:color="000000"/>
            </w:tcBorders>
            <w:shd w:val="clear" w:color="auto" w:fill="D9D9D9"/>
            <w:vAlign w:val="center"/>
          </w:tcPr>
          <w:p w14:paraId="1C4874A1" w14:textId="77777777" w:rsidR="00B43930" w:rsidRPr="00F320B9" w:rsidRDefault="00B43930" w:rsidP="007D1A15">
            <w:pPr>
              <w:pStyle w:val="TableEntryHeader"/>
            </w:pPr>
            <w:r w:rsidRPr="00F320B9">
              <w:t>Card.</w:t>
            </w:r>
          </w:p>
        </w:tc>
        <w:tc>
          <w:tcPr>
            <w:tcW w:w="1276" w:type="dxa"/>
            <w:tcBorders>
              <w:top w:val="single" w:sz="4" w:space="0" w:color="000000"/>
              <w:left w:val="single" w:sz="4" w:space="0" w:color="000000"/>
              <w:bottom w:val="single" w:sz="4" w:space="0" w:color="000000"/>
            </w:tcBorders>
            <w:shd w:val="clear" w:color="auto" w:fill="D9D9D9"/>
            <w:vAlign w:val="center"/>
          </w:tcPr>
          <w:p w14:paraId="22AF0A79" w14:textId="77777777" w:rsidR="00B43930" w:rsidRPr="00F320B9" w:rsidRDefault="00B43930" w:rsidP="007D1A15">
            <w:pPr>
              <w:pStyle w:val="TableEntryHeader"/>
            </w:pPr>
            <w:r w:rsidRPr="00F320B9">
              <w:t>HL7 TBL#</w:t>
            </w:r>
          </w:p>
        </w:tc>
        <w:tc>
          <w:tcPr>
            <w:tcW w:w="2384" w:type="dxa"/>
            <w:tcBorders>
              <w:top w:val="single" w:sz="4" w:space="0" w:color="000000"/>
              <w:left w:val="single" w:sz="4" w:space="0" w:color="000000"/>
              <w:bottom w:val="single" w:sz="4" w:space="0" w:color="000000"/>
            </w:tcBorders>
            <w:shd w:val="clear" w:color="auto" w:fill="D9D9D9"/>
            <w:vAlign w:val="center"/>
          </w:tcPr>
          <w:p w14:paraId="30319076" w14:textId="77777777" w:rsidR="00B43930" w:rsidRPr="00F320B9" w:rsidRDefault="00B43930" w:rsidP="007D1A15">
            <w:pPr>
              <w:pStyle w:val="TableEntryHeader"/>
            </w:pPr>
            <w:r w:rsidRPr="00F320B9">
              <w:t>ELEMENT NAME</w:t>
            </w:r>
          </w:p>
        </w:tc>
        <w:tc>
          <w:tcPr>
            <w:tcW w:w="98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7FC3CC" w14:textId="77777777" w:rsidR="00B43930" w:rsidRPr="00F320B9" w:rsidRDefault="00B43930" w:rsidP="007D1A15">
            <w:pPr>
              <w:pStyle w:val="TableEntryHeader"/>
            </w:pPr>
            <w:r w:rsidRPr="00F320B9">
              <w:t>IHE FR</w:t>
            </w:r>
          </w:p>
        </w:tc>
      </w:tr>
      <w:tr w:rsidR="00B43930" w:rsidRPr="00F320B9" w14:paraId="11A5F82A" w14:textId="77777777" w:rsidTr="007D1A15">
        <w:trPr>
          <w:trHeight w:val="204"/>
          <w:jc w:val="center"/>
        </w:trPr>
        <w:tc>
          <w:tcPr>
            <w:tcW w:w="708" w:type="dxa"/>
            <w:tcBorders>
              <w:left w:val="single" w:sz="4" w:space="0" w:color="000000"/>
              <w:bottom w:val="single" w:sz="4" w:space="0" w:color="000000"/>
            </w:tcBorders>
            <w:vAlign w:val="center"/>
          </w:tcPr>
          <w:p w14:paraId="5E80EC91" w14:textId="77777777" w:rsidR="00B43930" w:rsidRPr="00F320B9" w:rsidRDefault="00B43930" w:rsidP="007D1A15">
            <w:pPr>
              <w:pStyle w:val="TableEntry"/>
            </w:pPr>
            <w:r w:rsidRPr="00F320B9">
              <w:t>1</w:t>
            </w:r>
          </w:p>
        </w:tc>
        <w:tc>
          <w:tcPr>
            <w:tcW w:w="810" w:type="dxa"/>
            <w:tcBorders>
              <w:left w:val="single" w:sz="4" w:space="0" w:color="000000"/>
              <w:bottom w:val="single" w:sz="4" w:space="0" w:color="000000"/>
            </w:tcBorders>
            <w:vAlign w:val="center"/>
          </w:tcPr>
          <w:p w14:paraId="13005670" w14:textId="77777777" w:rsidR="00B43930" w:rsidRPr="00F320B9" w:rsidRDefault="00B43930" w:rsidP="007D1A15">
            <w:pPr>
              <w:pStyle w:val="TableEntry"/>
            </w:pPr>
            <w:r w:rsidRPr="00F320B9">
              <w:t>1</w:t>
            </w:r>
          </w:p>
        </w:tc>
        <w:tc>
          <w:tcPr>
            <w:tcW w:w="630" w:type="dxa"/>
            <w:tcBorders>
              <w:left w:val="single" w:sz="4" w:space="0" w:color="000000"/>
              <w:bottom w:val="single" w:sz="4" w:space="0" w:color="000000"/>
            </w:tcBorders>
            <w:vAlign w:val="center"/>
          </w:tcPr>
          <w:p w14:paraId="0F00BF69" w14:textId="77777777" w:rsidR="00B43930" w:rsidRPr="00F320B9" w:rsidRDefault="00B43930" w:rsidP="007D1A15">
            <w:pPr>
              <w:pStyle w:val="TableEntry"/>
            </w:pPr>
            <w:r w:rsidRPr="00F320B9">
              <w:t>IS</w:t>
            </w:r>
          </w:p>
        </w:tc>
        <w:tc>
          <w:tcPr>
            <w:tcW w:w="990" w:type="dxa"/>
            <w:tcBorders>
              <w:left w:val="single" w:sz="4" w:space="0" w:color="000000"/>
              <w:bottom w:val="single" w:sz="4" w:space="0" w:color="000000"/>
            </w:tcBorders>
            <w:vAlign w:val="center"/>
          </w:tcPr>
          <w:p w14:paraId="2ABBE5E1" w14:textId="77777777" w:rsidR="00B43930" w:rsidRPr="00F320B9" w:rsidRDefault="00B43930" w:rsidP="007D1A15">
            <w:pPr>
              <w:pStyle w:val="TableEntry"/>
            </w:pPr>
            <w:r w:rsidRPr="00F320B9">
              <w:t>O</w:t>
            </w:r>
          </w:p>
        </w:tc>
        <w:tc>
          <w:tcPr>
            <w:tcW w:w="829" w:type="dxa"/>
            <w:tcBorders>
              <w:left w:val="single" w:sz="4" w:space="0" w:color="000000"/>
              <w:bottom w:val="single" w:sz="4" w:space="0" w:color="000000"/>
            </w:tcBorders>
            <w:vAlign w:val="center"/>
          </w:tcPr>
          <w:p w14:paraId="056EAE33" w14:textId="77777777" w:rsidR="00B43930" w:rsidRPr="00F320B9" w:rsidRDefault="00B43930" w:rsidP="007D1A15">
            <w:pPr>
              <w:pStyle w:val="TableEntry"/>
            </w:pPr>
            <w:r w:rsidRPr="00F320B9">
              <w:t> [0..1]</w:t>
            </w:r>
          </w:p>
        </w:tc>
        <w:tc>
          <w:tcPr>
            <w:tcW w:w="1276" w:type="dxa"/>
            <w:tcBorders>
              <w:left w:val="single" w:sz="4" w:space="0" w:color="000000"/>
              <w:bottom w:val="single" w:sz="4" w:space="0" w:color="000000"/>
            </w:tcBorders>
            <w:vAlign w:val="center"/>
          </w:tcPr>
          <w:p w14:paraId="021D9C9E" w14:textId="77777777" w:rsidR="00B43930" w:rsidRPr="00F320B9" w:rsidRDefault="00B43930" w:rsidP="007D1A15">
            <w:pPr>
              <w:pStyle w:val="TableEntry"/>
            </w:pPr>
            <w:r w:rsidRPr="00F320B9">
              <w:t>IHE ZFM-1</w:t>
            </w:r>
          </w:p>
        </w:tc>
        <w:tc>
          <w:tcPr>
            <w:tcW w:w="2384" w:type="dxa"/>
            <w:tcBorders>
              <w:left w:val="single" w:sz="4" w:space="0" w:color="000000"/>
              <w:bottom w:val="single" w:sz="4" w:space="0" w:color="000000"/>
            </w:tcBorders>
            <w:vAlign w:val="center"/>
          </w:tcPr>
          <w:p w14:paraId="450E14D1" w14:textId="77777777" w:rsidR="00B43930" w:rsidRPr="00F320B9" w:rsidRDefault="00B43930" w:rsidP="007D1A15">
            <w:pPr>
              <w:pStyle w:val="TableEntry"/>
            </w:pPr>
            <w:r w:rsidRPr="00F320B9">
              <w:t>PMSI admission mode</w:t>
            </w:r>
          </w:p>
        </w:tc>
        <w:tc>
          <w:tcPr>
            <w:tcW w:w="988" w:type="dxa"/>
            <w:tcBorders>
              <w:left w:val="single" w:sz="4" w:space="0" w:color="000000"/>
              <w:bottom w:val="single" w:sz="4" w:space="0" w:color="000000"/>
              <w:right w:val="single" w:sz="4" w:space="0" w:color="000000"/>
            </w:tcBorders>
            <w:vAlign w:val="center"/>
          </w:tcPr>
          <w:p w14:paraId="48417157" w14:textId="77777777" w:rsidR="00B43930" w:rsidRPr="00F320B9" w:rsidRDefault="00B43930" w:rsidP="007D1A15">
            <w:pPr>
              <w:pStyle w:val="TableEntry"/>
            </w:pPr>
            <w:r w:rsidRPr="00F320B9">
              <w:t>*</w:t>
            </w:r>
          </w:p>
        </w:tc>
      </w:tr>
      <w:tr w:rsidR="00B43930" w:rsidRPr="00F320B9" w14:paraId="500A0D03" w14:textId="77777777" w:rsidTr="007D1A15">
        <w:trPr>
          <w:trHeight w:val="204"/>
          <w:jc w:val="center"/>
        </w:trPr>
        <w:tc>
          <w:tcPr>
            <w:tcW w:w="708" w:type="dxa"/>
            <w:tcBorders>
              <w:left w:val="single" w:sz="4" w:space="0" w:color="000000"/>
              <w:bottom w:val="single" w:sz="4" w:space="0" w:color="000000"/>
            </w:tcBorders>
            <w:vAlign w:val="center"/>
          </w:tcPr>
          <w:p w14:paraId="272E29C4" w14:textId="77777777" w:rsidR="00B43930" w:rsidRPr="00F320B9" w:rsidRDefault="00B43930" w:rsidP="007D1A15">
            <w:pPr>
              <w:pStyle w:val="TableEntry"/>
            </w:pPr>
            <w:r w:rsidRPr="00F320B9">
              <w:t>2</w:t>
            </w:r>
          </w:p>
        </w:tc>
        <w:tc>
          <w:tcPr>
            <w:tcW w:w="810" w:type="dxa"/>
            <w:tcBorders>
              <w:left w:val="single" w:sz="4" w:space="0" w:color="000000"/>
              <w:bottom w:val="single" w:sz="4" w:space="0" w:color="000000"/>
            </w:tcBorders>
            <w:vAlign w:val="center"/>
          </w:tcPr>
          <w:p w14:paraId="31051B1F" w14:textId="77777777" w:rsidR="00B43930" w:rsidRPr="00F320B9" w:rsidRDefault="00B43930" w:rsidP="007D1A15">
            <w:pPr>
              <w:pStyle w:val="TableEntry"/>
            </w:pPr>
            <w:r w:rsidRPr="00F320B9">
              <w:t>1</w:t>
            </w:r>
          </w:p>
        </w:tc>
        <w:tc>
          <w:tcPr>
            <w:tcW w:w="630" w:type="dxa"/>
            <w:tcBorders>
              <w:left w:val="single" w:sz="4" w:space="0" w:color="000000"/>
              <w:bottom w:val="single" w:sz="4" w:space="0" w:color="000000"/>
            </w:tcBorders>
            <w:vAlign w:val="center"/>
          </w:tcPr>
          <w:p w14:paraId="2BEE42B7" w14:textId="77777777" w:rsidR="00B43930" w:rsidRPr="00F320B9" w:rsidRDefault="00B43930" w:rsidP="007D1A15">
            <w:pPr>
              <w:pStyle w:val="TableEntry"/>
            </w:pPr>
            <w:r w:rsidRPr="00F320B9">
              <w:t>IS</w:t>
            </w:r>
          </w:p>
        </w:tc>
        <w:tc>
          <w:tcPr>
            <w:tcW w:w="990" w:type="dxa"/>
            <w:tcBorders>
              <w:left w:val="single" w:sz="4" w:space="0" w:color="000000"/>
              <w:bottom w:val="single" w:sz="4" w:space="0" w:color="000000"/>
            </w:tcBorders>
            <w:vAlign w:val="center"/>
          </w:tcPr>
          <w:p w14:paraId="6E8220C6" w14:textId="77777777" w:rsidR="00B43930" w:rsidRPr="00F320B9" w:rsidRDefault="00B43930" w:rsidP="007D1A15">
            <w:pPr>
              <w:pStyle w:val="TableEntry"/>
            </w:pPr>
            <w:r w:rsidRPr="00F320B9">
              <w:t>O</w:t>
            </w:r>
          </w:p>
        </w:tc>
        <w:tc>
          <w:tcPr>
            <w:tcW w:w="829" w:type="dxa"/>
            <w:tcBorders>
              <w:left w:val="single" w:sz="4" w:space="0" w:color="000000"/>
              <w:bottom w:val="single" w:sz="4" w:space="0" w:color="000000"/>
            </w:tcBorders>
            <w:vAlign w:val="center"/>
          </w:tcPr>
          <w:p w14:paraId="113031E9" w14:textId="77777777" w:rsidR="00B43930" w:rsidRPr="00F320B9" w:rsidRDefault="00B43930" w:rsidP="007D1A15">
            <w:pPr>
              <w:pStyle w:val="TableEntry"/>
            </w:pPr>
            <w:r w:rsidRPr="00F320B9">
              <w:t> [0..1]</w:t>
            </w:r>
          </w:p>
        </w:tc>
        <w:tc>
          <w:tcPr>
            <w:tcW w:w="1276" w:type="dxa"/>
            <w:tcBorders>
              <w:left w:val="single" w:sz="4" w:space="0" w:color="000000"/>
              <w:bottom w:val="single" w:sz="4" w:space="0" w:color="000000"/>
            </w:tcBorders>
            <w:vAlign w:val="center"/>
          </w:tcPr>
          <w:p w14:paraId="00F7735E" w14:textId="77777777" w:rsidR="00B43930" w:rsidRPr="00F320B9" w:rsidRDefault="00B43930" w:rsidP="007D1A15">
            <w:pPr>
              <w:pStyle w:val="TableEntry"/>
            </w:pPr>
            <w:r w:rsidRPr="00F320B9">
              <w:t> IHE ZFM-2</w:t>
            </w:r>
          </w:p>
        </w:tc>
        <w:tc>
          <w:tcPr>
            <w:tcW w:w="2384" w:type="dxa"/>
            <w:tcBorders>
              <w:left w:val="single" w:sz="4" w:space="0" w:color="000000"/>
              <w:bottom w:val="single" w:sz="4" w:space="0" w:color="000000"/>
            </w:tcBorders>
            <w:vAlign w:val="center"/>
          </w:tcPr>
          <w:p w14:paraId="301187B6" w14:textId="77777777" w:rsidR="00B43930" w:rsidRPr="00F320B9" w:rsidRDefault="00B43930" w:rsidP="007D1A15">
            <w:pPr>
              <w:pStyle w:val="TableEntry"/>
            </w:pPr>
            <w:r w:rsidRPr="00F320B9">
              <w:t>PMSI discharge mode</w:t>
            </w:r>
          </w:p>
        </w:tc>
        <w:tc>
          <w:tcPr>
            <w:tcW w:w="988" w:type="dxa"/>
            <w:tcBorders>
              <w:left w:val="single" w:sz="4" w:space="0" w:color="000000"/>
              <w:bottom w:val="single" w:sz="4" w:space="0" w:color="000000"/>
              <w:right w:val="single" w:sz="4" w:space="0" w:color="000000"/>
            </w:tcBorders>
            <w:vAlign w:val="center"/>
          </w:tcPr>
          <w:p w14:paraId="2B900B30" w14:textId="77777777" w:rsidR="00B43930" w:rsidRPr="00F320B9" w:rsidRDefault="00B43930" w:rsidP="007D1A15">
            <w:pPr>
              <w:pStyle w:val="TableEntry"/>
            </w:pPr>
            <w:r w:rsidRPr="00F320B9">
              <w:t>*</w:t>
            </w:r>
          </w:p>
        </w:tc>
      </w:tr>
      <w:tr w:rsidR="00B43930" w:rsidRPr="00F320B9" w14:paraId="4D57D2F0" w14:textId="77777777" w:rsidTr="007D1A15">
        <w:trPr>
          <w:trHeight w:val="204"/>
          <w:jc w:val="center"/>
        </w:trPr>
        <w:tc>
          <w:tcPr>
            <w:tcW w:w="708" w:type="dxa"/>
            <w:tcBorders>
              <w:left w:val="single" w:sz="4" w:space="0" w:color="000000"/>
              <w:bottom w:val="single" w:sz="4" w:space="0" w:color="000000"/>
            </w:tcBorders>
            <w:vAlign w:val="center"/>
          </w:tcPr>
          <w:p w14:paraId="2CA202BF" w14:textId="77777777" w:rsidR="00B43930" w:rsidRPr="00F320B9" w:rsidRDefault="00B43930" w:rsidP="007D1A15">
            <w:pPr>
              <w:pStyle w:val="TableEntry"/>
            </w:pPr>
            <w:r w:rsidRPr="00F320B9">
              <w:t>3</w:t>
            </w:r>
          </w:p>
        </w:tc>
        <w:tc>
          <w:tcPr>
            <w:tcW w:w="810" w:type="dxa"/>
            <w:tcBorders>
              <w:left w:val="single" w:sz="4" w:space="0" w:color="000000"/>
              <w:bottom w:val="single" w:sz="4" w:space="0" w:color="000000"/>
            </w:tcBorders>
            <w:vAlign w:val="center"/>
          </w:tcPr>
          <w:p w14:paraId="5E5022AA" w14:textId="77777777" w:rsidR="00B43930" w:rsidRPr="00F320B9" w:rsidRDefault="00B43930" w:rsidP="007D1A15">
            <w:pPr>
              <w:pStyle w:val="TableEntry"/>
            </w:pPr>
            <w:r w:rsidRPr="00F320B9">
              <w:t>1</w:t>
            </w:r>
          </w:p>
        </w:tc>
        <w:tc>
          <w:tcPr>
            <w:tcW w:w="630" w:type="dxa"/>
            <w:tcBorders>
              <w:left w:val="single" w:sz="4" w:space="0" w:color="000000"/>
              <w:bottom w:val="single" w:sz="4" w:space="0" w:color="000000"/>
            </w:tcBorders>
            <w:vAlign w:val="center"/>
          </w:tcPr>
          <w:p w14:paraId="434EC653" w14:textId="77777777" w:rsidR="00B43930" w:rsidRPr="00F320B9" w:rsidRDefault="00B43930" w:rsidP="007D1A15">
            <w:pPr>
              <w:pStyle w:val="TableEntry"/>
            </w:pPr>
            <w:r w:rsidRPr="00F320B9">
              <w:t>IS</w:t>
            </w:r>
          </w:p>
        </w:tc>
        <w:tc>
          <w:tcPr>
            <w:tcW w:w="990" w:type="dxa"/>
            <w:tcBorders>
              <w:left w:val="single" w:sz="4" w:space="0" w:color="000000"/>
              <w:bottom w:val="single" w:sz="4" w:space="0" w:color="000000"/>
            </w:tcBorders>
            <w:vAlign w:val="center"/>
          </w:tcPr>
          <w:p w14:paraId="401B2D94" w14:textId="77777777" w:rsidR="00B43930" w:rsidRPr="00F320B9" w:rsidRDefault="00B43930" w:rsidP="007D1A15">
            <w:pPr>
              <w:pStyle w:val="TableEntry"/>
            </w:pPr>
            <w:r w:rsidRPr="00F320B9">
              <w:t>O</w:t>
            </w:r>
          </w:p>
        </w:tc>
        <w:tc>
          <w:tcPr>
            <w:tcW w:w="829" w:type="dxa"/>
            <w:tcBorders>
              <w:left w:val="single" w:sz="4" w:space="0" w:color="000000"/>
              <w:bottom w:val="single" w:sz="4" w:space="0" w:color="000000"/>
            </w:tcBorders>
            <w:vAlign w:val="center"/>
          </w:tcPr>
          <w:p w14:paraId="6DB04EEB" w14:textId="77777777" w:rsidR="00B43930" w:rsidRPr="00F320B9" w:rsidRDefault="00B43930" w:rsidP="007D1A15">
            <w:pPr>
              <w:pStyle w:val="TableEntry"/>
            </w:pPr>
            <w:r w:rsidRPr="00F320B9">
              <w:t> [0..1]</w:t>
            </w:r>
          </w:p>
        </w:tc>
        <w:tc>
          <w:tcPr>
            <w:tcW w:w="1276" w:type="dxa"/>
            <w:tcBorders>
              <w:left w:val="single" w:sz="4" w:space="0" w:color="000000"/>
              <w:bottom w:val="single" w:sz="4" w:space="0" w:color="000000"/>
            </w:tcBorders>
            <w:vAlign w:val="center"/>
          </w:tcPr>
          <w:p w14:paraId="1FD08A81" w14:textId="77777777" w:rsidR="00B43930" w:rsidRPr="00F320B9" w:rsidRDefault="00B43930" w:rsidP="007D1A15">
            <w:pPr>
              <w:pStyle w:val="TableEntry"/>
            </w:pPr>
            <w:r w:rsidRPr="00F320B9">
              <w:t>IHE ZFM-3-4</w:t>
            </w:r>
          </w:p>
        </w:tc>
        <w:tc>
          <w:tcPr>
            <w:tcW w:w="2384" w:type="dxa"/>
            <w:tcBorders>
              <w:left w:val="single" w:sz="4" w:space="0" w:color="000000"/>
              <w:bottom w:val="single" w:sz="4" w:space="0" w:color="000000"/>
            </w:tcBorders>
            <w:vAlign w:val="center"/>
          </w:tcPr>
          <w:p w14:paraId="1E5E3787" w14:textId="77777777" w:rsidR="00B43930" w:rsidRPr="00F320B9" w:rsidRDefault="00B43930" w:rsidP="007D1A15">
            <w:pPr>
              <w:pStyle w:val="TableEntry"/>
            </w:pPr>
            <w:r w:rsidRPr="00F320B9">
              <w:t>PMSI establishment of origin mode</w:t>
            </w:r>
          </w:p>
        </w:tc>
        <w:tc>
          <w:tcPr>
            <w:tcW w:w="988" w:type="dxa"/>
            <w:tcBorders>
              <w:left w:val="single" w:sz="4" w:space="0" w:color="000000"/>
              <w:bottom w:val="single" w:sz="4" w:space="0" w:color="000000"/>
              <w:right w:val="single" w:sz="4" w:space="0" w:color="000000"/>
            </w:tcBorders>
            <w:vAlign w:val="center"/>
          </w:tcPr>
          <w:p w14:paraId="1F850685" w14:textId="77777777" w:rsidR="00B43930" w:rsidRPr="00F320B9" w:rsidRDefault="00B43930" w:rsidP="007D1A15">
            <w:pPr>
              <w:pStyle w:val="TableEntry"/>
            </w:pPr>
            <w:r w:rsidRPr="00F320B9">
              <w:t>*</w:t>
            </w:r>
          </w:p>
        </w:tc>
      </w:tr>
      <w:tr w:rsidR="00B43930" w:rsidRPr="00F320B9" w14:paraId="01346495" w14:textId="77777777" w:rsidTr="007D1A15">
        <w:trPr>
          <w:trHeight w:val="204"/>
          <w:jc w:val="center"/>
        </w:trPr>
        <w:tc>
          <w:tcPr>
            <w:tcW w:w="708" w:type="dxa"/>
            <w:tcBorders>
              <w:left w:val="single" w:sz="4" w:space="0" w:color="000000"/>
              <w:bottom w:val="single" w:sz="4" w:space="0" w:color="000000"/>
            </w:tcBorders>
            <w:vAlign w:val="center"/>
          </w:tcPr>
          <w:p w14:paraId="3D442AFD" w14:textId="77777777" w:rsidR="00B43930" w:rsidRPr="00F320B9" w:rsidRDefault="00B43930" w:rsidP="007D1A15">
            <w:pPr>
              <w:pStyle w:val="TableEntry"/>
            </w:pPr>
            <w:r w:rsidRPr="00F320B9">
              <w:t>4</w:t>
            </w:r>
          </w:p>
        </w:tc>
        <w:tc>
          <w:tcPr>
            <w:tcW w:w="810" w:type="dxa"/>
            <w:tcBorders>
              <w:left w:val="single" w:sz="4" w:space="0" w:color="000000"/>
              <w:bottom w:val="single" w:sz="4" w:space="0" w:color="000000"/>
            </w:tcBorders>
            <w:vAlign w:val="center"/>
          </w:tcPr>
          <w:p w14:paraId="7B31F1AA" w14:textId="77777777" w:rsidR="00B43930" w:rsidRPr="00F320B9" w:rsidRDefault="00B43930" w:rsidP="007D1A15">
            <w:pPr>
              <w:pStyle w:val="TableEntry"/>
            </w:pPr>
            <w:r w:rsidRPr="00F320B9">
              <w:t>1</w:t>
            </w:r>
          </w:p>
        </w:tc>
        <w:tc>
          <w:tcPr>
            <w:tcW w:w="630" w:type="dxa"/>
            <w:tcBorders>
              <w:left w:val="single" w:sz="4" w:space="0" w:color="000000"/>
              <w:bottom w:val="single" w:sz="4" w:space="0" w:color="000000"/>
            </w:tcBorders>
            <w:vAlign w:val="center"/>
          </w:tcPr>
          <w:p w14:paraId="46110B15" w14:textId="77777777" w:rsidR="00B43930" w:rsidRPr="00F320B9" w:rsidRDefault="00B43930" w:rsidP="007D1A15">
            <w:pPr>
              <w:pStyle w:val="TableEntry"/>
            </w:pPr>
            <w:r w:rsidRPr="00F320B9">
              <w:t>IS</w:t>
            </w:r>
          </w:p>
        </w:tc>
        <w:tc>
          <w:tcPr>
            <w:tcW w:w="990" w:type="dxa"/>
            <w:tcBorders>
              <w:left w:val="single" w:sz="4" w:space="0" w:color="000000"/>
              <w:bottom w:val="single" w:sz="4" w:space="0" w:color="000000"/>
            </w:tcBorders>
            <w:vAlign w:val="center"/>
          </w:tcPr>
          <w:p w14:paraId="16E2F614" w14:textId="77777777" w:rsidR="00B43930" w:rsidRPr="00F320B9" w:rsidRDefault="00B43930" w:rsidP="007D1A15">
            <w:pPr>
              <w:pStyle w:val="TableEntry"/>
            </w:pPr>
            <w:r w:rsidRPr="00F320B9">
              <w:t>O</w:t>
            </w:r>
          </w:p>
        </w:tc>
        <w:tc>
          <w:tcPr>
            <w:tcW w:w="829" w:type="dxa"/>
            <w:tcBorders>
              <w:left w:val="single" w:sz="4" w:space="0" w:color="000000"/>
              <w:bottom w:val="single" w:sz="4" w:space="0" w:color="000000"/>
            </w:tcBorders>
            <w:vAlign w:val="center"/>
          </w:tcPr>
          <w:p w14:paraId="1C0721C1" w14:textId="77777777" w:rsidR="00B43930" w:rsidRPr="00F320B9" w:rsidRDefault="00B43930" w:rsidP="007D1A15">
            <w:pPr>
              <w:pStyle w:val="TableEntry"/>
            </w:pPr>
            <w:r w:rsidRPr="00F320B9">
              <w:t> [0..1]</w:t>
            </w:r>
          </w:p>
        </w:tc>
        <w:tc>
          <w:tcPr>
            <w:tcW w:w="1276" w:type="dxa"/>
            <w:tcBorders>
              <w:left w:val="single" w:sz="4" w:space="0" w:color="000000"/>
              <w:bottom w:val="single" w:sz="4" w:space="0" w:color="000000"/>
            </w:tcBorders>
            <w:vAlign w:val="center"/>
          </w:tcPr>
          <w:p w14:paraId="58A69D56" w14:textId="77777777" w:rsidR="00B43930" w:rsidRPr="00F320B9" w:rsidRDefault="00B43930" w:rsidP="007D1A15">
            <w:pPr>
              <w:pStyle w:val="TableEntry"/>
            </w:pPr>
            <w:r w:rsidRPr="00F320B9">
              <w:t>IHE ZFM-3-4</w:t>
            </w:r>
          </w:p>
        </w:tc>
        <w:tc>
          <w:tcPr>
            <w:tcW w:w="2384" w:type="dxa"/>
            <w:tcBorders>
              <w:left w:val="single" w:sz="4" w:space="0" w:color="000000"/>
              <w:bottom w:val="single" w:sz="4" w:space="0" w:color="000000"/>
            </w:tcBorders>
            <w:vAlign w:val="center"/>
          </w:tcPr>
          <w:p w14:paraId="0AEEDD3D" w14:textId="77777777" w:rsidR="00B43930" w:rsidRPr="00F320B9" w:rsidRDefault="00B43930" w:rsidP="007D1A15">
            <w:pPr>
              <w:pStyle w:val="TableEntry"/>
            </w:pPr>
            <w:r w:rsidRPr="00F320B9">
              <w:t>PMSI destination mode</w:t>
            </w:r>
          </w:p>
        </w:tc>
        <w:tc>
          <w:tcPr>
            <w:tcW w:w="988" w:type="dxa"/>
            <w:tcBorders>
              <w:left w:val="single" w:sz="4" w:space="0" w:color="000000"/>
              <w:bottom w:val="single" w:sz="4" w:space="0" w:color="000000"/>
              <w:right w:val="single" w:sz="4" w:space="0" w:color="000000"/>
            </w:tcBorders>
            <w:vAlign w:val="center"/>
          </w:tcPr>
          <w:p w14:paraId="08AA1D58" w14:textId="77777777" w:rsidR="00B43930" w:rsidRPr="00F320B9" w:rsidRDefault="00B43930" w:rsidP="007D1A15">
            <w:pPr>
              <w:pStyle w:val="TableEntry"/>
            </w:pPr>
            <w:r w:rsidRPr="00F320B9">
              <w:t>*</w:t>
            </w:r>
          </w:p>
        </w:tc>
      </w:tr>
    </w:tbl>
    <w:p w14:paraId="520350AA" w14:textId="77777777" w:rsidR="00B43930" w:rsidRPr="00F320B9" w:rsidRDefault="00B43930" w:rsidP="00DC2E00">
      <w:pPr>
        <w:pStyle w:val="BodyText"/>
      </w:pPr>
    </w:p>
    <w:p w14:paraId="643A6DDC" w14:textId="77777777" w:rsidR="00B43930" w:rsidRPr="00F320B9" w:rsidRDefault="00B43930" w:rsidP="00DC2E00">
      <w:pPr>
        <w:pStyle w:val="BodyText"/>
      </w:pPr>
      <w:r w:rsidRPr="00F320B9">
        <w:t>The French ZFM segment is required for the following events:</w:t>
      </w:r>
    </w:p>
    <w:p w14:paraId="30959000" w14:textId="77777777" w:rsidR="00B43930" w:rsidRPr="00F320B9" w:rsidRDefault="00B43930" w:rsidP="004D489F">
      <w:pPr>
        <w:pStyle w:val="ListBullet2"/>
        <w:numPr>
          <w:ilvl w:val="0"/>
          <w:numId w:val="14"/>
        </w:numPr>
      </w:pPr>
      <w:r w:rsidRPr="00F320B9">
        <w:t>A01 (Admit)</w:t>
      </w:r>
    </w:p>
    <w:p w14:paraId="74C22C3C" w14:textId="77777777" w:rsidR="00B43930" w:rsidRPr="00F320B9" w:rsidRDefault="00B43930" w:rsidP="004D489F">
      <w:pPr>
        <w:pStyle w:val="ListBullet2"/>
        <w:numPr>
          <w:ilvl w:val="0"/>
          <w:numId w:val="14"/>
        </w:numPr>
      </w:pPr>
      <w:r w:rsidRPr="00F320B9">
        <w:t>A02 (Transfer)</w:t>
      </w:r>
    </w:p>
    <w:p w14:paraId="5827EAA3" w14:textId="77777777" w:rsidR="00B43930" w:rsidRPr="00F320B9" w:rsidRDefault="00B43930" w:rsidP="004D489F">
      <w:pPr>
        <w:pStyle w:val="ListBullet2"/>
        <w:numPr>
          <w:ilvl w:val="0"/>
          <w:numId w:val="14"/>
        </w:numPr>
      </w:pPr>
      <w:r w:rsidRPr="00F320B9">
        <w:t>A03 (Discharge)</w:t>
      </w:r>
    </w:p>
    <w:p w14:paraId="0E615E56" w14:textId="77777777" w:rsidR="00B43930" w:rsidRPr="00F320B9" w:rsidRDefault="00B43930" w:rsidP="004D489F">
      <w:pPr>
        <w:pStyle w:val="ListBullet2"/>
        <w:numPr>
          <w:ilvl w:val="0"/>
          <w:numId w:val="14"/>
        </w:numPr>
      </w:pPr>
      <w:r w:rsidRPr="00F320B9">
        <w:t>A04 (Outpatient)</w:t>
      </w:r>
    </w:p>
    <w:p w14:paraId="486CCB07" w14:textId="77777777" w:rsidR="00B43930" w:rsidRPr="00F320B9" w:rsidRDefault="00B43930" w:rsidP="004D489F">
      <w:pPr>
        <w:pStyle w:val="ListBullet2"/>
        <w:numPr>
          <w:ilvl w:val="0"/>
          <w:numId w:val="14"/>
        </w:numPr>
      </w:pPr>
      <w:r w:rsidRPr="00F320B9">
        <w:t>A05 (Pre-admit)</w:t>
      </w:r>
    </w:p>
    <w:p w14:paraId="10B5B7D1" w14:textId="413857AE" w:rsidR="00B43930" w:rsidRPr="00F320B9" w:rsidRDefault="00B43930" w:rsidP="004D489F">
      <w:pPr>
        <w:pStyle w:val="ListBullet2"/>
        <w:numPr>
          <w:ilvl w:val="0"/>
          <w:numId w:val="14"/>
        </w:numPr>
      </w:pPr>
      <w:r w:rsidRPr="00F320B9">
        <w:t>A14 (Pending admit)</w:t>
      </w:r>
    </w:p>
    <w:p w14:paraId="298885CE" w14:textId="4418F656" w:rsidR="00D14C9D" w:rsidRPr="00F320B9" w:rsidRDefault="00D14C9D" w:rsidP="004D489F">
      <w:pPr>
        <w:pStyle w:val="ListBullet2"/>
        <w:numPr>
          <w:ilvl w:val="0"/>
          <w:numId w:val="14"/>
        </w:numPr>
      </w:pPr>
      <w:r w:rsidRPr="00F320B9">
        <w:t>A06 (Outpatient or emergency to inpatient)</w:t>
      </w:r>
    </w:p>
    <w:p w14:paraId="26599276" w14:textId="77777777" w:rsidR="00B43930" w:rsidRPr="00F320B9" w:rsidRDefault="00B43930" w:rsidP="004D489F">
      <w:pPr>
        <w:pStyle w:val="ListBullet2"/>
        <w:numPr>
          <w:ilvl w:val="0"/>
          <w:numId w:val="14"/>
        </w:numPr>
      </w:pPr>
      <w:r w:rsidRPr="00F320B9">
        <w:t>A21 (Temporary discharge, absence, transfer movement to another department</w:t>
      </w:r>
    </w:p>
    <w:p w14:paraId="555481EC" w14:textId="77777777" w:rsidR="00B43930" w:rsidRPr="00F320B9" w:rsidRDefault="00B43930" w:rsidP="004D489F">
      <w:pPr>
        <w:pStyle w:val="ListBullet2"/>
        <w:numPr>
          <w:ilvl w:val="0"/>
          <w:numId w:val="14"/>
        </w:numPr>
      </w:pPr>
      <w:r w:rsidRPr="00F320B9">
        <w:t>A22 (Return following the transfer to another department for a medical act (&lt;48H))</w:t>
      </w:r>
    </w:p>
    <w:p w14:paraId="51B98490" w14:textId="77777777" w:rsidR="00B43930" w:rsidRPr="00F320B9" w:rsidRDefault="00B43930" w:rsidP="004D489F">
      <w:pPr>
        <w:pStyle w:val="ListBullet2"/>
        <w:numPr>
          <w:ilvl w:val="0"/>
          <w:numId w:val="14"/>
        </w:numPr>
      </w:pPr>
      <w:r w:rsidRPr="00F320B9">
        <w:t>Z99 (when the updated movement corresponds to one of the events above)</w:t>
      </w:r>
    </w:p>
    <w:p w14:paraId="551F64B3" w14:textId="77777777" w:rsidR="00B43930" w:rsidRPr="00F320B9" w:rsidRDefault="00B43930" w:rsidP="00DC2E00">
      <w:pPr>
        <w:pStyle w:val="BodyText"/>
      </w:pPr>
    </w:p>
    <w:p w14:paraId="3066FF72" w14:textId="77777777" w:rsidR="00B43930" w:rsidRPr="00F320B9" w:rsidRDefault="00B43930" w:rsidP="00DC2E00">
      <w:pPr>
        <w:rPr>
          <w:i/>
          <w:iCs/>
        </w:rPr>
      </w:pPr>
      <w:r w:rsidRPr="00F320B9">
        <w:rPr>
          <w:i/>
          <w:iCs/>
        </w:rPr>
        <w:t>ZFM-1: DRG admit mode (IS)</w:t>
      </w:r>
    </w:p>
    <w:p w14:paraId="7A6278C6" w14:textId="77777777" w:rsidR="00B43930" w:rsidRPr="00F320B9" w:rsidRDefault="00B43930" w:rsidP="00DC2E00">
      <w:pPr>
        <w:pStyle w:val="BodyText"/>
      </w:pPr>
      <w:r w:rsidRPr="00F320B9">
        <w:t>Values allowed by this national extension are:</w:t>
      </w:r>
    </w:p>
    <w:p w14:paraId="212DBC3C" w14:textId="77777777" w:rsidR="00B43930" w:rsidRPr="00F320B9" w:rsidRDefault="00B43930" w:rsidP="00CE0F24">
      <w:pPr>
        <w:pStyle w:val="TableTitle"/>
      </w:pPr>
      <w:r w:rsidRPr="00F320B9">
        <w:t xml:space="preserve">IHE Table </w:t>
      </w:r>
      <w:r w:rsidRPr="00F320B9">
        <w:rPr>
          <w:bCs/>
        </w:rPr>
        <w:t>3303</w:t>
      </w:r>
      <w:r w:rsidRPr="00F320B9">
        <w:t>– DRG admit 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2"/>
        <w:gridCol w:w="1470"/>
        <w:gridCol w:w="1885"/>
        <w:gridCol w:w="3055"/>
      </w:tblGrid>
      <w:tr w:rsidR="00B43930" w:rsidRPr="00F320B9" w14:paraId="26E98197" w14:textId="77777777" w:rsidTr="00CE0F24">
        <w:trPr>
          <w:cantSplit/>
          <w:trHeight w:val="408"/>
          <w:tblHeader/>
          <w:jc w:val="center"/>
        </w:trPr>
        <w:tc>
          <w:tcPr>
            <w:tcW w:w="1552" w:type="dxa"/>
            <w:shd w:val="clear" w:color="auto" w:fill="D9D9D9"/>
          </w:tcPr>
          <w:p w14:paraId="729B19AB" w14:textId="77777777" w:rsidR="00B43930" w:rsidRPr="00F320B9" w:rsidRDefault="00B43930" w:rsidP="007D1A15">
            <w:pPr>
              <w:pStyle w:val="TableEntryHeader"/>
            </w:pPr>
            <w:r w:rsidRPr="00F320B9">
              <w:t>Value IHE FR</w:t>
            </w:r>
          </w:p>
        </w:tc>
        <w:tc>
          <w:tcPr>
            <w:tcW w:w="1470" w:type="dxa"/>
            <w:shd w:val="clear" w:color="auto" w:fill="D9D9D9"/>
          </w:tcPr>
          <w:p w14:paraId="4334A716" w14:textId="77777777" w:rsidR="00B43930" w:rsidRPr="00F320B9" w:rsidRDefault="00B43930" w:rsidP="007D1A15">
            <w:pPr>
              <w:pStyle w:val="TableEntryHeader"/>
            </w:pPr>
            <w:r w:rsidRPr="00F320B9">
              <w:t>Description</w:t>
            </w:r>
          </w:p>
        </w:tc>
        <w:tc>
          <w:tcPr>
            <w:tcW w:w="1885" w:type="dxa"/>
            <w:shd w:val="clear" w:color="auto" w:fill="D9D9D9"/>
          </w:tcPr>
          <w:p w14:paraId="55FADB78" w14:textId="77777777" w:rsidR="00B43930" w:rsidRPr="00F320B9" w:rsidRDefault="00B43930" w:rsidP="007D1A15">
            <w:pPr>
              <w:pStyle w:val="TableEntryHeader"/>
            </w:pPr>
            <w:r w:rsidRPr="00F320B9">
              <w:t>Recommended display</w:t>
            </w:r>
          </w:p>
        </w:tc>
        <w:tc>
          <w:tcPr>
            <w:tcW w:w="3055" w:type="dxa"/>
            <w:shd w:val="clear" w:color="auto" w:fill="D9D9D9"/>
          </w:tcPr>
          <w:p w14:paraId="13C27AB1" w14:textId="77777777" w:rsidR="00B43930" w:rsidRPr="00F320B9" w:rsidRDefault="00B43930" w:rsidP="007D1A15">
            <w:pPr>
              <w:pStyle w:val="TableEntryHeader"/>
            </w:pPr>
            <w:r w:rsidRPr="00F320B9">
              <w:t>IHE France comments</w:t>
            </w:r>
          </w:p>
        </w:tc>
      </w:tr>
      <w:tr w:rsidR="00B43930" w:rsidRPr="00F320B9" w14:paraId="7826F4F5" w14:textId="77777777" w:rsidTr="007D1A15">
        <w:trPr>
          <w:trHeight w:val="264"/>
          <w:jc w:val="center"/>
        </w:trPr>
        <w:tc>
          <w:tcPr>
            <w:tcW w:w="1552" w:type="dxa"/>
          </w:tcPr>
          <w:p w14:paraId="671D348D" w14:textId="77777777" w:rsidR="00B43930" w:rsidRPr="00F320B9" w:rsidRDefault="00B43930" w:rsidP="007D1A15">
            <w:pPr>
              <w:pStyle w:val="TableEntry"/>
            </w:pPr>
            <w:r w:rsidRPr="00F320B9">
              <w:t>0</w:t>
            </w:r>
          </w:p>
        </w:tc>
        <w:tc>
          <w:tcPr>
            <w:tcW w:w="1470" w:type="dxa"/>
          </w:tcPr>
          <w:p w14:paraId="6675F5FD" w14:textId="77777777" w:rsidR="00B43930" w:rsidRPr="00F320B9" w:rsidRDefault="00B43930" w:rsidP="007D1A15">
            <w:pPr>
              <w:pStyle w:val="TableEntry"/>
            </w:pPr>
            <w:r w:rsidRPr="00F320B9">
              <w:t> </w:t>
            </w:r>
          </w:p>
        </w:tc>
        <w:tc>
          <w:tcPr>
            <w:tcW w:w="1885" w:type="dxa"/>
          </w:tcPr>
          <w:p w14:paraId="566AD2E9" w14:textId="77777777" w:rsidR="00B43930" w:rsidRPr="00F320B9" w:rsidRDefault="00B43930" w:rsidP="007D1A15">
            <w:pPr>
              <w:pStyle w:val="TableEntry"/>
            </w:pPr>
            <w:r w:rsidRPr="00F320B9">
              <w:t>Transfer for medical act</w:t>
            </w:r>
          </w:p>
        </w:tc>
        <w:tc>
          <w:tcPr>
            <w:tcW w:w="3055" w:type="dxa"/>
          </w:tcPr>
          <w:p w14:paraId="5B2A12FA" w14:textId="77777777" w:rsidR="00B43930" w:rsidRPr="00F320B9" w:rsidRDefault="00B43930" w:rsidP="007D1A15">
            <w:pPr>
              <w:pStyle w:val="TableEntry"/>
            </w:pPr>
            <w:r w:rsidRPr="00F320B9">
              <w:t>Temporary visit of the patient to the hospital</w:t>
            </w:r>
          </w:p>
        </w:tc>
      </w:tr>
      <w:tr w:rsidR="00B43930" w:rsidRPr="00F320B9" w14:paraId="71488BD3" w14:textId="77777777" w:rsidTr="007D1A15">
        <w:trPr>
          <w:trHeight w:val="408"/>
          <w:jc w:val="center"/>
        </w:trPr>
        <w:tc>
          <w:tcPr>
            <w:tcW w:w="1552" w:type="dxa"/>
          </w:tcPr>
          <w:p w14:paraId="099049AD" w14:textId="77777777" w:rsidR="00B43930" w:rsidRPr="00F320B9" w:rsidRDefault="00B43930" w:rsidP="007D1A15">
            <w:pPr>
              <w:pStyle w:val="TableEntry"/>
            </w:pPr>
            <w:r w:rsidRPr="00F320B9">
              <w:t>6</w:t>
            </w:r>
          </w:p>
        </w:tc>
        <w:tc>
          <w:tcPr>
            <w:tcW w:w="1470" w:type="dxa"/>
          </w:tcPr>
          <w:p w14:paraId="7F673042" w14:textId="77777777" w:rsidR="00B43930" w:rsidRPr="00F320B9" w:rsidRDefault="00B43930" w:rsidP="007D1A15">
            <w:pPr>
              <w:pStyle w:val="TableEntry"/>
            </w:pPr>
            <w:r w:rsidRPr="00F320B9">
              <w:t> </w:t>
            </w:r>
          </w:p>
        </w:tc>
        <w:tc>
          <w:tcPr>
            <w:tcW w:w="1885" w:type="dxa"/>
          </w:tcPr>
          <w:p w14:paraId="34B35FF2" w14:textId="77777777" w:rsidR="00B43930" w:rsidRPr="00F320B9" w:rsidRDefault="00B43930" w:rsidP="007D1A15">
            <w:pPr>
              <w:pStyle w:val="TableEntry"/>
            </w:pPr>
            <w:r w:rsidRPr="00F320B9">
              <w:t>Move (Same facility)</w:t>
            </w:r>
          </w:p>
        </w:tc>
        <w:tc>
          <w:tcPr>
            <w:tcW w:w="3055" w:type="dxa"/>
          </w:tcPr>
          <w:p w14:paraId="60748614" w14:textId="77777777" w:rsidR="00B43930" w:rsidRPr="00F320B9" w:rsidRDefault="00B43930" w:rsidP="007D1A15">
            <w:pPr>
              <w:pStyle w:val="TableEntry"/>
            </w:pPr>
            <w:r w:rsidRPr="00F320B9">
              <w:t>Arrival of the patient in the ward</w:t>
            </w:r>
          </w:p>
        </w:tc>
      </w:tr>
      <w:tr w:rsidR="00B43930" w:rsidRPr="00F320B9" w14:paraId="0489A450" w14:textId="77777777" w:rsidTr="007D1A15">
        <w:trPr>
          <w:trHeight w:val="408"/>
          <w:jc w:val="center"/>
        </w:trPr>
        <w:tc>
          <w:tcPr>
            <w:tcW w:w="1552" w:type="dxa"/>
          </w:tcPr>
          <w:p w14:paraId="07290056" w14:textId="77777777" w:rsidR="00B43930" w:rsidRPr="00F320B9" w:rsidRDefault="00B43930" w:rsidP="007D1A15">
            <w:pPr>
              <w:pStyle w:val="TableEntry"/>
            </w:pPr>
            <w:r w:rsidRPr="00F320B9">
              <w:t>7</w:t>
            </w:r>
          </w:p>
        </w:tc>
        <w:tc>
          <w:tcPr>
            <w:tcW w:w="1470" w:type="dxa"/>
          </w:tcPr>
          <w:p w14:paraId="4AFE9F42" w14:textId="77777777" w:rsidR="00B43930" w:rsidRPr="00F320B9" w:rsidRDefault="00B43930" w:rsidP="007D1A15">
            <w:pPr>
              <w:pStyle w:val="TableEntry"/>
            </w:pPr>
            <w:r w:rsidRPr="00F320B9">
              <w:t> </w:t>
            </w:r>
          </w:p>
        </w:tc>
        <w:tc>
          <w:tcPr>
            <w:tcW w:w="1885" w:type="dxa"/>
          </w:tcPr>
          <w:p w14:paraId="253093C6" w14:textId="77777777" w:rsidR="00B43930" w:rsidRPr="00F320B9" w:rsidRDefault="00B43930" w:rsidP="007D1A15">
            <w:pPr>
              <w:pStyle w:val="TableEntry"/>
            </w:pPr>
            <w:r w:rsidRPr="00F320B9">
              <w:t>Arrival from another facility</w:t>
            </w:r>
          </w:p>
        </w:tc>
        <w:tc>
          <w:tcPr>
            <w:tcW w:w="3055" w:type="dxa"/>
          </w:tcPr>
          <w:p w14:paraId="53A1E2E1" w14:textId="77777777" w:rsidR="00B43930" w:rsidRPr="00F320B9" w:rsidRDefault="00B43930" w:rsidP="007D1A15">
            <w:pPr>
              <w:pStyle w:val="TableEntry"/>
            </w:pPr>
            <w:r w:rsidRPr="00F320B9">
              <w:t>Arrival of the patient to the hospital</w:t>
            </w:r>
          </w:p>
        </w:tc>
      </w:tr>
      <w:tr w:rsidR="00B43930" w:rsidRPr="00F320B9" w14:paraId="6EA92318" w14:textId="77777777" w:rsidTr="007D1A15">
        <w:trPr>
          <w:trHeight w:val="816"/>
          <w:jc w:val="center"/>
        </w:trPr>
        <w:tc>
          <w:tcPr>
            <w:tcW w:w="1552" w:type="dxa"/>
          </w:tcPr>
          <w:p w14:paraId="2F714AFC" w14:textId="77777777" w:rsidR="00B43930" w:rsidRPr="00F320B9" w:rsidRDefault="00B43930" w:rsidP="007D1A15">
            <w:pPr>
              <w:pStyle w:val="TableEntry"/>
            </w:pPr>
            <w:r w:rsidRPr="00F320B9">
              <w:t>8</w:t>
            </w:r>
          </w:p>
        </w:tc>
        <w:tc>
          <w:tcPr>
            <w:tcW w:w="1470" w:type="dxa"/>
          </w:tcPr>
          <w:p w14:paraId="285668AF" w14:textId="77777777" w:rsidR="00B43930" w:rsidRPr="00F320B9" w:rsidRDefault="00B43930" w:rsidP="007D1A15">
            <w:pPr>
              <w:pStyle w:val="TableEntry"/>
            </w:pPr>
            <w:r w:rsidRPr="00F320B9">
              <w:t> </w:t>
            </w:r>
          </w:p>
        </w:tc>
        <w:tc>
          <w:tcPr>
            <w:tcW w:w="1885" w:type="dxa"/>
          </w:tcPr>
          <w:p w14:paraId="15FAD1D3" w14:textId="77777777" w:rsidR="00B43930" w:rsidRPr="00F320B9" w:rsidRDefault="00B43930" w:rsidP="007D1A15">
            <w:pPr>
              <w:pStyle w:val="TableEntry"/>
            </w:pPr>
            <w:r w:rsidRPr="00F320B9">
              <w:t>Any other cases of arrivals</w:t>
            </w:r>
          </w:p>
        </w:tc>
        <w:tc>
          <w:tcPr>
            <w:tcW w:w="3055" w:type="dxa"/>
          </w:tcPr>
          <w:p w14:paraId="525053BC" w14:textId="77777777" w:rsidR="00B43930" w:rsidRPr="00F320B9" w:rsidRDefault="00B43930" w:rsidP="007D1A15">
            <w:pPr>
              <w:pStyle w:val="TableEntry"/>
            </w:pPr>
            <w:r w:rsidRPr="00F320B9">
              <w:t>Visit from home, retirement house, public place, with or without reception to the emergency department.</w:t>
            </w:r>
          </w:p>
        </w:tc>
      </w:tr>
    </w:tbl>
    <w:p w14:paraId="69B43AB7" w14:textId="77777777" w:rsidR="00B43930" w:rsidRPr="00F320B9" w:rsidRDefault="00B43930" w:rsidP="00DC2E00">
      <w:pPr>
        <w:pStyle w:val="BodyText"/>
      </w:pPr>
    </w:p>
    <w:p w14:paraId="423D6701" w14:textId="77777777" w:rsidR="00B43930" w:rsidRPr="00F320B9" w:rsidRDefault="00B43930" w:rsidP="00D30EFC">
      <w:pPr>
        <w:keepNext/>
        <w:rPr>
          <w:i/>
          <w:iCs/>
        </w:rPr>
      </w:pPr>
      <w:r w:rsidRPr="00F320B9">
        <w:rPr>
          <w:i/>
          <w:iCs/>
        </w:rPr>
        <w:lastRenderedPageBreak/>
        <w:t>ZFM-2: DRG discharge mode (IS)</w:t>
      </w:r>
    </w:p>
    <w:p w14:paraId="48A57A1D" w14:textId="77777777" w:rsidR="00B43930" w:rsidRPr="00F320B9" w:rsidRDefault="00B43930" w:rsidP="00DC2E00">
      <w:pPr>
        <w:pStyle w:val="BodyText"/>
      </w:pPr>
      <w:r w:rsidRPr="00F320B9">
        <w:t>The values in the following table shall be used in this field.</w:t>
      </w:r>
    </w:p>
    <w:p w14:paraId="38636CF2" w14:textId="77777777" w:rsidR="00B43930" w:rsidRPr="00F320B9" w:rsidRDefault="00B43930" w:rsidP="00CE0F24">
      <w:pPr>
        <w:pStyle w:val="TableTitle"/>
      </w:pPr>
      <w:r w:rsidRPr="00F320B9">
        <w:t xml:space="preserve">IHE Table </w:t>
      </w:r>
      <w:r w:rsidRPr="00F320B9">
        <w:rPr>
          <w:bCs/>
        </w:rPr>
        <w:t>3304</w:t>
      </w:r>
      <w:r w:rsidRPr="00F320B9">
        <w:t>– DRG discharge mode</w:t>
      </w:r>
    </w:p>
    <w:tbl>
      <w:tblPr>
        <w:tblW w:w="0" w:type="auto"/>
        <w:jc w:val="center"/>
        <w:tblLayout w:type="fixed"/>
        <w:tblCellMar>
          <w:left w:w="70" w:type="dxa"/>
          <w:right w:w="70" w:type="dxa"/>
        </w:tblCellMar>
        <w:tblLook w:val="0000" w:firstRow="0" w:lastRow="0" w:firstColumn="0" w:lastColumn="0" w:noHBand="0" w:noVBand="0"/>
      </w:tblPr>
      <w:tblGrid>
        <w:gridCol w:w="1738"/>
        <w:gridCol w:w="1440"/>
        <w:gridCol w:w="2685"/>
        <w:gridCol w:w="3192"/>
      </w:tblGrid>
      <w:tr w:rsidR="00B43930" w:rsidRPr="00F320B9" w14:paraId="22C6705F" w14:textId="77777777" w:rsidTr="00CE0F24">
        <w:trPr>
          <w:trHeight w:val="408"/>
          <w:tblHeader/>
          <w:jc w:val="center"/>
        </w:trPr>
        <w:tc>
          <w:tcPr>
            <w:tcW w:w="1738" w:type="dxa"/>
            <w:tcBorders>
              <w:top w:val="single" w:sz="4" w:space="0" w:color="000000"/>
              <w:left w:val="single" w:sz="4" w:space="0" w:color="000000"/>
              <w:bottom w:val="single" w:sz="4" w:space="0" w:color="000000"/>
            </w:tcBorders>
            <w:shd w:val="clear" w:color="auto" w:fill="D9D9D9"/>
          </w:tcPr>
          <w:p w14:paraId="59574BF7" w14:textId="77777777" w:rsidR="00B43930" w:rsidRPr="00F320B9" w:rsidRDefault="00B43930" w:rsidP="007D1A15">
            <w:pPr>
              <w:pStyle w:val="TableEntryHeader"/>
            </w:pPr>
            <w:r w:rsidRPr="00F320B9">
              <w:t>Value IHE FR</w:t>
            </w:r>
          </w:p>
        </w:tc>
        <w:tc>
          <w:tcPr>
            <w:tcW w:w="1440" w:type="dxa"/>
            <w:tcBorders>
              <w:top w:val="single" w:sz="4" w:space="0" w:color="000000"/>
              <w:left w:val="single" w:sz="4" w:space="0" w:color="000000"/>
              <w:bottom w:val="single" w:sz="4" w:space="0" w:color="000000"/>
            </w:tcBorders>
            <w:shd w:val="clear" w:color="auto" w:fill="D9D9D9"/>
          </w:tcPr>
          <w:p w14:paraId="050A2A96" w14:textId="77777777" w:rsidR="00B43930" w:rsidRPr="00F320B9" w:rsidRDefault="00B43930" w:rsidP="007D1A15">
            <w:pPr>
              <w:pStyle w:val="TableEntryHeader"/>
            </w:pPr>
            <w:r w:rsidRPr="00F320B9">
              <w:t>Description</w:t>
            </w:r>
          </w:p>
        </w:tc>
        <w:tc>
          <w:tcPr>
            <w:tcW w:w="2685" w:type="dxa"/>
            <w:tcBorders>
              <w:top w:val="single" w:sz="4" w:space="0" w:color="000000"/>
              <w:left w:val="single" w:sz="4" w:space="0" w:color="000000"/>
              <w:bottom w:val="single" w:sz="4" w:space="0" w:color="000000"/>
            </w:tcBorders>
            <w:shd w:val="clear" w:color="auto" w:fill="D9D9D9"/>
          </w:tcPr>
          <w:p w14:paraId="72106686" w14:textId="77777777" w:rsidR="00B43930" w:rsidRPr="00F320B9" w:rsidRDefault="00B43930" w:rsidP="007D1A15">
            <w:pPr>
              <w:pStyle w:val="TableEntryHeader"/>
            </w:pPr>
            <w:r w:rsidRPr="00F320B9">
              <w:t>Recommended display</w:t>
            </w:r>
          </w:p>
        </w:tc>
        <w:tc>
          <w:tcPr>
            <w:tcW w:w="3192" w:type="dxa"/>
            <w:tcBorders>
              <w:top w:val="single" w:sz="4" w:space="0" w:color="000000"/>
              <w:left w:val="single" w:sz="4" w:space="0" w:color="000000"/>
              <w:bottom w:val="single" w:sz="4" w:space="0" w:color="000000"/>
              <w:right w:val="single" w:sz="4" w:space="0" w:color="000000"/>
            </w:tcBorders>
            <w:shd w:val="clear" w:color="auto" w:fill="D9D9D9"/>
          </w:tcPr>
          <w:p w14:paraId="7A3A1F0F" w14:textId="77777777" w:rsidR="00B43930" w:rsidRPr="00F320B9" w:rsidRDefault="00B43930" w:rsidP="007D1A15">
            <w:pPr>
              <w:pStyle w:val="TableEntryHeader"/>
            </w:pPr>
            <w:r w:rsidRPr="00F320B9">
              <w:t>IHE France comments</w:t>
            </w:r>
          </w:p>
        </w:tc>
      </w:tr>
      <w:tr w:rsidR="00B43930" w:rsidRPr="00F320B9" w14:paraId="10C09FD0" w14:textId="77777777" w:rsidTr="00CE0F24">
        <w:trPr>
          <w:trHeight w:val="264"/>
          <w:jc w:val="center"/>
        </w:trPr>
        <w:tc>
          <w:tcPr>
            <w:tcW w:w="1738" w:type="dxa"/>
            <w:tcBorders>
              <w:left w:val="single" w:sz="4" w:space="0" w:color="000000"/>
              <w:bottom w:val="single" w:sz="4" w:space="0" w:color="000000"/>
            </w:tcBorders>
          </w:tcPr>
          <w:p w14:paraId="31D1B1F9" w14:textId="77777777" w:rsidR="00B43930" w:rsidRPr="00F320B9" w:rsidRDefault="00B43930" w:rsidP="007D1A15">
            <w:pPr>
              <w:pStyle w:val="TableEntry"/>
            </w:pPr>
            <w:r w:rsidRPr="00F320B9">
              <w:t>0</w:t>
            </w:r>
          </w:p>
        </w:tc>
        <w:tc>
          <w:tcPr>
            <w:tcW w:w="1440" w:type="dxa"/>
            <w:tcBorders>
              <w:left w:val="single" w:sz="4" w:space="0" w:color="000000"/>
              <w:bottom w:val="single" w:sz="4" w:space="0" w:color="000000"/>
            </w:tcBorders>
          </w:tcPr>
          <w:p w14:paraId="54A55F8B" w14:textId="77777777" w:rsidR="00B43930" w:rsidRPr="00F320B9" w:rsidRDefault="00B43930" w:rsidP="007D1A15">
            <w:pPr>
              <w:pStyle w:val="TableEntry"/>
            </w:pPr>
            <w:r w:rsidRPr="00F320B9">
              <w:t> </w:t>
            </w:r>
          </w:p>
        </w:tc>
        <w:tc>
          <w:tcPr>
            <w:tcW w:w="2685" w:type="dxa"/>
            <w:tcBorders>
              <w:left w:val="single" w:sz="4" w:space="0" w:color="000000"/>
              <w:bottom w:val="single" w:sz="4" w:space="0" w:color="000000"/>
            </w:tcBorders>
          </w:tcPr>
          <w:p w14:paraId="674F3947" w14:textId="77777777" w:rsidR="00B43930" w:rsidRPr="00F320B9" w:rsidRDefault="00B43930" w:rsidP="007D1A15">
            <w:pPr>
              <w:pStyle w:val="TableEntry"/>
            </w:pPr>
            <w:r w:rsidRPr="00F320B9">
              <w:t>Transfer for medical act</w:t>
            </w:r>
          </w:p>
        </w:tc>
        <w:tc>
          <w:tcPr>
            <w:tcW w:w="3192" w:type="dxa"/>
            <w:tcBorders>
              <w:left w:val="single" w:sz="4" w:space="0" w:color="000000"/>
              <w:bottom w:val="single" w:sz="4" w:space="0" w:color="000000"/>
              <w:right w:val="single" w:sz="4" w:space="0" w:color="000000"/>
            </w:tcBorders>
          </w:tcPr>
          <w:p w14:paraId="65553434" w14:textId="77777777" w:rsidR="00B43930" w:rsidRPr="00F320B9" w:rsidRDefault="00B43930" w:rsidP="007D1A15">
            <w:pPr>
              <w:pStyle w:val="TableEntry"/>
            </w:pPr>
            <w:r w:rsidRPr="00F320B9">
              <w:t>Temporary discharge</w:t>
            </w:r>
          </w:p>
        </w:tc>
      </w:tr>
      <w:tr w:rsidR="00B43930" w:rsidRPr="00F320B9" w14:paraId="49265D50" w14:textId="77777777" w:rsidTr="00CE0F24">
        <w:trPr>
          <w:trHeight w:val="408"/>
          <w:jc w:val="center"/>
        </w:trPr>
        <w:tc>
          <w:tcPr>
            <w:tcW w:w="1738" w:type="dxa"/>
            <w:tcBorders>
              <w:left w:val="single" w:sz="4" w:space="0" w:color="000000"/>
              <w:bottom w:val="single" w:sz="4" w:space="0" w:color="000000"/>
            </w:tcBorders>
          </w:tcPr>
          <w:p w14:paraId="48BF97C6" w14:textId="77777777" w:rsidR="00B43930" w:rsidRPr="00F320B9" w:rsidRDefault="00B43930" w:rsidP="007D1A15">
            <w:pPr>
              <w:pStyle w:val="TableEntry"/>
            </w:pPr>
            <w:r w:rsidRPr="00F320B9">
              <w:t>4</w:t>
            </w:r>
          </w:p>
        </w:tc>
        <w:tc>
          <w:tcPr>
            <w:tcW w:w="1440" w:type="dxa"/>
            <w:tcBorders>
              <w:left w:val="single" w:sz="4" w:space="0" w:color="000000"/>
              <w:bottom w:val="single" w:sz="4" w:space="0" w:color="000000"/>
            </w:tcBorders>
          </w:tcPr>
          <w:p w14:paraId="792E5D05" w14:textId="77777777" w:rsidR="00B43930" w:rsidRPr="00F320B9" w:rsidRDefault="00B43930" w:rsidP="007D1A15">
            <w:pPr>
              <w:pStyle w:val="TableEntry"/>
            </w:pPr>
          </w:p>
        </w:tc>
        <w:tc>
          <w:tcPr>
            <w:tcW w:w="2685" w:type="dxa"/>
            <w:tcBorders>
              <w:left w:val="single" w:sz="4" w:space="0" w:color="000000"/>
              <w:bottom w:val="single" w:sz="4" w:space="0" w:color="000000"/>
            </w:tcBorders>
          </w:tcPr>
          <w:p w14:paraId="02B37DB5" w14:textId="77777777" w:rsidR="00B43930" w:rsidRPr="00F320B9" w:rsidRDefault="00B43930" w:rsidP="007D1A15">
            <w:pPr>
              <w:pStyle w:val="TableEntry"/>
            </w:pPr>
            <w:r w:rsidRPr="00F320B9">
              <w:t>Fugue or discharge against medical opinion</w:t>
            </w:r>
          </w:p>
        </w:tc>
        <w:tc>
          <w:tcPr>
            <w:tcW w:w="3192" w:type="dxa"/>
            <w:tcBorders>
              <w:left w:val="single" w:sz="4" w:space="0" w:color="000000"/>
              <w:bottom w:val="single" w:sz="4" w:space="0" w:color="000000"/>
              <w:right w:val="single" w:sz="4" w:space="0" w:color="000000"/>
            </w:tcBorders>
          </w:tcPr>
          <w:p w14:paraId="3AEA4A04" w14:textId="77777777" w:rsidR="00B43930" w:rsidRPr="00F320B9" w:rsidRDefault="00B43930" w:rsidP="007D1A15">
            <w:pPr>
              <w:pStyle w:val="TableEntry"/>
            </w:pPr>
          </w:p>
        </w:tc>
      </w:tr>
      <w:tr w:rsidR="00B43930" w:rsidRPr="00F320B9" w14:paraId="76163CB5" w14:textId="77777777" w:rsidTr="00CE0F24">
        <w:trPr>
          <w:trHeight w:val="408"/>
          <w:jc w:val="center"/>
        </w:trPr>
        <w:tc>
          <w:tcPr>
            <w:tcW w:w="1738" w:type="dxa"/>
            <w:tcBorders>
              <w:left w:val="single" w:sz="4" w:space="0" w:color="000000"/>
              <w:bottom w:val="single" w:sz="4" w:space="0" w:color="000000"/>
            </w:tcBorders>
          </w:tcPr>
          <w:p w14:paraId="5FD69915" w14:textId="77777777" w:rsidR="00B43930" w:rsidRPr="00F320B9" w:rsidRDefault="00B43930" w:rsidP="007D1A15">
            <w:pPr>
              <w:pStyle w:val="TableEntry"/>
            </w:pPr>
            <w:r w:rsidRPr="00F320B9">
              <w:t>5</w:t>
            </w:r>
          </w:p>
        </w:tc>
        <w:tc>
          <w:tcPr>
            <w:tcW w:w="1440" w:type="dxa"/>
            <w:tcBorders>
              <w:left w:val="single" w:sz="4" w:space="0" w:color="000000"/>
              <w:bottom w:val="single" w:sz="4" w:space="0" w:color="000000"/>
            </w:tcBorders>
          </w:tcPr>
          <w:p w14:paraId="46BB9E5C" w14:textId="77777777" w:rsidR="00B43930" w:rsidRPr="00F320B9" w:rsidRDefault="00B43930" w:rsidP="007D1A15">
            <w:pPr>
              <w:pStyle w:val="TableEntry"/>
            </w:pPr>
            <w:r w:rsidRPr="00F320B9">
              <w:t> </w:t>
            </w:r>
          </w:p>
        </w:tc>
        <w:tc>
          <w:tcPr>
            <w:tcW w:w="2685" w:type="dxa"/>
            <w:tcBorders>
              <w:left w:val="single" w:sz="4" w:space="0" w:color="000000"/>
              <w:bottom w:val="single" w:sz="4" w:space="0" w:color="000000"/>
            </w:tcBorders>
          </w:tcPr>
          <w:p w14:paraId="26B70032" w14:textId="77777777" w:rsidR="00B43930" w:rsidRPr="00F320B9" w:rsidRDefault="00B43930" w:rsidP="007D1A15">
            <w:pPr>
              <w:pStyle w:val="TableEntry"/>
            </w:pPr>
            <w:r w:rsidRPr="00F320B9">
              <w:t>Discharge test</w:t>
            </w:r>
          </w:p>
        </w:tc>
        <w:tc>
          <w:tcPr>
            <w:tcW w:w="3192" w:type="dxa"/>
            <w:tcBorders>
              <w:left w:val="single" w:sz="4" w:space="0" w:color="000000"/>
              <w:bottom w:val="single" w:sz="4" w:space="0" w:color="000000"/>
              <w:right w:val="single" w:sz="4" w:space="0" w:color="000000"/>
            </w:tcBorders>
          </w:tcPr>
          <w:p w14:paraId="558F50A9" w14:textId="77777777" w:rsidR="00B43930" w:rsidRPr="00F320B9" w:rsidRDefault="00B43930" w:rsidP="007D1A15">
            <w:pPr>
              <w:pStyle w:val="TableEntry"/>
            </w:pPr>
            <w:r w:rsidRPr="00F320B9">
              <w:t>Temporary discharge from the psychiatric facility. (1)</w:t>
            </w:r>
          </w:p>
        </w:tc>
      </w:tr>
      <w:tr w:rsidR="00B43930" w:rsidRPr="00F320B9" w14:paraId="68333168" w14:textId="77777777" w:rsidTr="00CE0F24">
        <w:trPr>
          <w:trHeight w:val="408"/>
          <w:jc w:val="center"/>
        </w:trPr>
        <w:tc>
          <w:tcPr>
            <w:tcW w:w="1738" w:type="dxa"/>
            <w:tcBorders>
              <w:left w:val="single" w:sz="4" w:space="0" w:color="000000"/>
              <w:bottom w:val="single" w:sz="4" w:space="0" w:color="000000"/>
            </w:tcBorders>
          </w:tcPr>
          <w:p w14:paraId="4E23D960" w14:textId="77777777" w:rsidR="00B43930" w:rsidRPr="00F320B9" w:rsidRDefault="00B43930" w:rsidP="007D1A15">
            <w:pPr>
              <w:pStyle w:val="TableEntry"/>
            </w:pPr>
            <w:r w:rsidRPr="00F320B9">
              <w:t>6</w:t>
            </w:r>
          </w:p>
        </w:tc>
        <w:tc>
          <w:tcPr>
            <w:tcW w:w="1440" w:type="dxa"/>
            <w:tcBorders>
              <w:left w:val="single" w:sz="4" w:space="0" w:color="000000"/>
              <w:bottom w:val="single" w:sz="4" w:space="0" w:color="000000"/>
            </w:tcBorders>
          </w:tcPr>
          <w:p w14:paraId="505707D3" w14:textId="77777777" w:rsidR="00B43930" w:rsidRPr="00F320B9" w:rsidRDefault="00B43930" w:rsidP="007D1A15">
            <w:pPr>
              <w:pStyle w:val="TableEntry"/>
            </w:pPr>
            <w:r w:rsidRPr="00F320B9">
              <w:t> </w:t>
            </w:r>
          </w:p>
        </w:tc>
        <w:tc>
          <w:tcPr>
            <w:tcW w:w="2685" w:type="dxa"/>
            <w:tcBorders>
              <w:left w:val="single" w:sz="4" w:space="0" w:color="000000"/>
              <w:bottom w:val="single" w:sz="4" w:space="0" w:color="000000"/>
            </w:tcBorders>
          </w:tcPr>
          <w:p w14:paraId="35D3FC39" w14:textId="77777777" w:rsidR="00B43930" w:rsidRPr="00F320B9" w:rsidRDefault="00B43930" w:rsidP="007D1A15">
            <w:pPr>
              <w:pStyle w:val="TableEntry"/>
            </w:pPr>
            <w:r w:rsidRPr="00F320B9">
              <w:t>Transfer (same facility)</w:t>
            </w:r>
          </w:p>
        </w:tc>
        <w:tc>
          <w:tcPr>
            <w:tcW w:w="3192" w:type="dxa"/>
            <w:tcBorders>
              <w:left w:val="single" w:sz="4" w:space="0" w:color="000000"/>
              <w:bottom w:val="single" w:sz="4" w:space="0" w:color="000000"/>
              <w:right w:val="single" w:sz="4" w:space="0" w:color="000000"/>
            </w:tcBorders>
          </w:tcPr>
          <w:p w14:paraId="207FF6FE" w14:textId="77777777" w:rsidR="00B43930" w:rsidRPr="00F320B9" w:rsidRDefault="00B43930" w:rsidP="007D1A15">
            <w:pPr>
              <w:pStyle w:val="TableEntry"/>
            </w:pPr>
            <w:r w:rsidRPr="00F320B9">
              <w:t>The patient leaves the ward</w:t>
            </w:r>
          </w:p>
        </w:tc>
      </w:tr>
      <w:tr w:rsidR="00B43930" w:rsidRPr="00F320B9" w14:paraId="2D77D334" w14:textId="77777777" w:rsidTr="00CE0F24">
        <w:trPr>
          <w:trHeight w:val="264"/>
          <w:jc w:val="center"/>
        </w:trPr>
        <w:tc>
          <w:tcPr>
            <w:tcW w:w="1738" w:type="dxa"/>
            <w:tcBorders>
              <w:left w:val="single" w:sz="4" w:space="0" w:color="000000"/>
              <w:bottom w:val="single" w:sz="4" w:space="0" w:color="000000"/>
            </w:tcBorders>
          </w:tcPr>
          <w:p w14:paraId="0EFB5965" w14:textId="77777777" w:rsidR="00B43930" w:rsidRPr="00F320B9" w:rsidRDefault="00B43930" w:rsidP="007D1A15">
            <w:pPr>
              <w:pStyle w:val="TableEntry"/>
            </w:pPr>
            <w:r w:rsidRPr="00F320B9">
              <w:t>7</w:t>
            </w:r>
          </w:p>
        </w:tc>
        <w:tc>
          <w:tcPr>
            <w:tcW w:w="1440" w:type="dxa"/>
            <w:tcBorders>
              <w:left w:val="single" w:sz="4" w:space="0" w:color="000000"/>
              <w:bottom w:val="single" w:sz="4" w:space="0" w:color="000000"/>
            </w:tcBorders>
          </w:tcPr>
          <w:p w14:paraId="5BA13FC5" w14:textId="77777777" w:rsidR="00B43930" w:rsidRPr="00F320B9" w:rsidRDefault="00B43930" w:rsidP="007D1A15">
            <w:pPr>
              <w:pStyle w:val="TableEntry"/>
            </w:pPr>
            <w:r w:rsidRPr="00F320B9">
              <w:t> </w:t>
            </w:r>
          </w:p>
        </w:tc>
        <w:tc>
          <w:tcPr>
            <w:tcW w:w="2685" w:type="dxa"/>
            <w:tcBorders>
              <w:left w:val="single" w:sz="4" w:space="0" w:color="000000"/>
              <w:bottom w:val="single" w:sz="4" w:space="0" w:color="000000"/>
            </w:tcBorders>
          </w:tcPr>
          <w:p w14:paraId="54185EBA" w14:textId="77777777" w:rsidR="00B43930" w:rsidRPr="00F320B9" w:rsidRDefault="00B43930" w:rsidP="007D1A15">
            <w:pPr>
              <w:pStyle w:val="TableEntry"/>
            </w:pPr>
            <w:r w:rsidRPr="00F320B9">
              <w:t>Transfer</w:t>
            </w:r>
          </w:p>
        </w:tc>
        <w:tc>
          <w:tcPr>
            <w:tcW w:w="3192" w:type="dxa"/>
            <w:tcBorders>
              <w:left w:val="single" w:sz="4" w:space="0" w:color="000000"/>
              <w:bottom w:val="single" w:sz="4" w:space="0" w:color="000000"/>
              <w:right w:val="single" w:sz="4" w:space="0" w:color="000000"/>
            </w:tcBorders>
          </w:tcPr>
          <w:p w14:paraId="45F6F091" w14:textId="77777777" w:rsidR="00B43930" w:rsidRPr="00F320B9" w:rsidRDefault="00B43930" w:rsidP="007D1A15">
            <w:pPr>
              <w:pStyle w:val="TableEntry"/>
            </w:pPr>
          </w:p>
        </w:tc>
      </w:tr>
      <w:tr w:rsidR="00B43930" w:rsidRPr="00F320B9" w14:paraId="6D910CF1" w14:textId="77777777" w:rsidTr="00CE0F24">
        <w:trPr>
          <w:trHeight w:val="408"/>
          <w:jc w:val="center"/>
        </w:trPr>
        <w:tc>
          <w:tcPr>
            <w:tcW w:w="1738" w:type="dxa"/>
            <w:tcBorders>
              <w:left w:val="single" w:sz="4" w:space="0" w:color="000000"/>
              <w:bottom w:val="single" w:sz="4" w:space="0" w:color="000000"/>
            </w:tcBorders>
          </w:tcPr>
          <w:p w14:paraId="68EE3446" w14:textId="77777777" w:rsidR="00B43930" w:rsidRPr="00F320B9" w:rsidRDefault="00B43930" w:rsidP="007D1A15">
            <w:pPr>
              <w:pStyle w:val="TableEntry"/>
            </w:pPr>
            <w:r w:rsidRPr="00F320B9">
              <w:t>8</w:t>
            </w:r>
          </w:p>
        </w:tc>
        <w:tc>
          <w:tcPr>
            <w:tcW w:w="1440" w:type="dxa"/>
            <w:tcBorders>
              <w:left w:val="single" w:sz="4" w:space="0" w:color="000000"/>
              <w:bottom w:val="single" w:sz="4" w:space="0" w:color="000000"/>
            </w:tcBorders>
          </w:tcPr>
          <w:p w14:paraId="15585F16" w14:textId="77777777" w:rsidR="00B43930" w:rsidRPr="00F320B9" w:rsidRDefault="00B43930" w:rsidP="007D1A15">
            <w:pPr>
              <w:pStyle w:val="TableEntry"/>
            </w:pPr>
            <w:r w:rsidRPr="00F320B9">
              <w:t> </w:t>
            </w:r>
          </w:p>
        </w:tc>
        <w:tc>
          <w:tcPr>
            <w:tcW w:w="2685" w:type="dxa"/>
            <w:tcBorders>
              <w:left w:val="single" w:sz="4" w:space="0" w:color="000000"/>
              <w:bottom w:val="single" w:sz="4" w:space="0" w:color="000000"/>
            </w:tcBorders>
          </w:tcPr>
          <w:p w14:paraId="7A4499EB" w14:textId="77777777" w:rsidR="00B43930" w:rsidRPr="00F320B9" w:rsidRDefault="00B43930" w:rsidP="007D1A15">
            <w:pPr>
              <w:pStyle w:val="TableEntry"/>
            </w:pPr>
            <w:r w:rsidRPr="00F320B9">
              <w:t>Leaving to home or similar</w:t>
            </w:r>
          </w:p>
        </w:tc>
        <w:tc>
          <w:tcPr>
            <w:tcW w:w="3192" w:type="dxa"/>
            <w:tcBorders>
              <w:left w:val="single" w:sz="4" w:space="0" w:color="000000"/>
              <w:bottom w:val="single" w:sz="4" w:space="0" w:color="000000"/>
              <w:right w:val="single" w:sz="4" w:space="0" w:color="000000"/>
            </w:tcBorders>
          </w:tcPr>
          <w:p w14:paraId="34D1BECA" w14:textId="77777777" w:rsidR="00B43930" w:rsidRPr="00F320B9" w:rsidRDefault="00B43930" w:rsidP="007D1A15">
            <w:pPr>
              <w:pStyle w:val="TableEntry"/>
            </w:pPr>
            <w:r w:rsidRPr="00F320B9">
              <w:t>Permanent discharge</w:t>
            </w:r>
          </w:p>
        </w:tc>
      </w:tr>
      <w:tr w:rsidR="00B43930" w:rsidRPr="00F320B9" w14:paraId="7D41A361" w14:textId="77777777" w:rsidTr="00CE0F24">
        <w:trPr>
          <w:trHeight w:val="264"/>
          <w:jc w:val="center"/>
        </w:trPr>
        <w:tc>
          <w:tcPr>
            <w:tcW w:w="1738" w:type="dxa"/>
            <w:tcBorders>
              <w:left w:val="single" w:sz="4" w:space="0" w:color="000000"/>
              <w:bottom w:val="single" w:sz="4" w:space="0" w:color="000000"/>
            </w:tcBorders>
          </w:tcPr>
          <w:p w14:paraId="70AA7747" w14:textId="77777777" w:rsidR="00B43930" w:rsidRPr="00F320B9" w:rsidRDefault="00B43930" w:rsidP="007D1A15">
            <w:pPr>
              <w:pStyle w:val="TableEntry"/>
            </w:pPr>
            <w:r w:rsidRPr="00F320B9">
              <w:t>9</w:t>
            </w:r>
          </w:p>
        </w:tc>
        <w:tc>
          <w:tcPr>
            <w:tcW w:w="1440" w:type="dxa"/>
            <w:tcBorders>
              <w:left w:val="single" w:sz="4" w:space="0" w:color="000000"/>
              <w:bottom w:val="single" w:sz="4" w:space="0" w:color="000000"/>
            </w:tcBorders>
          </w:tcPr>
          <w:p w14:paraId="56AED734" w14:textId="77777777" w:rsidR="00B43930" w:rsidRPr="00F320B9" w:rsidRDefault="00B43930" w:rsidP="007D1A15">
            <w:pPr>
              <w:pStyle w:val="TableEntry"/>
            </w:pPr>
            <w:r w:rsidRPr="00F320B9">
              <w:t> </w:t>
            </w:r>
          </w:p>
        </w:tc>
        <w:tc>
          <w:tcPr>
            <w:tcW w:w="2685" w:type="dxa"/>
            <w:tcBorders>
              <w:left w:val="single" w:sz="4" w:space="0" w:color="000000"/>
              <w:bottom w:val="single" w:sz="4" w:space="0" w:color="000000"/>
            </w:tcBorders>
          </w:tcPr>
          <w:p w14:paraId="0C82BBD6" w14:textId="77777777" w:rsidR="00B43930" w:rsidRPr="00F320B9" w:rsidRDefault="00B43930" w:rsidP="007D1A15">
            <w:pPr>
              <w:pStyle w:val="TableEntry"/>
            </w:pPr>
            <w:r w:rsidRPr="00F320B9">
              <w:t>Death</w:t>
            </w:r>
          </w:p>
        </w:tc>
        <w:tc>
          <w:tcPr>
            <w:tcW w:w="3192" w:type="dxa"/>
            <w:tcBorders>
              <w:left w:val="single" w:sz="4" w:space="0" w:color="000000"/>
              <w:bottom w:val="single" w:sz="4" w:space="0" w:color="000000"/>
              <w:right w:val="single" w:sz="4" w:space="0" w:color="000000"/>
            </w:tcBorders>
          </w:tcPr>
          <w:p w14:paraId="0E6CC155" w14:textId="77777777" w:rsidR="00B43930" w:rsidRPr="00F320B9" w:rsidRDefault="00B43930" w:rsidP="007D1A15">
            <w:pPr>
              <w:pStyle w:val="TableEntry"/>
            </w:pPr>
            <w:r w:rsidRPr="00F320B9">
              <w:t>Permanent discharge</w:t>
            </w:r>
          </w:p>
        </w:tc>
      </w:tr>
    </w:tbl>
    <w:p w14:paraId="5A25C7B5" w14:textId="6ABE9CFC" w:rsidR="00B43930" w:rsidRPr="00F320B9" w:rsidRDefault="00B43930" w:rsidP="00CE0F24">
      <w:pPr>
        <w:pStyle w:val="Note"/>
      </w:pPr>
      <w:r w:rsidRPr="00F320B9">
        <w:t>(1)</w:t>
      </w:r>
      <w:r w:rsidRPr="00F320B9">
        <w:tab/>
        <w:t>This is an obsolete value since March 2012, date on which the methodological “collecting medical psychiatric information” production guide was released. It is available at: http://www.sante.gouv.fr/IMG/pdf/sts_20120004_0001_p000.pdf</w:t>
      </w:r>
    </w:p>
    <w:p w14:paraId="766B542D" w14:textId="77777777" w:rsidR="00B43930" w:rsidRPr="00F320B9" w:rsidRDefault="00B43930" w:rsidP="00DC2E00">
      <w:pPr>
        <w:pStyle w:val="BodyText"/>
      </w:pPr>
    </w:p>
    <w:p w14:paraId="0E8931FF" w14:textId="77777777" w:rsidR="00B43930" w:rsidRPr="00F320B9" w:rsidRDefault="00B43930" w:rsidP="00DC2E00">
      <w:pPr>
        <w:keepNext/>
        <w:rPr>
          <w:i/>
          <w:iCs/>
        </w:rPr>
      </w:pPr>
      <w:r w:rsidRPr="00F320B9">
        <w:rPr>
          <w:i/>
          <w:iCs/>
        </w:rPr>
        <w:t>ZFM-3: DRG origin mode (IS)</w:t>
      </w:r>
    </w:p>
    <w:p w14:paraId="404FA9A0" w14:textId="77777777" w:rsidR="00B43930" w:rsidRPr="00F320B9" w:rsidRDefault="00B43930" w:rsidP="00DC2E00">
      <w:pPr>
        <w:pStyle w:val="BodyText"/>
      </w:pPr>
      <w:r w:rsidRPr="00F320B9">
        <w:t>The values the following table shall be used in this field.</w:t>
      </w:r>
    </w:p>
    <w:p w14:paraId="54BC4753" w14:textId="77777777" w:rsidR="00B43930" w:rsidRPr="00F320B9" w:rsidRDefault="00B43930" w:rsidP="00CE0F24">
      <w:pPr>
        <w:pStyle w:val="TableTitle"/>
      </w:pPr>
      <w:r w:rsidRPr="00F320B9">
        <w:t xml:space="preserve">IHE Table </w:t>
      </w:r>
      <w:r w:rsidRPr="00F320B9">
        <w:rPr>
          <w:bCs/>
        </w:rPr>
        <w:t>3305</w:t>
      </w:r>
      <w:r w:rsidRPr="00F320B9">
        <w:t>– DRG origin and destination modes</w:t>
      </w:r>
    </w:p>
    <w:tbl>
      <w:tblPr>
        <w:tblW w:w="0" w:type="auto"/>
        <w:tblInd w:w="70" w:type="dxa"/>
        <w:tblCellMar>
          <w:left w:w="70" w:type="dxa"/>
          <w:right w:w="70" w:type="dxa"/>
        </w:tblCellMar>
        <w:tblLook w:val="0000" w:firstRow="0" w:lastRow="0" w:firstColumn="0" w:lastColumn="0" w:noHBand="0" w:noVBand="0"/>
      </w:tblPr>
      <w:tblGrid>
        <w:gridCol w:w="992"/>
        <w:gridCol w:w="1385"/>
        <w:gridCol w:w="2138"/>
        <w:gridCol w:w="4915"/>
      </w:tblGrid>
      <w:tr w:rsidR="00B43930" w:rsidRPr="00F320B9" w14:paraId="26768FA1" w14:textId="77777777" w:rsidTr="00CE0F24">
        <w:trPr>
          <w:cantSplit/>
          <w:trHeight w:val="408"/>
          <w:tblHeader/>
        </w:trPr>
        <w:tc>
          <w:tcPr>
            <w:tcW w:w="0" w:type="auto"/>
            <w:tcBorders>
              <w:top w:val="single" w:sz="4" w:space="0" w:color="000000"/>
              <w:left w:val="single" w:sz="4" w:space="0" w:color="000000"/>
              <w:bottom w:val="single" w:sz="4" w:space="0" w:color="000000"/>
            </w:tcBorders>
            <w:shd w:val="clear" w:color="auto" w:fill="D9D9D9"/>
          </w:tcPr>
          <w:p w14:paraId="560912AB" w14:textId="77777777" w:rsidR="00B43930" w:rsidRPr="00F320B9" w:rsidRDefault="00B43930" w:rsidP="007D1A15">
            <w:pPr>
              <w:pStyle w:val="TableEntryHeader"/>
            </w:pPr>
            <w:r w:rsidRPr="00F320B9">
              <w:t>Value IHE FR</w:t>
            </w:r>
          </w:p>
        </w:tc>
        <w:tc>
          <w:tcPr>
            <w:tcW w:w="0" w:type="auto"/>
            <w:tcBorders>
              <w:top w:val="single" w:sz="4" w:space="0" w:color="000000"/>
              <w:left w:val="single" w:sz="4" w:space="0" w:color="000000"/>
              <w:bottom w:val="single" w:sz="4" w:space="0" w:color="000000"/>
            </w:tcBorders>
            <w:shd w:val="clear" w:color="auto" w:fill="D9D9D9"/>
          </w:tcPr>
          <w:p w14:paraId="351E09F5" w14:textId="77777777" w:rsidR="00B43930" w:rsidRPr="00F320B9" w:rsidRDefault="00B43930" w:rsidP="007D1A15">
            <w:pPr>
              <w:pStyle w:val="TableEntryHeader"/>
            </w:pPr>
            <w:r w:rsidRPr="00F320B9">
              <w:t>Description</w:t>
            </w:r>
          </w:p>
        </w:tc>
        <w:tc>
          <w:tcPr>
            <w:tcW w:w="0" w:type="auto"/>
            <w:tcBorders>
              <w:top w:val="single" w:sz="4" w:space="0" w:color="000000"/>
              <w:left w:val="single" w:sz="4" w:space="0" w:color="000000"/>
              <w:bottom w:val="single" w:sz="4" w:space="0" w:color="000000"/>
            </w:tcBorders>
            <w:shd w:val="clear" w:color="auto" w:fill="D9D9D9"/>
          </w:tcPr>
          <w:p w14:paraId="5C70BBB1" w14:textId="77777777" w:rsidR="00B43930" w:rsidRPr="00F320B9" w:rsidRDefault="00B43930" w:rsidP="007D1A15">
            <w:pPr>
              <w:pStyle w:val="TableEntryHeader"/>
            </w:pPr>
            <w:r w:rsidRPr="00F320B9">
              <w:t>Origin or Destination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14:paraId="6BDD5E46" w14:textId="77777777" w:rsidR="00B43930" w:rsidRPr="00F320B9" w:rsidRDefault="00B43930" w:rsidP="007D1A15">
            <w:pPr>
              <w:pStyle w:val="TableEntryHeader"/>
            </w:pPr>
            <w:r w:rsidRPr="00F320B9">
              <w:t>IHE France comments</w:t>
            </w:r>
          </w:p>
        </w:tc>
      </w:tr>
      <w:tr w:rsidR="00B43930" w:rsidRPr="00F320B9" w14:paraId="70D0A1F5" w14:textId="77777777" w:rsidTr="00CE0F24">
        <w:trPr>
          <w:cantSplit/>
          <w:trHeight w:val="408"/>
        </w:trPr>
        <w:tc>
          <w:tcPr>
            <w:tcW w:w="0" w:type="auto"/>
            <w:tcBorders>
              <w:top w:val="single" w:sz="4" w:space="0" w:color="000000"/>
              <w:left w:val="single" w:sz="4" w:space="0" w:color="000000"/>
              <w:bottom w:val="single" w:sz="4" w:space="0" w:color="000000"/>
            </w:tcBorders>
          </w:tcPr>
          <w:p w14:paraId="2D70D20E" w14:textId="77777777" w:rsidR="00B43930" w:rsidRPr="00F320B9" w:rsidRDefault="00B43930" w:rsidP="007D1A15">
            <w:pPr>
              <w:pStyle w:val="TableEntry"/>
            </w:pPr>
            <w:r w:rsidRPr="00F320B9">
              <w:t>1</w:t>
            </w:r>
          </w:p>
        </w:tc>
        <w:tc>
          <w:tcPr>
            <w:tcW w:w="0" w:type="auto"/>
            <w:tcBorders>
              <w:top w:val="single" w:sz="4" w:space="0" w:color="000000"/>
              <w:left w:val="single" w:sz="4" w:space="0" w:color="000000"/>
              <w:bottom w:val="single" w:sz="4" w:space="0" w:color="000000"/>
            </w:tcBorders>
          </w:tcPr>
          <w:p w14:paraId="5C373043" w14:textId="77777777" w:rsidR="00B43930" w:rsidRPr="00F320B9" w:rsidRDefault="00B43930" w:rsidP="007D1A15">
            <w:pPr>
              <w:pStyle w:val="TableEntry"/>
            </w:pPr>
          </w:p>
        </w:tc>
        <w:tc>
          <w:tcPr>
            <w:tcW w:w="0" w:type="auto"/>
            <w:tcBorders>
              <w:top w:val="single" w:sz="4" w:space="0" w:color="000000"/>
              <w:left w:val="single" w:sz="4" w:space="0" w:color="000000"/>
              <w:bottom w:val="single" w:sz="4" w:space="0" w:color="000000"/>
            </w:tcBorders>
          </w:tcPr>
          <w:p w14:paraId="4C4357A0" w14:textId="77777777" w:rsidR="00B43930" w:rsidRPr="00F320B9" w:rsidRDefault="00B43930" w:rsidP="007D1A15">
            <w:pPr>
              <w:pStyle w:val="TableEntry"/>
            </w:pPr>
            <w:r w:rsidRPr="00F320B9">
              <w:t>Acute care nursing ward (MCO) except resuscitation ward</w:t>
            </w:r>
          </w:p>
        </w:tc>
        <w:tc>
          <w:tcPr>
            <w:tcW w:w="0" w:type="auto"/>
            <w:tcBorders>
              <w:top w:val="single" w:sz="4" w:space="0" w:color="000000"/>
              <w:left w:val="single" w:sz="4" w:space="0" w:color="000000"/>
              <w:bottom w:val="single" w:sz="4" w:space="0" w:color="000000"/>
              <w:right w:val="single" w:sz="4" w:space="0" w:color="000000"/>
            </w:tcBorders>
          </w:tcPr>
          <w:p w14:paraId="4E85746F" w14:textId="77777777" w:rsidR="00B43930" w:rsidRPr="00F320B9" w:rsidRDefault="00B43930" w:rsidP="007D1A15">
            <w:pPr>
              <w:pStyle w:val="TableEntry"/>
            </w:pPr>
          </w:p>
        </w:tc>
      </w:tr>
      <w:tr w:rsidR="00B43930" w:rsidRPr="00F320B9" w14:paraId="5AD9FA0C" w14:textId="77777777" w:rsidTr="00CE0F24">
        <w:trPr>
          <w:cantSplit/>
          <w:trHeight w:val="408"/>
        </w:trPr>
        <w:tc>
          <w:tcPr>
            <w:tcW w:w="0" w:type="auto"/>
            <w:tcBorders>
              <w:top w:val="single" w:sz="4" w:space="0" w:color="000000"/>
              <w:left w:val="single" w:sz="4" w:space="0" w:color="000000"/>
              <w:bottom w:val="single" w:sz="4" w:space="0" w:color="000000"/>
            </w:tcBorders>
          </w:tcPr>
          <w:p w14:paraId="0EE239D4" w14:textId="77777777" w:rsidR="00B43930" w:rsidRPr="00F320B9" w:rsidRDefault="00B43930" w:rsidP="007D1A15">
            <w:pPr>
              <w:pStyle w:val="TableEntry"/>
            </w:pPr>
            <w:r w:rsidRPr="00F320B9">
              <w:t>2</w:t>
            </w:r>
          </w:p>
        </w:tc>
        <w:tc>
          <w:tcPr>
            <w:tcW w:w="0" w:type="auto"/>
            <w:tcBorders>
              <w:top w:val="single" w:sz="4" w:space="0" w:color="000000"/>
              <w:left w:val="single" w:sz="4" w:space="0" w:color="000000"/>
              <w:bottom w:val="single" w:sz="4" w:space="0" w:color="000000"/>
            </w:tcBorders>
          </w:tcPr>
          <w:p w14:paraId="17D13D61" w14:textId="77777777" w:rsidR="00B43930" w:rsidRPr="00F320B9" w:rsidRDefault="00B43930" w:rsidP="007D1A15">
            <w:pPr>
              <w:pStyle w:val="TableEntry"/>
            </w:pPr>
            <w:r w:rsidRPr="00F320B9">
              <w:t> </w:t>
            </w:r>
          </w:p>
        </w:tc>
        <w:tc>
          <w:tcPr>
            <w:tcW w:w="0" w:type="auto"/>
            <w:tcBorders>
              <w:top w:val="single" w:sz="4" w:space="0" w:color="000000"/>
              <w:left w:val="single" w:sz="4" w:space="0" w:color="000000"/>
              <w:bottom w:val="single" w:sz="4" w:space="0" w:color="000000"/>
            </w:tcBorders>
          </w:tcPr>
          <w:p w14:paraId="512C7107" w14:textId="77777777" w:rsidR="00B43930" w:rsidRPr="00F320B9" w:rsidRDefault="00B43930" w:rsidP="007D1A15">
            <w:pPr>
              <w:pStyle w:val="TableEntry"/>
            </w:pPr>
            <w:r w:rsidRPr="00F320B9">
              <w:t>Long-term care or rehabilitation care ward</w:t>
            </w:r>
          </w:p>
        </w:tc>
        <w:tc>
          <w:tcPr>
            <w:tcW w:w="0" w:type="auto"/>
            <w:tcBorders>
              <w:top w:val="single" w:sz="4" w:space="0" w:color="000000"/>
              <w:left w:val="single" w:sz="4" w:space="0" w:color="000000"/>
              <w:bottom w:val="single" w:sz="4" w:space="0" w:color="000000"/>
              <w:right w:val="single" w:sz="4" w:space="0" w:color="000000"/>
            </w:tcBorders>
          </w:tcPr>
          <w:p w14:paraId="30F8FBA0" w14:textId="77777777" w:rsidR="00B43930" w:rsidRPr="00F320B9" w:rsidRDefault="00B43930" w:rsidP="007D1A15">
            <w:pPr>
              <w:pStyle w:val="TableEntry"/>
            </w:pPr>
            <w:r w:rsidRPr="00F320B9">
              <w:t> </w:t>
            </w:r>
          </w:p>
        </w:tc>
      </w:tr>
      <w:tr w:rsidR="00B43930" w:rsidRPr="00F320B9" w14:paraId="0343D1BE" w14:textId="77777777" w:rsidTr="00CE0F24">
        <w:trPr>
          <w:cantSplit/>
          <w:trHeight w:val="408"/>
        </w:trPr>
        <w:tc>
          <w:tcPr>
            <w:tcW w:w="0" w:type="auto"/>
            <w:tcBorders>
              <w:top w:val="single" w:sz="4" w:space="0" w:color="000000"/>
              <w:left w:val="single" w:sz="4" w:space="0" w:color="000000"/>
              <w:bottom w:val="single" w:sz="4" w:space="0" w:color="000000"/>
            </w:tcBorders>
          </w:tcPr>
          <w:p w14:paraId="775A7ECA" w14:textId="77777777" w:rsidR="00B43930" w:rsidRPr="00F320B9" w:rsidRDefault="00B43930" w:rsidP="007D1A15">
            <w:pPr>
              <w:pStyle w:val="TableEntry"/>
            </w:pPr>
            <w:r w:rsidRPr="00F320B9">
              <w:t>3</w:t>
            </w:r>
          </w:p>
        </w:tc>
        <w:tc>
          <w:tcPr>
            <w:tcW w:w="0" w:type="auto"/>
            <w:tcBorders>
              <w:top w:val="single" w:sz="4" w:space="0" w:color="000000"/>
              <w:left w:val="single" w:sz="4" w:space="0" w:color="000000"/>
              <w:bottom w:val="single" w:sz="4" w:space="0" w:color="000000"/>
            </w:tcBorders>
          </w:tcPr>
          <w:p w14:paraId="65BF02D1" w14:textId="77777777" w:rsidR="00B43930" w:rsidRPr="00F320B9" w:rsidRDefault="00B43930" w:rsidP="007D1A15">
            <w:pPr>
              <w:pStyle w:val="TableEntry"/>
            </w:pPr>
            <w:r w:rsidRPr="00F320B9">
              <w:t> </w:t>
            </w:r>
          </w:p>
        </w:tc>
        <w:tc>
          <w:tcPr>
            <w:tcW w:w="0" w:type="auto"/>
            <w:tcBorders>
              <w:top w:val="single" w:sz="4" w:space="0" w:color="000000"/>
              <w:left w:val="single" w:sz="4" w:space="0" w:color="000000"/>
              <w:bottom w:val="single" w:sz="4" w:space="0" w:color="000000"/>
            </w:tcBorders>
          </w:tcPr>
          <w:p w14:paraId="6BDBFA71" w14:textId="77777777" w:rsidR="00B43930" w:rsidRPr="00F320B9" w:rsidRDefault="00B43930" w:rsidP="007D1A15">
            <w:pPr>
              <w:pStyle w:val="TableEntry"/>
            </w:pPr>
            <w:r w:rsidRPr="00F320B9">
              <w:t>Long-term care ward</w:t>
            </w:r>
          </w:p>
        </w:tc>
        <w:tc>
          <w:tcPr>
            <w:tcW w:w="0" w:type="auto"/>
            <w:tcBorders>
              <w:top w:val="single" w:sz="4" w:space="0" w:color="000000"/>
              <w:left w:val="single" w:sz="4" w:space="0" w:color="000000"/>
              <w:bottom w:val="single" w:sz="4" w:space="0" w:color="000000"/>
              <w:right w:val="single" w:sz="4" w:space="0" w:color="000000"/>
            </w:tcBorders>
          </w:tcPr>
          <w:p w14:paraId="7123BE2E" w14:textId="77777777" w:rsidR="00B43930" w:rsidRPr="00F320B9" w:rsidRDefault="00B43930" w:rsidP="007D1A15">
            <w:pPr>
              <w:pStyle w:val="TableEntry"/>
            </w:pPr>
            <w:r w:rsidRPr="00F320B9">
              <w:t> </w:t>
            </w:r>
          </w:p>
        </w:tc>
      </w:tr>
      <w:tr w:rsidR="00B43930" w:rsidRPr="00F320B9" w14:paraId="17A64AE1" w14:textId="77777777" w:rsidTr="00CE0F24">
        <w:trPr>
          <w:cantSplit/>
          <w:trHeight w:val="816"/>
        </w:trPr>
        <w:tc>
          <w:tcPr>
            <w:tcW w:w="0" w:type="auto"/>
            <w:tcBorders>
              <w:top w:val="single" w:sz="4" w:space="0" w:color="000000"/>
              <w:left w:val="single" w:sz="4" w:space="0" w:color="000000"/>
              <w:bottom w:val="single" w:sz="4" w:space="0" w:color="000000"/>
            </w:tcBorders>
          </w:tcPr>
          <w:p w14:paraId="5BD21035" w14:textId="77777777" w:rsidR="00B43930" w:rsidRPr="00F320B9" w:rsidRDefault="00B43930" w:rsidP="007D1A15">
            <w:pPr>
              <w:pStyle w:val="TableEntry"/>
            </w:pPr>
            <w:r w:rsidRPr="00F320B9">
              <w:t>4</w:t>
            </w:r>
          </w:p>
        </w:tc>
        <w:tc>
          <w:tcPr>
            <w:tcW w:w="0" w:type="auto"/>
            <w:tcBorders>
              <w:top w:val="single" w:sz="4" w:space="0" w:color="000000"/>
              <w:left w:val="single" w:sz="4" w:space="0" w:color="000000"/>
              <w:bottom w:val="single" w:sz="4" w:space="0" w:color="000000"/>
            </w:tcBorders>
          </w:tcPr>
          <w:p w14:paraId="24C4A536" w14:textId="77777777" w:rsidR="00B43930" w:rsidRPr="00F320B9" w:rsidRDefault="00B43930" w:rsidP="007D1A15">
            <w:pPr>
              <w:pStyle w:val="TableEntry"/>
            </w:pPr>
            <w:r w:rsidRPr="00F320B9">
              <w:t> </w:t>
            </w:r>
          </w:p>
        </w:tc>
        <w:tc>
          <w:tcPr>
            <w:tcW w:w="0" w:type="auto"/>
            <w:tcBorders>
              <w:top w:val="single" w:sz="4" w:space="0" w:color="000000"/>
              <w:left w:val="single" w:sz="4" w:space="0" w:color="000000"/>
              <w:bottom w:val="single" w:sz="4" w:space="0" w:color="000000"/>
            </w:tcBorders>
          </w:tcPr>
          <w:p w14:paraId="2702DEF0" w14:textId="77777777" w:rsidR="00B43930" w:rsidRPr="00F320B9" w:rsidRDefault="00B43930" w:rsidP="007D1A15">
            <w:pPr>
              <w:pStyle w:val="TableEntry"/>
            </w:pPr>
            <w:r w:rsidRPr="00F320B9">
              <w:t>Psychiatric care ward</w:t>
            </w:r>
          </w:p>
        </w:tc>
        <w:tc>
          <w:tcPr>
            <w:tcW w:w="0" w:type="auto"/>
            <w:tcBorders>
              <w:top w:val="single" w:sz="4" w:space="0" w:color="000000"/>
              <w:left w:val="single" w:sz="4" w:space="0" w:color="000000"/>
              <w:bottom w:val="single" w:sz="4" w:space="0" w:color="000000"/>
              <w:right w:val="single" w:sz="4" w:space="0" w:color="000000"/>
            </w:tcBorders>
          </w:tcPr>
          <w:p w14:paraId="342F5A41" w14:textId="77777777" w:rsidR="00B43930" w:rsidRPr="00F320B9" w:rsidRDefault="00B43930" w:rsidP="007D1A15">
            <w:pPr>
              <w:pStyle w:val="TableEntry"/>
            </w:pPr>
            <w:r w:rsidRPr="00F320B9">
              <w:t> </w:t>
            </w:r>
          </w:p>
        </w:tc>
      </w:tr>
      <w:tr w:rsidR="00B43930" w:rsidRPr="00F320B9" w14:paraId="20B0FC91" w14:textId="77777777" w:rsidTr="00CE0F24">
        <w:trPr>
          <w:cantSplit/>
          <w:trHeight w:val="408"/>
        </w:trPr>
        <w:tc>
          <w:tcPr>
            <w:tcW w:w="0" w:type="auto"/>
            <w:tcBorders>
              <w:top w:val="single" w:sz="4" w:space="0" w:color="000000"/>
              <w:left w:val="single" w:sz="4" w:space="0" w:color="000000"/>
              <w:bottom w:val="single" w:sz="4" w:space="0" w:color="000000"/>
            </w:tcBorders>
          </w:tcPr>
          <w:p w14:paraId="6193565B" w14:textId="77777777" w:rsidR="00B43930" w:rsidRPr="00F320B9" w:rsidRDefault="00B43930" w:rsidP="007D1A15">
            <w:pPr>
              <w:pStyle w:val="TableEntry"/>
            </w:pPr>
            <w:r w:rsidRPr="00F320B9">
              <w:t>5</w:t>
            </w:r>
          </w:p>
        </w:tc>
        <w:tc>
          <w:tcPr>
            <w:tcW w:w="0" w:type="auto"/>
            <w:tcBorders>
              <w:top w:val="single" w:sz="4" w:space="0" w:color="000000"/>
              <w:left w:val="single" w:sz="4" w:space="0" w:color="000000"/>
              <w:bottom w:val="single" w:sz="4" w:space="0" w:color="000000"/>
            </w:tcBorders>
          </w:tcPr>
          <w:p w14:paraId="6C64B8DF" w14:textId="77777777" w:rsidR="00B43930" w:rsidRPr="00F320B9" w:rsidRDefault="00B43930" w:rsidP="007D1A15">
            <w:pPr>
              <w:pStyle w:val="TableEntry"/>
            </w:pPr>
            <w:r w:rsidRPr="00F320B9">
              <w:t> </w:t>
            </w:r>
          </w:p>
        </w:tc>
        <w:tc>
          <w:tcPr>
            <w:tcW w:w="0" w:type="auto"/>
            <w:tcBorders>
              <w:top w:val="single" w:sz="4" w:space="0" w:color="000000"/>
              <w:left w:val="single" w:sz="4" w:space="0" w:color="000000"/>
              <w:bottom w:val="single" w:sz="4" w:space="0" w:color="000000"/>
            </w:tcBorders>
          </w:tcPr>
          <w:p w14:paraId="6F153EB7" w14:textId="77777777" w:rsidR="00B43930" w:rsidRPr="00F320B9" w:rsidRDefault="00B43930" w:rsidP="007D1A15">
            <w:pPr>
              <w:pStyle w:val="TableEntry"/>
            </w:pPr>
            <w:r w:rsidRPr="00F320B9">
              <w:t>Reception to the facility’s emergency department</w:t>
            </w:r>
          </w:p>
        </w:tc>
        <w:tc>
          <w:tcPr>
            <w:tcW w:w="0" w:type="auto"/>
            <w:tcBorders>
              <w:top w:val="single" w:sz="4" w:space="0" w:color="000000"/>
              <w:left w:val="single" w:sz="4" w:space="0" w:color="000000"/>
              <w:bottom w:val="single" w:sz="4" w:space="0" w:color="000000"/>
              <w:right w:val="single" w:sz="4" w:space="0" w:color="000000"/>
            </w:tcBorders>
          </w:tcPr>
          <w:p w14:paraId="1D13EE7D" w14:textId="77777777" w:rsidR="00B43930" w:rsidRPr="00F320B9" w:rsidRDefault="00B43930" w:rsidP="007D1A15">
            <w:pPr>
              <w:pStyle w:val="TableEntry"/>
            </w:pPr>
            <w:r w:rsidRPr="00F320B9">
              <w:t xml:space="preserve">Only used for the origin mode </w:t>
            </w:r>
            <w:r w:rsidRPr="00F320B9">
              <w:br/>
              <w:t>(ZFM-3)</w:t>
            </w:r>
          </w:p>
        </w:tc>
      </w:tr>
      <w:tr w:rsidR="00B43930" w:rsidRPr="00F320B9" w14:paraId="1CBB2598" w14:textId="77777777" w:rsidTr="00CE0F24">
        <w:trPr>
          <w:cantSplit/>
          <w:trHeight w:val="612"/>
        </w:trPr>
        <w:tc>
          <w:tcPr>
            <w:tcW w:w="0" w:type="auto"/>
            <w:tcBorders>
              <w:top w:val="single" w:sz="4" w:space="0" w:color="000000"/>
              <w:left w:val="single" w:sz="4" w:space="0" w:color="000000"/>
              <w:bottom w:val="single" w:sz="4" w:space="0" w:color="000000"/>
            </w:tcBorders>
          </w:tcPr>
          <w:p w14:paraId="40D60145" w14:textId="77777777" w:rsidR="00B43930" w:rsidRPr="00F320B9" w:rsidRDefault="00B43930" w:rsidP="007D1A15">
            <w:pPr>
              <w:pStyle w:val="TableEntry"/>
            </w:pPr>
            <w:r w:rsidRPr="00F320B9">
              <w:t>6</w:t>
            </w:r>
          </w:p>
        </w:tc>
        <w:tc>
          <w:tcPr>
            <w:tcW w:w="0" w:type="auto"/>
            <w:tcBorders>
              <w:top w:val="single" w:sz="4" w:space="0" w:color="000000"/>
              <w:left w:val="single" w:sz="4" w:space="0" w:color="000000"/>
              <w:bottom w:val="single" w:sz="4" w:space="0" w:color="000000"/>
            </w:tcBorders>
          </w:tcPr>
          <w:p w14:paraId="6CFB8F8D" w14:textId="77777777" w:rsidR="00B43930" w:rsidRPr="00F320B9" w:rsidRDefault="00B43930" w:rsidP="007D1A15">
            <w:pPr>
              <w:pStyle w:val="TableEntry"/>
            </w:pPr>
            <w:r w:rsidRPr="00F320B9">
              <w:t> </w:t>
            </w:r>
          </w:p>
        </w:tc>
        <w:tc>
          <w:tcPr>
            <w:tcW w:w="0" w:type="auto"/>
            <w:tcBorders>
              <w:top w:val="single" w:sz="4" w:space="0" w:color="000000"/>
              <w:left w:val="single" w:sz="4" w:space="0" w:color="000000"/>
              <w:bottom w:val="single" w:sz="4" w:space="0" w:color="000000"/>
            </w:tcBorders>
          </w:tcPr>
          <w:p w14:paraId="09BF0C1D" w14:textId="77777777" w:rsidR="00B43930" w:rsidRPr="00F320B9" w:rsidRDefault="00B43930" w:rsidP="007D1A15">
            <w:pPr>
              <w:pStyle w:val="TableEntry"/>
            </w:pPr>
            <w:r w:rsidRPr="00F320B9">
              <w:t>Home-based hospitalisation</w:t>
            </w:r>
          </w:p>
        </w:tc>
        <w:tc>
          <w:tcPr>
            <w:tcW w:w="0" w:type="auto"/>
            <w:tcBorders>
              <w:top w:val="single" w:sz="4" w:space="0" w:color="000000"/>
              <w:left w:val="single" w:sz="4" w:space="0" w:color="000000"/>
              <w:bottom w:val="single" w:sz="4" w:space="0" w:color="000000"/>
              <w:right w:val="single" w:sz="4" w:space="0" w:color="000000"/>
            </w:tcBorders>
          </w:tcPr>
          <w:p w14:paraId="014059A1" w14:textId="77777777" w:rsidR="00B43930" w:rsidRPr="00F320B9" w:rsidRDefault="00B43930" w:rsidP="007D1A15">
            <w:pPr>
              <w:pStyle w:val="TableEntry"/>
            </w:pPr>
            <w:r w:rsidRPr="00F320B9">
              <w:t> </w:t>
            </w:r>
          </w:p>
        </w:tc>
      </w:tr>
      <w:tr w:rsidR="00B43930" w:rsidRPr="00F320B9" w14:paraId="40BD6510" w14:textId="77777777" w:rsidTr="00CE0F24">
        <w:trPr>
          <w:cantSplit/>
          <w:trHeight w:val="264"/>
        </w:trPr>
        <w:tc>
          <w:tcPr>
            <w:tcW w:w="0" w:type="auto"/>
            <w:tcBorders>
              <w:top w:val="single" w:sz="4" w:space="0" w:color="000000"/>
              <w:left w:val="single" w:sz="4" w:space="0" w:color="000000"/>
              <w:bottom w:val="single" w:sz="4" w:space="0" w:color="000000"/>
            </w:tcBorders>
          </w:tcPr>
          <w:p w14:paraId="529E0339" w14:textId="77777777" w:rsidR="00B43930" w:rsidRPr="00F320B9" w:rsidRDefault="00B43930" w:rsidP="007D1A15">
            <w:pPr>
              <w:pStyle w:val="TableEntry"/>
            </w:pPr>
            <w:r w:rsidRPr="00F320B9">
              <w:t>7</w:t>
            </w:r>
          </w:p>
        </w:tc>
        <w:tc>
          <w:tcPr>
            <w:tcW w:w="0" w:type="auto"/>
            <w:tcBorders>
              <w:top w:val="single" w:sz="4" w:space="0" w:color="000000"/>
              <w:left w:val="single" w:sz="4" w:space="0" w:color="000000"/>
              <w:bottom w:val="single" w:sz="4" w:space="0" w:color="000000"/>
            </w:tcBorders>
          </w:tcPr>
          <w:p w14:paraId="12EE803B" w14:textId="77777777" w:rsidR="00B43930" w:rsidRPr="00F320B9" w:rsidRDefault="00B43930" w:rsidP="007D1A15">
            <w:pPr>
              <w:pStyle w:val="TableEntry"/>
            </w:pPr>
            <w:r w:rsidRPr="00F320B9">
              <w:t> </w:t>
            </w:r>
          </w:p>
        </w:tc>
        <w:tc>
          <w:tcPr>
            <w:tcW w:w="0" w:type="auto"/>
            <w:tcBorders>
              <w:top w:val="single" w:sz="4" w:space="0" w:color="000000"/>
              <w:left w:val="single" w:sz="4" w:space="0" w:color="000000"/>
              <w:bottom w:val="single" w:sz="4" w:space="0" w:color="000000"/>
            </w:tcBorders>
          </w:tcPr>
          <w:p w14:paraId="62BA2369" w14:textId="77777777" w:rsidR="00B43930" w:rsidRPr="00F320B9" w:rsidRDefault="00B43930" w:rsidP="007D1A15">
            <w:pPr>
              <w:pStyle w:val="TableEntry"/>
            </w:pPr>
            <w:r w:rsidRPr="00F320B9">
              <w:t>Medico-social housing structure</w:t>
            </w:r>
          </w:p>
        </w:tc>
        <w:tc>
          <w:tcPr>
            <w:tcW w:w="0" w:type="auto"/>
            <w:tcBorders>
              <w:top w:val="single" w:sz="4" w:space="0" w:color="000000"/>
              <w:left w:val="single" w:sz="4" w:space="0" w:color="000000"/>
              <w:bottom w:val="single" w:sz="4" w:space="0" w:color="000000"/>
              <w:right w:val="single" w:sz="4" w:space="0" w:color="000000"/>
            </w:tcBorders>
          </w:tcPr>
          <w:p w14:paraId="19ED5408" w14:textId="77777777" w:rsidR="00B43930" w:rsidRPr="00F320B9" w:rsidRDefault="00B43930" w:rsidP="007D1A15">
            <w:pPr>
              <w:pStyle w:val="TableEntry"/>
            </w:pPr>
            <w:r w:rsidRPr="00F320B9">
              <w:t> </w:t>
            </w:r>
          </w:p>
        </w:tc>
      </w:tr>
      <w:tr w:rsidR="00B43930" w:rsidRPr="00F320B9" w14:paraId="0316DB61" w14:textId="77777777" w:rsidTr="00CE0F24">
        <w:trPr>
          <w:cantSplit/>
          <w:trHeight w:val="264"/>
        </w:trPr>
        <w:tc>
          <w:tcPr>
            <w:tcW w:w="0" w:type="auto"/>
            <w:tcBorders>
              <w:top w:val="single" w:sz="4" w:space="0" w:color="000000"/>
              <w:left w:val="single" w:sz="4" w:space="0" w:color="000000"/>
              <w:bottom w:val="single" w:sz="4" w:space="0" w:color="000000"/>
            </w:tcBorders>
            <w:vAlign w:val="bottom"/>
          </w:tcPr>
          <w:p w14:paraId="3CDAEC75" w14:textId="77777777" w:rsidR="00B43930" w:rsidRPr="00F320B9" w:rsidRDefault="00B43930" w:rsidP="007D1A15">
            <w:pPr>
              <w:pStyle w:val="TableEntry"/>
            </w:pPr>
            <w:r w:rsidRPr="00F320B9">
              <w:t> D</w:t>
            </w:r>
          </w:p>
        </w:tc>
        <w:tc>
          <w:tcPr>
            <w:tcW w:w="0" w:type="auto"/>
            <w:tcBorders>
              <w:top w:val="single" w:sz="4" w:space="0" w:color="000000"/>
              <w:left w:val="single" w:sz="4" w:space="0" w:color="000000"/>
              <w:bottom w:val="single" w:sz="4" w:space="0" w:color="000000"/>
            </w:tcBorders>
          </w:tcPr>
          <w:p w14:paraId="35AE0F95" w14:textId="77777777" w:rsidR="00B43930" w:rsidRPr="00F320B9" w:rsidRDefault="00B43930" w:rsidP="007D1A15">
            <w:pPr>
              <w:pStyle w:val="TableEntry"/>
            </w:pPr>
            <w:r w:rsidRPr="00F320B9">
              <w:t> </w:t>
            </w:r>
          </w:p>
        </w:tc>
        <w:tc>
          <w:tcPr>
            <w:tcW w:w="0" w:type="auto"/>
            <w:tcBorders>
              <w:top w:val="single" w:sz="4" w:space="0" w:color="000000"/>
              <w:left w:val="single" w:sz="4" w:space="0" w:color="000000"/>
              <w:bottom w:val="single" w:sz="4" w:space="0" w:color="000000"/>
            </w:tcBorders>
          </w:tcPr>
          <w:p w14:paraId="7198A11D" w14:textId="77777777" w:rsidR="00B43930" w:rsidRPr="00F320B9" w:rsidRDefault="00B43930" w:rsidP="007D1A15">
            <w:pPr>
              <w:pStyle w:val="TableEntry"/>
            </w:pPr>
            <w:r w:rsidRPr="00F320B9">
              <w:t>Home</w:t>
            </w:r>
          </w:p>
        </w:tc>
        <w:tc>
          <w:tcPr>
            <w:tcW w:w="0" w:type="auto"/>
            <w:tcBorders>
              <w:top w:val="single" w:sz="4" w:space="0" w:color="000000"/>
              <w:left w:val="single" w:sz="4" w:space="0" w:color="000000"/>
              <w:bottom w:val="single" w:sz="4" w:space="0" w:color="000000"/>
              <w:right w:val="single" w:sz="4" w:space="0" w:color="000000"/>
            </w:tcBorders>
          </w:tcPr>
          <w:p w14:paraId="0769DB83" w14:textId="77777777" w:rsidR="00B43930" w:rsidRPr="00F320B9" w:rsidRDefault="00B43930" w:rsidP="007D1A15">
            <w:pPr>
              <w:pStyle w:val="TableEntry"/>
            </w:pPr>
            <w:r w:rsidRPr="00F320B9">
              <w:t>Empty value</w:t>
            </w:r>
          </w:p>
        </w:tc>
      </w:tr>
      <w:tr w:rsidR="00B43930" w:rsidRPr="00F320B9" w14:paraId="4DB24007" w14:textId="77777777" w:rsidTr="00CE0F24">
        <w:trPr>
          <w:cantSplit/>
          <w:trHeight w:val="264"/>
        </w:trPr>
        <w:tc>
          <w:tcPr>
            <w:tcW w:w="0" w:type="auto"/>
            <w:tcBorders>
              <w:top w:val="single" w:sz="4" w:space="0" w:color="000000"/>
              <w:left w:val="single" w:sz="4" w:space="0" w:color="000000"/>
              <w:bottom w:val="single" w:sz="4" w:space="0" w:color="000000"/>
            </w:tcBorders>
            <w:vAlign w:val="bottom"/>
          </w:tcPr>
          <w:p w14:paraId="1EEAC0DA" w14:textId="77777777" w:rsidR="00B43930" w:rsidRPr="00F320B9" w:rsidRDefault="00B43930" w:rsidP="007D1A15">
            <w:pPr>
              <w:pStyle w:val="TableEntry"/>
            </w:pPr>
            <w:r w:rsidRPr="00F320B9">
              <w:lastRenderedPageBreak/>
              <w:t>R</w:t>
            </w:r>
          </w:p>
        </w:tc>
        <w:tc>
          <w:tcPr>
            <w:tcW w:w="0" w:type="auto"/>
            <w:tcBorders>
              <w:top w:val="single" w:sz="4" w:space="0" w:color="000000"/>
              <w:left w:val="single" w:sz="4" w:space="0" w:color="000000"/>
              <w:bottom w:val="single" w:sz="4" w:space="0" w:color="000000"/>
            </w:tcBorders>
          </w:tcPr>
          <w:p w14:paraId="2EF52FE9" w14:textId="77777777" w:rsidR="00B43930" w:rsidRPr="00F320B9" w:rsidRDefault="00B43930" w:rsidP="007D1A15">
            <w:pPr>
              <w:pStyle w:val="TableEntry"/>
            </w:pPr>
          </w:p>
        </w:tc>
        <w:tc>
          <w:tcPr>
            <w:tcW w:w="0" w:type="auto"/>
            <w:tcBorders>
              <w:top w:val="single" w:sz="4" w:space="0" w:color="000000"/>
              <w:left w:val="single" w:sz="4" w:space="0" w:color="000000"/>
              <w:bottom w:val="single" w:sz="4" w:space="0" w:color="000000"/>
            </w:tcBorders>
          </w:tcPr>
          <w:p w14:paraId="0F3BB76B" w14:textId="77777777" w:rsidR="00B43930" w:rsidRPr="00F320B9" w:rsidRDefault="00B43930" w:rsidP="007D1A15">
            <w:pPr>
              <w:pStyle w:val="TableEntry"/>
            </w:pPr>
            <w:r w:rsidRPr="00F320B9">
              <w:t>From a resuscitation care ward</w:t>
            </w:r>
          </w:p>
        </w:tc>
        <w:tc>
          <w:tcPr>
            <w:tcW w:w="0" w:type="auto"/>
            <w:tcBorders>
              <w:top w:val="single" w:sz="4" w:space="0" w:color="000000"/>
              <w:left w:val="single" w:sz="4" w:space="0" w:color="000000"/>
              <w:bottom w:val="single" w:sz="4" w:space="0" w:color="000000"/>
              <w:right w:val="single" w:sz="4" w:space="0" w:color="000000"/>
            </w:tcBorders>
          </w:tcPr>
          <w:p w14:paraId="00F83913" w14:textId="77777777" w:rsidR="00B43930" w:rsidRPr="00F320B9" w:rsidRDefault="00B43930" w:rsidP="007D1A15">
            <w:pPr>
              <w:pStyle w:val="TableEntry"/>
            </w:pPr>
            <w:r w:rsidRPr="00F320B9">
              <w:t>This code is used in case of the admission was made by permanent or temporary transfer (Admit mode « 0 » or « 7 » code) from a neonatal, pediatric or adult resuscitation care ward. Used in the scope of the PMSI MCO.</w:t>
            </w:r>
          </w:p>
        </w:tc>
      </w:tr>
    </w:tbl>
    <w:p w14:paraId="4A4F3A3D" w14:textId="77777777" w:rsidR="00B43930" w:rsidRPr="00F320B9" w:rsidRDefault="00B43930" w:rsidP="00DC2E00">
      <w:pPr>
        <w:pStyle w:val="BodyText"/>
      </w:pPr>
    </w:p>
    <w:p w14:paraId="5C7A1877" w14:textId="77777777" w:rsidR="00B43930" w:rsidRPr="00F320B9" w:rsidRDefault="00B43930" w:rsidP="00DC2E00">
      <w:pPr>
        <w:pStyle w:val="BodyText"/>
      </w:pPr>
      <w:r w:rsidRPr="00F320B9">
        <w:t xml:space="preserve">Allowed values are those displayed in the methodological guide “Production of summaries of DRG encounters” available at: </w:t>
      </w:r>
      <w:hyperlink r:id="rId32" w:history="1">
        <w:r w:rsidRPr="00F320B9">
          <w:rPr>
            <w:rStyle w:val="Hyperlink"/>
          </w:rPr>
          <w:t>http://www.atih.sante.fr</w:t>
        </w:r>
      </w:hyperlink>
      <w:r w:rsidRPr="00F320B9">
        <w:t xml:space="preserve"> </w:t>
      </w:r>
    </w:p>
    <w:p w14:paraId="5309730F" w14:textId="77777777" w:rsidR="00B43930" w:rsidRPr="00F320B9" w:rsidRDefault="00B43930" w:rsidP="00DC2E00">
      <w:pPr>
        <w:pStyle w:val="BodyText"/>
      </w:pPr>
      <w:r w:rsidRPr="00F320B9">
        <w:t>For example, a value of “1” in ZFM-3 would mean that the patient is transferring from an acute care nursing ward.</w:t>
      </w:r>
    </w:p>
    <w:p w14:paraId="2C8FDA85" w14:textId="77777777" w:rsidR="00B43930" w:rsidRPr="00F320B9" w:rsidRDefault="00B43930" w:rsidP="00DC2E00">
      <w:pPr>
        <w:pStyle w:val="BodyText"/>
      </w:pPr>
    </w:p>
    <w:p w14:paraId="25BEF284" w14:textId="77777777" w:rsidR="00B43930" w:rsidRPr="00F320B9" w:rsidRDefault="00B43930" w:rsidP="00DC2E00">
      <w:r w:rsidRPr="00F320B9">
        <w:rPr>
          <w:i/>
          <w:iCs/>
        </w:rPr>
        <w:t>ZFM-4: DRG destination mode (IS)</w:t>
      </w:r>
    </w:p>
    <w:p w14:paraId="296A6F65" w14:textId="77777777" w:rsidR="00B43930" w:rsidRPr="00F320B9" w:rsidRDefault="00B43930" w:rsidP="00DC2E00">
      <w:pPr>
        <w:pStyle w:val="BodyText"/>
      </w:pPr>
      <w:r w:rsidRPr="00F320B9">
        <w:t>See the IHE ZFM-3-4 Table – DRG origin and destination mode</w:t>
      </w:r>
    </w:p>
    <w:p w14:paraId="73404D6E" w14:textId="77777777" w:rsidR="00B43930" w:rsidRPr="00F320B9" w:rsidRDefault="00B43930" w:rsidP="00DC2E00">
      <w:pPr>
        <w:pStyle w:val="BodyText"/>
      </w:pPr>
      <w:r w:rsidRPr="00F320B9">
        <w:t xml:space="preserve">Allowed values are those displayed in the methodological guide “Production of summaries of DRG encounters” available at: </w:t>
      </w:r>
      <w:hyperlink r:id="rId33" w:history="1">
        <w:r w:rsidRPr="00F320B9">
          <w:rPr>
            <w:rStyle w:val="Hyperlink"/>
          </w:rPr>
          <w:t>http://www.atih.sante.fr</w:t>
        </w:r>
      </w:hyperlink>
      <w:r w:rsidRPr="00F320B9">
        <w:t xml:space="preserve"> </w:t>
      </w:r>
    </w:p>
    <w:p w14:paraId="04E769B4" w14:textId="77777777" w:rsidR="00B43930" w:rsidRPr="00F320B9" w:rsidRDefault="00B43930" w:rsidP="00DC2E00">
      <w:pPr>
        <w:pStyle w:val="BodyText"/>
      </w:pPr>
      <w:r w:rsidRPr="00F320B9">
        <w:t>For example, a value of “1” in ZFM-4 would mean that the patient is transferring to an acute care nursing ward.</w:t>
      </w:r>
    </w:p>
    <w:p w14:paraId="3CCED1DE" w14:textId="6EE012C5" w:rsidR="00B43930" w:rsidRPr="00F320B9" w:rsidRDefault="00B43930" w:rsidP="00CE0F24">
      <w:pPr>
        <w:pStyle w:val="Heading4"/>
        <w:numPr>
          <w:ilvl w:val="0"/>
          <w:numId w:val="0"/>
        </w:numPr>
        <w:rPr>
          <w:noProof w:val="0"/>
        </w:rPr>
      </w:pPr>
      <w:bookmarkStart w:id="202" w:name="_Toc410230524"/>
      <w:bookmarkStart w:id="203" w:name="_Toc416685645"/>
      <w:bookmarkStart w:id="204" w:name="_Toc416685814"/>
      <w:bookmarkStart w:id="205" w:name="_Toc416685915"/>
      <w:bookmarkStart w:id="206" w:name="_Toc425418281"/>
      <w:bookmarkStart w:id="207" w:name="_Toc518908054"/>
      <w:r w:rsidRPr="00F320B9">
        <w:rPr>
          <w:noProof w:val="0"/>
        </w:rPr>
        <w:t>4.1.2.1</w:t>
      </w:r>
      <w:r w:rsidR="005B6D67" w:rsidRPr="00F320B9">
        <w:rPr>
          <w:noProof w:val="0"/>
        </w:rPr>
        <w:t>1</w:t>
      </w:r>
      <w:r w:rsidR="007817A8" w:rsidRPr="00F320B9">
        <w:rPr>
          <w:noProof w:val="0"/>
        </w:rPr>
        <w:t xml:space="preserve"> </w:t>
      </w:r>
      <w:r w:rsidRPr="00F320B9">
        <w:rPr>
          <w:noProof w:val="0"/>
        </w:rPr>
        <w:t>IN1; IN2; IN3: Medical coverage</w:t>
      </w:r>
      <w:bookmarkEnd w:id="202"/>
      <w:bookmarkEnd w:id="203"/>
      <w:bookmarkEnd w:id="204"/>
      <w:bookmarkEnd w:id="205"/>
      <w:bookmarkEnd w:id="206"/>
      <w:bookmarkEnd w:id="207"/>
    </w:p>
    <w:p w14:paraId="65560351" w14:textId="77777777" w:rsidR="00B43930" w:rsidRPr="00F320B9" w:rsidRDefault="00B43930" w:rsidP="00DC2E00">
      <w:pPr>
        <w:pStyle w:val="BodyText"/>
      </w:pPr>
      <w:r w:rsidRPr="00F320B9">
        <w:t>HL7 v2.5 chapters 3 and 6 specify the order and structure of IN1, IN2</w:t>
      </w:r>
      <w:r w:rsidRPr="00D30EFC">
        <w:t>,</w:t>
      </w:r>
      <w:r w:rsidRPr="000D2225">
        <w:t xml:space="preserve"> and IN3</w:t>
      </w:r>
      <w:r w:rsidRPr="00D30EFC">
        <w:t xml:space="preserve"> </w:t>
      </w:r>
      <w:r w:rsidRPr="000D2225">
        <w:t>s</w:t>
      </w:r>
      <w:r w:rsidRPr="00F320B9">
        <w:t>egments within a message. The field definitions within France are as follows.</w:t>
      </w:r>
    </w:p>
    <w:p w14:paraId="2FCA3A2E" w14:textId="1DFC57E0" w:rsidR="00B43930" w:rsidRPr="00F320B9" w:rsidRDefault="00B43930" w:rsidP="00CE0F24">
      <w:pPr>
        <w:pStyle w:val="Heading5"/>
        <w:numPr>
          <w:ilvl w:val="0"/>
          <w:numId w:val="0"/>
        </w:numPr>
        <w:rPr>
          <w:bCs/>
          <w:noProof w:val="0"/>
        </w:rPr>
      </w:pPr>
      <w:bookmarkStart w:id="208" w:name="_Toc416685646"/>
      <w:bookmarkStart w:id="209" w:name="_Toc416685815"/>
      <w:bookmarkStart w:id="210" w:name="_Toc416685916"/>
      <w:bookmarkStart w:id="211" w:name="_Toc425418282"/>
      <w:bookmarkStart w:id="212" w:name="_Toc518908055"/>
      <w:r w:rsidRPr="00F320B9">
        <w:rPr>
          <w:bCs/>
          <w:noProof w:val="0"/>
        </w:rPr>
        <w:t>4.1.2.1</w:t>
      </w:r>
      <w:r w:rsidR="005B6D67" w:rsidRPr="00F320B9">
        <w:rPr>
          <w:bCs/>
          <w:noProof w:val="0"/>
        </w:rPr>
        <w:t>1</w:t>
      </w:r>
      <w:r w:rsidRPr="00F320B9">
        <w:rPr>
          <w:bCs/>
          <w:noProof w:val="0"/>
        </w:rPr>
        <w:t>.1</w:t>
      </w:r>
      <w:r w:rsidR="007817A8" w:rsidRPr="00F320B9">
        <w:rPr>
          <w:bCs/>
          <w:noProof w:val="0"/>
        </w:rPr>
        <w:t xml:space="preserve"> </w:t>
      </w:r>
      <w:r w:rsidRPr="00F320B9">
        <w:rPr>
          <w:bCs/>
          <w:noProof w:val="0"/>
        </w:rPr>
        <w:t>Compulsory Health Insurance (CHI) coverage related to the patient’s account</w:t>
      </w:r>
      <w:bookmarkEnd w:id="208"/>
      <w:bookmarkEnd w:id="209"/>
      <w:bookmarkEnd w:id="210"/>
      <w:bookmarkEnd w:id="211"/>
      <w:bookmarkEnd w:id="212"/>
    </w:p>
    <w:p w14:paraId="7C26C4EF" w14:textId="77777777" w:rsidR="00B43930" w:rsidRPr="00F320B9" w:rsidRDefault="00B43930" w:rsidP="00DC2E00">
      <w:pPr>
        <w:pStyle w:val="BodyText"/>
      </w:pPr>
      <w:r w:rsidRPr="00F320B9">
        <w:t>A [IN1, IN2, IN3] sequence from the “segment group INSURANCE” represents a Compulsory Healthcare Insurance (CHI) coverage period. Management information (medical management rate, third-party payer…) shall be repeated for each sequence.</w:t>
      </w:r>
    </w:p>
    <w:p w14:paraId="765DF6F0" w14:textId="77777777" w:rsidR="00B43930" w:rsidRPr="00F320B9" w:rsidRDefault="00B43930" w:rsidP="00DC2E00">
      <w:pPr>
        <w:pStyle w:val="BodyText"/>
      </w:pPr>
      <w:r w:rsidRPr="00F320B9">
        <w:t>The displayed data are:</w:t>
      </w:r>
    </w:p>
    <w:p w14:paraId="0DD7479B" w14:textId="77777777" w:rsidR="00B43930" w:rsidRPr="00F320B9" w:rsidRDefault="00B43930" w:rsidP="00DC2E00">
      <w:pPr>
        <w:pStyle w:val="BodyText"/>
      </w:pPr>
    </w:p>
    <w:tbl>
      <w:tblPr>
        <w:tblW w:w="9747" w:type="dxa"/>
        <w:jc w:val="center"/>
        <w:tblLayout w:type="fixed"/>
        <w:tblCellMar>
          <w:left w:w="28" w:type="dxa"/>
          <w:right w:w="57" w:type="dxa"/>
        </w:tblCellMar>
        <w:tblLook w:val="0000" w:firstRow="0" w:lastRow="0" w:firstColumn="0" w:lastColumn="0" w:noHBand="0" w:noVBand="0"/>
      </w:tblPr>
      <w:tblGrid>
        <w:gridCol w:w="1184"/>
        <w:gridCol w:w="1710"/>
        <w:gridCol w:w="1080"/>
        <w:gridCol w:w="874"/>
        <w:gridCol w:w="836"/>
        <w:gridCol w:w="810"/>
        <w:gridCol w:w="1530"/>
        <w:gridCol w:w="1723"/>
      </w:tblGrid>
      <w:tr w:rsidR="00B43930" w:rsidRPr="00F320B9" w14:paraId="66925A6F" w14:textId="77777777" w:rsidTr="00CE0F24">
        <w:trPr>
          <w:tblHeader/>
          <w:jc w:val="center"/>
        </w:trPr>
        <w:tc>
          <w:tcPr>
            <w:tcW w:w="2894" w:type="dxa"/>
            <w:gridSpan w:val="2"/>
            <w:tcBorders>
              <w:top w:val="single" w:sz="4" w:space="0" w:color="000000"/>
              <w:left w:val="single" w:sz="4" w:space="0" w:color="000000"/>
              <w:bottom w:val="single" w:sz="4" w:space="0" w:color="000000"/>
            </w:tcBorders>
            <w:shd w:val="clear" w:color="auto" w:fill="D9D9D9"/>
          </w:tcPr>
          <w:p w14:paraId="16E2C6E0" w14:textId="77777777" w:rsidR="00B43930" w:rsidRPr="00F320B9" w:rsidRDefault="00B43930" w:rsidP="007D1A15">
            <w:pPr>
              <w:pStyle w:val="TableEntryHeader"/>
            </w:pPr>
            <w:r w:rsidRPr="00F320B9">
              <w:t>Coverage information</w:t>
            </w:r>
          </w:p>
        </w:tc>
        <w:tc>
          <w:tcPr>
            <w:tcW w:w="1080" w:type="dxa"/>
            <w:tcBorders>
              <w:top w:val="single" w:sz="4" w:space="0" w:color="000000"/>
              <w:left w:val="single" w:sz="4" w:space="0" w:color="000000"/>
              <w:bottom w:val="single" w:sz="4" w:space="0" w:color="000000"/>
            </w:tcBorders>
            <w:shd w:val="clear" w:color="auto" w:fill="D9D9D9"/>
          </w:tcPr>
          <w:p w14:paraId="14F43062" w14:textId="77777777" w:rsidR="00B43930" w:rsidRPr="00F320B9" w:rsidRDefault="00B43930" w:rsidP="007D1A15">
            <w:pPr>
              <w:pStyle w:val="TableEntryHeader"/>
            </w:pPr>
            <w:r w:rsidRPr="00F320B9">
              <w:t>Type[lg] HL7</w:t>
            </w:r>
          </w:p>
        </w:tc>
        <w:tc>
          <w:tcPr>
            <w:tcW w:w="874" w:type="dxa"/>
            <w:tcBorders>
              <w:top w:val="single" w:sz="4" w:space="0" w:color="000000"/>
              <w:left w:val="single" w:sz="4" w:space="0" w:color="000000"/>
              <w:bottom w:val="single" w:sz="4" w:space="0" w:color="000000"/>
            </w:tcBorders>
            <w:shd w:val="clear" w:color="auto" w:fill="D9D9D9"/>
          </w:tcPr>
          <w:p w14:paraId="76F0CB22" w14:textId="77777777" w:rsidR="00B43930" w:rsidRPr="00F320B9" w:rsidRDefault="00B43930" w:rsidP="007D1A15">
            <w:pPr>
              <w:pStyle w:val="TableEntryHeader"/>
            </w:pPr>
            <w:r w:rsidRPr="00F320B9">
              <w:t>Field</w:t>
            </w:r>
          </w:p>
        </w:tc>
        <w:tc>
          <w:tcPr>
            <w:tcW w:w="836" w:type="dxa"/>
            <w:tcBorders>
              <w:top w:val="single" w:sz="4" w:space="0" w:color="000000"/>
              <w:left w:val="single" w:sz="4" w:space="0" w:color="000000"/>
              <w:bottom w:val="single" w:sz="4" w:space="0" w:color="000000"/>
            </w:tcBorders>
            <w:shd w:val="clear" w:color="auto" w:fill="D9D9D9"/>
          </w:tcPr>
          <w:p w14:paraId="0EADC5A6" w14:textId="77777777" w:rsidR="00B43930" w:rsidRPr="00F320B9" w:rsidRDefault="00B43930" w:rsidP="007D1A15">
            <w:pPr>
              <w:pStyle w:val="TableEntryHeader"/>
            </w:pPr>
            <w:r w:rsidRPr="00F320B9">
              <w:t>Usage</w:t>
            </w:r>
          </w:p>
        </w:tc>
        <w:tc>
          <w:tcPr>
            <w:tcW w:w="810" w:type="dxa"/>
            <w:tcBorders>
              <w:top w:val="single" w:sz="4" w:space="0" w:color="000000"/>
              <w:left w:val="single" w:sz="4" w:space="0" w:color="000000"/>
              <w:bottom w:val="single" w:sz="4" w:space="0" w:color="000000"/>
            </w:tcBorders>
            <w:shd w:val="clear" w:color="auto" w:fill="D9D9D9"/>
          </w:tcPr>
          <w:p w14:paraId="3B84332B" w14:textId="77777777" w:rsidR="00B43930" w:rsidRPr="00F320B9" w:rsidRDefault="00B43930" w:rsidP="007D1A15">
            <w:pPr>
              <w:pStyle w:val="TableEntryHeader"/>
            </w:pPr>
            <w:r w:rsidRPr="00F320B9">
              <w:t>Card.</w:t>
            </w:r>
          </w:p>
        </w:tc>
        <w:tc>
          <w:tcPr>
            <w:tcW w:w="1530" w:type="dxa"/>
            <w:tcBorders>
              <w:top w:val="single" w:sz="4" w:space="0" w:color="000000"/>
              <w:left w:val="single" w:sz="4" w:space="0" w:color="000000"/>
              <w:bottom w:val="single" w:sz="4" w:space="0" w:color="000000"/>
            </w:tcBorders>
            <w:shd w:val="clear" w:color="auto" w:fill="D9D9D9"/>
          </w:tcPr>
          <w:p w14:paraId="59ABC57F" w14:textId="77777777" w:rsidR="00B43930" w:rsidRPr="00F320B9" w:rsidRDefault="00B43930" w:rsidP="007D1A15">
            <w:pPr>
              <w:pStyle w:val="TableEntryHeader"/>
            </w:pPr>
            <w:r w:rsidRPr="00F320B9">
              <w:t>Comments</w:t>
            </w:r>
          </w:p>
        </w:tc>
        <w:tc>
          <w:tcPr>
            <w:tcW w:w="1723" w:type="dxa"/>
            <w:tcBorders>
              <w:top w:val="single" w:sz="4" w:space="0" w:color="000000"/>
              <w:left w:val="single" w:sz="4" w:space="0" w:color="000000"/>
              <w:bottom w:val="single" w:sz="4" w:space="0" w:color="000000"/>
              <w:right w:val="single" w:sz="4" w:space="0" w:color="000000"/>
            </w:tcBorders>
            <w:shd w:val="clear" w:color="auto" w:fill="D9D9D9"/>
          </w:tcPr>
          <w:p w14:paraId="2DC480EA" w14:textId="77777777" w:rsidR="00B43930" w:rsidRPr="00F320B9" w:rsidRDefault="00B43930" w:rsidP="007D1A15">
            <w:pPr>
              <w:pStyle w:val="TableEntryHeader"/>
            </w:pPr>
            <w:r w:rsidRPr="00F320B9">
              <w:t xml:space="preserve">Source/values </w:t>
            </w:r>
          </w:p>
        </w:tc>
      </w:tr>
      <w:tr w:rsidR="00B43930" w:rsidRPr="00F320B9" w14:paraId="7107F47E" w14:textId="77777777" w:rsidTr="00CE0F24">
        <w:trPr>
          <w:cantSplit/>
          <w:jc w:val="center"/>
        </w:trPr>
        <w:tc>
          <w:tcPr>
            <w:tcW w:w="1184" w:type="dxa"/>
            <w:vMerge w:val="restart"/>
            <w:tcBorders>
              <w:top w:val="single" w:sz="4" w:space="0" w:color="000000"/>
              <w:left w:val="single" w:sz="4" w:space="0" w:color="000000"/>
              <w:bottom w:val="single" w:sz="4" w:space="0" w:color="000000"/>
            </w:tcBorders>
          </w:tcPr>
          <w:p w14:paraId="17A454D4" w14:textId="77777777" w:rsidR="00B43930" w:rsidRPr="00F320B9" w:rsidRDefault="00B43930" w:rsidP="007D1A15">
            <w:pPr>
              <w:pStyle w:val="TableEntry"/>
            </w:pPr>
            <w:r w:rsidRPr="00F320B9">
              <w:t>CHI Organisation</w:t>
            </w:r>
          </w:p>
        </w:tc>
        <w:tc>
          <w:tcPr>
            <w:tcW w:w="1710" w:type="dxa"/>
            <w:tcBorders>
              <w:top w:val="single" w:sz="4" w:space="0" w:color="000000"/>
              <w:left w:val="single" w:sz="4" w:space="0" w:color="000000"/>
              <w:bottom w:val="single" w:sz="4" w:space="0" w:color="000000"/>
            </w:tcBorders>
          </w:tcPr>
          <w:p w14:paraId="16571033" w14:textId="77777777" w:rsidR="00B43930" w:rsidRPr="00F320B9" w:rsidRDefault="00B43930" w:rsidP="007D1A15">
            <w:pPr>
              <w:pStyle w:val="TableEntry"/>
            </w:pPr>
            <w:r w:rsidRPr="00F320B9">
              <w:t>Type of payer</w:t>
            </w:r>
          </w:p>
        </w:tc>
        <w:tc>
          <w:tcPr>
            <w:tcW w:w="1080" w:type="dxa"/>
            <w:tcBorders>
              <w:top w:val="single" w:sz="4" w:space="0" w:color="000000"/>
              <w:left w:val="single" w:sz="4" w:space="0" w:color="000000"/>
              <w:bottom w:val="single" w:sz="4" w:space="0" w:color="000000"/>
            </w:tcBorders>
          </w:tcPr>
          <w:p w14:paraId="25153D6F" w14:textId="77777777" w:rsidR="00B43930" w:rsidRPr="00F320B9" w:rsidRDefault="00B43930" w:rsidP="007D1A15">
            <w:pPr>
              <w:pStyle w:val="TableEntry"/>
            </w:pPr>
            <w:r w:rsidRPr="00F320B9">
              <w:t>CE[250]</w:t>
            </w:r>
          </w:p>
        </w:tc>
        <w:tc>
          <w:tcPr>
            <w:tcW w:w="874" w:type="dxa"/>
            <w:tcBorders>
              <w:top w:val="single" w:sz="4" w:space="0" w:color="000000"/>
              <w:left w:val="single" w:sz="4" w:space="0" w:color="000000"/>
              <w:bottom w:val="single" w:sz="4" w:space="0" w:color="000000"/>
            </w:tcBorders>
          </w:tcPr>
          <w:p w14:paraId="3AE29B0C" w14:textId="77777777" w:rsidR="00B43930" w:rsidRPr="00F320B9" w:rsidRDefault="00B43930" w:rsidP="007D1A15">
            <w:pPr>
              <w:pStyle w:val="TableEntry"/>
            </w:pPr>
            <w:r w:rsidRPr="00F320B9">
              <w:t>IN1-2</w:t>
            </w:r>
          </w:p>
        </w:tc>
        <w:tc>
          <w:tcPr>
            <w:tcW w:w="836" w:type="dxa"/>
            <w:tcBorders>
              <w:top w:val="single" w:sz="4" w:space="0" w:color="000000"/>
              <w:left w:val="single" w:sz="4" w:space="0" w:color="000000"/>
              <w:bottom w:val="single" w:sz="4" w:space="0" w:color="000000"/>
            </w:tcBorders>
          </w:tcPr>
          <w:p w14:paraId="2262FF64" w14:textId="77777777" w:rsidR="00B43930" w:rsidRPr="00F320B9" w:rsidRDefault="00B43930" w:rsidP="007D1A15">
            <w:pPr>
              <w:pStyle w:val="TableEntry"/>
            </w:pPr>
            <w:r w:rsidRPr="00F320B9">
              <w:t>R</w:t>
            </w:r>
          </w:p>
        </w:tc>
        <w:tc>
          <w:tcPr>
            <w:tcW w:w="810" w:type="dxa"/>
            <w:tcBorders>
              <w:top w:val="single" w:sz="4" w:space="0" w:color="000000"/>
              <w:left w:val="single" w:sz="4" w:space="0" w:color="000000"/>
              <w:bottom w:val="single" w:sz="4" w:space="0" w:color="000000"/>
            </w:tcBorders>
          </w:tcPr>
          <w:p w14:paraId="4AEC659C" w14:textId="77777777" w:rsidR="00B43930" w:rsidRPr="00F320B9" w:rsidRDefault="00B43930" w:rsidP="007D1A15">
            <w:pPr>
              <w:pStyle w:val="TableEntry"/>
            </w:pPr>
            <w:r w:rsidRPr="00F320B9">
              <w:t>[1..1]</w:t>
            </w:r>
          </w:p>
        </w:tc>
        <w:tc>
          <w:tcPr>
            <w:tcW w:w="1530" w:type="dxa"/>
            <w:tcBorders>
              <w:top w:val="single" w:sz="4" w:space="0" w:color="000000"/>
              <w:left w:val="single" w:sz="4" w:space="0" w:color="000000"/>
              <w:bottom w:val="single" w:sz="4" w:space="0" w:color="000000"/>
            </w:tcBorders>
          </w:tcPr>
          <w:p w14:paraId="6A02FA0B" w14:textId="77777777" w:rsidR="00B43930" w:rsidRPr="00F320B9" w:rsidRDefault="00B43930" w:rsidP="007D1A15">
            <w:pPr>
              <w:pStyle w:val="TableEntry"/>
            </w:pPr>
            <w:r w:rsidRPr="00F320B9">
              <w:t xml:space="preserve">A CHI organization or the State Medical Assistance (SMA) or the Universal Health Cover (UHC) </w:t>
            </w:r>
          </w:p>
        </w:tc>
        <w:tc>
          <w:tcPr>
            <w:tcW w:w="1723" w:type="dxa"/>
            <w:tcBorders>
              <w:top w:val="single" w:sz="4" w:space="0" w:color="000000"/>
              <w:left w:val="single" w:sz="4" w:space="0" w:color="000000"/>
              <w:bottom w:val="single" w:sz="4" w:space="0" w:color="000000"/>
              <w:right w:val="single" w:sz="4" w:space="0" w:color="000000"/>
            </w:tcBorders>
          </w:tcPr>
          <w:p w14:paraId="0F3F792D" w14:textId="77777777" w:rsidR="00B43930" w:rsidRPr="00F320B9" w:rsidRDefault="00B43930" w:rsidP="007D1A15">
            <w:pPr>
              <w:pStyle w:val="TableEntry"/>
            </w:pPr>
            <w:r w:rsidRPr="00F320B9">
              <w:t>« CHI», « SMA », « UHC »</w:t>
            </w:r>
            <w:r w:rsidRPr="00F320B9">
              <w:br/>
              <w:t xml:space="preserve">See  </w:t>
            </w:r>
            <w:r w:rsidRPr="00F320B9">
              <w:rPr>
                <w:bCs/>
              </w:rPr>
              <w:t>0068</w:t>
            </w:r>
            <w:r w:rsidRPr="00F320B9">
              <w:t xml:space="preserve"> table</w:t>
            </w:r>
          </w:p>
          <w:p w14:paraId="11186C85" w14:textId="289E48D6" w:rsidR="00B43930" w:rsidRPr="00F320B9" w:rsidRDefault="00B43930">
            <w:pPr>
              <w:pStyle w:val="TableEntry"/>
            </w:pPr>
            <w:r w:rsidRPr="00F320B9">
              <w:t>redefined by IHE F</w:t>
            </w:r>
            <w:r w:rsidR="004B110D" w:rsidRPr="00F320B9">
              <w:t>rance</w:t>
            </w:r>
            <w:r w:rsidRPr="00F320B9">
              <w:t xml:space="preserve">, </w:t>
            </w:r>
            <w:r w:rsidR="00B0404E" w:rsidRPr="00F320B9">
              <w:t>S</w:t>
            </w:r>
            <w:r w:rsidRPr="00F320B9">
              <w:t>ection</w:t>
            </w:r>
            <w:r w:rsidRPr="00F320B9">
              <w:rPr>
                <w:bCs/>
              </w:rPr>
              <w:t xml:space="preserve"> 4.1.2.1</w:t>
            </w:r>
            <w:r w:rsidR="005B6D67" w:rsidRPr="00F320B9">
              <w:rPr>
                <w:bCs/>
              </w:rPr>
              <w:t>1</w:t>
            </w:r>
            <w:r w:rsidRPr="00F320B9">
              <w:rPr>
                <w:bCs/>
              </w:rPr>
              <w:t>.3.</w:t>
            </w:r>
          </w:p>
        </w:tc>
      </w:tr>
      <w:tr w:rsidR="00B43930" w:rsidRPr="00F320B9" w14:paraId="0951E180" w14:textId="77777777" w:rsidTr="00CE0F24">
        <w:trPr>
          <w:cantSplit/>
          <w:jc w:val="center"/>
        </w:trPr>
        <w:tc>
          <w:tcPr>
            <w:tcW w:w="1184" w:type="dxa"/>
            <w:vMerge/>
            <w:tcBorders>
              <w:top w:val="single" w:sz="4" w:space="0" w:color="000000"/>
              <w:left w:val="single" w:sz="4" w:space="0" w:color="000000"/>
              <w:bottom w:val="single" w:sz="4" w:space="0" w:color="000000"/>
            </w:tcBorders>
          </w:tcPr>
          <w:p w14:paraId="593B7F3B"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5A8CE535" w14:textId="77777777" w:rsidR="00B43930" w:rsidRPr="00F320B9" w:rsidRDefault="00B43930" w:rsidP="007D1A15">
            <w:pPr>
              <w:pStyle w:val="TableEntry"/>
            </w:pPr>
            <w:r w:rsidRPr="00F320B9">
              <w:t>Insurance scheme + fund + paying center</w:t>
            </w:r>
          </w:p>
        </w:tc>
        <w:tc>
          <w:tcPr>
            <w:tcW w:w="1080" w:type="dxa"/>
            <w:tcBorders>
              <w:top w:val="single" w:sz="4" w:space="0" w:color="000000"/>
              <w:left w:val="single" w:sz="4" w:space="0" w:color="000000"/>
              <w:bottom w:val="single" w:sz="4" w:space="0" w:color="000000"/>
            </w:tcBorders>
          </w:tcPr>
          <w:p w14:paraId="6A41F5DF" w14:textId="77777777" w:rsidR="00B43930" w:rsidRPr="00F320B9" w:rsidRDefault="00B43930" w:rsidP="007D1A15">
            <w:pPr>
              <w:pStyle w:val="TableEntry"/>
            </w:pPr>
            <w:r w:rsidRPr="00F320B9">
              <w:t>CX[250]</w:t>
            </w:r>
          </w:p>
        </w:tc>
        <w:tc>
          <w:tcPr>
            <w:tcW w:w="874" w:type="dxa"/>
            <w:tcBorders>
              <w:top w:val="single" w:sz="4" w:space="0" w:color="000000"/>
              <w:left w:val="single" w:sz="4" w:space="0" w:color="000000"/>
              <w:bottom w:val="single" w:sz="4" w:space="0" w:color="000000"/>
            </w:tcBorders>
          </w:tcPr>
          <w:p w14:paraId="7F82611F" w14:textId="77777777" w:rsidR="00B43930" w:rsidRPr="00F320B9" w:rsidRDefault="00B43930" w:rsidP="007D1A15">
            <w:pPr>
              <w:pStyle w:val="TableEntry"/>
            </w:pPr>
            <w:r w:rsidRPr="00F320B9">
              <w:t>IN1-3</w:t>
            </w:r>
          </w:p>
        </w:tc>
        <w:tc>
          <w:tcPr>
            <w:tcW w:w="836" w:type="dxa"/>
            <w:tcBorders>
              <w:top w:val="single" w:sz="4" w:space="0" w:color="000000"/>
              <w:left w:val="single" w:sz="4" w:space="0" w:color="000000"/>
              <w:bottom w:val="single" w:sz="4" w:space="0" w:color="000000"/>
            </w:tcBorders>
          </w:tcPr>
          <w:p w14:paraId="47D4DECB" w14:textId="77777777" w:rsidR="00B43930" w:rsidRPr="00F320B9" w:rsidRDefault="00B43930" w:rsidP="007D1A15">
            <w:pPr>
              <w:pStyle w:val="TableEntry"/>
            </w:pPr>
            <w:r w:rsidRPr="00F320B9">
              <w:t>R</w:t>
            </w:r>
          </w:p>
        </w:tc>
        <w:tc>
          <w:tcPr>
            <w:tcW w:w="810" w:type="dxa"/>
            <w:tcBorders>
              <w:top w:val="single" w:sz="4" w:space="0" w:color="000000"/>
              <w:left w:val="single" w:sz="4" w:space="0" w:color="000000"/>
              <w:bottom w:val="single" w:sz="4" w:space="0" w:color="000000"/>
            </w:tcBorders>
          </w:tcPr>
          <w:p w14:paraId="4C73E764" w14:textId="77777777" w:rsidR="00B43930" w:rsidRPr="00F320B9" w:rsidRDefault="00B43930" w:rsidP="007D1A15">
            <w:pPr>
              <w:pStyle w:val="TableEntry"/>
            </w:pPr>
            <w:r w:rsidRPr="00F320B9">
              <w:t>[1..1]</w:t>
            </w:r>
          </w:p>
        </w:tc>
        <w:tc>
          <w:tcPr>
            <w:tcW w:w="1530" w:type="dxa"/>
            <w:tcBorders>
              <w:top w:val="single" w:sz="4" w:space="0" w:color="000000"/>
              <w:left w:val="single" w:sz="4" w:space="0" w:color="000000"/>
              <w:bottom w:val="single" w:sz="4" w:space="0" w:color="000000"/>
            </w:tcBorders>
          </w:tcPr>
          <w:p w14:paraId="1580B269" w14:textId="77777777" w:rsidR="00B43930" w:rsidRPr="00F320B9" w:rsidRDefault="00B43930" w:rsidP="007D1A15">
            <w:pPr>
              <w:pStyle w:val="TableEntry"/>
            </w:pPr>
            <w:r w:rsidRPr="00F320B9">
              <w:t>Scheme succession (2), management fund (3), management center (4)</w:t>
            </w:r>
          </w:p>
        </w:tc>
        <w:tc>
          <w:tcPr>
            <w:tcW w:w="1723" w:type="dxa"/>
            <w:tcBorders>
              <w:top w:val="single" w:sz="4" w:space="0" w:color="000000"/>
              <w:left w:val="single" w:sz="4" w:space="0" w:color="000000"/>
              <w:bottom w:val="single" w:sz="4" w:space="0" w:color="000000"/>
              <w:right w:val="single" w:sz="4" w:space="0" w:color="000000"/>
            </w:tcBorders>
          </w:tcPr>
          <w:p w14:paraId="054919C6" w14:textId="77777777" w:rsidR="00B43930" w:rsidRPr="00F320B9" w:rsidRDefault="00B43930" w:rsidP="007D1A15">
            <w:pPr>
              <w:pStyle w:val="TableEntry"/>
            </w:pPr>
            <w:r w:rsidRPr="00F320B9">
              <w:t>Vitale smart card or legal attestation.</w:t>
            </w:r>
          </w:p>
          <w:p w14:paraId="606E7A2C" w14:textId="77777777" w:rsidR="00B43930" w:rsidRPr="00F320B9" w:rsidRDefault="00B43930" w:rsidP="007D1A15">
            <w:pPr>
              <w:pStyle w:val="TableEntry"/>
            </w:pPr>
            <w:r w:rsidRPr="00F320B9">
              <w:t xml:space="preserve">List is available at </w:t>
            </w:r>
            <w:hyperlink r:id="rId34" w:history="1">
              <w:r w:rsidRPr="00F320B9">
                <w:rPr>
                  <w:rStyle w:val="Hyperlink"/>
                </w:rPr>
                <w:t>www.sesam-vitale.fr</w:t>
              </w:r>
            </w:hyperlink>
            <w:r w:rsidRPr="00F320B9">
              <w:t xml:space="preserve">  (Beneficiary organisations codification table)</w:t>
            </w:r>
          </w:p>
        </w:tc>
      </w:tr>
      <w:tr w:rsidR="00B43930" w:rsidRPr="00F320B9" w14:paraId="09C393D1" w14:textId="77777777" w:rsidTr="00CE0F24">
        <w:trPr>
          <w:cantSplit/>
          <w:trHeight w:val="1038"/>
          <w:jc w:val="center"/>
        </w:trPr>
        <w:tc>
          <w:tcPr>
            <w:tcW w:w="1184" w:type="dxa"/>
            <w:vMerge w:val="restart"/>
            <w:tcBorders>
              <w:top w:val="single" w:sz="4" w:space="0" w:color="000000"/>
              <w:left w:val="single" w:sz="4" w:space="0" w:color="000000"/>
              <w:bottom w:val="single" w:sz="4" w:space="0" w:color="000000"/>
            </w:tcBorders>
          </w:tcPr>
          <w:p w14:paraId="2544941D" w14:textId="77777777" w:rsidR="00B43930" w:rsidRPr="00F320B9" w:rsidRDefault="00B43930" w:rsidP="007D1A15">
            <w:pPr>
              <w:pStyle w:val="TableEntry"/>
            </w:pPr>
            <w:r w:rsidRPr="00F320B9">
              <w:t>Insured</w:t>
            </w:r>
          </w:p>
        </w:tc>
        <w:tc>
          <w:tcPr>
            <w:tcW w:w="1710" w:type="dxa"/>
            <w:tcBorders>
              <w:top w:val="single" w:sz="4" w:space="0" w:color="000000"/>
              <w:left w:val="single" w:sz="4" w:space="0" w:color="000000"/>
            </w:tcBorders>
          </w:tcPr>
          <w:p w14:paraId="52F2E13E" w14:textId="77777777" w:rsidR="00B43930" w:rsidRPr="00F320B9" w:rsidRDefault="00B43930" w:rsidP="007D1A15">
            <w:pPr>
              <w:pStyle w:val="TableEntry"/>
            </w:pPr>
            <w:r w:rsidRPr="00F320B9">
              <w:t>IRN (Insurance Register Number)</w:t>
            </w:r>
          </w:p>
        </w:tc>
        <w:tc>
          <w:tcPr>
            <w:tcW w:w="1080" w:type="dxa"/>
            <w:tcBorders>
              <w:top w:val="single" w:sz="4" w:space="0" w:color="000000"/>
              <w:left w:val="single" w:sz="4" w:space="0" w:color="000000"/>
            </w:tcBorders>
          </w:tcPr>
          <w:p w14:paraId="4AB7F704" w14:textId="77777777" w:rsidR="00B43930" w:rsidRPr="00F320B9" w:rsidRDefault="00B43930" w:rsidP="007D1A15">
            <w:pPr>
              <w:pStyle w:val="TableEntry"/>
            </w:pPr>
            <w:r w:rsidRPr="00F320B9">
              <w:t>CX[250]</w:t>
            </w:r>
          </w:p>
        </w:tc>
        <w:tc>
          <w:tcPr>
            <w:tcW w:w="874" w:type="dxa"/>
            <w:tcBorders>
              <w:top w:val="single" w:sz="4" w:space="0" w:color="000000"/>
              <w:left w:val="single" w:sz="4" w:space="0" w:color="000000"/>
            </w:tcBorders>
          </w:tcPr>
          <w:p w14:paraId="0E8C3916" w14:textId="77777777" w:rsidR="00B43930" w:rsidRPr="00F320B9" w:rsidRDefault="00B43930" w:rsidP="007D1A15">
            <w:pPr>
              <w:pStyle w:val="TableEntry"/>
            </w:pPr>
            <w:r w:rsidRPr="00F320B9">
              <w:t>IN1-49</w:t>
            </w:r>
          </w:p>
        </w:tc>
        <w:tc>
          <w:tcPr>
            <w:tcW w:w="836" w:type="dxa"/>
            <w:tcBorders>
              <w:top w:val="single" w:sz="4" w:space="0" w:color="000000"/>
              <w:left w:val="single" w:sz="4" w:space="0" w:color="000000"/>
            </w:tcBorders>
          </w:tcPr>
          <w:p w14:paraId="3476B24C"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tcBorders>
          </w:tcPr>
          <w:p w14:paraId="48A2D504"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tcBorders>
          </w:tcPr>
          <w:p w14:paraId="29D2D844" w14:textId="77777777" w:rsidR="00B43930" w:rsidRPr="00F320B9" w:rsidRDefault="00B43930" w:rsidP="007D1A15">
            <w:pPr>
              <w:pStyle w:val="TableEntry"/>
            </w:pPr>
            <w:r w:rsidRPr="00F320B9">
              <w:t xml:space="preserve">NIR </w:t>
            </w:r>
          </w:p>
        </w:tc>
        <w:tc>
          <w:tcPr>
            <w:tcW w:w="1723" w:type="dxa"/>
            <w:tcBorders>
              <w:top w:val="single" w:sz="4" w:space="0" w:color="000000"/>
              <w:left w:val="single" w:sz="4" w:space="0" w:color="000000"/>
              <w:right w:val="single" w:sz="4" w:space="0" w:color="000000"/>
            </w:tcBorders>
          </w:tcPr>
          <w:p w14:paraId="18BF6C11" w14:textId="77777777" w:rsidR="00B43930" w:rsidRPr="00F320B9" w:rsidRDefault="00B43930" w:rsidP="007D1A15">
            <w:pPr>
              <w:pStyle w:val="TableEntry"/>
            </w:pPr>
            <w:r w:rsidRPr="00F320B9">
              <w:t>Vitale smart card or legal attestation.</w:t>
            </w:r>
          </w:p>
          <w:p w14:paraId="02A186F8" w14:textId="77777777" w:rsidR="00B43930" w:rsidRPr="00F320B9" w:rsidRDefault="00B43930" w:rsidP="007D1A15">
            <w:pPr>
              <w:pStyle w:val="TableEntry"/>
            </w:pPr>
          </w:p>
        </w:tc>
      </w:tr>
      <w:tr w:rsidR="00B43930" w:rsidRPr="00F320B9" w14:paraId="1BB7A902" w14:textId="77777777" w:rsidTr="00CE0F24">
        <w:trPr>
          <w:cantSplit/>
          <w:jc w:val="center"/>
        </w:trPr>
        <w:tc>
          <w:tcPr>
            <w:tcW w:w="1184" w:type="dxa"/>
            <w:vMerge/>
            <w:tcBorders>
              <w:top w:val="single" w:sz="4" w:space="0" w:color="000000"/>
              <w:left w:val="single" w:sz="4" w:space="0" w:color="000000"/>
              <w:bottom w:val="single" w:sz="4" w:space="0" w:color="000000"/>
            </w:tcBorders>
          </w:tcPr>
          <w:p w14:paraId="2F0A637D"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3C978379" w14:textId="77777777" w:rsidR="00B43930" w:rsidRPr="00F320B9" w:rsidRDefault="00B43930" w:rsidP="007D1A15">
            <w:pPr>
              <w:pStyle w:val="TableEntry"/>
            </w:pPr>
            <w:r w:rsidRPr="00F320B9">
              <w:t>Management code read on the legal attestation or provided by Vitale card API.</w:t>
            </w:r>
          </w:p>
        </w:tc>
        <w:tc>
          <w:tcPr>
            <w:tcW w:w="1080" w:type="dxa"/>
            <w:tcBorders>
              <w:top w:val="single" w:sz="4" w:space="0" w:color="000000"/>
              <w:left w:val="single" w:sz="4" w:space="0" w:color="000000"/>
              <w:bottom w:val="single" w:sz="4" w:space="0" w:color="000000"/>
            </w:tcBorders>
          </w:tcPr>
          <w:p w14:paraId="1B9B9815" w14:textId="77777777" w:rsidR="00B43930" w:rsidRPr="00F320B9" w:rsidRDefault="00B43930" w:rsidP="007D1A15">
            <w:pPr>
              <w:pStyle w:val="TableEntry"/>
            </w:pPr>
            <w:r w:rsidRPr="00F320B9">
              <w:t>IS[20]</w:t>
            </w:r>
          </w:p>
        </w:tc>
        <w:tc>
          <w:tcPr>
            <w:tcW w:w="874" w:type="dxa"/>
            <w:tcBorders>
              <w:top w:val="single" w:sz="4" w:space="0" w:color="000000"/>
              <w:left w:val="single" w:sz="4" w:space="0" w:color="000000"/>
              <w:bottom w:val="single" w:sz="4" w:space="0" w:color="000000"/>
            </w:tcBorders>
          </w:tcPr>
          <w:p w14:paraId="3B2614A0" w14:textId="77777777" w:rsidR="00B43930" w:rsidRPr="00F320B9" w:rsidRDefault="00B43930" w:rsidP="007D1A15">
            <w:pPr>
              <w:pStyle w:val="TableEntry"/>
            </w:pPr>
            <w:r w:rsidRPr="00F320B9">
              <w:t>IN1-35</w:t>
            </w:r>
          </w:p>
        </w:tc>
        <w:tc>
          <w:tcPr>
            <w:tcW w:w="836" w:type="dxa"/>
            <w:tcBorders>
              <w:top w:val="single" w:sz="4" w:space="0" w:color="000000"/>
              <w:left w:val="single" w:sz="4" w:space="0" w:color="000000"/>
              <w:bottom w:val="single" w:sz="4" w:space="0" w:color="000000"/>
            </w:tcBorders>
          </w:tcPr>
          <w:p w14:paraId="3EF22467"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bottom w:val="single" w:sz="4" w:space="0" w:color="000000"/>
            </w:tcBorders>
          </w:tcPr>
          <w:p w14:paraId="6A6B5AEF"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bottom w:val="single" w:sz="4" w:space="0" w:color="000000"/>
            </w:tcBorders>
          </w:tcPr>
          <w:p w14:paraId="338C62A9" w14:textId="77777777" w:rsidR="00B43930" w:rsidRPr="00F320B9" w:rsidRDefault="00B43930" w:rsidP="007D1A15">
            <w:pPr>
              <w:pStyle w:val="TableEntry"/>
            </w:pPr>
            <w:r w:rsidRPr="00F320B9">
              <w:t>2 alphanumerical characters</w:t>
            </w:r>
          </w:p>
          <w:p w14:paraId="2BB1AD16" w14:textId="77777777" w:rsidR="00B43930" w:rsidRPr="00F320B9" w:rsidRDefault="00B43930" w:rsidP="007D1A15">
            <w:pPr>
              <w:pStyle w:val="TableEntry"/>
            </w:pPr>
            <w:r w:rsidRPr="00F320B9">
              <w:t xml:space="preserve"> </w:t>
            </w:r>
          </w:p>
        </w:tc>
        <w:tc>
          <w:tcPr>
            <w:tcW w:w="1723" w:type="dxa"/>
            <w:tcBorders>
              <w:top w:val="single" w:sz="4" w:space="0" w:color="000000"/>
              <w:left w:val="single" w:sz="4" w:space="0" w:color="000000"/>
              <w:bottom w:val="single" w:sz="4" w:space="0" w:color="000000"/>
              <w:right w:val="single" w:sz="4" w:space="0" w:color="000000"/>
            </w:tcBorders>
          </w:tcPr>
          <w:p w14:paraId="5A49E79A" w14:textId="77777777" w:rsidR="00B43930" w:rsidRPr="00F320B9" w:rsidRDefault="00B43930" w:rsidP="007D1A15">
            <w:pPr>
              <w:pStyle w:val="TableEntry"/>
            </w:pPr>
            <w:r w:rsidRPr="00F320B9">
              <w:t>Vitale card</w:t>
            </w:r>
          </w:p>
          <w:p w14:paraId="6046EB24" w14:textId="77777777" w:rsidR="00B43930" w:rsidRPr="00F320B9" w:rsidRDefault="00B43930" w:rsidP="007D1A15">
            <w:pPr>
              <w:pStyle w:val="TableEntry"/>
            </w:pPr>
            <w:r w:rsidRPr="00F320B9">
              <w:t xml:space="preserve">List available at </w:t>
            </w:r>
            <w:hyperlink r:id="rId35" w:history="1">
              <w:r w:rsidRPr="00F320B9">
                <w:rPr>
                  <w:rStyle w:val="Hyperlink"/>
                </w:rPr>
                <w:t>www.sesam-vitale.fr</w:t>
              </w:r>
            </w:hyperlink>
            <w:r w:rsidRPr="00F320B9">
              <w:t xml:space="preserve"> (CDC 1.40-Workstation data dictionary)</w:t>
            </w:r>
          </w:p>
        </w:tc>
      </w:tr>
      <w:tr w:rsidR="00B43930" w:rsidRPr="00F320B9" w14:paraId="7F09EEEF" w14:textId="77777777" w:rsidTr="00CE0F24">
        <w:trPr>
          <w:cantSplit/>
          <w:jc w:val="center"/>
        </w:trPr>
        <w:tc>
          <w:tcPr>
            <w:tcW w:w="1184" w:type="dxa"/>
            <w:vMerge/>
            <w:tcBorders>
              <w:top w:val="single" w:sz="4" w:space="0" w:color="000000"/>
              <w:left w:val="single" w:sz="4" w:space="0" w:color="000000"/>
              <w:bottom w:val="single" w:sz="4" w:space="0" w:color="000000"/>
            </w:tcBorders>
          </w:tcPr>
          <w:p w14:paraId="6FDB7EE6"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52A04134" w14:textId="77777777" w:rsidR="00B43930" w:rsidRPr="00F320B9" w:rsidRDefault="00B43930" w:rsidP="007D1A15">
            <w:pPr>
              <w:pStyle w:val="TableEntry"/>
            </w:pPr>
            <w:r w:rsidRPr="00F320B9">
              <w:t>Identity</w:t>
            </w:r>
          </w:p>
        </w:tc>
        <w:tc>
          <w:tcPr>
            <w:tcW w:w="1080" w:type="dxa"/>
            <w:tcBorders>
              <w:top w:val="single" w:sz="4" w:space="0" w:color="000000"/>
              <w:left w:val="single" w:sz="4" w:space="0" w:color="000000"/>
              <w:bottom w:val="single" w:sz="4" w:space="0" w:color="000000"/>
            </w:tcBorders>
          </w:tcPr>
          <w:p w14:paraId="68F24746" w14:textId="77777777" w:rsidR="00B43930" w:rsidRPr="00F320B9" w:rsidRDefault="00B43930" w:rsidP="007D1A15">
            <w:pPr>
              <w:pStyle w:val="TableEntry"/>
            </w:pPr>
            <w:r w:rsidRPr="00F320B9">
              <w:t>XPN[250]</w:t>
            </w:r>
          </w:p>
        </w:tc>
        <w:tc>
          <w:tcPr>
            <w:tcW w:w="874" w:type="dxa"/>
            <w:tcBorders>
              <w:top w:val="single" w:sz="4" w:space="0" w:color="000000"/>
              <w:left w:val="single" w:sz="4" w:space="0" w:color="000000"/>
              <w:bottom w:val="single" w:sz="4" w:space="0" w:color="000000"/>
            </w:tcBorders>
          </w:tcPr>
          <w:p w14:paraId="31A52B09" w14:textId="77777777" w:rsidR="00B43930" w:rsidRPr="00F320B9" w:rsidRDefault="00B43930" w:rsidP="007D1A15">
            <w:pPr>
              <w:pStyle w:val="TableEntry"/>
            </w:pPr>
            <w:r w:rsidRPr="00F320B9">
              <w:t>IN1-16</w:t>
            </w:r>
          </w:p>
        </w:tc>
        <w:tc>
          <w:tcPr>
            <w:tcW w:w="836" w:type="dxa"/>
            <w:tcBorders>
              <w:top w:val="single" w:sz="4" w:space="0" w:color="000000"/>
              <w:left w:val="single" w:sz="4" w:space="0" w:color="000000"/>
              <w:bottom w:val="single" w:sz="4" w:space="0" w:color="000000"/>
            </w:tcBorders>
          </w:tcPr>
          <w:p w14:paraId="2870D39C"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bottom w:val="single" w:sz="4" w:space="0" w:color="000000"/>
            </w:tcBorders>
          </w:tcPr>
          <w:p w14:paraId="0B72CB43"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bottom w:val="single" w:sz="4" w:space="0" w:color="000000"/>
            </w:tcBorders>
          </w:tcPr>
          <w:p w14:paraId="4DEC76AC" w14:textId="77777777" w:rsidR="00B43930" w:rsidRPr="00F320B9" w:rsidRDefault="00B43930" w:rsidP="007D1A15">
            <w:pPr>
              <w:pStyle w:val="TableEntry"/>
            </w:pPr>
            <w:r w:rsidRPr="00F320B9">
              <w:t>Last name, first name</w:t>
            </w:r>
          </w:p>
        </w:tc>
        <w:tc>
          <w:tcPr>
            <w:tcW w:w="1723" w:type="dxa"/>
            <w:tcBorders>
              <w:top w:val="single" w:sz="4" w:space="0" w:color="000000"/>
              <w:left w:val="single" w:sz="4" w:space="0" w:color="000000"/>
              <w:bottom w:val="single" w:sz="4" w:space="0" w:color="000000"/>
              <w:right w:val="single" w:sz="4" w:space="0" w:color="000000"/>
            </w:tcBorders>
          </w:tcPr>
          <w:p w14:paraId="03917A35" w14:textId="77777777" w:rsidR="00B43930" w:rsidRPr="00F320B9" w:rsidRDefault="00B43930" w:rsidP="007D1A15">
            <w:pPr>
              <w:pStyle w:val="TableEntry"/>
            </w:pPr>
          </w:p>
        </w:tc>
      </w:tr>
      <w:tr w:rsidR="00B43930" w:rsidRPr="00F320B9" w14:paraId="6E9DDE20" w14:textId="77777777" w:rsidTr="00CE0F24">
        <w:trPr>
          <w:cantSplit/>
          <w:jc w:val="center"/>
        </w:trPr>
        <w:tc>
          <w:tcPr>
            <w:tcW w:w="1184" w:type="dxa"/>
            <w:vMerge/>
            <w:tcBorders>
              <w:top w:val="single" w:sz="4" w:space="0" w:color="000000"/>
              <w:left w:val="single" w:sz="4" w:space="0" w:color="000000"/>
              <w:bottom w:val="single" w:sz="4" w:space="0" w:color="000000"/>
            </w:tcBorders>
          </w:tcPr>
          <w:p w14:paraId="3B20430E"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5FB95038" w14:textId="77777777" w:rsidR="00B43930" w:rsidRPr="00F320B9" w:rsidRDefault="00B43930" w:rsidP="007D1A15">
            <w:pPr>
              <w:pStyle w:val="TableEntry"/>
            </w:pPr>
            <w:r w:rsidRPr="00F320B9">
              <w:t>Address</w:t>
            </w:r>
          </w:p>
        </w:tc>
        <w:tc>
          <w:tcPr>
            <w:tcW w:w="1080" w:type="dxa"/>
            <w:tcBorders>
              <w:top w:val="single" w:sz="4" w:space="0" w:color="000000"/>
              <w:left w:val="single" w:sz="4" w:space="0" w:color="000000"/>
              <w:bottom w:val="single" w:sz="4" w:space="0" w:color="000000"/>
            </w:tcBorders>
          </w:tcPr>
          <w:p w14:paraId="63474FE7" w14:textId="77777777" w:rsidR="00B43930" w:rsidRPr="00F320B9" w:rsidRDefault="00B43930" w:rsidP="007D1A15">
            <w:pPr>
              <w:pStyle w:val="TableEntry"/>
            </w:pPr>
            <w:r w:rsidRPr="00F320B9">
              <w:t>XAD[250]</w:t>
            </w:r>
          </w:p>
        </w:tc>
        <w:tc>
          <w:tcPr>
            <w:tcW w:w="874" w:type="dxa"/>
            <w:tcBorders>
              <w:top w:val="single" w:sz="4" w:space="0" w:color="000000"/>
              <w:left w:val="single" w:sz="4" w:space="0" w:color="000000"/>
              <w:bottom w:val="single" w:sz="4" w:space="0" w:color="000000"/>
            </w:tcBorders>
          </w:tcPr>
          <w:p w14:paraId="41D14FC6" w14:textId="77777777" w:rsidR="00B43930" w:rsidRPr="00F320B9" w:rsidRDefault="00B43930" w:rsidP="007D1A15">
            <w:pPr>
              <w:pStyle w:val="TableEntry"/>
            </w:pPr>
            <w:r w:rsidRPr="00F320B9">
              <w:t>IN1-19</w:t>
            </w:r>
          </w:p>
        </w:tc>
        <w:tc>
          <w:tcPr>
            <w:tcW w:w="836" w:type="dxa"/>
            <w:tcBorders>
              <w:top w:val="single" w:sz="4" w:space="0" w:color="000000"/>
              <w:left w:val="single" w:sz="4" w:space="0" w:color="000000"/>
              <w:bottom w:val="single" w:sz="4" w:space="0" w:color="000000"/>
            </w:tcBorders>
          </w:tcPr>
          <w:p w14:paraId="15EE2644"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bottom w:val="single" w:sz="4" w:space="0" w:color="000000"/>
            </w:tcBorders>
          </w:tcPr>
          <w:p w14:paraId="6C3EAF2E"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bottom w:val="single" w:sz="4" w:space="0" w:color="000000"/>
            </w:tcBorders>
          </w:tcPr>
          <w:p w14:paraId="3BD3658E" w14:textId="77777777" w:rsidR="00B43930" w:rsidRPr="00F320B9" w:rsidRDefault="00B43930" w:rsidP="007D1A15">
            <w:pPr>
              <w:pStyle w:val="TableEntry"/>
            </w:pPr>
          </w:p>
        </w:tc>
        <w:tc>
          <w:tcPr>
            <w:tcW w:w="1723" w:type="dxa"/>
            <w:tcBorders>
              <w:top w:val="single" w:sz="4" w:space="0" w:color="000000"/>
              <w:left w:val="single" w:sz="4" w:space="0" w:color="000000"/>
              <w:bottom w:val="single" w:sz="4" w:space="0" w:color="000000"/>
              <w:right w:val="single" w:sz="4" w:space="0" w:color="000000"/>
            </w:tcBorders>
          </w:tcPr>
          <w:p w14:paraId="37EBDD84" w14:textId="77777777" w:rsidR="00B43930" w:rsidRPr="00F320B9" w:rsidRDefault="00B43930" w:rsidP="007D1A15">
            <w:pPr>
              <w:pStyle w:val="TableEntry"/>
            </w:pPr>
          </w:p>
        </w:tc>
      </w:tr>
      <w:tr w:rsidR="00B43930" w:rsidRPr="00F320B9" w14:paraId="7591325F" w14:textId="77777777" w:rsidTr="00CE0F24">
        <w:trPr>
          <w:cantSplit/>
          <w:jc w:val="center"/>
        </w:trPr>
        <w:tc>
          <w:tcPr>
            <w:tcW w:w="1184" w:type="dxa"/>
            <w:vMerge/>
            <w:tcBorders>
              <w:top w:val="single" w:sz="4" w:space="0" w:color="000000"/>
              <w:left w:val="single" w:sz="4" w:space="0" w:color="000000"/>
              <w:bottom w:val="single" w:sz="4" w:space="0" w:color="000000"/>
            </w:tcBorders>
          </w:tcPr>
          <w:p w14:paraId="395F7546"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1E22DDD1" w14:textId="77777777" w:rsidR="00B43930" w:rsidRPr="00F320B9" w:rsidRDefault="00B43930" w:rsidP="007D1A15">
            <w:pPr>
              <w:pStyle w:val="TableEntry"/>
            </w:pPr>
            <w:r w:rsidRPr="00F320B9">
              <w:t>Telephones</w:t>
            </w:r>
          </w:p>
        </w:tc>
        <w:tc>
          <w:tcPr>
            <w:tcW w:w="1080" w:type="dxa"/>
            <w:tcBorders>
              <w:top w:val="single" w:sz="4" w:space="0" w:color="000000"/>
              <w:left w:val="single" w:sz="4" w:space="0" w:color="000000"/>
              <w:bottom w:val="single" w:sz="4" w:space="0" w:color="000000"/>
            </w:tcBorders>
          </w:tcPr>
          <w:p w14:paraId="3AA4572B" w14:textId="77777777" w:rsidR="00B43930" w:rsidRPr="00F320B9" w:rsidRDefault="00B43930" w:rsidP="007D1A15">
            <w:pPr>
              <w:pStyle w:val="TableEntry"/>
            </w:pPr>
            <w:r w:rsidRPr="00F320B9">
              <w:t>XTN[250]</w:t>
            </w:r>
          </w:p>
        </w:tc>
        <w:tc>
          <w:tcPr>
            <w:tcW w:w="874" w:type="dxa"/>
            <w:tcBorders>
              <w:top w:val="single" w:sz="4" w:space="0" w:color="000000"/>
              <w:left w:val="single" w:sz="4" w:space="0" w:color="000000"/>
              <w:bottom w:val="single" w:sz="4" w:space="0" w:color="000000"/>
            </w:tcBorders>
          </w:tcPr>
          <w:p w14:paraId="4DB0E7F5" w14:textId="77777777" w:rsidR="00B43930" w:rsidRPr="00F320B9" w:rsidRDefault="00B43930" w:rsidP="007D1A15">
            <w:pPr>
              <w:pStyle w:val="TableEntry"/>
            </w:pPr>
            <w:r w:rsidRPr="00F320B9">
              <w:t>IN2-63</w:t>
            </w:r>
          </w:p>
        </w:tc>
        <w:tc>
          <w:tcPr>
            <w:tcW w:w="836" w:type="dxa"/>
            <w:tcBorders>
              <w:top w:val="single" w:sz="4" w:space="0" w:color="000000"/>
              <w:left w:val="single" w:sz="4" w:space="0" w:color="000000"/>
              <w:bottom w:val="single" w:sz="4" w:space="0" w:color="000000"/>
            </w:tcBorders>
          </w:tcPr>
          <w:p w14:paraId="16BF8BF5"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bottom w:val="single" w:sz="4" w:space="0" w:color="000000"/>
            </w:tcBorders>
          </w:tcPr>
          <w:p w14:paraId="4D68E356"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bottom w:val="single" w:sz="4" w:space="0" w:color="000000"/>
            </w:tcBorders>
          </w:tcPr>
          <w:p w14:paraId="4BE62FF6" w14:textId="77777777" w:rsidR="00B43930" w:rsidRPr="00F320B9" w:rsidRDefault="00B43930" w:rsidP="007D1A15">
            <w:pPr>
              <w:pStyle w:val="TableEntry"/>
            </w:pPr>
          </w:p>
        </w:tc>
        <w:tc>
          <w:tcPr>
            <w:tcW w:w="1723" w:type="dxa"/>
            <w:tcBorders>
              <w:top w:val="single" w:sz="4" w:space="0" w:color="000000"/>
              <w:left w:val="single" w:sz="4" w:space="0" w:color="000000"/>
              <w:bottom w:val="single" w:sz="4" w:space="0" w:color="000000"/>
              <w:right w:val="single" w:sz="4" w:space="0" w:color="000000"/>
            </w:tcBorders>
          </w:tcPr>
          <w:p w14:paraId="58CAC26A" w14:textId="77777777" w:rsidR="00B43930" w:rsidRPr="00F320B9" w:rsidRDefault="00B43930" w:rsidP="007D1A15">
            <w:pPr>
              <w:pStyle w:val="TableEntry"/>
            </w:pPr>
          </w:p>
        </w:tc>
      </w:tr>
      <w:tr w:rsidR="00B43930" w:rsidRPr="00F320B9" w14:paraId="166C0DF0" w14:textId="77777777" w:rsidTr="00CE0F24">
        <w:trPr>
          <w:cantSplit/>
          <w:jc w:val="center"/>
        </w:trPr>
        <w:tc>
          <w:tcPr>
            <w:tcW w:w="1184" w:type="dxa"/>
            <w:vMerge w:val="restart"/>
            <w:tcBorders>
              <w:top w:val="single" w:sz="4" w:space="0" w:color="000000"/>
              <w:left w:val="single" w:sz="4" w:space="0" w:color="000000"/>
              <w:bottom w:val="single" w:sz="4" w:space="0" w:color="000000"/>
            </w:tcBorders>
          </w:tcPr>
          <w:p w14:paraId="5E466CDB" w14:textId="77777777" w:rsidR="00B43930" w:rsidRPr="00F320B9" w:rsidRDefault="00B43930" w:rsidP="007D1A15">
            <w:pPr>
              <w:pStyle w:val="TableEntry"/>
            </w:pPr>
            <w:r w:rsidRPr="00F320B9">
              <w:t>Beneficiary</w:t>
            </w:r>
          </w:p>
        </w:tc>
        <w:tc>
          <w:tcPr>
            <w:tcW w:w="1710" w:type="dxa"/>
            <w:tcBorders>
              <w:top w:val="single" w:sz="4" w:space="0" w:color="000000"/>
              <w:left w:val="single" w:sz="4" w:space="0" w:color="000000"/>
              <w:bottom w:val="single" w:sz="4" w:space="0" w:color="000000"/>
            </w:tcBorders>
          </w:tcPr>
          <w:p w14:paraId="4ECB019F" w14:textId="77777777" w:rsidR="00B43930" w:rsidRPr="00F320B9" w:rsidRDefault="00B43930" w:rsidP="007D1A15">
            <w:pPr>
              <w:pStyle w:val="TableEntry"/>
            </w:pPr>
          </w:p>
        </w:tc>
        <w:tc>
          <w:tcPr>
            <w:tcW w:w="1080" w:type="dxa"/>
            <w:tcBorders>
              <w:top w:val="single" w:sz="4" w:space="0" w:color="000000"/>
              <w:left w:val="single" w:sz="4" w:space="0" w:color="000000"/>
              <w:bottom w:val="single" w:sz="4" w:space="0" w:color="000000"/>
            </w:tcBorders>
          </w:tcPr>
          <w:p w14:paraId="5D0A1876" w14:textId="77777777" w:rsidR="00B43930" w:rsidRPr="00F320B9" w:rsidRDefault="00B43930" w:rsidP="007D1A15">
            <w:pPr>
              <w:pStyle w:val="TableEntry"/>
            </w:pPr>
          </w:p>
        </w:tc>
        <w:tc>
          <w:tcPr>
            <w:tcW w:w="874" w:type="dxa"/>
            <w:tcBorders>
              <w:top w:val="single" w:sz="4" w:space="0" w:color="000000"/>
              <w:left w:val="single" w:sz="4" w:space="0" w:color="000000"/>
              <w:bottom w:val="single" w:sz="4" w:space="0" w:color="000000"/>
            </w:tcBorders>
          </w:tcPr>
          <w:p w14:paraId="67594FB1" w14:textId="77777777" w:rsidR="00B43930" w:rsidRPr="00F320B9" w:rsidRDefault="00B43930" w:rsidP="007D1A15">
            <w:pPr>
              <w:pStyle w:val="TableEntry"/>
            </w:pPr>
          </w:p>
        </w:tc>
        <w:tc>
          <w:tcPr>
            <w:tcW w:w="836" w:type="dxa"/>
            <w:tcBorders>
              <w:top w:val="single" w:sz="4" w:space="0" w:color="000000"/>
              <w:left w:val="single" w:sz="4" w:space="0" w:color="000000"/>
              <w:bottom w:val="single" w:sz="4" w:space="0" w:color="000000"/>
            </w:tcBorders>
          </w:tcPr>
          <w:p w14:paraId="6853178F" w14:textId="77777777" w:rsidR="00B43930" w:rsidRPr="00F320B9" w:rsidRDefault="00B43930" w:rsidP="007D1A15">
            <w:pPr>
              <w:pStyle w:val="TableEntry"/>
            </w:pPr>
          </w:p>
        </w:tc>
        <w:tc>
          <w:tcPr>
            <w:tcW w:w="810" w:type="dxa"/>
            <w:tcBorders>
              <w:top w:val="single" w:sz="4" w:space="0" w:color="000000"/>
              <w:left w:val="single" w:sz="4" w:space="0" w:color="000000"/>
              <w:bottom w:val="single" w:sz="4" w:space="0" w:color="000000"/>
            </w:tcBorders>
          </w:tcPr>
          <w:p w14:paraId="56BBB61E" w14:textId="77777777" w:rsidR="00B43930" w:rsidRPr="00F320B9" w:rsidRDefault="00B43930" w:rsidP="007D1A15">
            <w:pPr>
              <w:pStyle w:val="TableEntry"/>
            </w:pPr>
          </w:p>
        </w:tc>
        <w:tc>
          <w:tcPr>
            <w:tcW w:w="1530" w:type="dxa"/>
            <w:tcBorders>
              <w:top w:val="single" w:sz="4" w:space="0" w:color="000000"/>
              <w:left w:val="single" w:sz="4" w:space="0" w:color="000000"/>
              <w:bottom w:val="single" w:sz="4" w:space="0" w:color="000000"/>
            </w:tcBorders>
          </w:tcPr>
          <w:p w14:paraId="7A468FAF" w14:textId="77777777" w:rsidR="00B43930" w:rsidRPr="00F320B9" w:rsidRDefault="00B43930" w:rsidP="007D1A15">
            <w:pPr>
              <w:pStyle w:val="TableEntry"/>
            </w:pPr>
          </w:p>
        </w:tc>
        <w:tc>
          <w:tcPr>
            <w:tcW w:w="1723" w:type="dxa"/>
            <w:tcBorders>
              <w:top w:val="single" w:sz="4" w:space="0" w:color="000000"/>
              <w:left w:val="single" w:sz="4" w:space="0" w:color="000000"/>
              <w:bottom w:val="single" w:sz="4" w:space="0" w:color="000000"/>
              <w:right w:val="single" w:sz="4" w:space="0" w:color="000000"/>
            </w:tcBorders>
          </w:tcPr>
          <w:p w14:paraId="00033745" w14:textId="77777777" w:rsidR="00B43930" w:rsidRPr="00F320B9" w:rsidRDefault="00B43930" w:rsidP="007D1A15">
            <w:pPr>
              <w:pStyle w:val="TableEntry"/>
            </w:pPr>
          </w:p>
        </w:tc>
      </w:tr>
      <w:tr w:rsidR="00B43930" w:rsidRPr="00F320B9" w14:paraId="6A783FC9" w14:textId="77777777" w:rsidTr="00CE0F24">
        <w:trPr>
          <w:cantSplit/>
          <w:jc w:val="center"/>
        </w:trPr>
        <w:tc>
          <w:tcPr>
            <w:tcW w:w="1184" w:type="dxa"/>
            <w:vMerge/>
            <w:tcBorders>
              <w:top w:val="single" w:sz="4" w:space="0" w:color="000000"/>
              <w:left w:val="single" w:sz="4" w:space="0" w:color="000000"/>
              <w:bottom w:val="single" w:sz="4" w:space="0" w:color="000000"/>
            </w:tcBorders>
          </w:tcPr>
          <w:p w14:paraId="4A5F68AF"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493FE797" w14:textId="77777777" w:rsidR="00B43930" w:rsidRPr="00F320B9" w:rsidRDefault="00B43930" w:rsidP="007D1A15">
            <w:pPr>
              <w:pStyle w:val="TableEntry"/>
            </w:pPr>
            <w:r w:rsidRPr="00F320B9">
              <w:t>Birth order</w:t>
            </w:r>
          </w:p>
        </w:tc>
        <w:tc>
          <w:tcPr>
            <w:tcW w:w="1080" w:type="dxa"/>
            <w:tcBorders>
              <w:top w:val="single" w:sz="4" w:space="0" w:color="000000"/>
              <w:left w:val="single" w:sz="4" w:space="0" w:color="000000"/>
              <w:bottom w:val="single" w:sz="4" w:space="0" w:color="000000"/>
            </w:tcBorders>
          </w:tcPr>
          <w:p w14:paraId="33A45E21" w14:textId="77777777" w:rsidR="00B43930" w:rsidRPr="00F320B9" w:rsidRDefault="00B43930" w:rsidP="007D1A15">
            <w:pPr>
              <w:pStyle w:val="TableEntry"/>
            </w:pPr>
            <w:r w:rsidRPr="00F320B9">
              <w:t>NM</w:t>
            </w:r>
          </w:p>
        </w:tc>
        <w:tc>
          <w:tcPr>
            <w:tcW w:w="874" w:type="dxa"/>
            <w:tcBorders>
              <w:top w:val="single" w:sz="4" w:space="0" w:color="000000"/>
              <w:left w:val="single" w:sz="4" w:space="0" w:color="000000"/>
              <w:bottom w:val="single" w:sz="4" w:space="0" w:color="000000"/>
            </w:tcBorders>
          </w:tcPr>
          <w:p w14:paraId="43BBDC66" w14:textId="77777777" w:rsidR="00B43930" w:rsidRPr="00F320B9" w:rsidRDefault="00B43930" w:rsidP="007D1A15">
            <w:pPr>
              <w:pStyle w:val="TableEntry"/>
            </w:pPr>
            <w:r w:rsidRPr="00F320B9">
              <w:t>PID-25</w:t>
            </w:r>
          </w:p>
        </w:tc>
        <w:tc>
          <w:tcPr>
            <w:tcW w:w="836" w:type="dxa"/>
            <w:tcBorders>
              <w:top w:val="single" w:sz="4" w:space="0" w:color="000000"/>
              <w:left w:val="single" w:sz="4" w:space="0" w:color="000000"/>
              <w:bottom w:val="single" w:sz="4" w:space="0" w:color="000000"/>
            </w:tcBorders>
          </w:tcPr>
          <w:p w14:paraId="190308AD"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bottom w:val="single" w:sz="4" w:space="0" w:color="000000"/>
            </w:tcBorders>
          </w:tcPr>
          <w:p w14:paraId="2470A399"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bottom w:val="single" w:sz="4" w:space="0" w:color="000000"/>
            </w:tcBorders>
          </w:tcPr>
          <w:p w14:paraId="1040FAC1" w14:textId="77777777" w:rsidR="00B43930" w:rsidRPr="00F320B9" w:rsidRDefault="00B43930" w:rsidP="007D1A15">
            <w:pPr>
              <w:pStyle w:val="TableEntry"/>
            </w:pPr>
            <w:r w:rsidRPr="00F320B9">
              <w:t xml:space="preserve"> « Birth order », a positive integer for a multiple birth.</w:t>
            </w:r>
          </w:p>
          <w:p w14:paraId="27E06D3F" w14:textId="77777777" w:rsidR="00B43930" w:rsidRPr="00F320B9" w:rsidRDefault="00B43930" w:rsidP="007D1A15">
            <w:pPr>
              <w:pStyle w:val="TableEntry"/>
            </w:pPr>
            <w:r w:rsidRPr="00F320B9">
              <w:t xml:space="preserve">Otherwise it remains empty </w:t>
            </w:r>
          </w:p>
        </w:tc>
        <w:tc>
          <w:tcPr>
            <w:tcW w:w="1723" w:type="dxa"/>
            <w:tcBorders>
              <w:top w:val="single" w:sz="4" w:space="0" w:color="000000"/>
              <w:left w:val="single" w:sz="4" w:space="0" w:color="000000"/>
              <w:bottom w:val="single" w:sz="4" w:space="0" w:color="000000"/>
              <w:right w:val="single" w:sz="4" w:space="0" w:color="000000"/>
            </w:tcBorders>
          </w:tcPr>
          <w:p w14:paraId="67CBC707" w14:textId="77777777" w:rsidR="00B43930" w:rsidRPr="00F320B9" w:rsidRDefault="00B43930" w:rsidP="007D1A15">
            <w:pPr>
              <w:pStyle w:val="TableEntry"/>
            </w:pPr>
            <w:r w:rsidRPr="00F320B9">
              <w:t>Vitale card or legal attestation</w:t>
            </w:r>
          </w:p>
          <w:p w14:paraId="0F9F39C7" w14:textId="77777777" w:rsidR="00B43930" w:rsidRPr="00F320B9" w:rsidRDefault="00B43930" w:rsidP="007D1A15">
            <w:pPr>
              <w:pStyle w:val="TableEntry"/>
            </w:pPr>
          </w:p>
        </w:tc>
      </w:tr>
      <w:tr w:rsidR="00B43930" w:rsidRPr="00F320B9" w14:paraId="36CAFEC3" w14:textId="77777777" w:rsidTr="00CE0F24">
        <w:trPr>
          <w:cantSplit/>
          <w:jc w:val="center"/>
        </w:trPr>
        <w:tc>
          <w:tcPr>
            <w:tcW w:w="1184" w:type="dxa"/>
            <w:vMerge/>
            <w:tcBorders>
              <w:top w:val="single" w:sz="4" w:space="0" w:color="000000"/>
              <w:left w:val="single" w:sz="4" w:space="0" w:color="000000"/>
              <w:bottom w:val="single" w:sz="4" w:space="0" w:color="000000"/>
            </w:tcBorders>
          </w:tcPr>
          <w:p w14:paraId="22340093"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4006D939" w14:textId="77777777" w:rsidR="00B43930" w:rsidRPr="00F320B9" w:rsidRDefault="00B43930" w:rsidP="007D1A15">
            <w:pPr>
              <w:pStyle w:val="TableEntry"/>
            </w:pPr>
            <w:r w:rsidRPr="00F320B9">
              <w:t>Beneficiary’s status</w:t>
            </w:r>
          </w:p>
        </w:tc>
        <w:tc>
          <w:tcPr>
            <w:tcW w:w="1080" w:type="dxa"/>
            <w:tcBorders>
              <w:top w:val="single" w:sz="4" w:space="0" w:color="000000"/>
              <w:left w:val="single" w:sz="4" w:space="0" w:color="000000"/>
              <w:bottom w:val="single" w:sz="4" w:space="0" w:color="000000"/>
            </w:tcBorders>
          </w:tcPr>
          <w:p w14:paraId="61C84708" w14:textId="77777777" w:rsidR="00B43930" w:rsidRPr="00F320B9" w:rsidRDefault="00B43930" w:rsidP="007D1A15">
            <w:pPr>
              <w:pStyle w:val="TableEntry"/>
            </w:pPr>
            <w:r w:rsidRPr="00F320B9">
              <w:t>CE[250]</w:t>
            </w:r>
          </w:p>
        </w:tc>
        <w:tc>
          <w:tcPr>
            <w:tcW w:w="874" w:type="dxa"/>
            <w:tcBorders>
              <w:top w:val="single" w:sz="4" w:space="0" w:color="000000"/>
              <w:left w:val="single" w:sz="4" w:space="0" w:color="000000"/>
              <w:bottom w:val="single" w:sz="4" w:space="0" w:color="000000"/>
            </w:tcBorders>
          </w:tcPr>
          <w:p w14:paraId="5B59EA40" w14:textId="77777777" w:rsidR="00B43930" w:rsidRPr="00F320B9" w:rsidRDefault="00B43930" w:rsidP="007D1A15">
            <w:pPr>
              <w:pStyle w:val="TableEntry"/>
            </w:pPr>
            <w:r w:rsidRPr="00F320B9">
              <w:t>IN1-17</w:t>
            </w:r>
          </w:p>
        </w:tc>
        <w:tc>
          <w:tcPr>
            <w:tcW w:w="836" w:type="dxa"/>
            <w:tcBorders>
              <w:top w:val="single" w:sz="4" w:space="0" w:color="000000"/>
              <w:left w:val="single" w:sz="4" w:space="0" w:color="000000"/>
              <w:bottom w:val="single" w:sz="4" w:space="0" w:color="000000"/>
            </w:tcBorders>
          </w:tcPr>
          <w:p w14:paraId="237C8C1E" w14:textId="77777777" w:rsidR="00B43930" w:rsidRPr="00F320B9" w:rsidRDefault="00B43930" w:rsidP="007D1A15">
            <w:pPr>
              <w:pStyle w:val="TableEntry"/>
            </w:pPr>
            <w:r w:rsidRPr="00F320B9">
              <w:t>R</w:t>
            </w:r>
          </w:p>
        </w:tc>
        <w:tc>
          <w:tcPr>
            <w:tcW w:w="810" w:type="dxa"/>
            <w:tcBorders>
              <w:top w:val="single" w:sz="4" w:space="0" w:color="000000"/>
              <w:left w:val="single" w:sz="4" w:space="0" w:color="000000"/>
              <w:bottom w:val="single" w:sz="4" w:space="0" w:color="000000"/>
            </w:tcBorders>
          </w:tcPr>
          <w:p w14:paraId="7C181FD4" w14:textId="77777777" w:rsidR="00B43930" w:rsidRPr="00F320B9" w:rsidRDefault="00B43930" w:rsidP="007D1A15">
            <w:pPr>
              <w:pStyle w:val="TableEntry"/>
            </w:pPr>
            <w:r w:rsidRPr="00F320B9">
              <w:t>[1..1]</w:t>
            </w:r>
          </w:p>
        </w:tc>
        <w:tc>
          <w:tcPr>
            <w:tcW w:w="1530" w:type="dxa"/>
            <w:tcBorders>
              <w:top w:val="single" w:sz="4" w:space="0" w:color="000000"/>
              <w:left w:val="single" w:sz="4" w:space="0" w:color="000000"/>
              <w:bottom w:val="single" w:sz="4" w:space="0" w:color="000000"/>
            </w:tcBorders>
          </w:tcPr>
          <w:p w14:paraId="448A0C6A" w14:textId="77777777" w:rsidR="00B43930" w:rsidRPr="00F320B9" w:rsidRDefault="00B43930" w:rsidP="007D1A15">
            <w:pPr>
              <w:pStyle w:val="TableEntry"/>
            </w:pPr>
            <w:r w:rsidRPr="00F320B9">
              <w:t>2 alphanumerical characters</w:t>
            </w:r>
          </w:p>
          <w:p w14:paraId="7F0B16D8" w14:textId="77777777" w:rsidR="00B43930" w:rsidRPr="00F320B9" w:rsidRDefault="00B43930" w:rsidP="007D1A15">
            <w:pPr>
              <w:pStyle w:val="TableEntry"/>
            </w:pPr>
          </w:p>
        </w:tc>
        <w:tc>
          <w:tcPr>
            <w:tcW w:w="1723" w:type="dxa"/>
            <w:tcBorders>
              <w:top w:val="single" w:sz="4" w:space="0" w:color="000000"/>
              <w:left w:val="single" w:sz="4" w:space="0" w:color="000000"/>
              <w:bottom w:val="single" w:sz="4" w:space="0" w:color="000000"/>
              <w:right w:val="single" w:sz="4" w:space="0" w:color="000000"/>
            </w:tcBorders>
          </w:tcPr>
          <w:p w14:paraId="67786297" w14:textId="77777777" w:rsidR="00B43930" w:rsidRPr="00F320B9" w:rsidRDefault="00B43930" w:rsidP="007D1A15">
            <w:pPr>
              <w:pStyle w:val="TableEntry"/>
            </w:pPr>
            <w:r w:rsidRPr="00F320B9">
              <w:t>Vitale card or legal attestation.</w:t>
            </w:r>
          </w:p>
          <w:p w14:paraId="106B1A18" w14:textId="77777777" w:rsidR="00B43930" w:rsidRPr="00F320B9" w:rsidRDefault="00B43930" w:rsidP="007D1A15">
            <w:pPr>
              <w:pStyle w:val="TableEntry"/>
            </w:pPr>
            <w:r w:rsidRPr="00F320B9">
              <w:t xml:space="preserve">List available at </w:t>
            </w:r>
            <w:hyperlink r:id="rId36" w:history="1">
              <w:r w:rsidRPr="00F320B9">
                <w:rPr>
                  <w:rStyle w:val="Hyperlink"/>
                </w:rPr>
                <w:t>www.sesam-vitale.fr</w:t>
              </w:r>
            </w:hyperlink>
            <w:r w:rsidRPr="00F320B9">
              <w:t xml:space="preserve"> (CDC 1.40-Workstation data dictionary)</w:t>
            </w:r>
          </w:p>
          <w:p w14:paraId="77D4B905" w14:textId="77777777" w:rsidR="00B43930" w:rsidRPr="00F320B9" w:rsidRDefault="00B43930" w:rsidP="007D1A15">
            <w:pPr>
              <w:pStyle w:val="TableEntry"/>
            </w:pPr>
          </w:p>
        </w:tc>
      </w:tr>
      <w:tr w:rsidR="00B43930" w:rsidRPr="00F320B9" w14:paraId="0EF87730" w14:textId="77777777" w:rsidTr="00CE0F24">
        <w:trPr>
          <w:cantSplit/>
          <w:trHeight w:val="1115"/>
          <w:jc w:val="center"/>
        </w:trPr>
        <w:tc>
          <w:tcPr>
            <w:tcW w:w="1184" w:type="dxa"/>
            <w:vMerge w:val="restart"/>
            <w:tcBorders>
              <w:top w:val="single" w:sz="4" w:space="0" w:color="000000"/>
              <w:left w:val="single" w:sz="4" w:space="0" w:color="000000"/>
              <w:bottom w:val="single" w:sz="4" w:space="0" w:color="000000"/>
            </w:tcBorders>
          </w:tcPr>
          <w:p w14:paraId="249C41C1" w14:textId="77777777" w:rsidR="00B43930" w:rsidRPr="00F320B9" w:rsidRDefault="00B43930" w:rsidP="007D1A15">
            <w:pPr>
              <w:pStyle w:val="TableEntry"/>
            </w:pPr>
            <w:r w:rsidRPr="00F320B9">
              <w:t>Coverage period</w:t>
            </w:r>
          </w:p>
        </w:tc>
        <w:tc>
          <w:tcPr>
            <w:tcW w:w="1710" w:type="dxa"/>
            <w:tcBorders>
              <w:top w:val="single" w:sz="4" w:space="0" w:color="000000"/>
              <w:left w:val="single" w:sz="4" w:space="0" w:color="000000"/>
            </w:tcBorders>
          </w:tcPr>
          <w:p w14:paraId="19934476" w14:textId="77777777" w:rsidR="00B43930" w:rsidRPr="00F320B9" w:rsidRDefault="00B43930" w:rsidP="007D1A15">
            <w:pPr>
              <w:pStyle w:val="TableEntry"/>
            </w:pPr>
            <w:r w:rsidRPr="00F320B9">
              <w:t>Beginning</w:t>
            </w:r>
          </w:p>
        </w:tc>
        <w:tc>
          <w:tcPr>
            <w:tcW w:w="1080" w:type="dxa"/>
            <w:tcBorders>
              <w:top w:val="single" w:sz="4" w:space="0" w:color="000000"/>
              <w:left w:val="single" w:sz="4" w:space="0" w:color="000000"/>
            </w:tcBorders>
          </w:tcPr>
          <w:p w14:paraId="41B610F3" w14:textId="77777777" w:rsidR="00B43930" w:rsidRPr="00F320B9" w:rsidRDefault="00B43930" w:rsidP="007D1A15">
            <w:pPr>
              <w:pStyle w:val="TableEntry"/>
            </w:pPr>
            <w:r w:rsidRPr="00F320B9">
              <w:t xml:space="preserve"> </w:t>
            </w:r>
          </w:p>
          <w:p w14:paraId="00B508F5" w14:textId="77777777" w:rsidR="00B43930" w:rsidRPr="00F320B9" w:rsidRDefault="00B43930" w:rsidP="007D1A15">
            <w:pPr>
              <w:pStyle w:val="TableEntry"/>
            </w:pPr>
            <w:r w:rsidRPr="00F320B9">
              <w:t>DT[8]</w:t>
            </w:r>
          </w:p>
        </w:tc>
        <w:tc>
          <w:tcPr>
            <w:tcW w:w="874" w:type="dxa"/>
            <w:tcBorders>
              <w:top w:val="single" w:sz="4" w:space="0" w:color="000000"/>
              <w:left w:val="single" w:sz="4" w:space="0" w:color="000000"/>
            </w:tcBorders>
          </w:tcPr>
          <w:p w14:paraId="3C2547D7" w14:textId="77777777" w:rsidR="00B43930" w:rsidRPr="00F320B9" w:rsidRDefault="00B43930" w:rsidP="007D1A15">
            <w:pPr>
              <w:pStyle w:val="TableEntry"/>
            </w:pPr>
            <w:r w:rsidRPr="00F320B9">
              <w:t>IN1-12</w:t>
            </w:r>
          </w:p>
        </w:tc>
        <w:tc>
          <w:tcPr>
            <w:tcW w:w="836" w:type="dxa"/>
            <w:tcBorders>
              <w:top w:val="single" w:sz="4" w:space="0" w:color="000000"/>
              <w:left w:val="single" w:sz="4" w:space="0" w:color="000000"/>
            </w:tcBorders>
          </w:tcPr>
          <w:p w14:paraId="7D41DCB8"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tcBorders>
          </w:tcPr>
          <w:p w14:paraId="62BD6D70"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tcBorders>
          </w:tcPr>
          <w:p w14:paraId="181C3F6D" w14:textId="77777777" w:rsidR="00B43930" w:rsidRPr="00F320B9" w:rsidRDefault="00B43930" w:rsidP="007D1A15">
            <w:pPr>
              <w:pStyle w:val="TableEntry"/>
            </w:pPr>
            <w:r w:rsidRPr="00F320B9">
              <w:t>As many [IN1, IN2, IN3] sequences as there are CHI coverage periods</w:t>
            </w:r>
          </w:p>
        </w:tc>
        <w:tc>
          <w:tcPr>
            <w:tcW w:w="1723" w:type="dxa"/>
            <w:tcBorders>
              <w:top w:val="single" w:sz="4" w:space="0" w:color="000000"/>
              <w:left w:val="single" w:sz="4" w:space="0" w:color="000000"/>
              <w:right w:val="single" w:sz="4" w:space="0" w:color="000000"/>
            </w:tcBorders>
          </w:tcPr>
          <w:p w14:paraId="0EB9F4FE" w14:textId="77777777" w:rsidR="00B43930" w:rsidRPr="00F320B9" w:rsidRDefault="00B43930" w:rsidP="007D1A15">
            <w:pPr>
              <w:pStyle w:val="TableEntry"/>
            </w:pPr>
          </w:p>
        </w:tc>
      </w:tr>
      <w:tr w:rsidR="00B43930" w:rsidRPr="00F320B9" w14:paraId="598297B7" w14:textId="77777777" w:rsidTr="00CE0F24">
        <w:trPr>
          <w:cantSplit/>
          <w:jc w:val="center"/>
        </w:trPr>
        <w:tc>
          <w:tcPr>
            <w:tcW w:w="1184" w:type="dxa"/>
            <w:vMerge/>
            <w:tcBorders>
              <w:top w:val="single" w:sz="4" w:space="0" w:color="000000"/>
              <w:left w:val="single" w:sz="4" w:space="0" w:color="000000"/>
              <w:bottom w:val="single" w:sz="4" w:space="0" w:color="000000"/>
            </w:tcBorders>
          </w:tcPr>
          <w:p w14:paraId="6D0127C7"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605FF819" w14:textId="77777777" w:rsidR="00B43930" w:rsidRPr="00F320B9" w:rsidRDefault="00B43930" w:rsidP="007D1A15">
            <w:pPr>
              <w:pStyle w:val="TableEntry"/>
            </w:pPr>
            <w:r w:rsidRPr="00F320B9">
              <w:t>End</w:t>
            </w:r>
          </w:p>
        </w:tc>
        <w:tc>
          <w:tcPr>
            <w:tcW w:w="1080" w:type="dxa"/>
            <w:tcBorders>
              <w:top w:val="single" w:sz="4" w:space="0" w:color="000000"/>
              <w:left w:val="single" w:sz="4" w:space="0" w:color="000000"/>
              <w:bottom w:val="single" w:sz="4" w:space="0" w:color="000000"/>
            </w:tcBorders>
          </w:tcPr>
          <w:p w14:paraId="5CBDCC32" w14:textId="77777777" w:rsidR="00B43930" w:rsidRPr="00F320B9" w:rsidRDefault="00B43930" w:rsidP="007D1A15">
            <w:pPr>
              <w:pStyle w:val="TableEntry"/>
            </w:pPr>
            <w:r w:rsidRPr="00F320B9">
              <w:t>DT[8]</w:t>
            </w:r>
          </w:p>
        </w:tc>
        <w:tc>
          <w:tcPr>
            <w:tcW w:w="874" w:type="dxa"/>
            <w:tcBorders>
              <w:top w:val="single" w:sz="4" w:space="0" w:color="000000"/>
              <w:left w:val="single" w:sz="4" w:space="0" w:color="000000"/>
              <w:bottom w:val="single" w:sz="4" w:space="0" w:color="000000"/>
            </w:tcBorders>
          </w:tcPr>
          <w:p w14:paraId="784F7054" w14:textId="77777777" w:rsidR="00B43930" w:rsidRPr="00F320B9" w:rsidRDefault="00B43930" w:rsidP="007D1A15">
            <w:pPr>
              <w:pStyle w:val="TableEntry"/>
            </w:pPr>
            <w:r w:rsidRPr="00F320B9">
              <w:t>IN1-13</w:t>
            </w:r>
          </w:p>
        </w:tc>
        <w:tc>
          <w:tcPr>
            <w:tcW w:w="836" w:type="dxa"/>
            <w:tcBorders>
              <w:top w:val="single" w:sz="4" w:space="0" w:color="000000"/>
              <w:left w:val="single" w:sz="4" w:space="0" w:color="000000"/>
              <w:bottom w:val="single" w:sz="4" w:space="0" w:color="000000"/>
            </w:tcBorders>
          </w:tcPr>
          <w:p w14:paraId="1A954260"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bottom w:val="single" w:sz="4" w:space="0" w:color="000000"/>
            </w:tcBorders>
          </w:tcPr>
          <w:p w14:paraId="6B201A17"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bottom w:val="single" w:sz="4" w:space="0" w:color="000000"/>
            </w:tcBorders>
          </w:tcPr>
          <w:p w14:paraId="4995CD8E" w14:textId="77777777" w:rsidR="00B43930" w:rsidRPr="00F320B9" w:rsidRDefault="00B43930" w:rsidP="007D1A15">
            <w:pPr>
              <w:pStyle w:val="TableEntry"/>
            </w:pPr>
          </w:p>
        </w:tc>
        <w:tc>
          <w:tcPr>
            <w:tcW w:w="1723" w:type="dxa"/>
            <w:tcBorders>
              <w:top w:val="single" w:sz="4" w:space="0" w:color="000000"/>
              <w:left w:val="single" w:sz="4" w:space="0" w:color="000000"/>
              <w:bottom w:val="single" w:sz="4" w:space="0" w:color="000000"/>
              <w:right w:val="single" w:sz="4" w:space="0" w:color="000000"/>
            </w:tcBorders>
          </w:tcPr>
          <w:p w14:paraId="12FB9B54" w14:textId="77777777" w:rsidR="00B43930" w:rsidRPr="00F320B9" w:rsidRDefault="00B43930" w:rsidP="007D1A15">
            <w:pPr>
              <w:pStyle w:val="TableEntry"/>
            </w:pPr>
          </w:p>
        </w:tc>
      </w:tr>
      <w:tr w:rsidR="00B43930" w:rsidRPr="00F320B9" w14:paraId="6B704377" w14:textId="77777777" w:rsidTr="00CE0F24">
        <w:trPr>
          <w:cantSplit/>
          <w:jc w:val="center"/>
        </w:trPr>
        <w:tc>
          <w:tcPr>
            <w:tcW w:w="1184" w:type="dxa"/>
            <w:vMerge/>
            <w:tcBorders>
              <w:top w:val="single" w:sz="4" w:space="0" w:color="000000"/>
              <w:left w:val="single" w:sz="4" w:space="0" w:color="000000"/>
              <w:bottom w:val="single" w:sz="4" w:space="0" w:color="000000"/>
            </w:tcBorders>
          </w:tcPr>
          <w:p w14:paraId="02033C26"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51272A29" w14:textId="77777777" w:rsidR="00B43930" w:rsidRPr="00F320B9" w:rsidRDefault="00B43930" w:rsidP="007D1A15">
            <w:pPr>
              <w:pStyle w:val="TableEntry"/>
            </w:pPr>
            <w:r w:rsidRPr="00F320B9">
              <w:t>Exemption from co-payment</w:t>
            </w:r>
          </w:p>
        </w:tc>
        <w:tc>
          <w:tcPr>
            <w:tcW w:w="1080" w:type="dxa"/>
            <w:tcBorders>
              <w:top w:val="single" w:sz="4" w:space="0" w:color="000000"/>
              <w:left w:val="single" w:sz="4" w:space="0" w:color="000000"/>
              <w:bottom w:val="single" w:sz="4" w:space="0" w:color="000000"/>
            </w:tcBorders>
          </w:tcPr>
          <w:p w14:paraId="6689551D" w14:textId="77777777" w:rsidR="00B43930" w:rsidRPr="00F320B9" w:rsidRDefault="00B43930" w:rsidP="007D1A15">
            <w:pPr>
              <w:pStyle w:val="TableEntry"/>
            </w:pPr>
            <w:r w:rsidRPr="00F320B9">
              <w:t>IS[3]</w:t>
            </w:r>
          </w:p>
        </w:tc>
        <w:tc>
          <w:tcPr>
            <w:tcW w:w="874" w:type="dxa"/>
            <w:tcBorders>
              <w:top w:val="single" w:sz="4" w:space="0" w:color="000000"/>
              <w:left w:val="single" w:sz="4" w:space="0" w:color="000000"/>
              <w:bottom w:val="single" w:sz="4" w:space="0" w:color="000000"/>
            </w:tcBorders>
          </w:tcPr>
          <w:p w14:paraId="3D9331CC" w14:textId="77777777" w:rsidR="00B43930" w:rsidRPr="00F320B9" w:rsidRDefault="00B43930" w:rsidP="007D1A15">
            <w:pPr>
              <w:pStyle w:val="TableEntry"/>
            </w:pPr>
            <w:r w:rsidRPr="00F320B9">
              <w:t>IN1-15</w:t>
            </w:r>
          </w:p>
        </w:tc>
        <w:tc>
          <w:tcPr>
            <w:tcW w:w="836" w:type="dxa"/>
            <w:tcBorders>
              <w:top w:val="single" w:sz="4" w:space="0" w:color="000000"/>
              <w:left w:val="single" w:sz="4" w:space="0" w:color="000000"/>
              <w:bottom w:val="single" w:sz="4" w:space="0" w:color="000000"/>
            </w:tcBorders>
          </w:tcPr>
          <w:p w14:paraId="52EA270A"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bottom w:val="single" w:sz="4" w:space="0" w:color="000000"/>
            </w:tcBorders>
          </w:tcPr>
          <w:p w14:paraId="7BE892DB"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bottom w:val="single" w:sz="4" w:space="0" w:color="000000"/>
            </w:tcBorders>
          </w:tcPr>
          <w:p w14:paraId="2456CECD" w14:textId="77777777" w:rsidR="00B43930" w:rsidRPr="00F320B9" w:rsidRDefault="00B43930" w:rsidP="007D1A15">
            <w:pPr>
              <w:pStyle w:val="TableEntry"/>
            </w:pPr>
            <w:r w:rsidRPr="00F320B9">
              <w:t>1 alphanumerical character</w:t>
            </w:r>
          </w:p>
          <w:p w14:paraId="31485009" w14:textId="77777777" w:rsidR="00B43930" w:rsidRPr="00F320B9" w:rsidRDefault="00B43930" w:rsidP="007D1A15">
            <w:pPr>
              <w:pStyle w:val="TableEntry"/>
            </w:pPr>
          </w:p>
          <w:p w14:paraId="3E3340A3" w14:textId="77777777" w:rsidR="00B43930" w:rsidRPr="00F320B9" w:rsidRDefault="00B43930" w:rsidP="007D1A15">
            <w:pPr>
              <w:pStyle w:val="TableEntry"/>
            </w:pPr>
          </w:p>
        </w:tc>
        <w:tc>
          <w:tcPr>
            <w:tcW w:w="1723" w:type="dxa"/>
            <w:tcBorders>
              <w:top w:val="single" w:sz="4" w:space="0" w:color="000000"/>
              <w:left w:val="single" w:sz="4" w:space="0" w:color="000000"/>
              <w:bottom w:val="single" w:sz="4" w:space="0" w:color="000000"/>
              <w:right w:val="single" w:sz="4" w:space="0" w:color="000000"/>
            </w:tcBorders>
          </w:tcPr>
          <w:p w14:paraId="4F437F1C" w14:textId="77777777" w:rsidR="00B43930" w:rsidRPr="00F320B9" w:rsidRDefault="00B43930" w:rsidP="007D1A15">
            <w:pPr>
              <w:pStyle w:val="TableEntry"/>
            </w:pPr>
            <w:r w:rsidRPr="00F320B9">
              <w:t>B2 standard, Appendix 9</w:t>
            </w:r>
          </w:p>
        </w:tc>
      </w:tr>
      <w:tr w:rsidR="00B43930" w:rsidRPr="00F320B9" w14:paraId="27937F73" w14:textId="77777777" w:rsidTr="00CE0F24">
        <w:trPr>
          <w:cantSplit/>
          <w:trHeight w:val="791"/>
          <w:jc w:val="center"/>
        </w:trPr>
        <w:tc>
          <w:tcPr>
            <w:tcW w:w="1184" w:type="dxa"/>
            <w:vMerge w:val="restart"/>
            <w:tcBorders>
              <w:top w:val="single" w:sz="4" w:space="0" w:color="000000"/>
              <w:left w:val="single" w:sz="4" w:space="0" w:color="000000"/>
              <w:bottom w:val="single" w:sz="4" w:space="0" w:color="000000"/>
            </w:tcBorders>
          </w:tcPr>
          <w:p w14:paraId="4CD91475" w14:textId="77777777" w:rsidR="00B43930" w:rsidRPr="00F320B9" w:rsidRDefault="00B43930" w:rsidP="007D1A15">
            <w:pPr>
              <w:pStyle w:val="TableEntry"/>
            </w:pPr>
            <w:r w:rsidRPr="00F320B9">
              <w:lastRenderedPageBreak/>
              <w:t>Visit coverage</w:t>
            </w:r>
          </w:p>
        </w:tc>
        <w:tc>
          <w:tcPr>
            <w:tcW w:w="1710" w:type="dxa"/>
            <w:tcBorders>
              <w:top w:val="single" w:sz="4" w:space="0" w:color="000000"/>
              <w:left w:val="single" w:sz="4" w:space="0" w:color="000000"/>
            </w:tcBorders>
          </w:tcPr>
          <w:p w14:paraId="3EF29975" w14:textId="77777777" w:rsidR="00B43930" w:rsidRPr="00F320B9" w:rsidRDefault="00B43930" w:rsidP="007D1A15">
            <w:pPr>
              <w:pStyle w:val="TableEntry"/>
            </w:pPr>
            <w:r w:rsidRPr="00F320B9">
              <w:t>CHI supporting documentation’s nature</w:t>
            </w:r>
          </w:p>
        </w:tc>
        <w:tc>
          <w:tcPr>
            <w:tcW w:w="1080" w:type="dxa"/>
            <w:tcBorders>
              <w:top w:val="single" w:sz="4" w:space="0" w:color="000000"/>
              <w:left w:val="single" w:sz="4" w:space="0" w:color="000000"/>
            </w:tcBorders>
          </w:tcPr>
          <w:p w14:paraId="7BF5E5E2" w14:textId="77777777" w:rsidR="00B43930" w:rsidRPr="00F320B9" w:rsidRDefault="00B43930" w:rsidP="007D1A15">
            <w:pPr>
              <w:pStyle w:val="TableEntry"/>
            </w:pPr>
            <w:r w:rsidRPr="00F320B9">
              <w:t>ST[2]</w:t>
            </w:r>
          </w:p>
        </w:tc>
        <w:tc>
          <w:tcPr>
            <w:tcW w:w="874" w:type="dxa"/>
            <w:tcBorders>
              <w:top w:val="single" w:sz="4" w:space="0" w:color="000000"/>
              <w:left w:val="single" w:sz="4" w:space="0" w:color="000000"/>
            </w:tcBorders>
          </w:tcPr>
          <w:p w14:paraId="2380FAC7" w14:textId="77777777" w:rsidR="00B43930" w:rsidRPr="00F320B9" w:rsidRDefault="00B43930" w:rsidP="007D1A15">
            <w:pPr>
              <w:pStyle w:val="TableEntry"/>
            </w:pPr>
            <w:r w:rsidRPr="00F320B9">
              <w:t>IN1-45</w:t>
            </w:r>
          </w:p>
        </w:tc>
        <w:tc>
          <w:tcPr>
            <w:tcW w:w="836" w:type="dxa"/>
            <w:tcBorders>
              <w:top w:val="single" w:sz="4" w:space="0" w:color="000000"/>
              <w:left w:val="single" w:sz="4" w:space="0" w:color="000000"/>
            </w:tcBorders>
          </w:tcPr>
          <w:p w14:paraId="26215885"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tcBorders>
          </w:tcPr>
          <w:p w14:paraId="684DB0F1"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tcBorders>
          </w:tcPr>
          <w:p w14:paraId="078A0A76" w14:textId="77777777" w:rsidR="00B43930" w:rsidRPr="00F320B9" w:rsidRDefault="00B43930" w:rsidP="007D1A15">
            <w:pPr>
              <w:pStyle w:val="TableEntry"/>
            </w:pPr>
            <w:r w:rsidRPr="00F320B9">
              <w:t>1 alphanumerical character</w:t>
            </w:r>
          </w:p>
          <w:p w14:paraId="55BFFC79" w14:textId="77777777" w:rsidR="00B43930" w:rsidRPr="00F320B9" w:rsidRDefault="00B43930" w:rsidP="007D1A15">
            <w:pPr>
              <w:pStyle w:val="TableEntry"/>
            </w:pPr>
            <w:r w:rsidRPr="00F320B9">
              <w:t xml:space="preserve"> </w:t>
            </w:r>
          </w:p>
        </w:tc>
        <w:tc>
          <w:tcPr>
            <w:tcW w:w="1723" w:type="dxa"/>
            <w:tcBorders>
              <w:top w:val="single" w:sz="4" w:space="0" w:color="000000"/>
              <w:left w:val="single" w:sz="4" w:space="0" w:color="000000"/>
              <w:right w:val="single" w:sz="4" w:space="0" w:color="000000"/>
            </w:tcBorders>
          </w:tcPr>
          <w:p w14:paraId="4145A338" w14:textId="77777777" w:rsidR="00B43930" w:rsidRPr="00F320B9" w:rsidRDefault="00B43930" w:rsidP="007D1A15">
            <w:pPr>
              <w:pStyle w:val="TableEntry"/>
            </w:pPr>
            <w:r w:rsidRPr="00F320B9">
              <w:t>B2 standard, Appendix 8</w:t>
            </w:r>
          </w:p>
        </w:tc>
      </w:tr>
      <w:tr w:rsidR="00B43930" w:rsidRPr="00F320B9" w14:paraId="3E5D7153" w14:textId="77777777" w:rsidTr="00CE0F24">
        <w:trPr>
          <w:cantSplit/>
          <w:trHeight w:val="710"/>
          <w:jc w:val="center"/>
        </w:trPr>
        <w:tc>
          <w:tcPr>
            <w:tcW w:w="1184" w:type="dxa"/>
            <w:vMerge/>
            <w:tcBorders>
              <w:top w:val="single" w:sz="4" w:space="0" w:color="000000"/>
              <w:left w:val="single" w:sz="4" w:space="0" w:color="000000"/>
              <w:bottom w:val="single" w:sz="4" w:space="0" w:color="000000"/>
            </w:tcBorders>
          </w:tcPr>
          <w:p w14:paraId="608D2C07"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22DEECCD" w14:textId="77777777" w:rsidR="00B43930" w:rsidRPr="00F320B9" w:rsidRDefault="00B43930" w:rsidP="007D1A15">
            <w:pPr>
              <w:pStyle w:val="TableEntry"/>
            </w:pPr>
            <w:r w:rsidRPr="00F320B9">
              <w:t>Patient Management request</w:t>
            </w:r>
          </w:p>
          <w:p w14:paraId="5D2F294C" w14:textId="77777777" w:rsidR="00B43930" w:rsidRPr="00F320B9" w:rsidRDefault="00B43930" w:rsidP="007D1A15">
            <w:pPr>
              <w:pStyle w:val="TableEntry"/>
            </w:pPr>
          </w:p>
        </w:tc>
        <w:tc>
          <w:tcPr>
            <w:tcW w:w="1080" w:type="dxa"/>
            <w:tcBorders>
              <w:top w:val="single" w:sz="4" w:space="0" w:color="000000"/>
              <w:left w:val="single" w:sz="4" w:space="0" w:color="000000"/>
              <w:bottom w:val="single" w:sz="4" w:space="0" w:color="000000"/>
            </w:tcBorders>
          </w:tcPr>
          <w:p w14:paraId="7550249E" w14:textId="77777777" w:rsidR="00B43930" w:rsidRPr="00F320B9" w:rsidRDefault="00B43930" w:rsidP="007D1A15">
            <w:pPr>
              <w:pStyle w:val="TableEntry"/>
            </w:pPr>
            <w:r w:rsidRPr="00F320B9">
              <w:t>AUI[239]</w:t>
            </w:r>
          </w:p>
        </w:tc>
        <w:tc>
          <w:tcPr>
            <w:tcW w:w="874" w:type="dxa"/>
            <w:tcBorders>
              <w:top w:val="single" w:sz="4" w:space="0" w:color="000000"/>
              <w:left w:val="single" w:sz="4" w:space="0" w:color="000000"/>
              <w:bottom w:val="single" w:sz="4" w:space="0" w:color="000000"/>
            </w:tcBorders>
          </w:tcPr>
          <w:p w14:paraId="1E99C3B3" w14:textId="77777777" w:rsidR="00B43930" w:rsidRPr="00F320B9" w:rsidRDefault="00B43930" w:rsidP="007D1A15">
            <w:pPr>
              <w:pStyle w:val="TableEntry"/>
            </w:pPr>
            <w:r w:rsidRPr="00F320B9">
              <w:t>IN1-14</w:t>
            </w:r>
          </w:p>
        </w:tc>
        <w:tc>
          <w:tcPr>
            <w:tcW w:w="836" w:type="dxa"/>
            <w:tcBorders>
              <w:top w:val="single" w:sz="4" w:space="0" w:color="000000"/>
              <w:left w:val="single" w:sz="4" w:space="0" w:color="000000"/>
              <w:bottom w:val="single" w:sz="4" w:space="0" w:color="000000"/>
            </w:tcBorders>
          </w:tcPr>
          <w:p w14:paraId="0BF57F13" w14:textId="77777777" w:rsidR="00B43930" w:rsidRPr="00F320B9" w:rsidRDefault="00B43930" w:rsidP="007D1A15">
            <w:pPr>
              <w:pStyle w:val="TableEntry"/>
            </w:pPr>
            <w:r w:rsidRPr="00F320B9">
              <w:t>O</w:t>
            </w:r>
          </w:p>
        </w:tc>
        <w:tc>
          <w:tcPr>
            <w:tcW w:w="810" w:type="dxa"/>
            <w:tcBorders>
              <w:top w:val="single" w:sz="4" w:space="0" w:color="000000"/>
              <w:left w:val="single" w:sz="4" w:space="0" w:color="000000"/>
              <w:bottom w:val="single" w:sz="4" w:space="0" w:color="000000"/>
            </w:tcBorders>
          </w:tcPr>
          <w:p w14:paraId="6418B598"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bottom w:val="single" w:sz="4" w:space="0" w:color="000000"/>
            </w:tcBorders>
          </w:tcPr>
          <w:p w14:paraId="22FB832E" w14:textId="77777777" w:rsidR="00B43930" w:rsidRPr="00F320B9" w:rsidRDefault="00B43930" w:rsidP="007D1A15">
            <w:pPr>
              <w:pStyle w:val="TableEntry"/>
            </w:pPr>
            <w:r w:rsidRPr="00F320B9">
              <w:t>Authorisation date of delivery (YYYYMMDD)</w:t>
            </w:r>
          </w:p>
        </w:tc>
        <w:tc>
          <w:tcPr>
            <w:tcW w:w="1723" w:type="dxa"/>
            <w:tcBorders>
              <w:top w:val="single" w:sz="4" w:space="0" w:color="000000"/>
              <w:left w:val="single" w:sz="4" w:space="0" w:color="000000"/>
              <w:bottom w:val="single" w:sz="4" w:space="0" w:color="000000"/>
              <w:right w:val="single" w:sz="4" w:space="0" w:color="000000"/>
            </w:tcBorders>
          </w:tcPr>
          <w:p w14:paraId="25E431F6" w14:textId="77777777" w:rsidR="00B43930" w:rsidRPr="00F320B9" w:rsidRDefault="00B43930" w:rsidP="007D1A15">
            <w:pPr>
              <w:pStyle w:val="TableEntry"/>
            </w:pPr>
          </w:p>
        </w:tc>
      </w:tr>
      <w:tr w:rsidR="00B43930" w:rsidRPr="00F320B9" w14:paraId="7EF11E40" w14:textId="77777777" w:rsidTr="00CE0F24">
        <w:trPr>
          <w:cantSplit/>
          <w:jc w:val="center"/>
        </w:trPr>
        <w:tc>
          <w:tcPr>
            <w:tcW w:w="1184" w:type="dxa"/>
            <w:vMerge/>
            <w:tcBorders>
              <w:top w:val="single" w:sz="4" w:space="0" w:color="000000"/>
              <w:left w:val="single" w:sz="4" w:space="0" w:color="000000"/>
              <w:bottom w:val="single" w:sz="4" w:space="0" w:color="000000"/>
            </w:tcBorders>
          </w:tcPr>
          <w:p w14:paraId="21D15785"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77173F09" w14:textId="77777777" w:rsidR="00B43930" w:rsidRPr="00F320B9" w:rsidRDefault="00B43930" w:rsidP="007D1A15">
            <w:pPr>
              <w:pStyle w:val="TableEntry"/>
            </w:pPr>
            <w:r w:rsidRPr="00F320B9">
              <w:t>Insurance’s nature</w:t>
            </w:r>
          </w:p>
        </w:tc>
        <w:tc>
          <w:tcPr>
            <w:tcW w:w="1080" w:type="dxa"/>
            <w:tcBorders>
              <w:top w:val="single" w:sz="4" w:space="0" w:color="000000"/>
              <w:left w:val="single" w:sz="4" w:space="0" w:color="000000"/>
              <w:bottom w:val="single" w:sz="4" w:space="0" w:color="000000"/>
            </w:tcBorders>
          </w:tcPr>
          <w:p w14:paraId="51DA458A" w14:textId="77777777" w:rsidR="00B43930" w:rsidRPr="00F320B9" w:rsidRDefault="00B43930" w:rsidP="007D1A15">
            <w:pPr>
              <w:pStyle w:val="TableEntry"/>
            </w:pPr>
            <w:r w:rsidRPr="00F320B9">
              <w:t>IS[2]</w:t>
            </w:r>
          </w:p>
        </w:tc>
        <w:tc>
          <w:tcPr>
            <w:tcW w:w="874" w:type="dxa"/>
            <w:tcBorders>
              <w:top w:val="single" w:sz="4" w:space="0" w:color="000000"/>
              <w:left w:val="single" w:sz="4" w:space="0" w:color="000000"/>
              <w:bottom w:val="single" w:sz="4" w:space="0" w:color="000000"/>
            </w:tcBorders>
          </w:tcPr>
          <w:p w14:paraId="3DAA8FFB" w14:textId="77777777" w:rsidR="00B43930" w:rsidRPr="00F320B9" w:rsidRDefault="00B43930" w:rsidP="007D1A15">
            <w:pPr>
              <w:pStyle w:val="TableEntry"/>
            </w:pPr>
            <w:r w:rsidRPr="00F320B9">
              <w:t>IN1-31</w:t>
            </w:r>
          </w:p>
        </w:tc>
        <w:tc>
          <w:tcPr>
            <w:tcW w:w="836" w:type="dxa"/>
            <w:tcBorders>
              <w:top w:val="single" w:sz="4" w:space="0" w:color="000000"/>
              <w:left w:val="single" w:sz="4" w:space="0" w:color="000000"/>
              <w:bottom w:val="single" w:sz="4" w:space="0" w:color="000000"/>
            </w:tcBorders>
          </w:tcPr>
          <w:p w14:paraId="536269A6"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bottom w:val="single" w:sz="4" w:space="0" w:color="000000"/>
            </w:tcBorders>
          </w:tcPr>
          <w:p w14:paraId="017BDA81"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bottom w:val="single" w:sz="4" w:space="0" w:color="000000"/>
            </w:tcBorders>
          </w:tcPr>
          <w:p w14:paraId="077A2823" w14:textId="77777777" w:rsidR="00B43930" w:rsidRPr="00F320B9" w:rsidRDefault="00B43930" w:rsidP="007D1A15">
            <w:pPr>
              <w:pStyle w:val="TableEntry"/>
            </w:pPr>
            <w:r w:rsidRPr="00F320B9">
              <w:t>10 (disease), 13 (Alsace-Moselle disease), 30 (Maternity), 41 (Work accident), 90 (prevention)</w:t>
            </w:r>
          </w:p>
        </w:tc>
        <w:tc>
          <w:tcPr>
            <w:tcW w:w="1723" w:type="dxa"/>
            <w:tcBorders>
              <w:top w:val="single" w:sz="4" w:space="0" w:color="000000"/>
              <w:left w:val="single" w:sz="4" w:space="0" w:color="000000"/>
              <w:bottom w:val="single" w:sz="4" w:space="0" w:color="000000"/>
              <w:right w:val="single" w:sz="4" w:space="0" w:color="000000"/>
            </w:tcBorders>
          </w:tcPr>
          <w:p w14:paraId="74626CB4" w14:textId="77777777" w:rsidR="00B43930" w:rsidRPr="00F320B9" w:rsidRDefault="00B43930" w:rsidP="007D1A15">
            <w:pPr>
              <w:pStyle w:val="TableEntry"/>
            </w:pPr>
            <w:r w:rsidRPr="00F320B9">
              <w:t>B2 standard (type 2-position 77-78)</w:t>
            </w:r>
          </w:p>
        </w:tc>
      </w:tr>
      <w:tr w:rsidR="00B43930" w:rsidRPr="00F320B9" w14:paraId="5E35C21C" w14:textId="77777777" w:rsidTr="00CE0F24">
        <w:trPr>
          <w:cantSplit/>
          <w:trHeight w:val="910"/>
          <w:jc w:val="center"/>
        </w:trPr>
        <w:tc>
          <w:tcPr>
            <w:tcW w:w="1184" w:type="dxa"/>
            <w:vMerge/>
            <w:tcBorders>
              <w:top w:val="single" w:sz="4" w:space="0" w:color="000000"/>
              <w:left w:val="single" w:sz="4" w:space="0" w:color="000000"/>
              <w:bottom w:val="single" w:sz="4" w:space="0" w:color="000000"/>
            </w:tcBorders>
          </w:tcPr>
          <w:p w14:paraId="03227238"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5B847049" w14:textId="77777777" w:rsidR="00B43930" w:rsidRPr="00F320B9" w:rsidRDefault="00B43930" w:rsidP="007D1A15">
            <w:pPr>
              <w:pStyle w:val="TableEntry"/>
            </w:pPr>
            <w:r w:rsidRPr="00F320B9">
              <w:t xml:space="preserve">Work accident number or common right accident date or pregnancy starting date or childbirth date  or adoption date </w:t>
            </w:r>
          </w:p>
        </w:tc>
        <w:tc>
          <w:tcPr>
            <w:tcW w:w="1080" w:type="dxa"/>
            <w:tcBorders>
              <w:top w:val="single" w:sz="4" w:space="0" w:color="000000"/>
              <w:left w:val="single" w:sz="4" w:space="0" w:color="000000"/>
              <w:bottom w:val="single" w:sz="4" w:space="0" w:color="000000"/>
            </w:tcBorders>
          </w:tcPr>
          <w:p w14:paraId="02D4853B" w14:textId="77777777" w:rsidR="00B43930" w:rsidRPr="00F320B9" w:rsidRDefault="00B43930" w:rsidP="007D1A15">
            <w:pPr>
              <w:pStyle w:val="TableEntry"/>
            </w:pPr>
            <w:r w:rsidRPr="00F320B9">
              <w:t>ST[15]</w:t>
            </w:r>
          </w:p>
        </w:tc>
        <w:tc>
          <w:tcPr>
            <w:tcW w:w="874" w:type="dxa"/>
            <w:tcBorders>
              <w:top w:val="single" w:sz="4" w:space="0" w:color="000000"/>
              <w:left w:val="single" w:sz="4" w:space="0" w:color="000000"/>
              <w:bottom w:val="single" w:sz="4" w:space="0" w:color="000000"/>
            </w:tcBorders>
          </w:tcPr>
          <w:p w14:paraId="2E07D159" w14:textId="77777777" w:rsidR="00B43930" w:rsidRPr="00F320B9" w:rsidRDefault="00B43930" w:rsidP="007D1A15">
            <w:pPr>
              <w:pStyle w:val="TableEntry"/>
            </w:pPr>
            <w:r w:rsidRPr="00F320B9">
              <w:t>IN1-36</w:t>
            </w:r>
          </w:p>
        </w:tc>
        <w:tc>
          <w:tcPr>
            <w:tcW w:w="836" w:type="dxa"/>
            <w:tcBorders>
              <w:top w:val="single" w:sz="4" w:space="0" w:color="000000"/>
              <w:left w:val="single" w:sz="4" w:space="0" w:color="000000"/>
              <w:bottom w:val="single" w:sz="4" w:space="0" w:color="000000"/>
            </w:tcBorders>
          </w:tcPr>
          <w:p w14:paraId="7CF6FD8D" w14:textId="77777777" w:rsidR="00B43930" w:rsidRPr="00F320B9" w:rsidRDefault="00B43930" w:rsidP="007D1A15">
            <w:pPr>
              <w:pStyle w:val="TableEntry"/>
            </w:pPr>
            <w:r w:rsidRPr="00F320B9">
              <w:t>C</w:t>
            </w:r>
          </w:p>
        </w:tc>
        <w:tc>
          <w:tcPr>
            <w:tcW w:w="810" w:type="dxa"/>
            <w:tcBorders>
              <w:top w:val="single" w:sz="4" w:space="0" w:color="000000"/>
              <w:left w:val="single" w:sz="4" w:space="0" w:color="000000"/>
              <w:bottom w:val="single" w:sz="4" w:space="0" w:color="000000"/>
            </w:tcBorders>
          </w:tcPr>
          <w:p w14:paraId="2A6A003D"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bottom w:val="single" w:sz="4" w:space="0" w:color="000000"/>
            </w:tcBorders>
          </w:tcPr>
          <w:p w14:paraId="3F97DAEF" w14:textId="77777777" w:rsidR="00B43930" w:rsidRPr="00F320B9" w:rsidRDefault="00B43930" w:rsidP="007D1A15">
            <w:pPr>
              <w:pStyle w:val="TableEntry"/>
            </w:pPr>
            <w:r w:rsidRPr="00F320B9">
              <w:t>If accident :</w:t>
            </w:r>
          </w:p>
          <w:p w14:paraId="3FB6D432" w14:textId="77777777" w:rsidR="00B43930" w:rsidRPr="00F320B9" w:rsidRDefault="00B43930" w:rsidP="007D1A15">
            <w:pPr>
              <w:pStyle w:val="TableEntry"/>
            </w:pPr>
            <w:r w:rsidRPr="00F320B9">
              <w:t>Work accident (Insurance nature = 41), display the n°AT</w:t>
            </w:r>
          </w:p>
          <w:p w14:paraId="63F7660B" w14:textId="77777777" w:rsidR="00B43930" w:rsidRPr="00F320B9" w:rsidRDefault="00B43930" w:rsidP="007D1A15">
            <w:pPr>
              <w:pStyle w:val="TableEntry"/>
            </w:pPr>
            <w:r w:rsidRPr="00F320B9">
              <w:t>Common right accident (with insurance nature = 10 or 13), display date (YYYYMMDD)</w:t>
            </w:r>
          </w:p>
          <w:p w14:paraId="251292B5" w14:textId="77777777" w:rsidR="00B43930" w:rsidRPr="00F320B9" w:rsidRDefault="00B43930" w:rsidP="007D1A15">
            <w:pPr>
              <w:pStyle w:val="TableEntry"/>
            </w:pPr>
            <w:r w:rsidRPr="00F320B9">
              <w:t>If pregnancy, childbirth or adoption (insurance nature =  30), display corresponding date (YYYYMMDD)</w:t>
            </w:r>
          </w:p>
          <w:p w14:paraId="5492F402" w14:textId="77777777" w:rsidR="00B43930" w:rsidRPr="00F320B9" w:rsidRDefault="00B43930" w:rsidP="007D1A15">
            <w:pPr>
              <w:pStyle w:val="TableEntry"/>
            </w:pPr>
            <w:r w:rsidRPr="00F320B9">
              <w:t>Date will be displayed using one character:</w:t>
            </w:r>
          </w:p>
          <w:p w14:paraId="24A7CACB" w14:textId="77777777" w:rsidR="00B43930" w:rsidRPr="00F320B9" w:rsidRDefault="00B43930" w:rsidP="007D1A15">
            <w:pPr>
              <w:pStyle w:val="TableEntry"/>
            </w:pPr>
            <w:r w:rsidRPr="00F320B9">
              <w:t>D: Beginning of the pregnancy</w:t>
            </w:r>
          </w:p>
          <w:p w14:paraId="541B8DF5" w14:textId="77777777" w:rsidR="00B43930" w:rsidRPr="00F320B9" w:rsidRDefault="00B43930" w:rsidP="007D1A15">
            <w:pPr>
              <w:pStyle w:val="TableEntry"/>
            </w:pPr>
            <w:r w:rsidRPr="00F320B9">
              <w:t>R: Last menses date</w:t>
            </w:r>
          </w:p>
          <w:p w14:paraId="4021E365" w14:textId="77777777" w:rsidR="00B43930" w:rsidRPr="00F320B9" w:rsidRDefault="00B43930" w:rsidP="007D1A15">
            <w:pPr>
              <w:pStyle w:val="TableEntry"/>
            </w:pPr>
            <w:r w:rsidRPr="00F320B9">
              <w:t>A: Childbirth date</w:t>
            </w:r>
          </w:p>
          <w:p w14:paraId="6F1D690A" w14:textId="77777777" w:rsidR="00B43930" w:rsidRPr="00F320B9" w:rsidRDefault="00B43930" w:rsidP="007D1A15">
            <w:pPr>
              <w:pStyle w:val="TableEntry"/>
            </w:pPr>
            <w:r w:rsidRPr="00F320B9">
              <w:t>O: adoption</w:t>
            </w:r>
          </w:p>
        </w:tc>
        <w:tc>
          <w:tcPr>
            <w:tcW w:w="1723" w:type="dxa"/>
            <w:tcBorders>
              <w:top w:val="single" w:sz="4" w:space="0" w:color="000000"/>
              <w:left w:val="single" w:sz="4" w:space="0" w:color="000000"/>
              <w:bottom w:val="single" w:sz="4" w:space="0" w:color="000000"/>
              <w:right w:val="single" w:sz="4" w:space="0" w:color="000000"/>
            </w:tcBorders>
          </w:tcPr>
          <w:p w14:paraId="56538C2F" w14:textId="77777777" w:rsidR="00B43930" w:rsidRPr="00F320B9" w:rsidRDefault="00B43930" w:rsidP="007D1A15">
            <w:pPr>
              <w:pStyle w:val="TableEntry"/>
              <w:rPr>
                <w:strike/>
              </w:rPr>
            </w:pPr>
          </w:p>
        </w:tc>
      </w:tr>
      <w:tr w:rsidR="00B43930" w:rsidRPr="00F320B9" w14:paraId="6A333E8A" w14:textId="77777777" w:rsidTr="00CE0F24">
        <w:trPr>
          <w:cantSplit/>
          <w:trHeight w:val="635"/>
          <w:jc w:val="center"/>
        </w:trPr>
        <w:tc>
          <w:tcPr>
            <w:tcW w:w="1184" w:type="dxa"/>
            <w:vMerge/>
            <w:tcBorders>
              <w:top w:val="single" w:sz="4" w:space="0" w:color="000000"/>
              <w:left w:val="single" w:sz="4" w:space="0" w:color="000000"/>
              <w:bottom w:val="single" w:sz="4" w:space="0" w:color="000000"/>
            </w:tcBorders>
          </w:tcPr>
          <w:p w14:paraId="4F64A09C"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627264D9" w14:textId="77777777" w:rsidR="00B43930" w:rsidRPr="00F320B9" w:rsidRDefault="00B43930" w:rsidP="007D1A15">
            <w:pPr>
              <w:pStyle w:val="TableEntry"/>
            </w:pPr>
            <w:r w:rsidRPr="00F320B9">
              <w:t>Care pathway situation</w:t>
            </w:r>
          </w:p>
        </w:tc>
        <w:tc>
          <w:tcPr>
            <w:tcW w:w="1080" w:type="dxa"/>
            <w:tcBorders>
              <w:top w:val="single" w:sz="4" w:space="0" w:color="000000"/>
              <w:left w:val="single" w:sz="4" w:space="0" w:color="000000"/>
              <w:bottom w:val="single" w:sz="4" w:space="0" w:color="000000"/>
            </w:tcBorders>
          </w:tcPr>
          <w:p w14:paraId="5993D36A" w14:textId="77777777" w:rsidR="00B43930" w:rsidRPr="00F320B9" w:rsidRDefault="00B43930" w:rsidP="007D1A15">
            <w:pPr>
              <w:pStyle w:val="TableEntry"/>
            </w:pPr>
          </w:p>
        </w:tc>
        <w:tc>
          <w:tcPr>
            <w:tcW w:w="874" w:type="dxa"/>
            <w:tcBorders>
              <w:top w:val="single" w:sz="4" w:space="0" w:color="000000"/>
              <w:left w:val="single" w:sz="4" w:space="0" w:color="000000"/>
              <w:bottom w:val="single" w:sz="4" w:space="0" w:color="000000"/>
            </w:tcBorders>
          </w:tcPr>
          <w:p w14:paraId="172269A5" w14:textId="77777777" w:rsidR="00B43930" w:rsidRPr="00F320B9" w:rsidRDefault="00B43930" w:rsidP="007D1A15">
            <w:pPr>
              <w:pStyle w:val="TableEntry"/>
            </w:pPr>
            <w:r w:rsidRPr="00F320B9">
              <w:t>PV2-7</w:t>
            </w:r>
          </w:p>
        </w:tc>
        <w:tc>
          <w:tcPr>
            <w:tcW w:w="836" w:type="dxa"/>
            <w:tcBorders>
              <w:top w:val="single" w:sz="4" w:space="0" w:color="000000"/>
              <w:left w:val="single" w:sz="4" w:space="0" w:color="000000"/>
              <w:bottom w:val="single" w:sz="4" w:space="0" w:color="000000"/>
            </w:tcBorders>
          </w:tcPr>
          <w:p w14:paraId="1E3B9425"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bottom w:val="single" w:sz="4" w:space="0" w:color="000000"/>
            </w:tcBorders>
          </w:tcPr>
          <w:p w14:paraId="6EAF0191"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bottom w:val="single" w:sz="4" w:space="0" w:color="000000"/>
            </w:tcBorders>
          </w:tcPr>
          <w:p w14:paraId="4ADC055F" w14:textId="77777777" w:rsidR="00B43930" w:rsidRPr="00F320B9" w:rsidRDefault="00B43930" w:rsidP="007D1A15">
            <w:pPr>
              <w:pStyle w:val="TableEntry"/>
            </w:pPr>
            <w:r w:rsidRPr="00F320B9">
              <w:t>See PV2 segment in French extension</w:t>
            </w:r>
          </w:p>
        </w:tc>
        <w:tc>
          <w:tcPr>
            <w:tcW w:w="1723" w:type="dxa"/>
            <w:tcBorders>
              <w:top w:val="single" w:sz="4" w:space="0" w:color="000000"/>
              <w:left w:val="single" w:sz="4" w:space="0" w:color="000000"/>
              <w:bottom w:val="single" w:sz="4" w:space="0" w:color="000000"/>
              <w:right w:val="single" w:sz="4" w:space="0" w:color="000000"/>
            </w:tcBorders>
          </w:tcPr>
          <w:p w14:paraId="567BE892" w14:textId="46E6C6D3" w:rsidR="00E551F1" w:rsidRPr="00F320B9" w:rsidRDefault="00B43930" w:rsidP="00E861D9">
            <w:pPr>
              <w:pStyle w:val="TableEntry"/>
            </w:pPr>
            <w:r w:rsidRPr="00F320B9">
              <w:t>B2 standard, Appendix 25</w:t>
            </w:r>
          </w:p>
          <w:p w14:paraId="75C6E45A" w14:textId="6A962006" w:rsidR="00B43930" w:rsidRPr="00F320B9" w:rsidRDefault="00B43930" w:rsidP="00E861D9">
            <w:pPr>
              <w:pStyle w:val="TableEntry"/>
            </w:pPr>
            <w:r w:rsidRPr="00F320B9">
              <w:t xml:space="preserve">These values are similar for each segment recurrence </w:t>
            </w:r>
          </w:p>
        </w:tc>
      </w:tr>
      <w:tr w:rsidR="00B43930" w:rsidRPr="00F320B9" w14:paraId="055CC303" w14:textId="77777777" w:rsidTr="00CE0F24">
        <w:trPr>
          <w:cantSplit/>
          <w:jc w:val="center"/>
        </w:trPr>
        <w:tc>
          <w:tcPr>
            <w:tcW w:w="1184" w:type="dxa"/>
            <w:vMerge/>
            <w:tcBorders>
              <w:top w:val="single" w:sz="4" w:space="0" w:color="000000"/>
              <w:left w:val="single" w:sz="4" w:space="0" w:color="000000"/>
              <w:bottom w:val="single" w:sz="4" w:space="0" w:color="000000"/>
            </w:tcBorders>
          </w:tcPr>
          <w:p w14:paraId="4AF31910"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6B1547FD" w14:textId="77777777" w:rsidR="00B43930" w:rsidRPr="00F320B9" w:rsidRDefault="00B43930" w:rsidP="007D1A15">
            <w:pPr>
              <w:pStyle w:val="TableEntry"/>
            </w:pPr>
            <w:r w:rsidRPr="00F320B9">
              <w:t>Third-party payer (Y/N)</w:t>
            </w:r>
          </w:p>
        </w:tc>
        <w:tc>
          <w:tcPr>
            <w:tcW w:w="1080" w:type="dxa"/>
            <w:tcBorders>
              <w:top w:val="single" w:sz="4" w:space="0" w:color="000000"/>
              <w:left w:val="single" w:sz="4" w:space="0" w:color="000000"/>
              <w:bottom w:val="single" w:sz="4" w:space="0" w:color="000000"/>
            </w:tcBorders>
          </w:tcPr>
          <w:p w14:paraId="2A779233" w14:textId="77777777" w:rsidR="00B43930" w:rsidRPr="00F320B9" w:rsidRDefault="00B43930" w:rsidP="007D1A15">
            <w:pPr>
              <w:pStyle w:val="TableEntry"/>
            </w:pPr>
            <w:r w:rsidRPr="00F320B9">
              <w:t>IS[2]</w:t>
            </w:r>
          </w:p>
        </w:tc>
        <w:tc>
          <w:tcPr>
            <w:tcW w:w="874" w:type="dxa"/>
            <w:tcBorders>
              <w:top w:val="single" w:sz="4" w:space="0" w:color="000000"/>
              <w:left w:val="single" w:sz="4" w:space="0" w:color="000000"/>
              <w:bottom w:val="single" w:sz="4" w:space="0" w:color="000000"/>
            </w:tcBorders>
          </w:tcPr>
          <w:p w14:paraId="4830678C" w14:textId="77777777" w:rsidR="00B43930" w:rsidRPr="00F320B9" w:rsidRDefault="00B43930" w:rsidP="007D1A15">
            <w:pPr>
              <w:pStyle w:val="TableEntry"/>
            </w:pPr>
            <w:r w:rsidRPr="00F320B9">
              <w:t>IN1-20</w:t>
            </w:r>
          </w:p>
        </w:tc>
        <w:tc>
          <w:tcPr>
            <w:tcW w:w="836" w:type="dxa"/>
            <w:tcBorders>
              <w:top w:val="single" w:sz="4" w:space="0" w:color="000000"/>
              <w:left w:val="single" w:sz="4" w:space="0" w:color="000000"/>
              <w:bottom w:val="single" w:sz="4" w:space="0" w:color="000000"/>
            </w:tcBorders>
          </w:tcPr>
          <w:p w14:paraId="04014878"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bottom w:val="single" w:sz="4" w:space="0" w:color="000000"/>
            </w:tcBorders>
          </w:tcPr>
          <w:p w14:paraId="4045D892"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bottom w:val="single" w:sz="4" w:space="0" w:color="000000"/>
            </w:tcBorders>
          </w:tcPr>
          <w:p w14:paraId="52921CA0" w14:textId="77777777" w:rsidR="00B43930" w:rsidRPr="00F320B9" w:rsidRDefault="00B43930" w:rsidP="007D1A15">
            <w:pPr>
              <w:pStyle w:val="TableEntry"/>
            </w:pPr>
            <w:r w:rsidRPr="00F320B9">
              <w:t>Y / N (= refund the insured)</w:t>
            </w:r>
          </w:p>
        </w:tc>
        <w:tc>
          <w:tcPr>
            <w:tcW w:w="1723" w:type="dxa"/>
            <w:tcBorders>
              <w:top w:val="single" w:sz="4" w:space="0" w:color="000000"/>
              <w:left w:val="single" w:sz="4" w:space="0" w:color="000000"/>
              <w:bottom w:val="single" w:sz="4" w:space="0" w:color="000000"/>
              <w:right w:val="single" w:sz="4" w:space="0" w:color="000000"/>
            </w:tcBorders>
          </w:tcPr>
          <w:p w14:paraId="4460C1A5" w14:textId="1E666478" w:rsidR="00E551F1" w:rsidRPr="00F320B9" w:rsidRDefault="00B43930" w:rsidP="00E861D9">
            <w:pPr>
              <w:pStyle w:val="TableEntry"/>
            </w:pPr>
            <w:r w:rsidRPr="00F320B9">
              <w:t>B2 standard, Appendix 25</w:t>
            </w:r>
          </w:p>
          <w:p w14:paraId="4A60F9D2" w14:textId="4EF1A4F1" w:rsidR="00B43930" w:rsidRPr="00F320B9" w:rsidRDefault="00B43930" w:rsidP="00E861D9">
            <w:pPr>
              <w:pStyle w:val="TableEntry"/>
            </w:pPr>
            <w:r w:rsidRPr="00F320B9">
              <w:t>These values are similar for each segment recurrence</w:t>
            </w:r>
          </w:p>
        </w:tc>
      </w:tr>
      <w:tr w:rsidR="00B43930" w:rsidRPr="00F320B9" w14:paraId="71E589D7" w14:textId="77777777" w:rsidTr="00CE0F24">
        <w:trPr>
          <w:cantSplit/>
          <w:jc w:val="center"/>
        </w:trPr>
        <w:tc>
          <w:tcPr>
            <w:tcW w:w="1184" w:type="dxa"/>
            <w:tcBorders>
              <w:top w:val="single" w:sz="4" w:space="0" w:color="000000"/>
              <w:left w:val="single" w:sz="4" w:space="0" w:color="000000"/>
              <w:bottom w:val="single" w:sz="4" w:space="0" w:color="000000"/>
            </w:tcBorders>
          </w:tcPr>
          <w:p w14:paraId="52B1F5C6" w14:textId="77777777" w:rsidR="00B43930" w:rsidRPr="00F320B9" w:rsidRDefault="00B43930" w:rsidP="007D1A15">
            <w:pPr>
              <w:pStyle w:val="TableEntry"/>
            </w:pPr>
          </w:p>
        </w:tc>
        <w:tc>
          <w:tcPr>
            <w:tcW w:w="1710" w:type="dxa"/>
            <w:tcBorders>
              <w:top w:val="single" w:sz="4" w:space="0" w:color="000000"/>
              <w:left w:val="single" w:sz="4" w:space="0" w:color="000000"/>
              <w:bottom w:val="single" w:sz="4" w:space="0" w:color="000000"/>
            </w:tcBorders>
          </w:tcPr>
          <w:p w14:paraId="102E82CD" w14:textId="77777777" w:rsidR="00B43930" w:rsidRPr="00F320B9" w:rsidRDefault="00B43930" w:rsidP="007D1A15">
            <w:pPr>
              <w:pStyle w:val="TableEntry"/>
            </w:pPr>
            <w:r w:rsidRPr="00F320B9">
              <w:t>Patient Medical Management rate</w:t>
            </w:r>
          </w:p>
        </w:tc>
        <w:tc>
          <w:tcPr>
            <w:tcW w:w="1080" w:type="dxa"/>
            <w:tcBorders>
              <w:top w:val="single" w:sz="4" w:space="0" w:color="000000"/>
              <w:left w:val="single" w:sz="4" w:space="0" w:color="000000"/>
              <w:bottom w:val="single" w:sz="4" w:space="0" w:color="000000"/>
            </w:tcBorders>
          </w:tcPr>
          <w:p w14:paraId="635CAC17" w14:textId="77777777" w:rsidR="00B43930" w:rsidRPr="00F320B9" w:rsidRDefault="00B43930" w:rsidP="007D1A15">
            <w:pPr>
              <w:pStyle w:val="TableEntry"/>
            </w:pPr>
            <w:r w:rsidRPr="00F320B9">
              <w:t>MOP[23]</w:t>
            </w:r>
          </w:p>
        </w:tc>
        <w:tc>
          <w:tcPr>
            <w:tcW w:w="874" w:type="dxa"/>
            <w:tcBorders>
              <w:top w:val="single" w:sz="4" w:space="0" w:color="000000"/>
              <w:left w:val="single" w:sz="4" w:space="0" w:color="000000"/>
              <w:bottom w:val="single" w:sz="4" w:space="0" w:color="000000"/>
            </w:tcBorders>
          </w:tcPr>
          <w:p w14:paraId="7542E257" w14:textId="77777777" w:rsidR="00B43930" w:rsidRPr="00F320B9" w:rsidRDefault="00B43930" w:rsidP="007D1A15">
            <w:pPr>
              <w:pStyle w:val="TableEntry"/>
            </w:pPr>
            <w:r w:rsidRPr="00F320B9">
              <w:t>IN3-5</w:t>
            </w:r>
          </w:p>
        </w:tc>
        <w:tc>
          <w:tcPr>
            <w:tcW w:w="836" w:type="dxa"/>
            <w:tcBorders>
              <w:top w:val="single" w:sz="4" w:space="0" w:color="000000"/>
              <w:left w:val="single" w:sz="4" w:space="0" w:color="000000"/>
              <w:bottom w:val="single" w:sz="4" w:space="0" w:color="000000"/>
            </w:tcBorders>
          </w:tcPr>
          <w:p w14:paraId="21F22AB4" w14:textId="77777777" w:rsidR="00B43930" w:rsidRPr="00F320B9" w:rsidRDefault="00B43930" w:rsidP="007D1A15">
            <w:pPr>
              <w:pStyle w:val="TableEntry"/>
            </w:pPr>
            <w:r w:rsidRPr="00F320B9">
              <w:t>RE</w:t>
            </w:r>
          </w:p>
        </w:tc>
        <w:tc>
          <w:tcPr>
            <w:tcW w:w="810" w:type="dxa"/>
            <w:tcBorders>
              <w:top w:val="single" w:sz="4" w:space="0" w:color="000000"/>
              <w:left w:val="single" w:sz="4" w:space="0" w:color="000000"/>
              <w:bottom w:val="single" w:sz="4" w:space="0" w:color="000000"/>
            </w:tcBorders>
          </w:tcPr>
          <w:p w14:paraId="625D020C" w14:textId="77777777" w:rsidR="00B43930" w:rsidRPr="00F320B9" w:rsidRDefault="00B43930" w:rsidP="007D1A15">
            <w:pPr>
              <w:pStyle w:val="TableEntry"/>
            </w:pPr>
            <w:r w:rsidRPr="00F320B9">
              <w:t>[0..1]</w:t>
            </w:r>
          </w:p>
        </w:tc>
        <w:tc>
          <w:tcPr>
            <w:tcW w:w="1530" w:type="dxa"/>
            <w:tcBorders>
              <w:top w:val="single" w:sz="4" w:space="0" w:color="000000"/>
              <w:left w:val="single" w:sz="4" w:space="0" w:color="000000"/>
              <w:bottom w:val="single" w:sz="4" w:space="0" w:color="000000"/>
            </w:tcBorders>
          </w:tcPr>
          <w:p w14:paraId="25246B37" w14:textId="77777777" w:rsidR="00B43930" w:rsidRPr="00F320B9" w:rsidRDefault="00B43930" w:rsidP="007D1A15">
            <w:pPr>
              <w:pStyle w:val="TableEntry"/>
            </w:pPr>
          </w:p>
        </w:tc>
        <w:tc>
          <w:tcPr>
            <w:tcW w:w="1723" w:type="dxa"/>
            <w:tcBorders>
              <w:top w:val="single" w:sz="4" w:space="0" w:color="000000"/>
              <w:left w:val="single" w:sz="4" w:space="0" w:color="000000"/>
              <w:bottom w:val="single" w:sz="4" w:space="0" w:color="000000"/>
              <w:right w:val="single" w:sz="4" w:space="0" w:color="000000"/>
            </w:tcBorders>
          </w:tcPr>
          <w:p w14:paraId="0131E331" w14:textId="42C23E29" w:rsidR="00B43930" w:rsidRPr="00F320B9" w:rsidRDefault="00B43930">
            <w:pPr>
              <w:pStyle w:val="TableEntry"/>
            </w:pPr>
            <w:r w:rsidRPr="00F320B9">
              <w:t>B2 standard, Appendix 25</w:t>
            </w:r>
            <w:r w:rsidRPr="00F320B9">
              <w:br/>
              <w:t xml:space="preserve">The information can be disaggregated into three subfields. </w:t>
            </w:r>
            <w:r w:rsidRPr="00F320B9">
              <w:br/>
              <w:t xml:space="preserve">Here, IN3-5.1 must equal 'PB' which means « percentage of the base of reimbursement (see the </w:t>
            </w:r>
            <w:r w:rsidRPr="00F320B9">
              <w:rPr>
                <w:bCs/>
              </w:rPr>
              <w:t>0146</w:t>
            </w:r>
            <w:r w:rsidRPr="00F320B9">
              <w:t xml:space="preserve"> table in</w:t>
            </w:r>
            <w:r w:rsidR="00B0404E" w:rsidRPr="00F320B9">
              <w:t xml:space="preserve"> Section</w:t>
            </w:r>
            <w:r w:rsidRPr="00F320B9">
              <w:t xml:space="preserve"> 4.1.2.1</w:t>
            </w:r>
            <w:r w:rsidR="002C3F0B" w:rsidRPr="00F320B9">
              <w:t>1</w:t>
            </w:r>
            <w:r w:rsidRPr="00F320B9">
              <w:t xml:space="preserve">.3). </w:t>
            </w:r>
            <w:r w:rsidRPr="00F320B9">
              <w:br/>
              <w:t>IN3-5.2 contains the percentage (example 60)</w:t>
            </w:r>
            <w:r w:rsidR="00B0404E" w:rsidRPr="00F320B9">
              <w:t>.</w:t>
            </w:r>
          </w:p>
        </w:tc>
      </w:tr>
    </w:tbl>
    <w:p w14:paraId="0DE60268" w14:textId="77777777" w:rsidR="00B43930" w:rsidRPr="00F320B9" w:rsidRDefault="00B43930" w:rsidP="00DC2E00">
      <w:pPr>
        <w:pStyle w:val="BodyText"/>
      </w:pPr>
      <w:bookmarkStart w:id="213" w:name="_Toc416685647"/>
      <w:bookmarkStart w:id="214" w:name="_Toc416685816"/>
      <w:bookmarkStart w:id="215" w:name="_Toc416685917"/>
    </w:p>
    <w:p w14:paraId="4BF71431" w14:textId="54209398" w:rsidR="00B43930" w:rsidRPr="00F320B9" w:rsidRDefault="00B43930" w:rsidP="00CE0F24">
      <w:pPr>
        <w:pStyle w:val="Heading5"/>
        <w:numPr>
          <w:ilvl w:val="0"/>
          <w:numId w:val="0"/>
        </w:numPr>
        <w:rPr>
          <w:bCs/>
          <w:noProof w:val="0"/>
        </w:rPr>
      </w:pPr>
      <w:bookmarkStart w:id="216" w:name="_Toc425418283"/>
      <w:bookmarkStart w:id="217" w:name="_Toc518908056"/>
      <w:r w:rsidRPr="00F320B9">
        <w:rPr>
          <w:bCs/>
          <w:noProof w:val="0"/>
        </w:rPr>
        <w:t>4.1.2.1</w:t>
      </w:r>
      <w:r w:rsidR="002C3F0B" w:rsidRPr="00F320B9">
        <w:rPr>
          <w:bCs/>
          <w:noProof w:val="0"/>
        </w:rPr>
        <w:t>1</w:t>
      </w:r>
      <w:r w:rsidRPr="00F320B9">
        <w:rPr>
          <w:bCs/>
          <w:noProof w:val="0"/>
        </w:rPr>
        <w:t>.2</w:t>
      </w:r>
      <w:r w:rsidR="007817A8" w:rsidRPr="00F320B9">
        <w:rPr>
          <w:bCs/>
          <w:noProof w:val="0"/>
        </w:rPr>
        <w:t xml:space="preserve"> </w:t>
      </w:r>
      <w:r w:rsidRPr="00F320B9">
        <w:rPr>
          <w:bCs/>
          <w:noProof w:val="0"/>
        </w:rPr>
        <w:t>Complementary private health insurance (CPHI) or Complementary Medical Assistance (CMA), or Universal Complementary Health (UCH) coverage related to the patient’s account</w:t>
      </w:r>
      <w:bookmarkEnd w:id="213"/>
      <w:bookmarkEnd w:id="214"/>
      <w:bookmarkEnd w:id="215"/>
      <w:bookmarkEnd w:id="216"/>
      <w:bookmarkEnd w:id="217"/>
    </w:p>
    <w:p w14:paraId="60CE6F6B" w14:textId="77777777" w:rsidR="00B43930" w:rsidRPr="00F320B9" w:rsidRDefault="00B43930" w:rsidP="00DC2E00">
      <w:pPr>
        <w:pStyle w:val="BodyText"/>
      </w:pPr>
      <w:r w:rsidRPr="00F320B9">
        <w:t>A [IN1, IN2, IN3] sequence following the CHI coverage represents either a Complementary Private Health Insurance (CPHI), or a Universal Complementary Health Coverage (UCHC), or a Complementary Medical Assistance coverage (CMAC). There might be several complementary organizations that share the patient’s management. For each one of them, only one Entitlement period is transmitted: the one that is likely to be applied to the visit. Hence, a complementary organization is represented by only one [IN1, IN2, IN3] sequence.</w:t>
      </w:r>
    </w:p>
    <w:p w14:paraId="6A9550FB" w14:textId="77777777" w:rsidR="00B43930" w:rsidRPr="00F320B9" w:rsidRDefault="00B43930" w:rsidP="00DC2E00">
      <w:pPr>
        <w:pStyle w:val="BodyText"/>
      </w:pP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191"/>
        <w:gridCol w:w="1336"/>
        <w:gridCol w:w="1074"/>
        <w:gridCol w:w="851"/>
        <w:gridCol w:w="955"/>
        <w:gridCol w:w="810"/>
        <w:gridCol w:w="1530"/>
        <w:gridCol w:w="1746"/>
      </w:tblGrid>
      <w:tr w:rsidR="00B43930" w:rsidRPr="00F320B9" w14:paraId="7DF61D33" w14:textId="77777777" w:rsidTr="007D1A15">
        <w:trPr>
          <w:cantSplit/>
          <w:tblHeader/>
        </w:trPr>
        <w:tc>
          <w:tcPr>
            <w:tcW w:w="2527" w:type="dxa"/>
            <w:gridSpan w:val="2"/>
            <w:shd w:val="clear" w:color="auto" w:fill="D9D9D9"/>
          </w:tcPr>
          <w:p w14:paraId="7D50A9B6" w14:textId="77777777" w:rsidR="00B43930" w:rsidRPr="00F320B9" w:rsidRDefault="00B43930" w:rsidP="007D1A15">
            <w:pPr>
              <w:pStyle w:val="TableEntryHeader"/>
            </w:pPr>
            <w:r w:rsidRPr="00F320B9">
              <w:t>Coverage information</w:t>
            </w:r>
          </w:p>
        </w:tc>
        <w:tc>
          <w:tcPr>
            <w:tcW w:w="1074" w:type="dxa"/>
            <w:shd w:val="clear" w:color="auto" w:fill="D9D9D9"/>
          </w:tcPr>
          <w:p w14:paraId="1A8BA6FA" w14:textId="77777777" w:rsidR="00B43930" w:rsidRPr="00F320B9" w:rsidRDefault="00B43930" w:rsidP="007D1A15">
            <w:pPr>
              <w:pStyle w:val="TableEntryHeader"/>
            </w:pPr>
            <w:r w:rsidRPr="00F320B9">
              <w:t>Type[lg] HL7</w:t>
            </w:r>
          </w:p>
        </w:tc>
        <w:tc>
          <w:tcPr>
            <w:tcW w:w="851" w:type="dxa"/>
            <w:shd w:val="clear" w:color="auto" w:fill="D9D9D9"/>
          </w:tcPr>
          <w:p w14:paraId="7A918209" w14:textId="77777777" w:rsidR="00B43930" w:rsidRPr="00F320B9" w:rsidRDefault="00B43930" w:rsidP="007D1A15">
            <w:pPr>
              <w:pStyle w:val="TableEntryHeader"/>
            </w:pPr>
            <w:r w:rsidRPr="00F320B9">
              <w:t>Field</w:t>
            </w:r>
          </w:p>
        </w:tc>
        <w:tc>
          <w:tcPr>
            <w:tcW w:w="955" w:type="dxa"/>
            <w:shd w:val="clear" w:color="auto" w:fill="D9D9D9"/>
          </w:tcPr>
          <w:p w14:paraId="3B367C78" w14:textId="77777777" w:rsidR="00B43930" w:rsidRPr="00F320B9" w:rsidRDefault="00B43930" w:rsidP="007D1A15">
            <w:pPr>
              <w:pStyle w:val="TableEntryHeader"/>
            </w:pPr>
            <w:r w:rsidRPr="00F320B9">
              <w:t>Usage</w:t>
            </w:r>
          </w:p>
        </w:tc>
        <w:tc>
          <w:tcPr>
            <w:tcW w:w="810" w:type="dxa"/>
            <w:shd w:val="clear" w:color="auto" w:fill="D9D9D9"/>
          </w:tcPr>
          <w:p w14:paraId="3451E255" w14:textId="77777777" w:rsidR="00B43930" w:rsidRPr="00F320B9" w:rsidRDefault="00B43930" w:rsidP="007D1A15">
            <w:pPr>
              <w:pStyle w:val="TableEntryHeader"/>
            </w:pPr>
            <w:r w:rsidRPr="00F320B9">
              <w:t>Card.</w:t>
            </w:r>
          </w:p>
        </w:tc>
        <w:tc>
          <w:tcPr>
            <w:tcW w:w="1530" w:type="dxa"/>
            <w:shd w:val="clear" w:color="auto" w:fill="D9D9D9"/>
          </w:tcPr>
          <w:p w14:paraId="4464AF72" w14:textId="77777777" w:rsidR="00B43930" w:rsidRPr="00F320B9" w:rsidRDefault="00B43930" w:rsidP="007D1A15">
            <w:pPr>
              <w:pStyle w:val="TableEntryHeader"/>
            </w:pPr>
            <w:r w:rsidRPr="00F320B9">
              <w:t>Comments</w:t>
            </w:r>
          </w:p>
        </w:tc>
        <w:tc>
          <w:tcPr>
            <w:tcW w:w="1746" w:type="dxa"/>
            <w:shd w:val="clear" w:color="auto" w:fill="D9D9D9"/>
          </w:tcPr>
          <w:p w14:paraId="65AB76B6" w14:textId="77777777" w:rsidR="00B43930" w:rsidRPr="00F320B9" w:rsidRDefault="00B43930" w:rsidP="007D1A15">
            <w:pPr>
              <w:pStyle w:val="TableEntryHeader"/>
            </w:pPr>
            <w:r w:rsidRPr="00F320B9">
              <w:t>Source/values</w:t>
            </w:r>
          </w:p>
        </w:tc>
      </w:tr>
      <w:tr w:rsidR="00B43930" w:rsidRPr="00F320B9" w14:paraId="6610E4AF" w14:textId="77777777" w:rsidTr="007D1A15">
        <w:trPr>
          <w:cantSplit/>
        </w:trPr>
        <w:tc>
          <w:tcPr>
            <w:tcW w:w="1191" w:type="dxa"/>
            <w:vMerge w:val="restart"/>
          </w:tcPr>
          <w:p w14:paraId="65CB1BBF" w14:textId="77777777" w:rsidR="00B43930" w:rsidRPr="00F320B9" w:rsidRDefault="00B43930" w:rsidP="007D1A15">
            <w:pPr>
              <w:pStyle w:val="TableEntry"/>
            </w:pPr>
            <w:r w:rsidRPr="00F320B9">
              <w:t>CPHI Organization</w:t>
            </w:r>
          </w:p>
        </w:tc>
        <w:tc>
          <w:tcPr>
            <w:tcW w:w="1336" w:type="dxa"/>
          </w:tcPr>
          <w:p w14:paraId="3BF44FB8" w14:textId="77777777" w:rsidR="00B43930" w:rsidRPr="00F320B9" w:rsidRDefault="00B43930" w:rsidP="007D1A15">
            <w:pPr>
              <w:pStyle w:val="TableEntry"/>
            </w:pPr>
            <w:r w:rsidRPr="00F320B9">
              <w:t xml:space="preserve">Type of payer </w:t>
            </w:r>
          </w:p>
        </w:tc>
        <w:tc>
          <w:tcPr>
            <w:tcW w:w="1074" w:type="dxa"/>
          </w:tcPr>
          <w:p w14:paraId="26A31DD0" w14:textId="77777777" w:rsidR="00B43930" w:rsidRPr="00F320B9" w:rsidRDefault="00B43930" w:rsidP="007D1A15">
            <w:pPr>
              <w:pStyle w:val="TableEntry"/>
            </w:pPr>
            <w:r w:rsidRPr="00F320B9">
              <w:t>CE[250]</w:t>
            </w:r>
          </w:p>
        </w:tc>
        <w:tc>
          <w:tcPr>
            <w:tcW w:w="851" w:type="dxa"/>
          </w:tcPr>
          <w:p w14:paraId="5ABB717A" w14:textId="77777777" w:rsidR="00B43930" w:rsidRPr="00F320B9" w:rsidRDefault="00B43930" w:rsidP="007D1A15">
            <w:pPr>
              <w:pStyle w:val="TableEntry"/>
            </w:pPr>
            <w:r w:rsidRPr="00F320B9">
              <w:t>IN1-2</w:t>
            </w:r>
          </w:p>
        </w:tc>
        <w:tc>
          <w:tcPr>
            <w:tcW w:w="955" w:type="dxa"/>
          </w:tcPr>
          <w:p w14:paraId="63FD4902" w14:textId="77777777" w:rsidR="00B43930" w:rsidRPr="00F320B9" w:rsidRDefault="00B43930" w:rsidP="007D1A15">
            <w:pPr>
              <w:pStyle w:val="TableEntry"/>
            </w:pPr>
            <w:r w:rsidRPr="00F320B9">
              <w:t>R</w:t>
            </w:r>
          </w:p>
        </w:tc>
        <w:tc>
          <w:tcPr>
            <w:tcW w:w="810" w:type="dxa"/>
          </w:tcPr>
          <w:p w14:paraId="06E6BCF4" w14:textId="77777777" w:rsidR="00B43930" w:rsidRPr="00F320B9" w:rsidRDefault="00B43930" w:rsidP="007D1A15">
            <w:pPr>
              <w:pStyle w:val="TableEntry"/>
            </w:pPr>
            <w:r w:rsidRPr="00F320B9">
              <w:t>[1..1]</w:t>
            </w:r>
          </w:p>
        </w:tc>
        <w:tc>
          <w:tcPr>
            <w:tcW w:w="1530" w:type="dxa"/>
          </w:tcPr>
          <w:p w14:paraId="5CEB8D58" w14:textId="77777777" w:rsidR="00B43930" w:rsidRPr="00F320B9" w:rsidRDefault="00B43930" w:rsidP="007D1A15">
            <w:pPr>
              <w:pStyle w:val="TableEntry"/>
            </w:pPr>
            <w:r w:rsidRPr="00F320B9">
              <w:t xml:space="preserve">CPHI or UCHC complementary organization or CMA coverage </w:t>
            </w:r>
          </w:p>
        </w:tc>
        <w:tc>
          <w:tcPr>
            <w:tcW w:w="1746" w:type="dxa"/>
          </w:tcPr>
          <w:p w14:paraId="539A455B" w14:textId="77777777" w:rsidR="00B43930" w:rsidRPr="00F320B9" w:rsidRDefault="00B43930" w:rsidP="007D1A15">
            <w:pPr>
              <w:pStyle w:val="TableEntry"/>
            </w:pPr>
            <w:r w:rsidRPr="00F320B9">
              <w:t>« CPHI », « UCHC », « CMA »</w:t>
            </w:r>
            <w:r w:rsidRPr="00F320B9">
              <w:br/>
              <w:t xml:space="preserve">See </w:t>
            </w:r>
            <w:r w:rsidRPr="00F320B9">
              <w:rPr>
                <w:bCs/>
              </w:rPr>
              <w:t>0068</w:t>
            </w:r>
            <w:r w:rsidRPr="00F320B9">
              <w:t xml:space="preserve"> table</w:t>
            </w:r>
          </w:p>
          <w:p w14:paraId="60638C79" w14:textId="07883E8E" w:rsidR="00B43930" w:rsidRPr="00F320B9" w:rsidRDefault="00B43930">
            <w:pPr>
              <w:pStyle w:val="TableEntry"/>
            </w:pPr>
            <w:r w:rsidRPr="00F320B9">
              <w:t xml:space="preserve">defined by IHE France, in </w:t>
            </w:r>
            <w:r w:rsidR="00B0404E" w:rsidRPr="00F320B9">
              <w:t>S</w:t>
            </w:r>
            <w:r w:rsidRPr="00F320B9">
              <w:t xml:space="preserve">ection </w:t>
            </w:r>
            <w:r w:rsidRPr="00F320B9">
              <w:rPr>
                <w:bCs/>
              </w:rPr>
              <w:t>4.1.2.1</w:t>
            </w:r>
            <w:r w:rsidR="002C3F0B" w:rsidRPr="00F320B9">
              <w:rPr>
                <w:bCs/>
              </w:rPr>
              <w:t>1</w:t>
            </w:r>
            <w:r w:rsidRPr="00F320B9">
              <w:rPr>
                <w:bCs/>
              </w:rPr>
              <w:t>.3</w:t>
            </w:r>
          </w:p>
        </w:tc>
      </w:tr>
      <w:tr w:rsidR="00B43930" w:rsidRPr="00F320B9" w14:paraId="26EA3522" w14:textId="77777777" w:rsidTr="007D1A15">
        <w:trPr>
          <w:cantSplit/>
        </w:trPr>
        <w:tc>
          <w:tcPr>
            <w:tcW w:w="1191" w:type="dxa"/>
            <w:vMerge/>
          </w:tcPr>
          <w:p w14:paraId="3121E88A" w14:textId="77777777" w:rsidR="00B43930" w:rsidRPr="00F320B9" w:rsidRDefault="00B43930" w:rsidP="007D1A15">
            <w:pPr>
              <w:pStyle w:val="TableEntry"/>
            </w:pPr>
          </w:p>
        </w:tc>
        <w:tc>
          <w:tcPr>
            <w:tcW w:w="1336" w:type="dxa"/>
          </w:tcPr>
          <w:p w14:paraId="7CE2BD3D" w14:textId="77777777" w:rsidR="00B43930" w:rsidRPr="00F320B9" w:rsidRDefault="00B43930" w:rsidP="007D1A15">
            <w:pPr>
              <w:pStyle w:val="TableEntry"/>
            </w:pPr>
            <w:r w:rsidRPr="00F320B9">
              <w:t>Complementary organization number</w:t>
            </w:r>
          </w:p>
        </w:tc>
        <w:tc>
          <w:tcPr>
            <w:tcW w:w="1074" w:type="dxa"/>
          </w:tcPr>
          <w:p w14:paraId="2182B576" w14:textId="77777777" w:rsidR="00B43930" w:rsidRPr="00F320B9" w:rsidRDefault="00B43930" w:rsidP="007D1A15">
            <w:pPr>
              <w:pStyle w:val="TableEntry"/>
            </w:pPr>
            <w:r w:rsidRPr="00F320B9">
              <w:t>CX[250]</w:t>
            </w:r>
          </w:p>
        </w:tc>
        <w:tc>
          <w:tcPr>
            <w:tcW w:w="851" w:type="dxa"/>
          </w:tcPr>
          <w:p w14:paraId="2E7843B7" w14:textId="77777777" w:rsidR="00B43930" w:rsidRPr="00F320B9" w:rsidRDefault="00B43930" w:rsidP="007D1A15">
            <w:pPr>
              <w:pStyle w:val="TableEntry"/>
            </w:pPr>
            <w:r w:rsidRPr="00F320B9">
              <w:t>IN1-3</w:t>
            </w:r>
          </w:p>
        </w:tc>
        <w:tc>
          <w:tcPr>
            <w:tcW w:w="955" w:type="dxa"/>
          </w:tcPr>
          <w:p w14:paraId="56CA80C5" w14:textId="77777777" w:rsidR="00B43930" w:rsidRPr="00F320B9" w:rsidRDefault="00B43930" w:rsidP="007D1A15">
            <w:pPr>
              <w:pStyle w:val="TableEntry"/>
            </w:pPr>
            <w:r w:rsidRPr="00F320B9">
              <w:t>R</w:t>
            </w:r>
          </w:p>
        </w:tc>
        <w:tc>
          <w:tcPr>
            <w:tcW w:w="810" w:type="dxa"/>
          </w:tcPr>
          <w:p w14:paraId="31BAF5BC" w14:textId="77777777" w:rsidR="00B43930" w:rsidRPr="00F320B9" w:rsidRDefault="00B43930" w:rsidP="007D1A15">
            <w:pPr>
              <w:pStyle w:val="TableEntry"/>
            </w:pPr>
            <w:r w:rsidRPr="00F320B9">
              <w:t>[1..1]</w:t>
            </w:r>
          </w:p>
        </w:tc>
        <w:tc>
          <w:tcPr>
            <w:tcW w:w="1530" w:type="dxa"/>
          </w:tcPr>
          <w:p w14:paraId="6C7203E9" w14:textId="77777777" w:rsidR="00B43930" w:rsidRPr="00F320B9" w:rsidRDefault="00B43930" w:rsidP="007D1A15">
            <w:pPr>
              <w:pStyle w:val="TableEntry"/>
            </w:pPr>
            <w:r w:rsidRPr="00F320B9">
              <w:t>« CPHI », « UCHC » or « CMA » number</w:t>
            </w:r>
          </w:p>
        </w:tc>
        <w:tc>
          <w:tcPr>
            <w:tcW w:w="1746" w:type="dxa"/>
          </w:tcPr>
          <w:p w14:paraId="6D0D00F2" w14:textId="77777777" w:rsidR="00B43930" w:rsidRPr="00F320B9" w:rsidRDefault="00B43930" w:rsidP="007D1A15">
            <w:pPr>
              <w:pStyle w:val="TableEntry"/>
            </w:pPr>
            <w:r w:rsidRPr="00F320B9">
              <w:t>Entitlement support (card or entitlement attestation)</w:t>
            </w:r>
          </w:p>
        </w:tc>
      </w:tr>
      <w:tr w:rsidR="00B43930" w:rsidRPr="00F320B9" w14:paraId="6004CA64" w14:textId="77777777" w:rsidTr="007D1A15">
        <w:trPr>
          <w:cantSplit/>
          <w:trHeight w:val="998"/>
        </w:trPr>
        <w:tc>
          <w:tcPr>
            <w:tcW w:w="1191" w:type="dxa"/>
            <w:vMerge w:val="restart"/>
          </w:tcPr>
          <w:p w14:paraId="02051E84" w14:textId="77777777" w:rsidR="00B43930" w:rsidRPr="00F320B9" w:rsidRDefault="00B43930" w:rsidP="007D1A15">
            <w:pPr>
              <w:pStyle w:val="TableEntry"/>
            </w:pPr>
            <w:r w:rsidRPr="00F320B9">
              <w:lastRenderedPageBreak/>
              <w:t>Insured</w:t>
            </w:r>
          </w:p>
        </w:tc>
        <w:tc>
          <w:tcPr>
            <w:tcW w:w="1336" w:type="dxa"/>
          </w:tcPr>
          <w:p w14:paraId="1970542B" w14:textId="77777777" w:rsidR="00B43930" w:rsidRPr="00F320B9" w:rsidRDefault="00B43930" w:rsidP="007D1A15">
            <w:pPr>
              <w:pStyle w:val="TableEntry"/>
            </w:pPr>
            <w:r w:rsidRPr="00F320B9">
              <w:t>Member identifier</w:t>
            </w:r>
          </w:p>
        </w:tc>
        <w:tc>
          <w:tcPr>
            <w:tcW w:w="1074" w:type="dxa"/>
          </w:tcPr>
          <w:p w14:paraId="0559C188" w14:textId="77777777" w:rsidR="00B43930" w:rsidRPr="00F320B9" w:rsidRDefault="00B43930" w:rsidP="007D1A15">
            <w:pPr>
              <w:pStyle w:val="TableEntry"/>
            </w:pPr>
            <w:r w:rsidRPr="00F320B9">
              <w:t>CX[250]</w:t>
            </w:r>
          </w:p>
        </w:tc>
        <w:tc>
          <w:tcPr>
            <w:tcW w:w="851" w:type="dxa"/>
          </w:tcPr>
          <w:p w14:paraId="5F622298" w14:textId="77777777" w:rsidR="00B43930" w:rsidRPr="00F320B9" w:rsidRDefault="00B43930" w:rsidP="007D1A15">
            <w:pPr>
              <w:pStyle w:val="TableEntry"/>
            </w:pPr>
            <w:r w:rsidRPr="00F320B9">
              <w:t>IN1-49</w:t>
            </w:r>
          </w:p>
        </w:tc>
        <w:tc>
          <w:tcPr>
            <w:tcW w:w="955" w:type="dxa"/>
          </w:tcPr>
          <w:p w14:paraId="52D61728" w14:textId="77777777" w:rsidR="00B43930" w:rsidRPr="00F320B9" w:rsidRDefault="00B43930" w:rsidP="007D1A15">
            <w:pPr>
              <w:pStyle w:val="TableEntry"/>
            </w:pPr>
            <w:r w:rsidRPr="00F320B9">
              <w:t>RE</w:t>
            </w:r>
          </w:p>
        </w:tc>
        <w:tc>
          <w:tcPr>
            <w:tcW w:w="810" w:type="dxa"/>
          </w:tcPr>
          <w:p w14:paraId="7A432F9F" w14:textId="77777777" w:rsidR="00B43930" w:rsidRPr="00F320B9" w:rsidRDefault="00B43930" w:rsidP="007D1A15">
            <w:pPr>
              <w:pStyle w:val="TableEntry"/>
            </w:pPr>
            <w:r w:rsidRPr="00F320B9">
              <w:t>[0..1]</w:t>
            </w:r>
          </w:p>
        </w:tc>
        <w:tc>
          <w:tcPr>
            <w:tcW w:w="1530" w:type="dxa"/>
          </w:tcPr>
          <w:p w14:paraId="7E86DBA5" w14:textId="77777777" w:rsidR="00B43930" w:rsidRPr="00F320B9" w:rsidRDefault="00B43930" w:rsidP="007D1A15">
            <w:pPr>
              <w:pStyle w:val="TableEntry"/>
            </w:pPr>
            <w:r w:rsidRPr="00F320B9">
              <w:t>CPHI member</w:t>
            </w:r>
          </w:p>
        </w:tc>
        <w:tc>
          <w:tcPr>
            <w:tcW w:w="1746" w:type="dxa"/>
          </w:tcPr>
          <w:p w14:paraId="16A556EF" w14:textId="77777777" w:rsidR="00B43930" w:rsidRPr="00F320B9" w:rsidRDefault="00B43930" w:rsidP="007D1A15">
            <w:pPr>
              <w:pStyle w:val="TableEntry"/>
            </w:pPr>
            <w:r w:rsidRPr="00F320B9">
              <w:t>Entitlement support (card or entitlement attestation)</w:t>
            </w:r>
          </w:p>
        </w:tc>
      </w:tr>
      <w:tr w:rsidR="00B43930" w:rsidRPr="00F320B9" w14:paraId="3C982F9E" w14:textId="77777777" w:rsidTr="007D1A15">
        <w:trPr>
          <w:cantSplit/>
        </w:trPr>
        <w:tc>
          <w:tcPr>
            <w:tcW w:w="1191" w:type="dxa"/>
            <w:vMerge/>
          </w:tcPr>
          <w:p w14:paraId="32D547AE" w14:textId="77777777" w:rsidR="00B43930" w:rsidRPr="00F320B9" w:rsidRDefault="00B43930" w:rsidP="007D1A15">
            <w:pPr>
              <w:pStyle w:val="TableEntry"/>
            </w:pPr>
          </w:p>
        </w:tc>
        <w:tc>
          <w:tcPr>
            <w:tcW w:w="1336" w:type="dxa"/>
          </w:tcPr>
          <w:p w14:paraId="3B2BA086" w14:textId="77777777" w:rsidR="00B43930" w:rsidRPr="00F320B9" w:rsidRDefault="00B43930" w:rsidP="007D1A15">
            <w:pPr>
              <w:pStyle w:val="TableEntry"/>
            </w:pPr>
            <w:r w:rsidRPr="00F320B9">
              <w:t>Identity</w:t>
            </w:r>
          </w:p>
        </w:tc>
        <w:tc>
          <w:tcPr>
            <w:tcW w:w="1074" w:type="dxa"/>
          </w:tcPr>
          <w:p w14:paraId="13BA0501" w14:textId="77777777" w:rsidR="00B43930" w:rsidRPr="00F320B9" w:rsidRDefault="00B43930" w:rsidP="007D1A15">
            <w:pPr>
              <w:pStyle w:val="TableEntry"/>
            </w:pPr>
            <w:r w:rsidRPr="00F320B9">
              <w:t>XPN[250]</w:t>
            </w:r>
          </w:p>
        </w:tc>
        <w:tc>
          <w:tcPr>
            <w:tcW w:w="851" w:type="dxa"/>
          </w:tcPr>
          <w:p w14:paraId="625EC669" w14:textId="77777777" w:rsidR="00B43930" w:rsidRPr="00F320B9" w:rsidRDefault="00B43930" w:rsidP="007D1A15">
            <w:pPr>
              <w:pStyle w:val="TableEntry"/>
            </w:pPr>
            <w:r w:rsidRPr="00F320B9">
              <w:t>IN1-16</w:t>
            </w:r>
          </w:p>
        </w:tc>
        <w:tc>
          <w:tcPr>
            <w:tcW w:w="955" w:type="dxa"/>
          </w:tcPr>
          <w:p w14:paraId="68EE9C2F" w14:textId="77777777" w:rsidR="00B43930" w:rsidRPr="00F320B9" w:rsidRDefault="00B43930" w:rsidP="007D1A15">
            <w:pPr>
              <w:pStyle w:val="TableEntry"/>
            </w:pPr>
            <w:r w:rsidRPr="00F320B9">
              <w:t>RE</w:t>
            </w:r>
          </w:p>
        </w:tc>
        <w:tc>
          <w:tcPr>
            <w:tcW w:w="810" w:type="dxa"/>
          </w:tcPr>
          <w:p w14:paraId="24EAA273" w14:textId="77777777" w:rsidR="00B43930" w:rsidRPr="00F320B9" w:rsidRDefault="00B43930" w:rsidP="007D1A15">
            <w:pPr>
              <w:pStyle w:val="TableEntry"/>
            </w:pPr>
            <w:r w:rsidRPr="00F320B9">
              <w:t>[0..1]</w:t>
            </w:r>
          </w:p>
        </w:tc>
        <w:tc>
          <w:tcPr>
            <w:tcW w:w="1530" w:type="dxa"/>
          </w:tcPr>
          <w:p w14:paraId="5866D46B" w14:textId="77777777" w:rsidR="00B43930" w:rsidRPr="00F320B9" w:rsidRDefault="00B43930" w:rsidP="007D1A15">
            <w:pPr>
              <w:pStyle w:val="TableEntry"/>
            </w:pPr>
            <w:r w:rsidRPr="00F320B9">
              <w:t>Last name, first name</w:t>
            </w:r>
          </w:p>
        </w:tc>
        <w:tc>
          <w:tcPr>
            <w:tcW w:w="1746" w:type="dxa"/>
          </w:tcPr>
          <w:p w14:paraId="7BEFE103" w14:textId="77777777" w:rsidR="00B43930" w:rsidRPr="00F320B9" w:rsidRDefault="00B43930" w:rsidP="007D1A15">
            <w:pPr>
              <w:pStyle w:val="TableEntry"/>
            </w:pPr>
          </w:p>
        </w:tc>
      </w:tr>
      <w:tr w:rsidR="00B43930" w:rsidRPr="00F320B9" w14:paraId="0D930C9E" w14:textId="77777777" w:rsidTr="007D1A15">
        <w:trPr>
          <w:cantSplit/>
        </w:trPr>
        <w:tc>
          <w:tcPr>
            <w:tcW w:w="1191" w:type="dxa"/>
            <w:vMerge/>
          </w:tcPr>
          <w:p w14:paraId="3567A03C" w14:textId="77777777" w:rsidR="00B43930" w:rsidRPr="00F320B9" w:rsidRDefault="00B43930" w:rsidP="007D1A15">
            <w:pPr>
              <w:pStyle w:val="TableEntry"/>
            </w:pPr>
          </w:p>
        </w:tc>
        <w:tc>
          <w:tcPr>
            <w:tcW w:w="1336" w:type="dxa"/>
          </w:tcPr>
          <w:p w14:paraId="637ADD7C" w14:textId="77777777" w:rsidR="00B43930" w:rsidRPr="00F320B9" w:rsidRDefault="00B43930" w:rsidP="007D1A15">
            <w:pPr>
              <w:pStyle w:val="TableEntry"/>
            </w:pPr>
            <w:r w:rsidRPr="00F320B9">
              <w:t>Address</w:t>
            </w:r>
          </w:p>
        </w:tc>
        <w:tc>
          <w:tcPr>
            <w:tcW w:w="1074" w:type="dxa"/>
          </w:tcPr>
          <w:p w14:paraId="7B8FC705" w14:textId="77777777" w:rsidR="00B43930" w:rsidRPr="00F320B9" w:rsidRDefault="00B43930" w:rsidP="007D1A15">
            <w:pPr>
              <w:pStyle w:val="TableEntry"/>
            </w:pPr>
            <w:r w:rsidRPr="00F320B9">
              <w:t>XAD[250]</w:t>
            </w:r>
          </w:p>
        </w:tc>
        <w:tc>
          <w:tcPr>
            <w:tcW w:w="851" w:type="dxa"/>
          </w:tcPr>
          <w:p w14:paraId="55D2F703" w14:textId="77777777" w:rsidR="00B43930" w:rsidRPr="00F320B9" w:rsidRDefault="00B43930" w:rsidP="007D1A15">
            <w:pPr>
              <w:pStyle w:val="TableEntry"/>
            </w:pPr>
            <w:r w:rsidRPr="00F320B9">
              <w:t>IN1-19</w:t>
            </w:r>
          </w:p>
        </w:tc>
        <w:tc>
          <w:tcPr>
            <w:tcW w:w="955" w:type="dxa"/>
          </w:tcPr>
          <w:p w14:paraId="195B1305" w14:textId="77777777" w:rsidR="00B43930" w:rsidRPr="00F320B9" w:rsidRDefault="00B43930" w:rsidP="007D1A15">
            <w:pPr>
              <w:pStyle w:val="TableEntry"/>
            </w:pPr>
            <w:r w:rsidRPr="00F320B9">
              <w:t>RE</w:t>
            </w:r>
          </w:p>
        </w:tc>
        <w:tc>
          <w:tcPr>
            <w:tcW w:w="810" w:type="dxa"/>
          </w:tcPr>
          <w:p w14:paraId="55F573FE" w14:textId="77777777" w:rsidR="00B43930" w:rsidRPr="00F320B9" w:rsidRDefault="00B43930" w:rsidP="007D1A15">
            <w:pPr>
              <w:pStyle w:val="TableEntry"/>
            </w:pPr>
            <w:r w:rsidRPr="00F320B9">
              <w:t>[0..1]</w:t>
            </w:r>
          </w:p>
        </w:tc>
        <w:tc>
          <w:tcPr>
            <w:tcW w:w="1530" w:type="dxa"/>
          </w:tcPr>
          <w:p w14:paraId="446FB48F" w14:textId="77777777" w:rsidR="00B43930" w:rsidRPr="00F320B9" w:rsidRDefault="00B43930" w:rsidP="007D1A15">
            <w:pPr>
              <w:pStyle w:val="TableEntry"/>
            </w:pPr>
          </w:p>
        </w:tc>
        <w:tc>
          <w:tcPr>
            <w:tcW w:w="1746" w:type="dxa"/>
          </w:tcPr>
          <w:p w14:paraId="0C6EB143" w14:textId="77777777" w:rsidR="00B43930" w:rsidRPr="00F320B9" w:rsidRDefault="00B43930" w:rsidP="007D1A15">
            <w:pPr>
              <w:pStyle w:val="TableEntry"/>
            </w:pPr>
          </w:p>
        </w:tc>
      </w:tr>
      <w:tr w:rsidR="00B43930" w:rsidRPr="00F320B9" w14:paraId="1D4DB782" w14:textId="77777777" w:rsidTr="007D1A15">
        <w:trPr>
          <w:cantSplit/>
        </w:trPr>
        <w:tc>
          <w:tcPr>
            <w:tcW w:w="1191" w:type="dxa"/>
            <w:vMerge/>
          </w:tcPr>
          <w:p w14:paraId="5D57C27E" w14:textId="77777777" w:rsidR="00B43930" w:rsidRPr="00F320B9" w:rsidRDefault="00B43930" w:rsidP="007D1A15">
            <w:pPr>
              <w:pStyle w:val="TableEntry"/>
            </w:pPr>
          </w:p>
        </w:tc>
        <w:tc>
          <w:tcPr>
            <w:tcW w:w="1336" w:type="dxa"/>
          </w:tcPr>
          <w:p w14:paraId="0ACD455A" w14:textId="77777777" w:rsidR="00B43930" w:rsidRPr="00F320B9" w:rsidRDefault="00B43930" w:rsidP="007D1A15">
            <w:pPr>
              <w:pStyle w:val="TableEntry"/>
            </w:pPr>
            <w:r w:rsidRPr="00F320B9">
              <w:t>Telephones</w:t>
            </w:r>
          </w:p>
        </w:tc>
        <w:tc>
          <w:tcPr>
            <w:tcW w:w="1074" w:type="dxa"/>
          </w:tcPr>
          <w:p w14:paraId="7FEA3E8C" w14:textId="77777777" w:rsidR="00B43930" w:rsidRPr="00F320B9" w:rsidRDefault="00B43930" w:rsidP="007D1A15">
            <w:pPr>
              <w:pStyle w:val="TableEntry"/>
            </w:pPr>
            <w:r w:rsidRPr="00F320B9">
              <w:t>XTN[250]</w:t>
            </w:r>
          </w:p>
        </w:tc>
        <w:tc>
          <w:tcPr>
            <w:tcW w:w="851" w:type="dxa"/>
          </w:tcPr>
          <w:p w14:paraId="586E6B2E" w14:textId="77777777" w:rsidR="00B43930" w:rsidRPr="00F320B9" w:rsidRDefault="00B43930" w:rsidP="007D1A15">
            <w:pPr>
              <w:pStyle w:val="TableEntry"/>
            </w:pPr>
            <w:r w:rsidRPr="00F320B9">
              <w:t>IN2-63</w:t>
            </w:r>
          </w:p>
        </w:tc>
        <w:tc>
          <w:tcPr>
            <w:tcW w:w="955" w:type="dxa"/>
          </w:tcPr>
          <w:p w14:paraId="1F12BA53" w14:textId="77777777" w:rsidR="00B43930" w:rsidRPr="00F320B9" w:rsidRDefault="00B43930" w:rsidP="007D1A15">
            <w:pPr>
              <w:pStyle w:val="TableEntry"/>
            </w:pPr>
            <w:r w:rsidRPr="00F320B9">
              <w:t>RE</w:t>
            </w:r>
          </w:p>
        </w:tc>
        <w:tc>
          <w:tcPr>
            <w:tcW w:w="810" w:type="dxa"/>
          </w:tcPr>
          <w:p w14:paraId="2C82CA3C" w14:textId="77777777" w:rsidR="00B43930" w:rsidRPr="00F320B9" w:rsidRDefault="00B43930" w:rsidP="007D1A15">
            <w:pPr>
              <w:pStyle w:val="TableEntry"/>
            </w:pPr>
            <w:r w:rsidRPr="00F320B9">
              <w:t>[0..1]</w:t>
            </w:r>
          </w:p>
        </w:tc>
        <w:tc>
          <w:tcPr>
            <w:tcW w:w="1530" w:type="dxa"/>
          </w:tcPr>
          <w:p w14:paraId="30952F99" w14:textId="77777777" w:rsidR="00B43930" w:rsidRPr="00F320B9" w:rsidRDefault="00B43930" w:rsidP="007D1A15">
            <w:pPr>
              <w:pStyle w:val="TableEntry"/>
            </w:pPr>
          </w:p>
        </w:tc>
        <w:tc>
          <w:tcPr>
            <w:tcW w:w="1746" w:type="dxa"/>
          </w:tcPr>
          <w:p w14:paraId="664FC537" w14:textId="77777777" w:rsidR="00B43930" w:rsidRPr="00F320B9" w:rsidRDefault="00B43930" w:rsidP="007D1A15">
            <w:pPr>
              <w:pStyle w:val="TableEntry"/>
            </w:pPr>
          </w:p>
        </w:tc>
      </w:tr>
      <w:tr w:rsidR="00B43930" w:rsidRPr="00F320B9" w14:paraId="182D6C81" w14:textId="77777777" w:rsidTr="007D1A15">
        <w:trPr>
          <w:cantSplit/>
          <w:trHeight w:val="2320"/>
        </w:trPr>
        <w:tc>
          <w:tcPr>
            <w:tcW w:w="1191" w:type="dxa"/>
          </w:tcPr>
          <w:p w14:paraId="4985B89D" w14:textId="77777777" w:rsidR="00B43930" w:rsidRPr="00F320B9" w:rsidRDefault="00B43930" w:rsidP="007D1A15">
            <w:pPr>
              <w:pStyle w:val="TableEntry"/>
            </w:pPr>
            <w:r w:rsidRPr="00F320B9">
              <w:t>Beneficiary</w:t>
            </w:r>
          </w:p>
        </w:tc>
        <w:tc>
          <w:tcPr>
            <w:tcW w:w="1336" w:type="dxa"/>
          </w:tcPr>
          <w:p w14:paraId="2A083654" w14:textId="77777777" w:rsidR="00B43930" w:rsidRPr="00F320B9" w:rsidRDefault="00B43930" w:rsidP="007D1A15">
            <w:pPr>
              <w:pStyle w:val="TableEntry"/>
            </w:pPr>
            <w:r w:rsidRPr="00F320B9">
              <w:t>Beneficiary’s status</w:t>
            </w:r>
          </w:p>
        </w:tc>
        <w:tc>
          <w:tcPr>
            <w:tcW w:w="1074" w:type="dxa"/>
          </w:tcPr>
          <w:p w14:paraId="1818FF72" w14:textId="77777777" w:rsidR="00B43930" w:rsidRPr="00F320B9" w:rsidRDefault="00B43930" w:rsidP="007D1A15">
            <w:pPr>
              <w:pStyle w:val="TableEntry"/>
            </w:pPr>
            <w:r w:rsidRPr="00F320B9">
              <w:t>CE[250]</w:t>
            </w:r>
          </w:p>
        </w:tc>
        <w:tc>
          <w:tcPr>
            <w:tcW w:w="851" w:type="dxa"/>
          </w:tcPr>
          <w:p w14:paraId="120C8478" w14:textId="77777777" w:rsidR="00B43930" w:rsidRPr="00F320B9" w:rsidRDefault="00B43930" w:rsidP="007D1A15">
            <w:pPr>
              <w:pStyle w:val="TableEntry"/>
            </w:pPr>
            <w:r w:rsidRPr="00F320B9">
              <w:t>IN1-17</w:t>
            </w:r>
          </w:p>
        </w:tc>
        <w:tc>
          <w:tcPr>
            <w:tcW w:w="955" w:type="dxa"/>
          </w:tcPr>
          <w:p w14:paraId="0542B116" w14:textId="77777777" w:rsidR="00B43930" w:rsidRPr="00F320B9" w:rsidRDefault="00B43930" w:rsidP="007D1A15">
            <w:pPr>
              <w:pStyle w:val="TableEntry"/>
            </w:pPr>
            <w:r w:rsidRPr="00F320B9">
              <w:t>R</w:t>
            </w:r>
          </w:p>
        </w:tc>
        <w:tc>
          <w:tcPr>
            <w:tcW w:w="810" w:type="dxa"/>
          </w:tcPr>
          <w:p w14:paraId="6A904306" w14:textId="77777777" w:rsidR="00B43930" w:rsidRPr="00F320B9" w:rsidRDefault="00B43930" w:rsidP="007D1A15">
            <w:pPr>
              <w:pStyle w:val="TableEntry"/>
            </w:pPr>
            <w:r w:rsidRPr="00F320B9">
              <w:t>[1..1]</w:t>
            </w:r>
          </w:p>
        </w:tc>
        <w:tc>
          <w:tcPr>
            <w:tcW w:w="1530" w:type="dxa"/>
          </w:tcPr>
          <w:p w14:paraId="3B683990" w14:textId="77777777" w:rsidR="00B43930" w:rsidRPr="00F320B9" w:rsidRDefault="00B43930" w:rsidP="007D1A15">
            <w:pPr>
              <w:pStyle w:val="TableEntry"/>
            </w:pPr>
            <w:r w:rsidRPr="00F320B9">
              <w:t>2 alphanumerical characters</w:t>
            </w:r>
          </w:p>
          <w:p w14:paraId="287510DF" w14:textId="77777777" w:rsidR="00B43930" w:rsidRPr="00F320B9" w:rsidRDefault="00B43930" w:rsidP="007D1A15">
            <w:pPr>
              <w:pStyle w:val="TableEntry"/>
            </w:pPr>
          </w:p>
        </w:tc>
        <w:tc>
          <w:tcPr>
            <w:tcW w:w="1746" w:type="dxa"/>
          </w:tcPr>
          <w:p w14:paraId="2E150066" w14:textId="77777777" w:rsidR="00B43930" w:rsidRPr="00F320B9" w:rsidRDefault="00B43930" w:rsidP="007D1A15">
            <w:pPr>
              <w:pStyle w:val="TableEntry"/>
            </w:pPr>
            <w:r w:rsidRPr="00F320B9">
              <w:t>Vitale card or entitlement attestation.</w:t>
            </w:r>
          </w:p>
          <w:p w14:paraId="76BD042C" w14:textId="77777777" w:rsidR="00B43930" w:rsidRPr="00F320B9" w:rsidRDefault="00B43930" w:rsidP="007D1A15">
            <w:pPr>
              <w:pStyle w:val="TableEntry"/>
            </w:pPr>
            <w:r w:rsidRPr="00F320B9">
              <w:t xml:space="preserve">List available at </w:t>
            </w:r>
            <w:hyperlink r:id="rId37" w:history="1">
              <w:r w:rsidRPr="00F320B9">
                <w:rPr>
                  <w:rStyle w:val="Hyperlink"/>
                </w:rPr>
                <w:t>www.sesam-vitale.fr</w:t>
              </w:r>
            </w:hyperlink>
            <w:r w:rsidRPr="00F320B9">
              <w:t xml:space="preserve"> (CDC 1.40-Workstation data dictionary)</w:t>
            </w:r>
          </w:p>
          <w:p w14:paraId="4C55F1E3" w14:textId="77777777" w:rsidR="00B43930" w:rsidRPr="00F320B9" w:rsidRDefault="00B43930" w:rsidP="007D1A15">
            <w:pPr>
              <w:pStyle w:val="TableEntry"/>
            </w:pPr>
          </w:p>
        </w:tc>
      </w:tr>
      <w:tr w:rsidR="00B43930" w:rsidRPr="00F320B9" w14:paraId="2D3171C6" w14:textId="77777777" w:rsidTr="007D1A15">
        <w:trPr>
          <w:cantSplit/>
        </w:trPr>
        <w:tc>
          <w:tcPr>
            <w:tcW w:w="1191" w:type="dxa"/>
            <w:vMerge w:val="restart"/>
          </w:tcPr>
          <w:p w14:paraId="21A85EF1" w14:textId="77777777" w:rsidR="00B43930" w:rsidRPr="00F320B9" w:rsidRDefault="00B43930" w:rsidP="007D1A15">
            <w:pPr>
              <w:pStyle w:val="TableEntry"/>
            </w:pPr>
            <w:r w:rsidRPr="00F320B9">
              <w:t>CPHI entitlement period</w:t>
            </w:r>
          </w:p>
        </w:tc>
        <w:tc>
          <w:tcPr>
            <w:tcW w:w="1336" w:type="dxa"/>
          </w:tcPr>
          <w:p w14:paraId="534F015E" w14:textId="77777777" w:rsidR="00B43930" w:rsidRPr="00F320B9" w:rsidRDefault="00B43930" w:rsidP="007D1A15">
            <w:pPr>
              <w:pStyle w:val="TableEntry"/>
            </w:pPr>
          </w:p>
        </w:tc>
        <w:tc>
          <w:tcPr>
            <w:tcW w:w="1074" w:type="dxa"/>
          </w:tcPr>
          <w:p w14:paraId="18F4475F" w14:textId="77777777" w:rsidR="00B43930" w:rsidRPr="00F320B9" w:rsidRDefault="00B43930" w:rsidP="007D1A15">
            <w:pPr>
              <w:pStyle w:val="TableEntry"/>
            </w:pPr>
          </w:p>
        </w:tc>
        <w:tc>
          <w:tcPr>
            <w:tcW w:w="851" w:type="dxa"/>
          </w:tcPr>
          <w:p w14:paraId="6E62C147" w14:textId="77777777" w:rsidR="00B43930" w:rsidRPr="00F320B9" w:rsidRDefault="00B43930" w:rsidP="007D1A15">
            <w:pPr>
              <w:pStyle w:val="TableEntry"/>
            </w:pPr>
          </w:p>
        </w:tc>
        <w:tc>
          <w:tcPr>
            <w:tcW w:w="955" w:type="dxa"/>
          </w:tcPr>
          <w:p w14:paraId="5D9DC2B8" w14:textId="77777777" w:rsidR="00B43930" w:rsidRPr="00F320B9" w:rsidRDefault="00B43930" w:rsidP="007D1A15">
            <w:pPr>
              <w:pStyle w:val="TableEntry"/>
            </w:pPr>
          </w:p>
        </w:tc>
        <w:tc>
          <w:tcPr>
            <w:tcW w:w="810" w:type="dxa"/>
          </w:tcPr>
          <w:p w14:paraId="0843E57D" w14:textId="77777777" w:rsidR="00B43930" w:rsidRPr="00F320B9" w:rsidRDefault="00B43930" w:rsidP="007D1A15">
            <w:pPr>
              <w:pStyle w:val="TableEntry"/>
            </w:pPr>
          </w:p>
        </w:tc>
        <w:tc>
          <w:tcPr>
            <w:tcW w:w="1530" w:type="dxa"/>
          </w:tcPr>
          <w:p w14:paraId="2FC79B51" w14:textId="77777777" w:rsidR="00B43930" w:rsidRPr="00F320B9" w:rsidRDefault="00B43930" w:rsidP="007D1A15">
            <w:pPr>
              <w:pStyle w:val="TableEntry"/>
            </w:pPr>
            <w:r w:rsidRPr="00F320B9">
              <w:t>A single period per complementary organization: The one that applies to this visit.</w:t>
            </w:r>
          </w:p>
        </w:tc>
        <w:tc>
          <w:tcPr>
            <w:tcW w:w="1746" w:type="dxa"/>
          </w:tcPr>
          <w:p w14:paraId="179E4107" w14:textId="77777777" w:rsidR="00B43930" w:rsidRPr="00F320B9" w:rsidRDefault="00B43930" w:rsidP="007D1A15">
            <w:pPr>
              <w:pStyle w:val="TableEntry"/>
            </w:pPr>
          </w:p>
        </w:tc>
      </w:tr>
      <w:tr w:rsidR="00B43930" w:rsidRPr="00F320B9" w14:paraId="3B3EF7CE" w14:textId="77777777" w:rsidTr="007D1A15">
        <w:trPr>
          <w:cantSplit/>
        </w:trPr>
        <w:tc>
          <w:tcPr>
            <w:tcW w:w="1191" w:type="dxa"/>
            <w:vMerge/>
          </w:tcPr>
          <w:p w14:paraId="5CE696AA" w14:textId="77777777" w:rsidR="00B43930" w:rsidRPr="00F320B9" w:rsidRDefault="00B43930" w:rsidP="007D1A15">
            <w:pPr>
              <w:pStyle w:val="TableEntry"/>
            </w:pPr>
          </w:p>
        </w:tc>
        <w:tc>
          <w:tcPr>
            <w:tcW w:w="1336" w:type="dxa"/>
          </w:tcPr>
          <w:p w14:paraId="152EDA84" w14:textId="77777777" w:rsidR="00B43930" w:rsidRPr="00F320B9" w:rsidRDefault="00B43930" w:rsidP="007D1A15">
            <w:pPr>
              <w:pStyle w:val="TableEntry"/>
            </w:pPr>
            <w:r w:rsidRPr="00F320B9">
              <w:t>Beginning</w:t>
            </w:r>
          </w:p>
        </w:tc>
        <w:tc>
          <w:tcPr>
            <w:tcW w:w="1074" w:type="dxa"/>
          </w:tcPr>
          <w:p w14:paraId="4181BCDD" w14:textId="77777777" w:rsidR="00B43930" w:rsidRPr="00F320B9" w:rsidRDefault="00B43930" w:rsidP="007D1A15">
            <w:pPr>
              <w:pStyle w:val="TableEntry"/>
            </w:pPr>
            <w:r w:rsidRPr="00F320B9">
              <w:t>DT[8]</w:t>
            </w:r>
          </w:p>
        </w:tc>
        <w:tc>
          <w:tcPr>
            <w:tcW w:w="851" w:type="dxa"/>
          </w:tcPr>
          <w:p w14:paraId="29374BFE" w14:textId="77777777" w:rsidR="00B43930" w:rsidRPr="00F320B9" w:rsidRDefault="00B43930" w:rsidP="007D1A15">
            <w:pPr>
              <w:pStyle w:val="TableEntry"/>
            </w:pPr>
            <w:r w:rsidRPr="00F320B9">
              <w:t>IN1-12</w:t>
            </w:r>
          </w:p>
        </w:tc>
        <w:tc>
          <w:tcPr>
            <w:tcW w:w="955" w:type="dxa"/>
          </w:tcPr>
          <w:p w14:paraId="496B23B8" w14:textId="77777777" w:rsidR="00B43930" w:rsidRPr="00F320B9" w:rsidRDefault="00B43930" w:rsidP="007D1A15">
            <w:pPr>
              <w:pStyle w:val="TableEntry"/>
            </w:pPr>
            <w:r w:rsidRPr="00F320B9">
              <w:t>RE</w:t>
            </w:r>
          </w:p>
        </w:tc>
        <w:tc>
          <w:tcPr>
            <w:tcW w:w="810" w:type="dxa"/>
          </w:tcPr>
          <w:p w14:paraId="2E461885" w14:textId="77777777" w:rsidR="00B43930" w:rsidRPr="00F320B9" w:rsidRDefault="00B43930" w:rsidP="007D1A15">
            <w:pPr>
              <w:pStyle w:val="TableEntry"/>
            </w:pPr>
            <w:r w:rsidRPr="00F320B9">
              <w:t>[0..1]</w:t>
            </w:r>
          </w:p>
        </w:tc>
        <w:tc>
          <w:tcPr>
            <w:tcW w:w="1530" w:type="dxa"/>
          </w:tcPr>
          <w:p w14:paraId="52277584" w14:textId="77777777" w:rsidR="00B43930" w:rsidRPr="00F320B9" w:rsidRDefault="00B43930" w:rsidP="007D1A15">
            <w:pPr>
              <w:pStyle w:val="TableEntry"/>
            </w:pPr>
          </w:p>
        </w:tc>
        <w:tc>
          <w:tcPr>
            <w:tcW w:w="1746" w:type="dxa"/>
          </w:tcPr>
          <w:p w14:paraId="4ED42291" w14:textId="77777777" w:rsidR="00B43930" w:rsidRPr="00F320B9" w:rsidRDefault="00B43930" w:rsidP="007D1A15">
            <w:pPr>
              <w:pStyle w:val="TableEntry"/>
            </w:pPr>
          </w:p>
        </w:tc>
      </w:tr>
      <w:tr w:rsidR="00B43930" w:rsidRPr="00F320B9" w14:paraId="5CFB4670" w14:textId="77777777" w:rsidTr="007D1A15">
        <w:trPr>
          <w:cantSplit/>
          <w:trHeight w:val="584"/>
        </w:trPr>
        <w:tc>
          <w:tcPr>
            <w:tcW w:w="1191" w:type="dxa"/>
            <w:vMerge/>
          </w:tcPr>
          <w:p w14:paraId="79B57F96" w14:textId="77777777" w:rsidR="00B43930" w:rsidRPr="00F320B9" w:rsidRDefault="00B43930" w:rsidP="007D1A15">
            <w:pPr>
              <w:pStyle w:val="TableEntry"/>
            </w:pPr>
          </w:p>
        </w:tc>
        <w:tc>
          <w:tcPr>
            <w:tcW w:w="1336" w:type="dxa"/>
          </w:tcPr>
          <w:p w14:paraId="42EC90F5" w14:textId="77777777" w:rsidR="00B43930" w:rsidRPr="00F320B9" w:rsidRDefault="00B43930" w:rsidP="007D1A15">
            <w:pPr>
              <w:pStyle w:val="TableEntry"/>
            </w:pPr>
            <w:r w:rsidRPr="00F320B9">
              <w:t>End</w:t>
            </w:r>
          </w:p>
        </w:tc>
        <w:tc>
          <w:tcPr>
            <w:tcW w:w="1074" w:type="dxa"/>
          </w:tcPr>
          <w:p w14:paraId="0881DD66" w14:textId="77777777" w:rsidR="00B43930" w:rsidRPr="00F320B9" w:rsidRDefault="00B43930" w:rsidP="007D1A15">
            <w:pPr>
              <w:pStyle w:val="TableEntry"/>
            </w:pPr>
            <w:r w:rsidRPr="00F320B9">
              <w:t>DT[8]</w:t>
            </w:r>
          </w:p>
        </w:tc>
        <w:tc>
          <w:tcPr>
            <w:tcW w:w="851" w:type="dxa"/>
          </w:tcPr>
          <w:p w14:paraId="79175616" w14:textId="77777777" w:rsidR="00B43930" w:rsidRPr="00F320B9" w:rsidRDefault="00B43930" w:rsidP="007D1A15">
            <w:pPr>
              <w:pStyle w:val="TableEntry"/>
            </w:pPr>
            <w:r w:rsidRPr="00F320B9">
              <w:t>IN1-13</w:t>
            </w:r>
          </w:p>
        </w:tc>
        <w:tc>
          <w:tcPr>
            <w:tcW w:w="955" w:type="dxa"/>
          </w:tcPr>
          <w:p w14:paraId="0F4E8780" w14:textId="77777777" w:rsidR="00B43930" w:rsidRPr="00F320B9" w:rsidRDefault="00B43930" w:rsidP="007D1A15">
            <w:pPr>
              <w:pStyle w:val="TableEntry"/>
            </w:pPr>
            <w:r w:rsidRPr="00F320B9">
              <w:t>RE</w:t>
            </w:r>
          </w:p>
        </w:tc>
        <w:tc>
          <w:tcPr>
            <w:tcW w:w="810" w:type="dxa"/>
          </w:tcPr>
          <w:p w14:paraId="52B0F691" w14:textId="77777777" w:rsidR="00B43930" w:rsidRPr="00F320B9" w:rsidRDefault="00B43930" w:rsidP="007D1A15">
            <w:pPr>
              <w:pStyle w:val="TableEntry"/>
            </w:pPr>
            <w:r w:rsidRPr="00F320B9">
              <w:t>[0..1]</w:t>
            </w:r>
          </w:p>
        </w:tc>
        <w:tc>
          <w:tcPr>
            <w:tcW w:w="1530" w:type="dxa"/>
          </w:tcPr>
          <w:p w14:paraId="69EFF3F0" w14:textId="77777777" w:rsidR="00B43930" w:rsidRPr="00F320B9" w:rsidRDefault="00B43930" w:rsidP="007D1A15">
            <w:pPr>
              <w:pStyle w:val="TableEntry"/>
            </w:pPr>
          </w:p>
        </w:tc>
        <w:tc>
          <w:tcPr>
            <w:tcW w:w="1746" w:type="dxa"/>
          </w:tcPr>
          <w:p w14:paraId="356E212B" w14:textId="77777777" w:rsidR="00B43930" w:rsidRPr="00F320B9" w:rsidRDefault="00B43930" w:rsidP="007D1A15">
            <w:pPr>
              <w:pStyle w:val="TableEntry"/>
            </w:pPr>
          </w:p>
        </w:tc>
      </w:tr>
      <w:tr w:rsidR="00B43930" w:rsidRPr="00F320B9" w14:paraId="7C535AD6" w14:textId="77777777" w:rsidTr="007D1A15">
        <w:trPr>
          <w:cantSplit/>
          <w:trHeight w:val="1115"/>
        </w:trPr>
        <w:tc>
          <w:tcPr>
            <w:tcW w:w="1191" w:type="dxa"/>
            <w:vMerge w:val="restart"/>
          </w:tcPr>
          <w:p w14:paraId="2ECA0C08" w14:textId="77777777" w:rsidR="00B43930" w:rsidRPr="00F320B9" w:rsidRDefault="00B43930" w:rsidP="007D1A15">
            <w:pPr>
              <w:pStyle w:val="TableEntry"/>
            </w:pPr>
            <w:r w:rsidRPr="00F320B9">
              <w:t>Visit coverage</w:t>
            </w:r>
          </w:p>
        </w:tc>
        <w:tc>
          <w:tcPr>
            <w:tcW w:w="1336" w:type="dxa"/>
          </w:tcPr>
          <w:p w14:paraId="183C647A" w14:textId="77777777" w:rsidR="00B43930" w:rsidRPr="00F320B9" w:rsidRDefault="00B43930" w:rsidP="007D1A15">
            <w:pPr>
              <w:pStyle w:val="TableEntry"/>
            </w:pPr>
            <w:r w:rsidRPr="00F320B9">
              <w:t>Nature of the CPHI supporting documentation</w:t>
            </w:r>
          </w:p>
        </w:tc>
        <w:tc>
          <w:tcPr>
            <w:tcW w:w="1074" w:type="dxa"/>
          </w:tcPr>
          <w:p w14:paraId="5FE7606E" w14:textId="77777777" w:rsidR="00B43930" w:rsidRPr="00F320B9" w:rsidRDefault="00B43930" w:rsidP="007D1A15">
            <w:pPr>
              <w:pStyle w:val="TableEntry"/>
            </w:pPr>
            <w:r w:rsidRPr="00F320B9">
              <w:t>ST[2]</w:t>
            </w:r>
          </w:p>
        </w:tc>
        <w:tc>
          <w:tcPr>
            <w:tcW w:w="851" w:type="dxa"/>
          </w:tcPr>
          <w:p w14:paraId="4A6B3A12" w14:textId="77777777" w:rsidR="00B43930" w:rsidRPr="00F320B9" w:rsidRDefault="00B43930" w:rsidP="007D1A15">
            <w:pPr>
              <w:pStyle w:val="TableEntry"/>
            </w:pPr>
            <w:r w:rsidRPr="00F320B9">
              <w:t>IN1-45</w:t>
            </w:r>
          </w:p>
        </w:tc>
        <w:tc>
          <w:tcPr>
            <w:tcW w:w="955" w:type="dxa"/>
          </w:tcPr>
          <w:p w14:paraId="0E9FA3C7" w14:textId="77777777" w:rsidR="00B43930" w:rsidRPr="00F320B9" w:rsidRDefault="00B43930" w:rsidP="007D1A15">
            <w:pPr>
              <w:pStyle w:val="TableEntry"/>
            </w:pPr>
            <w:r w:rsidRPr="00F320B9">
              <w:t>RE</w:t>
            </w:r>
          </w:p>
        </w:tc>
        <w:tc>
          <w:tcPr>
            <w:tcW w:w="810" w:type="dxa"/>
          </w:tcPr>
          <w:p w14:paraId="1D5AB79A" w14:textId="77777777" w:rsidR="00B43930" w:rsidRPr="00F320B9" w:rsidRDefault="00B43930" w:rsidP="007D1A15">
            <w:pPr>
              <w:pStyle w:val="TableEntry"/>
            </w:pPr>
            <w:r w:rsidRPr="00F320B9">
              <w:t>[0..1]</w:t>
            </w:r>
          </w:p>
        </w:tc>
        <w:tc>
          <w:tcPr>
            <w:tcW w:w="1530" w:type="dxa"/>
          </w:tcPr>
          <w:p w14:paraId="3C424C2A" w14:textId="77777777" w:rsidR="00B43930" w:rsidRPr="00F320B9" w:rsidRDefault="00B43930" w:rsidP="007D1A15">
            <w:pPr>
              <w:pStyle w:val="TableEntry"/>
            </w:pPr>
            <w:r w:rsidRPr="00F320B9">
              <w:t>1 numerical character</w:t>
            </w:r>
          </w:p>
          <w:p w14:paraId="5670AA18" w14:textId="77777777" w:rsidR="00B43930" w:rsidRPr="00F320B9" w:rsidRDefault="00B43930" w:rsidP="007D1A15">
            <w:pPr>
              <w:pStyle w:val="TableEntry"/>
            </w:pPr>
          </w:p>
          <w:p w14:paraId="3B3A3575" w14:textId="77777777" w:rsidR="00B43930" w:rsidRPr="00F320B9" w:rsidRDefault="00B43930" w:rsidP="007D1A15">
            <w:pPr>
              <w:pStyle w:val="TableEntry"/>
            </w:pPr>
          </w:p>
        </w:tc>
        <w:tc>
          <w:tcPr>
            <w:tcW w:w="1746" w:type="dxa"/>
          </w:tcPr>
          <w:p w14:paraId="4321A212" w14:textId="77777777" w:rsidR="00B43930" w:rsidRPr="00F320B9" w:rsidRDefault="00B43930" w:rsidP="007D1A15">
            <w:pPr>
              <w:pStyle w:val="TableEntry"/>
            </w:pPr>
            <w:r w:rsidRPr="00F320B9">
              <w:t>B2 standard, Appendix 8</w:t>
            </w:r>
          </w:p>
        </w:tc>
      </w:tr>
      <w:tr w:rsidR="00B43930" w:rsidRPr="00F320B9" w14:paraId="28B7D9C9" w14:textId="77777777" w:rsidTr="007D1A15">
        <w:trPr>
          <w:cantSplit/>
          <w:trHeight w:val="4340"/>
        </w:trPr>
        <w:tc>
          <w:tcPr>
            <w:tcW w:w="1191" w:type="dxa"/>
            <w:vMerge/>
          </w:tcPr>
          <w:p w14:paraId="24D0BCD4" w14:textId="77777777" w:rsidR="00B43930" w:rsidRPr="00F320B9" w:rsidRDefault="00B43930" w:rsidP="007D1A15">
            <w:pPr>
              <w:pStyle w:val="TableEntry"/>
            </w:pPr>
          </w:p>
        </w:tc>
        <w:tc>
          <w:tcPr>
            <w:tcW w:w="1336" w:type="dxa"/>
          </w:tcPr>
          <w:p w14:paraId="76E8D8DE" w14:textId="77777777" w:rsidR="00B43930" w:rsidRPr="00F320B9" w:rsidRDefault="00B43930" w:rsidP="007D1A15">
            <w:pPr>
              <w:pStyle w:val="TableEntry"/>
            </w:pPr>
            <w:r w:rsidRPr="00F320B9">
              <w:t>Type of contract</w:t>
            </w:r>
          </w:p>
        </w:tc>
        <w:tc>
          <w:tcPr>
            <w:tcW w:w="1074" w:type="dxa"/>
          </w:tcPr>
          <w:p w14:paraId="5DD4C444" w14:textId="77777777" w:rsidR="00B43930" w:rsidRPr="00F320B9" w:rsidRDefault="00B43930" w:rsidP="007D1A15">
            <w:pPr>
              <w:pStyle w:val="TableEntry"/>
            </w:pPr>
            <w:r w:rsidRPr="00F320B9">
              <w:t>IS[2]</w:t>
            </w:r>
          </w:p>
        </w:tc>
        <w:tc>
          <w:tcPr>
            <w:tcW w:w="851" w:type="dxa"/>
          </w:tcPr>
          <w:p w14:paraId="467A5C37" w14:textId="77777777" w:rsidR="00B43930" w:rsidRPr="00F320B9" w:rsidRDefault="00B43930" w:rsidP="007D1A15">
            <w:pPr>
              <w:pStyle w:val="TableEntry"/>
            </w:pPr>
            <w:r w:rsidRPr="00F320B9">
              <w:t>IN1-31</w:t>
            </w:r>
          </w:p>
        </w:tc>
        <w:tc>
          <w:tcPr>
            <w:tcW w:w="955" w:type="dxa"/>
          </w:tcPr>
          <w:p w14:paraId="5F3078F4" w14:textId="77777777" w:rsidR="00B43930" w:rsidRPr="00F320B9" w:rsidRDefault="00B43930" w:rsidP="007D1A15">
            <w:pPr>
              <w:pStyle w:val="TableEntry"/>
            </w:pPr>
            <w:r w:rsidRPr="00F320B9">
              <w:t>RE</w:t>
            </w:r>
          </w:p>
        </w:tc>
        <w:tc>
          <w:tcPr>
            <w:tcW w:w="810" w:type="dxa"/>
          </w:tcPr>
          <w:p w14:paraId="619D13B6" w14:textId="77777777" w:rsidR="00B43930" w:rsidRPr="00F320B9" w:rsidRDefault="00B43930" w:rsidP="007D1A15">
            <w:pPr>
              <w:pStyle w:val="TableEntry"/>
            </w:pPr>
            <w:r w:rsidRPr="00F320B9">
              <w:t>[0..1]</w:t>
            </w:r>
          </w:p>
        </w:tc>
        <w:tc>
          <w:tcPr>
            <w:tcW w:w="1530" w:type="dxa"/>
          </w:tcPr>
          <w:p w14:paraId="620A1C9C" w14:textId="77777777" w:rsidR="00B43930" w:rsidRPr="00F320B9" w:rsidRDefault="00B43930" w:rsidP="007D1A15">
            <w:pPr>
              <w:pStyle w:val="TableEntry"/>
            </w:pPr>
            <w:r w:rsidRPr="00F320B9">
              <w:t>85 (UCHC outgoing members managed by CHI)</w:t>
            </w:r>
            <w:r w:rsidRPr="00F320B9">
              <w:br/>
              <w:t>87(UCHC outgoing members managed by CPHI)</w:t>
            </w:r>
          </w:p>
          <w:p w14:paraId="38F8714D" w14:textId="77777777" w:rsidR="00B43930" w:rsidRPr="00F320B9" w:rsidRDefault="00B43930" w:rsidP="007D1A15">
            <w:pPr>
              <w:pStyle w:val="TableEntry"/>
            </w:pPr>
            <w:r w:rsidRPr="00F320B9">
              <w:t xml:space="preserve">88 (support for mutualizing funds outgoing members), 89 (current UCHC beneficiary) </w:t>
            </w:r>
          </w:p>
          <w:p w14:paraId="2E1F6EA4" w14:textId="77777777" w:rsidR="00B43930" w:rsidRPr="00F320B9" w:rsidRDefault="00B43930" w:rsidP="007D1A15">
            <w:pPr>
              <w:pStyle w:val="TableEntry"/>
            </w:pPr>
            <w:r w:rsidRPr="00F320B9">
              <w:t>01 (CMA)</w:t>
            </w:r>
          </w:p>
          <w:p w14:paraId="06E450FD" w14:textId="77777777" w:rsidR="00B43930" w:rsidRPr="00F320B9" w:rsidRDefault="00B43930" w:rsidP="007D1A15">
            <w:pPr>
              <w:pStyle w:val="TableEntry"/>
            </w:pPr>
            <w:r w:rsidRPr="00F320B9">
              <w:t>02 (Complementary CMA)</w:t>
            </w:r>
          </w:p>
        </w:tc>
        <w:tc>
          <w:tcPr>
            <w:tcW w:w="1746" w:type="dxa"/>
          </w:tcPr>
          <w:p w14:paraId="0003B15C" w14:textId="77777777" w:rsidR="00B43930" w:rsidRPr="00F320B9" w:rsidRDefault="00B43930" w:rsidP="007D1A15">
            <w:pPr>
              <w:pStyle w:val="TableEntry"/>
            </w:pPr>
            <w:r w:rsidRPr="00F320B9">
              <w:t>Provided by the fund (entitlement document)</w:t>
            </w:r>
          </w:p>
        </w:tc>
      </w:tr>
      <w:tr w:rsidR="00B43930" w:rsidRPr="00F320B9" w14:paraId="768F132E" w14:textId="77777777" w:rsidTr="007D1A15">
        <w:trPr>
          <w:cantSplit/>
          <w:trHeight w:val="271"/>
        </w:trPr>
        <w:tc>
          <w:tcPr>
            <w:tcW w:w="1191" w:type="dxa"/>
            <w:vMerge/>
          </w:tcPr>
          <w:p w14:paraId="302AB2D0" w14:textId="77777777" w:rsidR="00B43930" w:rsidRPr="00F320B9" w:rsidRDefault="00B43930" w:rsidP="007D1A15">
            <w:pPr>
              <w:pStyle w:val="TableEntry"/>
            </w:pPr>
          </w:p>
        </w:tc>
        <w:tc>
          <w:tcPr>
            <w:tcW w:w="1336" w:type="dxa"/>
          </w:tcPr>
          <w:p w14:paraId="711A9F1A" w14:textId="77777777" w:rsidR="00B43930" w:rsidRPr="00F320B9" w:rsidRDefault="00B43930" w:rsidP="007D1A15">
            <w:pPr>
              <w:pStyle w:val="TableEntry"/>
            </w:pPr>
            <w:r w:rsidRPr="00F320B9">
              <w:t>Patient Medical Management rate</w:t>
            </w:r>
          </w:p>
        </w:tc>
        <w:tc>
          <w:tcPr>
            <w:tcW w:w="1074" w:type="dxa"/>
          </w:tcPr>
          <w:p w14:paraId="2556A038" w14:textId="77777777" w:rsidR="00B43930" w:rsidRPr="00F320B9" w:rsidRDefault="00B43930" w:rsidP="007D1A15">
            <w:pPr>
              <w:pStyle w:val="TableEntry"/>
            </w:pPr>
            <w:r w:rsidRPr="00F320B9">
              <w:t>MOP[23]</w:t>
            </w:r>
          </w:p>
        </w:tc>
        <w:tc>
          <w:tcPr>
            <w:tcW w:w="851" w:type="dxa"/>
          </w:tcPr>
          <w:p w14:paraId="074D58A4" w14:textId="77777777" w:rsidR="00B43930" w:rsidRPr="00F320B9" w:rsidRDefault="00B43930" w:rsidP="007D1A15">
            <w:pPr>
              <w:pStyle w:val="TableEntry"/>
            </w:pPr>
            <w:r w:rsidRPr="00F320B9">
              <w:t>IN3-5</w:t>
            </w:r>
          </w:p>
        </w:tc>
        <w:tc>
          <w:tcPr>
            <w:tcW w:w="955" w:type="dxa"/>
          </w:tcPr>
          <w:p w14:paraId="3D4E4C51" w14:textId="77777777" w:rsidR="00B43930" w:rsidRPr="00F320B9" w:rsidRDefault="00B43930" w:rsidP="007D1A15">
            <w:pPr>
              <w:pStyle w:val="TableEntry"/>
            </w:pPr>
            <w:r w:rsidRPr="00F320B9">
              <w:t>RE</w:t>
            </w:r>
          </w:p>
        </w:tc>
        <w:tc>
          <w:tcPr>
            <w:tcW w:w="810" w:type="dxa"/>
          </w:tcPr>
          <w:p w14:paraId="7FD296DD" w14:textId="77777777" w:rsidR="00B43930" w:rsidRPr="00F320B9" w:rsidRDefault="00B43930" w:rsidP="007D1A15">
            <w:pPr>
              <w:pStyle w:val="TableEntry"/>
            </w:pPr>
            <w:r w:rsidRPr="00F320B9">
              <w:t>[0..1]</w:t>
            </w:r>
          </w:p>
        </w:tc>
        <w:tc>
          <w:tcPr>
            <w:tcW w:w="1530" w:type="dxa"/>
          </w:tcPr>
          <w:p w14:paraId="4CF29B83" w14:textId="77777777" w:rsidR="00B43930" w:rsidRPr="00F320B9" w:rsidRDefault="00B43930" w:rsidP="007D1A15">
            <w:pPr>
              <w:pStyle w:val="TableEntry"/>
            </w:pPr>
          </w:p>
        </w:tc>
        <w:tc>
          <w:tcPr>
            <w:tcW w:w="1746" w:type="dxa"/>
          </w:tcPr>
          <w:p w14:paraId="1244DAEB" w14:textId="5309D298" w:rsidR="00B43930" w:rsidRPr="00F320B9" w:rsidRDefault="00B43930">
            <w:pPr>
              <w:pStyle w:val="TableEntry"/>
            </w:pPr>
            <w:r w:rsidRPr="00F320B9">
              <w:t xml:space="preserve">This information can be disaggregated into three subfields. </w:t>
            </w:r>
            <w:r w:rsidRPr="00F320B9">
              <w:br/>
              <w:t xml:space="preserve">Here, IN3-5.1 displays the nature of the rate, using a value allowed by the </w:t>
            </w:r>
            <w:r w:rsidRPr="00F320B9">
              <w:rPr>
                <w:bCs/>
              </w:rPr>
              <w:t>0146</w:t>
            </w:r>
            <w:r w:rsidRPr="00D30EFC">
              <w:t xml:space="preserve"> </w:t>
            </w:r>
            <w:r w:rsidRPr="00F320B9">
              <w:t xml:space="preserve">table (see </w:t>
            </w:r>
            <w:r w:rsidRPr="00F320B9">
              <w:rPr>
                <w:bCs/>
              </w:rPr>
              <w:t>0146</w:t>
            </w:r>
            <w:r w:rsidRPr="00F320B9">
              <w:t xml:space="preserve"> Table in </w:t>
            </w:r>
            <w:r w:rsidR="00B0404E" w:rsidRPr="00F320B9">
              <w:t>S</w:t>
            </w:r>
            <w:r w:rsidRPr="00F320B9">
              <w:t>ection 4.1.2.1</w:t>
            </w:r>
            <w:r w:rsidR="002C3F0B" w:rsidRPr="00F320B9">
              <w:t>1</w:t>
            </w:r>
            <w:r w:rsidRPr="00F320B9">
              <w:t xml:space="preserve">.3). </w:t>
            </w:r>
            <w:r w:rsidRPr="00F320B9">
              <w:br/>
              <w:t>IN3-5.2 contains the percentage (example 100)</w:t>
            </w:r>
          </w:p>
        </w:tc>
      </w:tr>
      <w:tr w:rsidR="00B43930" w:rsidRPr="00F320B9" w14:paraId="4D95E8FB" w14:textId="77777777" w:rsidTr="007D1A15">
        <w:trPr>
          <w:cantSplit/>
        </w:trPr>
        <w:tc>
          <w:tcPr>
            <w:tcW w:w="1191" w:type="dxa"/>
            <w:vMerge/>
          </w:tcPr>
          <w:p w14:paraId="69DFB32F" w14:textId="77777777" w:rsidR="00B43930" w:rsidRPr="00F320B9" w:rsidRDefault="00B43930" w:rsidP="007D1A15">
            <w:pPr>
              <w:pStyle w:val="TableEntry"/>
            </w:pPr>
          </w:p>
        </w:tc>
        <w:tc>
          <w:tcPr>
            <w:tcW w:w="1336" w:type="dxa"/>
          </w:tcPr>
          <w:p w14:paraId="45EA0C6F" w14:textId="77777777" w:rsidR="00B43930" w:rsidRPr="00F320B9" w:rsidRDefault="00B43930" w:rsidP="007D1A15">
            <w:pPr>
              <w:pStyle w:val="TableEntry"/>
            </w:pPr>
            <w:r w:rsidRPr="00F320B9">
              <w:t>Managed services</w:t>
            </w:r>
          </w:p>
        </w:tc>
        <w:tc>
          <w:tcPr>
            <w:tcW w:w="1074" w:type="dxa"/>
          </w:tcPr>
          <w:p w14:paraId="3EEBC98D" w14:textId="77777777" w:rsidR="00B43930" w:rsidRPr="00F320B9" w:rsidRDefault="00B43930" w:rsidP="007D1A15">
            <w:pPr>
              <w:pStyle w:val="TableEntry"/>
            </w:pPr>
            <w:r w:rsidRPr="00F320B9">
              <w:t xml:space="preserve"> RMC[82]</w:t>
            </w:r>
          </w:p>
        </w:tc>
        <w:tc>
          <w:tcPr>
            <w:tcW w:w="851" w:type="dxa"/>
          </w:tcPr>
          <w:p w14:paraId="76A00E25" w14:textId="77777777" w:rsidR="00B43930" w:rsidRPr="00F320B9" w:rsidRDefault="00B43930" w:rsidP="007D1A15">
            <w:pPr>
              <w:pStyle w:val="TableEntry"/>
            </w:pPr>
            <w:r w:rsidRPr="00F320B9">
              <w:t>IN2-28</w:t>
            </w:r>
          </w:p>
        </w:tc>
        <w:tc>
          <w:tcPr>
            <w:tcW w:w="955" w:type="dxa"/>
          </w:tcPr>
          <w:p w14:paraId="754B9F2B" w14:textId="77777777" w:rsidR="00B43930" w:rsidRPr="00F320B9" w:rsidRDefault="00B43930" w:rsidP="007D1A15">
            <w:pPr>
              <w:pStyle w:val="TableEntry"/>
            </w:pPr>
            <w:r w:rsidRPr="00F320B9">
              <w:t>O</w:t>
            </w:r>
          </w:p>
        </w:tc>
        <w:tc>
          <w:tcPr>
            <w:tcW w:w="810" w:type="dxa"/>
          </w:tcPr>
          <w:p w14:paraId="71262D07" w14:textId="77777777" w:rsidR="00B43930" w:rsidRPr="00F320B9" w:rsidRDefault="00B43930" w:rsidP="007D1A15">
            <w:pPr>
              <w:pStyle w:val="TableEntry"/>
            </w:pPr>
            <w:r w:rsidRPr="00F320B9">
              <w:t>[0..*]</w:t>
            </w:r>
          </w:p>
        </w:tc>
        <w:tc>
          <w:tcPr>
            <w:tcW w:w="1530" w:type="dxa"/>
          </w:tcPr>
          <w:p w14:paraId="609A61D9" w14:textId="77777777" w:rsidR="00B43930" w:rsidRPr="00F320B9" w:rsidRDefault="00B43930" w:rsidP="007D1A15">
            <w:pPr>
              <w:pStyle w:val="TableEntry"/>
            </w:pPr>
            <w:r w:rsidRPr="00F320B9">
              <w:t xml:space="preserve">IN2-28.1 : </w:t>
            </w:r>
          </w:p>
          <w:p w14:paraId="1DA8A8DC" w14:textId="77777777" w:rsidR="00B43930" w:rsidRPr="00F320B9" w:rsidRDefault="00B43930" w:rsidP="007D1A15">
            <w:pPr>
              <w:pStyle w:val="TableEntry"/>
            </w:pPr>
            <w:r w:rsidRPr="00F320B9">
              <w:t>« DR» = Daily rate</w:t>
            </w:r>
          </w:p>
          <w:p w14:paraId="6A62D065" w14:textId="77777777" w:rsidR="00B43930" w:rsidRPr="00F320B9" w:rsidRDefault="00B43930" w:rsidP="007D1A15">
            <w:pPr>
              <w:pStyle w:val="TableEntry"/>
            </w:pPr>
            <w:r w:rsidRPr="00F320B9">
              <w:t>« PRI » = Private room</w:t>
            </w:r>
          </w:p>
          <w:p w14:paraId="6BE18FAD" w14:textId="77777777" w:rsidR="00B43930" w:rsidRPr="00F320B9" w:rsidRDefault="00B43930" w:rsidP="007D1A15">
            <w:pPr>
              <w:pStyle w:val="TableEntry"/>
            </w:pPr>
            <w:r w:rsidRPr="00F320B9">
              <w:t>IN2-28.2 :</w:t>
            </w:r>
          </w:p>
          <w:p w14:paraId="4751C9A5" w14:textId="77777777" w:rsidR="00B43930" w:rsidRPr="00F320B9" w:rsidRDefault="00B43930" w:rsidP="007D1A15">
            <w:pPr>
              <w:pStyle w:val="TableEntry"/>
            </w:pPr>
            <w:r w:rsidRPr="00F320B9">
              <w:t>« Y » = Covered</w:t>
            </w:r>
          </w:p>
          <w:p w14:paraId="27B1AB11" w14:textId="77777777" w:rsidR="00B43930" w:rsidRPr="00F320B9" w:rsidRDefault="00B43930" w:rsidP="007D1A15">
            <w:pPr>
              <w:pStyle w:val="TableEntry"/>
            </w:pPr>
            <w:r w:rsidRPr="00F320B9">
              <w:t>« N » = no</w:t>
            </w:r>
          </w:p>
          <w:p w14:paraId="65FC62C5" w14:textId="77777777" w:rsidR="00B43930" w:rsidRPr="00F320B9" w:rsidRDefault="00B43930" w:rsidP="007D1A15">
            <w:pPr>
              <w:pStyle w:val="TableEntry"/>
            </w:pPr>
            <w:r w:rsidRPr="00F320B9">
              <w:t>« L » = limited</w:t>
            </w:r>
          </w:p>
        </w:tc>
        <w:tc>
          <w:tcPr>
            <w:tcW w:w="1746" w:type="dxa"/>
          </w:tcPr>
          <w:p w14:paraId="1E66173B" w14:textId="77777777" w:rsidR="00B43930" w:rsidRPr="00F320B9" w:rsidRDefault="00B43930" w:rsidP="007D1A15">
            <w:pPr>
              <w:pStyle w:val="TableEntry"/>
            </w:pPr>
          </w:p>
        </w:tc>
      </w:tr>
      <w:tr w:rsidR="00B43930" w:rsidRPr="00F320B9" w14:paraId="7FC8AEEF" w14:textId="77777777" w:rsidTr="007D1A15">
        <w:trPr>
          <w:cantSplit/>
        </w:trPr>
        <w:tc>
          <w:tcPr>
            <w:tcW w:w="1191" w:type="dxa"/>
            <w:vMerge/>
          </w:tcPr>
          <w:p w14:paraId="0B17C804" w14:textId="77777777" w:rsidR="00B43930" w:rsidRPr="00F320B9" w:rsidRDefault="00B43930" w:rsidP="007D1A15">
            <w:pPr>
              <w:pStyle w:val="TableEntry"/>
            </w:pPr>
          </w:p>
        </w:tc>
        <w:tc>
          <w:tcPr>
            <w:tcW w:w="1336" w:type="dxa"/>
          </w:tcPr>
          <w:p w14:paraId="2A610B56" w14:textId="77777777" w:rsidR="00B43930" w:rsidRPr="00F320B9" w:rsidRDefault="00B43930" w:rsidP="007D1A15">
            <w:pPr>
              <w:pStyle w:val="TableEntry"/>
            </w:pPr>
            <w:r w:rsidRPr="00F320B9">
              <w:t>Third-party payer (Yes/No)</w:t>
            </w:r>
          </w:p>
        </w:tc>
        <w:tc>
          <w:tcPr>
            <w:tcW w:w="1074" w:type="dxa"/>
          </w:tcPr>
          <w:p w14:paraId="67FC9976" w14:textId="77777777" w:rsidR="00B43930" w:rsidRPr="00F320B9" w:rsidRDefault="00B43930" w:rsidP="007D1A15">
            <w:pPr>
              <w:pStyle w:val="TableEntry"/>
            </w:pPr>
            <w:r w:rsidRPr="00F320B9">
              <w:t>IS[2]</w:t>
            </w:r>
          </w:p>
        </w:tc>
        <w:tc>
          <w:tcPr>
            <w:tcW w:w="851" w:type="dxa"/>
          </w:tcPr>
          <w:p w14:paraId="60983F0C" w14:textId="77777777" w:rsidR="00B43930" w:rsidRPr="00F320B9" w:rsidRDefault="00B43930" w:rsidP="007D1A15">
            <w:pPr>
              <w:pStyle w:val="TableEntry"/>
            </w:pPr>
            <w:r w:rsidRPr="00F320B9">
              <w:t>IN1-20</w:t>
            </w:r>
          </w:p>
        </w:tc>
        <w:tc>
          <w:tcPr>
            <w:tcW w:w="955" w:type="dxa"/>
          </w:tcPr>
          <w:p w14:paraId="4BB7A0E0" w14:textId="77777777" w:rsidR="00B43930" w:rsidRPr="00F320B9" w:rsidRDefault="00B43930" w:rsidP="007D1A15">
            <w:pPr>
              <w:pStyle w:val="TableEntry"/>
            </w:pPr>
            <w:r w:rsidRPr="00F320B9">
              <w:t>RE</w:t>
            </w:r>
          </w:p>
        </w:tc>
        <w:tc>
          <w:tcPr>
            <w:tcW w:w="810" w:type="dxa"/>
          </w:tcPr>
          <w:p w14:paraId="5EA39255" w14:textId="77777777" w:rsidR="00B43930" w:rsidRPr="00F320B9" w:rsidRDefault="00B43930" w:rsidP="007D1A15">
            <w:pPr>
              <w:pStyle w:val="TableEntry"/>
            </w:pPr>
            <w:r w:rsidRPr="00F320B9">
              <w:t>[0..1]</w:t>
            </w:r>
          </w:p>
        </w:tc>
        <w:tc>
          <w:tcPr>
            <w:tcW w:w="1530" w:type="dxa"/>
          </w:tcPr>
          <w:p w14:paraId="4431A25E" w14:textId="77777777" w:rsidR="00B43930" w:rsidRPr="00F320B9" w:rsidRDefault="00B43930" w:rsidP="007D1A15">
            <w:pPr>
              <w:pStyle w:val="TableEntry"/>
            </w:pPr>
            <w:r w:rsidRPr="00F320B9">
              <w:t>Y / N (= refund the insured)</w:t>
            </w:r>
          </w:p>
        </w:tc>
        <w:tc>
          <w:tcPr>
            <w:tcW w:w="1746" w:type="dxa"/>
          </w:tcPr>
          <w:p w14:paraId="3F2EC1AC" w14:textId="77777777" w:rsidR="00B43930" w:rsidRPr="00F320B9" w:rsidRDefault="00B43930" w:rsidP="007D1A15">
            <w:pPr>
              <w:pStyle w:val="TableEntry"/>
            </w:pPr>
          </w:p>
        </w:tc>
      </w:tr>
    </w:tbl>
    <w:p w14:paraId="50EC03A7" w14:textId="77777777" w:rsidR="00B43930" w:rsidRPr="00F320B9" w:rsidRDefault="00B43930" w:rsidP="00DC2E00">
      <w:pPr>
        <w:pStyle w:val="BodyText"/>
      </w:pPr>
      <w:bookmarkStart w:id="218" w:name="_Toc416685648"/>
      <w:bookmarkStart w:id="219" w:name="_Toc416685817"/>
      <w:bookmarkStart w:id="220" w:name="_Toc416685918"/>
    </w:p>
    <w:p w14:paraId="09550F30" w14:textId="62DA0248" w:rsidR="00B43930" w:rsidRPr="00F320B9" w:rsidRDefault="00B43930" w:rsidP="00CE0F24">
      <w:pPr>
        <w:pStyle w:val="Heading5"/>
        <w:numPr>
          <w:ilvl w:val="0"/>
          <w:numId w:val="0"/>
        </w:numPr>
        <w:rPr>
          <w:bCs/>
          <w:noProof w:val="0"/>
        </w:rPr>
      </w:pPr>
      <w:bookmarkStart w:id="221" w:name="_Toc425418284"/>
      <w:bookmarkStart w:id="222" w:name="_Toc518908057"/>
      <w:r w:rsidRPr="00F320B9">
        <w:rPr>
          <w:bCs/>
          <w:noProof w:val="0"/>
        </w:rPr>
        <w:t>4.1.2.1</w:t>
      </w:r>
      <w:r w:rsidR="002C3F0B" w:rsidRPr="00F320B9">
        <w:rPr>
          <w:bCs/>
          <w:noProof w:val="0"/>
        </w:rPr>
        <w:t>1</w:t>
      </w:r>
      <w:r w:rsidRPr="00F320B9">
        <w:rPr>
          <w:bCs/>
          <w:noProof w:val="0"/>
        </w:rPr>
        <w:t>.3</w:t>
      </w:r>
      <w:r w:rsidR="007817A8" w:rsidRPr="00F320B9">
        <w:rPr>
          <w:bCs/>
          <w:noProof w:val="0"/>
        </w:rPr>
        <w:t xml:space="preserve"> </w:t>
      </w:r>
      <w:r w:rsidRPr="00F320B9">
        <w:rPr>
          <w:bCs/>
          <w:noProof w:val="0"/>
        </w:rPr>
        <w:t>Other payer</w:t>
      </w:r>
      <w:bookmarkEnd w:id="218"/>
      <w:bookmarkEnd w:id="219"/>
      <w:bookmarkEnd w:id="220"/>
      <w:bookmarkEnd w:id="221"/>
      <w:bookmarkEnd w:id="222"/>
    </w:p>
    <w:p w14:paraId="1F345F09" w14:textId="7B7DDFA6" w:rsidR="00B43930" w:rsidRPr="00F320B9" w:rsidRDefault="00B43930" w:rsidP="00DC2E00">
      <w:pPr>
        <w:pStyle w:val="BodyText"/>
      </w:pPr>
      <w:r w:rsidRPr="00F320B9">
        <w:t xml:space="preserve">The </w:t>
      </w:r>
      <w:r w:rsidR="004E60A0">
        <w:t>[</w:t>
      </w:r>
      <w:r w:rsidRPr="00F320B9">
        <w:t>ITI-31</w:t>
      </w:r>
      <w:r w:rsidR="004E60A0">
        <w:t>]</w:t>
      </w:r>
      <w:r w:rsidRPr="00F320B9">
        <w:t xml:space="preserve"> </w:t>
      </w:r>
      <w:r w:rsidR="004E60A0">
        <w:t>t</w:t>
      </w:r>
      <w:r w:rsidRPr="00F320B9">
        <w:t xml:space="preserve">ransaction messages can transmit information regarding several other payers: the patient, the insured, the employer, an external facility, a county… </w:t>
      </w:r>
    </w:p>
    <w:p w14:paraId="372E9165" w14:textId="77777777" w:rsidR="00B43930" w:rsidRPr="00F320B9" w:rsidRDefault="00B43930" w:rsidP="00DC2E00">
      <w:pPr>
        <w:pStyle w:val="BodyText"/>
      </w:pPr>
      <w:r w:rsidRPr="00F320B9">
        <w:t>A [IN1, IN2] sequence represents such a payer</w:t>
      </w:r>
    </w:p>
    <w:p w14:paraId="108CA137" w14:textId="77777777" w:rsidR="00B43930" w:rsidRPr="00F320B9" w:rsidRDefault="00B43930" w:rsidP="00DC2E00">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284"/>
        <w:gridCol w:w="1080"/>
        <w:gridCol w:w="1113"/>
        <w:gridCol w:w="867"/>
        <w:gridCol w:w="900"/>
        <w:gridCol w:w="810"/>
        <w:gridCol w:w="1350"/>
        <w:gridCol w:w="1644"/>
      </w:tblGrid>
      <w:tr w:rsidR="00B43930" w:rsidRPr="00F320B9" w14:paraId="66F4F43B" w14:textId="77777777" w:rsidTr="00D30EFC">
        <w:trPr>
          <w:tblHeader/>
          <w:jc w:val="center"/>
        </w:trPr>
        <w:tc>
          <w:tcPr>
            <w:tcW w:w="2364" w:type="dxa"/>
            <w:gridSpan w:val="2"/>
            <w:shd w:val="clear" w:color="auto" w:fill="D9D9D9"/>
          </w:tcPr>
          <w:p w14:paraId="7E11866E" w14:textId="77777777" w:rsidR="00B43930" w:rsidRPr="000D2225" w:rsidRDefault="00B43930" w:rsidP="000D2225">
            <w:pPr>
              <w:pStyle w:val="TableEntryHeader"/>
            </w:pPr>
            <w:r w:rsidRPr="000D2225">
              <w:t>Coverage information</w:t>
            </w:r>
          </w:p>
        </w:tc>
        <w:tc>
          <w:tcPr>
            <w:tcW w:w="1113" w:type="dxa"/>
            <w:shd w:val="clear" w:color="auto" w:fill="D9D9D9"/>
          </w:tcPr>
          <w:p w14:paraId="015F26CC" w14:textId="77777777" w:rsidR="00B43930" w:rsidRPr="00F320B9" w:rsidRDefault="00B43930" w:rsidP="007D1A15">
            <w:pPr>
              <w:pStyle w:val="TableEntryHeader"/>
            </w:pPr>
            <w:r w:rsidRPr="00F320B9">
              <w:t>Type[lg] HL7</w:t>
            </w:r>
          </w:p>
        </w:tc>
        <w:tc>
          <w:tcPr>
            <w:tcW w:w="867" w:type="dxa"/>
            <w:shd w:val="clear" w:color="auto" w:fill="D9D9D9"/>
          </w:tcPr>
          <w:p w14:paraId="3A6004E6" w14:textId="77777777" w:rsidR="00B43930" w:rsidRPr="00F320B9" w:rsidRDefault="00B43930" w:rsidP="007D1A15">
            <w:pPr>
              <w:pStyle w:val="TableEntryHeader"/>
            </w:pPr>
            <w:r w:rsidRPr="00F320B9">
              <w:t>Field</w:t>
            </w:r>
          </w:p>
        </w:tc>
        <w:tc>
          <w:tcPr>
            <w:tcW w:w="900" w:type="dxa"/>
            <w:shd w:val="clear" w:color="auto" w:fill="D9D9D9"/>
          </w:tcPr>
          <w:p w14:paraId="10A8CC84" w14:textId="77777777" w:rsidR="00B43930" w:rsidRPr="00F320B9" w:rsidRDefault="00B43930" w:rsidP="007D1A15">
            <w:pPr>
              <w:pStyle w:val="TableEntryHeader"/>
            </w:pPr>
            <w:r w:rsidRPr="00F320B9">
              <w:t>Usage</w:t>
            </w:r>
          </w:p>
        </w:tc>
        <w:tc>
          <w:tcPr>
            <w:tcW w:w="810" w:type="dxa"/>
            <w:shd w:val="clear" w:color="auto" w:fill="D9D9D9"/>
          </w:tcPr>
          <w:p w14:paraId="36BAA48B" w14:textId="77777777" w:rsidR="00B43930" w:rsidRPr="00F320B9" w:rsidRDefault="00B43930" w:rsidP="007D1A15">
            <w:pPr>
              <w:pStyle w:val="TableEntryHeader"/>
            </w:pPr>
            <w:r w:rsidRPr="00F320B9">
              <w:t>Card.</w:t>
            </w:r>
          </w:p>
        </w:tc>
        <w:tc>
          <w:tcPr>
            <w:tcW w:w="1350" w:type="dxa"/>
            <w:shd w:val="clear" w:color="auto" w:fill="D9D9D9"/>
          </w:tcPr>
          <w:p w14:paraId="31473201" w14:textId="77777777" w:rsidR="00B43930" w:rsidRPr="00F320B9" w:rsidRDefault="00B43930" w:rsidP="007D1A15">
            <w:pPr>
              <w:pStyle w:val="TableEntryHeader"/>
            </w:pPr>
            <w:r w:rsidRPr="00F320B9">
              <w:t>Comments</w:t>
            </w:r>
          </w:p>
        </w:tc>
        <w:tc>
          <w:tcPr>
            <w:tcW w:w="1644" w:type="dxa"/>
            <w:shd w:val="clear" w:color="auto" w:fill="D9D9D9"/>
          </w:tcPr>
          <w:p w14:paraId="13560B1C" w14:textId="77777777" w:rsidR="00B43930" w:rsidRPr="00F320B9" w:rsidRDefault="00B43930" w:rsidP="007D1A15">
            <w:pPr>
              <w:pStyle w:val="TableEntryHeader"/>
            </w:pPr>
            <w:r w:rsidRPr="00F320B9">
              <w:t>Source/values</w:t>
            </w:r>
          </w:p>
        </w:tc>
      </w:tr>
      <w:tr w:rsidR="00B43930" w:rsidRPr="00F320B9" w14:paraId="453BBBCA" w14:textId="77777777" w:rsidTr="00D30EFC">
        <w:trPr>
          <w:jc w:val="center"/>
        </w:trPr>
        <w:tc>
          <w:tcPr>
            <w:tcW w:w="1284" w:type="dxa"/>
            <w:vMerge w:val="restart"/>
          </w:tcPr>
          <w:p w14:paraId="5E4A6B13" w14:textId="77777777" w:rsidR="00B43930" w:rsidRPr="00F320B9" w:rsidRDefault="00B43930" w:rsidP="007D1A15">
            <w:pPr>
              <w:pStyle w:val="TableEntry"/>
            </w:pPr>
            <w:r w:rsidRPr="00F320B9">
              <w:t>payer/drawee</w:t>
            </w:r>
          </w:p>
        </w:tc>
        <w:tc>
          <w:tcPr>
            <w:tcW w:w="1080" w:type="dxa"/>
          </w:tcPr>
          <w:p w14:paraId="67FAAA77" w14:textId="77777777" w:rsidR="00B43930" w:rsidRPr="00F320B9" w:rsidRDefault="00B43930" w:rsidP="007D1A15">
            <w:pPr>
              <w:pStyle w:val="TableEntry"/>
            </w:pPr>
            <w:r w:rsidRPr="00F320B9">
              <w:t>Type of payer</w:t>
            </w:r>
          </w:p>
        </w:tc>
        <w:tc>
          <w:tcPr>
            <w:tcW w:w="1113" w:type="dxa"/>
          </w:tcPr>
          <w:p w14:paraId="166A8D05" w14:textId="77777777" w:rsidR="00B43930" w:rsidRPr="00F320B9" w:rsidRDefault="00B43930" w:rsidP="007D1A15">
            <w:pPr>
              <w:pStyle w:val="TableEntry"/>
            </w:pPr>
            <w:r w:rsidRPr="00F320B9">
              <w:t>CE[250]</w:t>
            </w:r>
          </w:p>
        </w:tc>
        <w:tc>
          <w:tcPr>
            <w:tcW w:w="867" w:type="dxa"/>
          </w:tcPr>
          <w:p w14:paraId="10B0C0FA" w14:textId="77777777" w:rsidR="00B43930" w:rsidRPr="00F320B9" w:rsidRDefault="00B43930" w:rsidP="007D1A15">
            <w:pPr>
              <w:pStyle w:val="TableEntry"/>
            </w:pPr>
            <w:r w:rsidRPr="00F320B9">
              <w:t>IN1-2</w:t>
            </w:r>
          </w:p>
        </w:tc>
        <w:tc>
          <w:tcPr>
            <w:tcW w:w="900" w:type="dxa"/>
          </w:tcPr>
          <w:p w14:paraId="67E7E739" w14:textId="77777777" w:rsidR="00B43930" w:rsidRPr="00F320B9" w:rsidRDefault="00B43930" w:rsidP="007D1A15">
            <w:pPr>
              <w:pStyle w:val="TableEntry"/>
            </w:pPr>
            <w:r w:rsidRPr="00F320B9">
              <w:t>R</w:t>
            </w:r>
          </w:p>
        </w:tc>
        <w:tc>
          <w:tcPr>
            <w:tcW w:w="810" w:type="dxa"/>
          </w:tcPr>
          <w:p w14:paraId="469E5C95" w14:textId="77777777" w:rsidR="00B43930" w:rsidRPr="00F320B9" w:rsidRDefault="00B43930" w:rsidP="007D1A15">
            <w:pPr>
              <w:pStyle w:val="TableEntry"/>
            </w:pPr>
            <w:r w:rsidRPr="00F320B9">
              <w:t>[1..1]</w:t>
            </w:r>
          </w:p>
        </w:tc>
        <w:tc>
          <w:tcPr>
            <w:tcW w:w="1350" w:type="dxa"/>
          </w:tcPr>
          <w:p w14:paraId="4452A907" w14:textId="77777777" w:rsidR="00B43930" w:rsidRPr="00F320B9" w:rsidRDefault="00B43930" w:rsidP="007D1A15">
            <w:pPr>
              <w:pStyle w:val="TableEntry"/>
            </w:pPr>
            <w:r w:rsidRPr="00F320B9">
              <w:t xml:space="preserve">Patient </w:t>
            </w:r>
          </w:p>
          <w:p w14:paraId="322B56C6" w14:textId="77777777" w:rsidR="00B43930" w:rsidRPr="00F320B9" w:rsidRDefault="00B43930" w:rsidP="007D1A15">
            <w:pPr>
              <w:pStyle w:val="TableEntry"/>
            </w:pPr>
            <w:r w:rsidRPr="00F320B9">
              <w:t>Insured</w:t>
            </w:r>
          </w:p>
          <w:p w14:paraId="43ACAC9E" w14:textId="77777777" w:rsidR="00B43930" w:rsidRPr="00F320B9" w:rsidRDefault="00B43930" w:rsidP="007D1A15">
            <w:pPr>
              <w:pStyle w:val="TableEntry"/>
            </w:pPr>
            <w:r w:rsidRPr="00F320B9">
              <w:t>External Facility</w:t>
            </w:r>
          </w:p>
          <w:p w14:paraId="5266F633" w14:textId="77777777" w:rsidR="00B43930" w:rsidRPr="00F320B9" w:rsidRDefault="00B43930" w:rsidP="007D1A15">
            <w:pPr>
              <w:pStyle w:val="TableEntry"/>
            </w:pPr>
            <w:r w:rsidRPr="00F320B9">
              <w:t>Employer</w:t>
            </w:r>
          </w:p>
          <w:p w14:paraId="52FFE355" w14:textId="77777777" w:rsidR="00B43930" w:rsidRPr="00F320B9" w:rsidRDefault="00B43930" w:rsidP="007D1A15">
            <w:pPr>
              <w:pStyle w:val="TableEntry"/>
            </w:pPr>
            <w:r w:rsidRPr="00F320B9">
              <w:t>County</w:t>
            </w:r>
          </w:p>
          <w:p w14:paraId="3DC127CB" w14:textId="77777777" w:rsidR="00B43930" w:rsidRPr="00F320B9" w:rsidRDefault="00B43930" w:rsidP="007D1A15">
            <w:pPr>
              <w:pStyle w:val="TableEntry"/>
            </w:pPr>
          </w:p>
        </w:tc>
        <w:tc>
          <w:tcPr>
            <w:tcW w:w="1644" w:type="dxa"/>
          </w:tcPr>
          <w:p w14:paraId="36207083" w14:textId="77777777" w:rsidR="00B43930" w:rsidRPr="00F320B9" w:rsidRDefault="00B43930" w:rsidP="007D1A15">
            <w:pPr>
              <w:pStyle w:val="TableEntry"/>
            </w:pPr>
            <w:r w:rsidRPr="00F320B9">
              <w:t xml:space="preserve">PAT, INS, EMP, EXTF, COU: </w:t>
            </w:r>
          </w:p>
          <w:p w14:paraId="15891C4C" w14:textId="77777777" w:rsidR="00B43930" w:rsidRPr="00F320B9" w:rsidRDefault="00B43930" w:rsidP="007D1A15">
            <w:pPr>
              <w:pStyle w:val="TableEntry"/>
              <w:rPr>
                <w:bCs/>
              </w:rPr>
            </w:pPr>
            <w:r w:rsidRPr="00F320B9">
              <w:rPr>
                <w:bCs/>
              </w:rPr>
              <w:t>0068 table</w:t>
            </w:r>
          </w:p>
          <w:p w14:paraId="480F46C2" w14:textId="77777777" w:rsidR="00B43930" w:rsidRPr="00F320B9" w:rsidRDefault="00B43930" w:rsidP="00DC2E00">
            <w:pPr>
              <w:pStyle w:val="TableEntry"/>
              <w:rPr>
                <w:bCs/>
              </w:rPr>
            </w:pPr>
            <w:r w:rsidRPr="00F320B9">
              <w:rPr>
                <w:bCs/>
              </w:rPr>
              <w:t>defined by IHE France, see below in this section.</w:t>
            </w:r>
          </w:p>
          <w:p w14:paraId="0D1A4E55" w14:textId="77777777" w:rsidR="00B43930" w:rsidRPr="00F320B9" w:rsidRDefault="00B43930" w:rsidP="007D1A15">
            <w:pPr>
              <w:pStyle w:val="TableEntry"/>
            </w:pPr>
          </w:p>
        </w:tc>
      </w:tr>
      <w:tr w:rsidR="00B43930" w:rsidRPr="00F320B9" w14:paraId="472D9814" w14:textId="77777777" w:rsidTr="00D30EFC">
        <w:trPr>
          <w:jc w:val="center"/>
        </w:trPr>
        <w:tc>
          <w:tcPr>
            <w:tcW w:w="1284" w:type="dxa"/>
            <w:vMerge/>
          </w:tcPr>
          <w:p w14:paraId="1FA014F8" w14:textId="77777777" w:rsidR="00B43930" w:rsidRPr="00F320B9" w:rsidRDefault="00B43930" w:rsidP="007D1A15">
            <w:pPr>
              <w:pStyle w:val="TableEntry"/>
            </w:pPr>
          </w:p>
        </w:tc>
        <w:tc>
          <w:tcPr>
            <w:tcW w:w="1080" w:type="dxa"/>
          </w:tcPr>
          <w:p w14:paraId="5B5126BD" w14:textId="77777777" w:rsidR="00B43930" w:rsidRPr="00F320B9" w:rsidRDefault="00B43930" w:rsidP="007D1A15">
            <w:pPr>
              <w:pStyle w:val="TableEntry"/>
            </w:pPr>
            <w:r w:rsidRPr="00F320B9">
              <w:t>Name or corporate name</w:t>
            </w:r>
          </w:p>
        </w:tc>
        <w:tc>
          <w:tcPr>
            <w:tcW w:w="1113" w:type="dxa"/>
          </w:tcPr>
          <w:p w14:paraId="534806C9" w14:textId="77777777" w:rsidR="00B43930" w:rsidRPr="00F320B9" w:rsidRDefault="00B43930" w:rsidP="007D1A15">
            <w:pPr>
              <w:pStyle w:val="TableEntry"/>
            </w:pPr>
            <w:r w:rsidRPr="00F320B9">
              <w:t>XPN[250]</w:t>
            </w:r>
          </w:p>
        </w:tc>
        <w:tc>
          <w:tcPr>
            <w:tcW w:w="867" w:type="dxa"/>
          </w:tcPr>
          <w:p w14:paraId="0D393CF7" w14:textId="77777777" w:rsidR="00B43930" w:rsidRPr="00F320B9" w:rsidRDefault="00B43930" w:rsidP="007D1A15">
            <w:pPr>
              <w:pStyle w:val="TableEntry"/>
            </w:pPr>
            <w:r w:rsidRPr="00F320B9">
              <w:t>IN1-16</w:t>
            </w:r>
          </w:p>
        </w:tc>
        <w:tc>
          <w:tcPr>
            <w:tcW w:w="900" w:type="dxa"/>
          </w:tcPr>
          <w:p w14:paraId="67E49171" w14:textId="77777777" w:rsidR="00B43930" w:rsidRPr="00F320B9" w:rsidRDefault="00B43930" w:rsidP="007D1A15">
            <w:pPr>
              <w:pStyle w:val="TableEntry"/>
            </w:pPr>
            <w:r w:rsidRPr="00F320B9">
              <w:t>RE</w:t>
            </w:r>
          </w:p>
        </w:tc>
        <w:tc>
          <w:tcPr>
            <w:tcW w:w="810" w:type="dxa"/>
          </w:tcPr>
          <w:p w14:paraId="46AC815B" w14:textId="77777777" w:rsidR="00B43930" w:rsidRPr="00F320B9" w:rsidRDefault="00B43930" w:rsidP="007D1A15">
            <w:pPr>
              <w:pStyle w:val="TableEntry"/>
            </w:pPr>
            <w:r w:rsidRPr="00F320B9">
              <w:t>[0..1]</w:t>
            </w:r>
          </w:p>
        </w:tc>
        <w:tc>
          <w:tcPr>
            <w:tcW w:w="1350" w:type="dxa"/>
          </w:tcPr>
          <w:p w14:paraId="62EB49B6" w14:textId="77777777" w:rsidR="00B43930" w:rsidRPr="00F320B9" w:rsidRDefault="00B43930" w:rsidP="007D1A15">
            <w:pPr>
              <w:pStyle w:val="TableEntry"/>
            </w:pPr>
          </w:p>
        </w:tc>
        <w:tc>
          <w:tcPr>
            <w:tcW w:w="1644" w:type="dxa"/>
          </w:tcPr>
          <w:p w14:paraId="7777BA28" w14:textId="77777777" w:rsidR="00B43930" w:rsidRPr="00F320B9" w:rsidRDefault="00B43930" w:rsidP="007D1A15">
            <w:pPr>
              <w:pStyle w:val="TableEntry"/>
            </w:pPr>
          </w:p>
        </w:tc>
      </w:tr>
      <w:tr w:rsidR="00B43930" w:rsidRPr="00F320B9" w14:paraId="70E2CD02" w14:textId="77777777" w:rsidTr="00D30EFC">
        <w:trPr>
          <w:jc w:val="center"/>
        </w:trPr>
        <w:tc>
          <w:tcPr>
            <w:tcW w:w="1284" w:type="dxa"/>
            <w:vMerge/>
          </w:tcPr>
          <w:p w14:paraId="3B30015F" w14:textId="77777777" w:rsidR="00B43930" w:rsidRPr="00F320B9" w:rsidRDefault="00B43930" w:rsidP="007D1A15">
            <w:pPr>
              <w:pStyle w:val="TableEntry"/>
            </w:pPr>
          </w:p>
        </w:tc>
        <w:tc>
          <w:tcPr>
            <w:tcW w:w="1080" w:type="dxa"/>
          </w:tcPr>
          <w:p w14:paraId="3BB165A4" w14:textId="77777777" w:rsidR="00B43930" w:rsidRPr="00F320B9" w:rsidRDefault="00B43930" w:rsidP="007D1A15">
            <w:pPr>
              <w:pStyle w:val="TableEntry"/>
            </w:pPr>
            <w:r w:rsidRPr="00F320B9">
              <w:t>First name</w:t>
            </w:r>
          </w:p>
        </w:tc>
        <w:tc>
          <w:tcPr>
            <w:tcW w:w="1113" w:type="dxa"/>
          </w:tcPr>
          <w:p w14:paraId="1F950D09" w14:textId="77777777" w:rsidR="00B43930" w:rsidRPr="00F320B9" w:rsidRDefault="00B43930" w:rsidP="007D1A15">
            <w:pPr>
              <w:pStyle w:val="TableEntry"/>
            </w:pPr>
            <w:r w:rsidRPr="00F320B9">
              <w:t>XPN[250]</w:t>
            </w:r>
          </w:p>
        </w:tc>
        <w:tc>
          <w:tcPr>
            <w:tcW w:w="867" w:type="dxa"/>
          </w:tcPr>
          <w:p w14:paraId="3421DE8C" w14:textId="77777777" w:rsidR="00B43930" w:rsidRPr="00F320B9" w:rsidRDefault="00B43930" w:rsidP="007D1A15">
            <w:pPr>
              <w:pStyle w:val="TableEntry"/>
            </w:pPr>
            <w:r w:rsidRPr="00F320B9">
              <w:t>IN1-16</w:t>
            </w:r>
          </w:p>
        </w:tc>
        <w:tc>
          <w:tcPr>
            <w:tcW w:w="900" w:type="dxa"/>
          </w:tcPr>
          <w:p w14:paraId="12637741" w14:textId="77777777" w:rsidR="00B43930" w:rsidRPr="00F320B9" w:rsidRDefault="00B43930" w:rsidP="007D1A15">
            <w:pPr>
              <w:pStyle w:val="TableEntry"/>
            </w:pPr>
            <w:r w:rsidRPr="00F320B9">
              <w:t>RE</w:t>
            </w:r>
          </w:p>
        </w:tc>
        <w:tc>
          <w:tcPr>
            <w:tcW w:w="810" w:type="dxa"/>
          </w:tcPr>
          <w:p w14:paraId="0CE2BCA7" w14:textId="77777777" w:rsidR="00B43930" w:rsidRPr="00F320B9" w:rsidRDefault="00B43930" w:rsidP="007D1A15">
            <w:pPr>
              <w:pStyle w:val="TableEntry"/>
            </w:pPr>
            <w:r w:rsidRPr="00F320B9">
              <w:t>[0..1]</w:t>
            </w:r>
          </w:p>
        </w:tc>
        <w:tc>
          <w:tcPr>
            <w:tcW w:w="1350" w:type="dxa"/>
          </w:tcPr>
          <w:p w14:paraId="716C0372" w14:textId="77777777" w:rsidR="00B43930" w:rsidRPr="00F320B9" w:rsidRDefault="00B43930" w:rsidP="007D1A15">
            <w:pPr>
              <w:pStyle w:val="TableEntry"/>
            </w:pPr>
          </w:p>
        </w:tc>
        <w:tc>
          <w:tcPr>
            <w:tcW w:w="1644" w:type="dxa"/>
          </w:tcPr>
          <w:p w14:paraId="57CD0FC5" w14:textId="77777777" w:rsidR="00B43930" w:rsidRPr="00F320B9" w:rsidRDefault="00B43930" w:rsidP="007D1A15">
            <w:pPr>
              <w:pStyle w:val="TableEntry"/>
            </w:pPr>
          </w:p>
        </w:tc>
      </w:tr>
      <w:tr w:rsidR="00B43930" w:rsidRPr="00F320B9" w14:paraId="0B5F2EF7" w14:textId="77777777" w:rsidTr="00D30EFC">
        <w:trPr>
          <w:jc w:val="center"/>
        </w:trPr>
        <w:tc>
          <w:tcPr>
            <w:tcW w:w="1284" w:type="dxa"/>
            <w:vMerge/>
          </w:tcPr>
          <w:p w14:paraId="47DFBAC4" w14:textId="77777777" w:rsidR="00B43930" w:rsidRPr="00F320B9" w:rsidRDefault="00B43930" w:rsidP="007D1A15">
            <w:pPr>
              <w:pStyle w:val="TableEntry"/>
            </w:pPr>
          </w:p>
        </w:tc>
        <w:tc>
          <w:tcPr>
            <w:tcW w:w="1080" w:type="dxa"/>
          </w:tcPr>
          <w:p w14:paraId="6D0CC08D" w14:textId="77777777" w:rsidR="00B43930" w:rsidRPr="00F320B9" w:rsidRDefault="00B43930" w:rsidP="007D1A15">
            <w:pPr>
              <w:pStyle w:val="TableEntry"/>
            </w:pPr>
            <w:r w:rsidRPr="00F320B9">
              <w:t>Addresses</w:t>
            </w:r>
          </w:p>
        </w:tc>
        <w:tc>
          <w:tcPr>
            <w:tcW w:w="1113" w:type="dxa"/>
          </w:tcPr>
          <w:p w14:paraId="1D43C8C7" w14:textId="77777777" w:rsidR="00B43930" w:rsidRPr="00F320B9" w:rsidRDefault="00B43930" w:rsidP="007D1A15">
            <w:pPr>
              <w:pStyle w:val="TableEntry"/>
            </w:pPr>
            <w:r w:rsidRPr="00F320B9">
              <w:t>XAD[250]</w:t>
            </w:r>
          </w:p>
        </w:tc>
        <w:tc>
          <w:tcPr>
            <w:tcW w:w="867" w:type="dxa"/>
          </w:tcPr>
          <w:p w14:paraId="4C7A2EF8" w14:textId="77777777" w:rsidR="00B43930" w:rsidRPr="00F320B9" w:rsidRDefault="00B43930" w:rsidP="007D1A15">
            <w:pPr>
              <w:pStyle w:val="TableEntry"/>
            </w:pPr>
            <w:r w:rsidRPr="00F320B9">
              <w:t>IN1-19</w:t>
            </w:r>
          </w:p>
        </w:tc>
        <w:tc>
          <w:tcPr>
            <w:tcW w:w="900" w:type="dxa"/>
          </w:tcPr>
          <w:p w14:paraId="0668AE2C" w14:textId="77777777" w:rsidR="00B43930" w:rsidRPr="00F320B9" w:rsidRDefault="00B43930" w:rsidP="007D1A15">
            <w:pPr>
              <w:pStyle w:val="TableEntry"/>
            </w:pPr>
            <w:r w:rsidRPr="00F320B9">
              <w:t>RE</w:t>
            </w:r>
          </w:p>
        </w:tc>
        <w:tc>
          <w:tcPr>
            <w:tcW w:w="810" w:type="dxa"/>
          </w:tcPr>
          <w:p w14:paraId="78EE8BCC" w14:textId="77777777" w:rsidR="00B43930" w:rsidRPr="00F320B9" w:rsidRDefault="00B43930" w:rsidP="007D1A15">
            <w:pPr>
              <w:pStyle w:val="TableEntry"/>
            </w:pPr>
            <w:r w:rsidRPr="00F320B9">
              <w:t>[0..1]</w:t>
            </w:r>
          </w:p>
        </w:tc>
        <w:tc>
          <w:tcPr>
            <w:tcW w:w="1350" w:type="dxa"/>
          </w:tcPr>
          <w:p w14:paraId="72760BB0" w14:textId="77777777" w:rsidR="00B43930" w:rsidRPr="00F320B9" w:rsidRDefault="00B43930" w:rsidP="007D1A15">
            <w:pPr>
              <w:pStyle w:val="TableEntry"/>
            </w:pPr>
          </w:p>
        </w:tc>
        <w:tc>
          <w:tcPr>
            <w:tcW w:w="1644" w:type="dxa"/>
          </w:tcPr>
          <w:p w14:paraId="35AB656F" w14:textId="77777777" w:rsidR="00B43930" w:rsidRPr="00F320B9" w:rsidRDefault="00B43930" w:rsidP="007D1A15">
            <w:pPr>
              <w:pStyle w:val="TableEntry"/>
            </w:pPr>
          </w:p>
        </w:tc>
      </w:tr>
      <w:tr w:rsidR="00B43930" w:rsidRPr="00F320B9" w14:paraId="3D850F35" w14:textId="77777777" w:rsidTr="00D30EFC">
        <w:trPr>
          <w:jc w:val="center"/>
        </w:trPr>
        <w:tc>
          <w:tcPr>
            <w:tcW w:w="1284" w:type="dxa"/>
            <w:vMerge/>
          </w:tcPr>
          <w:p w14:paraId="5D9972D3" w14:textId="77777777" w:rsidR="00B43930" w:rsidRPr="00F320B9" w:rsidRDefault="00B43930" w:rsidP="007D1A15">
            <w:pPr>
              <w:pStyle w:val="TableEntry"/>
            </w:pPr>
          </w:p>
        </w:tc>
        <w:tc>
          <w:tcPr>
            <w:tcW w:w="1080" w:type="dxa"/>
          </w:tcPr>
          <w:p w14:paraId="62D6F239" w14:textId="77777777" w:rsidR="00B43930" w:rsidRPr="00F320B9" w:rsidRDefault="00B43930" w:rsidP="007D1A15">
            <w:pPr>
              <w:pStyle w:val="TableEntry"/>
            </w:pPr>
            <w:r w:rsidRPr="00F320B9">
              <w:t>Telephones</w:t>
            </w:r>
          </w:p>
        </w:tc>
        <w:tc>
          <w:tcPr>
            <w:tcW w:w="1113" w:type="dxa"/>
          </w:tcPr>
          <w:p w14:paraId="6B177249" w14:textId="77777777" w:rsidR="00B43930" w:rsidRPr="00F320B9" w:rsidRDefault="00B43930" w:rsidP="007D1A15">
            <w:pPr>
              <w:pStyle w:val="TableEntry"/>
            </w:pPr>
            <w:r w:rsidRPr="00F320B9">
              <w:t>XTN[250]</w:t>
            </w:r>
          </w:p>
        </w:tc>
        <w:tc>
          <w:tcPr>
            <w:tcW w:w="867" w:type="dxa"/>
          </w:tcPr>
          <w:p w14:paraId="7D8844D7" w14:textId="77777777" w:rsidR="00B43930" w:rsidRPr="00F320B9" w:rsidRDefault="00B43930" w:rsidP="007D1A15">
            <w:pPr>
              <w:pStyle w:val="TableEntry"/>
            </w:pPr>
            <w:r w:rsidRPr="00F320B9">
              <w:t>IN2-63</w:t>
            </w:r>
          </w:p>
        </w:tc>
        <w:tc>
          <w:tcPr>
            <w:tcW w:w="900" w:type="dxa"/>
          </w:tcPr>
          <w:p w14:paraId="6FC5E2B7" w14:textId="77777777" w:rsidR="00B43930" w:rsidRPr="00F320B9" w:rsidRDefault="00B43930" w:rsidP="007D1A15">
            <w:pPr>
              <w:pStyle w:val="TableEntry"/>
            </w:pPr>
            <w:r w:rsidRPr="00F320B9">
              <w:t>RE</w:t>
            </w:r>
          </w:p>
        </w:tc>
        <w:tc>
          <w:tcPr>
            <w:tcW w:w="810" w:type="dxa"/>
          </w:tcPr>
          <w:p w14:paraId="15977501" w14:textId="77777777" w:rsidR="00B43930" w:rsidRPr="00F320B9" w:rsidRDefault="00B43930" w:rsidP="007D1A15">
            <w:pPr>
              <w:pStyle w:val="TableEntry"/>
            </w:pPr>
            <w:r w:rsidRPr="00F320B9">
              <w:t>[0..1]</w:t>
            </w:r>
          </w:p>
        </w:tc>
        <w:tc>
          <w:tcPr>
            <w:tcW w:w="1350" w:type="dxa"/>
          </w:tcPr>
          <w:p w14:paraId="6E7057D7" w14:textId="77777777" w:rsidR="00B43930" w:rsidRPr="00F320B9" w:rsidRDefault="00B43930" w:rsidP="007D1A15">
            <w:pPr>
              <w:pStyle w:val="TableEntry"/>
            </w:pPr>
          </w:p>
        </w:tc>
        <w:tc>
          <w:tcPr>
            <w:tcW w:w="1644" w:type="dxa"/>
          </w:tcPr>
          <w:p w14:paraId="66E6C0F3" w14:textId="77777777" w:rsidR="00B43930" w:rsidRPr="00F320B9" w:rsidRDefault="00B43930" w:rsidP="007D1A15">
            <w:pPr>
              <w:pStyle w:val="TableEntry"/>
            </w:pPr>
          </w:p>
        </w:tc>
      </w:tr>
      <w:tr w:rsidR="00B43930" w:rsidRPr="00F320B9" w14:paraId="5F5F5DAF" w14:textId="77777777" w:rsidTr="00D30EFC">
        <w:trPr>
          <w:trHeight w:val="584"/>
          <w:jc w:val="center"/>
        </w:trPr>
        <w:tc>
          <w:tcPr>
            <w:tcW w:w="1284" w:type="dxa"/>
            <w:vMerge w:val="restart"/>
          </w:tcPr>
          <w:p w14:paraId="34A5316E" w14:textId="77777777" w:rsidR="00B43930" w:rsidRPr="00F320B9" w:rsidRDefault="00B43930" w:rsidP="007D1A15">
            <w:pPr>
              <w:pStyle w:val="TableEntry"/>
            </w:pPr>
            <w:r w:rsidRPr="00F320B9">
              <w:t xml:space="preserve">Entitlement period  </w:t>
            </w:r>
          </w:p>
        </w:tc>
        <w:tc>
          <w:tcPr>
            <w:tcW w:w="1080" w:type="dxa"/>
          </w:tcPr>
          <w:p w14:paraId="4066263F" w14:textId="77777777" w:rsidR="00B43930" w:rsidRPr="00F320B9" w:rsidRDefault="00B43930" w:rsidP="007D1A15">
            <w:pPr>
              <w:pStyle w:val="TableEntry"/>
            </w:pPr>
            <w:r w:rsidRPr="00F320B9">
              <w:t>Beginning</w:t>
            </w:r>
          </w:p>
        </w:tc>
        <w:tc>
          <w:tcPr>
            <w:tcW w:w="1113" w:type="dxa"/>
          </w:tcPr>
          <w:p w14:paraId="29D61E32" w14:textId="77777777" w:rsidR="00B43930" w:rsidRPr="00F320B9" w:rsidRDefault="00B43930" w:rsidP="007D1A15">
            <w:pPr>
              <w:pStyle w:val="TableEntry"/>
            </w:pPr>
            <w:r w:rsidRPr="00F320B9">
              <w:t>DT[8]</w:t>
            </w:r>
          </w:p>
        </w:tc>
        <w:tc>
          <w:tcPr>
            <w:tcW w:w="867" w:type="dxa"/>
          </w:tcPr>
          <w:p w14:paraId="16513FCE" w14:textId="77777777" w:rsidR="00B43930" w:rsidRPr="00F320B9" w:rsidRDefault="00B43930" w:rsidP="007D1A15">
            <w:pPr>
              <w:pStyle w:val="TableEntry"/>
            </w:pPr>
            <w:r w:rsidRPr="00F320B9">
              <w:t>IN1-12</w:t>
            </w:r>
          </w:p>
        </w:tc>
        <w:tc>
          <w:tcPr>
            <w:tcW w:w="900" w:type="dxa"/>
          </w:tcPr>
          <w:p w14:paraId="46097AEE" w14:textId="77777777" w:rsidR="00B43930" w:rsidRPr="00F320B9" w:rsidRDefault="00B43930" w:rsidP="007D1A15">
            <w:pPr>
              <w:pStyle w:val="TableEntry"/>
            </w:pPr>
            <w:r w:rsidRPr="00F320B9">
              <w:t>RE</w:t>
            </w:r>
          </w:p>
        </w:tc>
        <w:tc>
          <w:tcPr>
            <w:tcW w:w="810" w:type="dxa"/>
          </w:tcPr>
          <w:p w14:paraId="74BDE608" w14:textId="77777777" w:rsidR="00B43930" w:rsidRPr="00F320B9" w:rsidRDefault="00B43930" w:rsidP="007D1A15">
            <w:pPr>
              <w:pStyle w:val="TableEntry"/>
            </w:pPr>
            <w:r w:rsidRPr="00F320B9">
              <w:t>[0..1]</w:t>
            </w:r>
          </w:p>
        </w:tc>
        <w:tc>
          <w:tcPr>
            <w:tcW w:w="1350" w:type="dxa"/>
          </w:tcPr>
          <w:p w14:paraId="342EBE7D" w14:textId="77777777" w:rsidR="00B43930" w:rsidRPr="00F320B9" w:rsidRDefault="00B43930" w:rsidP="007D1A15">
            <w:pPr>
              <w:pStyle w:val="TableEntry"/>
            </w:pPr>
          </w:p>
        </w:tc>
        <w:tc>
          <w:tcPr>
            <w:tcW w:w="1644" w:type="dxa"/>
          </w:tcPr>
          <w:p w14:paraId="004E8560" w14:textId="77777777" w:rsidR="00B43930" w:rsidRPr="00F320B9" w:rsidRDefault="00B43930" w:rsidP="007D1A15">
            <w:pPr>
              <w:pStyle w:val="TableEntry"/>
            </w:pPr>
          </w:p>
        </w:tc>
      </w:tr>
      <w:tr w:rsidR="00B43930" w:rsidRPr="00F320B9" w14:paraId="6C75FDCD" w14:textId="77777777" w:rsidTr="00D30EFC">
        <w:trPr>
          <w:trHeight w:val="584"/>
          <w:jc w:val="center"/>
        </w:trPr>
        <w:tc>
          <w:tcPr>
            <w:tcW w:w="1284" w:type="dxa"/>
            <w:vMerge/>
          </w:tcPr>
          <w:p w14:paraId="6899EA0D" w14:textId="77777777" w:rsidR="00B43930" w:rsidRPr="00F320B9" w:rsidRDefault="00B43930" w:rsidP="007D1A15">
            <w:pPr>
              <w:pStyle w:val="TableEntry"/>
            </w:pPr>
          </w:p>
        </w:tc>
        <w:tc>
          <w:tcPr>
            <w:tcW w:w="1080" w:type="dxa"/>
          </w:tcPr>
          <w:p w14:paraId="73B4D707" w14:textId="77777777" w:rsidR="00B43930" w:rsidRPr="00F320B9" w:rsidRDefault="00B43930" w:rsidP="007D1A15">
            <w:pPr>
              <w:pStyle w:val="TableEntry"/>
            </w:pPr>
            <w:r w:rsidRPr="00F320B9">
              <w:t>End</w:t>
            </w:r>
          </w:p>
        </w:tc>
        <w:tc>
          <w:tcPr>
            <w:tcW w:w="1113" w:type="dxa"/>
          </w:tcPr>
          <w:p w14:paraId="7BAA0D5E" w14:textId="77777777" w:rsidR="00B43930" w:rsidRPr="00F320B9" w:rsidRDefault="00B43930" w:rsidP="007D1A15">
            <w:pPr>
              <w:pStyle w:val="TableEntry"/>
            </w:pPr>
            <w:r w:rsidRPr="00F320B9">
              <w:t>DT[8]</w:t>
            </w:r>
          </w:p>
        </w:tc>
        <w:tc>
          <w:tcPr>
            <w:tcW w:w="867" w:type="dxa"/>
          </w:tcPr>
          <w:p w14:paraId="45CFC9A8" w14:textId="77777777" w:rsidR="00B43930" w:rsidRPr="00F320B9" w:rsidRDefault="00B43930" w:rsidP="007D1A15">
            <w:pPr>
              <w:pStyle w:val="TableEntry"/>
            </w:pPr>
            <w:r w:rsidRPr="00F320B9">
              <w:t>IN1-13</w:t>
            </w:r>
          </w:p>
        </w:tc>
        <w:tc>
          <w:tcPr>
            <w:tcW w:w="900" w:type="dxa"/>
          </w:tcPr>
          <w:p w14:paraId="4F780B45" w14:textId="77777777" w:rsidR="00B43930" w:rsidRPr="00F320B9" w:rsidRDefault="00B43930" w:rsidP="007D1A15">
            <w:pPr>
              <w:pStyle w:val="TableEntry"/>
            </w:pPr>
            <w:r w:rsidRPr="00F320B9">
              <w:t>RE</w:t>
            </w:r>
          </w:p>
        </w:tc>
        <w:tc>
          <w:tcPr>
            <w:tcW w:w="810" w:type="dxa"/>
          </w:tcPr>
          <w:p w14:paraId="4B553CB8" w14:textId="77777777" w:rsidR="00B43930" w:rsidRPr="00F320B9" w:rsidRDefault="00B43930" w:rsidP="007D1A15">
            <w:pPr>
              <w:pStyle w:val="TableEntry"/>
            </w:pPr>
            <w:r w:rsidRPr="00F320B9">
              <w:t>[0..1]</w:t>
            </w:r>
          </w:p>
        </w:tc>
        <w:tc>
          <w:tcPr>
            <w:tcW w:w="1350" w:type="dxa"/>
          </w:tcPr>
          <w:p w14:paraId="200732D7" w14:textId="77777777" w:rsidR="00B43930" w:rsidRPr="00F320B9" w:rsidRDefault="00B43930" w:rsidP="007D1A15">
            <w:pPr>
              <w:pStyle w:val="TableEntry"/>
            </w:pPr>
          </w:p>
        </w:tc>
        <w:tc>
          <w:tcPr>
            <w:tcW w:w="1644" w:type="dxa"/>
          </w:tcPr>
          <w:p w14:paraId="4F362D55" w14:textId="77777777" w:rsidR="00B43930" w:rsidRPr="00F320B9" w:rsidRDefault="00B43930" w:rsidP="007D1A15">
            <w:pPr>
              <w:pStyle w:val="TableEntry"/>
            </w:pPr>
          </w:p>
        </w:tc>
      </w:tr>
      <w:tr w:rsidR="00B43930" w:rsidRPr="00F320B9" w14:paraId="3BE04AF6" w14:textId="77777777" w:rsidTr="00D30EFC">
        <w:trPr>
          <w:trHeight w:val="1178"/>
          <w:jc w:val="center"/>
        </w:trPr>
        <w:tc>
          <w:tcPr>
            <w:tcW w:w="1284" w:type="dxa"/>
          </w:tcPr>
          <w:p w14:paraId="05969F35" w14:textId="77777777" w:rsidR="00B43930" w:rsidRPr="00F320B9" w:rsidRDefault="00B43930" w:rsidP="007D1A15">
            <w:pPr>
              <w:pStyle w:val="TableEntry"/>
            </w:pPr>
            <w:r w:rsidRPr="00F320B9">
              <w:t>Visit coverage</w:t>
            </w:r>
          </w:p>
        </w:tc>
        <w:tc>
          <w:tcPr>
            <w:tcW w:w="1080" w:type="dxa"/>
          </w:tcPr>
          <w:p w14:paraId="7E665FEF" w14:textId="77777777" w:rsidR="00B43930" w:rsidRPr="00F320B9" w:rsidRDefault="00B43930" w:rsidP="007D1A15">
            <w:pPr>
              <w:pStyle w:val="TableEntry"/>
            </w:pPr>
            <w:r w:rsidRPr="00F320B9">
              <w:t xml:space="preserve">Nature of the supporting document  </w:t>
            </w:r>
          </w:p>
        </w:tc>
        <w:tc>
          <w:tcPr>
            <w:tcW w:w="1113" w:type="dxa"/>
          </w:tcPr>
          <w:p w14:paraId="387B500E" w14:textId="77777777" w:rsidR="00B43930" w:rsidRPr="00F320B9" w:rsidRDefault="00B43930" w:rsidP="007D1A15">
            <w:pPr>
              <w:pStyle w:val="TableEntry"/>
            </w:pPr>
            <w:r w:rsidRPr="00F320B9">
              <w:t xml:space="preserve"> ST[2]</w:t>
            </w:r>
          </w:p>
        </w:tc>
        <w:tc>
          <w:tcPr>
            <w:tcW w:w="867" w:type="dxa"/>
          </w:tcPr>
          <w:p w14:paraId="6DBB0937" w14:textId="77777777" w:rsidR="00B43930" w:rsidRPr="00F320B9" w:rsidRDefault="00B43930" w:rsidP="007D1A15">
            <w:pPr>
              <w:pStyle w:val="TableEntry"/>
            </w:pPr>
            <w:r w:rsidRPr="00F320B9">
              <w:t>IN1-45</w:t>
            </w:r>
          </w:p>
        </w:tc>
        <w:tc>
          <w:tcPr>
            <w:tcW w:w="900" w:type="dxa"/>
          </w:tcPr>
          <w:p w14:paraId="3B5D84E8" w14:textId="77777777" w:rsidR="00B43930" w:rsidRPr="00F320B9" w:rsidRDefault="00B43930" w:rsidP="007D1A15">
            <w:pPr>
              <w:pStyle w:val="TableEntry"/>
            </w:pPr>
            <w:r w:rsidRPr="00F320B9">
              <w:t>RE</w:t>
            </w:r>
          </w:p>
        </w:tc>
        <w:tc>
          <w:tcPr>
            <w:tcW w:w="810" w:type="dxa"/>
          </w:tcPr>
          <w:p w14:paraId="0DC090ED" w14:textId="77777777" w:rsidR="00B43930" w:rsidRPr="00F320B9" w:rsidRDefault="00B43930" w:rsidP="007D1A15">
            <w:pPr>
              <w:pStyle w:val="TableEntry"/>
            </w:pPr>
            <w:r w:rsidRPr="00F320B9">
              <w:t>[0..1]</w:t>
            </w:r>
          </w:p>
        </w:tc>
        <w:tc>
          <w:tcPr>
            <w:tcW w:w="1350" w:type="dxa"/>
          </w:tcPr>
          <w:p w14:paraId="2F848301" w14:textId="77777777" w:rsidR="00B43930" w:rsidRPr="00F320B9" w:rsidRDefault="00B43930" w:rsidP="007D1A15">
            <w:pPr>
              <w:pStyle w:val="TableEntry"/>
            </w:pPr>
            <w:r w:rsidRPr="00F320B9">
              <w:t xml:space="preserve">1 numerical character </w:t>
            </w:r>
          </w:p>
        </w:tc>
        <w:tc>
          <w:tcPr>
            <w:tcW w:w="1644" w:type="dxa"/>
          </w:tcPr>
          <w:p w14:paraId="09A28BF7" w14:textId="77777777" w:rsidR="00B43930" w:rsidRPr="00F320B9" w:rsidRDefault="00B43930" w:rsidP="007D1A15">
            <w:pPr>
              <w:pStyle w:val="TableEntry"/>
            </w:pPr>
          </w:p>
        </w:tc>
      </w:tr>
    </w:tbl>
    <w:p w14:paraId="26A89D1B" w14:textId="77777777" w:rsidR="00B43930" w:rsidRPr="00F320B9" w:rsidRDefault="00B43930" w:rsidP="00DC2E00">
      <w:pPr>
        <w:pStyle w:val="BodyText"/>
      </w:pPr>
    </w:p>
    <w:p w14:paraId="2D9FD134" w14:textId="06781098" w:rsidR="00B43930" w:rsidRPr="00F320B9" w:rsidRDefault="00B43930" w:rsidP="00DC2E00">
      <w:pPr>
        <w:pStyle w:val="BodyText"/>
      </w:pPr>
      <w:r w:rsidRPr="00F320B9">
        <w:t xml:space="preserve">Values that shall be used for the IN1-2 field are displayed in the </w:t>
      </w:r>
      <w:r w:rsidRPr="00F320B9">
        <w:rPr>
          <w:bCs/>
        </w:rPr>
        <w:t>0068</w:t>
      </w:r>
      <w:r w:rsidRPr="00F320B9">
        <w:t xml:space="preserve"> “user defined” table (</w:t>
      </w:r>
      <w:r w:rsidR="005800A9" w:rsidRPr="00F320B9">
        <w:t>HL7</w:t>
      </w:r>
      <w:r w:rsidRPr="00F320B9">
        <w:t xml:space="preserve">) and </w:t>
      </w:r>
      <w:r w:rsidR="004B110D" w:rsidRPr="00F320B9">
        <w:t>defined</w:t>
      </w:r>
      <w:r w:rsidRPr="00F320B9">
        <w:t xml:space="preserve"> by IHE France:</w:t>
      </w:r>
    </w:p>
    <w:p w14:paraId="3D58EC2E" w14:textId="77777777" w:rsidR="00B43930" w:rsidRPr="00F320B9" w:rsidRDefault="00B43930" w:rsidP="00CE0F24">
      <w:pPr>
        <w:pStyle w:val="TableTitle"/>
      </w:pPr>
      <w:r w:rsidRPr="00F320B9">
        <w:t>Table User-defined 0068: Guarantor Type</w:t>
      </w:r>
    </w:p>
    <w:tbl>
      <w:tblPr>
        <w:tblW w:w="8910" w:type="dxa"/>
        <w:jc w:val="center"/>
        <w:tblLayout w:type="fixed"/>
        <w:tblCellMar>
          <w:left w:w="70" w:type="dxa"/>
          <w:right w:w="70" w:type="dxa"/>
        </w:tblCellMar>
        <w:tblLook w:val="0000" w:firstRow="0" w:lastRow="0" w:firstColumn="0" w:lastColumn="0" w:noHBand="0" w:noVBand="0"/>
      </w:tblPr>
      <w:tblGrid>
        <w:gridCol w:w="1418"/>
        <w:gridCol w:w="1417"/>
        <w:gridCol w:w="2937"/>
        <w:gridCol w:w="3138"/>
      </w:tblGrid>
      <w:tr w:rsidR="00B43930" w:rsidRPr="00F320B9" w14:paraId="20A3843F" w14:textId="77777777" w:rsidTr="007D1A15">
        <w:trPr>
          <w:cantSplit/>
          <w:trHeight w:val="408"/>
          <w:tblHeader/>
          <w:jc w:val="center"/>
        </w:trPr>
        <w:tc>
          <w:tcPr>
            <w:tcW w:w="1418" w:type="dxa"/>
            <w:tcBorders>
              <w:top w:val="single" w:sz="4" w:space="0" w:color="000000"/>
              <w:left w:val="single" w:sz="4" w:space="0" w:color="000000"/>
              <w:bottom w:val="single" w:sz="4" w:space="0" w:color="000000"/>
            </w:tcBorders>
            <w:shd w:val="clear" w:color="auto" w:fill="D9D9D9"/>
          </w:tcPr>
          <w:p w14:paraId="17697528" w14:textId="77777777" w:rsidR="00B43930" w:rsidRPr="00F320B9" w:rsidRDefault="00B43930" w:rsidP="007D1A15">
            <w:pPr>
              <w:pStyle w:val="TableEntryHeader"/>
            </w:pPr>
            <w:r w:rsidRPr="00F320B9">
              <w:t>IHE FR value</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43C04E35" w14:textId="77777777" w:rsidR="00B43930" w:rsidRPr="00F320B9" w:rsidRDefault="00B43930" w:rsidP="007D1A15">
            <w:pPr>
              <w:pStyle w:val="TableEntryHeader"/>
            </w:pPr>
            <w:r w:rsidRPr="00F320B9">
              <w:t>English value</w:t>
            </w:r>
          </w:p>
        </w:tc>
        <w:tc>
          <w:tcPr>
            <w:tcW w:w="2937" w:type="dxa"/>
            <w:tcBorders>
              <w:top w:val="single" w:sz="4" w:space="0" w:color="000000"/>
              <w:left w:val="single" w:sz="4" w:space="0" w:color="000000"/>
              <w:bottom w:val="single" w:sz="4" w:space="0" w:color="000000"/>
            </w:tcBorders>
            <w:shd w:val="clear" w:color="auto" w:fill="D9D9D9"/>
          </w:tcPr>
          <w:p w14:paraId="43851674" w14:textId="77777777" w:rsidR="00B43930" w:rsidRPr="00F320B9" w:rsidRDefault="00B43930" w:rsidP="007D1A15">
            <w:pPr>
              <w:pStyle w:val="TableEntryHeader"/>
            </w:pPr>
            <w:r w:rsidRPr="00F320B9">
              <w:t>French display</w:t>
            </w:r>
          </w:p>
        </w:tc>
        <w:tc>
          <w:tcPr>
            <w:tcW w:w="3138" w:type="dxa"/>
            <w:tcBorders>
              <w:top w:val="single" w:sz="4" w:space="0" w:color="000000"/>
              <w:left w:val="single" w:sz="4" w:space="0" w:color="000000"/>
              <w:bottom w:val="single" w:sz="4" w:space="0" w:color="000000"/>
              <w:right w:val="single" w:sz="4" w:space="0" w:color="000000"/>
            </w:tcBorders>
            <w:shd w:val="clear" w:color="auto" w:fill="D9D9D9"/>
          </w:tcPr>
          <w:p w14:paraId="63BB39C1" w14:textId="77777777" w:rsidR="00B43930" w:rsidRPr="00F320B9" w:rsidRDefault="00B43930" w:rsidP="007D1A15">
            <w:pPr>
              <w:pStyle w:val="TableEntryHeader"/>
            </w:pPr>
            <w:r w:rsidRPr="00F320B9">
              <w:t>Comments</w:t>
            </w:r>
          </w:p>
        </w:tc>
      </w:tr>
      <w:tr w:rsidR="00B43930" w:rsidRPr="00F320B9" w14:paraId="3A60614B" w14:textId="77777777" w:rsidTr="007D1A15">
        <w:trPr>
          <w:cantSplit/>
          <w:trHeight w:val="264"/>
          <w:jc w:val="center"/>
        </w:trPr>
        <w:tc>
          <w:tcPr>
            <w:tcW w:w="1418" w:type="dxa"/>
            <w:tcBorders>
              <w:left w:val="single" w:sz="4" w:space="0" w:color="000000"/>
              <w:bottom w:val="single" w:sz="4" w:space="0" w:color="000000"/>
            </w:tcBorders>
          </w:tcPr>
          <w:p w14:paraId="3C152447" w14:textId="77777777" w:rsidR="00B43930" w:rsidRPr="00F320B9" w:rsidRDefault="00B43930" w:rsidP="007D1A15">
            <w:pPr>
              <w:pStyle w:val="TableEntry"/>
            </w:pPr>
            <w:r w:rsidRPr="00F320B9">
              <w:t>AMO</w:t>
            </w:r>
          </w:p>
        </w:tc>
        <w:tc>
          <w:tcPr>
            <w:tcW w:w="1417" w:type="dxa"/>
            <w:tcBorders>
              <w:left w:val="single" w:sz="4" w:space="0" w:color="000000"/>
              <w:bottom w:val="single" w:sz="4" w:space="0" w:color="000000"/>
              <w:right w:val="single" w:sz="4" w:space="0" w:color="000000"/>
            </w:tcBorders>
          </w:tcPr>
          <w:p w14:paraId="121D84E6" w14:textId="77777777" w:rsidR="00B43930" w:rsidRPr="00F320B9" w:rsidRDefault="00B43930" w:rsidP="007D1A15">
            <w:pPr>
              <w:pStyle w:val="TableEntry"/>
            </w:pPr>
            <w:r w:rsidRPr="00F320B9">
              <w:t>CHI</w:t>
            </w:r>
          </w:p>
        </w:tc>
        <w:tc>
          <w:tcPr>
            <w:tcW w:w="2937" w:type="dxa"/>
            <w:tcBorders>
              <w:left w:val="single" w:sz="4" w:space="0" w:color="000000"/>
              <w:bottom w:val="single" w:sz="4" w:space="0" w:color="000000"/>
            </w:tcBorders>
          </w:tcPr>
          <w:p w14:paraId="11801B83" w14:textId="77777777" w:rsidR="00B43930" w:rsidRPr="00F320B9" w:rsidRDefault="00B43930" w:rsidP="007D1A15">
            <w:pPr>
              <w:pStyle w:val="TableEntry"/>
            </w:pPr>
            <w:r w:rsidRPr="00F320B9">
              <w:t>Compulsory Health Insurance</w:t>
            </w:r>
          </w:p>
        </w:tc>
        <w:tc>
          <w:tcPr>
            <w:tcW w:w="3138" w:type="dxa"/>
            <w:tcBorders>
              <w:left w:val="single" w:sz="4" w:space="0" w:color="000000"/>
              <w:bottom w:val="single" w:sz="4" w:space="0" w:color="000000"/>
              <w:right w:val="single" w:sz="4" w:space="0" w:color="000000"/>
            </w:tcBorders>
          </w:tcPr>
          <w:p w14:paraId="7AAC2DA7" w14:textId="77777777" w:rsidR="00B43930" w:rsidRPr="00F320B9" w:rsidRDefault="00B43930" w:rsidP="007D1A15">
            <w:pPr>
              <w:pStyle w:val="TableEntry"/>
            </w:pPr>
            <w:r w:rsidRPr="00F320B9">
              <w:t>Introduces a [IN1, IN2, IN3] sequence that represents a coverage period by the compulsory health insurance organisation that covers the visit.</w:t>
            </w:r>
          </w:p>
        </w:tc>
      </w:tr>
      <w:tr w:rsidR="00B43930" w:rsidRPr="00F320B9" w14:paraId="6467206A" w14:textId="77777777" w:rsidTr="007D1A15">
        <w:trPr>
          <w:cantSplit/>
          <w:trHeight w:val="264"/>
          <w:jc w:val="center"/>
        </w:trPr>
        <w:tc>
          <w:tcPr>
            <w:tcW w:w="1418" w:type="dxa"/>
            <w:tcBorders>
              <w:left w:val="single" w:sz="4" w:space="0" w:color="000000"/>
              <w:bottom w:val="single" w:sz="4" w:space="0" w:color="000000"/>
            </w:tcBorders>
          </w:tcPr>
          <w:p w14:paraId="1E815D61" w14:textId="77777777" w:rsidR="00B43930" w:rsidRPr="00F320B9" w:rsidRDefault="00B43930" w:rsidP="007D1A15">
            <w:pPr>
              <w:pStyle w:val="TableEntry"/>
            </w:pPr>
            <w:r w:rsidRPr="00F320B9">
              <w:t>CMU</w:t>
            </w:r>
          </w:p>
        </w:tc>
        <w:tc>
          <w:tcPr>
            <w:tcW w:w="1417" w:type="dxa"/>
            <w:tcBorders>
              <w:left w:val="single" w:sz="4" w:space="0" w:color="000000"/>
              <w:bottom w:val="single" w:sz="4" w:space="0" w:color="000000"/>
              <w:right w:val="single" w:sz="4" w:space="0" w:color="000000"/>
            </w:tcBorders>
          </w:tcPr>
          <w:p w14:paraId="63E811A0" w14:textId="77777777" w:rsidR="00B43930" w:rsidRPr="00F320B9" w:rsidRDefault="00B43930" w:rsidP="007D1A15">
            <w:pPr>
              <w:pStyle w:val="TableEntry"/>
            </w:pPr>
            <w:r w:rsidRPr="00F320B9">
              <w:t>UCHC</w:t>
            </w:r>
          </w:p>
        </w:tc>
        <w:tc>
          <w:tcPr>
            <w:tcW w:w="2937" w:type="dxa"/>
            <w:tcBorders>
              <w:left w:val="single" w:sz="4" w:space="0" w:color="000000"/>
              <w:bottom w:val="single" w:sz="4" w:space="0" w:color="000000"/>
            </w:tcBorders>
          </w:tcPr>
          <w:p w14:paraId="58F91A97" w14:textId="77777777" w:rsidR="00B43930" w:rsidRPr="00F320B9" w:rsidRDefault="00B43930" w:rsidP="007D1A15">
            <w:pPr>
              <w:pStyle w:val="TableEntry"/>
            </w:pPr>
            <w:r w:rsidRPr="00F320B9">
              <w:t>CMU caisse</w:t>
            </w:r>
          </w:p>
        </w:tc>
        <w:tc>
          <w:tcPr>
            <w:tcW w:w="3138" w:type="dxa"/>
            <w:tcBorders>
              <w:left w:val="single" w:sz="4" w:space="0" w:color="000000"/>
              <w:bottom w:val="single" w:sz="4" w:space="0" w:color="000000"/>
              <w:right w:val="single" w:sz="4" w:space="0" w:color="000000"/>
            </w:tcBorders>
          </w:tcPr>
          <w:p w14:paraId="677DE92C" w14:textId="77777777" w:rsidR="00B43930" w:rsidRPr="00F320B9" w:rsidRDefault="00B43930" w:rsidP="007D1A15">
            <w:pPr>
              <w:pStyle w:val="TableEntry"/>
            </w:pPr>
            <w:r w:rsidRPr="00F320B9">
              <w:t> Introduces a [IN1, IN2, IN3] sequence that represents a coverage period of the visit by a Couverture Maladie Universelle caisse</w:t>
            </w:r>
          </w:p>
        </w:tc>
      </w:tr>
      <w:tr w:rsidR="00B43930" w:rsidRPr="00F320B9" w14:paraId="4F1A7E5E" w14:textId="77777777" w:rsidTr="007D1A15">
        <w:trPr>
          <w:cantSplit/>
          <w:trHeight w:val="264"/>
          <w:jc w:val="center"/>
        </w:trPr>
        <w:tc>
          <w:tcPr>
            <w:tcW w:w="1418" w:type="dxa"/>
            <w:tcBorders>
              <w:left w:val="single" w:sz="4" w:space="0" w:color="000000"/>
              <w:bottom w:val="single" w:sz="4" w:space="0" w:color="000000"/>
            </w:tcBorders>
          </w:tcPr>
          <w:p w14:paraId="63535DC5" w14:textId="77777777" w:rsidR="00B43930" w:rsidRPr="00F320B9" w:rsidRDefault="00B43930" w:rsidP="007D1A15">
            <w:pPr>
              <w:pStyle w:val="TableEntry"/>
            </w:pPr>
            <w:r w:rsidRPr="00F320B9">
              <w:t>AME</w:t>
            </w:r>
          </w:p>
        </w:tc>
        <w:tc>
          <w:tcPr>
            <w:tcW w:w="1417" w:type="dxa"/>
            <w:tcBorders>
              <w:left w:val="single" w:sz="4" w:space="0" w:color="000000"/>
              <w:bottom w:val="single" w:sz="4" w:space="0" w:color="000000"/>
              <w:right w:val="single" w:sz="4" w:space="0" w:color="000000"/>
            </w:tcBorders>
          </w:tcPr>
          <w:p w14:paraId="1041318D" w14:textId="77777777" w:rsidR="00B43930" w:rsidRPr="00F320B9" w:rsidRDefault="00B43930" w:rsidP="007D1A15">
            <w:pPr>
              <w:pStyle w:val="TableEntry"/>
            </w:pPr>
            <w:r w:rsidRPr="00F320B9">
              <w:t>SMA</w:t>
            </w:r>
          </w:p>
        </w:tc>
        <w:tc>
          <w:tcPr>
            <w:tcW w:w="2937" w:type="dxa"/>
            <w:tcBorders>
              <w:left w:val="single" w:sz="4" w:space="0" w:color="000000"/>
              <w:bottom w:val="single" w:sz="4" w:space="0" w:color="000000"/>
            </w:tcBorders>
          </w:tcPr>
          <w:p w14:paraId="30169FAD" w14:textId="77777777" w:rsidR="00B43930" w:rsidRPr="00F320B9" w:rsidRDefault="00B43930" w:rsidP="007D1A15">
            <w:pPr>
              <w:pStyle w:val="TableEntry"/>
            </w:pPr>
            <w:r w:rsidRPr="00F320B9">
              <w:t>State Medical Assistance</w:t>
            </w:r>
          </w:p>
        </w:tc>
        <w:tc>
          <w:tcPr>
            <w:tcW w:w="3138" w:type="dxa"/>
            <w:tcBorders>
              <w:left w:val="single" w:sz="4" w:space="0" w:color="000000"/>
              <w:bottom w:val="single" w:sz="4" w:space="0" w:color="000000"/>
              <w:right w:val="single" w:sz="4" w:space="0" w:color="000000"/>
            </w:tcBorders>
          </w:tcPr>
          <w:p w14:paraId="6EF88530" w14:textId="77777777" w:rsidR="00B43930" w:rsidRPr="00F320B9" w:rsidRDefault="00B43930" w:rsidP="007D1A15">
            <w:pPr>
              <w:pStyle w:val="TableEntry"/>
            </w:pPr>
            <w:r w:rsidRPr="00F320B9">
              <w:t xml:space="preserve"> Introduces a [IN1, IN2, IN3] sequence that represents a coverage period by a State medical assistance </w:t>
            </w:r>
          </w:p>
        </w:tc>
      </w:tr>
      <w:tr w:rsidR="00B43930" w:rsidRPr="00F320B9" w14:paraId="6ECC1FE7" w14:textId="77777777" w:rsidTr="007D1A15">
        <w:trPr>
          <w:cantSplit/>
          <w:trHeight w:val="264"/>
          <w:jc w:val="center"/>
        </w:trPr>
        <w:tc>
          <w:tcPr>
            <w:tcW w:w="1418" w:type="dxa"/>
            <w:tcBorders>
              <w:left w:val="single" w:sz="4" w:space="0" w:color="000000"/>
              <w:bottom w:val="single" w:sz="4" w:space="0" w:color="000000"/>
            </w:tcBorders>
          </w:tcPr>
          <w:p w14:paraId="466EC6C5" w14:textId="77777777" w:rsidR="00B43930" w:rsidRPr="00F320B9" w:rsidRDefault="00B43930" w:rsidP="007D1A15">
            <w:pPr>
              <w:pStyle w:val="TableEntry"/>
            </w:pPr>
            <w:r w:rsidRPr="00F320B9">
              <w:t>AMC</w:t>
            </w:r>
          </w:p>
        </w:tc>
        <w:tc>
          <w:tcPr>
            <w:tcW w:w="1417" w:type="dxa"/>
            <w:tcBorders>
              <w:left w:val="single" w:sz="4" w:space="0" w:color="000000"/>
              <w:bottom w:val="single" w:sz="4" w:space="0" w:color="000000"/>
              <w:right w:val="single" w:sz="4" w:space="0" w:color="000000"/>
            </w:tcBorders>
          </w:tcPr>
          <w:p w14:paraId="22CC5F9D" w14:textId="77777777" w:rsidR="00B43930" w:rsidRPr="00F320B9" w:rsidRDefault="00B43930" w:rsidP="007D1A15">
            <w:pPr>
              <w:pStyle w:val="TableEntry"/>
            </w:pPr>
            <w:r w:rsidRPr="00F320B9">
              <w:t>CPHI</w:t>
            </w:r>
          </w:p>
        </w:tc>
        <w:tc>
          <w:tcPr>
            <w:tcW w:w="2937" w:type="dxa"/>
            <w:tcBorders>
              <w:left w:val="single" w:sz="4" w:space="0" w:color="000000"/>
              <w:bottom w:val="single" w:sz="4" w:space="0" w:color="000000"/>
            </w:tcBorders>
          </w:tcPr>
          <w:p w14:paraId="157CE108" w14:textId="77777777" w:rsidR="00B43930" w:rsidRPr="00F320B9" w:rsidRDefault="00B43930" w:rsidP="007D1A15">
            <w:pPr>
              <w:pStyle w:val="TableEntry"/>
            </w:pPr>
            <w:r w:rsidRPr="00F320B9">
              <w:t>Complementary Private Health Insurance</w:t>
            </w:r>
          </w:p>
        </w:tc>
        <w:tc>
          <w:tcPr>
            <w:tcW w:w="3138" w:type="dxa"/>
            <w:tcBorders>
              <w:left w:val="single" w:sz="4" w:space="0" w:color="000000"/>
              <w:bottom w:val="single" w:sz="4" w:space="0" w:color="000000"/>
              <w:right w:val="single" w:sz="4" w:space="0" w:color="000000"/>
            </w:tcBorders>
          </w:tcPr>
          <w:p w14:paraId="72D19EF5" w14:textId="77777777" w:rsidR="00B43930" w:rsidRPr="00F320B9" w:rsidRDefault="00B43930" w:rsidP="007D1A15">
            <w:pPr>
              <w:pStyle w:val="TableEntry"/>
            </w:pPr>
            <w:r w:rsidRPr="00F320B9">
              <w:t xml:space="preserve">Introduces a [IN1, IN2, IN3] sequence that represents a complementary private health insurance that covers </w:t>
            </w:r>
            <w:r w:rsidRPr="00F320B9">
              <w:br/>
              <w:t>the visit.</w:t>
            </w:r>
          </w:p>
        </w:tc>
      </w:tr>
      <w:tr w:rsidR="00B43930" w:rsidRPr="00F320B9" w14:paraId="5D1A7B46" w14:textId="77777777" w:rsidTr="007D1A15">
        <w:trPr>
          <w:cantSplit/>
          <w:trHeight w:val="264"/>
          <w:jc w:val="center"/>
        </w:trPr>
        <w:tc>
          <w:tcPr>
            <w:tcW w:w="1418" w:type="dxa"/>
            <w:tcBorders>
              <w:top w:val="single" w:sz="4" w:space="0" w:color="000000"/>
              <w:left w:val="single" w:sz="4" w:space="0" w:color="000000"/>
              <w:bottom w:val="single" w:sz="4" w:space="0" w:color="000000"/>
            </w:tcBorders>
          </w:tcPr>
          <w:p w14:paraId="27F0C759" w14:textId="77777777" w:rsidR="00B43930" w:rsidRPr="00F320B9" w:rsidRDefault="00B43930" w:rsidP="007D1A15">
            <w:pPr>
              <w:pStyle w:val="TableEntry"/>
            </w:pPr>
            <w:r w:rsidRPr="00F320B9">
              <w:t>CMUC</w:t>
            </w:r>
          </w:p>
        </w:tc>
        <w:tc>
          <w:tcPr>
            <w:tcW w:w="1417" w:type="dxa"/>
            <w:tcBorders>
              <w:top w:val="single" w:sz="4" w:space="0" w:color="000000"/>
              <w:left w:val="single" w:sz="4" w:space="0" w:color="000000"/>
              <w:bottom w:val="single" w:sz="4" w:space="0" w:color="000000"/>
              <w:right w:val="single" w:sz="4" w:space="0" w:color="000000"/>
            </w:tcBorders>
          </w:tcPr>
          <w:p w14:paraId="5B1C607F" w14:textId="77777777" w:rsidR="00B43930" w:rsidRPr="00F320B9" w:rsidRDefault="00B43930" w:rsidP="007D1A15">
            <w:pPr>
              <w:pStyle w:val="TableEntry"/>
            </w:pPr>
            <w:r w:rsidRPr="00F320B9">
              <w:t>UCHC</w:t>
            </w:r>
          </w:p>
        </w:tc>
        <w:tc>
          <w:tcPr>
            <w:tcW w:w="2937" w:type="dxa"/>
            <w:tcBorders>
              <w:top w:val="single" w:sz="4" w:space="0" w:color="000000"/>
              <w:left w:val="single" w:sz="4" w:space="0" w:color="000000"/>
              <w:bottom w:val="single" w:sz="4" w:space="0" w:color="000000"/>
            </w:tcBorders>
          </w:tcPr>
          <w:p w14:paraId="6AAEC6B2" w14:textId="77777777" w:rsidR="00B43930" w:rsidRPr="00F320B9" w:rsidRDefault="00B43930" w:rsidP="007D1A15">
            <w:pPr>
              <w:pStyle w:val="TableEntry"/>
            </w:pPr>
            <w:r w:rsidRPr="00F320B9">
              <w:t>Universal Complementary Health Cover</w:t>
            </w:r>
          </w:p>
        </w:tc>
        <w:tc>
          <w:tcPr>
            <w:tcW w:w="3138" w:type="dxa"/>
            <w:tcBorders>
              <w:top w:val="single" w:sz="4" w:space="0" w:color="000000"/>
              <w:left w:val="single" w:sz="4" w:space="0" w:color="000000"/>
              <w:bottom w:val="single" w:sz="4" w:space="0" w:color="000000"/>
              <w:right w:val="single" w:sz="4" w:space="0" w:color="000000"/>
            </w:tcBorders>
          </w:tcPr>
          <w:p w14:paraId="4E097D58" w14:textId="77777777" w:rsidR="00B43930" w:rsidRPr="00F320B9" w:rsidRDefault="00B43930" w:rsidP="007D1A15">
            <w:pPr>
              <w:pStyle w:val="TableEntry"/>
            </w:pPr>
            <w:r w:rsidRPr="00F320B9">
              <w:t>Introduces a [IN1, IN2, IN3] sequence that represents a universal complementary health cover that manages the visit</w:t>
            </w:r>
          </w:p>
        </w:tc>
      </w:tr>
      <w:tr w:rsidR="00B43930" w:rsidRPr="00F320B9" w14:paraId="07FDCB13" w14:textId="77777777" w:rsidTr="007D1A15">
        <w:trPr>
          <w:cantSplit/>
          <w:trHeight w:val="264"/>
          <w:jc w:val="center"/>
        </w:trPr>
        <w:tc>
          <w:tcPr>
            <w:tcW w:w="1418" w:type="dxa"/>
            <w:tcBorders>
              <w:top w:val="single" w:sz="4" w:space="0" w:color="000000"/>
              <w:left w:val="single" w:sz="4" w:space="0" w:color="000000"/>
              <w:bottom w:val="single" w:sz="4" w:space="0" w:color="000000"/>
            </w:tcBorders>
          </w:tcPr>
          <w:p w14:paraId="5BF81241" w14:textId="77777777" w:rsidR="00B43930" w:rsidRPr="00F320B9" w:rsidRDefault="00B43930" w:rsidP="007D1A15">
            <w:pPr>
              <w:pStyle w:val="TableEntry"/>
            </w:pPr>
            <w:r w:rsidRPr="00F320B9">
              <w:t>AMEC</w:t>
            </w:r>
          </w:p>
        </w:tc>
        <w:tc>
          <w:tcPr>
            <w:tcW w:w="1417" w:type="dxa"/>
            <w:tcBorders>
              <w:top w:val="single" w:sz="4" w:space="0" w:color="000000"/>
              <w:left w:val="single" w:sz="4" w:space="0" w:color="000000"/>
              <w:bottom w:val="single" w:sz="4" w:space="0" w:color="000000"/>
              <w:right w:val="single" w:sz="4" w:space="0" w:color="000000"/>
            </w:tcBorders>
          </w:tcPr>
          <w:p w14:paraId="56E1420C" w14:textId="77777777" w:rsidR="00B43930" w:rsidRPr="00F320B9" w:rsidRDefault="00B43930" w:rsidP="007D1A15">
            <w:pPr>
              <w:pStyle w:val="TableEntry"/>
            </w:pPr>
            <w:r w:rsidRPr="00F320B9">
              <w:t>CSMA</w:t>
            </w:r>
          </w:p>
        </w:tc>
        <w:tc>
          <w:tcPr>
            <w:tcW w:w="2937" w:type="dxa"/>
            <w:tcBorders>
              <w:top w:val="single" w:sz="4" w:space="0" w:color="000000"/>
              <w:left w:val="single" w:sz="4" w:space="0" w:color="000000"/>
              <w:bottom w:val="single" w:sz="4" w:space="0" w:color="000000"/>
            </w:tcBorders>
          </w:tcPr>
          <w:p w14:paraId="1AAF988F" w14:textId="77777777" w:rsidR="00B43930" w:rsidRPr="00F320B9" w:rsidRDefault="00B43930" w:rsidP="007D1A15">
            <w:pPr>
              <w:pStyle w:val="TableEntry"/>
            </w:pPr>
            <w:r w:rsidRPr="00F320B9">
              <w:t>Complementary State Medical Assistance</w:t>
            </w:r>
          </w:p>
        </w:tc>
        <w:tc>
          <w:tcPr>
            <w:tcW w:w="3138" w:type="dxa"/>
            <w:tcBorders>
              <w:top w:val="single" w:sz="4" w:space="0" w:color="000000"/>
              <w:left w:val="single" w:sz="4" w:space="0" w:color="000000"/>
              <w:bottom w:val="single" w:sz="4" w:space="0" w:color="000000"/>
              <w:right w:val="single" w:sz="4" w:space="0" w:color="000000"/>
            </w:tcBorders>
          </w:tcPr>
          <w:p w14:paraId="5D7C6364" w14:textId="77777777" w:rsidR="00B43930" w:rsidRPr="00F320B9" w:rsidRDefault="00B43930" w:rsidP="007D1A15">
            <w:pPr>
              <w:pStyle w:val="TableEntry"/>
            </w:pPr>
            <w:r w:rsidRPr="00F320B9">
              <w:t xml:space="preserve">Introduces a [IN1, IN2, IN3] sequence that represents a complementary state medical assistance that covers </w:t>
            </w:r>
            <w:r w:rsidRPr="00F320B9">
              <w:br/>
              <w:t>the visit</w:t>
            </w:r>
          </w:p>
        </w:tc>
      </w:tr>
      <w:tr w:rsidR="00B43930" w:rsidRPr="00F320B9" w14:paraId="19092870" w14:textId="77777777" w:rsidTr="007D1A15">
        <w:trPr>
          <w:cantSplit/>
          <w:trHeight w:val="264"/>
          <w:jc w:val="center"/>
        </w:trPr>
        <w:tc>
          <w:tcPr>
            <w:tcW w:w="1418" w:type="dxa"/>
            <w:tcBorders>
              <w:top w:val="single" w:sz="4" w:space="0" w:color="000000"/>
              <w:left w:val="single" w:sz="4" w:space="0" w:color="000000"/>
              <w:bottom w:val="single" w:sz="4" w:space="0" w:color="000000"/>
            </w:tcBorders>
          </w:tcPr>
          <w:p w14:paraId="2E643FEA" w14:textId="77777777" w:rsidR="00B43930" w:rsidRPr="00F320B9" w:rsidRDefault="00B43930" w:rsidP="007D1A15">
            <w:pPr>
              <w:pStyle w:val="TableEntry"/>
            </w:pPr>
            <w:r w:rsidRPr="00F320B9">
              <w:t>PAT</w:t>
            </w:r>
          </w:p>
        </w:tc>
        <w:tc>
          <w:tcPr>
            <w:tcW w:w="1417" w:type="dxa"/>
            <w:tcBorders>
              <w:top w:val="single" w:sz="4" w:space="0" w:color="000000"/>
              <w:left w:val="single" w:sz="4" w:space="0" w:color="000000"/>
              <w:bottom w:val="single" w:sz="4" w:space="0" w:color="000000"/>
              <w:right w:val="single" w:sz="4" w:space="0" w:color="000000"/>
            </w:tcBorders>
          </w:tcPr>
          <w:p w14:paraId="56F4CDB2" w14:textId="77777777" w:rsidR="00B43930" w:rsidRPr="00F320B9" w:rsidRDefault="00B43930" w:rsidP="007D1A15">
            <w:pPr>
              <w:pStyle w:val="TableEntry"/>
            </w:pPr>
            <w:r w:rsidRPr="00F320B9">
              <w:t>PAT</w:t>
            </w:r>
          </w:p>
        </w:tc>
        <w:tc>
          <w:tcPr>
            <w:tcW w:w="2937" w:type="dxa"/>
            <w:tcBorders>
              <w:top w:val="single" w:sz="4" w:space="0" w:color="000000"/>
              <w:left w:val="single" w:sz="4" w:space="0" w:color="000000"/>
              <w:bottom w:val="single" w:sz="4" w:space="0" w:color="000000"/>
            </w:tcBorders>
          </w:tcPr>
          <w:p w14:paraId="08840FC4" w14:textId="77777777" w:rsidR="00B43930" w:rsidRPr="00F320B9" w:rsidRDefault="00B43930" w:rsidP="007D1A15">
            <w:pPr>
              <w:pStyle w:val="TableEntry"/>
            </w:pPr>
            <w:r w:rsidRPr="00F320B9">
              <w:t>Patient</w:t>
            </w:r>
          </w:p>
        </w:tc>
        <w:tc>
          <w:tcPr>
            <w:tcW w:w="3138" w:type="dxa"/>
            <w:tcBorders>
              <w:top w:val="single" w:sz="4" w:space="0" w:color="000000"/>
              <w:left w:val="single" w:sz="4" w:space="0" w:color="000000"/>
              <w:bottom w:val="single" w:sz="4" w:space="0" w:color="000000"/>
              <w:right w:val="single" w:sz="4" w:space="0" w:color="000000"/>
            </w:tcBorders>
          </w:tcPr>
          <w:p w14:paraId="4D5D8D79" w14:textId="77777777" w:rsidR="00B43930" w:rsidRPr="00F320B9" w:rsidRDefault="00B43930" w:rsidP="007D1A15">
            <w:pPr>
              <w:pStyle w:val="TableEntry"/>
            </w:pPr>
            <w:r w:rsidRPr="00F320B9">
              <w:t xml:space="preserve">Introduces a [IN1, IN2] sequence that provides </w:t>
            </w:r>
            <w:r w:rsidRPr="00F320B9">
              <w:br/>
              <w:t>detailed information about the patient as a payer</w:t>
            </w:r>
          </w:p>
        </w:tc>
      </w:tr>
      <w:tr w:rsidR="00B43930" w:rsidRPr="00F320B9" w14:paraId="52668673" w14:textId="77777777" w:rsidTr="007D1A15">
        <w:trPr>
          <w:cantSplit/>
          <w:trHeight w:val="264"/>
          <w:jc w:val="center"/>
        </w:trPr>
        <w:tc>
          <w:tcPr>
            <w:tcW w:w="1418" w:type="dxa"/>
            <w:tcBorders>
              <w:top w:val="single" w:sz="4" w:space="0" w:color="000000"/>
              <w:left w:val="single" w:sz="4" w:space="0" w:color="000000"/>
              <w:bottom w:val="single" w:sz="4" w:space="0" w:color="000000"/>
            </w:tcBorders>
          </w:tcPr>
          <w:p w14:paraId="0F60FD20" w14:textId="77777777" w:rsidR="00B43930" w:rsidRPr="00F320B9" w:rsidRDefault="00B43930" w:rsidP="007D1A15">
            <w:pPr>
              <w:pStyle w:val="TableEntry"/>
            </w:pPr>
            <w:r w:rsidRPr="00F320B9">
              <w:t>ASS</w:t>
            </w:r>
          </w:p>
        </w:tc>
        <w:tc>
          <w:tcPr>
            <w:tcW w:w="1417" w:type="dxa"/>
            <w:tcBorders>
              <w:top w:val="single" w:sz="4" w:space="0" w:color="000000"/>
              <w:left w:val="single" w:sz="4" w:space="0" w:color="000000"/>
              <w:bottom w:val="single" w:sz="4" w:space="0" w:color="000000"/>
              <w:right w:val="single" w:sz="4" w:space="0" w:color="000000"/>
            </w:tcBorders>
          </w:tcPr>
          <w:p w14:paraId="16DB5D17" w14:textId="77777777" w:rsidR="00B43930" w:rsidRPr="00F320B9" w:rsidRDefault="00B43930" w:rsidP="007D1A15">
            <w:pPr>
              <w:pStyle w:val="TableEntry"/>
            </w:pPr>
            <w:r w:rsidRPr="00F320B9">
              <w:t>INS</w:t>
            </w:r>
          </w:p>
        </w:tc>
        <w:tc>
          <w:tcPr>
            <w:tcW w:w="2937" w:type="dxa"/>
            <w:tcBorders>
              <w:top w:val="single" w:sz="4" w:space="0" w:color="000000"/>
              <w:left w:val="single" w:sz="4" w:space="0" w:color="000000"/>
              <w:bottom w:val="single" w:sz="4" w:space="0" w:color="000000"/>
            </w:tcBorders>
          </w:tcPr>
          <w:p w14:paraId="788EF220" w14:textId="77777777" w:rsidR="00B43930" w:rsidRPr="00F320B9" w:rsidRDefault="00B43930" w:rsidP="007D1A15">
            <w:pPr>
              <w:pStyle w:val="TableEntry"/>
            </w:pPr>
            <w:r w:rsidRPr="00F320B9">
              <w:t>Insured</w:t>
            </w:r>
          </w:p>
        </w:tc>
        <w:tc>
          <w:tcPr>
            <w:tcW w:w="3138" w:type="dxa"/>
            <w:tcBorders>
              <w:top w:val="single" w:sz="4" w:space="0" w:color="000000"/>
              <w:left w:val="single" w:sz="4" w:space="0" w:color="000000"/>
              <w:bottom w:val="single" w:sz="4" w:space="0" w:color="000000"/>
              <w:right w:val="single" w:sz="4" w:space="0" w:color="000000"/>
            </w:tcBorders>
          </w:tcPr>
          <w:p w14:paraId="1EEBAD5D" w14:textId="77777777" w:rsidR="00B43930" w:rsidRPr="00F320B9" w:rsidRDefault="00B43930" w:rsidP="007D1A15">
            <w:pPr>
              <w:pStyle w:val="TableEntry"/>
            </w:pPr>
            <w:r w:rsidRPr="00F320B9">
              <w:t>In a [IN1, IN2] sequence providing details about</w:t>
            </w:r>
            <w:r w:rsidRPr="00F320B9">
              <w:br/>
              <w:t xml:space="preserve"> the insured as a payer</w:t>
            </w:r>
          </w:p>
        </w:tc>
      </w:tr>
      <w:tr w:rsidR="00B43930" w:rsidRPr="00F320B9" w14:paraId="585BBE4F" w14:textId="77777777" w:rsidTr="007D1A15">
        <w:trPr>
          <w:cantSplit/>
          <w:trHeight w:val="264"/>
          <w:jc w:val="center"/>
        </w:trPr>
        <w:tc>
          <w:tcPr>
            <w:tcW w:w="1418" w:type="dxa"/>
            <w:tcBorders>
              <w:top w:val="single" w:sz="4" w:space="0" w:color="000000"/>
              <w:left w:val="single" w:sz="4" w:space="0" w:color="000000"/>
              <w:bottom w:val="single" w:sz="4" w:space="0" w:color="000000"/>
            </w:tcBorders>
          </w:tcPr>
          <w:p w14:paraId="4240D66C" w14:textId="77777777" w:rsidR="00B43930" w:rsidRPr="00F320B9" w:rsidRDefault="00B43930" w:rsidP="007D1A15">
            <w:pPr>
              <w:pStyle w:val="TableEntry"/>
            </w:pPr>
            <w:r w:rsidRPr="00F320B9">
              <w:t>EMP</w:t>
            </w:r>
          </w:p>
        </w:tc>
        <w:tc>
          <w:tcPr>
            <w:tcW w:w="1417" w:type="dxa"/>
            <w:tcBorders>
              <w:top w:val="single" w:sz="4" w:space="0" w:color="000000"/>
              <w:left w:val="single" w:sz="4" w:space="0" w:color="000000"/>
              <w:bottom w:val="single" w:sz="4" w:space="0" w:color="000000"/>
              <w:right w:val="single" w:sz="4" w:space="0" w:color="000000"/>
            </w:tcBorders>
          </w:tcPr>
          <w:p w14:paraId="4C6ED59C" w14:textId="77777777" w:rsidR="00B43930" w:rsidRPr="00F320B9" w:rsidRDefault="00B43930" w:rsidP="007D1A15">
            <w:pPr>
              <w:pStyle w:val="TableEntry"/>
            </w:pPr>
            <w:r w:rsidRPr="00F320B9">
              <w:t>EMP</w:t>
            </w:r>
          </w:p>
        </w:tc>
        <w:tc>
          <w:tcPr>
            <w:tcW w:w="2937" w:type="dxa"/>
            <w:tcBorders>
              <w:top w:val="single" w:sz="4" w:space="0" w:color="000000"/>
              <w:left w:val="single" w:sz="4" w:space="0" w:color="000000"/>
              <w:bottom w:val="single" w:sz="4" w:space="0" w:color="000000"/>
            </w:tcBorders>
          </w:tcPr>
          <w:p w14:paraId="53059C7C" w14:textId="77777777" w:rsidR="00B43930" w:rsidRPr="00F320B9" w:rsidRDefault="00B43930" w:rsidP="007D1A15">
            <w:pPr>
              <w:pStyle w:val="TableEntry"/>
            </w:pPr>
            <w:r w:rsidRPr="00F320B9">
              <w:t>Employer</w:t>
            </w:r>
          </w:p>
        </w:tc>
        <w:tc>
          <w:tcPr>
            <w:tcW w:w="3138" w:type="dxa"/>
            <w:tcBorders>
              <w:top w:val="single" w:sz="4" w:space="0" w:color="000000"/>
              <w:left w:val="single" w:sz="4" w:space="0" w:color="000000"/>
              <w:bottom w:val="single" w:sz="4" w:space="0" w:color="000000"/>
              <w:right w:val="single" w:sz="4" w:space="0" w:color="000000"/>
            </w:tcBorders>
          </w:tcPr>
          <w:p w14:paraId="19512095" w14:textId="77777777" w:rsidR="00B43930" w:rsidRPr="00F320B9" w:rsidRDefault="00B43930" w:rsidP="007D1A15">
            <w:pPr>
              <w:pStyle w:val="TableEntry"/>
            </w:pPr>
            <w:r w:rsidRPr="00F320B9">
              <w:t xml:space="preserve">In a [IN1, IN2] sequence providing details about </w:t>
            </w:r>
            <w:r w:rsidRPr="00F320B9">
              <w:br/>
              <w:t>the employer as a payer</w:t>
            </w:r>
          </w:p>
        </w:tc>
      </w:tr>
      <w:tr w:rsidR="00B43930" w:rsidRPr="00F320B9" w14:paraId="70B20418" w14:textId="77777777" w:rsidTr="007D1A15">
        <w:trPr>
          <w:cantSplit/>
          <w:trHeight w:val="264"/>
          <w:jc w:val="center"/>
        </w:trPr>
        <w:tc>
          <w:tcPr>
            <w:tcW w:w="1418" w:type="dxa"/>
            <w:tcBorders>
              <w:top w:val="single" w:sz="4" w:space="0" w:color="000000"/>
              <w:left w:val="single" w:sz="4" w:space="0" w:color="000000"/>
              <w:bottom w:val="single" w:sz="4" w:space="0" w:color="000000"/>
            </w:tcBorders>
          </w:tcPr>
          <w:p w14:paraId="52A0AFCB" w14:textId="77777777" w:rsidR="00B43930" w:rsidRPr="00F320B9" w:rsidRDefault="00B43930" w:rsidP="007D1A15">
            <w:pPr>
              <w:pStyle w:val="TableEntry"/>
            </w:pPr>
            <w:r w:rsidRPr="00F320B9">
              <w:t>ETB</w:t>
            </w:r>
          </w:p>
        </w:tc>
        <w:tc>
          <w:tcPr>
            <w:tcW w:w="1417" w:type="dxa"/>
            <w:tcBorders>
              <w:top w:val="single" w:sz="4" w:space="0" w:color="000000"/>
              <w:left w:val="single" w:sz="4" w:space="0" w:color="000000"/>
              <w:bottom w:val="single" w:sz="4" w:space="0" w:color="000000"/>
              <w:right w:val="single" w:sz="4" w:space="0" w:color="000000"/>
            </w:tcBorders>
          </w:tcPr>
          <w:p w14:paraId="7984E971" w14:textId="77777777" w:rsidR="00B43930" w:rsidRPr="00F320B9" w:rsidRDefault="00B43930" w:rsidP="007D1A15">
            <w:pPr>
              <w:pStyle w:val="TableEntry"/>
            </w:pPr>
            <w:r w:rsidRPr="00F320B9">
              <w:t>EXTF</w:t>
            </w:r>
          </w:p>
        </w:tc>
        <w:tc>
          <w:tcPr>
            <w:tcW w:w="2937" w:type="dxa"/>
            <w:tcBorders>
              <w:top w:val="single" w:sz="4" w:space="0" w:color="000000"/>
              <w:left w:val="single" w:sz="4" w:space="0" w:color="000000"/>
              <w:bottom w:val="single" w:sz="4" w:space="0" w:color="000000"/>
            </w:tcBorders>
          </w:tcPr>
          <w:p w14:paraId="7AFC8710" w14:textId="77777777" w:rsidR="00B43930" w:rsidRPr="00F320B9" w:rsidRDefault="00B43930" w:rsidP="007D1A15">
            <w:pPr>
              <w:pStyle w:val="TableEntry"/>
            </w:pPr>
            <w:r w:rsidRPr="00F320B9">
              <w:t>External facility</w:t>
            </w:r>
          </w:p>
        </w:tc>
        <w:tc>
          <w:tcPr>
            <w:tcW w:w="3138" w:type="dxa"/>
            <w:tcBorders>
              <w:top w:val="single" w:sz="4" w:space="0" w:color="000000"/>
              <w:left w:val="single" w:sz="4" w:space="0" w:color="000000"/>
              <w:bottom w:val="single" w:sz="4" w:space="0" w:color="000000"/>
              <w:right w:val="single" w:sz="4" w:space="0" w:color="000000"/>
            </w:tcBorders>
          </w:tcPr>
          <w:p w14:paraId="44D66A1F" w14:textId="77777777" w:rsidR="00B43930" w:rsidRPr="00F320B9" w:rsidRDefault="00B43930" w:rsidP="007D1A15">
            <w:pPr>
              <w:pStyle w:val="TableEntry"/>
            </w:pPr>
            <w:r w:rsidRPr="00F320B9">
              <w:t>In a [IN1, IN2] sequence providing details about external facility as a payer</w:t>
            </w:r>
          </w:p>
        </w:tc>
      </w:tr>
      <w:tr w:rsidR="00B43930" w:rsidRPr="00F320B9" w14:paraId="097B90A2" w14:textId="77777777" w:rsidTr="007D1A15">
        <w:trPr>
          <w:cantSplit/>
          <w:trHeight w:val="264"/>
          <w:jc w:val="center"/>
        </w:trPr>
        <w:tc>
          <w:tcPr>
            <w:tcW w:w="1418" w:type="dxa"/>
            <w:tcBorders>
              <w:top w:val="single" w:sz="4" w:space="0" w:color="000000"/>
              <w:left w:val="single" w:sz="4" w:space="0" w:color="000000"/>
              <w:bottom w:val="single" w:sz="4" w:space="0" w:color="000000"/>
            </w:tcBorders>
          </w:tcPr>
          <w:p w14:paraId="78540EF1" w14:textId="77777777" w:rsidR="00B43930" w:rsidRPr="00F320B9" w:rsidRDefault="00B43930" w:rsidP="007D1A15">
            <w:pPr>
              <w:pStyle w:val="TableEntry"/>
            </w:pPr>
            <w:r w:rsidRPr="00F320B9">
              <w:t>DEP</w:t>
            </w:r>
          </w:p>
        </w:tc>
        <w:tc>
          <w:tcPr>
            <w:tcW w:w="1417" w:type="dxa"/>
            <w:tcBorders>
              <w:top w:val="single" w:sz="4" w:space="0" w:color="000000"/>
              <w:left w:val="single" w:sz="4" w:space="0" w:color="000000"/>
              <w:bottom w:val="single" w:sz="4" w:space="0" w:color="000000"/>
              <w:right w:val="single" w:sz="4" w:space="0" w:color="000000"/>
            </w:tcBorders>
          </w:tcPr>
          <w:p w14:paraId="4BCE2810" w14:textId="77777777" w:rsidR="00B43930" w:rsidRPr="00F320B9" w:rsidRDefault="00B43930" w:rsidP="007D1A15">
            <w:pPr>
              <w:pStyle w:val="TableEntry"/>
            </w:pPr>
            <w:r w:rsidRPr="00F320B9">
              <w:t>COU</w:t>
            </w:r>
          </w:p>
        </w:tc>
        <w:tc>
          <w:tcPr>
            <w:tcW w:w="2937" w:type="dxa"/>
            <w:tcBorders>
              <w:top w:val="single" w:sz="4" w:space="0" w:color="000000"/>
              <w:left w:val="single" w:sz="4" w:space="0" w:color="000000"/>
              <w:bottom w:val="single" w:sz="4" w:space="0" w:color="000000"/>
            </w:tcBorders>
          </w:tcPr>
          <w:p w14:paraId="3EE3D909" w14:textId="77777777" w:rsidR="00B43930" w:rsidRPr="00F320B9" w:rsidRDefault="00B43930" w:rsidP="007D1A15">
            <w:pPr>
              <w:pStyle w:val="TableEntry"/>
            </w:pPr>
            <w:r w:rsidRPr="00F320B9">
              <w:t>County</w:t>
            </w:r>
          </w:p>
        </w:tc>
        <w:tc>
          <w:tcPr>
            <w:tcW w:w="3138" w:type="dxa"/>
            <w:tcBorders>
              <w:top w:val="single" w:sz="4" w:space="0" w:color="000000"/>
              <w:left w:val="single" w:sz="4" w:space="0" w:color="000000"/>
              <w:bottom w:val="single" w:sz="4" w:space="0" w:color="000000"/>
              <w:right w:val="single" w:sz="4" w:space="0" w:color="000000"/>
            </w:tcBorders>
          </w:tcPr>
          <w:p w14:paraId="460A0556" w14:textId="77777777" w:rsidR="00B43930" w:rsidRPr="00F320B9" w:rsidRDefault="00B43930" w:rsidP="007D1A15">
            <w:pPr>
              <w:pStyle w:val="TableEntry"/>
            </w:pPr>
            <w:r w:rsidRPr="00F320B9">
              <w:t xml:space="preserve">In a [IN1, IN2] sequence providing details about </w:t>
            </w:r>
            <w:r w:rsidRPr="00F320B9">
              <w:br/>
              <w:t>the county as a payer</w:t>
            </w:r>
          </w:p>
        </w:tc>
      </w:tr>
    </w:tbl>
    <w:p w14:paraId="646848E7" w14:textId="77777777" w:rsidR="00B43930" w:rsidRPr="00F320B9" w:rsidRDefault="00B43930" w:rsidP="00DC2E00">
      <w:pPr>
        <w:pStyle w:val="BodyText"/>
      </w:pPr>
    </w:p>
    <w:p w14:paraId="0FC1ACA6" w14:textId="4721436D" w:rsidR="00B43930" w:rsidRPr="00F320B9" w:rsidRDefault="00B43930" w:rsidP="00DC2E00">
      <w:pPr>
        <w:pStyle w:val="BodyText"/>
      </w:pPr>
      <w:r w:rsidRPr="00F320B9">
        <w:t xml:space="preserve">Values that shall be used for the IN3-5.1 component are displayed in HL7 standard’s </w:t>
      </w:r>
      <w:r w:rsidRPr="00F320B9">
        <w:rPr>
          <w:bCs/>
        </w:rPr>
        <w:t>0146</w:t>
      </w:r>
      <w:r w:rsidR="00B0404E" w:rsidRPr="00F320B9">
        <w:t xml:space="preserve"> </w:t>
      </w:r>
      <w:r w:rsidRPr="00F320B9">
        <w:t>table:</w:t>
      </w:r>
    </w:p>
    <w:p w14:paraId="3ADA5B64" w14:textId="592924F0" w:rsidR="00B43930" w:rsidRPr="00F320B9" w:rsidRDefault="00B43930" w:rsidP="00CE0F24">
      <w:pPr>
        <w:pStyle w:val="TableTitle"/>
      </w:pPr>
      <w:r w:rsidRPr="00F320B9">
        <w:t>Table User defined 0146: User amount type</w:t>
      </w:r>
    </w:p>
    <w:tbl>
      <w:tblPr>
        <w:tblW w:w="0" w:type="auto"/>
        <w:jc w:val="center"/>
        <w:tblLayout w:type="fixed"/>
        <w:tblCellMar>
          <w:left w:w="70" w:type="dxa"/>
          <w:right w:w="70" w:type="dxa"/>
        </w:tblCellMar>
        <w:tblLook w:val="0000" w:firstRow="0" w:lastRow="0" w:firstColumn="0" w:lastColumn="0" w:noHBand="0" w:noVBand="0"/>
      </w:tblPr>
      <w:tblGrid>
        <w:gridCol w:w="1600"/>
        <w:gridCol w:w="2086"/>
        <w:gridCol w:w="5183"/>
      </w:tblGrid>
      <w:tr w:rsidR="00B43930" w:rsidRPr="00F320B9" w14:paraId="51445CC2" w14:textId="77777777" w:rsidTr="007D1A15">
        <w:trPr>
          <w:cantSplit/>
          <w:trHeight w:val="408"/>
          <w:tblHeader/>
          <w:jc w:val="center"/>
        </w:trPr>
        <w:tc>
          <w:tcPr>
            <w:tcW w:w="1600" w:type="dxa"/>
            <w:tcBorders>
              <w:top w:val="single" w:sz="4" w:space="0" w:color="000000"/>
              <w:left w:val="single" w:sz="4" w:space="0" w:color="000000"/>
              <w:bottom w:val="single" w:sz="4" w:space="0" w:color="000000"/>
            </w:tcBorders>
            <w:shd w:val="clear" w:color="auto" w:fill="D9D9D9"/>
          </w:tcPr>
          <w:p w14:paraId="65F0CD43" w14:textId="77777777" w:rsidR="00B43930" w:rsidRPr="00F320B9" w:rsidRDefault="00B43930" w:rsidP="007D1A15">
            <w:pPr>
              <w:pStyle w:val="TableEntryHeader"/>
            </w:pPr>
            <w:r w:rsidRPr="00F320B9">
              <w:t>IN3-5.1 IHE FR values</w:t>
            </w:r>
          </w:p>
        </w:tc>
        <w:tc>
          <w:tcPr>
            <w:tcW w:w="2086" w:type="dxa"/>
            <w:tcBorders>
              <w:top w:val="single" w:sz="4" w:space="0" w:color="000000"/>
              <w:left w:val="single" w:sz="4" w:space="0" w:color="000000"/>
              <w:bottom w:val="single" w:sz="4" w:space="0" w:color="000000"/>
            </w:tcBorders>
            <w:shd w:val="clear" w:color="auto" w:fill="D9D9D9"/>
          </w:tcPr>
          <w:p w14:paraId="61FF7D8C" w14:textId="77777777" w:rsidR="00B43930" w:rsidRPr="00F320B9" w:rsidRDefault="00B43930" w:rsidP="007D1A15">
            <w:pPr>
              <w:pStyle w:val="TableEntryHeader"/>
            </w:pPr>
            <w:r w:rsidRPr="00F320B9">
              <w:t>Implicit meaning</w:t>
            </w:r>
          </w:p>
        </w:tc>
        <w:tc>
          <w:tcPr>
            <w:tcW w:w="5183" w:type="dxa"/>
            <w:tcBorders>
              <w:top w:val="single" w:sz="4" w:space="0" w:color="000000"/>
              <w:left w:val="single" w:sz="4" w:space="0" w:color="000000"/>
              <w:bottom w:val="single" w:sz="4" w:space="0" w:color="000000"/>
              <w:right w:val="single" w:sz="4" w:space="0" w:color="000000"/>
            </w:tcBorders>
            <w:shd w:val="clear" w:color="auto" w:fill="D9D9D9"/>
          </w:tcPr>
          <w:p w14:paraId="21804784" w14:textId="77777777" w:rsidR="00B43930" w:rsidRPr="00F320B9" w:rsidRDefault="00B43930" w:rsidP="007D1A15">
            <w:pPr>
              <w:pStyle w:val="TableEntryHeader"/>
            </w:pPr>
            <w:r w:rsidRPr="00F320B9">
              <w:t>Comments</w:t>
            </w:r>
          </w:p>
        </w:tc>
      </w:tr>
      <w:tr w:rsidR="00B43930" w:rsidRPr="00F320B9" w14:paraId="7D62C476" w14:textId="77777777" w:rsidTr="007D1A15">
        <w:trPr>
          <w:cantSplit/>
          <w:trHeight w:val="264"/>
          <w:jc w:val="center"/>
        </w:trPr>
        <w:tc>
          <w:tcPr>
            <w:tcW w:w="1600" w:type="dxa"/>
            <w:tcBorders>
              <w:left w:val="single" w:sz="4" w:space="0" w:color="000000"/>
              <w:bottom w:val="single" w:sz="4" w:space="0" w:color="000000"/>
            </w:tcBorders>
          </w:tcPr>
          <w:p w14:paraId="46A75518" w14:textId="77777777" w:rsidR="00B43930" w:rsidRPr="00F320B9" w:rsidRDefault="00B43930" w:rsidP="007D1A15">
            <w:pPr>
              <w:pStyle w:val="TableEntry"/>
            </w:pPr>
            <w:r w:rsidRPr="00F320B9">
              <w:t>AT</w:t>
            </w:r>
          </w:p>
        </w:tc>
        <w:tc>
          <w:tcPr>
            <w:tcW w:w="2086" w:type="dxa"/>
            <w:tcBorders>
              <w:left w:val="single" w:sz="4" w:space="0" w:color="000000"/>
              <w:bottom w:val="single" w:sz="4" w:space="0" w:color="000000"/>
            </w:tcBorders>
          </w:tcPr>
          <w:p w14:paraId="1C7852A9" w14:textId="77777777" w:rsidR="00B43930" w:rsidRPr="00F320B9" w:rsidRDefault="00B43930" w:rsidP="007D1A15">
            <w:pPr>
              <w:pStyle w:val="TableEntry"/>
            </w:pPr>
            <w:r w:rsidRPr="00F320B9">
              <w:t>Absolute amount</w:t>
            </w:r>
          </w:p>
        </w:tc>
        <w:tc>
          <w:tcPr>
            <w:tcW w:w="5183" w:type="dxa"/>
            <w:tcBorders>
              <w:left w:val="single" w:sz="4" w:space="0" w:color="000000"/>
              <w:bottom w:val="single" w:sz="4" w:space="0" w:color="000000"/>
              <w:right w:val="single" w:sz="4" w:space="0" w:color="000000"/>
            </w:tcBorders>
          </w:tcPr>
          <w:p w14:paraId="4F07E82C" w14:textId="77777777" w:rsidR="00B43930" w:rsidRPr="00F320B9" w:rsidRDefault="00B43930" w:rsidP="007D1A15">
            <w:pPr>
              <w:pStyle w:val="TableEntry"/>
            </w:pPr>
            <w:r w:rsidRPr="00F320B9">
              <w:t>Amount, in absolute terms. The currency used is notified in the IN3-5.3 subfield (For instance « EUR » for a euro amount). The amount is provided in the IN3-5.2 subfield</w:t>
            </w:r>
          </w:p>
        </w:tc>
      </w:tr>
      <w:tr w:rsidR="00B43930" w:rsidRPr="00F320B9" w14:paraId="7B5C0E0E" w14:textId="77777777" w:rsidTr="007D1A15">
        <w:trPr>
          <w:cantSplit/>
          <w:trHeight w:val="264"/>
          <w:jc w:val="center"/>
        </w:trPr>
        <w:tc>
          <w:tcPr>
            <w:tcW w:w="1600" w:type="dxa"/>
            <w:tcBorders>
              <w:top w:val="single" w:sz="4" w:space="0" w:color="000000"/>
              <w:left w:val="single" w:sz="4" w:space="0" w:color="000000"/>
              <w:bottom w:val="single" w:sz="4" w:space="0" w:color="000000"/>
            </w:tcBorders>
          </w:tcPr>
          <w:p w14:paraId="5117D2F6" w14:textId="77777777" w:rsidR="00B43930" w:rsidRPr="00F320B9" w:rsidRDefault="00B43930" w:rsidP="007D1A15">
            <w:pPr>
              <w:pStyle w:val="TableEntry"/>
            </w:pPr>
            <w:r w:rsidRPr="00F320B9">
              <w:t>PB</w:t>
            </w:r>
          </w:p>
        </w:tc>
        <w:tc>
          <w:tcPr>
            <w:tcW w:w="2086" w:type="dxa"/>
            <w:tcBorders>
              <w:top w:val="single" w:sz="4" w:space="0" w:color="000000"/>
              <w:left w:val="single" w:sz="4" w:space="0" w:color="000000"/>
              <w:bottom w:val="single" w:sz="4" w:space="0" w:color="000000"/>
            </w:tcBorders>
          </w:tcPr>
          <w:p w14:paraId="1A04F705" w14:textId="77777777" w:rsidR="00B43930" w:rsidRPr="00F320B9" w:rsidRDefault="00B43930" w:rsidP="007D1A15">
            <w:pPr>
              <w:pStyle w:val="TableEntry"/>
            </w:pPr>
            <w:r w:rsidRPr="00F320B9">
              <w:t>Percentage of the base of reimbursement</w:t>
            </w:r>
          </w:p>
        </w:tc>
        <w:tc>
          <w:tcPr>
            <w:tcW w:w="5183" w:type="dxa"/>
            <w:tcBorders>
              <w:top w:val="single" w:sz="4" w:space="0" w:color="000000"/>
              <w:left w:val="single" w:sz="4" w:space="0" w:color="000000"/>
              <w:bottom w:val="single" w:sz="4" w:space="0" w:color="000000"/>
              <w:right w:val="single" w:sz="4" w:space="0" w:color="000000"/>
            </w:tcBorders>
          </w:tcPr>
          <w:p w14:paraId="4B853184" w14:textId="77777777" w:rsidR="00B43930" w:rsidRPr="00F320B9" w:rsidRDefault="00B43930" w:rsidP="007D1A15">
            <w:pPr>
              <w:pStyle w:val="TableEntry"/>
            </w:pPr>
            <w:r w:rsidRPr="00F320B9">
              <w:t>A usable value for both a compulsory and a complementary coverage.</w:t>
            </w:r>
          </w:p>
          <w:p w14:paraId="4FC95F5B" w14:textId="77777777" w:rsidR="00B43930" w:rsidRPr="00F320B9" w:rsidRDefault="00B43930" w:rsidP="007D1A15">
            <w:pPr>
              <w:pStyle w:val="TableEntry"/>
            </w:pPr>
            <w:r w:rsidRPr="00F320B9">
              <w:t>The IN3-5.2 subfield contains a percentage of the base of reimbursement. (ex: 60 means « 60 % of the base of reimbursement »)</w:t>
            </w:r>
          </w:p>
        </w:tc>
      </w:tr>
      <w:tr w:rsidR="00B43930" w:rsidRPr="00F320B9" w14:paraId="2D2B2E41" w14:textId="77777777" w:rsidTr="007D1A15">
        <w:trPr>
          <w:cantSplit/>
          <w:trHeight w:val="264"/>
          <w:jc w:val="center"/>
        </w:trPr>
        <w:tc>
          <w:tcPr>
            <w:tcW w:w="1600" w:type="dxa"/>
            <w:tcBorders>
              <w:top w:val="single" w:sz="4" w:space="0" w:color="000000"/>
              <w:left w:val="single" w:sz="4" w:space="0" w:color="000000"/>
              <w:bottom w:val="single" w:sz="4" w:space="0" w:color="000000"/>
            </w:tcBorders>
          </w:tcPr>
          <w:p w14:paraId="159433C9" w14:textId="77777777" w:rsidR="00B43930" w:rsidRPr="00F320B9" w:rsidRDefault="00B43930" w:rsidP="007D1A15">
            <w:pPr>
              <w:pStyle w:val="TableEntry"/>
            </w:pPr>
            <w:r w:rsidRPr="00F320B9">
              <w:t>PT</w:t>
            </w:r>
          </w:p>
        </w:tc>
        <w:tc>
          <w:tcPr>
            <w:tcW w:w="2086" w:type="dxa"/>
            <w:tcBorders>
              <w:top w:val="single" w:sz="4" w:space="0" w:color="000000"/>
              <w:left w:val="single" w:sz="4" w:space="0" w:color="000000"/>
              <w:bottom w:val="single" w:sz="4" w:space="0" w:color="000000"/>
            </w:tcBorders>
          </w:tcPr>
          <w:p w14:paraId="719373DE" w14:textId="77777777" w:rsidR="00B43930" w:rsidRPr="00F320B9" w:rsidRDefault="00B43930" w:rsidP="007D1A15">
            <w:pPr>
              <w:pStyle w:val="TableEntry"/>
            </w:pPr>
            <w:r w:rsidRPr="00F320B9">
              <w:t>Exemption from co-payment percentage</w:t>
            </w:r>
          </w:p>
        </w:tc>
        <w:tc>
          <w:tcPr>
            <w:tcW w:w="5183" w:type="dxa"/>
            <w:tcBorders>
              <w:top w:val="single" w:sz="4" w:space="0" w:color="000000"/>
              <w:left w:val="single" w:sz="4" w:space="0" w:color="000000"/>
              <w:bottom w:val="single" w:sz="4" w:space="0" w:color="000000"/>
              <w:right w:val="single" w:sz="4" w:space="0" w:color="000000"/>
            </w:tcBorders>
          </w:tcPr>
          <w:p w14:paraId="40D10149" w14:textId="77777777" w:rsidR="00B43930" w:rsidRPr="00F320B9" w:rsidRDefault="00B43930" w:rsidP="007D1A15">
            <w:pPr>
              <w:pStyle w:val="TableEntry"/>
            </w:pPr>
            <w:r w:rsidRPr="00F320B9">
              <w:t>Usable value for a complementary coverage: The IN3-5.2 subfield contains an exemption from co-payment percentage (ex: 100 means « 100% of the ticket modérateur »)</w:t>
            </w:r>
          </w:p>
        </w:tc>
      </w:tr>
      <w:tr w:rsidR="00B43930" w:rsidRPr="00F320B9" w14:paraId="78B5BAB2" w14:textId="77777777" w:rsidTr="007D1A15">
        <w:trPr>
          <w:cantSplit/>
          <w:trHeight w:val="264"/>
          <w:jc w:val="center"/>
        </w:trPr>
        <w:tc>
          <w:tcPr>
            <w:tcW w:w="1600" w:type="dxa"/>
            <w:tcBorders>
              <w:top w:val="single" w:sz="4" w:space="0" w:color="000000"/>
              <w:left w:val="single" w:sz="4" w:space="0" w:color="000000"/>
              <w:bottom w:val="single" w:sz="4" w:space="0" w:color="000000"/>
            </w:tcBorders>
          </w:tcPr>
          <w:p w14:paraId="6C9A3A31" w14:textId="77777777" w:rsidR="00B43930" w:rsidRPr="00F320B9" w:rsidRDefault="00B43930" w:rsidP="007D1A15">
            <w:pPr>
              <w:pStyle w:val="TableEntry"/>
            </w:pPr>
            <w:r w:rsidRPr="00F320B9">
              <w:t>PF</w:t>
            </w:r>
          </w:p>
        </w:tc>
        <w:tc>
          <w:tcPr>
            <w:tcW w:w="2086" w:type="dxa"/>
            <w:tcBorders>
              <w:top w:val="single" w:sz="4" w:space="0" w:color="000000"/>
              <w:left w:val="single" w:sz="4" w:space="0" w:color="000000"/>
              <w:bottom w:val="single" w:sz="4" w:space="0" w:color="000000"/>
            </w:tcBorders>
          </w:tcPr>
          <w:p w14:paraId="73B76E0C" w14:textId="77777777" w:rsidR="00B43930" w:rsidRPr="00F320B9" w:rsidRDefault="00B43930" w:rsidP="007D1A15">
            <w:pPr>
              <w:pStyle w:val="TableEntry"/>
            </w:pPr>
            <w:r w:rsidRPr="00F320B9">
              <w:t>Real costs percentage</w:t>
            </w:r>
          </w:p>
        </w:tc>
        <w:tc>
          <w:tcPr>
            <w:tcW w:w="5183" w:type="dxa"/>
            <w:tcBorders>
              <w:top w:val="single" w:sz="4" w:space="0" w:color="000000"/>
              <w:left w:val="single" w:sz="4" w:space="0" w:color="000000"/>
              <w:bottom w:val="single" w:sz="4" w:space="0" w:color="000000"/>
              <w:right w:val="single" w:sz="4" w:space="0" w:color="000000"/>
            </w:tcBorders>
          </w:tcPr>
          <w:p w14:paraId="5F05B320" w14:textId="77777777" w:rsidR="00B43930" w:rsidRPr="00F320B9" w:rsidRDefault="00B43930" w:rsidP="007D1A15">
            <w:pPr>
              <w:pStyle w:val="TableEntry"/>
            </w:pPr>
            <w:r w:rsidRPr="00F320B9">
              <w:t>Usable value for a complementary coverage: The IN3-5.2 subfield contains a real costs percentage (ex: 90 means « 90% of real costs »)</w:t>
            </w:r>
          </w:p>
        </w:tc>
      </w:tr>
      <w:tr w:rsidR="00B43930" w:rsidRPr="00F320B9" w14:paraId="22CCB4D5" w14:textId="77777777" w:rsidTr="007D1A15">
        <w:trPr>
          <w:cantSplit/>
          <w:trHeight w:val="264"/>
          <w:jc w:val="center"/>
        </w:trPr>
        <w:tc>
          <w:tcPr>
            <w:tcW w:w="1600" w:type="dxa"/>
            <w:tcBorders>
              <w:top w:val="single" w:sz="4" w:space="0" w:color="000000"/>
              <w:left w:val="single" w:sz="4" w:space="0" w:color="000000"/>
              <w:bottom w:val="single" w:sz="4" w:space="0" w:color="000000"/>
            </w:tcBorders>
          </w:tcPr>
          <w:p w14:paraId="6EC84A54" w14:textId="77777777" w:rsidR="00B43930" w:rsidRPr="00F320B9" w:rsidRDefault="00B43930" w:rsidP="007D1A15">
            <w:pPr>
              <w:pStyle w:val="TableEntry"/>
            </w:pPr>
            <w:r w:rsidRPr="00F320B9">
              <w:t>PC</w:t>
            </w:r>
          </w:p>
        </w:tc>
        <w:tc>
          <w:tcPr>
            <w:tcW w:w="2086" w:type="dxa"/>
            <w:tcBorders>
              <w:top w:val="single" w:sz="4" w:space="0" w:color="000000"/>
              <w:left w:val="single" w:sz="4" w:space="0" w:color="000000"/>
              <w:bottom w:val="single" w:sz="4" w:space="0" w:color="000000"/>
            </w:tcBorders>
          </w:tcPr>
          <w:p w14:paraId="14D86889" w14:textId="77777777" w:rsidR="00B43930" w:rsidRPr="00F320B9" w:rsidRDefault="00B43930" w:rsidP="007D1A15">
            <w:pPr>
              <w:pStyle w:val="TableEntry"/>
            </w:pPr>
            <w:r w:rsidRPr="00F320B9">
              <w:t>Non specified percentage</w:t>
            </w:r>
          </w:p>
        </w:tc>
        <w:tc>
          <w:tcPr>
            <w:tcW w:w="5183" w:type="dxa"/>
            <w:tcBorders>
              <w:top w:val="single" w:sz="4" w:space="0" w:color="000000"/>
              <w:left w:val="single" w:sz="4" w:space="0" w:color="000000"/>
              <w:bottom w:val="single" w:sz="4" w:space="0" w:color="000000"/>
              <w:right w:val="single" w:sz="4" w:space="0" w:color="000000"/>
            </w:tcBorders>
          </w:tcPr>
          <w:p w14:paraId="4D2F1886" w14:textId="77777777" w:rsidR="00B43930" w:rsidRPr="00F320B9" w:rsidRDefault="00B43930" w:rsidP="007D1A15">
            <w:pPr>
              <w:pStyle w:val="TableEntry"/>
            </w:pPr>
            <w:r w:rsidRPr="00F320B9">
              <w:t>The IN3-5.2 subfield contains a percentage of which the reference amount is not specified.</w:t>
            </w:r>
          </w:p>
        </w:tc>
      </w:tr>
    </w:tbl>
    <w:p w14:paraId="2242154A" w14:textId="77777777" w:rsidR="00B43930" w:rsidRPr="00F320B9" w:rsidRDefault="00B43930" w:rsidP="00DC2E00">
      <w:pPr>
        <w:pStyle w:val="BodyText"/>
      </w:pPr>
      <w:bookmarkStart w:id="223" w:name="_Toc416685649"/>
      <w:bookmarkStart w:id="224" w:name="_Toc416685818"/>
      <w:bookmarkStart w:id="225" w:name="_Toc416685919"/>
    </w:p>
    <w:p w14:paraId="5C377D6A" w14:textId="2F3D7D3D" w:rsidR="00B43930" w:rsidRPr="00F320B9" w:rsidRDefault="00B43930" w:rsidP="00CE0F24">
      <w:pPr>
        <w:pStyle w:val="Heading4"/>
        <w:numPr>
          <w:ilvl w:val="0"/>
          <w:numId w:val="0"/>
        </w:numPr>
        <w:rPr>
          <w:noProof w:val="0"/>
        </w:rPr>
      </w:pPr>
      <w:bookmarkStart w:id="226" w:name="_Toc425418285"/>
      <w:bookmarkStart w:id="227" w:name="_Toc518908058"/>
      <w:r w:rsidRPr="00F320B9">
        <w:rPr>
          <w:noProof w:val="0"/>
        </w:rPr>
        <w:t>4.1.2.1</w:t>
      </w:r>
      <w:r w:rsidR="002C3F0B" w:rsidRPr="00F320B9">
        <w:rPr>
          <w:noProof w:val="0"/>
        </w:rPr>
        <w:t>2</w:t>
      </w:r>
      <w:r w:rsidR="007817A8" w:rsidRPr="00F320B9">
        <w:rPr>
          <w:noProof w:val="0"/>
        </w:rPr>
        <w:t xml:space="preserve"> </w:t>
      </w:r>
      <w:r w:rsidRPr="00F320B9">
        <w:rPr>
          <w:noProof w:val="0"/>
        </w:rPr>
        <w:t>OBX segment</w:t>
      </w:r>
      <w:bookmarkEnd w:id="223"/>
      <w:bookmarkEnd w:id="224"/>
      <w:bookmarkEnd w:id="225"/>
      <w:bookmarkEnd w:id="226"/>
      <w:bookmarkEnd w:id="227"/>
    </w:p>
    <w:p w14:paraId="5742EF62" w14:textId="5863A8F6" w:rsidR="002C7E99" w:rsidRPr="00F320B9" w:rsidRDefault="00B43930" w:rsidP="00DC2E00">
      <w:pPr>
        <w:pStyle w:val="BodyText"/>
      </w:pPr>
      <w:r w:rsidRPr="00F320B9">
        <w:t xml:space="preserve">The OBX segment is used to transmit medical observations related to the patient. The following requirements apply when used in </w:t>
      </w:r>
      <w:r w:rsidR="001A7804" w:rsidRPr="00F320B9">
        <w:t>[</w:t>
      </w:r>
      <w:r w:rsidRPr="00F320B9">
        <w:t>ITI-30</w:t>
      </w:r>
      <w:r w:rsidR="001A7804" w:rsidRPr="00F320B9">
        <w:t>]</w:t>
      </w:r>
      <w:r w:rsidRPr="00F320B9">
        <w:t xml:space="preserve"> or </w:t>
      </w:r>
      <w:r w:rsidR="001A7804" w:rsidRPr="00F320B9">
        <w:t>[</w:t>
      </w:r>
      <w:r w:rsidRPr="00F320B9">
        <w:t>ITI-31</w:t>
      </w:r>
      <w:r w:rsidR="001A7804" w:rsidRPr="00F320B9">
        <w:t>]</w:t>
      </w:r>
      <w:r w:rsidRPr="00F320B9">
        <w:t xml:space="preserve"> transactions.</w:t>
      </w:r>
    </w:p>
    <w:p w14:paraId="5D8873C2" w14:textId="77777777" w:rsidR="00B43930" w:rsidRPr="00F320B9" w:rsidRDefault="00B43930" w:rsidP="00DC2E00">
      <w:pPr>
        <w:pStyle w:val="BodyText"/>
      </w:pPr>
    </w:p>
    <w:tbl>
      <w:tblPr>
        <w:tblW w:w="48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8"/>
        <w:gridCol w:w="990"/>
        <w:gridCol w:w="991"/>
        <w:gridCol w:w="1073"/>
        <w:gridCol w:w="966"/>
        <w:gridCol w:w="841"/>
        <w:gridCol w:w="1799"/>
        <w:gridCol w:w="722"/>
        <w:gridCol w:w="1111"/>
      </w:tblGrid>
      <w:tr w:rsidR="00B43930" w:rsidRPr="00F320B9" w14:paraId="418EE7D9" w14:textId="77777777" w:rsidTr="007D1A15">
        <w:trPr>
          <w:cantSplit/>
          <w:tblHeader/>
          <w:jc w:val="center"/>
        </w:trPr>
        <w:tc>
          <w:tcPr>
            <w:tcW w:w="435" w:type="pct"/>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tcPr>
          <w:p w14:paraId="56CDB543" w14:textId="77777777" w:rsidR="00B43930" w:rsidRPr="00F320B9" w:rsidRDefault="00B43930" w:rsidP="007D1A15">
            <w:pPr>
              <w:pStyle w:val="TableEntryHeader"/>
            </w:pPr>
            <w:r w:rsidRPr="00F320B9">
              <w:t>SEQ</w:t>
            </w:r>
          </w:p>
        </w:tc>
        <w:tc>
          <w:tcPr>
            <w:tcW w:w="532" w:type="pct"/>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tcPr>
          <w:p w14:paraId="2CAFB8BD" w14:textId="77777777" w:rsidR="00B43930" w:rsidRPr="00F320B9" w:rsidRDefault="00B43930" w:rsidP="007D1A15">
            <w:pPr>
              <w:pStyle w:val="TableEntryHeader"/>
            </w:pPr>
            <w:r w:rsidRPr="00F320B9">
              <w:t>LEN</w:t>
            </w:r>
          </w:p>
        </w:tc>
        <w:tc>
          <w:tcPr>
            <w:tcW w:w="533" w:type="pct"/>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tcPr>
          <w:p w14:paraId="6C4EE5A0" w14:textId="77777777" w:rsidR="00B43930" w:rsidRPr="00F320B9" w:rsidRDefault="00B43930" w:rsidP="007D1A15">
            <w:pPr>
              <w:pStyle w:val="TableEntryHeader"/>
            </w:pPr>
            <w:r w:rsidRPr="00F320B9">
              <w:t>DT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tcPr>
          <w:p w14:paraId="29CC2975" w14:textId="77777777" w:rsidR="00B43930" w:rsidRPr="00F320B9" w:rsidRDefault="00B43930" w:rsidP="007D1A15">
            <w:pPr>
              <w:pStyle w:val="TableEntryHeader"/>
            </w:pPr>
            <w:r w:rsidRPr="00F320B9">
              <w:t>Usage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tcPr>
          <w:p w14:paraId="185F2A93" w14:textId="77777777" w:rsidR="00B43930" w:rsidRPr="00F320B9" w:rsidRDefault="00B43930" w:rsidP="007D1A15">
            <w:pPr>
              <w:pStyle w:val="TableEntryHeader"/>
            </w:pPr>
            <w:r w:rsidRPr="00F320B9">
              <w:t>Card.</w:t>
            </w:r>
          </w:p>
        </w:tc>
        <w:tc>
          <w:tcPr>
            <w:tcW w:w="452" w:type="pct"/>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tcPr>
          <w:p w14:paraId="15F0FE4E" w14:textId="77777777" w:rsidR="00B43930" w:rsidRPr="00F320B9" w:rsidRDefault="00B43930" w:rsidP="007D1A15">
            <w:pPr>
              <w:pStyle w:val="TableEntryHeader"/>
            </w:pPr>
            <w:r w:rsidRPr="00F320B9">
              <w:t>HL7 TBL#</w:t>
            </w:r>
          </w:p>
        </w:tc>
        <w:tc>
          <w:tcPr>
            <w:tcW w:w="967" w:type="pct"/>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tcPr>
          <w:p w14:paraId="5958B2F4" w14:textId="77777777" w:rsidR="00B43930" w:rsidRPr="00F320B9" w:rsidRDefault="00B43930" w:rsidP="007D1A15">
            <w:pPr>
              <w:pStyle w:val="TableEntryHeader"/>
            </w:pPr>
            <w:r w:rsidRPr="00F320B9">
              <w:t>ELEMENT NAME</w:t>
            </w:r>
          </w:p>
        </w:tc>
        <w:tc>
          <w:tcPr>
            <w:tcW w:w="984" w:type="pct"/>
            <w:gridSpan w:val="2"/>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vAlign w:val="center"/>
          </w:tcPr>
          <w:p w14:paraId="3AD61275" w14:textId="77777777" w:rsidR="00B43930" w:rsidRPr="00F320B9" w:rsidRDefault="00B43930" w:rsidP="007D1A15">
            <w:pPr>
              <w:pStyle w:val="TableEntryHeader"/>
            </w:pPr>
            <w:r w:rsidRPr="00F320B9">
              <w:t>IHE FR</w:t>
            </w:r>
          </w:p>
        </w:tc>
      </w:tr>
      <w:tr w:rsidR="00B43930" w:rsidRPr="00F320B9" w14:paraId="3F372978" w14:textId="77777777" w:rsidTr="007D1A15">
        <w:trPr>
          <w:cantSplit/>
          <w:jc w:val="center"/>
        </w:trPr>
        <w:tc>
          <w:tcPr>
            <w:tcW w:w="435"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2614567" w14:textId="77777777" w:rsidR="00B43930" w:rsidRPr="00F320B9" w:rsidRDefault="00B43930" w:rsidP="007D1A15">
            <w:pPr>
              <w:pStyle w:val="TableEntry"/>
            </w:pPr>
            <w:r w:rsidRPr="00F320B9">
              <w:t>OBX-1</w:t>
            </w:r>
          </w:p>
        </w:tc>
        <w:tc>
          <w:tcPr>
            <w:tcW w:w="53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8B04488" w14:textId="77777777" w:rsidR="00B43930" w:rsidRPr="00F320B9" w:rsidRDefault="00B43930" w:rsidP="007D1A15">
            <w:pPr>
              <w:pStyle w:val="TableEntry"/>
            </w:pPr>
            <w:r w:rsidRPr="00F320B9">
              <w:t>4</w:t>
            </w:r>
          </w:p>
        </w:tc>
        <w:tc>
          <w:tcPr>
            <w:tcW w:w="533"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D41CD27" w14:textId="77777777" w:rsidR="00B43930" w:rsidRPr="00F320B9" w:rsidRDefault="00B43930" w:rsidP="007D1A15">
            <w:pPr>
              <w:pStyle w:val="TableEntry"/>
            </w:pPr>
            <w:r w:rsidRPr="00F320B9">
              <w:t>SI</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10683068" w14:textId="77777777" w:rsidR="00B43930" w:rsidRPr="00F320B9" w:rsidRDefault="00B43930" w:rsidP="007D1A15">
            <w:pPr>
              <w:pStyle w:val="TableEntry"/>
            </w:pPr>
            <w:r w:rsidRPr="00F320B9">
              <w:t>R</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815B42A" w14:textId="77777777" w:rsidR="00B43930" w:rsidRPr="00F320B9" w:rsidRDefault="00B43930" w:rsidP="007D1A15">
            <w:pPr>
              <w:pStyle w:val="TableEntry"/>
            </w:pPr>
            <w:r w:rsidRPr="00F320B9">
              <w:t>[1..1] </w:t>
            </w:r>
          </w:p>
        </w:tc>
        <w:tc>
          <w:tcPr>
            <w:tcW w:w="45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3AD7371" w14:textId="77777777" w:rsidR="00B43930" w:rsidRPr="00F320B9" w:rsidRDefault="00B43930" w:rsidP="007D1A15">
            <w:pPr>
              <w:pStyle w:val="TableEntry"/>
            </w:pPr>
            <w:r w:rsidRPr="00F320B9">
              <w:t> </w:t>
            </w:r>
          </w:p>
        </w:tc>
        <w:tc>
          <w:tcPr>
            <w:tcW w:w="967"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0329B20" w14:textId="77777777" w:rsidR="00B43930" w:rsidRPr="00F320B9" w:rsidRDefault="00B43930" w:rsidP="007D1A15">
            <w:pPr>
              <w:pStyle w:val="TableEntry"/>
            </w:pPr>
            <w:r w:rsidRPr="00F320B9">
              <w:t>Set ID - OBX</w:t>
            </w:r>
          </w:p>
        </w:tc>
        <w:tc>
          <w:tcPr>
            <w:tcW w:w="388"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0761C19" w14:textId="77777777" w:rsidR="00B43930" w:rsidRPr="00F320B9" w:rsidRDefault="00B43930" w:rsidP="007D1A15">
            <w:pPr>
              <w:pStyle w:val="TableEntry"/>
            </w:pPr>
            <w:r w:rsidRPr="00F320B9">
              <w:t> </w:t>
            </w:r>
          </w:p>
        </w:tc>
        <w:tc>
          <w:tcPr>
            <w:tcW w:w="597" w:type="pct"/>
            <w:tcBorders>
              <w:top w:val="single" w:sz="8" w:space="0" w:color="000000"/>
              <w:left w:val="single" w:sz="8" w:space="0" w:color="000000"/>
              <w:bottom w:val="single" w:sz="8" w:space="0" w:color="000000"/>
              <w:right w:val="single" w:sz="8" w:space="0" w:color="000000"/>
            </w:tcBorders>
          </w:tcPr>
          <w:p w14:paraId="2E20E67E" w14:textId="77777777" w:rsidR="00B43930" w:rsidRPr="00F320B9" w:rsidRDefault="00B43930" w:rsidP="007D1A15">
            <w:pPr>
              <w:pStyle w:val="TableEntry"/>
            </w:pPr>
          </w:p>
        </w:tc>
      </w:tr>
      <w:tr w:rsidR="00B43930" w:rsidRPr="00F320B9" w14:paraId="7F711BBF" w14:textId="77777777" w:rsidTr="007D1A15">
        <w:trPr>
          <w:cantSplit/>
          <w:jc w:val="center"/>
        </w:trPr>
        <w:tc>
          <w:tcPr>
            <w:tcW w:w="435"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23EB530" w14:textId="77777777" w:rsidR="00B43930" w:rsidRPr="00F320B9" w:rsidRDefault="00B43930" w:rsidP="007D1A15">
            <w:pPr>
              <w:pStyle w:val="TableEntry"/>
            </w:pPr>
            <w:r w:rsidRPr="00F320B9">
              <w:t>OBX-2</w:t>
            </w:r>
          </w:p>
        </w:tc>
        <w:tc>
          <w:tcPr>
            <w:tcW w:w="53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AB9CF0C" w14:textId="77777777" w:rsidR="00B43930" w:rsidRPr="00F320B9" w:rsidRDefault="00B43930" w:rsidP="007D1A15">
            <w:pPr>
              <w:pStyle w:val="TableEntry"/>
            </w:pPr>
            <w:r w:rsidRPr="00F320B9">
              <w:t>2</w:t>
            </w:r>
          </w:p>
        </w:tc>
        <w:tc>
          <w:tcPr>
            <w:tcW w:w="533"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548ECAE" w14:textId="77777777" w:rsidR="00B43930" w:rsidRPr="00F320B9" w:rsidRDefault="00B43930" w:rsidP="007D1A15">
            <w:pPr>
              <w:pStyle w:val="TableEntry"/>
            </w:pPr>
            <w:r w:rsidRPr="00F320B9">
              <w:t>ID</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19ACA9A7" w14:textId="77777777" w:rsidR="00B43930" w:rsidRPr="00F320B9" w:rsidRDefault="00B43930" w:rsidP="007D1A15">
            <w:pPr>
              <w:pStyle w:val="TableEntry"/>
            </w:pPr>
            <w:r w:rsidRPr="00F320B9">
              <w:t>R</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FF5285D" w14:textId="77777777" w:rsidR="00B43930" w:rsidRPr="00F320B9" w:rsidRDefault="00B43930" w:rsidP="007D1A15">
            <w:pPr>
              <w:pStyle w:val="TableEntry"/>
            </w:pPr>
            <w:r w:rsidRPr="00F320B9">
              <w:t>[1..1]</w:t>
            </w:r>
          </w:p>
        </w:tc>
        <w:tc>
          <w:tcPr>
            <w:tcW w:w="45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B1A3035" w14:textId="77777777" w:rsidR="00B43930" w:rsidRPr="00F320B9" w:rsidRDefault="00B43930" w:rsidP="007D1A15">
            <w:pPr>
              <w:pStyle w:val="TableEntry"/>
            </w:pPr>
            <w:r w:rsidRPr="00F320B9">
              <w:t>00125</w:t>
            </w:r>
          </w:p>
        </w:tc>
        <w:tc>
          <w:tcPr>
            <w:tcW w:w="967"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6B8327A" w14:textId="77777777" w:rsidR="00B43930" w:rsidRPr="00F320B9" w:rsidRDefault="00B43930" w:rsidP="007D1A15">
            <w:pPr>
              <w:pStyle w:val="TableEntry"/>
            </w:pPr>
            <w:r w:rsidRPr="00F320B9">
              <w:t>Observation type</w:t>
            </w:r>
          </w:p>
        </w:tc>
        <w:tc>
          <w:tcPr>
            <w:tcW w:w="388"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3754844" w14:textId="77777777" w:rsidR="00B43930" w:rsidRPr="00F320B9" w:rsidRDefault="00B43930" w:rsidP="007D1A15">
            <w:pPr>
              <w:pStyle w:val="TableEntry"/>
            </w:pPr>
          </w:p>
        </w:tc>
        <w:tc>
          <w:tcPr>
            <w:tcW w:w="597" w:type="pct"/>
            <w:tcBorders>
              <w:top w:val="single" w:sz="8" w:space="0" w:color="000000"/>
              <w:left w:val="single" w:sz="8" w:space="0" w:color="000000"/>
              <w:bottom w:val="single" w:sz="8" w:space="0" w:color="000000"/>
              <w:right w:val="single" w:sz="8" w:space="0" w:color="000000"/>
            </w:tcBorders>
          </w:tcPr>
          <w:p w14:paraId="6562194A" w14:textId="77777777" w:rsidR="00B43930" w:rsidRPr="00F320B9" w:rsidRDefault="00B43930" w:rsidP="007D1A15">
            <w:pPr>
              <w:pStyle w:val="TableEntry"/>
            </w:pPr>
          </w:p>
        </w:tc>
      </w:tr>
      <w:tr w:rsidR="00B43930" w:rsidRPr="00F320B9" w14:paraId="143D7686" w14:textId="77777777" w:rsidTr="007D1A15">
        <w:trPr>
          <w:cantSplit/>
          <w:jc w:val="center"/>
        </w:trPr>
        <w:tc>
          <w:tcPr>
            <w:tcW w:w="435"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314275DC" w14:textId="77777777" w:rsidR="00B43930" w:rsidRPr="00F320B9" w:rsidRDefault="00B43930" w:rsidP="007D1A15">
            <w:pPr>
              <w:pStyle w:val="TableEntry"/>
            </w:pPr>
            <w:r w:rsidRPr="00F320B9">
              <w:t>OBX-3</w:t>
            </w:r>
          </w:p>
        </w:tc>
        <w:tc>
          <w:tcPr>
            <w:tcW w:w="53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5DB03BFB" w14:textId="77777777" w:rsidR="00B43930" w:rsidRPr="00F320B9" w:rsidRDefault="00B43930" w:rsidP="007D1A15">
            <w:pPr>
              <w:pStyle w:val="TableEntry"/>
            </w:pPr>
            <w:r w:rsidRPr="00F320B9">
              <w:t>250</w:t>
            </w:r>
          </w:p>
        </w:tc>
        <w:tc>
          <w:tcPr>
            <w:tcW w:w="533"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CF9FBD4" w14:textId="77777777" w:rsidR="00B43930" w:rsidRPr="00F320B9" w:rsidRDefault="00B43930" w:rsidP="007D1A15">
            <w:pPr>
              <w:pStyle w:val="TableEntry"/>
            </w:pPr>
            <w:r w:rsidRPr="00F320B9">
              <w:t>CE</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D3EC038" w14:textId="77777777" w:rsidR="00B43930" w:rsidRPr="00F320B9" w:rsidRDefault="00B43930" w:rsidP="007D1A15">
            <w:pPr>
              <w:pStyle w:val="TableEntry"/>
            </w:pPr>
            <w:r w:rsidRPr="00F320B9">
              <w:t>R</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5B60F3C4" w14:textId="77777777" w:rsidR="00B43930" w:rsidRPr="00F320B9" w:rsidRDefault="00B43930" w:rsidP="007D1A15">
            <w:pPr>
              <w:pStyle w:val="TableEntry"/>
            </w:pPr>
            <w:r w:rsidRPr="00F320B9">
              <w:t>[1..1]</w:t>
            </w:r>
          </w:p>
        </w:tc>
        <w:tc>
          <w:tcPr>
            <w:tcW w:w="45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317494B9" w14:textId="77777777" w:rsidR="00B43930" w:rsidRPr="00F320B9" w:rsidRDefault="00B43930" w:rsidP="007D1A15">
            <w:pPr>
              <w:pStyle w:val="TableEntry"/>
            </w:pPr>
          </w:p>
        </w:tc>
        <w:tc>
          <w:tcPr>
            <w:tcW w:w="967"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07A53F9" w14:textId="77777777" w:rsidR="00B43930" w:rsidRPr="00F320B9" w:rsidRDefault="00B43930" w:rsidP="007D1A15">
            <w:pPr>
              <w:pStyle w:val="TableEntry"/>
            </w:pPr>
            <w:r w:rsidRPr="00F320B9">
              <w:t>Observation identifier</w:t>
            </w:r>
          </w:p>
        </w:tc>
        <w:tc>
          <w:tcPr>
            <w:tcW w:w="388"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FF45E55" w14:textId="77777777" w:rsidR="00B43930" w:rsidRPr="00F320B9" w:rsidRDefault="00B43930" w:rsidP="007D1A15">
            <w:pPr>
              <w:pStyle w:val="TableEntry"/>
            </w:pPr>
            <w:r w:rsidRPr="00F320B9">
              <w:t>*</w:t>
            </w:r>
          </w:p>
        </w:tc>
        <w:tc>
          <w:tcPr>
            <w:tcW w:w="597" w:type="pct"/>
            <w:tcBorders>
              <w:top w:val="single" w:sz="8" w:space="0" w:color="000000"/>
              <w:left w:val="single" w:sz="8" w:space="0" w:color="000000"/>
              <w:bottom w:val="single" w:sz="8" w:space="0" w:color="000000"/>
              <w:right w:val="single" w:sz="8" w:space="0" w:color="000000"/>
            </w:tcBorders>
          </w:tcPr>
          <w:p w14:paraId="6CD3CBC7" w14:textId="77777777" w:rsidR="00B43930" w:rsidRPr="00F320B9" w:rsidRDefault="00B43930" w:rsidP="007D1A15">
            <w:pPr>
              <w:pStyle w:val="TableEntry"/>
            </w:pPr>
          </w:p>
        </w:tc>
      </w:tr>
      <w:tr w:rsidR="00B43930" w:rsidRPr="00F320B9" w14:paraId="51AEFE8F" w14:textId="77777777" w:rsidTr="007D1A15">
        <w:trPr>
          <w:cantSplit/>
          <w:jc w:val="center"/>
        </w:trPr>
        <w:tc>
          <w:tcPr>
            <w:tcW w:w="435"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14F8B572" w14:textId="77777777" w:rsidR="00B43930" w:rsidRPr="00F320B9" w:rsidRDefault="00B43930" w:rsidP="007D1A15">
            <w:pPr>
              <w:pStyle w:val="TableEntry"/>
            </w:pPr>
            <w:r w:rsidRPr="00F320B9">
              <w:t>OBX-5</w:t>
            </w:r>
          </w:p>
        </w:tc>
        <w:tc>
          <w:tcPr>
            <w:tcW w:w="53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45583D3" w14:textId="77777777" w:rsidR="00B43930" w:rsidRPr="00F320B9" w:rsidRDefault="00B43930" w:rsidP="007D1A15">
            <w:pPr>
              <w:pStyle w:val="TableEntry"/>
            </w:pPr>
            <w:r w:rsidRPr="00F320B9">
              <w:t>unlimited</w:t>
            </w:r>
          </w:p>
        </w:tc>
        <w:tc>
          <w:tcPr>
            <w:tcW w:w="533"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FAEEBF9" w14:textId="77777777" w:rsidR="00B43930" w:rsidRPr="00F320B9" w:rsidRDefault="00B43930" w:rsidP="007D1A15">
            <w:pPr>
              <w:pStyle w:val="TableEntry"/>
            </w:pPr>
            <w:r w:rsidRPr="00F320B9">
              <w:t>varies</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49FA3BE" w14:textId="77777777" w:rsidR="00B43930" w:rsidRPr="00F320B9" w:rsidRDefault="00B43930" w:rsidP="007D1A15">
            <w:pPr>
              <w:pStyle w:val="TableEntry"/>
            </w:pPr>
            <w:r w:rsidRPr="00F320B9">
              <w:t>C</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B59ACA1" w14:textId="77777777" w:rsidR="00B43930" w:rsidRPr="00F320B9" w:rsidRDefault="00B43930" w:rsidP="007D1A15">
            <w:pPr>
              <w:pStyle w:val="TableEntry"/>
            </w:pPr>
            <w:r w:rsidRPr="00F320B9">
              <w:t>[1..1]</w:t>
            </w:r>
          </w:p>
        </w:tc>
        <w:tc>
          <w:tcPr>
            <w:tcW w:w="45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A407907" w14:textId="77777777" w:rsidR="00B43930" w:rsidRPr="00F320B9" w:rsidRDefault="00B43930" w:rsidP="007D1A15">
            <w:pPr>
              <w:pStyle w:val="TableEntry"/>
            </w:pPr>
          </w:p>
        </w:tc>
        <w:tc>
          <w:tcPr>
            <w:tcW w:w="967"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66FC189" w14:textId="77777777" w:rsidR="00B43930" w:rsidRPr="00F320B9" w:rsidRDefault="00B43930" w:rsidP="007D1A15">
            <w:pPr>
              <w:pStyle w:val="TableEntry"/>
            </w:pPr>
            <w:r w:rsidRPr="00F320B9">
              <w:t>Observation value</w:t>
            </w:r>
          </w:p>
        </w:tc>
        <w:tc>
          <w:tcPr>
            <w:tcW w:w="388"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8605CE5" w14:textId="77777777" w:rsidR="00B43930" w:rsidRPr="00F320B9" w:rsidRDefault="00B43930" w:rsidP="007D1A15">
            <w:pPr>
              <w:pStyle w:val="TableEntry"/>
            </w:pPr>
          </w:p>
        </w:tc>
        <w:tc>
          <w:tcPr>
            <w:tcW w:w="597" w:type="pct"/>
            <w:tcBorders>
              <w:top w:val="single" w:sz="8" w:space="0" w:color="000000"/>
              <w:left w:val="single" w:sz="8" w:space="0" w:color="000000"/>
              <w:bottom w:val="single" w:sz="8" w:space="0" w:color="000000"/>
              <w:right w:val="single" w:sz="8" w:space="0" w:color="000000"/>
            </w:tcBorders>
          </w:tcPr>
          <w:p w14:paraId="73D8728A" w14:textId="77777777" w:rsidR="00B43930" w:rsidRPr="00F320B9" w:rsidRDefault="00B43930" w:rsidP="007D1A15">
            <w:pPr>
              <w:pStyle w:val="TableEntry"/>
            </w:pPr>
          </w:p>
        </w:tc>
      </w:tr>
      <w:tr w:rsidR="00B43930" w:rsidRPr="00F320B9" w14:paraId="63C0845D" w14:textId="77777777" w:rsidTr="007D1A15">
        <w:trPr>
          <w:cantSplit/>
          <w:jc w:val="center"/>
        </w:trPr>
        <w:tc>
          <w:tcPr>
            <w:tcW w:w="435"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168997A" w14:textId="77777777" w:rsidR="00B43930" w:rsidRPr="00F320B9" w:rsidRDefault="00B43930" w:rsidP="007D1A15">
            <w:pPr>
              <w:pStyle w:val="TableEntry"/>
            </w:pPr>
            <w:r w:rsidRPr="00F320B9">
              <w:t>OBX-6</w:t>
            </w:r>
          </w:p>
        </w:tc>
        <w:tc>
          <w:tcPr>
            <w:tcW w:w="53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4D4BBE1" w14:textId="77777777" w:rsidR="00B43930" w:rsidRPr="00F320B9" w:rsidRDefault="00B43930" w:rsidP="007D1A15">
            <w:pPr>
              <w:pStyle w:val="TableEntry"/>
            </w:pPr>
            <w:r w:rsidRPr="00F320B9">
              <w:t>250</w:t>
            </w:r>
          </w:p>
        </w:tc>
        <w:tc>
          <w:tcPr>
            <w:tcW w:w="533"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5038896B" w14:textId="77777777" w:rsidR="00B43930" w:rsidRPr="00F320B9" w:rsidRDefault="00B43930" w:rsidP="007D1A15">
            <w:pPr>
              <w:pStyle w:val="TableEntry"/>
            </w:pPr>
            <w:r w:rsidRPr="00F320B9">
              <w:t>CE</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3FCB02E" w14:textId="77777777" w:rsidR="00B43930" w:rsidRPr="00F320B9" w:rsidRDefault="00B43930" w:rsidP="007D1A15">
            <w:pPr>
              <w:pStyle w:val="TableEntry"/>
            </w:pPr>
            <w:r w:rsidRPr="00F320B9">
              <w:t>C</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FFF942D" w14:textId="77777777" w:rsidR="00B43930" w:rsidRPr="00F320B9" w:rsidRDefault="00B43930" w:rsidP="007D1A15">
            <w:pPr>
              <w:pStyle w:val="TableEntry"/>
            </w:pPr>
            <w:r w:rsidRPr="00F320B9">
              <w:t>[0..1]</w:t>
            </w:r>
          </w:p>
        </w:tc>
        <w:tc>
          <w:tcPr>
            <w:tcW w:w="45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AE4566A" w14:textId="77777777" w:rsidR="00B43930" w:rsidRPr="00F320B9" w:rsidRDefault="00B43930" w:rsidP="007D1A15">
            <w:pPr>
              <w:pStyle w:val="TableEntry"/>
            </w:pPr>
          </w:p>
        </w:tc>
        <w:tc>
          <w:tcPr>
            <w:tcW w:w="967"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4D41912" w14:textId="77777777" w:rsidR="00B43930" w:rsidRPr="00F320B9" w:rsidRDefault="00B43930" w:rsidP="007D1A15">
            <w:pPr>
              <w:pStyle w:val="TableEntry"/>
            </w:pPr>
            <w:r w:rsidRPr="00F320B9">
              <w:t xml:space="preserve">Unit </w:t>
            </w:r>
          </w:p>
        </w:tc>
        <w:tc>
          <w:tcPr>
            <w:tcW w:w="388"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7D2850D" w14:textId="77777777" w:rsidR="00B43930" w:rsidRPr="00F320B9" w:rsidRDefault="00B43930" w:rsidP="007D1A15">
            <w:pPr>
              <w:pStyle w:val="TableEntry"/>
            </w:pPr>
          </w:p>
        </w:tc>
        <w:tc>
          <w:tcPr>
            <w:tcW w:w="597" w:type="pct"/>
            <w:tcBorders>
              <w:top w:val="single" w:sz="8" w:space="0" w:color="000000"/>
              <w:left w:val="single" w:sz="8" w:space="0" w:color="000000"/>
              <w:bottom w:val="single" w:sz="8" w:space="0" w:color="000000"/>
              <w:right w:val="single" w:sz="8" w:space="0" w:color="000000"/>
            </w:tcBorders>
          </w:tcPr>
          <w:p w14:paraId="624748CB" w14:textId="77777777" w:rsidR="00B43930" w:rsidRPr="00F320B9" w:rsidRDefault="00B43930" w:rsidP="007D1A15">
            <w:pPr>
              <w:pStyle w:val="TableEntry"/>
            </w:pPr>
          </w:p>
        </w:tc>
      </w:tr>
      <w:tr w:rsidR="00B43930" w:rsidRPr="00F320B9" w14:paraId="79C4476B" w14:textId="77777777" w:rsidTr="007D1A15">
        <w:trPr>
          <w:cantSplit/>
          <w:jc w:val="center"/>
        </w:trPr>
        <w:tc>
          <w:tcPr>
            <w:tcW w:w="435"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BA2BDD9" w14:textId="77777777" w:rsidR="00B43930" w:rsidRPr="00F320B9" w:rsidRDefault="00B43930" w:rsidP="007D1A15">
            <w:pPr>
              <w:pStyle w:val="TableEntry"/>
            </w:pPr>
            <w:r w:rsidRPr="00F320B9">
              <w:t>OBX-11</w:t>
            </w:r>
          </w:p>
        </w:tc>
        <w:tc>
          <w:tcPr>
            <w:tcW w:w="53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5D5A1468" w14:textId="77777777" w:rsidR="00B43930" w:rsidRPr="00F320B9" w:rsidRDefault="00B43930" w:rsidP="007D1A15">
            <w:pPr>
              <w:pStyle w:val="TableEntry"/>
            </w:pPr>
            <w:r w:rsidRPr="00F320B9">
              <w:t>1</w:t>
            </w:r>
          </w:p>
        </w:tc>
        <w:tc>
          <w:tcPr>
            <w:tcW w:w="533"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3CDCD3E" w14:textId="77777777" w:rsidR="00B43930" w:rsidRPr="00F320B9" w:rsidRDefault="00B43930" w:rsidP="007D1A15">
            <w:pPr>
              <w:pStyle w:val="TableEntry"/>
            </w:pPr>
            <w:r w:rsidRPr="00F320B9">
              <w:t>ID</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947C034" w14:textId="77777777" w:rsidR="00B43930" w:rsidRPr="00F320B9" w:rsidRDefault="00B43930" w:rsidP="007D1A15">
            <w:pPr>
              <w:pStyle w:val="TableEntry"/>
            </w:pPr>
            <w:r w:rsidRPr="00F320B9">
              <w:t>R</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0A56E53" w14:textId="77777777" w:rsidR="00B43930" w:rsidRPr="00F320B9" w:rsidRDefault="00B43930" w:rsidP="007D1A15">
            <w:pPr>
              <w:pStyle w:val="TableEntry"/>
            </w:pPr>
            <w:r w:rsidRPr="00F320B9">
              <w:t>[1..1]</w:t>
            </w:r>
          </w:p>
        </w:tc>
        <w:tc>
          <w:tcPr>
            <w:tcW w:w="45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5861B0D" w14:textId="77777777" w:rsidR="00B43930" w:rsidRPr="00F320B9" w:rsidRDefault="00B43930" w:rsidP="007D1A15">
            <w:pPr>
              <w:pStyle w:val="TableEntry"/>
            </w:pPr>
            <w:r w:rsidRPr="00F320B9">
              <w:t>00085</w:t>
            </w:r>
          </w:p>
        </w:tc>
        <w:tc>
          <w:tcPr>
            <w:tcW w:w="967"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4C8A4B4" w14:textId="77777777" w:rsidR="00B43930" w:rsidRPr="00F320B9" w:rsidRDefault="00B43930" w:rsidP="007D1A15">
            <w:pPr>
              <w:pStyle w:val="TableEntry"/>
            </w:pPr>
            <w:r w:rsidRPr="00F320B9">
              <w:t>Observation status</w:t>
            </w:r>
          </w:p>
        </w:tc>
        <w:tc>
          <w:tcPr>
            <w:tcW w:w="388"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06370AD" w14:textId="77777777" w:rsidR="00B43930" w:rsidRPr="00F320B9" w:rsidRDefault="00B43930" w:rsidP="007D1A15">
            <w:pPr>
              <w:pStyle w:val="TableEntry"/>
            </w:pPr>
            <w:r w:rsidRPr="00F320B9">
              <w:t>*</w:t>
            </w:r>
          </w:p>
        </w:tc>
        <w:tc>
          <w:tcPr>
            <w:tcW w:w="597" w:type="pct"/>
            <w:tcBorders>
              <w:top w:val="single" w:sz="8" w:space="0" w:color="000000"/>
              <w:left w:val="single" w:sz="8" w:space="0" w:color="000000"/>
              <w:bottom w:val="single" w:sz="8" w:space="0" w:color="000000"/>
              <w:right w:val="single" w:sz="8" w:space="0" w:color="000000"/>
            </w:tcBorders>
          </w:tcPr>
          <w:p w14:paraId="01E643D1" w14:textId="77777777" w:rsidR="00B43930" w:rsidRPr="00F320B9" w:rsidRDefault="00B43930" w:rsidP="007D1A15">
            <w:pPr>
              <w:pStyle w:val="TableEntry"/>
            </w:pPr>
            <w:r w:rsidRPr="00F320B9">
              <w:t>User table completed</w:t>
            </w:r>
          </w:p>
        </w:tc>
      </w:tr>
      <w:tr w:rsidR="00B43930" w:rsidRPr="00F320B9" w14:paraId="0321A6B3" w14:textId="77777777" w:rsidTr="007D1A15">
        <w:trPr>
          <w:cantSplit/>
          <w:jc w:val="center"/>
        </w:trPr>
        <w:tc>
          <w:tcPr>
            <w:tcW w:w="435"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9F4DFAC" w14:textId="77777777" w:rsidR="00B43930" w:rsidRPr="00F320B9" w:rsidRDefault="00B43930" w:rsidP="007D1A15">
            <w:pPr>
              <w:pStyle w:val="TableEntry"/>
            </w:pPr>
            <w:r w:rsidRPr="00F320B9">
              <w:t>OBX-14</w:t>
            </w:r>
          </w:p>
        </w:tc>
        <w:tc>
          <w:tcPr>
            <w:tcW w:w="53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235C797" w14:textId="77777777" w:rsidR="00B43930" w:rsidRPr="00F320B9" w:rsidRDefault="00B43930" w:rsidP="007D1A15">
            <w:pPr>
              <w:pStyle w:val="TableEntry"/>
            </w:pPr>
            <w:r w:rsidRPr="00F320B9">
              <w:t>26</w:t>
            </w:r>
          </w:p>
        </w:tc>
        <w:tc>
          <w:tcPr>
            <w:tcW w:w="533"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436BA4F" w14:textId="77777777" w:rsidR="00B43930" w:rsidRPr="00F320B9" w:rsidRDefault="00B43930" w:rsidP="007D1A15">
            <w:pPr>
              <w:pStyle w:val="TableEntry"/>
            </w:pPr>
            <w:r w:rsidRPr="00F320B9">
              <w:t>TS</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29622FE" w14:textId="77777777" w:rsidR="00B43930" w:rsidRPr="00F320B9" w:rsidRDefault="00B43930" w:rsidP="007D1A15">
            <w:pPr>
              <w:pStyle w:val="TableEntry"/>
            </w:pPr>
            <w:r w:rsidRPr="00F320B9">
              <w:t>RE</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34C95040" w14:textId="77777777" w:rsidR="00B43930" w:rsidRPr="00F320B9" w:rsidRDefault="00B43930" w:rsidP="007D1A15">
            <w:pPr>
              <w:pStyle w:val="TableEntry"/>
            </w:pPr>
            <w:r w:rsidRPr="00F320B9">
              <w:t>[0..1]</w:t>
            </w:r>
          </w:p>
        </w:tc>
        <w:tc>
          <w:tcPr>
            <w:tcW w:w="45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A188942" w14:textId="77777777" w:rsidR="00B43930" w:rsidRPr="00F320B9" w:rsidRDefault="00B43930" w:rsidP="007D1A15">
            <w:pPr>
              <w:pStyle w:val="TableEntry"/>
            </w:pPr>
          </w:p>
        </w:tc>
        <w:tc>
          <w:tcPr>
            <w:tcW w:w="967"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A5672EF" w14:textId="77777777" w:rsidR="00B43930" w:rsidRPr="00F320B9" w:rsidRDefault="00B43930" w:rsidP="007D1A15">
            <w:pPr>
              <w:pStyle w:val="TableEntry"/>
            </w:pPr>
            <w:r w:rsidRPr="00F320B9">
              <w:t>Observation date/time</w:t>
            </w:r>
          </w:p>
        </w:tc>
        <w:tc>
          <w:tcPr>
            <w:tcW w:w="388"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3183F904" w14:textId="77777777" w:rsidR="00B43930" w:rsidRPr="00F320B9" w:rsidRDefault="00B43930" w:rsidP="007D1A15">
            <w:pPr>
              <w:pStyle w:val="TableEntry"/>
            </w:pPr>
          </w:p>
        </w:tc>
        <w:tc>
          <w:tcPr>
            <w:tcW w:w="597" w:type="pct"/>
            <w:tcBorders>
              <w:top w:val="single" w:sz="8" w:space="0" w:color="000000"/>
              <w:left w:val="single" w:sz="8" w:space="0" w:color="000000"/>
              <w:bottom w:val="single" w:sz="8" w:space="0" w:color="000000"/>
              <w:right w:val="single" w:sz="8" w:space="0" w:color="000000"/>
            </w:tcBorders>
          </w:tcPr>
          <w:p w14:paraId="2EF4DF27" w14:textId="77777777" w:rsidR="00B43930" w:rsidRPr="00F320B9" w:rsidRDefault="00B43930" w:rsidP="007D1A15">
            <w:pPr>
              <w:pStyle w:val="TableEntry"/>
            </w:pPr>
          </w:p>
        </w:tc>
      </w:tr>
      <w:tr w:rsidR="00B43930" w:rsidRPr="00F320B9" w14:paraId="4FF465E0" w14:textId="77777777" w:rsidTr="007D1A15">
        <w:trPr>
          <w:cantSplit/>
          <w:jc w:val="center"/>
        </w:trPr>
        <w:tc>
          <w:tcPr>
            <w:tcW w:w="435"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3D04D81A" w14:textId="77777777" w:rsidR="00B43930" w:rsidRPr="00F320B9" w:rsidRDefault="00B43930" w:rsidP="007D1A15">
            <w:pPr>
              <w:pStyle w:val="TableEntry"/>
            </w:pPr>
            <w:r w:rsidRPr="00F320B9">
              <w:t>OBX-16</w:t>
            </w:r>
          </w:p>
        </w:tc>
        <w:tc>
          <w:tcPr>
            <w:tcW w:w="53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7DE32454" w14:textId="77777777" w:rsidR="00B43930" w:rsidRPr="00F320B9" w:rsidRDefault="00B43930" w:rsidP="007D1A15">
            <w:pPr>
              <w:pStyle w:val="TableEntry"/>
            </w:pPr>
            <w:r w:rsidRPr="00F320B9">
              <w:t>250</w:t>
            </w:r>
          </w:p>
        </w:tc>
        <w:tc>
          <w:tcPr>
            <w:tcW w:w="533"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0DF594EB" w14:textId="77777777" w:rsidR="00B43930" w:rsidRPr="00F320B9" w:rsidRDefault="00B43930" w:rsidP="007D1A15">
            <w:pPr>
              <w:pStyle w:val="TableEntry"/>
            </w:pPr>
            <w:r w:rsidRPr="00F320B9">
              <w:t>XCN</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15EAC27" w14:textId="77777777" w:rsidR="00B43930" w:rsidRPr="00F320B9" w:rsidRDefault="00B43930" w:rsidP="007D1A15">
            <w:pPr>
              <w:pStyle w:val="TableEntry"/>
            </w:pPr>
            <w:r w:rsidRPr="00F320B9">
              <w:t>R</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7FF1129" w14:textId="77777777" w:rsidR="00B43930" w:rsidRPr="00F320B9" w:rsidRDefault="00B43930" w:rsidP="007D1A15">
            <w:pPr>
              <w:pStyle w:val="TableEntry"/>
            </w:pPr>
            <w:r w:rsidRPr="00F320B9">
              <w:t>[1..1]</w:t>
            </w:r>
          </w:p>
        </w:tc>
        <w:tc>
          <w:tcPr>
            <w:tcW w:w="452"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1F422631" w14:textId="77777777" w:rsidR="00B43930" w:rsidRPr="00F320B9" w:rsidRDefault="00B43930" w:rsidP="007D1A15">
            <w:pPr>
              <w:pStyle w:val="TableEntry"/>
            </w:pPr>
          </w:p>
        </w:tc>
        <w:tc>
          <w:tcPr>
            <w:tcW w:w="967"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47BFE68A" w14:textId="77777777" w:rsidR="00B43930" w:rsidRPr="00F320B9" w:rsidRDefault="00B43930" w:rsidP="007D1A15">
            <w:pPr>
              <w:pStyle w:val="TableEntry"/>
            </w:pPr>
            <w:r w:rsidRPr="00F320B9">
              <w:t>Data enterer</w:t>
            </w:r>
          </w:p>
        </w:tc>
        <w:tc>
          <w:tcPr>
            <w:tcW w:w="388" w:type="pc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27FC1393" w14:textId="77777777" w:rsidR="00B43930" w:rsidRPr="00F320B9" w:rsidRDefault="00B43930" w:rsidP="007D1A15">
            <w:pPr>
              <w:pStyle w:val="TableEntry"/>
            </w:pPr>
          </w:p>
        </w:tc>
        <w:tc>
          <w:tcPr>
            <w:tcW w:w="597" w:type="pct"/>
            <w:tcBorders>
              <w:top w:val="single" w:sz="8" w:space="0" w:color="000000"/>
              <w:left w:val="single" w:sz="8" w:space="0" w:color="000000"/>
              <w:bottom w:val="single" w:sz="8" w:space="0" w:color="000000"/>
              <w:right w:val="single" w:sz="8" w:space="0" w:color="000000"/>
            </w:tcBorders>
          </w:tcPr>
          <w:p w14:paraId="0C87C745" w14:textId="77777777" w:rsidR="00B43930" w:rsidRPr="00F320B9" w:rsidRDefault="00B43930" w:rsidP="007D1A15">
            <w:pPr>
              <w:pStyle w:val="TableEntry"/>
            </w:pPr>
          </w:p>
        </w:tc>
      </w:tr>
    </w:tbl>
    <w:p w14:paraId="6DF52AF9" w14:textId="77777777" w:rsidR="00B43930" w:rsidRPr="00F320B9" w:rsidRDefault="00B43930" w:rsidP="00DC2E00">
      <w:pPr>
        <w:pStyle w:val="BodyText"/>
      </w:pPr>
    </w:p>
    <w:p w14:paraId="717E822C" w14:textId="77777777" w:rsidR="00B43930" w:rsidRPr="00F320B9" w:rsidRDefault="00B43930" w:rsidP="00DC2E00">
      <w:pPr>
        <w:keepNext/>
        <w:rPr>
          <w:i/>
          <w:iCs/>
        </w:rPr>
      </w:pPr>
      <w:r w:rsidRPr="00F320B9">
        <w:rPr>
          <w:i/>
          <w:iCs/>
        </w:rPr>
        <w:t>OBX-3: Observation Identifier, Required</w:t>
      </w:r>
    </w:p>
    <w:p w14:paraId="1D54CB98" w14:textId="77777777" w:rsidR="00B43930" w:rsidRPr="00F320B9" w:rsidRDefault="00B43930" w:rsidP="00DC2E00">
      <w:pPr>
        <w:pStyle w:val="BodyText"/>
      </w:pPr>
      <w:r w:rsidRPr="00F320B9">
        <w:t>The OBX-3 identifier shall be chosen from ASIP’s Interoperability Framework when a suitable identifier is available. When a suitable identifier is not defined it shall be chosen from the LOINC nomenclature. The following table shows a few values:</w:t>
      </w:r>
    </w:p>
    <w:p w14:paraId="59135890" w14:textId="77777777" w:rsidR="00B43930" w:rsidRPr="00F320B9" w:rsidRDefault="00B43930" w:rsidP="00DC2E00">
      <w:pPr>
        <w:pStyle w:val="BodyText"/>
      </w:pPr>
    </w:p>
    <w:tbl>
      <w:tblPr>
        <w:tblW w:w="49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9"/>
        <w:gridCol w:w="5338"/>
        <w:gridCol w:w="1499"/>
        <w:gridCol w:w="1643"/>
      </w:tblGrid>
      <w:tr w:rsidR="00B43930" w:rsidRPr="00F320B9" w14:paraId="6016C43F" w14:textId="77777777" w:rsidTr="00CE0F24">
        <w:trPr>
          <w:cantSplit/>
          <w:tblHeader/>
          <w:jc w:val="center"/>
        </w:trPr>
        <w:tc>
          <w:tcPr>
            <w:tcW w:w="560"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149" w:type="dxa"/>
              <w:bottom w:w="0" w:type="dxa"/>
              <w:right w:w="149" w:type="dxa"/>
            </w:tcMar>
          </w:tcPr>
          <w:p w14:paraId="56397E0D" w14:textId="77777777" w:rsidR="00B43930" w:rsidRPr="00F320B9" w:rsidRDefault="00B43930" w:rsidP="007D1A15">
            <w:pPr>
              <w:pStyle w:val="TableEntryHeader"/>
            </w:pPr>
            <w:r w:rsidRPr="00F320B9">
              <w:t>Value</w:t>
            </w:r>
          </w:p>
        </w:tc>
        <w:tc>
          <w:tcPr>
            <w:tcW w:w="2826"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149" w:type="dxa"/>
              <w:bottom w:w="0" w:type="dxa"/>
              <w:right w:w="149" w:type="dxa"/>
            </w:tcMar>
          </w:tcPr>
          <w:p w14:paraId="76A5AE95" w14:textId="77777777" w:rsidR="00B43930" w:rsidRPr="00F320B9" w:rsidRDefault="00B43930" w:rsidP="007D1A15">
            <w:pPr>
              <w:pStyle w:val="TableEntryHeader"/>
            </w:pPr>
            <w:r w:rsidRPr="00F320B9">
              <w:t>French display</w:t>
            </w:r>
          </w:p>
        </w:tc>
        <w:tc>
          <w:tcPr>
            <w:tcW w:w="807"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D277F9E" w14:textId="77777777" w:rsidR="00B43930" w:rsidRPr="00F320B9" w:rsidRDefault="00B43930" w:rsidP="007D1A15">
            <w:pPr>
              <w:pStyle w:val="TableEntryHeader"/>
            </w:pPr>
            <w:r w:rsidRPr="00F320B9">
              <w:t>Unit (UCUM)</w:t>
            </w:r>
          </w:p>
        </w:tc>
        <w:tc>
          <w:tcPr>
            <w:tcW w:w="807"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149" w:type="dxa"/>
              <w:bottom w:w="0" w:type="dxa"/>
              <w:right w:w="149" w:type="dxa"/>
            </w:tcMar>
          </w:tcPr>
          <w:p w14:paraId="7F57A30A" w14:textId="77777777" w:rsidR="00B43930" w:rsidRPr="00F320B9" w:rsidRDefault="00B43930" w:rsidP="007D1A15">
            <w:pPr>
              <w:pStyle w:val="TableEntryHeader"/>
            </w:pPr>
            <w:r w:rsidRPr="00F320B9">
              <w:t>Terminology</w:t>
            </w:r>
          </w:p>
        </w:tc>
      </w:tr>
      <w:tr w:rsidR="00B43930" w:rsidRPr="00F320B9" w14:paraId="48DED81D" w14:textId="77777777" w:rsidTr="007D1A15">
        <w:trPr>
          <w:cantSplit/>
          <w:jc w:val="center"/>
        </w:trPr>
        <w:tc>
          <w:tcPr>
            <w:tcW w:w="560"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64738A6A" w14:textId="77777777" w:rsidR="00B43930" w:rsidRPr="00F320B9" w:rsidRDefault="00B43930" w:rsidP="00CE0F24">
            <w:pPr>
              <w:pStyle w:val="TableEntry"/>
            </w:pPr>
            <w:r w:rsidRPr="00F320B9">
              <w:t xml:space="preserve">3142-7 </w:t>
            </w:r>
          </w:p>
        </w:tc>
        <w:tc>
          <w:tcPr>
            <w:tcW w:w="2826"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3F91E311" w14:textId="77777777" w:rsidR="00B43930" w:rsidRPr="00F320B9" w:rsidRDefault="00B43930" w:rsidP="00CE0F24">
            <w:pPr>
              <w:pStyle w:val="TableEntry"/>
            </w:pPr>
            <w:r w:rsidRPr="00F320B9">
              <w:t>Body weight [Mass] Patient ; Numeric ; Declared</w:t>
            </w:r>
          </w:p>
        </w:tc>
        <w:tc>
          <w:tcPr>
            <w:tcW w:w="807" w:type="pct"/>
            <w:tcBorders>
              <w:top w:val="single" w:sz="8" w:space="0" w:color="000000"/>
              <w:left w:val="single" w:sz="8" w:space="0" w:color="000000"/>
              <w:bottom w:val="single" w:sz="8" w:space="0" w:color="000000"/>
              <w:right w:val="single" w:sz="8" w:space="0" w:color="000000"/>
            </w:tcBorders>
          </w:tcPr>
          <w:p w14:paraId="5AC0E5DB" w14:textId="77777777" w:rsidR="00B43930" w:rsidRPr="00F320B9" w:rsidRDefault="00B43930" w:rsidP="00CE0F24">
            <w:pPr>
              <w:pStyle w:val="TableEntry"/>
            </w:pPr>
            <w:r w:rsidRPr="00F320B9">
              <w:t>kg or g</w:t>
            </w:r>
          </w:p>
        </w:tc>
        <w:tc>
          <w:tcPr>
            <w:tcW w:w="807"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353EE4DE" w14:textId="77777777" w:rsidR="00B43930" w:rsidRPr="00F320B9" w:rsidRDefault="00B43930" w:rsidP="00CE0F24">
            <w:pPr>
              <w:pStyle w:val="TableEntry"/>
            </w:pPr>
            <w:r w:rsidRPr="00F320B9">
              <w:t>LOINC</w:t>
            </w:r>
          </w:p>
        </w:tc>
      </w:tr>
      <w:tr w:rsidR="00B43930" w:rsidRPr="00F320B9" w14:paraId="0F303FAA" w14:textId="77777777" w:rsidTr="007D1A15">
        <w:trPr>
          <w:cantSplit/>
          <w:jc w:val="center"/>
        </w:trPr>
        <w:tc>
          <w:tcPr>
            <w:tcW w:w="560"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2815A49B" w14:textId="77777777" w:rsidR="00B43930" w:rsidRPr="00F320B9" w:rsidRDefault="00B43930" w:rsidP="00CE0F24">
            <w:pPr>
              <w:pStyle w:val="TableEntry"/>
            </w:pPr>
            <w:r w:rsidRPr="00F320B9">
              <w:t xml:space="preserve">8335-2 </w:t>
            </w:r>
          </w:p>
        </w:tc>
        <w:tc>
          <w:tcPr>
            <w:tcW w:w="2826"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6158A081" w14:textId="77777777" w:rsidR="00B43930" w:rsidRPr="00F320B9" w:rsidRDefault="00B43930" w:rsidP="00CE0F24">
            <w:pPr>
              <w:pStyle w:val="TableEntry"/>
            </w:pPr>
            <w:r w:rsidRPr="00F320B9">
              <w:t>Body weight [Mass] Patient ; Numeric ; Estimated result</w:t>
            </w:r>
          </w:p>
        </w:tc>
        <w:tc>
          <w:tcPr>
            <w:tcW w:w="807" w:type="pct"/>
            <w:tcBorders>
              <w:top w:val="single" w:sz="8" w:space="0" w:color="000000"/>
              <w:left w:val="single" w:sz="8" w:space="0" w:color="000000"/>
              <w:bottom w:val="single" w:sz="8" w:space="0" w:color="000000"/>
              <w:right w:val="single" w:sz="8" w:space="0" w:color="000000"/>
            </w:tcBorders>
          </w:tcPr>
          <w:p w14:paraId="201258AC" w14:textId="77777777" w:rsidR="00B43930" w:rsidRPr="00F320B9" w:rsidRDefault="00B43930" w:rsidP="00CE0F24">
            <w:pPr>
              <w:pStyle w:val="TableEntry"/>
            </w:pPr>
            <w:r w:rsidRPr="00F320B9">
              <w:t>kg or g</w:t>
            </w:r>
          </w:p>
        </w:tc>
        <w:tc>
          <w:tcPr>
            <w:tcW w:w="807"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7AE06FDC" w14:textId="77777777" w:rsidR="00B43930" w:rsidRPr="00F320B9" w:rsidRDefault="00B43930" w:rsidP="00CE0F24">
            <w:pPr>
              <w:pStyle w:val="TableEntry"/>
            </w:pPr>
            <w:r w:rsidRPr="00F320B9">
              <w:t>LOINC</w:t>
            </w:r>
          </w:p>
        </w:tc>
      </w:tr>
      <w:tr w:rsidR="00B43930" w:rsidRPr="00F320B9" w14:paraId="5C20B3AE" w14:textId="77777777" w:rsidTr="007D1A15">
        <w:trPr>
          <w:cantSplit/>
          <w:jc w:val="center"/>
        </w:trPr>
        <w:tc>
          <w:tcPr>
            <w:tcW w:w="560"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4907103C" w14:textId="77777777" w:rsidR="00B43930" w:rsidRPr="00F320B9" w:rsidRDefault="00B43930" w:rsidP="00CE0F24">
            <w:pPr>
              <w:pStyle w:val="TableEntry"/>
            </w:pPr>
            <w:r w:rsidRPr="00F320B9">
              <w:t>3141-9</w:t>
            </w:r>
          </w:p>
        </w:tc>
        <w:tc>
          <w:tcPr>
            <w:tcW w:w="2826"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2F069F78" w14:textId="77777777" w:rsidR="00B43930" w:rsidRPr="00F320B9" w:rsidRDefault="00B43930" w:rsidP="00CE0F24">
            <w:pPr>
              <w:pStyle w:val="TableEntry"/>
            </w:pPr>
            <w:r w:rsidRPr="00F320B9">
              <w:t>Body weight [Mass] Patient ; Numeric ; Measured result</w:t>
            </w:r>
          </w:p>
        </w:tc>
        <w:tc>
          <w:tcPr>
            <w:tcW w:w="807" w:type="pct"/>
            <w:tcBorders>
              <w:top w:val="single" w:sz="8" w:space="0" w:color="000000"/>
              <w:left w:val="single" w:sz="8" w:space="0" w:color="000000"/>
              <w:bottom w:val="single" w:sz="8" w:space="0" w:color="000000"/>
              <w:right w:val="single" w:sz="8" w:space="0" w:color="000000"/>
            </w:tcBorders>
          </w:tcPr>
          <w:p w14:paraId="2C2097FC" w14:textId="77777777" w:rsidR="00B43930" w:rsidRPr="00F320B9" w:rsidRDefault="00B43930" w:rsidP="00CE0F24">
            <w:pPr>
              <w:pStyle w:val="TableEntry"/>
            </w:pPr>
            <w:r w:rsidRPr="00F320B9">
              <w:t>kg or g</w:t>
            </w:r>
          </w:p>
        </w:tc>
        <w:tc>
          <w:tcPr>
            <w:tcW w:w="807"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79736CC5" w14:textId="77777777" w:rsidR="00B43930" w:rsidRPr="00F320B9" w:rsidRDefault="00B43930" w:rsidP="00CE0F24">
            <w:pPr>
              <w:pStyle w:val="TableEntry"/>
            </w:pPr>
            <w:r w:rsidRPr="00F320B9">
              <w:t>LOINC</w:t>
            </w:r>
          </w:p>
        </w:tc>
      </w:tr>
      <w:tr w:rsidR="00B43930" w:rsidRPr="00F320B9" w14:paraId="26F68D20" w14:textId="77777777" w:rsidTr="007D1A15">
        <w:trPr>
          <w:cantSplit/>
          <w:jc w:val="center"/>
        </w:trPr>
        <w:tc>
          <w:tcPr>
            <w:tcW w:w="560"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6D9A0CA0" w14:textId="77777777" w:rsidR="00B43930" w:rsidRPr="00F320B9" w:rsidRDefault="00B43930" w:rsidP="00CE0F24">
            <w:pPr>
              <w:pStyle w:val="TableEntry"/>
            </w:pPr>
            <w:r w:rsidRPr="00F320B9">
              <w:t>3137-7</w:t>
            </w:r>
          </w:p>
        </w:tc>
        <w:tc>
          <w:tcPr>
            <w:tcW w:w="2826"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49E33DFA" w14:textId="77777777" w:rsidR="00B43930" w:rsidRPr="00F320B9" w:rsidRDefault="00B43930" w:rsidP="00CE0F24">
            <w:pPr>
              <w:pStyle w:val="TableEntry"/>
            </w:pPr>
            <w:r w:rsidRPr="00F320B9">
              <w:t>Patient’s height [length]; Numeric ; Measured result</w:t>
            </w:r>
          </w:p>
        </w:tc>
        <w:tc>
          <w:tcPr>
            <w:tcW w:w="807" w:type="pct"/>
            <w:tcBorders>
              <w:top w:val="single" w:sz="8" w:space="0" w:color="000000"/>
              <w:left w:val="single" w:sz="8" w:space="0" w:color="000000"/>
              <w:bottom w:val="single" w:sz="8" w:space="0" w:color="000000"/>
              <w:right w:val="single" w:sz="8" w:space="0" w:color="000000"/>
            </w:tcBorders>
          </w:tcPr>
          <w:p w14:paraId="2DCD705F" w14:textId="77777777" w:rsidR="00B43930" w:rsidRPr="00F320B9" w:rsidRDefault="00B43930" w:rsidP="00CE0F24">
            <w:pPr>
              <w:pStyle w:val="TableEntry"/>
            </w:pPr>
            <w:r w:rsidRPr="00F320B9">
              <w:t>cm</w:t>
            </w:r>
          </w:p>
        </w:tc>
        <w:tc>
          <w:tcPr>
            <w:tcW w:w="807"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3D5CAA1A" w14:textId="77777777" w:rsidR="00B43930" w:rsidRPr="00F320B9" w:rsidRDefault="00B43930" w:rsidP="00CE0F24">
            <w:pPr>
              <w:pStyle w:val="TableEntry"/>
            </w:pPr>
            <w:r w:rsidRPr="00F320B9">
              <w:t>LOINC</w:t>
            </w:r>
          </w:p>
        </w:tc>
      </w:tr>
      <w:tr w:rsidR="00B43930" w:rsidRPr="00F320B9" w14:paraId="0E3E8CCF" w14:textId="77777777" w:rsidTr="007D1A15">
        <w:trPr>
          <w:cantSplit/>
          <w:jc w:val="center"/>
        </w:trPr>
        <w:tc>
          <w:tcPr>
            <w:tcW w:w="560"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5B90CAC2" w14:textId="77777777" w:rsidR="00B43930" w:rsidRPr="00F320B9" w:rsidRDefault="00B43930" w:rsidP="00CE0F24">
            <w:pPr>
              <w:pStyle w:val="TableEntry"/>
            </w:pPr>
            <w:r w:rsidRPr="00F320B9">
              <w:t>8301-4</w:t>
            </w:r>
          </w:p>
        </w:tc>
        <w:tc>
          <w:tcPr>
            <w:tcW w:w="2826"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5CBF4EEA" w14:textId="77777777" w:rsidR="00B43930" w:rsidRPr="00F320B9" w:rsidRDefault="00B43930" w:rsidP="00CE0F24">
            <w:pPr>
              <w:pStyle w:val="TableEntry"/>
            </w:pPr>
            <w:r w:rsidRPr="00F320B9">
              <w:t>Patient’s height [length]; Numeric ; Estimated result</w:t>
            </w:r>
          </w:p>
        </w:tc>
        <w:tc>
          <w:tcPr>
            <w:tcW w:w="807" w:type="pct"/>
            <w:tcBorders>
              <w:top w:val="single" w:sz="8" w:space="0" w:color="000000"/>
              <w:left w:val="single" w:sz="8" w:space="0" w:color="000000"/>
              <w:bottom w:val="single" w:sz="8" w:space="0" w:color="000000"/>
              <w:right w:val="single" w:sz="8" w:space="0" w:color="000000"/>
            </w:tcBorders>
          </w:tcPr>
          <w:p w14:paraId="32434A10" w14:textId="77777777" w:rsidR="00B43930" w:rsidRPr="00F320B9" w:rsidRDefault="00B43930" w:rsidP="00CE0F24">
            <w:pPr>
              <w:pStyle w:val="TableEntry"/>
            </w:pPr>
            <w:r w:rsidRPr="00F320B9">
              <w:t>cm</w:t>
            </w:r>
          </w:p>
        </w:tc>
        <w:tc>
          <w:tcPr>
            <w:tcW w:w="807"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5A7D2698" w14:textId="77777777" w:rsidR="00B43930" w:rsidRPr="00F320B9" w:rsidRDefault="00B43930" w:rsidP="00CE0F24">
            <w:pPr>
              <w:pStyle w:val="TableEntry"/>
            </w:pPr>
            <w:r w:rsidRPr="00F320B9">
              <w:t>LOINC</w:t>
            </w:r>
          </w:p>
        </w:tc>
      </w:tr>
    </w:tbl>
    <w:p w14:paraId="10AC90C8" w14:textId="77777777" w:rsidR="00B43930" w:rsidRPr="00F320B9" w:rsidRDefault="00B43930" w:rsidP="00DC2E00">
      <w:pPr>
        <w:pStyle w:val="BodyText"/>
      </w:pPr>
    </w:p>
    <w:p w14:paraId="473B093F" w14:textId="1A7AE0C2" w:rsidR="00B43930" w:rsidRPr="00F320B9" w:rsidRDefault="00B43930" w:rsidP="00DC2E00">
      <w:pPr>
        <w:rPr>
          <w:i/>
          <w:iCs/>
        </w:rPr>
      </w:pPr>
      <w:r w:rsidRPr="00F320B9">
        <w:rPr>
          <w:i/>
          <w:iCs/>
        </w:rPr>
        <w:t>OBX-6: Unit, Conditional</w:t>
      </w:r>
    </w:p>
    <w:p w14:paraId="3EDE7F64" w14:textId="77777777" w:rsidR="00B43930" w:rsidRPr="00F320B9" w:rsidRDefault="00B43930" w:rsidP="00DC2E00">
      <w:pPr>
        <w:pStyle w:val="BodyText"/>
      </w:pPr>
      <w:r w:rsidRPr="00F320B9">
        <w:t xml:space="preserve">This field shall be filled if the observation type is “NM” (Numeric) or “SN” (Structured Numeric) and if the observation is measured. The units’ list shall be based on UCUM (The Unified Code for Units of Measure, </w:t>
      </w:r>
      <w:hyperlink r:id="rId38" w:history="1">
        <w:r w:rsidR="007817A8" w:rsidRPr="00F320B9">
          <w:rPr>
            <w:rStyle w:val="Hyperlink"/>
          </w:rPr>
          <w:t>http://www.unitsofmeasure.org/</w:t>
        </w:r>
      </w:hyperlink>
      <w:r w:rsidRPr="00F320B9">
        <w:t xml:space="preserve">). </w:t>
      </w:r>
    </w:p>
    <w:p w14:paraId="787F8BBF" w14:textId="77777777" w:rsidR="00B43930" w:rsidRPr="00F320B9" w:rsidRDefault="00B43930" w:rsidP="00CE0F24">
      <w:pPr>
        <w:pStyle w:val="TableTitle"/>
      </w:pPr>
      <w:r w:rsidRPr="00F320B9">
        <w:t>Example UCUM units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5"/>
        <w:gridCol w:w="2495"/>
        <w:gridCol w:w="2423"/>
        <w:gridCol w:w="3465"/>
      </w:tblGrid>
      <w:tr w:rsidR="00B43930" w:rsidRPr="00F320B9" w14:paraId="762043FF" w14:textId="77777777" w:rsidTr="007D1A15">
        <w:trPr>
          <w:cantSplit/>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149" w:type="dxa"/>
              <w:bottom w:w="0" w:type="dxa"/>
              <w:right w:w="149" w:type="dxa"/>
            </w:tcMar>
          </w:tcPr>
          <w:p w14:paraId="50210E1B" w14:textId="77777777" w:rsidR="00B43930" w:rsidRPr="00F320B9" w:rsidRDefault="00B43930" w:rsidP="007D1A15">
            <w:pPr>
              <w:pStyle w:val="TableEntryHeader"/>
            </w:pPr>
            <w:r w:rsidRPr="00F320B9">
              <w:t>Value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149" w:type="dxa"/>
              <w:bottom w:w="0" w:type="dxa"/>
              <w:right w:w="149" w:type="dxa"/>
            </w:tcMar>
          </w:tcPr>
          <w:p w14:paraId="1F26F50E" w14:textId="77777777" w:rsidR="00B43930" w:rsidRPr="00F320B9" w:rsidRDefault="00B43930" w:rsidP="007D1A15">
            <w:pPr>
              <w:pStyle w:val="TableEntryHeader"/>
            </w:pPr>
            <w:r w:rsidRPr="00F320B9">
              <w:t>English display</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149" w:type="dxa"/>
              <w:bottom w:w="0" w:type="dxa"/>
              <w:right w:w="149" w:type="dxa"/>
            </w:tcMar>
          </w:tcPr>
          <w:p w14:paraId="3493EC5C" w14:textId="77777777" w:rsidR="00B43930" w:rsidRPr="00F320B9" w:rsidRDefault="00B43930" w:rsidP="007D1A15">
            <w:pPr>
              <w:pStyle w:val="TableEntryHeader"/>
            </w:pPr>
            <w:r w:rsidRPr="00F320B9">
              <w:t>French display</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149" w:type="dxa"/>
              <w:bottom w:w="0" w:type="dxa"/>
              <w:right w:w="149" w:type="dxa"/>
            </w:tcMar>
          </w:tcPr>
          <w:p w14:paraId="29DF49D5" w14:textId="77777777" w:rsidR="00B43930" w:rsidRPr="00F320B9" w:rsidRDefault="00B43930" w:rsidP="007D1A15">
            <w:pPr>
              <w:pStyle w:val="TableEntryHeader"/>
            </w:pPr>
            <w:r w:rsidRPr="00F320B9">
              <w:t>Terminology</w:t>
            </w:r>
          </w:p>
        </w:tc>
      </w:tr>
      <w:tr w:rsidR="00B43930" w:rsidRPr="00F320B9" w14:paraId="23F669D2" w14:textId="77777777" w:rsidTr="007D1A15">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4EDD82C0" w14:textId="77777777" w:rsidR="00B43930" w:rsidRPr="00F320B9" w:rsidRDefault="00B43930" w:rsidP="007D1A15">
            <w:pPr>
              <w:pStyle w:val="TableEntry"/>
            </w:pPr>
            <w:r w:rsidRPr="00F320B9">
              <w:t>g</w:t>
            </w:r>
          </w:p>
        </w:tc>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22EDD5FF" w14:textId="77777777" w:rsidR="00B43930" w:rsidRPr="00F320B9" w:rsidRDefault="00B43930" w:rsidP="007D1A15">
            <w:pPr>
              <w:pStyle w:val="TableEntry"/>
            </w:pPr>
            <w:r w:rsidRPr="00F320B9">
              <w:t>Gram</w:t>
            </w:r>
          </w:p>
        </w:tc>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19374DBD" w14:textId="77777777" w:rsidR="00B43930" w:rsidRPr="00F320B9" w:rsidRDefault="00B43930" w:rsidP="007D1A15">
            <w:pPr>
              <w:pStyle w:val="TableEntry"/>
            </w:pPr>
            <w:r w:rsidRPr="00F320B9">
              <w:t>Gramme</w:t>
            </w:r>
          </w:p>
        </w:tc>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79AE04AD" w14:textId="77777777" w:rsidR="00B43930" w:rsidRPr="00F320B9" w:rsidRDefault="00B43930" w:rsidP="007D1A15">
            <w:pPr>
              <w:pStyle w:val="TableEntry"/>
            </w:pPr>
            <w:r w:rsidRPr="00F320B9">
              <w:t>UnitsOfMeasureCaseSensitive</w:t>
            </w:r>
          </w:p>
        </w:tc>
      </w:tr>
      <w:tr w:rsidR="00B43930" w:rsidRPr="00F320B9" w14:paraId="724BEE17" w14:textId="77777777" w:rsidTr="007D1A15">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3F465244" w14:textId="77777777" w:rsidR="00B43930" w:rsidRPr="00F320B9" w:rsidRDefault="00B43930" w:rsidP="007D1A15">
            <w:pPr>
              <w:pStyle w:val="TableEntry"/>
            </w:pPr>
            <w:r w:rsidRPr="00F320B9">
              <w:t>kg</w:t>
            </w:r>
          </w:p>
        </w:tc>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07CEBE4B" w14:textId="77777777" w:rsidR="00B43930" w:rsidRPr="00F320B9" w:rsidRDefault="00B43930" w:rsidP="007D1A15">
            <w:pPr>
              <w:pStyle w:val="TableEntry"/>
            </w:pPr>
            <w:r w:rsidRPr="00F320B9">
              <w:t>Kilogram</w:t>
            </w:r>
          </w:p>
        </w:tc>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2166F094" w14:textId="77777777" w:rsidR="00B43930" w:rsidRPr="00F320B9" w:rsidRDefault="00B43930" w:rsidP="007D1A15">
            <w:pPr>
              <w:pStyle w:val="TableEntry"/>
            </w:pPr>
            <w:r w:rsidRPr="00F320B9">
              <w:t>Kilogramme</w:t>
            </w:r>
          </w:p>
        </w:tc>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0528337D" w14:textId="77777777" w:rsidR="00B43930" w:rsidRPr="00F320B9" w:rsidRDefault="00B43930" w:rsidP="007D1A15">
            <w:pPr>
              <w:pStyle w:val="TableEntry"/>
            </w:pPr>
            <w:r w:rsidRPr="00F320B9">
              <w:t>UnitsOfMeasureCaseSensitive</w:t>
            </w:r>
          </w:p>
        </w:tc>
      </w:tr>
      <w:tr w:rsidR="00B43930" w:rsidRPr="00F320B9" w14:paraId="5698BE4B" w14:textId="77777777" w:rsidTr="007D1A15">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65F9E496" w14:textId="77777777" w:rsidR="00B43930" w:rsidRPr="00F320B9" w:rsidRDefault="00B43930" w:rsidP="007D1A15">
            <w:pPr>
              <w:pStyle w:val="TableEntry"/>
            </w:pPr>
            <w:r w:rsidRPr="00F320B9">
              <w:t>m</w:t>
            </w:r>
          </w:p>
        </w:tc>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3EC32EA0" w14:textId="77777777" w:rsidR="00B43930" w:rsidRPr="00F320B9" w:rsidRDefault="00B43930" w:rsidP="007D1A15">
            <w:pPr>
              <w:pStyle w:val="TableEntry"/>
            </w:pPr>
            <w:r w:rsidRPr="00F320B9">
              <w:t>Meter</w:t>
            </w:r>
          </w:p>
        </w:tc>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60E08BB0" w14:textId="77777777" w:rsidR="00B43930" w:rsidRPr="00F320B9" w:rsidRDefault="00B43930" w:rsidP="007D1A15">
            <w:pPr>
              <w:pStyle w:val="TableEntry"/>
            </w:pPr>
            <w:r w:rsidRPr="00F320B9">
              <w:t>Mètre</w:t>
            </w:r>
          </w:p>
        </w:tc>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215BB76E" w14:textId="77777777" w:rsidR="00B43930" w:rsidRPr="00F320B9" w:rsidRDefault="00B43930" w:rsidP="007D1A15">
            <w:pPr>
              <w:pStyle w:val="TableEntry"/>
            </w:pPr>
            <w:r w:rsidRPr="00F320B9">
              <w:t>UnitsOfMeasureCaseSensitive</w:t>
            </w:r>
          </w:p>
        </w:tc>
      </w:tr>
      <w:tr w:rsidR="00B43930" w:rsidRPr="00F320B9" w14:paraId="5FD740E6" w14:textId="77777777" w:rsidTr="007D1A15">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3CC91A17" w14:textId="77777777" w:rsidR="00B43930" w:rsidRPr="00F320B9" w:rsidRDefault="00B43930" w:rsidP="007D1A15">
            <w:pPr>
              <w:pStyle w:val="TableEntry"/>
            </w:pPr>
            <w:r w:rsidRPr="00F320B9">
              <w:t>cm</w:t>
            </w:r>
          </w:p>
        </w:tc>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09FAABD7" w14:textId="77777777" w:rsidR="00B43930" w:rsidRPr="00F320B9" w:rsidRDefault="00B43930" w:rsidP="007D1A15">
            <w:pPr>
              <w:pStyle w:val="TableEntry"/>
            </w:pPr>
            <w:r w:rsidRPr="00F320B9">
              <w:t>Centimeter</w:t>
            </w:r>
          </w:p>
        </w:tc>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709F1585" w14:textId="77777777" w:rsidR="00B43930" w:rsidRPr="00F320B9" w:rsidRDefault="00B43930" w:rsidP="007D1A15">
            <w:pPr>
              <w:pStyle w:val="TableEntry"/>
            </w:pPr>
            <w:r w:rsidRPr="00F320B9">
              <w:t>Centimètre</w:t>
            </w:r>
          </w:p>
        </w:tc>
        <w:tc>
          <w:tcPr>
            <w:tcW w:w="0" w:type="auto"/>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220974EC" w14:textId="77777777" w:rsidR="00B43930" w:rsidRPr="00F320B9" w:rsidRDefault="00B43930" w:rsidP="007D1A15">
            <w:pPr>
              <w:pStyle w:val="TableEntry"/>
            </w:pPr>
            <w:r w:rsidRPr="00F320B9">
              <w:t>UnitsOfMeasureCaseSensitive</w:t>
            </w:r>
          </w:p>
        </w:tc>
      </w:tr>
    </w:tbl>
    <w:p w14:paraId="5FE1961D" w14:textId="77777777" w:rsidR="00B43930" w:rsidRPr="00F320B9" w:rsidRDefault="00B43930" w:rsidP="00DC2E00">
      <w:pPr>
        <w:pStyle w:val="BodyText"/>
      </w:pPr>
    </w:p>
    <w:p w14:paraId="6C48B937" w14:textId="77777777" w:rsidR="00B43930" w:rsidRPr="00F320B9" w:rsidRDefault="00B43930" w:rsidP="00DC2E00">
      <w:pPr>
        <w:rPr>
          <w:i/>
          <w:iCs/>
        </w:rPr>
      </w:pPr>
      <w:r w:rsidRPr="00F320B9">
        <w:rPr>
          <w:i/>
          <w:iCs/>
        </w:rPr>
        <w:t>OBX-11: Observation status</w:t>
      </w:r>
    </w:p>
    <w:p w14:paraId="3CF65549" w14:textId="77777777" w:rsidR="00B43930" w:rsidRPr="00F320B9" w:rsidRDefault="00B43930" w:rsidP="00DC2E00">
      <w:pPr>
        <w:pStyle w:val="BodyText"/>
      </w:pPr>
      <w:r w:rsidRPr="00F320B9">
        <w:t>This field shall contain the observation status. The table below lists values that are usable in the scope of French extensions.</w:t>
      </w:r>
    </w:p>
    <w:p w14:paraId="5132B759" w14:textId="77777777" w:rsidR="00B43930" w:rsidRPr="00F320B9" w:rsidRDefault="00B43930" w:rsidP="00DC2E00">
      <w:pPr>
        <w:pStyle w:val="BodyText"/>
      </w:pPr>
    </w:p>
    <w:tbl>
      <w:tblPr>
        <w:tblW w:w="45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0"/>
        <w:gridCol w:w="4096"/>
        <w:gridCol w:w="3643"/>
      </w:tblGrid>
      <w:tr w:rsidR="00B43930" w:rsidRPr="00F320B9" w14:paraId="2BAAD3D9" w14:textId="77777777" w:rsidTr="007D1A15">
        <w:trPr>
          <w:cantSplit/>
          <w:tblHeader/>
          <w:jc w:val="center"/>
        </w:trPr>
        <w:tc>
          <w:tcPr>
            <w:tcW w:w="562" w:type="pct"/>
            <w:tcBorders>
              <w:top w:val="single" w:sz="8" w:space="0" w:color="000000"/>
              <w:left w:val="single" w:sz="8" w:space="0" w:color="000000"/>
              <w:bottom w:val="single" w:sz="8" w:space="0" w:color="000000"/>
              <w:right w:val="single" w:sz="8" w:space="0" w:color="000000"/>
            </w:tcBorders>
            <w:shd w:val="clear" w:color="auto" w:fill="D9D9D9"/>
            <w:tcMar>
              <w:top w:w="0" w:type="dxa"/>
              <w:left w:w="149" w:type="dxa"/>
              <w:bottom w:w="0" w:type="dxa"/>
              <w:right w:w="149" w:type="dxa"/>
            </w:tcMar>
          </w:tcPr>
          <w:p w14:paraId="21B0A567" w14:textId="77777777" w:rsidR="00B43930" w:rsidRPr="00F320B9" w:rsidRDefault="00B43930" w:rsidP="007D1A15">
            <w:pPr>
              <w:pStyle w:val="TableEntryHeader"/>
            </w:pPr>
            <w:r w:rsidRPr="00F320B9">
              <w:t>Value</w:t>
            </w:r>
          </w:p>
        </w:tc>
        <w:tc>
          <w:tcPr>
            <w:tcW w:w="2349" w:type="pct"/>
            <w:tcBorders>
              <w:top w:val="single" w:sz="8" w:space="0" w:color="000000"/>
              <w:left w:val="single" w:sz="8" w:space="0" w:color="000000"/>
              <w:bottom w:val="single" w:sz="8" w:space="0" w:color="000000"/>
              <w:right w:val="single" w:sz="8" w:space="0" w:color="000000"/>
            </w:tcBorders>
            <w:shd w:val="clear" w:color="auto" w:fill="D9D9D9"/>
            <w:tcMar>
              <w:top w:w="0" w:type="dxa"/>
              <w:left w:w="149" w:type="dxa"/>
              <w:bottom w:w="0" w:type="dxa"/>
              <w:right w:w="149" w:type="dxa"/>
            </w:tcMar>
          </w:tcPr>
          <w:p w14:paraId="10C6329E" w14:textId="77777777" w:rsidR="00B43930" w:rsidRPr="00F320B9" w:rsidRDefault="00B43930" w:rsidP="007D1A15">
            <w:pPr>
              <w:pStyle w:val="TableEntryHeader"/>
            </w:pPr>
            <w:r w:rsidRPr="00F320B9">
              <w:t>Description</w:t>
            </w:r>
          </w:p>
        </w:tc>
        <w:tc>
          <w:tcPr>
            <w:tcW w:w="2089" w:type="pct"/>
            <w:tcBorders>
              <w:top w:val="single" w:sz="8" w:space="0" w:color="000000"/>
              <w:left w:val="single" w:sz="8" w:space="0" w:color="000000"/>
              <w:bottom w:val="single" w:sz="8" w:space="0" w:color="000000"/>
              <w:right w:val="single" w:sz="8" w:space="0" w:color="000000"/>
            </w:tcBorders>
            <w:shd w:val="clear" w:color="auto" w:fill="D9D9D9"/>
            <w:tcMar>
              <w:top w:w="0" w:type="dxa"/>
              <w:left w:w="149" w:type="dxa"/>
              <w:bottom w:w="0" w:type="dxa"/>
              <w:right w:w="149" w:type="dxa"/>
            </w:tcMar>
          </w:tcPr>
          <w:p w14:paraId="1E9094D8" w14:textId="77777777" w:rsidR="00B43930" w:rsidRPr="00F320B9" w:rsidRDefault="00B43930" w:rsidP="007D1A15">
            <w:pPr>
              <w:pStyle w:val="TableEntryHeader"/>
            </w:pPr>
            <w:r w:rsidRPr="00F320B9">
              <w:t>Comments</w:t>
            </w:r>
          </w:p>
        </w:tc>
      </w:tr>
      <w:tr w:rsidR="00B43930" w:rsidRPr="00F320B9" w14:paraId="3089C8F0" w14:textId="77777777" w:rsidTr="007D1A15">
        <w:trPr>
          <w:cantSplit/>
          <w:jc w:val="center"/>
        </w:trPr>
        <w:tc>
          <w:tcPr>
            <w:tcW w:w="562"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538DFA35" w14:textId="77777777" w:rsidR="00B43930" w:rsidRPr="00F320B9" w:rsidRDefault="00B43930" w:rsidP="007D1A15">
            <w:pPr>
              <w:pStyle w:val="TableEntry"/>
            </w:pPr>
            <w:r w:rsidRPr="00F320B9">
              <w:t>R</w:t>
            </w:r>
          </w:p>
        </w:tc>
        <w:tc>
          <w:tcPr>
            <w:tcW w:w="2349"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08C49CF2" w14:textId="77777777" w:rsidR="00B43930" w:rsidRPr="00F320B9" w:rsidRDefault="00B43930" w:rsidP="007D1A15">
            <w:pPr>
              <w:pStyle w:val="TableEntry"/>
            </w:pPr>
            <w:r w:rsidRPr="00F320B9">
              <w:t xml:space="preserve">Filled but unvalidated observation </w:t>
            </w:r>
          </w:p>
        </w:tc>
        <w:tc>
          <w:tcPr>
            <w:tcW w:w="2089"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79C5B3A5" w14:textId="77777777" w:rsidR="00B43930" w:rsidRPr="00F320B9" w:rsidRDefault="00B43930" w:rsidP="007D1A15">
            <w:pPr>
              <w:pStyle w:val="TableEntry"/>
            </w:pPr>
            <w:r w:rsidRPr="00F320B9">
              <w:t>This status shall be used as long as the conveyed observation has been unsafe and has not been validated by the medical staff.</w:t>
            </w:r>
          </w:p>
        </w:tc>
      </w:tr>
      <w:tr w:rsidR="00B43930" w:rsidRPr="00F320B9" w14:paraId="1144AF7D" w14:textId="77777777" w:rsidTr="007D1A15">
        <w:trPr>
          <w:cantSplit/>
          <w:jc w:val="center"/>
        </w:trPr>
        <w:tc>
          <w:tcPr>
            <w:tcW w:w="562"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30EE6CBD" w14:textId="77777777" w:rsidR="00B43930" w:rsidRPr="00F320B9" w:rsidRDefault="00B43930" w:rsidP="007D1A15">
            <w:pPr>
              <w:pStyle w:val="TableEntry"/>
            </w:pPr>
            <w:r w:rsidRPr="00F320B9">
              <w:t>F</w:t>
            </w:r>
          </w:p>
        </w:tc>
        <w:tc>
          <w:tcPr>
            <w:tcW w:w="2349"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45CE686D" w14:textId="77777777" w:rsidR="00B43930" w:rsidRPr="00F320B9" w:rsidRDefault="00B43930" w:rsidP="007D1A15">
            <w:pPr>
              <w:pStyle w:val="TableEntry"/>
            </w:pPr>
            <w:r w:rsidRPr="00F320B9">
              <w:t>Filled and validated observation.</w:t>
            </w:r>
          </w:p>
        </w:tc>
        <w:tc>
          <w:tcPr>
            <w:tcW w:w="2089"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1A88E84E" w14:textId="77777777" w:rsidR="00B43930" w:rsidRPr="00F320B9" w:rsidRDefault="00B43930" w:rsidP="007D1A15">
            <w:pPr>
              <w:pStyle w:val="TableEntry"/>
            </w:pPr>
            <w:r w:rsidRPr="00F320B9">
              <w:t>This status shall be used as long as the conveyed observation has been validated by the medical staff.</w:t>
            </w:r>
          </w:p>
        </w:tc>
      </w:tr>
      <w:tr w:rsidR="00B43930" w:rsidRPr="00F320B9" w14:paraId="014E7CAC" w14:textId="77777777" w:rsidTr="007D1A15">
        <w:trPr>
          <w:cantSplit/>
          <w:jc w:val="center"/>
        </w:trPr>
        <w:tc>
          <w:tcPr>
            <w:tcW w:w="562"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130CF5E7" w14:textId="77777777" w:rsidR="00B43930" w:rsidRPr="00F320B9" w:rsidRDefault="00B43930" w:rsidP="007D1A15">
            <w:pPr>
              <w:pStyle w:val="TableEntry"/>
            </w:pPr>
            <w:r w:rsidRPr="00F320B9">
              <w:t>D</w:t>
            </w:r>
          </w:p>
        </w:tc>
        <w:tc>
          <w:tcPr>
            <w:tcW w:w="2349"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734247D3" w14:textId="77777777" w:rsidR="00B43930" w:rsidRPr="00F320B9" w:rsidRDefault="00B43930" w:rsidP="007D1A15">
            <w:pPr>
              <w:pStyle w:val="TableEntry"/>
            </w:pPr>
            <w:r w:rsidRPr="00F320B9">
              <w:t>Deletes the observation conveyed in the OBX segment.</w:t>
            </w:r>
          </w:p>
        </w:tc>
        <w:tc>
          <w:tcPr>
            <w:tcW w:w="2089" w:type="pct"/>
            <w:tcBorders>
              <w:top w:val="single" w:sz="8" w:space="0" w:color="000000"/>
              <w:left w:val="single" w:sz="8" w:space="0" w:color="000000"/>
              <w:bottom w:val="single" w:sz="8" w:space="0" w:color="000000"/>
              <w:right w:val="single" w:sz="8" w:space="0" w:color="000000"/>
            </w:tcBorders>
            <w:tcMar>
              <w:top w:w="0" w:type="dxa"/>
              <w:left w:w="149" w:type="dxa"/>
              <w:bottom w:w="0" w:type="dxa"/>
              <w:right w:w="149" w:type="dxa"/>
            </w:tcMar>
          </w:tcPr>
          <w:p w14:paraId="50CA7099" w14:textId="2E6124B9" w:rsidR="00B43930" w:rsidRPr="00F320B9" w:rsidRDefault="00B43930" w:rsidP="00B0404E">
            <w:pPr>
              <w:pStyle w:val="TableEntry"/>
            </w:pPr>
            <w:r w:rsidRPr="00F320B9">
              <w:t>This status shall be used when the observation conveyed by the P</w:t>
            </w:r>
            <w:r w:rsidR="00B0404E" w:rsidRPr="00F320B9">
              <w:t>atient Demographics Supplier and</w:t>
            </w:r>
            <w:r w:rsidRPr="00F320B9">
              <w:t xml:space="preserve"> </w:t>
            </w:r>
            <w:r w:rsidR="00B0404E" w:rsidRPr="00F320B9">
              <w:t>Patient Encounter Source A</w:t>
            </w:r>
            <w:r w:rsidRPr="00F320B9">
              <w:t xml:space="preserve">ctors is wrong and must be deleted. This observation shall never be displayed or used by the receiving systems. </w:t>
            </w:r>
          </w:p>
        </w:tc>
      </w:tr>
    </w:tbl>
    <w:p w14:paraId="3B1172DB" w14:textId="77777777" w:rsidR="00B43930" w:rsidRPr="00F320B9" w:rsidRDefault="00B43930" w:rsidP="00DC2E00">
      <w:pPr>
        <w:pStyle w:val="BodyText"/>
      </w:pPr>
    </w:p>
    <w:p w14:paraId="27700105" w14:textId="77777777" w:rsidR="00B43930" w:rsidRPr="00F320B9" w:rsidRDefault="00B43930" w:rsidP="00DC2E00">
      <w:pPr>
        <w:keepNext/>
        <w:rPr>
          <w:i/>
          <w:iCs/>
        </w:rPr>
      </w:pPr>
      <w:r w:rsidRPr="00F320B9">
        <w:rPr>
          <w:i/>
          <w:iCs/>
        </w:rPr>
        <w:t>OBX-11: Observation date/time</w:t>
      </w:r>
    </w:p>
    <w:p w14:paraId="0EE3EA5F" w14:textId="3E853B7D" w:rsidR="00B43930" w:rsidRPr="00F320B9" w:rsidRDefault="00B43930" w:rsidP="00DC2E00">
      <w:pPr>
        <w:pStyle w:val="BodyText"/>
      </w:pPr>
      <w:r w:rsidRPr="00F320B9">
        <w:t xml:space="preserve">This field is required if available among the Patient Demographics Supplier and Patient Encounter Supplier </w:t>
      </w:r>
      <w:r w:rsidR="00B0404E" w:rsidRPr="00F320B9">
        <w:t>A</w:t>
      </w:r>
      <w:r w:rsidRPr="00F320B9">
        <w:t>ctors, which initiate the observation transmission. Observation date &amp; time must be as close as possible to the corresponding measured results. For instance, if the patient’s weight is entered when admitting, the observation date/time will be the one asked the patient, not the entered one.</w:t>
      </w:r>
    </w:p>
    <w:p w14:paraId="58A2F1E9" w14:textId="77777777" w:rsidR="00B43930" w:rsidRPr="00F320B9" w:rsidRDefault="00B43930" w:rsidP="00DC2E00">
      <w:pPr>
        <w:pStyle w:val="BodyText"/>
        <w:rPr>
          <w:iCs/>
        </w:rPr>
      </w:pPr>
    </w:p>
    <w:p w14:paraId="7E2768B5" w14:textId="77777777" w:rsidR="00B43930" w:rsidRPr="00F320B9" w:rsidRDefault="00B43930" w:rsidP="00DC2E00">
      <w:pPr>
        <w:rPr>
          <w:i/>
          <w:iCs/>
        </w:rPr>
      </w:pPr>
      <w:r w:rsidRPr="00F320B9">
        <w:rPr>
          <w:i/>
          <w:iCs/>
        </w:rPr>
        <w:t>OBX-16: Observation manager</w:t>
      </w:r>
    </w:p>
    <w:p w14:paraId="48E8EBA1" w14:textId="77777777" w:rsidR="00B43930" w:rsidRPr="00F320B9" w:rsidRDefault="00B43930" w:rsidP="00DC2E00">
      <w:pPr>
        <w:pStyle w:val="BodyText"/>
      </w:pPr>
      <w:r w:rsidRPr="00F320B9">
        <w:t xml:space="preserve">This field is required. It contains the identity of the person that entered or changed the observation status. For instance, if the patient’s weight is entered at the admission desk, it is conveyed with an “R” status and the observation manager is the enterer. If the patient is weighed within the department, their weight will be conveyed with an “F” status and the observation manager is the medical staff conducting the weighting. </w:t>
      </w:r>
    </w:p>
    <w:p w14:paraId="2AA44D57" w14:textId="77777777" w:rsidR="00B43930" w:rsidRPr="00F320B9" w:rsidRDefault="00B43930" w:rsidP="00CE0F24">
      <w:pPr>
        <w:pStyle w:val="Heading3"/>
        <w:numPr>
          <w:ilvl w:val="0"/>
          <w:numId w:val="0"/>
        </w:numPr>
        <w:rPr>
          <w:bCs/>
          <w:noProof w:val="0"/>
        </w:rPr>
      </w:pPr>
      <w:bookmarkStart w:id="228" w:name="_Toc416685650"/>
      <w:bookmarkStart w:id="229" w:name="_Toc416685819"/>
      <w:bookmarkStart w:id="230" w:name="_Toc416685920"/>
      <w:bookmarkStart w:id="231" w:name="_Toc425418286"/>
      <w:bookmarkStart w:id="232" w:name="_Toc518908059"/>
      <w:r w:rsidRPr="00F320B9">
        <w:rPr>
          <w:bCs/>
          <w:noProof w:val="0"/>
        </w:rPr>
        <w:t xml:space="preserve">4.1.3 Requirements on PAM </w:t>
      </w:r>
      <w:bookmarkEnd w:id="228"/>
      <w:bookmarkEnd w:id="229"/>
      <w:bookmarkEnd w:id="230"/>
      <w:r w:rsidRPr="00F320B9">
        <w:rPr>
          <w:bCs/>
          <w:noProof w:val="0"/>
        </w:rPr>
        <w:t>Profile</w:t>
      </w:r>
      <w:bookmarkEnd w:id="231"/>
      <w:bookmarkEnd w:id="232"/>
      <w:r w:rsidRPr="00F320B9">
        <w:rPr>
          <w:bCs/>
          <w:noProof w:val="0"/>
        </w:rPr>
        <w:t xml:space="preserve"> </w:t>
      </w:r>
    </w:p>
    <w:p w14:paraId="7C37D1E0" w14:textId="79F645DE" w:rsidR="00B43930" w:rsidRPr="00F320B9" w:rsidRDefault="00B43930" w:rsidP="00CE0F24">
      <w:pPr>
        <w:pStyle w:val="Heading4"/>
        <w:numPr>
          <w:ilvl w:val="0"/>
          <w:numId w:val="0"/>
        </w:numPr>
        <w:rPr>
          <w:bCs/>
          <w:noProof w:val="0"/>
        </w:rPr>
      </w:pPr>
      <w:bookmarkStart w:id="233" w:name="_Toc416685651"/>
      <w:bookmarkStart w:id="234" w:name="_Toc416685820"/>
      <w:bookmarkStart w:id="235" w:name="_Toc416685921"/>
      <w:bookmarkStart w:id="236" w:name="_Toc425418287"/>
      <w:bookmarkStart w:id="237" w:name="_Toc518908060"/>
      <w:r w:rsidRPr="00F320B9">
        <w:rPr>
          <w:bCs/>
          <w:noProof w:val="0"/>
        </w:rPr>
        <w:t>4.1.3.1</w:t>
      </w:r>
      <w:r w:rsidR="00FD2BF9" w:rsidRPr="00F320B9">
        <w:rPr>
          <w:bCs/>
          <w:noProof w:val="0"/>
        </w:rPr>
        <w:t xml:space="preserve"> </w:t>
      </w:r>
      <w:r w:rsidRPr="00F320B9">
        <w:rPr>
          <w:bCs/>
          <w:noProof w:val="0"/>
        </w:rPr>
        <w:t>Minimal common data model</w:t>
      </w:r>
      <w:bookmarkEnd w:id="233"/>
      <w:bookmarkEnd w:id="234"/>
      <w:bookmarkEnd w:id="235"/>
      <w:bookmarkEnd w:id="236"/>
      <w:bookmarkEnd w:id="237"/>
    </w:p>
    <w:p w14:paraId="047B8553" w14:textId="77E353AD" w:rsidR="00B43930" w:rsidRPr="00F320B9" w:rsidRDefault="00B43930" w:rsidP="00DC2E00">
      <w:pPr>
        <w:pStyle w:val="BodyText"/>
      </w:pPr>
      <w:r w:rsidRPr="00F320B9">
        <w:t xml:space="preserve">The </w:t>
      </w:r>
      <w:r w:rsidR="007817A8" w:rsidRPr="00F320B9">
        <w:t>f</w:t>
      </w:r>
      <w:r w:rsidRPr="00F320B9">
        <w:t>igure below shows an assumption of the minimal data model established by the PAM Profile in its French extension. The HL7 v2.5 segments or parts of segments that carry this item are highlighted in blue.</w:t>
      </w:r>
    </w:p>
    <w:p w14:paraId="11B679E0" w14:textId="77777777" w:rsidR="007817A8" w:rsidRPr="00F320B9" w:rsidRDefault="007817A8" w:rsidP="00DC2E00">
      <w:pPr>
        <w:pStyle w:val="BodyText"/>
      </w:pPr>
    </w:p>
    <w:p w14:paraId="6A4DDE57" w14:textId="77777777" w:rsidR="004B110D" w:rsidRPr="00F320B9" w:rsidRDefault="004D489F" w:rsidP="00DC2E00">
      <w:pPr>
        <w:pStyle w:val="BodyText"/>
        <w:jc w:val="center"/>
      </w:pPr>
      <w:r w:rsidRPr="00F320B9">
        <w:rPr>
          <w:noProof/>
        </w:rPr>
        <w:drawing>
          <wp:inline distT="0" distB="0" distL="0" distR="0" wp14:anchorId="5E9AE087" wp14:editId="76A48FDA">
            <wp:extent cx="5106670" cy="3787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06670" cy="3787140"/>
                    </a:xfrm>
                    <a:prstGeom prst="rect">
                      <a:avLst/>
                    </a:prstGeom>
                    <a:noFill/>
                    <a:ln>
                      <a:noFill/>
                    </a:ln>
                  </pic:spPr>
                </pic:pic>
              </a:graphicData>
            </a:graphic>
          </wp:inline>
        </w:drawing>
      </w:r>
    </w:p>
    <w:p w14:paraId="206E4D1C" w14:textId="4D7E550B" w:rsidR="00B43930" w:rsidRPr="00F320B9" w:rsidRDefault="004B110D" w:rsidP="00CE0F24">
      <w:pPr>
        <w:pStyle w:val="FigureTitle"/>
      </w:pPr>
      <w:r w:rsidRPr="00F320B9">
        <w:t>Figure 4.1.3.1-1</w:t>
      </w:r>
      <w:r w:rsidR="00C1446B" w:rsidRPr="00F320B9">
        <w:t>:</w:t>
      </w:r>
      <w:r w:rsidRPr="00F320B9">
        <w:t xml:space="preserve">  PAM French Extension Data Model</w:t>
      </w:r>
    </w:p>
    <w:p w14:paraId="4290F0A1" w14:textId="77777777" w:rsidR="00B43930" w:rsidRPr="00F320B9" w:rsidRDefault="00B43930" w:rsidP="00DC2E00">
      <w:pPr>
        <w:pStyle w:val="Note"/>
      </w:pPr>
      <w:r w:rsidRPr="00F320B9">
        <w:t>1</w:t>
      </w:r>
      <w:r w:rsidRPr="00F320B9">
        <w:rPr>
          <w:vertAlign w:val="superscript"/>
        </w:rPr>
        <w:t>st</w:t>
      </w:r>
      <w:r w:rsidRPr="00F320B9">
        <w:t xml:space="preserve"> note: many systems have a 1-by-1 correspondence between visit and patient account. Other systems may need to bring together several visits in a single patient account. That doesn’t affect the charging process that can bundle or not visits on a single invoice, or by contrast divides a visit into several intermediary invoices. A system that merely manages an identifier, common to the visit and the patient account, will provide this identifier both in the PV1-19 and in the PID-18.</w:t>
      </w:r>
    </w:p>
    <w:p w14:paraId="4D6C38F0" w14:textId="3EC61FDD" w:rsidR="00B43930" w:rsidRPr="00F320B9" w:rsidRDefault="00B43930" w:rsidP="00DC2E00">
      <w:pPr>
        <w:pStyle w:val="Note"/>
      </w:pPr>
      <w:r w:rsidRPr="00F320B9">
        <w:t>2</w:t>
      </w:r>
      <w:r w:rsidRPr="00F320B9">
        <w:rPr>
          <w:vertAlign w:val="superscript"/>
        </w:rPr>
        <w:t>nd</w:t>
      </w:r>
      <w:r w:rsidRPr="00F320B9">
        <w:t xml:space="preserve"> note – reminder: a movement is a time and date stamped event that sets a change in the patient’s situation: a change in the functional unit’s responsibility, of bed, of medico-price discipline and so on. The sequence of movements that make up a visit defines a sequence of take-over situations periods</w:t>
      </w:r>
      <w:r w:rsidR="00B0404E" w:rsidRPr="00F320B9">
        <w:t xml:space="preserve"> </w:t>
      </w:r>
      <w:r w:rsidRPr="00F320B9">
        <w:t>(</w:t>
      </w:r>
      <w:r w:rsidR="00B0404E" w:rsidRPr="00F320B9">
        <w:t>s</w:t>
      </w:r>
      <w:r w:rsidRPr="00F320B9">
        <w:t xml:space="preserve">ee </w:t>
      </w:r>
      <w:r w:rsidR="00B0404E" w:rsidRPr="00F320B9">
        <w:t>S</w:t>
      </w:r>
      <w:r w:rsidRPr="00F320B9">
        <w:t>ection 5.1.4</w:t>
      </w:r>
      <w:r w:rsidR="00B0404E" w:rsidRPr="00F320B9">
        <w:t xml:space="preserve"> below</w:t>
      </w:r>
      <w:r w:rsidRPr="00F320B9">
        <w:t>).</w:t>
      </w:r>
    </w:p>
    <w:p w14:paraId="4BD130F8" w14:textId="77777777" w:rsidR="00B43930" w:rsidRPr="00F320B9" w:rsidRDefault="00B43930" w:rsidP="00CE0F24">
      <w:pPr>
        <w:pStyle w:val="Heading5"/>
        <w:numPr>
          <w:ilvl w:val="0"/>
          <w:numId w:val="0"/>
        </w:numPr>
        <w:rPr>
          <w:bCs/>
          <w:noProof w:val="0"/>
        </w:rPr>
      </w:pPr>
      <w:bookmarkStart w:id="238" w:name="_Toc416685652"/>
      <w:bookmarkStart w:id="239" w:name="_Toc416685821"/>
      <w:bookmarkStart w:id="240" w:name="_Toc416685922"/>
      <w:bookmarkStart w:id="241" w:name="_Toc425418288"/>
      <w:bookmarkStart w:id="242" w:name="_Toc518908061"/>
      <w:r w:rsidRPr="00F320B9">
        <w:rPr>
          <w:bCs/>
          <w:noProof w:val="0"/>
        </w:rPr>
        <w:t>4.1.3.1.1 The Functional Unit (FU) or Ward</w:t>
      </w:r>
      <w:bookmarkEnd w:id="238"/>
      <w:bookmarkEnd w:id="239"/>
      <w:bookmarkEnd w:id="240"/>
      <w:bookmarkEnd w:id="241"/>
      <w:bookmarkEnd w:id="242"/>
      <w:r w:rsidRPr="00F320B9">
        <w:rPr>
          <w:bCs/>
          <w:noProof w:val="0"/>
        </w:rPr>
        <w:t xml:space="preserve"> </w:t>
      </w:r>
      <w:r w:rsidRPr="00F320B9">
        <w:rPr>
          <w:bCs/>
          <w:noProof w:val="0"/>
        </w:rPr>
        <w:tab/>
      </w:r>
    </w:p>
    <w:p w14:paraId="33507582" w14:textId="5BEDFBE4" w:rsidR="00B43930" w:rsidRPr="00F320B9" w:rsidRDefault="00B50EB4" w:rsidP="00DC2E00">
      <w:pPr>
        <w:pStyle w:val="BodyText"/>
      </w:pPr>
      <w:r w:rsidRPr="00F320B9">
        <w:t>The [</w:t>
      </w:r>
      <w:r w:rsidR="00B43930" w:rsidRPr="00F320B9">
        <w:t>ITI-31</w:t>
      </w:r>
      <w:r w:rsidRPr="00F320B9">
        <w:t>]</w:t>
      </w:r>
      <w:r w:rsidR="00B43930" w:rsidRPr="00F320B9">
        <w:t xml:space="preserve"> “Encounter Management” transaction’s French extension is based on using features from the functional unit (FU) that is responsible for the patient’s care into the healthcare facility. In the United States however, responsibility for the patient is very often related to the attending doctor, in France responsibility is related to the functional unit (ward).</w:t>
      </w:r>
    </w:p>
    <w:p w14:paraId="30B8C6C8" w14:textId="77777777" w:rsidR="00B43930" w:rsidRPr="00F320B9" w:rsidRDefault="00B43930" w:rsidP="00DC2E00">
      <w:pPr>
        <w:pStyle w:val="BodyText"/>
      </w:pPr>
      <w:r w:rsidRPr="00F320B9">
        <w:t xml:space="preserve">According to the Technical Agency for Hospital computerization (ATIH), which refers to the issue 83/8 bis of “Le Bulletin Officiel”, the functional unit is the smallest one that fits management constraints, that has a simultaneous homogeneous medical activity on the following axes: </w:t>
      </w:r>
    </w:p>
    <w:p w14:paraId="3BAEB63B" w14:textId="77777777" w:rsidR="00B43930" w:rsidRPr="00F320B9" w:rsidRDefault="00B43930" w:rsidP="004D489F">
      <w:pPr>
        <w:pStyle w:val="ListBullet2"/>
        <w:numPr>
          <w:ilvl w:val="0"/>
          <w:numId w:val="14"/>
        </w:numPr>
      </w:pPr>
      <w:r w:rsidRPr="00F320B9">
        <w:t xml:space="preserve">Geographical, </w:t>
      </w:r>
    </w:p>
    <w:p w14:paraId="3891CB87" w14:textId="77777777" w:rsidR="00B43930" w:rsidRPr="00F320B9" w:rsidRDefault="00B43930" w:rsidP="004D489F">
      <w:pPr>
        <w:pStyle w:val="ListBullet2"/>
        <w:numPr>
          <w:ilvl w:val="0"/>
          <w:numId w:val="14"/>
        </w:numPr>
      </w:pPr>
      <w:r w:rsidRPr="00F320B9">
        <w:t>Responsibility (medical/care)</w:t>
      </w:r>
    </w:p>
    <w:p w14:paraId="4C39C891" w14:textId="77777777" w:rsidR="00B43930" w:rsidRPr="00F320B9" w:rsidRDefault="00B43930" w:rsidP="004D489F">
      <w:pPr>
        <w:pStyle w:val="ListBullet2"/>
        <w:numPr>
          <w:ilvl w:val="0"/>
          <w:numId w:val="14"/>
        </w:numPr>
      </w:pPr>
      <w:r w:rsidRPr="00F320B9">
        <w:t xml:space="preserve"> And for a certain kind of activity (ex: inpatient hospitalization/hospitalization day-care).</w:t>
      </w:r>
    </w:p>
    <w:p w14:paraId="5FD04A4D" w14:textId="77777777" w:rsidR="00B43930" w:rsidRPr="00F320B9" w:rsidRDefault="00B43930" w:rsidP="00DC2E00">
      <w:pPr>
        <w:pStyle w:val="BodyText"/>
      </w:pPr>
      <w:r w:rsidRPr="00F320B9">
        <w:t>Thus, the functional unit allows deducing the various natures of patient management as well as the different kinds of hospitalization the patient may require in the healthcare facility.</w:t>
      </w:r>
    </w:p>
    <w:p w14:paraId="54BF4DD4" w14:textId="77777777" w:rsidR="00B43930" w:rsidRPr="00F320B9" w:rsidRDefault="00B43930" w:rsidP="00DC2E00">
      <w:pPr>
        <w:pStyle w:val="BodyText"/>
      </w:pPr>
      <w:r w:rsidRPr="00F320B9">
        <w:t>A patient may be under the responsibility of several functional units (up to three), which are medical ward, nursing ward and housing ward responsibilities: for instance the patient may be located in a housing ward different from the medical ward responsible of his treatment.</w:t>
      </w:r>
    </w:p>
    <w:p w14:paraId="4A19A065" w14:textId="77777777" w:rsidR="00B43930" w:rsidRPr="00F320B9" w:rsidRDefault="00B43930" w:rsidP="00DC2E00">
      <w:pPr>
        <w:pStyle w:val="BodyText"/>
      </w:pPr>
      <w:r w:rsidRPr="00F320B9">
        <w:t>Fee conditions for the patient’s hospital stay or visit, which are generally tightly related to the medical ward in charge of the patient, may be subject to a specific scale taking into account particular medical treatments or accommodation policies. These specific features lead us to distinguish between general fee conditions of the care unit medically in charge of the patient from fee conditions that are actually applicable to the patient’s stay within this unit.</w:t>
      </w:r>
    </w:p>
    <w:p w14:paraId="542B2F7D" w14:textId="51C143BD" w:rsidR="00B43930" w:rsidRPr="00F320B9" w:rsidRDefault="00B43930" w:rsidP="00CE0F24">
      <w:pPr>
        <w:pStyle w:val="Heading5"/>
        <w:numPr>
          <w:ilvl w:val="0"/>
          <w:numId w:val="0"/>
        </w:numPr>
        <w:rPr>
          <w:bCs/>
          <w:noProof w:val="0"/>
        </w:rPr>
      </w:pPr>
      <w:bookmarkStart w:id="243" w:name="_Toc416685653"/>
      <w:bookmarkStart w:id="244" w:name="_Toc416685822"/>
      <w:bookmarkStart w:id="245" w:name="_Toc416685923"/>
      <w:bookmarkStart w:id="246" w:name="_Toc425418289"/>
      <w:bookmarkStart w:id="247" w:name="_Toc518908062"/>
      <w:r w:rsidRPr="00F320B9">
        <w:rPr>
          <w:bCs/>
          <w:noProof w:val="0"/>
        </w:rPr>
        <w:t>4.1.3.1.2</w:t>
      </w:r>
      <w:r w:rsidR="007817A8" w:rsidRPr="00F320B9">
        <w:rPr>
          <w:bCs/>
          <w:noProof w:val="0"/>
        </w:rPr>
        <w:t xml:space="preserve"> </w:t>
      </w:r>
      <w:r w:rsidRPr="00F320B9">
        <w:rPr>
          <w:bCs/>
          <w:noProof w:val="0"/>
        </w:rPr>
        <w:t>The concept of patient account (informative)</w:t>
      </w:r>
      <w:bookmarkEnd w:id="243"/>
      <w:bookmarkEnd w:id="244"/>
      <w:bookmarkEnd w:id="245"/>
      <w:bookmarkEnd w:id="246"/>
      <w:bookmarkEnd w:id="247"/>
    </w:p>
    <w:p w14:paraId="17C99E5D" w14:textId="77777777" w:rsidR="00B43930" w:rsidRPr="00F320B9" w:rsidRDefault="00B43930" w:rsidP="00DC2E00">
      <w:pPr>
        <w:pStyle w:val="BodyText"/>
      </w:pPr>
      <w:r w:rsidRPr="00F320B9">
        <w:t>The patient account records each and every medical act, product or attention dispensed to the patient in a specific visit in order to allow charging process.</w:t>
      </w:r>
    </w:p>
    <w:p w14:paraId="2CCD01FF" w14:textId="77777777" w:rsidR="00B43930" w:rsidRPr="00F320B9" w:rsidRDefault="00B43930" w:rsidP="00DC2E00">
      <w:pPr>
        <w:pStyle w:val="BodyText"/>
      </w:pPr>
      <w:r w:rsidRPr="00F320B9">
        <w:t>A patient account can span more than one enterprise visit.</w:t>
      </w:r>
    </w:p>
    <w:p w14:paraId="4FD24D8E" w14:textId="301E2015" w:rsidR="00B43930" w:rsidRPr="00F320B9" w:rsidRDefault="00B43930" w:rsidP="00DC2E00">
      <w:pPr>
        <w:pStyle w:val="BodyText"/>
      </w:pPr>
      <w:r w:rsidRPr="00F320B9">
        <w:t xml:space="preserve">In the </w:t>
      </w:r>
      <w:r w:rsidR="00B50EB4" w:rsidRPr="00F320B9">
        <w:t>[</w:t>
      </w:r>
      <w:r w:rsidRPr="00F320B9">
        <w:t>ITI-31</w:t>
      </w:r>
      <w:r w:rsidR="00B50EB4" w:rsidRPr="00F320B9">
        <w:t>]</w:t>
      </w:r>
      <w:r w:rsidRPr="00F320B9">
        <w:t xml:space="preserve"> </w:t>
      </w:r>
      <w:r w:rsidR="00B50EB4" w:rsidRPr="00F320B9">
        <w:t>t</w:t>
      </w:r>
      <w:r w:rsidRPr="00F320B9">
        <w:t>ransaction messages, the PID-18 field represents the account number.</w:t>
      </w:r>
    </w:p>
    <w:p w14:paraId="51F62A16" w14:textId="7E509D6C" w:rsidR="00B43930" w:rsidRPr="00F320B9" w:rsidRDefault="00B43930" w:rsidP="00CE0F24">
      <w:pPr>
        <w:pStyle w:val="Heading5"/>
        <w:numPr>
          <w:ilvl w:val="0"/>
          <w:numId w:val="0"/>
        </w:numPr>
        <w:rPr>
          <w:bCs/>
          <w:noProof w:val="0"/>
        </w:rPr>
      </w:pPr>
      <w:bookmarkStart w:id="248" w:name="_Toc416685654"/>
      <w:bookmarkStart w:id="249" w:name="_Toc416685823"/>
      <w:bookmarkStart w:id="250" w:name="_Toc416685924"/>
      <w:bookmarkStart w:id="251" w:name="_Toc425418290"/>
      <w:bookmarkStart w:id="252" w:name="_Toc518908063"/>
      <w:r w:rsidRPr="00F320B9">
        <w:rPr>
          <w:bCs/>
          <w:noProof w:val="0"/>
        </w:rPr>
        <w:t>4.1.3.1.3</w:t>
      </w:r>
      <w:r w:rsidR="007817A8" w:rsidRPr="00F320B9">
        <w:rPr>
          <w:bCs/>
          <w:noProof w:val="0"/>
        </w:rPr>
        <w:t xml:space="preserve"> </w:t>
      </w:r>
      <w:r w:rsidRPr="00F320B9">
        <w:rPr>
          <w:bCs/>
          <w:noProof w:val="0"/>
        </w:rPr>
        <w:t>The concept of visit/encounter</w:t>
      </w:r>
      <w:bookmarkEnd w:id="248"/>
      <w:bookmarkEnd w:id="249"/>
      <w:bookmarkEnd w:id="250"/>
      <w:bookmarkEnd w:id="251"/>
      <w:bookmarkEnd w:id="252"/>
    </w:p>
    <w:p w14:paraId="6BB95E3D" w14:textId="77777777" w:rsidR="00B43930" w:rsidRPr="00F320B9" w:rsidRDefault="00B43930" w:rsidP="00DC2E00">
      <w:pPr>
        <w:pStyle w:val="BodyText"/>
      </w:pPr>
      <w:r w:rsidRPr="00F320B9">
        <w:t>The word of “venue” in French transposes, for the French healthcare facilities, the notions of “visit” and “encounter” managed by the HL7 standards.</w:t>
      </w:r>
    </w:p>
    <w:p w14:paraId="4161389B" w14:textId="1847EEF9" w:rsidR="00B43930" w:rsidRPr="00F320B9" w:rsidRDefault="00B43930" w:rsidP="00DC2E00">
      <w:pPr>
        <w:pStyle w:val="BodyText"/>
      </w:pPr>
      <w:r w:rsidRPr="00F320B9">
        <w:t xml:space="preserve">In the </w:t>
      </w:r>
      <w:r w:rsidR="004E60A0">
        <w:t>[</w:t>
      </w:r>
      <w:r w:rsidRPr="00F320B9">
        <w:t>ITI-31</w:t>
      </w:r>
      <w:r w:rsidR="004E60A0">
        <w:t>]</w:t>
      </w:r>
      <w:r w:rsidRPr="00F320B9">
        <w:t xml:space="preserve"> </w:t>
      </w:r>
      <w:r w:rsidR="004E60A0">
        <w:t>t</w:t>
      </w:r>
      <w:r w:rsidRPr="00F320B9">
        <w:t>ransaction messages, the PV1-19 field represents the “visit number”.</w:t>
      </w:r>
    </w:p>
    <w:p w14:paraId="49C56242" w14:textId="77777777" w:rsidR="00B43930" w:rsidRPr="00F320B9" w:rsidRDefault="00B43930" w:rsidP="00DC2E00">
      <w:pPr>
        <w:pStyle w:val="BodyText"/>
      </w:pPr>
      <w:r w:rsidRPr="00F320B9">
        <w:t>A visit is defined as an inpatient or outpatient encounter in the healthcare enterprise. The visit number identifies the time period during which the patient is taken care of by the enterprise and physically present in the enterprise (outpatient encounter, inpatient encounter, or its extensions such as home care, placement in a hosting family…). However, short absences of the patient may happen during this time period. These temporary absences, dealt with by trigger events such as “Leave of absence” (A21, A22, A51, A52…), do not terminate the visit.</w:t>
      </w:r>
    </w:p>
    <w:p w14:paraId="3457508C" w14:textId="77777777" w:rsidR="00B43930" w:rsidRPr="00F320B9" w:rsidRDefault="00B43930" w:rsidP="00DC2E00">
      <w:pPr>
        <w:pStyle w:val="BodyText"/>
      </w:pPr>
      <w:r w:rsidRPr="00F320B9">
        <w:t>The visit is related to a patient account assigned to any acts, products and services delivered to the patient in the context of this visit.</w:t>
      </w:r>
    </w:p>
    <w:p w14:paraId="14B9EB25" w14:textId="77777777" w:rsidR="00B43930" w:rsidRPr="00F320B9" w:rsidRDefault="00B43930" w:rsidP="00DC2E00">
      <w:pPr>
        <w:pStyle w:val="BodyText"/>
      </w:pPr>
      <w:r w:rsidRPr="00F320B9">
        <w:t>For inpatients, a visit can span more than one movement.</w:t>
      </w:r>
    </w:p>
    <w:p w14:paraId="3B7EAD94" w14:textId="75B42A6C" w:rsidR="00B43930" w:rsidRPr="00F320B9" w:rsidRDefault="00B43930" w:rsidP="00CE0F24">
      <w:pPr>
        <w:pStyle w:val="Heading5"/>
        <w:numPr>
          <w:ilvl w:val="0"/>
          <w:numId w:val="0"/>
        </w:numPr>
        <w:rPr>
          <w:bCs/>
          <w:noProof w:val="0"/>
        </w:rPr>
      </w:pPr>
      <w:bookmarkStart w:id="253" w:name="_Toc416685655"/>
      <w:bookmarkStart w:id="254" w:name="_Toc416685824"/>
      <w:bookmarkStart w:id="255" w:name="_Toc416685925"/>
      <w:bookmarkStart w:id="256" w:name="_Toc425418291"/>
      <w:bookmarkStart w:id="257" w:name="_Toc518908064"/>
      <w:r w:rsidRPr="00F320B9">
        <w:rPr>
          <w:bCs/>
          <w:noProof w:val="0"/>
        </w:rPr>
        <w:t>4.1.3.1.4</w:t>
      </w:r>
      <w:r w:rsidR="007817A8" w:rsidRPr="00F320B9">
        <w:rPr>
          <w:bCs/>
          <w:noProof w:val="0"/>
        </w:rPr>
        <w:t xml:space="preserve"> </w:t>
      </w:r>
      <w:r w:rsidRPr="00F320B9">
        <w:rPr>
          <w:bCs/>
          <w:noProof w:val="0"/>
        </w:rPr>
        <w:t>The concept of movement</w:t>
      </w:r>
      <w:bookmarkEnd w:id="253"/>
      <w:bookmarkEnd w:id="254"/>
      <w:bookmarkEnd w:id="255"/>
      <w:bookmarkEnd w:id="256"/>
      <w:bookmarkEnd w:id="257"/>
    </w:p>
    <w:p w14:paraId="05D5D705" w14:textId="387FFE1E" w:rsidR="00B43930" w:rsidRPr="00F320B9" w:rsidRDefault="00B43930" w:rsidP="00DC2E00">
      <w:pPr>
        <w:pStyle w:val="BodyText"/>
      </w:pPr>
      <w:r w:rsidRPr="00F320B9">
        <w:t>This extension uses the IHE international definition of the “movement” as it appears in ITI TF-2b:</w:t>
      </w:r>
      <w:r w:rsidR="00B50EB4" w:rsidRPr="00F320B9">
        <w:t xml:space="preserve"> </w:t>
      </w:r>
      <w:r w:rsidRPr="00F320B9">
        <w:t>3.31.4.</w:t>
      </w:r>
    </w:p>
    <w:p w14:paraId="77A67C88" w14:textId="77777777" w:rsidR="00B43930" w:rsidRPr="00F320B9" w:rsidRDefault="00B43930" w:rsidP="00DC2E00">
      <w:pPr>
        <w:pStyle w:val="BodyText"/>
      </w:pPr>
      <w:r w:rsidRPr="00F320B9">
        <w:t>A movement is an event describing a change of the situation of the patient in the context of the encounter. This concept encompasses changes such as transfers of patient location, change of patient class, new attending doctor, new consulting doctor, new encounter starting, encounter closing, etc. The concept of Movement is a superset of the HL7 concept of “Transfer”.</w:t>
      </w:r>
    </w:p>
    <w:p w14:paraId="49046391" w14:textId="77777777" w:rsidR="00B43930" w:rsidRPr="00F320B9" w:rsidRDefault="00B43930" w:rsidP="00CE0F24">
      <w:pPr>
        <w:pStyle w:val="Heading4"/>
        <w:numPr>
          <w:ilvl w:val="0"/>
          <w:numId w:val="0"/>
        </w:numPr>
        <w:rPr>
          <w:bCs/>
          <w:noProof w:val="0"/>
        </w:rPr>
      </w:pPr>
      <w:bookmarkStart w:id="258" w:name="_Toc416685656"/>
      <w:bookmarkStart w:id="259" w:name="_Toc416685825"/>
      <w:bookmarkStart w:id="260" w:name="_Toc416685926"/>
      <w:bookmarkStart w:id="261" w:name="_Toc425418292"/>
      <w:bookmarkStart w:id="262" w:name="_Toc518908065"/>
      <w:r w:rsidRPr="00F320B9">
        <w:rPr>
          <w:bCs/>
          <w:noProof w:val="0"/>
        </w:rPr>
        <w:t>4.1.3.2 Actor Requirements for PAM</w:t>
      </w:r>
      <w:bookmarkEnd w:id="258"/>
      <w:bookmarkEnd w:id="259"/>
      <w:bookmarkEnd w:id="260"/>
      <w:bookmarkEnd w:id="261"/>
      <w:bookmarkEnd w:id="262"/>
    </w:p>
    <w:p w14:paraId="09C63AE2" w14:textId="0C203356" w:rsidR="00B43930" w:rsidRPr="00F320B9" w:rsidRDefault="00B43930" w:rsidP="00DC2E00">
      <w:pPr>
        <w:pStyle w:val="TableTitle"/>
      </w:pPr>
      <w:r w:rsidRPr="00F320B9">
        <w:t xml:space="preserve">Table </w:t>
      </w:r>
      <w:r w:rsidR="007817A8" w:rsidRPr="00F320B9">
        <w:t>4.1.3.2-1</w:t>
      </w:r>
      <w:r w:rsidRPr="00F320B9">
        <w:t>: PAM Profile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700"/>
        <w:gridCol w:w="810"/>
        <w:gridCol w:w="1080"/>
        <w:gridCol w:w="1989"/>
      </w:tblGrid>
      <w:tr w:rsidR="00B43930" w:rsidRPr="00F320B9" w14:paraId="30008BAA" w14:textId="77777777" w:rsidTr="002C7E99">
        <w:trPr>
          <w:cantSplit/>
          <w:trHeight w:val="314"/>
          <w:tblHeader/>
          <w:jc w:val="center"/>
        </w:trPr>
        <w:tc>
          <w:tcPr>
            <w:tcW w:w="1899" w:type="dxa"/>
            <w:vMerge w:val="restart"/>
            <w:shd w:val="pct15" w:color="auto" w:fill="FFFFFF"/>
          </w:tcPr>
          <w:p w14:paraId="14CDAE5F" w14:textId="77777777" w:rsidR="00B43930" w:rsidRPr="00F320B9" w:rsidRDefault="00B43930" w:rsidP="007D1A15">
            <w:pPr>
              <w:pStyle w:val="TableEntryHeader"/>
            </w:pPr>
            <w:r w:rsidRPr="00F320B9">
              <w:t>Actors</w:t>
            </w:r>
          </w:p>
        </w:tc>
        <w:tc>
          <w:tcPr>
            <w:tcW w:w="2700" w:type="dxa"/>
            <w:vMerge w:val="restart"/>
            <w:shd w:val="pct15" w:color="auto" w:fill="FFFFFF"/>
          </w:tcPr>
          <w:p w14:paraId="31A723D1" w14:textId="77777777" w:rsidR="00B43930" w:rsidRPr="00F320B9" w:rsidRDefault="00B43930" w:rsidP="007D1A15">
            <w:pPr>
              <w:pStyle w:val="TableEntryHeader"/>
            </w:pPr>
            <w:r w:rsidRPr="00F320B9">
              <w:t>Option</w:t>
            </w:r>
          </w:p>
        </w:tc>
        <w:tc>
          <w:tcPr>
            <w:tcW w:w="1890" w:type="dxa"/>
            <w:gridSpan w:val="2"/>
            <w:shd w:val="pct15" w:color="auto" w:fill="FFFFFF"/>
          </w:tcPr>
          <w:p w14:paraId="7415D054" w14:textId="77777777" w:rsidR="00B43930" w:rsidRPr="00F320B9" w:rsidRDefault="00B43930" w:rsidP="007D1A15">
            <w:pPr>
              <w:pStyle w:val="TableEntryHeader"/>
            </w:pPr>
            <w:r w:rsidRPr="00F320B9">
              <w:t>Optionality</w:t>
            </w:r>
          </w:p>
        </w:tc>
        <w:tc>
          <w:tcPr>
            <w:tcW w:w="1989" w:type="dxa"/>
            <w:vMerge w:val="restart"/>
            <w:shd w:val="pct15" w:color="auto" w:fill="FFFFFF"/>
          </w:tcPr>
          <w:p w14:paraId="03E62AB1" w14:textId="77777777" w:rsidR="00B43930" w:rsidRPr="00F320B9" w:rsidRDefault="00B43930" w:rsidP="007D1A15">
            <w:pPr>
              <w:pStyle w:val="TableEntryHeader"/>
            </w:pPr>
            <w:r w:rsidRPr="00F320B9">
              <w:t>Reference</w:t>
            </w:r>
          </w:p>
        </w:tc>
      </w:tr>
      <w:tr w:rsidR="00B43930" w:rsidRPr="00F320B9" w14:paraId="1002EF6D" w14:textId="77777777" w:rsidTr="002C7E99">
        <w:trPr>
          <w:cantSplit/>
          <w:trHeight w:val="313"/>
          <w:tblHeader/>
          <w:jc w:val="center"/>
        </w:trPr>
        <w:tc>
          <w:tcPr>
            <w:tcW w:w="1899" w:type="dxa"/>
            <w:vMerge/>
            <w:shd w:val="pct15" w:color="auto" w:fill="FFFFFF"/>
          </w:tcPr>
          <w:p w14:paraId="1FFAB78D" w14:textId="77777777" w:rsidR="00B43930" w:rsidRPr="00F320B9" w:rsidRDefault="00B43930" w:rsidP="007D1A15">
            <w:pPr>
              <w:pStyle w:val="TableEntryHeader"/>
            </w:pPr>
          </w:p>
        </w:tc>
        <w:tc>
          <w:tcPr>
            <w:tcW w:w="2700" w:type="dxa"/>
            <w:vMerge/>
            <w:shd w:val="pct15" w:color="auto" w:fill="FFFFFF"/>
          </w:tcPr>
          <w:p w14:paraId="706057F0" w14:textId="77777777" w:rsidR="00B43930" w:rsidRPr="00F320B9" w:rsidRDefault="00B43930" w:rsidP="007D1A15">
            <w:pPr>
              <w:pStyle w:val="TableEntryHeader"/>
            </w:pPr>
          </w:p>
        </w:tc>
        <w:tc>
          <w:tcPr>
            <w:tcW w:w="810" w:type="dxa"/>
            <w:shd w:val="pct15" w:color="auto" w:fill="FFFFFF"/>
          </w:tcPr>
          <w:p w14:paraId="3B1A8979" w14:textId="77777777" w:rsidR="00B43930" w:rsidRPr="00F320B9" w:rsidRDefault="00B43930" w:rsidP="007D1A15">
            <w:pPr>
              <w:pStyle w:val="TableEntryHeader"/>
            </w:pPr>
            <w:r w:rsidRPr="00F320B9">
              <w:t>Intl</w:t>
            </w:r>
          </w:p>
        </w:tc>
        <w:tc>
          <w:tcPr>
            <w:tcW w:w="1080" w:type="dxa"/>
            <w:shd w:val="pct15" w:color="auto" w:fill="FFFFFF"/>
          </w:tcPr>
          <w:p w14:paraId="0418C765" w14:textId="77777777" w:rsidR="00B43930" w:rsidRPr="00F320B9" w:rsidRDefault="00B43930" w:rsidP="007D1A15">
            <w:pPr>
              <w:pStyle w:val="TableEntryHeader"/>
            </w:pPr>
            <w:r w:rsidRPr="00F320B9">
              <w:t>French</w:t>
            </w:r>
          </w:p>
        </w:tc>
        <w:tc>
          <w:tcPr>
            <w:tcW w:w="1989" w:type="dxa"/>
            <w:vMerge/>
            <w:shd w:val="pct15" w:color="auto" w:fill="FFFFFF"/>
          </w:tcPr>
          <w:p w14:paraId="45A61867" w14:textId="77777777" w:rsidR="00B43930" w:rsidRPr="00F320B9" w:rsidRDefault="00B43930" w:rsidP="007D1A15">
            <w:pPr>
              <w:pStyle w:val="TableEntryHeader"/>
            </w:pPr>
          </w:p>
        </w:tc>
      </w:tr>
      <w:tr w:rsidR="00B43930" w:rsidRPr="00F320B9" w14:paraId="7F2322ED" w14:textId="77777777" w:rsidTr="002C7E99">
        <w:trPr>
          <w:cantSplit/>
          <w:jc w:val="center"/>
        </w:trPr>
        <w:tc>
          <w:tcPr>
            <w:tcW w:w="1899" w:type="dxa"/>
            <w:vMerge w:val="restart"/>
          </w:tcPr>
          <w:p w14:paraId="5BA7F16D" w14:textId="77777777" w:rsidR="00B43930" w:rsidRPr="00F320B9" w:rsidRDefault="00B43930" w:rsidP="007D1A15">
            <w:pPr>
              <w:pStyle w:val="TableEntry"/>
            </w:pPr>
            <w:r w:rsidRPr="00F320B9">
              <w:t>Patient Demographics Supplier</w:t>
            </w:r>
          </w:p>
        </w:tc>
        <w:tc>
          <w:tcPr>
            <w:tcW w:w="2700" w:type="dxa"/>
          </w:tcPr>
          <w:p w14:paraId="54E5D1B7" w14:textId="77777777" w:rsidR="00B43930" w:rsidRPr="00F320B9" w:rsidRDefault="00B43930" w:rsidP="007D1A15">
            <w:pPr>
              <w:pStyle w:val="TableEntry"/>
            </w:pPr>
            <w:r w:rsidRPr="00F320B9">
              <w:t>Merge</w:t>
            </w:r>
          </w:p>
        </w:tc>
        <w:tc>
          <w:tcPr>
            <w:tcW w:w="810" w:type="dxa"/>
          </w:tcPr>
          <w:p w14:paraId="0FAB41A2" w14:textId="77777777" w:rsidR="00B43930" w:rsidRPr="00F320B9" w:rsidRDefault="00B43930" w:rsidP="007D1A15">
            <w:pPr>
              <w:pStyle w:val="TableEntry"/>
            </w:pPr>
            <w:r w:rsidRPr="00F320B9">
              <w:t>O</w:t>
            </w:r>
          </w:p>
        </w:tc>
        <w:tc>
          <w:tcPr>
            <w:tcW w:w="1080" w:type="dxa"/>
          </w:tcPr>
          <w:p w14:paraId="3801A9C3" w14:textId="77777777" w:rsidR="00B43930" w:rsidRPr="00F320B9" w:rsidRDefault="00B43930" w:rsidP="007D1A15">
            <w:pPr>
              <w:pStyle w:val="TableEntry"/>
            </w:pPr>
            <w:r w:rsidRPr="00F320B9">
              <w:t>R</w:t>
            </w:r>
          </w:p>
        </w:tc>
        <w:tc>
          <w:tcPr>
            <w:tcW w:w="1989" w:type="dxa"/>
          </w:tcPr>
          <w:p w14:paraId="32DA6360" w14:textId="0797A670" w:rsidR="00B43930" w:rsidRPr="00F320B9" w:rsidRDefault="00B43930" w:rsidP="007D1A15">
            <w:pPr>
              <w:pStyle w:val="TableEntry"/>
            </w:pPr>
            <w:r w:rsidRPr="00F320B9">
              <w:t>ITI TF-2b:</w:t>
            </w:r>
            <w:r w:rsidR="00B50EB4" w:rsidRPr="00F320B9">
              <w:t xml:space="preserve"> </w:t>
            </w:r>
            <w:r w:rsidRPr="00F320B9">
              <w:t>3.30.4.1</w:t>
            </w:r>
          </w:p>
        </w:tc>
      </w:tr>
      <w:tr w:rsidR="00B43930" w:rsidRPr="00F320B9" w14:paraId="7BE54DB0" w14:textId="77777777" w:rsidTr="002C7E99">
        <w:trPr>
          <w:cantSplit/>
          <w:jc w:val="center"/>
        </w:trPr>
        <w:tc>
          <w:tcPr>
            <w:tcW w:w="1899" w:type="dxa"/>
            <w:vMerge/>
          </w:tcPr>
          <w:p w14:paraId="01FFE220" w14:textId="77777777" w:rsidR="00B43930" w:rsidRPr="00F320B9" w:rsidRDefault="00B43930" w:rsidP="007D1A15">
            <w:pPr>
              <w:pStyle w:val="TableEntry"/>
            </w:pPr>
          </w:p>
        </w:tc>
        <w:tc>
          <w:tcPr>
            <w:tcW w:w="2700" w:type="dxa"/>
          </w:tcPr>
          <w:p w14:paraId="50929B33" w14:textId="77777777" w:rsidR="00B43930" w:rsidRPr="00F320B9" w:rsidRDefault="00B43930" w:rsidP="007D1A15">
            <w:pPr>
              <w:pStyle w:val="TableEntry"/>
            </w:pPr>
            <w:r w:rsidRPr="00F320B9">
              <w:t>Link/Unlink</w:t>
            </w:r>
          </w:p>
        </w:tc>
        <w:tc>
          <w:tcPr>
            <w:tcW w:w="810" w:type="dxa"/>
          </w:tcPr>
          <w:p w14:paraId="2358C880" w14:textId="77777777" w:rsidR="00B43930" w:rsidRPr="00F320B9" w:rsidRDefault="00B43930" w:rsidP="007D1A15">
            <w:pPr>
              <w:pStyle w:val="TableEntry"/>
            </w:pPr>
            <w:r w:rsidRPr="00F320B9">
              <w:t>O</w:t>
            </w:r>
          </w:p>
        </w:tc>
        <w:tc>
          <w:tcPr>
            <w:tcW w:w="1080" w:type="dxa"/>
          </w:tcPr>
          <w:p w14:paraId="2010A03B" w14:textId="77777777" w:rsidR="00B43930" w:rsidRPr="00F320B9" w:rsidRDefault="00B43930" w:rsidP="007D1A15">
            <w:pPr>
              <w:pStyle w:val="TableEntry"/>
            </w:pPr>
            <w:r w:rsidRPr="00F320B9">
              <w:t>O</w:t>
            </w:r>
          </w:p>
        </w:tc>
        <w:tc>
          <w:tcPr>
            <w:tcW w:w="1989" w:type="dxa"/>
          </w:tcPr>
          <w:p w14:paraId="38DFC715" w14:textId="495E0E77" w:rsidR="00B43930" w:rsidRPr="00F320B9" w:rsidRDefault="00B43930" w:rsidP="007D1A15">
            <w:pPr>
              <w:pStyle w:val="TableEntry"/>
            </w:pPr>
            <w:r w:rsidRPr="00F320B9">
              <w:t>ITI TF-2b:</w:t>
            </w:r>
            <w:r w:rsidR="00B50EB4" w:rsidRPr="00F320B9">
              <w:t xml:space="preserve"> </w:t>
            </w:r>
            <w:r w:rsidRPr="00F320B9">
              <w:t>3.30.4.2</w:t>
            </w:r>
          </w:p>
        </w:tc>
      </w:tr>
      <w:tr w:rsidR="00B43930" w:rsidRPr="00F320B9" w14:paraId="1530CBD9" w14:textId="77777777" w:rsidTr="002C7E99">
        <w:trPr>
          <w:cantSplit/>
          <w:jc w:val="center"/>
        </w:trPr>
        <w:tc>
          <w:tcPr>
            <w:tcW w:w="1899" w:type="dxa"/>
            <w:vMerge/>
          </w:tcPr>
          <w:p w14:paraId="26E249B5" w14:textId="77777777" w:rsidR="00B43930" w:rsidRPr="00F320B9" w:rsidRDefault="00B43930" w:rsidP="007D1A15">
            <w:pPr>
              <w:pStyle w:val="TableEntry"/>
            </w:pPr>
          </w:p>
        </w:tc>
        <w:tc>
          <w:tcPr>
            <w:tcW w:w="2700" w:type="dxa"/>
          </w:tcPr>
          <w:p w14:paraId="52326677" w14:textId="77777777" w:rsidR="00B43930" w:rsidRPr="00F320B9" w:rsidRDefault="00B43930" w:rsidP="007D1A15">
            <w:pPr>
              <w:pStyle w:val="TableEntry"/>
            </w:pPr>
            <w:r w:rsidRPr="00F320B9">
              <w:t>Acknowledgement Support</w:t>
            </w:r>
          </w:p>
        </w:tc>
        <w:tc>
          <w:tcPr>
            <w:tcW w:w="810" w:type="dxa"/>
          </w:tcPr>
          <w:p w14:paraId="7291C888" w14:textId="77777777" w:rsidR="00B43930" w:rsidRPr="00F320B9" w:rsidRDefault="00B43930" w:rsidP="007D1A15">
            <w:pPr>
              <w:pStyle w:val="TableEntry"/>
            </w:pPr>
            <w:r w:rsidRPr="00F320B9">
              <w:t>O</w:t>
            </w:r>
          </w:p>
        </w:tc>
        <w:tc>
          <w:tcPr>
            <w:tcW w:w="1080" w:type="dxa"/>
          </w:tcPr>
          <w:p w14:paraId="5DC6F96C" w14:textId="77777777" w:rsidR="00B43930" w:rsidRPr="00F320B9" w:rsidRDefault="00B43930" w:rsidP="007D1A15">
            <w:pPr>
              <w:pStyle w:val="TableEntry"/>
            </w:pPr>
            <w:r w:rsidRPr="00F320B9">
              <w:t>O</w:t>
            </w:r>
          </w:p>
        </w:tc>
        <w:tc>
          <w:tcPr>
            <w:tcW w:w="1989" w:type="dxa"/>
          </w:tcPr>
          <w:p w14:paraId="355B935B" w14:textId="57958403" w:rsidR="00B43930" w:rsidRPr="00F320B9" w:rsidRDefault="00B43930" w:rsidP="007D1A15">
            <w:pPr>
              <w:pStyle w:val="TableEntry"/>
            </w:pPr>
            <w:r w:rsidRPr="00F320B9">
              <w:t xml:space="preserve">ITI TF-2b: </w:t>
            </w:r>
            <w:r w:rsidR="00B50EB4" w:rsidRPr="00F320B9">
              <w:t xml:space="preserve"> </w:t>
            </w:r>
            <w:r w:rsidRPr="00F320B9">
              <w:t>3.30.4.4</w:t>
            </w:r>
          </w:p>
        </w:tc>
      </w:tr>
      <w:tr w:rsidR="00B43930" w:rsidRPr="00F320B9" w14:paraId="5042F7DE" w14:textId="77777777" w:rsidTr="002C7E99">
        <w:trPr>
          <w:cantSplit/>
          <w:jc w:val="center"/>
        </w:trPr>
        <w:tc>
          <w:tcPr>
            <w:tcW w:w="1899" w:type="dxa"/>
            <w:vMerge/>
          </w:tcPr>
          <w:p w14:paraId="0C0909BE" w14:textId="77777777" w:rsidR="00B43930" w:rsidRPr="00F320B9" w:rsidRDefault="00B43930" w:rsidP="007D1A15">
            <w:pPr>
              <w:pStyle w:val="TableEntry"/>
            </w:pPr>
          </w:p>
        </w:tc>
        <w:tc>
          <w:tcPr>
            <w:tcW w:w="2700" w:type="dxa"/>
          </w:tcPr>
          <w:p w14:paraId="51C7838E" w14:textId="77777777" w:rsidR="00B43930" w:rsidRPr="00F320B9" w:rsidRDefault="00B43930" w:rsidP="007D1A15">
            <w:pPr>
              <w:pStyle w:val="TableEntry"/>
            </w:pPr>
            <w:r w:rsidRPr="00F320B9">
              <w:t>Ambulatory Patient Data</w:t>
            </w:r>
          </w:p>
        </w:tc>
        <w:tc>
          <w:tcPr>
            <w:tcW w:w="810" w:type="dxa"/>
          </w:tcPr>
          <w:p w14:paraId="6E0ECE00" w14:textId="77777777" w:rsidR="00B43930" w:rsidRPr="00F320B9" w:rsidRDefault="00B43930" w:rsidP="007D1A15">
            <w:pPr>
              <w:pStyle w:val="TableEntry"/>
            </w:pPr>
            <w:r w:rsidRPr="00F320B9">
              <w:t>O</w:t>
            </w:r>
          </w:p>
        </w:tc>
        <w:tc>
          <w:tcPr>
            <w:tcW w:w="1080" w:type="dxa"/>
          </w:tcPr>
          <w:p w14:paraId="4901DA06" w14:textId="77777777" w:rsidR="00B43930" w:rsidRPr="00F320B9" w:rsidRDefault="00B43930" w:rsidP="007D1A15">
            <w:pPr>
              <w:pStyle w:val="TableEntry"/>
            </w:pPr>
            <w:r w:rsidRPr="00F320B9">
              <w:t>O</w:t>
            </w:r>
          </w:p>
        </w:tc>
        <w:tc>
          <w:tcPr>
            <w:tcW w:w="1989" w:type="dxa"/>
          </w:tcPr>
          <w:p w14:paraId="6715F41D" w14:textId="23B48AFE" w:rsidR="00B43930" w:rsidRPr="00F320B9" w:rsidRDefault="00B43930" w:rsidP="007D1A15">
            <w:pPr>
              <w:pStyle w:val="TableEntry"/>
            </w:pPr>
            <w:r w:rsidRPr="00F320B9">
              <w:t xml:space="preserve">ITI TF-2b: </w:t>
            </w:r>
            <w:r w:rsidR="00B50EB4" w:rsidRPr="00F320B9">
              <w:t xml:space="preserve"> </w:t>
            </w:r>
            <w:r w:rsidRPr="00F320B9">
              <w:t>3.30.4.5</w:t>
            </w:r>
          </w:p>
        </w:tc>
      </w:tr>
      <w:tr w:rsidR="00B43930" w:rsidRPr="00F320B9" w14:paraId="19A37CAA" w14:textId="77777777" w:rsidTr="002C7E99">
        <w:trPr>
          <w:cantSplit/>
          <w:jc w:val="center"/>
        </w:trPr>
        <w:tc>
          <w:tcPr>
            <w:tcW w:w="1899" w:type="dxa"/>
            <w:vMerge w:val="restart"/>
          </w:tcPr>
          <w:p w14:paraId="342BD8BD" w14:textId="77777777" w:rsidR="00B43930" w:rsidRPr="00F320B9" w:rsidRDefault="00B43930" w:rsidP="007D1A15">
            <w:pPr>
              <w:pStyle w:val="TableEntry"/>
            </w:pPr>
            <w:r w:rsidRPr="00F320B9">
              <w:t>Patient Demographics Consumer</w:t>
            </w:r>
          </w:p>
        </w:tc>
        <w:tc>
          <w:tcPr>
            <w:tcW w:w="2700" w:type="dxa"/>
          </w:tcPr>
          <w:p w14:paraId="1126A361" w14:textId="77777777" w:rsidR="00B43930" w:rsidRPr="00F320B9" w:rsidRDefault="00B43930" w:rsidP="007D1A15">
            <w:pPr>
              <w:pStyle w:val="TableEntry"/>
            </w:pPr>
            <w:r w:rsidRPr="00F320B9">
              <w:t>Merge</w:t>
            </w:r>
          </w:p>
        </w:tc>
        <w:tc>
          <w:tcPr>
            <w:tcW w:w="810" w:type="dxa"/>
          </w:tcPr>
          <w:p w14:paraId="1256761D" w14:textId="77777777" w:rsidR="00B43930" w:rsidRPr="00F320B9" w:rsidRDefault="00B43930" w:rsidP="007D1A15">
            <w:pPr>
              <w:pStyle w:val="TableEntry"/>
            </w:pPr>
            <w:r w:rsidRPr="00F320B9">
              <w:t>O</w:t>
            </w:r>
          </w:p>
        </w:tc>
        <w:tc>
          <w:tcPr>
            <w:tcW w:w="1080" w:type="dxa"/>
          </w:tcPr>
          <w:p w14:paraId="19FE0104" w14:textId="77777777" w:rsidR="00B43930" w:rsidRPr="00F320B9" w:rsidRDefault="00B43930" w:rsidP="007D1A15">
            <w:pPr>
              <w:pStyle w:val="TableEntry"/>
            </w:pPr>
            <w:r w:rsidRPr="00F320B9">
              <w:t>R</w:t>
            </w:r>
          </w:p>
        </w:tc>
        <w:tc>
          <w:tcPr>
            <w:tcW w:w="1989" w:type="dxa"/>
          </w:tcPr>
          <w:p w14:paraId="4079BF0F" w14:textId="51E21126" w:rsidR="00B43930" w:rsidRPr="00F320B9" w:rsidRDefault="00B43930" w:rsidP="007D1A15">
            <w:pPr>
              <w:pStyle w:val="TableEntry"/>
            </w:pPr>
            <w:r w:rsidRPr="00F320B9">
              <w:t>ITI TF-2b:</w:t>
            </w:r>
            <w:r w:rsidR="00B50EB4" w:rsidRPr="00F320B9">
              <w:t xml:space="preserve"> </w:t>
            </w:r>
            <w:r w:rsidRPr="00F320B9">
              <w:t>3.30.4.1</w:t>
            </w:r>
          </w:p>
        </w:tc>
      </w:tr>
      <w:tr w:rsidR="00B43930" w:rsidRPr="00F320B9" w14:paraId="61E67622" w14:textId="77777777" w:rsidTr="002C7E99">
        <w:trPr>
          <w:cantSplit/>
          <w:jc w:val="center"/>
        </w:trPr>
        <w:tc>
          <w:tcPr>
            <w:tcW w:w="1899" w:type="dxa"/>
            <w:vMerge/>
          </w:tcPr>
          <w:p w14:paraId="2FF253E9" w14:textId="77777777" w:rsidR="00B43930" w:rsidRPr="00F320B9" w:rsidRDefault="00B43930" w:rsidP="007D1A15">
            <w:pPr>
              <w:pStyle w:val="TableEntry"/>
            </w:pPr>
          </w:p>
        </w:tc>
        <w:tc>
          <w:tcPr>
            <w:tcW w:w="2700" w:type="dxa"/>
          </w:tcPr>
          <w:p w14:paraId="7E89D66D" w14:textId="77777777" w:rsidR="00B43930" w:rsidRPr="00F320B9" w:rsidRDefault="00B43930" w:rsidP="007D1A15">
            <w:pPr>
              <w:pStyle w:val="TableEntry"/>
            </w:pPr>
            <w:r w:rsidRPr="00F320B9">
              <w:t>Link/Unlink</w:t>
            </w:r>
          </w:p>
        </w:tc>
        <w:tc>
          <w:tcPr>
            <w:tcW w:w="810" w:type="dxa"/>
          </w:tcPr>
          <w:p w14:paraId="08F40A10" w14:textId="77777777" w:rsidR="00B43930" w:rsidRPr="00F320B9" w:rsidRDefault="00B43930" w:rsidP="007D1A15">
            <w:pPr>
              <w:pStyle w:val="TableEntry"/>
            </w:pPr>
            <w:r w:rsidRPr="00F320B9">
              <w:t>O</w:t>
            </w:r>
          </w:p>
        </w:tc>
        <w:tc>
          <w:tcPr>
            <w:tcW w:w="1080" w:type="dxa"/>
          </w:tcPr>
          <w:p w14:paraId="1532C209" w14:textId="77777777" w:rsidR="00B43930" w:rsidRPr="00F320B9" w:rsidRDefault="00B43930" w:rsidP="007D1A15">
            <w:pPr>
              <w:pStyle w:val="TableEntry"/>
            </w:pPr>
            <w:r w:rsidRPr="00F320B9">
              <w:t>O</w:t>
            </w:r>
          </w:p>
        </w:tc>
        <w:tc>
          <w:tcPr>
            <w:tcW w:w="1989" w:type="dxa"/>
          </w:tcPr>
          <w:p w14:paraId="574A8BEA" w14:textId="63708CF4" w:rsidR="00B43930" w:rsidRPr="00F320B9" w:rsidRDefault="00B43930" w:rsidP="007D1A15">
            <w:pPr>
              <w:pStyle w:val="TableEntry"/>
            </w:pPr>
            <w:r w:rsidRPr="00F320B9">
              <w:t>ITI TF-2b:</w:t>
            </w:r>
            <w:r w:rsidR="00B50EB4" w:rsidRPr="00F320B9">
              <w:t xml:space="preserve"> </w:t>
            </w:r>
            <w:r w:rsidRPr="00F320B9">
              <w:t>3.30.4.2</w:t>
            </w:r>
          </w:p>
        </w:tc>
      </w:tr>
      <w:tr w:rsidR="00B43930" w:rsidRPr="00F320B9" w14:paraId="345BC7C5" w14:textId="77777777" w:rsidTr="002C7E99">
        <w:trPr>
          <w:cantSplit/>
          <w:jc w:val="center"/>
        </w:trPr>
        <w:tc>
          <w:tcPr>
            <w:tcW w:w="1899" w:type="dxa"/>
            <w:vMerge/>
          </w:tcPr>
          <w:p w14:paraId="614EE64B" w14:textId="77777777" w:rsidR="00B43930" w:rsidRPr="00F320B9" w:rsidRDefault="00B43930" w:rsidP="007D1A15">
            <w:pPr>
              <w:pStyle w:val="TableEntry"/>
            </w:pPr>
          </w:p>
        </w:tc>
        <w:tc>
          <w:tcPr>
            <w:tcW w:w="2700" w:type="dxa"/>
          </w:tcPr>
          <w:p w14:paraId="2AE5B353" w14:textId="77777777" w:rsidR="00B43930" w:rsidRPr="00F320B9" w:rsidRDefault="00B43930" w:rsidP="007D1A15">
            <w:pPr>
              <w:pStyle w:val="TableEntry"/>
            </w:pPr>
            <w:r w:rsidRPr="00F320B9">
              <w:t>Acknowledgement Support</w:t>
            </w:r>
          </w:p>
        </w:tc>
        <w:tc>
          <w:tcPr>
            <w:tcW w:w="810" w:type="dxa"/>
          </w:tcPr>
          <w:p w14:paraId="491D3618" w14:textId="77777777" w:rsidR="00B43930" w:rsidRPr="00F320B9" w:rsidRDefault="00B43930" w:rsidP="007D1A15">
            <w:pPr>
              <w:pStyle w:val="TableEntry"/>
            </w:pPr>
            <w:r w:rsidRPr="00F320B9">
              <w:t>O</w:t>
            </w:r>
          </w:p>
        </w:tc>
        <w:tc>
          <w:tcPr>
            <w:tcW w:w="1080" w:type="dxa"/>
          </w:tcPr>
          <w:p w14:paraId="00B10061" w14:textId="77777777" w:rsidR="00B43930" w:rsidRPr="00F320B9" w:rsidRDefault="00B43930" w:rsidP="007D1A15">
            <w:pPr>
              <w:pStyle w:val="TableEntry"/>
            </w:pPr>
            <w:r w:rsidRPr="00F320B9">
              <w:t>O</w:t>
            </w:r>
          </w:p>
        </w:tc>
        <w:tc>
          <w:tcPr>
            <w:tcW w:w="1989" w:type="dxa"/>
          </w:tcPr>
          <w:p w14:paraId="21682B8F" w14:textId="77777777" w:rsidR="00B43930" w:rsidRPr="00F320B9" w:rsidRDefault="00B43930" w:rsidP="007D1A15">
            <w:pPr>
              <w:pStyle w:val="TableEntry"/>
            </w:pPr>
            <w:r w:rsidRPr="00F320B9">
              <w:t>ITI TF-2b: 3.30.4.4</w:t>
            </w:r>
          </w:p>
        </w:tc>
      </w:tr>
      <w:tr w:rsidR="00B43930" w:rsidRPr="00F320B9" w14:paraId="72AB3844" w14:textId="77777777" w:rsidTr="002C7E99">
        <w:trPr>
          <w:cantSplit/>
          <w:trHeight w:val="100"/>
          <w:jc w:val="center"/>
        </w:trPr>
        <w:tc>
          <w:tcPr>
            <w:tcW w:w="1899" w:type="dxa"/>
            <w:vMerge w:val="restart"/>
          </w:tcPr>
          <w:p w14:paraId="400BA619" w14:textId="77777777" w:rsidR="00B43930" w:rsidRPr="00F320B9" w:rsidRDefault="00B43930" w:rsidP="007D1A15">
            <w:pPr>
              <w:pStyle w:val="TableEntry"/>
            </w:pPr>
            <w:r w:rsidRPr="00F320B9">
              <w:t>Patient Encounter Supplier</w:t>
            </w:r>
          </w:p>
        </w:tc>
        <w:tc>
          <w:tcPr>
            <w:tcW w:w="2700" w:type="dxa"/>
          </w:tcPr>
          <w:p w14:paraId="19EFE0E4" w14:textId="77777777" w:rsidR="00B43930" w:rsidRPr="00F320B9" w:rsidRDefault="00B43930" w:rsidP="007D1A15">
            <w:pPr>
              <w:pStyle w:val="TableEntry"/>
            </w:pPr>
            <w:r w:rsidRPr="00F320B9">
              <w:t>Inpatient / Outpatient Encounter Management</w:t>
            </w:r>
          </w:p>
        </w:tc>
        <w:tc>
          <w:tcPr>
            <w:tcW w:w="810" w:type="dxa"/>
          </w:tcPr>
          <w:p w14:paraId="229357DB" w14:textId="77777777" w:rsidR="00B43930" w:rsidRPr="00F320B9" w:rsidRDefault="00B43930" w:rsidP="007D1A15">
            <w:pPr>
              <w:pStyle w:val="TableEntry"/>
            </w:pPr>
            <w:r w:rsidRPr="00F320B9">
              <w:t>O</w:t>
            </w:r>
          </w:p>
        </w:tc>
        <w:tc>
          <w:tcPr>
            <w:tcW w:w="1080" w:type="dxa"/>
          </w:tcPr>
          <w:p w14:paraId="099E3BE9" w14:textId="77777777" w:rsidR="00B43930" w:rsidRPr="00F320B9" w:rsidRDefault="00B43930" w:rsidP="007D1A15">
            <w:pPr>
              <w:pStyle w:val="TableEntry"/>
            </w:pPr>
            <w:r w:rsidRPr="00F320B9">
              <w:t>R</w:t>
            </w:r>
          </w:p>
        </w:tc>
        <w:tc>
          <w:tcPr>
            <w:tcW w:w="1989" w:type="dxa"/>
          </w:tcPr>
          <w:p w14:paraId="166D1AD6" w14:textId="77777777" w:rsidR="00B43930" w:rsidRPr="00F320B9" w:rsidRDefault="00B43930" w:rsidP="007D1A15">
            <w:pPr>
              <w:pStyle w:val="TableEntry"/>
            </w:pPr>
            <w:r w:rsidRPr="00F320B9">
              <w:t>ITI TF-2b: 3.31.5.2</w:t>
            </w:r>
          </w:p>
        </w:tc>
      </w:tr>
      <w:tr w:rsidR="00B43930" w:rsidRPr="00F320B9" w14:paraId="06A36EE1" w14:textId="77777777" w:rsidTr="002C7E99">
        <w:trPr>
          <w:cantSplit/>
          <w:trHeight w:val="97"/>
          <w:jc w:val="center"/>
        </w:trPr>
        <w:tc>
          <w:tcPr>
            <w:tcW w:w="1899" w:type="dxa"/>
            <w:vMerge/>
          </w:tcPr>
          <w:p w14:paraId="2D9A6F35" w14:textId="77777777" w:rsidR="00B43930" w:rsidRPr="00F320B9" w:rsidRDefault="00B43930" w:rsidP="007D1A15">
            <w:pPr>
              <w:pStyle w:val="TableEntry"/>
            </w:pPr>
          </w:p>
        </w:tc>
        <w:tc>
          <w:tcPr>
            <w:tcW w:w="2700" w:type="dxa"/>
          </w:tcPr>
          <w:p w14:paraId="18A90A51" w14:textId="77777777" w:rsidR="00B43930" w:rsidRPr="00F320B9" w:rsidRDefault="00B43930" w:rsidP="007D1A15">
            <w:pPr>
              <w:pStyle w:val="TableEntry"/>
            </w:pPr>
            <w:r w:rsidRPr="00F320B9">
              <w:t>Pending Event Management</w:t>
            </w:r>
          </w:p>
        </w:tc>
        <w:tc>
          <w:tcPr>
            <w:tcW w:w="810" w:type="dxa"/>
          </w:tcPr>
          <w:p w14:paraId="27FD7289" w14:textId="77777777" w:rsidR="00B43930" w:rsidRPr="00F320B9" w:rsidRDefault="00B43930" w:rsidP="007D1A15">
            <w:pPr>
              <w:pStyle w:val="TableEntry"/>
            </w:pPr>
            <w:r w:rsidRPr="00F320B9">
              <w:t>O</w:t>
            </w:r>
          </w:p>
        </w:tc>
        <w:tc>
          <w:tcPr>
            <w:tcW w:w="1080" w:type="dxa"/>
          </w:tcPr>
          <w:p w14:paraId="411FB295" w14:textId="77777777" w:rsidR="00B43930" w:rsidRPr="00F320B9" w:rsidRDefault="00B43930" w:rsidP="007D1A15">
            <w:pPr>
              <w:pStyle w:val="TableEntry"/>
            </w:pPr>
            <w:r w:rsidRPr="00F320B9">
              <w:t>O</w:t>
            </w:r>
          </w:p>
        </w:tc>
        <w:tc>
          <w:tcPr>
            <w:tcW w:w="1989" w:type="dxa"/>
          </w:tcPr>
          <w:p w14:paraId="7812DC89" w14:textId="67866924" w:rsidR="00B43930" w:rsidRPr="00F320B9" w:rsidRDefault="00B43930" w:rsidP="007D1A15">
            <w:pPr>
              <w:pStyle w:val="TableEntry"/>
            </w:pPr>
            <w:r w:rsidRPr="00F320B9">
              <w:t>ITI TF-2b:</w:t>
            </w:r>
            <w:r w:rsidR="00B50EB4" w:rsidRPr="00F320B9">
              <w:t xml:space="preserve"> </w:t>
            </w:r>
            <w:r w:rsidRPr="00F320B9">
              <w:t>3.31.5.3</w:t>
            </w:r>
          </w:p>
        </w:tc>
      </w:tr>
      <w:tr w:rsidR="00B43930" w:rsidRPr="00F320B9" w14:paraId="6343E3F7" w14:textId="77777777" w:rsidTr="002C7E99">
        <w:trPr>
          <w:cantSplit/>
          <w:trHeight w:val="97"/>
          <w:jc w:val="center"/>
        </w:trPr>
        <w:tc>
          <w:tcPr>
            <w:tcW w:w="1899" w:type="dxa"/>
            <w:vMerge/>
          </w:tcPr>
          <w:p w14:paraId="46E171FF" w14:textId="77777777" w:rsidR="00B43930" w:rsidRPr="00F320B9" w:rsidRDefault="00B43930" w:rsidP="007D1A15">
            <w:pPr>
              <w:pStyle w:val="TableEntry"/>
            </w:pPr>
          </w:p>
        </w:tc>
        <w:tc>
          <w:tcPr>
            <w:tcW w:w="2700" w:type="dxa"/>
          </w:tcPr>
          <w:p w14:paraId="51DF2FAF" w14:textId="77777777" w:rsidR="00B43930" w:rsidRPr="00F320B9" w:rsidRDefault="00B43930" w:rsidP="007D1A15">
            <w:pPr>
              <w:pStyle w:val="TableEntry"/>
            </w:pPr>
            <w:r w:rsidRPr="00F320B9">
              <w:t>Advanced Encounter Management</w:t>
            </w:r>
          </w:p>
        </w:tc>
        <w:tc>
          <w:tcPr>
            <w:tcW w:w="810" w:type="dxa"/>
          </w:tcPr>
          <w:p w14:paraId="7A352390" w14:textId="77777777" w:rsidR="00B43930" w:rsidRPr="00F320B9" w:rsidRDefault="00B43930" w:rsidP="007D1A15">
            <w:pPr>
              <w:pStyle w:val="TableEntry"/>
            </w:pPr>
            <w:r w:rsidRPr="00F320B9">
              <w:t>O</w:t>
            </w:r>
          </w:p>
        </w:tc>
        <w:tc>
          <w:tcPr>
            <w:tcW w:w="1080" w:type="dxa"/>
          </w:tcPr>
          <w:p w14:paraId="63A24718" w14:textId="77777777" w:rsidR="00B43930" w:rsidRPr="00F320B9" w:rsidRDefault="00B43930" w:rsidP="007D1A15">
            <w:pPr>
              <w:pStyle w:val="TableEntry"/>
            </w:pPr>
            <w:r w:rsidRPr="00F320B9">
              <w:t>R</w:t>
            </w:r>
          </w:p>
        </w:tc>
        <w:tc>
          <w:tcPr>
            <w:tcW w:w="1989" w:type="dxa"/>
          </w:tcPr>
          <w:p w14:paraId="638E4041" w14:textId="6EDD451D" w:rsidR="00B43930" w:rsidRPr="00F320B9" w:rsidRDefault="00B43930" w:rsidP="007D1A15">
            <w:pPr>
              <w:pStyle w:val="TableEntry"/>
            </w:pPr>
            <w:r w:rsidRPr="00F320B9">
              <w:t>ITI TF-2b:</w:t>
            </w:r>
            <w:r w:rsidR="00B50EB4" w:rsidRPr="00F320B9">
              <w:t xml:space="preserve"> </w:t>
            </w:r>
            <w:r w:rsidRPr="00F320B9">
              <w:t>3.31.5.4</w:t>
            </w:r>
          </w:p>
        </w:tc>
      </w:tr>
      <w:tr w:rsidR="00B43930" w:rsidRPr="00F320B9" w14:paraId="26546C1C" w14:textId="77777777" w:rsidTr="002C7E99">
        <w:trPr>
          <w:cantSplit/>
          <w:trHeight w:val="97"/>
          <w:jc w:val="center"/>
        </w:trPr>
        <w:tc>
          <w:tcPr>
            <w:tcW w:w="1899" w:type="dxa"/>
            <w:vMerge/>
          </w:tcPr>
          <w:p w14:paraId="3E8D5937" w14:textId="77777777" w:rsidR="00B43930" w:rsidRPr="00F320B9" w:rsidRDefault="00B43930" w:rsidP="007D1A15">
            <w:pPr>
              <w:pStyle w:val="TableEntry"/>
            </w:pPr>
          </w:p>
        </w:tc>
        <w:tc>
          <w:tcPr>
            <w:tcW w:w="2700" w:type="dxa"/>
          </w:tcPr>
          <w:p w14:paraId="4FA46EB1" w14:textId="77777777" w:rsidR="00B43930" w:rsidRPr="00F320B9" w:rsidRDefault="00B43930" w:rsidP="007D1A15">
            <w:pPr>
              <w:pStyle w:val="TableEntry"/>
            </w:pPr>
            <w:r w:rsidRPr="00F320B9">
              <w:t>Temporary Patient Transfer Tracking</w:t>
            </w:r>
          </w:p>
        </w:tc>
        <w:tc>
          <w:tcPr>
            <w:tcW w:w="810" w:type="dxa"/>
          </w:tcPr>
          <w:p w14:paraId="723762BA" w14:textId="77777777" w:rsidR="00B43930" w:rsidRPr="00F320B9" w:rsidRDefault="00B43930" w:rsidP="007D1A15">
            <w:pPr>
              <w:pStyle w:val="TableEntry"/>
            </w:pPr>
            <w:r w:rsidRPr="00F320B9">
              <w:t>O</w:t>
            </w:r>
          </w:p>
        </w:tc>
        <w:tc>
          <w:tcPr>
            <w:tcW w:w="1080" w:type="dxa"/>
          </w:tcPr>
          <w:p w14:paraId="51D35F06" w14:textId="77777777" w:rsidR="00B43930" w:rsidRPr="00F320B9" w:rsidRDefault="00B43930" w:rsidP="007D1A15">
            <w:pPr>
              <w:pStyle w:val="TableEntry"/>
            </w:pPr>
            <w:r w:rsidRPr="00F320B9">
              <w:t>O</w:t>
            </w:r>
          </w:p>
        </w:tc>
        <w:tc>
          <w:tcPr>
            <w:tcW w:w="1989" w:type="dxa"/>
          </w:tcPr>
          <w:p w14:paraId="34F140EC" w14:textId="3B68678E" w:rsidR="00B43930" w:rsidRPr="00F320B9" w:rsidRDefault="00B43930" w:rsidP="007D1A15">
            <w:pPr>
              <w:pStyle w:val="TableEntry"/>
            </w:pPr>
            <w:r w:rsidRPr="00F320B9">
              <w:t>ITI TF-2b:</w:t>
            </w:r>
            <w:r w:rsidR="00B50EB4" w:rsidRPr="00F320B9">
              <w:t xml:space="preserve"> </w:t>
            </w:r>
            <w:r w:rsidRPr="00F320B9">
              <w:t>3.31.5.5</w:t>
            </w:r>
          </w:p>
        </w:tc>
      </w:tr>
      <w:tr w:rsidR="00B43930" w:rsidRPr="00F320B9" w14:paraId="0B38102D" w14:textId="77777777" w:rsidTr="002C7E99">
        <w:trPr>
          <w:cantSplit/>
          <w:trHeight w:val="97"/>
          <w:jc w:val="center"/>
        </w:trPr>
        <w:tc>
          <w:tcPr>
            <w:tcW w:w="1899" w:type="dxa"/>
            <w:vMerge/>
          </w:tcPr>
          <w:p w14:paraId="0FC447DD" w14:textId="77777777" w:rsidR="00B43930" w:rsidRPr="00F320B9" w:rsidRDefault="00B43930" w:rsidP="007D1A15">
            <w:pPr>
              <w:pStyle w:val="TableEntry"/>
            </w:pPr>
          </w:p>
        </w:tc>
        <w:tc>
          <w:tcPr>
            <w:tcW w:w="2700" w:type="dxa"/>
          </w:tcPr>
          <w:p w14:paraId="7805AD04" w14:textId="77777777" w:rsidR="00B43930" w:rsidRPr="00F320B9" w:rsidRDefault="00B43930" w:rsidP="007D1A15">
            <w:pPr>
              <w:pStyle w:val="TableEntry"/>
            </w:pPr>
            <w:r w:rsidRPr="00F320B9">
              <w:t>Historic Movement</w:t>
            </w:r>
          </w:p>
        </w:tc>
        <w:tc>
          <w:tcPr>
            <w:tcW w:w="810" w:type="dxa"/>
          </w:tcPr>
          <w:p w14:paraId="0CCB7A74" w14:textId="77777777" w:rsidR="00B43930" w:rsidRPr="00F320B9" w:rsidRDefault="00B43930" w:rsidP="007D1A15">
            <w:pPr>
              <w:pStyle w:val="TableEntry"/>
            </w:pPr>
            <w:r w:rsidRPr="00F320B9">
              <w:t>O</w:t>
            </w:r>
          </w:p>
        </w:tc>
        <w:tc>
          <w:tcPr>
            <w:tcW w:w="1080" w:type="dxa"/>
          </w:tcPr>
          <w:p w14:paraId="75255B53" w14:textId="77777777" w:rsidR="00B43930" w:rsidRPr="00F320B9" w:rsidRDefault="00B43930" w:rsidP="007D1A15">
            <w:pPr>
              <w:pStyle w:val="TableEntry"/>
            </w:pPr>
            <w:r w:rsidRPr="00F320B9">
              <w:t>R</w:t>
            </w:r>
          </w:p>
        </w:tc>
        <w:tc>
          <w:tcPr>
            <w:tcW w:w="1989" w:type="dxa"/>
          </w:tcPr>
          <w:p w14:paraId="352D7F48" w14:textId="04B8D7D3" w:rsidR="00B43930" w:rsidRPr="00F320B9" w:rsidRDefault="00B43930" w:rsidP="007D1A15">
            <w:pPr>
              <w:pStyle w:val="TableEntry"/>
            </w:pPr>
            <w:r w:rsidRPr="00F320B9">
              <w:t>ITI TF-2b:</w:t>
            </w:r>
            <w:r w:rsidR="00B50EB4" w:rsidRPr="00F320B9">
              <w:t xml:space="preserve"> </w:t>
            </w:r>
            <w:r w:rsidRPr="00F320B9">
              <w:t>3.31.5.6</w:t>
            </w:r>
          </w:p>
          <w:p w14:paraId="2D78B803" w14:textId="0EC193DB" w:rsidR="00B43930" w:rsidRPr="00F320B9" w:rsidRDefault="00B43930" w:rsidP="00B50EB4">
            <w:pPr>
              <w:pStyle w:val="TableEntry"/>
            </w:pPr>
            <w:r w:rsidRPr="00F320B9">
              <w:t xml:space="preserve">ITI TF-4: </w:t>
            </w:r>
            <w:r w:rsidR="00B50EB4" w:rsidRPr="00F320B9">
              <w:t>4.1.2.7</w:t>
            </w:r>
          </w:p>
        </w:tc>
      </w:tr>
      <w:tr w:rsidR="00B43930" w:rsidRPr="00F320B9" w14:paraId="512715A0" w14:textId="77777777" w:rsidTr="002C7E99">
        <w:trPr>
          <w:cantSplit/>
          <w:trHeight w:val="97"/>
          <w:jc w:val="center"/>
        </w:trPr>
        <w:tc>
          <w:tcPr>
            <w:tcW w:w="1899" w:type="dxa"/>
            <w:vMerge/>
          </w:tcPr>
          <w:p w14:paraId="00D153F6" w14:textId="77777777" w:rsidR="00B43930" w:rsidRPr="00F320B9" w:rsidRDefault="00B43930" w:rsidP="007D1A15">
            <w:pPr>
              <w:pStyle w:val="TableEntry"/>
            </w:pPr>
          </w:p>
        </w:tc>
        <w:tc>
          <w:tcPr>
            <w:tcW w:w="2700" w:type="dxa"/>
          </w:tcPr>
          <w:p w14:paraId="798EAE06" w14:textId="77777777" w:rsidR="00B43930" w:rsidRPr="00F320B9" w:rsidRDefault="00B43930" w:rsidP="007D1A15">
            <w:pPr>
              <w:pStyle w:val="TableEntry"/>
            </w:pPr>
            <w:r w:rsidRPr="00F320B9">
              <w:t>Acknowledgement Support</w:t>
            </w:r>
          </w:p>
        </w:tc>
        <w:tc>
          <w:tcPr>
            <w:tcW w:w="810" w:type="dxa"/>
          </w:tcPr>
          <w:p w14:paraId="71B71C15" w14:textId="77777777" w:rsidR="00B43930" w:rsidRPr="00F320B9" w:rsidRDefault="00B43930" w:rsidP="007D1A15">
            <w:pPr>
              <w:pStyle w:val="TableEntry"/>
            </w:pPr>
            <w:r w:rsidRPr="00F320B9">
              <w:t>O</w:t>
            </w:r>
          </w:p>
        </w:tc>
        <w:tc>
          <w:tcPr>
            <w:tcW w:w="1080" w:type="dxa"/>
          </w:tcPr>
          <w:p w14:paraId="18BD3968" w14:textId="77777777" w:rsidR="00B43930" w:rsidRPr="00F320B9" w:rsidRDefault="00B43930" w:rsidP="007D1A15">
            <w:pPr>
              <w:pStyle w:val="TableEntry"/>
            </w:pPr>
            <w:r w:rsidRPr="00F320B9">
              <w:t>O</w:t>
            </w:r>
          </w:p>
        </w:tc>
        <w:tc>
          <w:tcPr>
            <w:tcW w:w="1989" w:type="dxa"/>
          </w:tcPr>
          <w:p w14:paraId="2E50144A" w14:textId="77777777" w:rsidR="00B43930" w:rsidRPr="00F320B9" w:rsidRDefault="00B43930" w:rsidP="007D1A15">
            <w:pPr>
              <w:pStyle w:val="TableEntry"/>
            </w:pPr>
            <w:r w:rsidRPr="00F320B9">
              <w:t>ITI TF-2b: 3.31.5.7</w:t>
            </w:r>
          </w:p>
        </w:tc>
      </w:tr>
      <w:tr w:rsidR="00B43930" w:rsidRPr="00F320B9" w14:paraId="6A83447E" w14:textId="77777777" w:rsidTr="002C7E99">
        <w:trPr>
          <w:cantSplit/>
          <w:trHeight w:val="97"/>
          <w:jc w:val="center"/>
        </w:trPr>
        <w:tc>
          <w:tcPr>
            <w:tcW w:w="1899" w:type="dxa"/>
            <w:vMerge/>
          </w:tcPr>
          <w:p w14:paraId="6375848C" w14:textId="77777777" w:rsidR="00B43930" w:rsidRPr="00F320B9" w:rsidRDefault="00B43930" w:rsidP="007D1A15">
            <w:pPr>
              <w:pStyle w:val="TableEntry"/>
            </w:pPr>
          </w:p>
        </w:tc>
        <w:tc>
          <w:tcPr>
            <w:tcW w:w="2700" w:type="dxa"/>
          </w:tcPr>
          <w:p w14:paraId="2E6ADE81" w14:textId="77777777" w:rsidR="00B43930" w:rsidRPr="00F320B9" w:rsidRDefault="00B43930" w:rsidP="007D1A15">
            <w:pPr>
              <w:pStyle w:val="TableEntry"/>
            </w:pPr>
            <w:r w:rsidRPr="00F320B9">
              <w:t>Maintain Demographics</w:t>
            </w:r>
          </w:p>
        </w:tc>
        <w:tc>
          <w:tcPr>
            <w:tcW w:w="810" w:type="dxa"/>
          </w:tcPr>
          <w:p w14:paraId="54E6C710" w14:textId="77777777" w:rsidR="00B43930" w:rsidRPr="00F320B9" w:rsidRDefault="00B43930" w:rsidP="007D1A15">
            <w:pPr>
              <w:pStyle w:val="TableEntry"/>
            </w:pPr>
            <w:r w:rsidRPr="00F320B9">
              <w:t>O</w:t>
            </w:r>
          </w:p>
        </w:tc>
        <w:tc>
          <w:tcPr>
            <w:tcW w:w="1080" w:type="dxa"/>
          </w:tcPr>
          <w:p w14:paraId="346FA69A" w14:textId="77777777" w:rsidR="00B43930" w:rsidRPr="00F320B9" w:rsidRDefault="00B43930" w:rsidP="007D1A15">
            <w:pPr>
              <w:pStyle w:val="TableEntry"/>
            </w:pPr>
            <w:r w:rsidRPr="00F320B9">
              <w:t>O</w:t>
            </w:r>
          </w:p>
        </w:tc>
        <w:tc>
          <w:tcPr>
            <w:tcW w:w="1989" w:type="dxa"/>
          </w:tcPr>
          <w:p w14:paraId="3A572A1A" w14:textId="5B57B1C3" w:rsidR="00B43930" w:rsidRPr="00F320B9" w:rsidRDefault="00B43930" w:rsidP="007D1A15">
            <w:pPr>
              <w:pStyle w:val="TableEntry"/>
            </w:pPr>
            <w:r w:rsidRPr="00F320B9">
              <w:t>ITI TF-1:</w:t>
            </w:r>
            <w:r w:rsidR="00B50EB4" w:rsidRPr="00F320B9">
              <w:t xml:space="preserve"> </w:t>
            </w:r>
            <w:r w:rsidRPr="00F320B9">
              <w:t>14.3.9</w:t>
            </w:r>
          </w:p>
          <w:p w14:paraId="3CF6FE36" w14:textId="4E4B7329" w:rsidR="00B43930" w:rsidRPr="00F320B9" w:rsidRDefault="00B43930" w:rsidP="007D1A15">
            <w:pPr>
              <w:pStyle w:val="TableEntry"/>
            </w:pPr>
            <w:r w:rsidRPr="00F320B9">
              <w:t>ITI TF-2b:</w:t>
            </w:r>
            <w:r w:rsidR="00B50EB4" w:rsidRPr="00F320B9">
              <w:t xml:space="preserve"> </w:t>
            </w:r>
            <w:r w:rsidRPr="00F320B9">
              <w:t>3.31.5.8</w:t>
            </w:r>
          </w:p>
        </w:tc>
      </w:tr>
      <w:tr w:rsidR="00B43930" w:rsidRPr="00F320B9" w14:paraId="4022F155" w14:textId="77777777" w:rsidTr="002C7E99">
        <w:trPr>
          <w:cantSplit/>
          <w:trHeight w:val="97"/>
          <w:jc w:val="center"/>
        </w:trPr>
        <w:tc>
          <w:tcPr>
            <w:tcW w:w="1899" w:type="dxa"/>
            <w:vMerge/>
          </w:tcPr>
          <w:p w14:paraId="48E77EAC" w14:textId="77777777" w:rsidR="00B43930" w:rsidRPr="00F320B9" w:rsidRDefault="00B43930" w:rsidP="007D1A15">
            <w:pPr>
              <w:pStyle w:val="TableEntry"/>
            </w:pPr>
          </w:p>
        </w:tc>
        <w:tc>
          <w:tcPr>
            <w:tcW w:w="2700" w:type="dxa"/>
          </w:tcPr>
          <w:p w14:paraId="73F371B6" w14:textId="77777777" w:rsidR="00B43930" w:rsidRPr="00F320B9" w:rsidRDefault="00B43930" w:rsidP="007D1A15">
            <w:pPr>
              <w:pStyle w:val="TableEntry"/>
            </w:pPr>
            <w:r w:rsidRPr="00F320B9">
              <w:t>Ambulatory Patient Dana</w:t>
            </w:r>
          </w:p>
        </w:tc>
        <w:tc>
          <w:tcPr>
            <w:tcW w:w="810" w:type="dxa"/>
          </w:tcPr>
          <w:p w14:paraId="5D5E3C2A" w14:textId="77777777" w:rsidR="00B43930" w:rsidRPr="00F320B9" w:rsidRDefault="00B43930" w:rsidP="007D1A15">
            <w:pPr>
              <w:pStyle w:val="TableEntry"/>
            </w:pPr>
            <w:r w:rsidRPr="00F320B9">
              <w:t>O</w:t>
            </w:r>
          </w:p>
        </w:tc>
        <w:tc>
          <w:tcPr>
            <w:tcW w:w="1080" w:type="dxa"/>
          </w:tcPr>
          <w:p w14:paraId="03370A94" w14:textId="77777777" w:rsidR="00B43930" w:rsidRPr="00F320B9" w:rsidRDefault="00B43930" w:rsidP="007D1A15">
            <w:pPr>
              <w:pStyle w:val="TableEntry"/>
            </w:pPr>
            <w:r w:rsidRPr="00F320B9">
              <w:t>O</w:t>
            </w:r>
          </w:p>
        </w:tc>
        <w:tc>
          <w:tcPr>
            <w:tcW w:w="1989" w:type="dxa"/>
          </w:tcPr>
          <w:p w14:paraId="719D71C8" w14:textId="77777777" w:rsidR="00B43930" w:rsidRPr="00F320B9" w:rsidRDefault="00B43930" w:rsidP="007D1A15">
            <w:pPr>
              <w:pStyle w:val="TableEntry"/>
            </w:pPr>
            <w:r w:rsidRPr="00F320B9">
              <w:t>ITI TF-2b: 3.31.5.8</w:t>
            </w:r>
          </w:p>
        </w:tc>
      </w:tr>
      <w:tr w:rsidR="00B43930" w:rsidRPr="00F320B9" w14:paraId="55B9ECAF" w14:textId="77777777" w:rsidTr="002C7E99">
        <w:trPr>
          <w:cantSplit/>
          <w:trHeight w:val="100"/>
          <w:jc w:val="center"/>
        </w:trPr>
        <w:tc>
          <w:tcPr>
            <w:tcW w:w="1899" w:type="dxa"/>
            <w:vMerge w:val="restart"/>
          </w:tcPr>
          <w:p w14:paraId="17911509" w14:textId="77777777" w:rsidR="00B43930" w:rsidRPr="00F320B9" w:rsidRDefault="00B43930" w:rsidP="007D1A15">
            <w:pPr>
              <w:pStyle w:val="TableEntry"/>
            </w:pPr>
            <w:r w:rsidRPr="00F320B9">
              <w:t>Patient Encounter Consumer</w:t>
            </w:r>
          </w:p>
        </w:tc>
        <w:tc>
          <w:tcPr>
            <w:tcW w:w="2700" w:type="dxa"/>
          </w:tcPr>
          <w:p w14:paraId="33E0B4DD" w14:textId="77777777" w:rsidR="00B43930" w:rsidRPr="00F320B9" w:rsidRDefault="00B43930" w:rsidP="007D1A15">
            <w:pPr>
              <w:pStyle w:val="TableEntry"/>
            </w:pPr>
            <w:r w:rsidRPr="00F320B9">
              <w:t>Inpatient / Outpatient Encounter Management</w:t>
            </w:r>
          </w:p>
        </w:tc>
        <w:tc>
          <w:tcPr>
            <w:tcW w:w="810" w:type="dxa"/>
          </w:tcPr>
          <w:p w14:paraId="4E875DC6" w14:textId="77777777" w:rsidR="00B43930" w:rsidRPr="00F320B9" w:rsidRDefault="00B43930" w:rsidP="007D1A15">
            <w:pPr>
              <w:pStyle w:val="TableEntry"/>
            </w:pPr>
            <w:r w:rsidRPr="00F320B9">
              <w:t>O</w:t>
            </w:r>
          </w:p>
        </w:tc>
        <w:tc>
          <w:tcPr>
            <w:tcW w:w="1080" w:type="dxa"/>
          </w:tcPr>
          <w:p w14:paraId="3A254674" w14:textId="77777777" w:rsidR="00B43930" w:rsidRPr="00F320B9" w:rsidRDefault="00B43930" w:rsidP="007D1A15">
            <w:pPr>
              <w:pStyle w:val="TableEntry"/>
            </w:pPr>
            <w:r w:rsidRPr="00F320B9">
              <w:t>R</w:t>
            </w:r>
          </w:p>
        </w:tc>
        <w:tc>
          <w:tcPr>
            <w:tcW w:w="1989" w:type="dxa"/>
          </w:tcPr>
          <w:p w14:paraId="430C9B98" w14:textId="77777777" w:rsidR="00B43930" w:rsidRPr="00F320B9" w:rsidRDefault="00B43930" w:rsidP="007D1A15">
            <w:pPr>
              <w:pStyle w:val="TableEntry"/>
            </w:pPr>
            <w:r w:rsidRPr="00F320B9">
              <w:t>ITI TF-2b: 3.31.5.2</w:t>
            </w:r>
          </w:p>
        </w:tc>
      </w:tr>
      <w:tr w:rsidR="00B43930" w:rsidRPr="00F320B9" w14:paraId="15734CA7" w14:textId="77777777" w:rsidTr="002C7E99">
        <w:trPr>
          <w:cantSplit/>
          <w:trHeight w:val="97"/>
          <w:jc w:val="center"/>
        </w:trPr>
        <w:tc>
          <w:tcPr>
            <w:tcW w:w="1899" w:type="dxa"/>
            <w:vMerge/>
          </w:tcPr>
          <w:p w14:paraId="58B9E6F1" w14:textId="77777777" w:rsidR="00B43930" w:rsidRPr="00F320B9" w:rsidRDefault="00B43930" w:rsidP="007D1A15">
            <w:pPr>
              <w:pStyle w:val="TableEntry"/>
            </w:pPr>
          </w:p>
        </w:tc>
        <w:tc>
          <w:tcPr>
            <w:tcW w:w="2700" w:type="dxa"/>
          </w:tcPr>
          <w:p w14:paraId="6EDD7E92" w14:textId="77777777" w:rsidR="00B43930" w:rsidRPr="00F320B9" w:rsidRDefault="00B43930" w:rsidP="007D1A15">
            <w:pPr>
              <w:pStyle w:val="TableEntry"/>
            </w:pPr>
            <w:r w:rsidRPr="00F320B9">
              <w:t>Pending Event Management</w:t>
            </w:r>
          </w:p>
        </w:tc>
        <w:tc>
          <w:tcPr>
            <w:tcW w:w="810" w:type="dxa"/>
          </w:tcPr>
          <w:p w14:paraId="424D8AC5" w14:textId="77777777" w:rsidR="00B43930" w:rsidRPr="00F320B9" w:rsidRDefault="00B43930" w:rsidP="007D1A15">
            <w:pPr>
              <w:pStyle w:val="TableEntry"/>
            </w:pPr>
            <w:r w:rsidRPr="00F320B9">
              <w:t>O</w:t>
            </w:r>
          </w:p>
        </w:tc>
        <w:tc>
          <w:tcPr>
            <w:tcW w:w="1080" w:type="dxa"/>
          </w:tcPr>
          <w:p w14:paraId="33D1786A" w14:textId="77777777" w:rsidR="00B43930" w:rsidRPr="00F320B9" w:rsidRDefault="00B43930" w:rsidP="007D1A15">
            <w:pPr>
              <w:pStyle w:val="TableEntry"/>
            </w:pPr>
            <w:r w:rsidRPr="00F320B9">
              <w:t>O</w:t>
            </w:r>
          </w:p>
        </w:tc>
        <w:tc>
          <w:tcPr>
            <w:tcW w:w="1989" w:type="dxa"/>
          </w:tcPr>
          <w:p w14:paraId="060553FA" w14:textId="3F8DC642" w:rsidR="00B43930" w:rsidRPr="00F320B9" w:rsidRDefault="00B43930" w:rsidP="007D1A15">
            <w:pPr>
              <w:pStyle w:val="TableEntry"/>
            </w:pPr>
            <w:r w:rsidRPr="00F320B9">
              <w:t>ITI TF-2b:</w:t>
            </w:r>
            <w:r w:rsidR="00B50EB4" w:rsidRPr="00F320B9">
              <w:t xml:space="preserve"> </w:t>
            </w:r>
            <w:r w:rsidRPr="00F320B9">
              <w:t>3.31.5.3</w:t>
            </w:r>
          </w:p>
        </w:tc>
      </w:tr>
      <w:tr w:rsidR="00B43930" w:rsidRPr="00F320B9" w14:paraId="320A2B87" w14:textId="77777777" w:rsidTr="002C7E99">
        <w:trPr>
          <w:cantSplit/>
          <w:trHeight w:val="97"/>
          <w:jc w:val="center"/>
        </w:trPr>
        <w:tc>
          <w:tcPr>
            <w:tcW w:w="1899" w:type="dxa"/>
            <w:vMerge/>
          </w:tcPr>
          <w:p w14:paraId="03506A4E" w14:textId="77777777" w:rsidR="00B43930" w:rsidRPr="00F320B9" w:rsidRDefault="00B43930" w:rsidP="007D1A15">
            <w:pPr>
              <w:pStyle w:val="TableEntry"/>
            </w:pPr>
          </w:p>
        </w:tc>
        <w:tc>
          <w:tcPr>
            <w:tcW w:w="2700" w:type="dxa"/>
          </w:tcPr>
          <w:p w14:paraId="3F0AD853" w14:textId="77777777" w:rsidR="00B43930" w:rsidRPr="00F320B9" w:rsidRDefault="00B43930" w:rsidP="007D1A15">
            <w:pPr>
              <w:pStyle w:val="TableEntry"/>
            </w:pPr>
            <w:r w:rsidRPr="00F320B9">
              <w:t>Advanced Encounter Management</w:t>
            </w:r>
          </w:p>
        </w:tc>
        <w:tc>
          <w:tcPr>
            <w:tcW w:w="810" w:type="dxa"/>
          </w:tcPr>
          <w:p w14:paraId="1E19C585" w14:textId="77777777" w:rsidR="00B43930" w:rsidRPr="00F320B9" w:rsidRDefault="00B43930" w:rsidP="007D1A15">
            <w:pPr>
              <w:pStyle w:val="TableEntry"/>
            </w:pPr>
            <w:r w:rsidRPr="00F320B9">
              <w:t>O</w:t>
            </w:r>
          </w:p>
        </w:tc>
        <w:tc>
          <w:tcPr>
            <w:tcW w:w="1080" w:type="dxa"/>
          </w:tcPr>
          <w:p w14:paraId="5DBB2FDE" w14:textId="77777777" w:rsidR="00B43930" w:rsidRPr="00F320B9" w:rsidRDefault="00B43930" w:rsidP="007D1A15">
            <w:pPr>
              <w:pStyle w:val="TableEntry"/>
            </w:pPr>
            <w:r w:rsidRPr="00F320B9">
              <w:t>R</w:t>
            </w:r>
          </w:p>
        </w:tc>
        <w:tc>
          <w:tcPr>
            <w:tcW w:w="1989" w:type="dxa"/>
          </w:tcPr>
          <w:p w14:paraId="71284C75" w14:textId="3CFBAE10" w:rsidR="00B43930" w:rsidRPr="00F320B9" w:rsidRDefault="00B43930" w:rsidP="007D1A15">
            <w:pPr>
              <w:pStyle w:val="TableEntry"/>
            </w:pPr>
            <w:r w:rsidRPr="00F320B9">
              <w:t>ITI TF-2b:</w:t>
            </w:r>
            <w:r w:rsidR="00B50EB4" w:rsidRPr="00F320B9">
              <w:t xml:space="preserve"> </w:t>
            </w:r>
            <w:r w:rsidRPr="00F320B9">
              <w:t>3.31.5.4</w:t>
            </w:r>
          </w:p>
        </w:tc>
      </w:tr>
      <w:tr w:rsidR="00B43930" w:rsidRPr="00F320B9" w14:paraId="6BD998CA" w14:textId="77777777" w:rsidTr="002C7E99">
        <w:trPr>
          <w:cantSplit/>
          <w:trHeight w:val="97"/>
          <w:jc w:val="center"/>
        </w:trPr>
        <w:tc>
          <w:tcPr>
            <w:tcW w:w="1899" w:type="dxa"/>
            <w:vMerge/>
          </w:tcPr>
          <w:p w14:paraId="4B3499CE" w14:textId="77777777" w:rsidR="00B43930" w:rsidRPr="00F320B9" w:rsidRDefault="00B43930" w:rsidP="007D1A15">
            <w:pPr>
              <w:pStyle w:val="TableEntry"/>
            </w:pPr>
          </w:p>
        </w:tc>
        <w:tc>
          <w:tcPr>
            <w:tcW w:w="2700" w:type="dxa"/>
          </w:tcPr>
          <w:p w14:paraId="3BFD63C8" w14:textId="77777777" w:rsidR="00B43930" w:rsidRPr="00F320B9" w:rsidRDefault="00B43930" w:rsidP="007D1A15">
            <w:pPr>
              <w:pStyle w:val="TableEntry"/>
            </w:pPr>
            <w:r w:rsidRPr="00F320B9">
              <w:t>Temporary Patient Transfer Tracking</w:t>
            </w:r>
          </w:p>
        </w:tc>
        <w:tc>
          <w:tcPr>
            <w:tcW w:w="810" w:type="dxa"/>
          </w:tcPr>
          <w:p w14:paraId="02E9B15F" w14:textId="77777777" w:rsidR="00B43930" w:rsidRPr="00F320B9" w:rsidRDefault="00B43930" w:rsidP="007D1A15">
            <w:pPr>
              <w:pStyle w:val="TableEntry"/>
            </w:pPr>
            <w:r w:rsidRPr="00F320B9">
              <w:t>O</w:t>
            </w:r>
          </w:p>
        </w:tc>
        <w:tc>
          <w:tcPr>
            <w:tcW w:w="1080" w:type="dxa"/>
          </w:tcPr>
          <w:p w14:paraId="5A464873" w14:textId="77777777" w:rsidR="00B43930" w:rsidRPr="00F320B9" w:rsidRDefault="00B43930" w:rsidP="007D1A15">
            <w:pPr>
              <w:pStyle w:val="TableEntry"/>
            </w:pPr>
            <w:r w:rsidRPr="00F320B9">
              <w:t>O</w:t>
            </w:r>
          </w:p>
        </w:tc>
        <w:tc>
          <w:tcPr>
            <w:tcW w:w="1989" w:type="dxa"/>
          </w:tcPr>
          <w:p w14:paraId="555653CC" w14:textId="1E517EB8" w:rsidR="00B43930" w:rsidRPr="00F320B9" w:rsidRDefault="00B43930" w:rsidP="007D1A15">
            <w:pPr>
              <w:pStyle w:val="TableEntry"/>
            </w:pPr>
            <w:r w:rsidRPr="00F320B9">
              <w:t>ITI TF-2b:</w:t>
            </w:r>
            <w:r w:rsidR="00B50EB4" w:rsidRPr="00F320B9">
              <w:t xml:space="preserve"> </w:t>
            </w:r>
            <w:r w:rsidRPr="00F320B9">
              <w:t>3.31.5.5</w:t>
            </w:r>
          </w:p>
        </w:tc>
      </w:tr>
      <w:tr w:rsidR="00B43930" w:rsidRPr="00F320B9" w14:paraId="08AF523C" w14:textId="77777777" w:rsidTr="002C7E99">
        <w:trPr>
          <w:cantSplit/>
          <w:trHeight w:val="97"/>
          <w:jc w:val="center"/>
        </w:trPr>
        <w:tc>
          <w:tcPr>
            <w:tcW w:w="1899" w:type="dxa"/>
            <w:vMerge/>
          </w:tcPr>
          <w:p w14:paraId="15C77BDD" w14:textId="77777777" w:rsidR="00B43930" w:rsidRPr="00F320B9" w:rsidRDefault="00B43930" w:rsidP="007D1A15">
            <w:pPr>
              <w:pStyle w:val="TableEntry"/>
            </w:pPr>
          </w:p>
        </w:tc>
        <w:tc>
          <w:tcPr>
            <w:tcW w:w="2700" w:type="dxa"/>
          </w:tcPr>
          <w:p w14:paraId="20E79824" w14:textId="77777777" w:rsidR="00B43930" w:rsidRPr="00F320B9" w:rsidRDefault="00B43930" w:rsidP="007D1A15">
            <w:pPr>
              <w:pStyle w:val="TableEntry"/>
            </w:pPr>
            <w:r w:rsidRPr="00F320B9">
              <w:t>Historic Movement</w:t>
            </w:r>
          </w:p>
        </w:tc>
        <w:tc>
          <w:tcPr>
            <w:tcW w:w="810" w:type="dxa"/>
          </w:tcPr>
          <w:p w14:paraId="6FC46229" w14:textId="77777777" w:rsidR="00B43930" w:rsidRPr="00F320B9" w:rsidRDefault="00B43930" w:rsidP="007D1A15">
            <w:pPr>
              <w:pStyle w:val="TableEntry"/>
            </w:pPr>
            <w:r w:rsidRPr="00F320B9">
              <w:t>O</w:t>
            </w:r>
          </w:p>
        </w:tc>
        <w:tc>
          <w:tcPr>
            <w:tcW w:w="1080" w:type="dxa"/>
          </w:tcPr>
          <w:p w14:paraId="5BF6AADD" w14:textId="77777777" w:rsidR="00B43930" w:rsidRPr="00F320B9" w:rsidRDefault="00B43930" w:rsidP="007D1A15">
            <w:pPr>
              <w:pStyle w:val="TableEntry"/>
            </w:pPr>
            <w:r w:rsidRPr="00F320B9">
              <w:t>R</w:t>
            </w:r>
          </w:p>
        </w:tc>
        <w:tc>
          <w:tcPr>
            <w:tcW w:w="1989" w:type="dxa"/>
          </w:tcPr>
          <w:p w14:paraId="2105D6C0" w14:textId="6D65E865" w:rsidR="00B43930" w:rsidRPr="00F320B9" w:rsidRDefault="00B43930" w:rsidP="007D1A15">
            <w:pPr>
              <w:pStyle w:val="TableEntry"/>
            </w:pPr>
            <w:r w:rsidRPr="00F320B9">
              <w:t>ITI TF-2b:</w:t>
            </w:r>
            <w:r w:rsidR="00B50EB4" w:rsidRPr="00F320B9">
              <w:t xml:space="preserve"> </w:t>
            </w:r>
            <w:r w:rsidRPr="00F320B9">
              <w:t>3.31.5.6</w:t>
            </w:r>
          </w:p>
          <w:p w14:paraId="780C3DE4" w14:textId="33520450" w:rsidR="00B43930" w:rsidRPr="00F320B9" w:rsidRDefault="00B43930" w:rsidP="00B50EB4">
            <w:pPr>
              <w:pStyle w:val="TableEntry"/>
            </w:pPr>
            <w:r w:rsidRPr="00F320B9">
              <w:t xml:space="preserve">ITI TF-4: </w:t>
            </w:r>
            <w:r w:rsidR="00B50EB4" w:rsidRPr="00F320B9">
              <w:t>4.1.2.7</w:t>
            </w:r>
          </w:p>
        </w:tc>
      </w:tr>
      <w:tr w:rsidR="00B43930" w:rsidRPr="00F320B9" w14:paraId="3FD4FC4D" w14:textId="77777777" w:rsidTr="002C7E99">
        <w:trPr>
          <w:cantSplit/>
          <w:trHeight w:val="97"/>
          <w:jc w:val="center"/>
        </w:trPr>
        <w:tc>
          <w:tcPr>
            <w:tcW w:w="1899" w:type="dxa"/>
            <w:vMerge/>
          </w:tcPr>
          <w:p w14:paraId="48F28BC2" w14:textId="77777777" w:rsidR="00B43930" w:rsidRPr="00F320B9" w:rsidRDefault="00B43930" w:rsidP="007D1A15">
            <w:pPr>
              <w:pStyle w:val="TableEntry"/>
            </w:pPr>
          </w:p>
        </w:tc>
        <w:tc>
          <w:tcPr>
            <w:tcW w:w="2700" w:type="dxa"/>
          </w:tcPr>
          <w:p w14:paraId="1BE861A7" w14:textId="77777777" w:rsidR="00B43930" w:rsidRPr="00F320B9" w:rsidRDefault="00B43930" w:rsidP="007D1A15">
            <w:pPr>
              <w:pStyle w:val="TableEntry"/>
            </w:pPr>
            <w:r w:rsidRPr="00F320B9">
              <w:t>Acknowledgement Support</w:t>
            </w:r>
          </w:p>
        </w:tc>
        <w:tc>
          <w:tcPr>
            <w:tcW w:w="810" w:type="dxa"/>
          </w:tcPr>
          <w:p w14:paraId="3CF704C8" w14:textId="77777777" w:rsidR="00B43930" w:rsidRPr="00F320B9" w:rsidRDefault="00B43930" w:rsidP="007D1A15">
            <w:pPr>
              <w:pStyle w:val="TableEntry"/>
            </w:pPr>
            <w:r w:rsidRPr="00F320B9">
              <w:t>O</w:t>
            </w:r>
          </w:p>
        </w:tc>
        <w:tc>
          <w:tcPr>
            <w:tcW w:w="1080" w:type="dxa"/>
          </w:tcPr>
          <w:p w14:paraId="6B7F4093" w14:textId="77777777" w:rsidR="00B43930" w:rsidRPr="00F320B9" w:rsidRDefault="00B43930" w:rsidP="007D1A15">
            <w:pPr>
              <w:pStyle w:val="TableEntry"/>
            </w:pPr>
            <w:r w:rsidRPr="00F320B9">
              <w:t>O</w:t>
            </w:r>
          </w:p>
        </w:tc>
        <w:tc>
          <w:tcPr>
            <w:tcW w:w="1989" w:type="dxa"/>
          </w:tcPr>
          <w:p w14:paraId="0BDD3207" w14:textId="77777777" w:rsidR="00B43930" w:rsidRPr="00F320B9" w:rsidRDefault="00B43930" w:rsidP="007D1A15">
            <w:pPr>
              <w:pStyle w:val="TableEntry"/>
            </w:pPr>
            <w:r w:rsidRPr="00F320B9">
              <w:t>ITI TF-2b: 3.31.5.7</w:t>
            </w:r>
          </w:p>
        </w:tc>
      </w:tr>
      <w:tr w:rsidR="00B43930" w:rsidRPr="00F320B9" w14:paraId="25157BCC" w14:textId="77777777" w:rsidTr="002C7E99">
        <w:trPr>
          <w:cantSplit/>
          <w:trHeight w:val="97"/>
          <w:jc w:val="center"/>
        </w:trPr>
        <w:tc>
          <w:tcPr>
            <w:tcW w:w="1899" w:type="dxa"/>
            <w:vMerge/>
          </w:tcPr>
          <w:p w14:paraId="68DFF3EE" w14:textId="77777777" w:rsidR="00B43930" w:rsidRPr="00F320B9" w:rsidRDefault="00B43930" w:rsidP="007D1A15">
            <w:pPr>
              <w:pStyle w:val="TableEntry"/>
            </w:pPr>
          </w:p>
        </w:tc>
        <w:tc>
          <w:tcPr>
            <w:tcW w:w="2700" w:type="dxa"/>
          </w:tcPr>
          <w:p w14:paraId="729DE91E" w14:textId="77777777" w:rsidR="00B43930" w:rsidRPr="00F320B9" w:rsidRDefault="00B43930" w:rsidP="007D1A15">
            <w:pPr>
              <w:pStyle w:val="TableEntry"/>
            </w:pPr>
            <w:r w:rsidRPr="00F320B9">
              <w:t>Maintain Demographics</w:t>
            </w:r>
          </w:p>
        </w:tc>
        <w:tc>
          <w:tcPr>
            <w:tcW w:w="810" w:type="dxa"/>
          </w:tcPr>
          <w:p w14:paraId="2F05272D" w14:textId="77777777" w:rsidR="00B43930" w:rsidRPr="00F320B9" w:rsidRDefault="00B43930" w:rsidP="007D1A15">
            <w:pPr>
              <w:pStyle w:val="TableEntry"/>
            </w:pPr>
            <w:r w:rsidRPr="00F320B9">
              <w:t>O</w:t>
            </w:r>
          </w:p>
        </w:tc>
        <w:tc>
          <w:tcPr>
            <w:tcW w:w="1080" w:type="dxa"/>
          </w:tcPr>
          <w:p w14:paraId="73BCA5D0" w14:textId="77777777" w:rsidR="00B43930" w:rsidRPr="00F320B9" w:rsidRDefault="00B43930" w:rsidP="007D1A15">
            <w:pPr>
              <w:pStyle w:val="TableEntry"/>
            </w:pPr>
            <w:r w:rsidRPr="00F320B9">
              <w:t>O</w:t>
            </w:r>
          </w:p>
        </w:tc>
        <w:tc>
          <w:tcPr>
            <w:tcW w:w="1989" w:type="dxa"/>
          </w:tcPr>
          <w:p w14:paraId="27320CCF" w14:textId="377729B1" w:rsidR="00B43930" w:rsidRPr="00F320B9" w:rsidRDefault="00B43930" w:rsidP="007D1A15">
            <w:pPr>
              <w:pStyle w:val="TableEntry"/>
            </w:pPr>
            <w:r w:rsidRPr="00F320B9">
              <w:t>ITI TF-1:</w:t>
            </w:r>
            <w:r w:rsidR="00B50EB4" w:rsidRPr="00F320B9">
              <w:t xml:space="preserve"> </w:t>
            </w:r>
            <w:r w:rsidRPr="00F320B9">
              <w:t>14.3.9</w:t>
            </w:r>
          </w:p>
          <w:p w14:paraId="46221892" w14:textId="718744C3" w:rsidR="00B43930" w:rsidRPr="00F320B9" w:rsidRDefault="00B43930" w:rsidP="007D1A15">
            <w:pPr>
              <w:pStyle w:val="TableEntry"/>
            </w:pPr>
            <w:r w:rsidRPr="00F320B9">
              <w:t>ITI TF-2b:</w:t>
            </w:r>
            <w:r w:rsidR="00B50EB4" w:rsidRPr="00F320B9">
              <w:t xml:space="preserve"> </w:t>
            </w:r>
            <w:r w:rsidRPr="00F320B9">
              <w:t>3.31.5.8</w:t>
            </w:r>
          </w:p>
        </w:tc>
      </w:tr>
    </w:tbl>
    <w:p w14:paraId="443B0405" w14:textId="77777777" w:rsidR="00B43930" w:rsidRPr="00F320B9" w:rsidRDefault="00B43930" w:rsidP="00DC2E00">
      <w:pPr>
        <w:pStyle w:val="BodyText"/>
      </w:pPr>
    </w:p>
    <w:p w14:paraId="27161586" w14:textId="77777777" w:rsidR="00B43930" w:rsidRPr="00F320B9" w:rsidRDefault="00B43930" w:rsidP="00CE0F24">
      <w:pPr>
        <w:pStyle w:val="BodyText"/>
        <w:keepNext/>
      </w:pPr>
      <w:r w:rsidRPr="00F320B9">
        <w:t>In France, the 3 required options are:</w:t>
      </w:r>
    </w:p>
    <w:p w14:paraId="15448A20" w14:textId="77777777" w:rsidR="00B43930" w:rsidRPr="00F320B9" w:rsidRDefault="00B43930" w:rsidP="004D489F">
      <w:pPr>
        <w:pStyle w:val="ListBullet2"/>
        <w:numPr>
          <w:ilvl w:val="0"/>
          <w:numId w:val="14"/>
        </w:numPr>
      </w:pPr>
      <w:r w:rsidRPr="00F320B9">
        <w:t>“Inpatient / Outpatient Encounter Management”: this option extends the management basis function subset adding the concepts of pre-admission, patient transfer, and change of status (outpatient vs. inpatient)</w:t>
      </w:r>
    </w:p>
    <w:p w14:paraId="0173BC4E" w14:textId="77777777" w:rsidR="00B43930" w:rsidRPr="00F320B9" w:rsidRDefault="00B43930" w:rsidP="004D489F">
      <w:pPr>
        <w:pStyle w:val="ListBullet2"/>
        <w:numPr>
          <w:ilvl w:val="0"/>
          <w:numId w:val="14"/>
        </w:numPr>
      </w:pPr>
      <w:r w:rsidRPr="00F320B9">
        <w:t>“Advanced Encounter Management”: this option adds the management of patient’s leave of absence, of the doctor medically in charge of the patient and changes in their account file.</w:t>
      </w:r>
    </w:p>
    <w:p w14:paraId="500BA52C" w14:textId="77777777" w:rsidR="00B43930" w:rsidRPr="00F320B9" w:rsidRDefault="00B43930" w:rsidP="004D489F">
      <w:pPr>
        <w:pStyle w:val="ListBullet2"/>
        <w:numPr>
          <w:ilvl w:val="0"/>
          <w:numId w:val="14"/>
        </w:numPr>
      </w:pPr>
      <w:r w:rsidRPr="00F320B9">
        <w:t>“Historic Movement”: this option introduces a specific ZBE segment that enables to identify any kind of movement and thereafter to update it using the Z99 event. Such an option allows both the current movement (the last one known regarding the admission) and an historic movement (a previous one) to be updated. However, it doesn’t permit the insertion or the cancellation of an historic movement.</w:t>
      </w:r>
    </w:p>
    <w:p w14:paraId="69CC6299" w14:textId="77777777" w:rsidR="00B43930" w:rsidRPr="00F320B9" w:rsidRDefault="00B43930" w:rsidP="00CE0F24">
      <w:pPr>
        <w:pStyle w:val="Heading4"/>
        <w:numPr>
          <w:ilvl w:val="0"/>
          <w:numId w:val="0"/>
        </w:numPr>
        <w:rPr>
          <w:bCs/>
          <w:noProof w:val="0"/>
        </w:rPr>
      </w:pPr>
      <w:bookmarkStart w:id="263" w:name="_Toc416685657"/>
      <w:bookmarkStart w:id="264" w:name="_Toc416685826"/>
      <w:bookmarkStart w:id="265" w:name="_Toc416685927"/>
      <w:bookmarkStart w:id="266" w:name="_Toc425418293"/>
      <w:bookmarkStart w:id="267" w:name="_Toc518908066"/>
      <w:r w:rsidRPr="00F320B9">
        <w:rPr>
          <w:bCs/>
          <w:noProof w:val="0"/>
        </w:rPr>
        <w:t>4.1.3.3 Transaction Specific Requirements</w:t>
      </w:r>
      <w:bookmarkEnd w:id="263"/>
      <w:bookmarkEnd w:id="264"/>
      <w:bookmarkEnd w:id="265"/>
      <w:bookmarkEnd w:id="266"/>
      <w:bookmarkEnd w:id="267"/>
    </w:p>
    <w:p w14:paraId="60EF762D" w14:textId="4A5E1FBE" w:rsidR="00B43930" w:rsidRPr="00F320B9" w:rsidRDefault="00B43930" w:rsidP="00CE0F24">
      <w:pPr>
        <w:pStyle w:val="Heading5"/>
        <w:numPr>
          <w:ilvl w:val="0"/>
          <w:numId w:val="0"/>
        </w:numPr>
        <w:rPr>
          <w:bCs/>
          <w:noProof w:val="0"/>
        </w:rPr>
      </w:pPr>
      <w:bookmarkStart w:id="268" w:name="_Toc416685658"/>
      <w:bookmarkStart w:id="269" w:name="_Toc416685827"/>
      <w:bookmarkStart w:id="270" w:name="_Toc416685928"/>
      <w:bookmarkStart w:id="271" w:name="_Toc425418294"/>
      <w:bookmarkStart w:id="272" w:name="_Toc518908067"/>
      <w:r w:rsidRPr="00F320B9">
        <w:rPr>
          <w:bCs/>
          <w:noProof w:val="0"/>
        </w:rPr>
        <w:t>4.1.3.3.1</w:t>
      </w:r>
      <w:r w:rsidR="007817A8" w:rsidRPr="00F320B9">
        <w:rPr>
          <w:bCs/>
          <w:noProof w:val="0"/>
        </w:rPr>
        <w:t xml:space="preserve"> </w:t>
      </w:r>
      <w:r w:rsidRPr="00F320B9">
        <w:rPr>
          <w:bCs/>
          <w:noProof w:val="0"/>
        </w:rPr>
        <w:t>Movement management rules applicable in France</w:t>
      </w:r>
      <w:bookmarkEnd w:id="268"/>
      <w:bookmarkEnd w:id="269"/>
      <w:bookmarkEnd w:id="270"/>
      <w:bookmarkEnd w:id="271"/>
      <w:bookmarkEnd w:id="272"/>
    </w:p>
    <w:p w14:paraId="5D957A15" w14:textId="77777777" w:rsidR="00B43930" w:rsidRPr="00F320B9" w:rsidRDefault="00B43930" w:rsidP="00CE0F24">
      <w:pPr>
        <w:pStyle w:val="Heading6"/>
        <w:numPr>
          <w:ilvl w:val="0"/>
          <w:numId w:val="0"/>
        </w:numPr>
        <w:rPr>
          <w:bCs/>
          <w:noProof w:val="0"/>
        </w:rPr>
      </w:pPr>
      <w:bookmarkStart w:id="273" w:name="_Toc425418295"/>
      <w:bookmarkStart w:id="274" w:name="_Toc518908068"/>
      <w:r w:rsidRPr="00F320B9">
        <w:rPr>
          <w:bCs/>
          <w:noProof w:val="0"/>
        </w:rPr>
        <w:t>4.1.3.3.1.1 The concept of movement</w:t>
      </w:r>
      <w:bookmarkEnd w:id="273"/>
      <w:bookmarkEnd w:id="274"/>
    </w:p>
    <w:p w14:paraId="4A795A62" w14:textId="0753EFF2" w:rsidR="00B43930" w:rsidRPr="00F320B9" w:rsidRDefault="00B43930" w:rsidP="00DC2E00">
      <w:r w:rsidRPr="00F320B9">
        <w:t>The international definition of “movement” appears in ITI TF-2b:</w:t>
      </w:r>
      <w:r w:rsidR="0077217E" w:rsidRPr="00F320B9">
        <w:t xml:space="preserve"> </w:t>
      </w:r>
      <w:r w:rsidRPr="00F320B9">
        <w:t>3.31.4. A movement is an event describing a change of the situation of the patient in the context of the encounter. This concept encompasses changes such as transfers of patient location, change of patient class, new attending doctor, new consulting doctor, new encounter starting, encounter closing, etc. The concept of Movement is a superset of the HL7 concept of “Transfer”.</w:t>
      </w:r>
    </w:p>
    <w:p w14:paraId="2C8D4AE1" w14:textId="6AFE5743" w:rsidR="00B43930" w:rsidRPr="00F320B9" w:rsidRDefault="00B43930" w:rsidP="00DC2E00">
      <w:r w:rsidRPr="00F320B9">
        <w:t xml:space="preserve">In France, the following real world movements shall be trigger events for </w:t>
      </w:r>
      <w:r w:rsidR="0077217E" w:rsidRPr="00F320B9">
        <w:t>[</w:t>
      </w:r>
      <w:r w:rsidRPr="00F320B9">
        <w:t>ITI-31</w:t>
      </w:r>
      <w:r w:rsidR="0077217E" w:rsidRPr="00F320B9">
        <w:t>]</w:t>
      </w:r>
      <w:r w:rsidRPr="00F320B9">
        <w:t xml:space="preserve"> transactions. (to be taken into account for every system that implements the Patient Encounter Supplier):</w:t>
      </w:r>
    </w:p>
    <w:p w14:paraId="437E5515" w14:textId="77777777" w:rsidR="00B43930" w:rsidRPr="00F320B9" w:rsidRDefault="00B43930" w:rsidP="004D489F">
      <w:pPr>
        <w:pStyle w:val="ListBullet2"/>
        <w:numPr>
          <w:ilvl w:val="0"/>
          <w:numId w:val="14"/>
        </w:numPr>
      </w:pPr>
      <w:r w:rsidRPr="00F320B9">
        <w:t>The pre-admission</w:t>
      </w:r>
    </w:p>
    <w:p w14:paraId="6092DB12" w14:textId="77777777" w:rsidR="00B43930" w:rsidRPr="00F320B9" w:rsidRDefault="00B43930" w:rsidP="004D489F">
      <w:pPr>
        <w:pStyle w:val="ListBullet2"/>
        <w:numPr>
          <w:ilvl w:val="0"/>
          <w:numId w:val="14"/>
        </w:numPr>
      </w:pPr>
      <w:r w:rsidRPr="00F320B9">
        <w:t>The admission to the hospital (the beginning of a visit),</w:t>
      </w:r>
    </w:p>
    <w:p w14:paraId="7CEB3693" w14:textId="77777777" w:rsidR="00B43930" w:rsidRPr="00F320B9" w:rsidRDefault="00B43930" w:rsidP="004D489F">
      <w:pPr>
        <w:pStyle w:val="ListBullet2"/>
        <w:numPr>
          <w:ilvl w:val="0"/>
          <w:numId w:val="14"/>
        </w:numPr>
      </w:pPr>
      <w:r w:rsidRPr="00F320B9">
        <w:t>The change of assigned ward’s responsibility:</w:t>
      </w:r>
    </w:p>
    <w:p w14:paraId="66999AF6" w14:textId="77777777" w:rsidR="00B43930" w:rsidRPr="00F320B9" w:rsidRDefault="00B43930" w:rsidP="004D489F">
      <w:pPr>
        <w:pStyle w:val="ListBullet3"/>
        <w:numPr>
          <w:ilvl w:val="0"/>
          <w:numId w:val="15"/>
        </w:numPr>
      </w:pPr>
      <w:r w:rsidRPr="00F320B9">
        <w:t>Change of the functional unit housing responsibility,</w:t>
      </w:r>
    </w:p>
    <w:p w14:paraId="2DDACF6C" w14:textId="77777777" w:rsidR="00B43930" w:rsidRPr="00F320B9" w:rsidRDefault="00B43930" w:rsidP="004D489F">
      <w:pPr>
        <w:pStyle w:val="ListBullet3"/>
        <w:numPr>
          <w:ilvl w:val="0"/>
          <w:numId w:val="15"/>
        </w:numPr>
      </w:pPr>
      <w:r w:rsidRPr="00F320B9">
        <w:t>Change of the functional unit medical responsibility,</w:t>
      </w:r>
    </w:p>
    <w:p w14:paraId="3E5425F8" w14:textId="77777777" w:rsidR="00B43930" w:rsidRPr="00F320B9" w:rsidRDefault="00B43930" w:rsidP="004D489F">
      <w:pPr>
        <w:pStyle w:val="ListBullet3"/>
        <w:numPr>
          <w:ilvl w:val="0"/>
          <w:numId w:val="15"/>
        </w:numPr>
      </w:pPr>
      <w:r w:rsidRPr="00F320B9">
        <w:t>Change of the functional unit nursing responsibility,</w:t>
      </w:r>
    </w:p>
    <w:p w14:paraId="3D417CBA" w14:textId="77777777" w:rsidR="00B43930" w:rsidRPr="00F320B9" w:rsidRDefault="00B43930" w:rsidP="004D489F">
      <w:pPr>
        <w:pStyle w:val="ListBullet2"/>
        <w:numPr>
          <w:ilvl w:val="0"/>
          <w:numId w:val="14"/>
        </w:numPr>
      </w:pPr>
      <w:r w:rsidRPr="00F320B9">
        <w:t>The temporary absence (that interrupts certain responsibilities),</w:t>
      </w:r>
    </w:p>
    <w:p w14:paraId="145AB90D" w14:textId="77777777" w:rsidR="00B43930" w:rsidRPr="00F320B9" w:rsidRDefault="00B43930" w:rsidP="004D489F">
      <w:pPr>
        <w:pStyle w:val="ListBullet2"/>
        <w:numPr>
          <w:ilvl w:val="0"/>
          <w:numId w:val="14"/>
        </w:numPr>
      </w:pPr>
      <w:r w:rsidRPr="00F320B9">
        <w:t>The return from an absence,</w:t>
      </w:r>
    </w:p>
    <w:p w14:paraId="7779D427" w14:textId="77777777" w:rsidR="00B43930" w:rsidRPr="00F320B9" w:rsidRDefault="00B43930" w:rsidP="004D489F">
      <w:pPr>
        <w:pStyle w:val="ListBullet2"/>
        <w:numPr>
          <w:ilvl w:val="0"/>
          <w:numId w:val="14"/>
        </w:numPr>
      </w:pPr>
      <w:r w:rsidRPr="00F320B9">
        <w:t>The permanent discharge from the hospital (end of the visit that, besides, puts an end to all responsibilities),</w:t>
      </w:r>
    </w:p>
    <w:p w14:paraId="17CCD15C" w14:textId="77777777" w:rsidR="00B43930" w:rsidRPr="00F320B9" w:rsidRDefault="00B43930" w:rsidP="004D489F">
      <w:pPr>
        <w:pStyle w:val="ListBullet2"/>
        <w:numPr>
          <w:ilvl w:val="0"/>
          <w:numId w:val="14"/>
        </w:numPr>
      </w:pPr>
      <w:r w:rsidRPr="00F320B9">
        <w:t>A change of status: from outpatient or emergency to inpatient,</w:t>
      </w:r>
    </w:p>
    <w:p w14:paraId="27886D32" w14:textId="77777777" w:rsidR="00B43930" w:rsidRPr="00F320B9" w:rsidRDefault="00B43930" w:rsidP="004D489F">
      <w:pPr>
        <w:pStyle w:val="ListBullet2"/>
        <w:numPr>
          <w:ilvl w:val="0"/>
          <w:numId w:val="14"/>
        </w:numPr>
      </w:pPr>
      <w:r w:rsidRPr="00F320B9">
        <w:t>A change of status: from inpatient to emergency or outpatient.</w:t>
      </w:r>
    </w:p>
    <w:p w14:paraId="37D1E889" w14:textId="388D2680" w:rsidR="00B43930" w:rsidRPr="00F320B9" w:rsidRDefault="00B43930" w:rsidP="00DC2E00">
      <w:pPr>
        <w:pStyle w:val="BodyText"/>
      </w:pPr>
      <w:r w:rsidRPr="00F320B9">
        <w:t>The following events, for their part, may trigger a movement (i.e., it remains the choice of the system that implements the Patient Encounter Supplier):</w:t>
      </w:r>
    </w:p>
    <w:p w14:paraId="0AD2B3A7" w14:textId="77777777" w:rsidR="00B43930" w:rsidRPr="00F320B9" w:rsidRDefault="00B43930" w:rsidP="004D489F">
      <w:pPr>
        <w:pStyle w:val="ListBullet2"/>
        <w:numPr>
          <w:ilvl w:val="0"/>
          <w:numId w:val="14"/>
        </w:numPr>
      </w:pPr>
      <w:r w:rsidRPr="00F320B9">
        <w:t xml:space="preserve">The change of bed or a bed assignment to a patient (A02). Reminder: the Z99 event carries out the updating. Using an A02 can notify the assignment of a bed to a patient, especially when a delay is observed between the patient’s admission and the first assignment of the bed. However, the Z99 message shall be used in case the end-user </w:t>
      </w:r>
    </w:p>
    <w:p w14:paraId="5042C603" w14:textId="1B5FE565" w:rsidR="00B43930" w:rsidRPr="00F320B9" w:rsidRDefault="005800A9" w:rsidP="004D489F">
      <w:pPr>
        <w:pStyle w:val="ListBullet2"/>
        <w:numPr>
          <w:ilvl w:val="0"/>
          <w:numId w:val="14"/>
        </w:numPr>
      </w:pPr>
      <w:r w:rsidRPr="00F320B9">
        <w:t>W</w:t>
      </w:r>
      <w:r w:rsidR="00B43930" w:rsidRPr="00F320B9">
        <w:t xml:space="preserve">ants to add or update this information. In other words, if the assignment of the bed is carried out at admission time, use the Z99 message to add or update the information. </w:t>
      </w:r>
    </w:p>
    <w:p w14:paraId="2CB351B5" w14:textId="6229A6D2" w:rsidR="00B43930" w:rsidRPr="00F320B9" w:rsidRDefault="00B43930" w:rsidP="004D489F">
      <w:pPr>
        <w:pStyle w:val="ListBullet2"/>
        <w:numPr>
          <w:ilvl w:val="0"/>
          <w:numId w:val="14"/>
        </w:numPr>
      </w:pPr>
      <w:r w:rsidRPr="00F320B9">
        <w:t xml:space="preserve">The change of the patient management </w:t>
      </w:r>
      <w:r w:rsidR="00D9157A" w:rsidRPr="00F320B9">
        <w:t xml:space="preserve">healthcare administration </w:t>
      </w:r>
      <w:r w:rsidRPr="00F320B9">
        <w:t>conditions (</w:t>
      </w:r>
      <w:r w:rsidR="00D9157A" w:rsidRPr="00F320B9">
        <w:t>healthcare specialty cost</w:t>
      </w:r>
      <w:r w:rsidRPr="00F320B9">
        <w:t>, involuntary hospitalization, an</w:t>
      </w:r>
      <w:r w:rsidR="00D9157A" w:rsidRPr="00F320B9">
        <w:t>d</w:t>
      </w:r>
      <w:r w:rsidRPr="00F320B9">
        <w:t xml:space="preserve"> hospitalization requested by a third party…)</w:t>
      </w:r>
    </w:p>
    <w:p w14:paraId="765266D1" w14:textId="77777777" w:rsidR="00B43930" w:rsidRPr="00F320B9" w:rsidRDefault="00B43930" w:rsidP="004D489F">
      <w:pPr>
        <w:pStyle w:val="ListBullet2"/>
        <w:numPr>
          <w:ilvl w:val="0"/>
          <w:numId w:val="14"/>
        </w:numPr>
      </w:pPr>
      <w:r w:rsidRPr="00F320B9">
        <w:t>The patient temporarily leaves the facility (&gt;48h) to be transferred to another department (A21) in another facility to carry out a surgical act or a medical examination.</w:t>
      </w:r>
    </w:p>
    <w:p w14:paraId="523F4680" w14:textId="77777777" w:rsidR="00B43930" w:rsidRPr="00F320B9" w:rsidRDefault="00B43930" w:rsidP="004D489F">
      <w:pPr>
        <w:pStyle w:val="ListBullet2"/>
        <w:numPr>
          <w:ilvl w:val="0"/>
          <w:numId w:val="14"/>
        </w:numPr>
      </w:pPr>
      <w:r w:rsidRPr="00F320B9">
        <w:t>The return following a transfer to another department (A22).</w:t>
      </w:r>
    </w:p>
    <w:p w14:paraId="60808FF6" w14:textId="77777777" w:rsidR="00B43930" w:rsidRPr="00F320B9" w:rsidRDefault="00B43930" w:rsidP="00DC2E00">
      <w:pPr>
        <w:pStyle w:val="BodyText"/>
      </w:pPr>
      <w:r w:rsidRPr="00F320B9">
        <w:t>Each movement is the beginning of a period of time during which the patient’s situation is stable in terms of responsibilities and of patient management. The very next movement marks the end of this period, and starts a new one.</w:t>
      </w:r>
    </w:p>
    <w:p w14:paraId="3F1FCD0C" w14:textId="77777777" w:rsidR="00B43930" w:rsidRPr="00F320B9" w:rsidRDefault="00B43930" w:rsidP="00DC2E00">
      <w:pPr>
        <w:pStyle w:val="BodyText"/>
      </w:pPr>
      <w:r w:rsidRPr="00F320B9">
        <w:t>The first movement of a visit is the admission; the last one is the discharge. The sequence of the different movements that have arisen over the visit divides this visit into a sequence of contiguous stable periods to which acts performed on the patient will be reported.</w:t>
      </w:r>
    </w:p>
    <w:p w14:paraId="420A28CA" w14:textId="72F1B362" w:rsidR="00B43930" w:rsidRPr="00F320B9" w:rsidRDefault="00B43930" w:rsidP="00CE0F24">
      <w:pPr>
        <w:pStyle w:val="Heading6"/>
        <w:numPr>
          <w:ilvl w:val="0"/>
          <w:numId w:val="0"/>
        </w:numPr>
        <w:rPr>
          <w:bCs/>
          <w:noProof w:val="0"/>
        </w:rPr>
      </w:pPr>
      <w:bookmarkStart w:id="275" w:name="_Toc416685659"/>
      <w:bookmarkStart w:id="276" w:name="_Toc416685828"/>
      <w:bookmarkStart w:id="277" w:name="_Toc416685929"/>
      <w:bookmarkStart w:id="278" w:name="_Toc425418296"/>
      <w:bookmarkStart w:id="279" w:name="_Toc518908069"/>
      <w:r w:rsidRPr="00F320B9">
        <w:rPr>
          <w:bCs/>
          <w:noProof w:val="0"/>
        </w:rPr>
        <w:t>4.1.3.3.1.2</w:t>
      </w:r>
      <w:r w:rsidR="007817A8" w:rsidRPr="00F320B9">
        <w:rPr>
          <w:bCs/>
          <w:noProof w:val="0"/>
        </w:rPr>
        <w:t xml:space="preserve"> </w:t>
      </w:r>
      <w:r w:rsidRPr="00F320B9">
        <w:rPr>
          <w:bCs/>
          <w:noProof w:val="0"/>
        </w:rPr>
        <w:t>Granularity of messages that describe a movement</w:t>
      </w:r>
      <w:bookmarkEnd w:id="275"/>
      <w:bookmarkEnd w:id="276"/>
      <w:bookmarkEnd w:id="277"/>
      <w:bookmarkEnd w:id="278"/>
      <w:bookmarkEnd w:id="279"/>
    </w:p>
    <w:p w14:paraId="1ACBA8A6" w14:textId="29586848" w:rsidR="00B43930" w:rsidRPr="00F320B9" w:rsidRDefault="00B43930" w:rsidP="00DC2E00">
      <w:r w:rsidRPr="00F320B9">
        <w:t>The Patient Encounter Supplier generates messages with granularity that fits its application’s transactional logic. When several events occur at the same time (e.g., simultaneous change in the 3 FU responsibilities), they constitute a unique movement, starting point of a new period of responsibilities allocation. The Patient Encounter Supplier can notify of this movement (identified in the ZBE segment) either with a unique message that changes the three responsibilities or with several messages where each one of them states one responsibility change. In any case, the movement identifier remains unique.</w:t>
      </w:r>
    </w:p>
    <w:p w14:paraId="1211A4ED" w14:textId="3D7BA26D" w:rsidR="00B43930" w:rsidRPr="00F320B9" w:rsidRDefault="00B43930" w:rsidP="00CE0F24">
      <w:pPr>
        <w:pStyle w:val="Heading6"/>
        <w:numPr>
          <w:ilvl w:val="0"/>
          <w:numId w:val="0"/>
        </w:numPr>
        <w:rPr>
          <w:bCs/>
          <w:noProof w:val="0"/>
        </w:rPr>
      </w:pPr>
      <w:bookmarkStart w:id="280" w:name="_Toc416685660"/>
      <w:bookmarkStart w:id="281" w:name="_Toc416685829"/>
      <w:bookmarkStart w:id="282" w:name="_Toc416685930"/>
      <w:bookmarkStart w:id="283" w:name="_Toc425418297"/>
      <w:bookmarkStart w:id="284" w:name="_Toc518908070"/>
      <w:r w:rsidRPr="00F320B9">
        <w:rPr>
          <w:bCs/>
          <w:noProof w:val="0"/>
        </w:rPr>
        <w:t>4.1.3.3.1.3</w:t>
      </w:r>
      <w:r w:rsidR="007817A8" w:rsidRPr="00F320B9">
        <w:rPr>
          <w:bCs/>
          <w:noProof w:val="0"/>
        </w:rPr>
        <w:t xml:space="preserve"> </w:t>
      </w:r>
      <w:r w:rsidRPr="00F320B9">
        <w:rPr>
          <w:bCs/>
          <w:noProof w:val="0"/>
        </w:rPr>
        <w:t>Trigger events associated with movement</w:t>
      </w:r>
      <w:bookmarkEnd w:id="280"/>
      <w:bookmarkEnd w:id="281"/>
      <w:bookmarkEnd w:id="282"/>
      <w:bookmarkEnd w:id="283"/>
      <w:bookmarkEnd w:id="284"/>
    </w:p>
    <w:p w14:paraId="49F0C98D" w14:textId="77777777" w:rsidR="00B43930" w:rsidRPr="00F320B9" w:rsidRDefault="00B43930" w:rsidP="00DC2E00">
      <w:pPr>
        <w:pStyle w:val="BodyText"/>
      </w:pPr>
      <w:r w:rsidRPr="00F320B9">
        <w:t>The following events that are optional in IHE Intl shall be supported, because historic movement management is required. The update event shall be supported by using the Z99 defined in ITI TF-2b: 3.31.7.30.</w:t>
      </w:r>
    </w:p>
    <w:p w14:paraId="3570FB91" w14:textId="77777777" w:rsidR="00B43930" w:rsidRPr="00F320B9" w:rsidRDefault="00B43930" w:rsidP="00DC2E00">
      <w:pPr>
        <w:pStyle w:val="BodyText"/>
      </w:pPr>
    </w:p>
    <w:tbl>
      <w:tblPr>
        <w:tblW w:w="0" w:type="auto"/>
        <w:tblInd w:w="70" w:type="dxa"/>
        <w:tblLayout w:type="fixed"/>
        <w:tblCellMar>
          <w:left w:w="70" w:type="dxa"/>
          <w:right w:w="70" w:type="dxa"/>
        </w:tblCellMar>
        <w:tblLook w:val="0000" w:firstRow="0" w:lastRow="0" w:firstColumn="0" w:lastColumn="0" w:noHBand="0" w:noVBand="0"/>
      </w:tblPr>
      <w:tblGrid>
        <w:gridCol w:w="5670"/>
        <w:gridCol w:w="990"/>
        <w:gridCol w:w="1170"/>
        <w:gridCol w:w="987"/>
      </w:tblGrid>
      <w:tr w:rsidR="00B43930" w:rsidRPr="00F320B9" w14:paraId="75ED156D" w14:textId="77777777" w:rsidTr="007D1A15">
        <w:trPr>
          <w:cantSplit/>
          <w:trHeight w:val="276"/>
          <w:tblHeader/>
        </w:trPr>
        <w:tc>
          <w:tcPr>
            <w:tcW w:w="5670" w:type="dxa"/>
            <w:tcBorders>
              <w:top w:val="single" w:sz="4" w:space="0" w:color="000000"/>
              <w:left w:val="single" w:sz="4" w:space="0" w:color="000000"/>
              <w:bottom w:val="single" w:sz="4" w:space="0" w:color="000000"/>
            </w:tcBorders>
            <w:shd w:val="clear" w:color="auto" w:fill="D9D9D9"/>
            <w:vAlign w:val="center"/>
          </w:tcPr>
          <w:p w14:paraId="4A6FBF3E" w14:textId="77777777" w:rsidR="00B43930" w:rsidRPr="00F320B9" w:rsidRDefault="00B43930" w:rsidP="00CE0F24">
            <w:pPr>
              <w:pStyle w:val="TableEntryHeader"/>
            </w:pPr>
            <w:r w:rsidRPr="00F320B9">
              <w:t>Category</w:t>
            </w:r>
          </w:p>
        </w:tc>
        <w:tc>
          <w:tcPr>
            <w:tcW w:w="990" w:type="dxa"/>
            <w:tcBorders>
              <w:top w:val="single" w:sz="4" w:space="0" w:color="000000"/>
              <w:left w:val="single" w:sz="4" w:space="0" w:color="000000"/>
              <w:bottom w:val="single" w:sz="4" w:space="0" w:color="000000"/>
            </w:tcBorders>
            <w:shd w:val="clear" w:color="auto" w:fill="D9D9D9"/>
            <w:vAlign w:val="center"/>
          </w:tcPr>
          <w:p w14:paraId="3C0897FF" w14:textId="77777777" w:rsidR="00B43930" w:rsidRPr="00F320B9" w:rsidRDefault="00B43930" w:rsidP="00CE0F24">
            <w:pPr>
              <w:pStyle w:val="TableEntryHeader"/>
            </w:pPr>
            <w:r w:rsidRPr="00F320B9">
              <w:t>insert</w:t>
            </w:r>
          </w:p>
        </w:tc>
        <w:tc>
          <w:tcPr>
            <w:tcW w:w="1170" w:type="dxa"/>
            <w:tcBorders>
              <w:top w:val="single" w:sz="4" w:space="0" w:color="000000"/>
              <w:left w:val="single" w:sz="4" w:space="0" w:color="000000"/>
              <w:bottom w:val="single" w:sz="4" w:space="0" w:color="000000"/>
            </w:tcBorders>
            <w:shd w:val="clear" w:color="auto" w:fill="D9D9D9"/>
            <w:vAlign w:val="center"/>
          </w:tcPr>
          <w:p w14:paraId="30BBEFBF" w14:textId="77777777" w:rsidR="00B43930" w:rsidRPr="00F320B9" w:rsidRDefault="00B43930" w:rsidP="00CE0F24">
            <w:pPr>
              <w:pStyle w:val="TableEntryHeader"/>
            </w:pPr>
            <w:r w:rsidRPr="00F320B9">
              <w:t>cancel</w:t>
            </w:r>
          </w:p>
        </w:tc>
        <w:tc>
          <w:tcPr>
            <w:tcW w:w="98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4E9519F" w14:textId="77777777" w:rsidR="00B43930" w:rsidRPr="00F320B9" w:rsidRDefault="00B43930" w:rsidP="00CE0F24">
            <w:pPr>
              <w:pStyle w:val="TableEntryHeader"/>
            </w:pPr>
            <w:r w:rsidRPr="00F320B9">
              <w:t>update</w:t>
            </w:r>
          </w:p>
        </w:tc>
      </w:tr>
      <w:tr w:rsidR="00B43930" w:rsidRPr="00F320B9" w14:paraId="57CEF53B" w14:textId="77777777" w:rsidTr="007D1A15">
        <w:trPr>
          <w:cantSplit/>
          <w:trHeight w:val="337"/>
        </w:trPr>
        <w:tc>
          <w:tcPr>
            <w:tcW w:w="5670" w:type="dxa"/>
            <w:tcBorders>
              <w:left w:val="single" w:sz="4" w:space="0" w:color="000000"/>
              <w:bottom w:val="single" w:sz="4" w:space="0" w:color="000000"/>
            </w:tcBorders>
            <w:vAlign w:val="center"/>
          </w:tcPr>
          <w:p w14:paraId="235C008B" w14:textId="77777777" w:rsidR="00B43930" w:rsidRPr="00F320B9" w:rsidRDefault="00B43930" w:rsidP="007D1A15">
            <w:pPr>
              <w:pStyle w:val="TableEntry"/>
            </w:pPr>
            <w:r w:rsidRPr="00F320B9">
              <w:t>Pre-admit patient (Patient Class = I)</w:t>
            </w:r>
          </w:p>
        </w:tc>
        <w:tc>
          <w:tcPr>
            <w:tcW w:w="990" w:type="dxa"/>
            <w:tcBorders>
              <w:left w:val="single" w:sz="4" w:space="0" w:color="000000"/>
              <w:bottom w:val="single" w:sz="4" w:space="0" w:color="000000"/>
            </w:tcBorders>
            <w:vAlign w:val="center"/>
          </w:tcPr>
          <w:p w14:paraId="1B8D9769" w14:textId="77777777" w:rsidR="00B43930" w:rsidRPr="00F320B9" w:rsidRDefault="00B43930" w:rsidP="007D1A15">
            <w:pPr>
              <w:pStyle w:val="TableEntry"/>
            </w:pPr>
            <w:r w:rsidRPr="00F320B9">
              <w:t>A05</w:t>
            </w:r>
          </w:p>
        </w:tc>
        <w:tc>
          <w:tcPr>
            <w:tcW w:w="1170" w:type="dxa"/>
            <w:tcBorders>
              <w:left w:val="single" w:sz="4" w:space="0" w:color="000000"/>
              <w:bottom w:val="single" w:sz="4" w:space="0" w:color="000000"/>
            </w:tcBorders>
            <w:vAlign w:val="center"/>
          </w:tcPr>
          <w:p w14:paraId="21F6527D" w14:textId="77777777" w:rsidR="00B43930" w:rsidRPr="00F320B9" w:rsidRDefault="00B43930" w:rsidP="007D1A15">
            <w:pPr>
              <w:pStyle w:val="TableEntry"/>
            </w:pPr>
            <w:r w:rsidRPr="00F320B9">
              <w:t>A38</w:t>
            </w:r>
          </w:p>
        </w:tc>
        <w:tc>
          <w:tcPr>
            <w:tcW w:w="987" w:type="dxa"/>
            <w:tcBorders>
              <w:left w:val="single" w:sz="4" w:space="0" w:color="000000"/>
              <w:bottom w:val="single" w:sz="4" w:space="0" w:color="000000"/>
              <w:right w:val="single" w:sz="4" w:space="0" w:color="000000"/>
            </w:tcBorders>
            <w:vAlign w:val="center"/>
          </w:tcPr>
          <w:p w14:paraId="01C759DC" w14:textId="77777777" w:rsidR="00B43930" w:rsidRPr="00F320B9" w:rsidRDefault="00B43930" w:rsidP="007D1A15">
            <w:pPr>
              <w:pStyle w:val="TableEntry"/>
            </w:pPr>
            <w:r w:rsidRPr="00F320B9">
              <w:t>Z99</w:t>
            </w:r>
          </w:p>
        </w:tc>
      </w:tr>
      <w:tr w:rsidR="00B43930" w:rsidRPr="00F320B9" w14:paraId="289D78B3" w14:textId="77777777" w:rsidTr="007D1A15">
        <w:trPr>
          <w:cantSplit/>
          <w:trHeight w:val="333"/>
        </w:trPr>
        <w:tc>
          <w:tcPr>
            <w:tcW w:w="5670" w:type="dxa"/>
            <w:tcBorders>
              <w:left w:val="single" w:sz="4" w:space="0" w:color="000000"/>
              <w:bottom w:val="single" w:sz="4" w:space="0" w:color="000000"/>
            </w:tcBorders>
            <w:vAlign w:val="center"/>
          </w:tcPr>
          <w:p w14:paraId="39A2CE00" w14:textId="77777777" w:rsidR="00B43930" w:rsidRPr="00F320B9" w:rsidRDefault="00B43930" w:rsidP="007D1A15">
            <w:pPr>
              <w:pStyle w:val="TableEntry"/>
            </w:pPr>
            <w:r w:rsidRPr="00F320B9">
              <w:t>Admit inpatient (Patient Class = I)</w:t>
            </w:r>
          </w:p>
        </w:tc>
        <w:tc>
          <w:tcPr>
            <w:tcW w:w="990" w:type="dxa"/>
            <w:tcBorders>
              <w:left w:val="single" w:sz="4" w:space="0" w:color="000000"/>
              <w:bottom w:val="single" w:sz="4" w:space="0" w:color="000000"/>
            </w:tcBorders>
            <w:vAlign w:val="center"/>
          </w:tcPr>
          <w:p w14:paraId="35C5A041" w14:textId="77777777" w:rsidR="00B43930" w:rsidRPr="00F320B9" w:rsidRDefault="00B43930" w:rsidP="007D1A15">
            <w:pPr>
              <w:pStyle w:val="TableEntry"/>
            </w:pPr>
            <w:r w:rsidRPr="00F320B9">
              <w:t>A01</w:t>
            </w:r>
          </w:p>
        </w:tc>
        <w:tc>
          <w:tcPr>
            <w:tcW w:w="1170" w:type="dxa"/>
            <w:tcBorders>
              <w:left w:val="single" w:sz="4" w:space="0" w:color="000000"/>
              <w:bottom w:val="single" w:sz="4" w:space="0" w:color="000000"/>
            </w:tcBorders>
            <w:vAlign w:val="center"/>
          </w:tcPr>
          <w:p w14:paraId="79A1B7AD" w14:textId="77777777" w:rsidR="00B43930" w:rsidRPr="00F320B9" w:rsidRDefault="00B43930" w:rsidP="007D1A15">
            <w:pPr>
              <w:pStyle w:val="TableEntry"/>
            </w:pPr>
            <w:r w:rsidRPr="00F320B9">
              <w:t>A11</w:t>
            </w:r>
          </w:p>
        </w:tc>
        <w:tc>
          <w:tcPr>
            <w:tcW w:w="987" w:type="dxa"/>
            <w:tcBorders>
              <w:left w:val="single" w:sz="4" w:space="0" w:color="000000"/>
              <w:bottom w:val="single" w:sz="4" w:space="0" w:color="000000"/>
              <w:right w:val="single" w:sz="4" w:space="0" w:color="000000"/>
            </w:tcBorders>
            <w:vAlign w:val="center"/>
          </w:tcPr>
          <w:p w14:paraId="4C104E6D" w14:textId="77777777" w:rsidR="00B43930" w:rsidRPr="00F320B9" w:rsidRDefault="00B43930" w:rsidP="007D1A15">
            <w:pPr>
              <w:pStyle w:val="TableEntry"/>
            </w:pPr>
            <w:r w:rsidRPr="00F320B9">
              <w:t>Z99</w:t>
            </w:r>
          </w:p>
        </w:tc>
      </w:tr>
      <w:tr w:rsidR="00B43930" w:rsidRPr="00F320B9" w14:paraId="33664F99" w14:textId="77777777" w:rsidTr="007D1A15">
        <w:trPr>
          <w:cantSplit/>
          <w:trHeight w:val="360"/>
        </w:trPr>
        <w:tc>
          <w:tcPr>
            <w:tcW w:w="5670" w:type="dxa"/>
            <w:tcBorders>
              <w:left w:val="single" w:sz="4" w:space="0" w:color="000000"/>
              <w:bottom w:val="single" w:sz="4" w:space="0" w:color="000000"/>
            </w:tcBorders>
            <w:vAlign w:val="center"/>
          </w:tcPr>
          <w:p w14:paraId="3C2C4158" w14:textId="77777777" w:rsidR="00B43930" w:rsidRPr="00F320B9" w:rsidRDefault="00B43930" w:rsidP="007D1A15">
            <w:pPr>
              <w:pStyle w:val="TableEntry"/>
            </w:pPr>
            <w:r w:rsidRPr="00F320B9">
              <w:t>Pending admission (Patient Class = I)</w:t>
            </w:r>
          </w:p>
        </w:tc>
        <w:tc>
          <w:tcPr>
            <w:tcW w:w="990" w:type="dxa"/>
            <w:tcBorders>
              <w:left w:val="single" w:sz="4" w:space="0" w:color="000000"/>
              <w:bottom w:val="single" w:sz="4" w:space="0" w:color="000000"/>
            </w:tcBorders>
            <w:vAlign w:val="center"/>
          </w:tcPr>
          <w:p w14:paraId="08D3B067" w14:textId="77777777" w:rsidR="00B43930" w:rsidRPr="00F320B9" w:rsidRDefault="00B43930" w:rsidP="007D1A15">
            <w:pPr>
              <w:pStyle w:val="TableEntry"/>
            </w:pPr>
            <w:r w:rsidRPr="00F320B9">
              <w:t>A14</w:t>
            </w:r>
          </w:p>
        </w:tc>
        <w:tc>
          <w:tcPr>
            <w:tcW w:w="1170" w:type="dxa"/>
            <w:tcBorders>
              <w:left w:val="single" w:sz="4" w:space="0" w:color="000000"/>
              <w:bottom w:val="single" w:sz="4" w:space="0" w:color="000000"/>
            </w:tcBorders>
            <w:vAlign w:val="center"/>
          </w:tcPr>
          <w:p w14:paraId="3C231451" w14:textId="77777777" w:rsidR="00B43930" w:rsidRPr="00F320B9" w:rsidRDefault="00B43930" w:rsidP="007D1A15">
            <w:pPr>
              <w:pStyle w:val="TableEntry"/>
            </w:pPr>
            <w:r w:rsidRPr="00F320B9">
              <w:t>A27</w:t>
            </w:r>
          </w:p>
        </w:tc>
        <w:tc>
          <w:tcPr>
            <w:tcW w:w="987" w:type="dxa"/>
            <w:tcBorders>
              <w:left w:val="single" w:sz="4" w:space="0" w:color="000000"/>
              <w:bottom w:val="single" w:sz="4" w:space="0" w:color="000000"/>
              <w:right w:val="single" w:sz="4" w:space="0" w:color="000000"/>
            </w:tcBorders>
            <w:vAlign w:val="center"/>
          </w:tcPr>
          <w:p w14:paraId="28CF4A68" w14:textId="77777777" w:rsidR="00B43930" w:rsidRPr="00F320B9" w:rsidRDefault="00B43930" w:rsidP="007D1A15">
            <w:pPr>
              <w:pStyle w:val="TableEntry"/>
            </w:pPr>
            <w:r w:rsidRPr="00F320B9">
              <w:t>Z99</w:t>
            </w:r>
          </w:p>
        </w:tc>
      </w:tr>
      <w:tr w:rsidR="00B43930" w:rsidRPr="00F320B9" w14:paraId="29DC0E83" w14:textId="77777777" w:rsidTr="007D1A15">
        <w:trPr>
          <w:cantSplit/>
          <w:trHeight w:val="338"/>
        </w:trPr>
        <w:tc>
          <w:tcPr>
            <w:tcW w:w="5670" w:type="dxa"/>
            <w:tcBorders>
              <w:left w:val="single" w:sz="4" w:space="0" w:color="000000"/>
              <w:bottom w:val="single" w:sz="4" w:space="0" w:color="000000"/>
            </w:tcBorders>
            <w:vAlign w:val="center"/>
          </w:tcPr>
          <w:p w14:paraId="770875EC" w14:textId="77777777" w:rsidR="00B43930" w:rsidRPr="00F320B9" w:rsidRDefault="00B43930" w:rsidP="007D1A15">
            <w:pPr>
              <w:pStyle w:val="TableEntry"/>
            </w:pPr>
            <w:r w:rsidRPr="00F320B9">
              <w:t>Register outpatient (Patient Class = O or E)</w:t>
            </w:r>
          </w:p>
        </w:tc>
        <w:tc>
          <w:tcPr>
            <w:tcW w:w="990" w:type="dxa"/>
            <w:tcBorders>
              <w:left w:val="single" w:sz="4" w:space="0" w:color="000000"/>
              <w:bottom w:val="single" w:sz="4" w:space="0" w:color="000000"/>
            </w:tcBorders>
            <w:vAlign w:val="center"/>
          </w:tcPr>
          <w:p w14:paraId="1AA0DAAB" w14:textId="77777777" w:rsidR="00B43930" w:rsidRPr="00F320B9" w:rsidRDefault="00B43930" w:rsidP="007D1A15">
            <w:pPr>
              <w:pStyle w:val="TableEntry"/>
            </w:pPr>
            <w:r w:rsidRPr="00F320B9">
              <w:t>A04</w:t>
            </w:r>
          </w:p>
        </w:tc>
        <w:tc>
          <w:tcPr>
            <w:tcW w:w="1170" w:type="dxa"/>
            <w:tcBorders>
              <w:left w:val="single" w:sz="4" w:space="0" w:color="000000"/>
              <w:bottom w:val="single" w:sz="4" w:space="0" w:color="000000"/>
            </w:tcBorders>
            <w:vAlign w:val="center"/>
          </w:tcPr>
          <w:p w14:paraId="27F19662" w14:textId="77777777" w:rsidR="00B43930" w:rsidRPr="00F320B9" w:rsidRDefault="00B43930" w:rsidP="007D1A15">
            <w:pPr>
              <w:pStyle w:val="TableEntry"/>
            </w:pPr>
            <w:r w:rsidRPr="00F320B9">
              <w:t>A11</w:t>
            </w:r>
          </w:p>
        </w:tc>
        <w:tc>
          <w:tcPr>
            <w:tcW w:w="987" w:type="dxa"/>
            <w:tcBorders>
              <w:left w:val="single" w:sz="4" w:space="0" w:color="000000"/>
              <w:bottom w:val="single" w:sz="4" w:space="0" w:color="000000"/>
              <w:right w:val="single" w:sz="4" w:space="0" w:color="000000"/>
            </w:tcBorders>
            <w:vAlign w:val="center"/>
          </w:tcPr>
          <w:p w14:paraId="7A22F348" w14:textId="77777777" w:rsidR="00B43930" w:rsidRPr="00F320B9" w:rsidRDefault="00B43930" w:rsidP="007D1A15">
            <w:pPr>
              <w:pStyle w:val="TableEntry"/>
            </w:pPr>
            <w:r w:rsidRPr="00F320B9">
              <w:t>Z99</w:t>
            </w:r>
          </w:p>
        </w:tc>
      </w:tr>
      <w:tr w:rsidR="00B43930" w:rsidRPr="00F320B9" w14:paraId="2AD2801A" w14:textId="77777777" w:rsidTr="007D1A15">
        <w:trPr>
          <w:cantSplit/>
          <w:trHeight w:val="502"/>
        </w:trPr>
        <w:tc>
          <w:tcPr>
            <w:tcW w:w="5670" w:type="dxa"/>
            <w:tcBorders>
              <w:left w:val="single" w:sz="4" w:space="0" w:color="000000"/>
              <w:bottom w:val="single" w:sz="4" w:space="0" w:color="000000"/>
            </w:tcBorders>
            <w:vAlign w:val="center"/>
          </w:tcPr>
          <w:p w14:paraId="7A258D14" w14:textId="77777777" w:rsidR="00B43930" w:rsidRPr="00F320B9" w:rsidRDefault="00B43930" w:rsidP="007D1A15">
            <w:pPr>
              <w:pStyle w:val="TableEntry"/>
            </w:pPr>
            <w:r w:rsidRPr="00F320B9">
              <w:t>Change patient class (outpatient or emergency) to inpatient</w:t>
            </w:r>
            <w:r w:rsidRPr="00F320B9">
              <w:br/>
              <w:t>(Patient Class : O to I or E to I)</w:t>
            </w:r>
          </w:p>
        </w:tc>
        <w:tc>
          <w:tcPr>
            <w:tcW w:w="990" w:type="dxa"/>
            <w:tcBorders>
              <w:left w:val="single" w:sz="4" w:space="0" w:color="000000"/>
              <w:bottom w:val="single" w:sz="4" w:space="0" w:color="000000"/>
            </w:tcBorders>
            <w:vAlign w:val="center"/>
          </w:tcPr>
          <w:p w14:paraId="0DA24223" w14:textId="77777777" w:rsidR="00B43930" w:rsidRPr="00F320B9" w:rsidRDefault="00B43930" w:rsidP="007D1A15">
            <w:pPr>
              <w:pStyle w:val="TableEntry"/>
            </w:pPr>
            <w:r w:rsidRPr="00F320B9">
              <w:t>A06</w:t>
            </w:r>
          </w:p>
        </w:tc>
        <w:tc>
          <w:tcPr>
            <w:tcW w:w="1170" w:type="dxa"/>
            <w:tcBorders>
              <w:left w:val="single" w:sz="4" w:space="0" w:color="000000"/>
              <w:bottom w:val="single" w:sz="4" w:space="0" w:color="000000"/>
            </w:tcBorders>
            <w:vAlign w:val="center"/>
          </w:tcPr>
          <w:p w14:paraId="24CFF496" w14:textId="77777777" w:rsidR="00B43930" w:rsidRPr="00F320B9" w:rsidRDefault="00B43930" w:rsidP="007D1A15">
            <w:pPr>
              <w:pStyle w:val="TableEntry"/>
            </w:pPr>
            <w:r w:rsidRPr="00F320B9">
              <w:t>A07</w:t>
            </w:r>
          </w:p>
        </w:tc>
        <w:tc>
          <w:tcPr>
            <w:tcW w:w="987" w:type="dxa"/>
            <w:tcBorders>
              <w:left w:val="single" w:sz="4" w:space="0" w:color="000000"/>
              <w:bottom w:val="single" w:sz="4" w:space="0" w:color="000000"/>
              <w:right w:val="single" w:sz="4" w:space="0" w:color="000000"/>
            </w:tcBorders>
            <w:vAlign w:val="center"/>
          </w:tcPr>
          <w:p w14:paraId="58E6D6FD" w14:textId="77777777" w:rsidR="00B43930" w:rsidRPr="00F320B9" w:rsidRDefault="00B43930" w:rsidP="007D1A15">
            <w:pPr>
              <w:pStyle w:val="TableEntry"/>
            </w:pPr>
            <w:r w:rsidRPr="00F320B9">
              <w:t>Z99</w:t>
            </w:r>
          </w:p>
        </w:tc>
      </w:tr>
      <w:tr w:rsidR="00B43930" w:rsidRPr="00F320B9" w14:paraId="5143138E" w14:textId="77777777" w:rsidTr="007D1A15">
        <w:trPr>
          <w:cantSplit/>
          <w:trHeight w:val="538"/>
        </w:trPr>
        <w:tc>
          <w:tcPr>
            <w:tcW w:w="5670" w:type="dxa"/>
            <w:tcBorders>
              <w:left w:val="single" w:sz="4" w:space="0" w:color="000000"/>
              <w:bottom w:val="single" w:sz="4" w:space="0" w:color="000000"/>
            </w:tcBorders>
            <w:vAlign w:val="center"/>
          </w:tcPr>
          <w:p w14:paraId="68893744" w14:textId="77777777" w:rsidR="00B43930" w:rsidRPr="00F320B9" w:rsidRDefault="00B43930" w:rsidP="007D1A15">
            <w:pPr>
              <w:pStyle w:val="TableEntry"/>
            </w:pPr>
            <w:r w:rsidRPr="00F320B9">
              <w:t>Change patient class to outpatient</w:t>
            </w:r>
            <w:r w:rsidRPr="00F320B9">
              <w:br/>
              <w:t>(Patient Class : I to O or E to O)</w:t>
            </w:r>
          </w:p>
        </w:tc>
        <w:tc>
          <w:tcPr>
            <w:tcW w:w="990" w:type="dxa"/>
            <w:tcBorders>
              <w:left w:val="single" w:sz="4" w:space="0" w:color="000000"/>
              <w:bottom w:val="single" w:sz="4" w:space="0" w:color="000000"/>
            </w:tcBorders>
            <w:vAlign w:val="center"/>
          </w:tcPr>
          <w:p w14:paraId="731A1307" w14:textId="77777777" w:rsidR="00B43930" w:rsidRPr="00F320B9" w:rsidRDefault="00B43930" w:rsidP="007D1A15">
            <w:pPr>
              <w:pStyle w:val="TableEntry"/>
            </w:pPr>
            <w:r w:rsidRPr="00F320B9">
              <w:t>A07</w:t>
            </w:r>
          </w:p>
        </w:tc>
        <w:tc>
          <w:tcPr>
            <w:tcW w:w="1170" w:type="dxa"/>
            <w:tcBorders>
              <w:left w:val="single" w:sz="4" w:space="0" w:color="000000"/>
              <w:bottom w:val="single" w:sz="4" w:space="0" w:color="000000"/>
            </w:tcBorders>
            <w:vAlign w:val="center"/>
          </w:tcPr>
          <w:p w14:paraId="4A58DFE4" w14:textId="77777777" w:rsidR="00B43930" w:rsidRPr="00F320B9" w:rsidRDefault="00B43930" w:rsidP="007D1A15">
            <w:pPr>
              <w:pStyle w:val="TableEntry"/>
            </w:pPr>
            <w:r w:rsidRPr="00F320B9">
              <w:t>A06</w:t>
            </w:r>
          </w:p>
        </w:tc>
        <w:tc>
          <w:tcPr>
            <w:tcW w:w="987" w:type="dxa"/>
            <w:tcBorders>
              <w:left w:val="single" w:sz="4" w:space="0" w:color="000000"/>
              <w:bottom w:val="single" w:sz="4" w:space="0" w:color="000000"/>
              <w:right w:val="single" w:sz="4" w:space="0" w:color="000000"/>
            </w:tcBorders>
            <w:vAlign w:val="center"/>
          </w:tcPr>
          <w:p w14:paraId="4E91FA7B" w14:textId="77777777" w:rsidR="00B43930" w:rsidRPr="00F320B9" w:rsidRDefault="00B43930" w:rsidP="007D1A15">
            <w:pPr>
              <w:pStyle w:val="TableEntry"/>
            </w:pPr>
            <w:r w:rsidRPr="00F320B9">
              <w:t>Z99</w:t>
            </w:r>
          </w:p>
        </w:tc>
      </w:tr>
      <w:tr w:rsidR="00B43930" w:rsidRPr="00F320B9" w14:paraId="1FE39CC3" w14:textId="77777777" w:rsidTr="007D1A15">
        <w:trPr>
          <w:cantSplit/>
          <w:trHeight w:val="338"/>
        </w:trPr>
        <w:tc>
          <w:tcPr>
            <w:tcW w:w="5670" w:type="dxa"/>
            <w:tcBorders>
              <w:left w:val="single" w:sz="4" w:space="0" w:color="000000"/>
              <w:bottom w:val="single" w:sz="4" w:space="0" w:color="000000"/>
            </w:tcBorders>
            <w:vAlign w:val="center"/>
          </w:tcPr>
          <w:p w14:paraId="15520462" w14:textId="77777777" w:rsidR="00B43930" w:rsidRPr="00F320B9" w:rsidRDefault="00B43930" w:rsidP="007D1A15">
            <w:pPr>
              <w:pStyle w:val="TableEntry"/>
            </w:pPr>
            <w:r w:rsidRPr="00F320B9">
              <w:t>Change of responsible doctor (Attending Doctor)</w:t>
            </w:r>
          </w:p>
        </w:tc>
        <w:tc>
          <w:tcPr>
            <w:tcW w:w="990" w:type="dxa"/>
            <w:tcBorders>
              <w:left w:val="single" w:sz="4" w:space="0" w:color="000000"/>
              <w:bottom w:val="single" w:sz="4" w:space="0" w:color="000000"/>
            </w:tcBorders>
            <w:vAlign w:val="center"/>
          </w:tcPr>
          <w:p w14:paraId="067ED642" w14:textId="77777777" w:rsidR="00B43930" w:rsidRPr="00F320B9" w:rsidRDefault="00B43930" w:rsidP="007D1A15">
            <w:pPr>
              <w:pStyle w:val="TableEntry"/>
            </w:pPr>
            <w:r w:rsidRPr="00F320B9">
              <w:t>A54</w:t>
            </w:r>
          </w:p>
        </w:tc>
        <w:tc>
          <w:tcPr>
            <w:tcW w:w="1170" w:type="dxa"/>
            <w:tcBorders>
              <w:left w:val="single" w:sz="4" w:space="0" w:color="000000"/>
              <w:bottom w:val="single" w:sz="4" w:space="0" w:color="000000"/>
            </w:tcBorders>
            <w:vAlign w:val="center"/>
          </w:tcPr>
          <w:p w14:paraId="4AEE4D5C" w14:textId="77777777" w:rsidR="00B43930" w:rsidRPr="00F320B9" w:rsidRDefault="00B43930" w:rsidP="007D1A15">
            <w:pPr>
              <w:pStyle w:val="TableEntry"/>
            </w:pPr>
            <w:r w:rsidRPr="00F320B9">
              <w:t>A55</w:t>
            </w:r>
          </w:p>
        </w:tc>
        <w:tc>
          <w:tcPr>
            <w:tcW w:w="987" w:type="dxa"/>
            <w:tcBorders>
              <w:left w:val="single" w:sz="4" w:space="0" w:color="000000"/>
              <w:bottom w:val="single" w:sz="4" w:space="0" w:color="000000"/>
              <w:right w:val="single" w:sz="4" w:space="0" w:color="000000"/>
            </w:tcBorders>
            <w:vAlign w:val="center"/>
          </w:tcPr>
          <w:p w14:paraId="331AA2C8" w14:textId="77777777" w:rsidR="00B43930" w:rsidRPr="00F320B9" w:rsidRDefault="00B43930" w:rsidP="007D1A15">
            <w:pPr>
              <w:pStyle w:val="TableEntry"/>
            </w:pPr>
            <w:r w:rsidRPr="00F320B9">
              <w:t>Z99</w:t>
            </w:r>
          </w:p>
        </w:tc>
      </w:tr>
      <w:tr w:rsidR="00B43930" w:rsidRPr="00F320B9" w14:paraId="1D85721F" w14:textId="77777777" w:rsidTr="007D1A15">
        <w:trPr>
          <w:cantSplit/>
          <w:trHeight w:val="269"/>
        </w:trPr>
        <w:tc>
          <w:tcPr>
            <w:tcW w:w="5670" w:type="dxa"/>
            <w:tcBorders>
              <w:left w:val="single" w:sz="4" w:space="0" w:color="000000"/>
              <w:bottom w:val="single" w:sz="4" w:space="0" w:color="000000"/>
            </w:tcBorders>
            <w:vAlign w:val="center"/>
          </w:tcPr>
          <w:p w14:paraId="7A01B0F7" w14:textId="77777777" w:rsidR="00B43930" w:rsidRPr="00F320B9" w:rsidRDefault="00B43930" w:rsidP="007D1A15">
            <w:pPr>
              <w:pStyle w:val="TableEntry"/>
            </w:pPr>
            <w:r w:rsidRPr="00F320B9">
              <w:t>Transfer: Change of housing ward  (location FU)</w:t>
            </w:r>
          </w:p>
        </w:tc>
        <w:tc>
          <w:tcPr>
            <w:tcW w:w="990" w:type="dxa"/>
            <w:tcBorders>
              <w:left w:val="single" w:sz="4" w:space="0" w:color="000000"/>
              <w:bottom w:val="single" w:sz="4" w:space="0" w:color="000000"/>
            </w:tcBorders>
            <w:vAlign w:val="center"/>
          </w:tcPr>
          <w:p w14:paraId="2DEEE28D" w14:textId="77777777" w:rsidR="00B43930" w:rsidRPr="00F320B9" w:rsidRDefault="00B43930" w:rsidP="007D1A15">
            <w:pPr>
              <w:pStyle w:val="TableEntry"/>
            </w:pPr>
            <w:r w:rsidRPr="00F320B9">
              <w:t>A02</w:t>
            </w:r>
          </w:p>
        </w:tc>
        <w:tc>
          <w:tcPr>
            <w:tcW w:w="1170" w:type="dxa"/>
            <w:tcBorders>
              <w:left w:val="single" w:sz="4" w:space="0" w:color="000000"/>
              <w:bottom w:val="single" w:sz="4" w:space="0" w:color="000000"/>
            </w:tcBorders>
            <w:vAlign w:val="center"/>
          </w:tcPr>
          <w:p w14:paraId="40760793" w14:textId="77777777" w:rsidR="00B43930" w:rsidRPr="00F320B9" w:rsidRDefault="00B43930" w:rsidP="007D1A15">
            <w:pPr>
              <w:pStyle w:val="TableEntry"/>
            </w:pPr>
            <w:r w:rsidRPr="00F320B9">
              <w:t>A12</w:t>
            </w:r>
          </w:p>
        </w:tc>
        <w:tc>
          <w:tcPr>
            <w:tcW w:w="987" w:type="dxa"/>
            <w:tcBorders>
              <w:left w:val="single" w:sz="4" w:space="0" w:color="000000"/>
              <w:bottom w:val="single" w:sz="4" w:space="0" w:color="000000"/>
              <w:right w:val="single" w:sz="4" w:space="0" w:color="000000"/>
            </w:tcBorders>
            <w:vAlign w:val="center"/>
          </w:tcPr>
          <w:p w14:paraId="0B0D6FC4" w14:textId="77777777" w:rsidR="00B43930" w:rsidRPr="00F320B9" w:rsidRDefault="00B43930" w:rsidP="007D1A15">
            <w:pPr>
              <w:pStyle w:val="TableEntry"/>
            </w:pPr>
            <w:r w:rsidRPr="00F320B9">
              <w:t>Z99</w:t>
            </w:r>
          </w:p>
        </w:tc>
      </w:tr>
      <w:tr w:rsidR="00B43930" w:rsidRPr="00F320B9" w14:paraId="651A418F" w14:textId="77777777" w:rsidTr="007D1A15">
        <w:trPr>
          <w:cantSplit/>
          <w:trHeight w:val="276"/>
        </w:trPr>
        <w:tc>
          <w:tcPr>
            <w:tcW w:w="5670" w:type="dxa"/>
            <w:tcBorders>
              <w:left w:val="single" w:sz="4" w:space="0" w:color="000000"/>
              <w:bottom w:val="single" w:sz="4" w:space="0" w:color="000000"/>
            </w:tcBorders>
            <w:vAlign w:val="center"/>
          </w:tcPr>
          <w:p w14:paraId="2377C06B" w14:textId="77777777" w:rsidR="00B43930" w:rsidRPr="00F320B9" w:rsidRDefault="00B43930" w:rsidP="007D1A15">
            <w:pPr>
              <w:pStyle w:val="TableEntry"/>
            </w:pPr>
            <w:r w:rsidRPr="00F320B9">
              <w:t>Pending transfer</w:t>
            </w:r>
          </w:p>
        </w:tc>
        <w:tc>
          <w:tcPr>
            <w:tcW w:w="990" w:type="dxa"/>
            <w:tcBorders>
              <w:left w:val="single" w:sz="4" w:space="0" w:color="000000"/>
              <w:bottom w:val="single" w:sz="4" w:space="0" w:color="000000"/>
            </w:tcBorders>
            <w:vAlign w:val="center"/>
          </w:tcPr>
          <w:p w14:paraId="441D8257" w14:textId="77777777" w:rsidR="00B43930" w:rsidRPr="00F320B9" w:rsidRDefault="00B43930" w:rsidP="007D1A15">
            <w:pPr>
              <w:pStyle w:val="TableEntry"/>
            </w:pPr>
            <w:r w:rsidRPr="00F320B9">
              <w:t>A15</w:t>
            </w:r>
          </w:p>
        </w:tc>
        <w:tc>
          <w:tcPr>
            <w:tcW w:w="1170" w:type="dxa"/>
            <w:tcBorders>
              <w:left w:val="single" w:sz="4" w:space="0" w:color="000000"/>
              <w:bottom w:val="single" w:sz="4" w:space="0" w:color="000000"/>
            </w:tcBorders>
            <w:vAlign w:val="center"/>
          </w:tcPr>
          <w:p w14:paraId="3B1E29A9" w14:textId="77777777" w:rsidR="00B43930" w:rsidRPr="00F320B9" w:rsidRDefault="00B43930" w:rsidP="007D1A15">
            <w:pPr>
              <w:pStyle w:val="TableEntry"/>
            </w:pPr>
            <w:r w:rsidRPr="00F320B9">
              <w:t>A26</w:t>
            </w:r>
          </w:p>
        </w:tc>
        <w:tc>
          <w:tcPr>
            <w:tcW w:w="987" w:type="dxa"/>
            <w:tcBorders>
              <w:left w:val="single" w:sz="4" w:space="0" w:color="000000"/>
              <w:bottom w:val="single" w:sz="4" w:space="0" w:color="000000"/>
              <w:right w:val="single" w:sz="4" w:space="0" w:color="000000"/>
            </w:tcBorders>
            <w:vAlign w:val="center"/>
          </w:tcPr>
          <w:p w14:paraId="0F30FB02" w14:textId="77777777" w:rsidR="00B43930" w:rsidRPr="00F320B9" w:rsidRDefault="00B43930" w:rsidP="007D1A15">
            <w:pPr>
              <w:pStyle w:val="TableEntry"/>
            </w:pPr>
            <w:r w:rsidRPr="00F320B9">
              <w:t>Z99</w:t>
            </w:r>
          </w:p>
        </w:tc>
      </w:tr>
      <w:tr w:rsidR="00B43930" w:rsidRPr="00F320B9" w14:paraId="4479E039" w14:textId="77777777" w:rsidTr="007D1A15">
        <w:trPr>
          <w:cantSplit/>
          <w:trHeight w:val="276"/>
        </w:trPr>
        <w:tc>
          <w:tcPr>
            <w:tcW w:w="5670" w:type="dxa"/>
            <w:tcBorders>
              <w:left w:val="single" w:sz="4" w:space="0" w:color="000000"/>
              <w:bottom w:val="single" w:sz="4" w:space="0" w:color="000000"/>
            </w:tcBorders>
            <w:vAlign w:val="center"/>
          </w:tcPr>
          <w:p w14:paraId="3B51EFE1" w14:textId="77777777" w:rsidR="00B43930" w:rsidRPr="00F320B9" w:rsidRDefault="00B43930" w:rsidP="007D1A15">
            <w:pPr>
              <w:pStyle w:val="TableEntry"/>
            </w:pPr>
            <w:r w:rsidRPr="00F320B9">
              <w:t>Permanent discharge (end of inpatient encounter, outpatient encounter, emergency encounter, etc.)</w:t>
            </w:r>
          </w:p>
        </w:tc>
        <w:tc>
          <w:tcPr>
            <w:tcW w:w="990" w:type="dxa"/>
            <w:tcBorders>
              <w:left w:val="single" w:sz="4" w:space="0" w:color="000000"/>
              <w:bottom w:val="single" w:sz="4" w:space="0" w:color="000000"/>
            </w:tcBorders>
            <w:vAlign w:val="center"/>
          </w:tcPr>
          <w:p w14:paraId="516C57EA" w14:textId="77777777" w:rsidR="00B43930" w:rsidRPr="00F320B9" w:rsidRDefault="00B43930" w:rsidP="007D1A15">
            <w:pPr>
              <w:pStyle w:val="TableEntry"/>
            </w:pPr>
            <w:r w:rsidRPr="00F320B9">
              <w:t>A03</w:t>
            </w:r>
          </w:p>
        </w:tc>
        <w:tc>
          <w:tcPr>
            <w:tcW w:w="1170" w:type="dxa"/>
            <w:tcBorders>
              <w:left w:val="single" w:sz="4" w:space="0" w:color="000000"/>
              <w:bottom w:val="single" w:sz="4" w:space="0" w:color="000000"/>
            </w:tcBorders>
            <w:vAlign w:val="center"/>
          </w:tcPr>
          <w:p w14:paraId="4475894B" w14:textId="77777777" w:rsidR="00B43930" w:rsidRPr="00F320B9" w:rsidRDefault="00B43930" w:rsidP="007D1A15">
            <w:pPr>
              <w:pStyle w:val="TableEntry"/>
            </w:pPr>
            <w:r w:rsidRPr="00F320B9">
              <w:t>A13</w:t>
            </w:r>
          </w:p>
        </w:tc>
        <w:tc>
          <w:tcPr>
            <w:tcW w:w="987" w:type="dxa"/>
            <w:tcBorders>
              <w:left w:val="single" w:sz="4" w:space="0" w:color="000000"/>
              <w:bottom w:val="single" w:sz="4" w:space="0" w:color="000000"/>
              <w:right w:val="single" w:sz="4" w:space="0" w:color="000000"/>
            </w:tcBorders>
            <w:vAlign w:val="center"/>
          </w:tcPr>
          <w:p w14:paraId="6C20E18D" w14:textId="77777777" w:rsidR="00B43930" w:rsidRPr="00F320B9" w:rsidRDefault="00B43930" w:rsidP="007D1A15">
            <w:pPr>
              <w:pStyle w:val="TableEntry"/>
            </w:pPr>
            <w:r w:rsidRPr="00F320B9">
              <w:t>Z99</w:t>
            </w:r>
          </w:p>
        </w:tc>
      </w:tr>
      <w:tr w:rsidR="00B43930" w:rsidRPr="00F320B9" w14:paraId="6CD6E8E8" w14:textId="77777777" w:rsidTr="007D1A15">
        <w:trPr>
          <w:cantSplit/>
          <w:trHeight w:val="276"/>
        </w:trPr>
        <w:tc>
          <w:tcPr>
            <w:tcW w:w="5670" w:type="dxa"/>
            <w:tcBorders>
              <w:left w:val="single" w:sz="4" w:space="0" w:color="000000"/>
              <w:bottom w:val="single" w:sz="4" w:space="0" w:color="000000"/>
            </w:tcBorders>
            <w:vAlign w:val="center"/>
          </w:tcPr>
          <w:p w14:paraId="129BCA3E" w14:textId="77777777" w:rsidR="00B43930" w:rsidRPr="00F320B9" w:rsidRDefault="00B43930" w:rsidP="007D1A15">
            <w:pPr>
              <w:pStyle w:val="TableEntry"/>
            </w:pPr>
            <w:r w:rsidRPr="00F320B9">
              <w:t>Pending discharge</w:t>
            </w:r>
          </w:p>
        </w:tc>
        <w:tc>
          <w:tcPr>
            <w:tcW w:w="990" w:type="dxa"/>
            <w:tcBorders>
              <w:left w:val="single" w:sz="4" w:space="0" w:color="000000"/>
              <w:bottom w:val="single" w:sz="4" w:space="0" w:color="000000"/>
            </w:tcBorders>
            <w:vAlign w:val="center"/>
          </w:tcPr>
          <w:p w14:paraId="7DAA76B3" w14:textId="77777777" w:rsidR="00B43930" w:rsidRPr="00F320B9" w:rsidRDefault="00B43930" w:rsidP="007D1A15">
            <w:pPr>
              <w:pStyle w:val="TableEntry"/>
            </w:pPr>
            <w:r w:rsidRPr="00F320B9">
              <w:t>A16</w:t>
            </w:r>
          </w:p>
        </w:tc>
        <w:tc>
          <w:tcPr>
            <w:tcW w:w="1170" w:type="dxa"/>
            <w:tcBorders>
              <w:left w:val="single" w:sz="4" w:space="0" w:color="000000"/>
              <w:bottom w:val="single" w:sz="4" w:space="0" w:color="000000"/>
            </w:tcBorders>
            <w:vAlign w:val="center"/>
          </w:tcPr>
          <w:p w14:paraId="0F98AA7D" w14:textId="77777777" w:rsidR="00B43930" w:rsidRPr="00F320B9" w:rsidRDefault="00B43930" w:rsidP="007D1A15">
            <w:pPr>
              <w:pStyle w:val="TableEntry"/>
            </w:pPr>
            <w:r w:rsidRPr="00F320B9">
              <w:t>A25</w:t>
            </w:r>
          </w:p>
        </w:tc>
        <w:tc>
          <w:tcPr>
            <w:tcW w:w="987" w:type="dxa"/>
            <w:tcBorders>
              <w:left w:val="single" w:sz="4" w:space="0" w:color="000000"/>
              <w:bottom w:val="single" w:sz="4" w:space="0" w:color="000000"/>
              <w:right w:val="single" w:sz="4" w:space="0" w:color="000000"/>
            </w:tcBorders>
            <w:vAlign w:val="center"/>
          </w:tcPr>
          <w:p w14:paraId="6ED141D1" w14:textId="77777777" w:rsidR="00B43930" w:rsidRPr="00F320B9" w:rsidRDefault="00B43930" w:rsidP="007D1A15">
            <w:pPr>
              <w:pStyle w:val="TableEntry"/>
            </w:pPr>
            <w:r w:rsidRPr="00F320B9">
              <w:t>Z99</w:t>
            </w:r>
          </w:p>
        </w:tc>
      </w:tr>
      <w:tr w:rsidR="00B43930" w:rsidRPr="00F320B9" w14:paraId="6B863199" w14:textId="77777777" w:rsidTr="007D1A15">
        <w:trPr>
          <w:cantSplit/>
          <w:trHeight w:val="276"/>
        </w:trPr>
        <w:tc>
          <w:tcPr>
            <w:tcW w:w="5670" w:type="dxa"/>
            <w:tcBorders>
              <w:left w:val="single" w:sz="4" w:space="0" w:color="000000"/>
              <w:bottom w:val="single" w:sz="4" w:space="0" w:color="000000"/>
            </w:tcBorders>
            <w:vAlign w:val="center"/>
          </w:tcPr>
          <w:p w14:paraId="0BB20166" w14:textId="77777777" w:rsidR="00B43930" w:rsidRPr="00F320B9" w:rsidRDefault="00B43930" w:rsidP="007D1A15">
            <w:pPr>
              <w:pStyle w:val="TableEntry"/>
            </w:pPr>
            <w:r w:rsidRPr="00F320B9">
              <w:t>Leave of absence (permission) and transfer to another department for a medical act (&lt;48H)</w:t>
            </w:r>
          </w:p>
        </w:tc>
        <w:tc>
          <w:tcPr>
            <w:tcW w:w="990" w:type="dxa"/>
            <w:tcBorders>
              <w:left w:val="single" w:sz="4" w:space="0" w:color="000000"/>
              <w:bottom w:val="single" w:sz="4" w:space="0" w:color="000000"/>
            </w:tcBorders>
            <w:vAlign w:val="center"/>
          </w:tcPr>
          <w:p w14:paraId="46EC55EF" w14:textId="77777777" w:rsidR="00B43930" w:rsidRPr="00F320B9" w:rsidRDefault="00B43930" w:rsidP="007D1A15">
            <w:pPr>
              <w:pStyle w:val="TableEntry"/>
            </w:pPr>
            <w:r w:rsidRPr="00F320B9">
              <w:t>A21</w:t>
            </w:r>
          </w:p>
        </w:tc>
        <w:tc>
          <w:tcPr>
            <w:tcW w:w="1170" w:type="dxa"/>
            <w:tcBorders>
              <w:left w:val="single" w:sz="4" w:space="0" w:color="000000"/>
              <w:bottom w:val="single" w:sz="4" w:space="0" w:color="000000"/>
            </w:tcBorders>
            <w:vAlign w:val="center"/>
          </w:tcPr>
          <w:p w14:paraId="73A98E48" w14:textId="77777777" w:rsidR="00B43930" w:rsidRPr="00F320B9" w:rsidRDefault="00B43930" w:rsidP="007D1A15">
            <w:pPr>
              <w:pStyle w:val="TableEntry"/>
            </w:pPr>
            <w:r w:rsidRPr="00F320B9">
              <w:t>A52</w:t>
            </w:r>
          </w:p>
        </w:tc>
        <w:tc>
          <w:tcPr>
            <w:tcW w:w="987" w:type="dxa"/>
            <w:tcBorders>
              <w:left w:val="single" w:sz="4" w:space="0" w:color="000000"/>
              <w:bottom w:val="single" w:sz="4" w:space="0" w:color="000000"/>
              <w:right w:val="single" w:sz="4" w:space="0" w:color="000000"/>
            </w:tcBorders>
            <w:vAlign w:val="center"/>
          </w:tcPr>
          <w:p w14:paraId="4AC465E7" w14:textId="77777777" w:rsidR="00B43930" w:rsidRPr="00F320B9" w:rsidRDefault="00B43930" w:rsidP="007D1A15">
            <w:pPr>
              <w:pStyle w:val="TableEntry"/>
            </w:pPr>
            <w:r w:rsidRPr="00F320B9">
              <w:t>Z99</w:t>
            </w:r>
          </w:p>
        </w:tc>
      </w:tr>
      <w:tr w:rsidR="00B43930" w:rsidRPr="00F320B9" w14:paraId="437CFFA4" w14:textId="77777777" w:rsidTr="007D1A15">
        <w:trPr>
          <w:cantSplit/>
          <w:trHeight w:val="276"/>
        </w:trPr>
        <w:tc>
          <w:tcPr>
            <w:tcW w:w="5670" w:type="dxa"/>
            <w:tcBorders>
              <w:left w:val="single" w:sz="4" w:space="0" w:color="000000"/>
              <w:bottom w:val="single" w:sz="4" w:space="0" w:color="000000"/>
            </w:tcBorders>
            <w:vAlign w:val="center"/>
          </w:tcPr>
          <w:p w14:paraId="16299CE4" w14:textId="77777777" w:rsidR="00B43930" w:rsidRPr="00F320B9" w:rsidRDefault="00B43930" w:rsidP="007D1A15">
            <w:pPr>
              <w:pStyle w:val="TableEntry"/>
            </w:pPr>
            <w:r w:rsidRPr="00F320B9">
              <w:t>Return from leave of absence (permission) and return following the transfer to another department for a medical act (&lt;48H)</w:t>
            </w:r>
            <w:r w:rsidRPr="00F320B9">
              <w:tab/>
            </w:r>
          </w:p>
        </w:tc>
        <w:tc>
          <w:tcPr>
            <w:tcW w:w="990" w:type="dxa"/>
            <w:tcBorders>
              <w:left w:val="single" w:sz="4" w:space="0" w:color="000000"/>
              <w:bottom w:val="single" w:sz="4" w:space="0" w:color="000000"/>
            </w:tcBorders>
            <w:vAlign w:val="center"/>
          </w:tcPr>
          <w:p w14:paraId="5574964B" w14:textId="77777777" w:rsidR="00B43930" w:rsidRPr="00F320B9" w:rsidRDefault="00B43930" w:rsidP="007D1A15">
            <w:pPr>
              <w:pStyle w:val="TableEntry"/>
            </w:pPr>
            <w:r w:rsidRPr="00F320B9">
              <w:t>A22</w:t>
            </w:r>
          </w:p>
        </w:tc>
        <w:tc>
          <w:tcPr>
            <w:tcW w:w="1170" w:type="dxa"/>
            <w:tcBorders>
              <w:left w:val="single" w:sz="4" w:space="0" w:color="000000"/>
              <w:bottom w:val="single" w:sz="4" w:space="0" w:color="000000"/>
            </w:tcBorders>
            <w:vAlign w:val="center"/>
          </w:tcPr>
          <w:p w14:paraId="74B68F50" w14:textId="77777777" w:rsidR="00B43930" w:rsidRPr="00F320B9" w:rsidRDefault="00B43930" w:rsidP="007D1A15">
            <w:pPr>
              <w:pStyle w:val="TableEntry"/>
            </w:pPr>
            <w:r w:rsidRPr="00F320B9">
              <w:t>A53</w:t>
            </w:r>
          </w:p>
        </w:tc>
        <w:tc>
          <w:tcPr>
            <w:tcW w:w="987" w:type="dxa"/>
            <w:tcBorders>
              <w:left w:val="single" w:sz="4" w:space="0" w:color="000000"/>
              <w:bottom w:val="single" w:sz="4" w:space="0" w:color="000000"/>
              <w:right w:val="single" w:sz="4" w:space="0" w:color="000000"/>
            </w:tcBorders>
            <w:vAlign w:val="center"/>
          </w:tcPr>
          <w:p w14:paraId="1AA4E8A0" w14:textId="77777777" w:rsidR="00B43930" w:rsidRPr="00F320B9" w:rsidRDefault="00B43930" w:rsidP="007D1A15">
            <w:pPr>
              <w:pStyle w:val="TableEntry"/>
            </w:pPr>
            <w:r w:rsidRPr="00F320B9">
              <w:t>Z99</w:t>
            </w:r>
          </w:p>
        </w:tc>
      </w:tr>
    </w:tbl>
    <w:p w14:paraId="2D68154A" w14:textId="77777777" w:rsidR="00B43930" w:rsidRPr="00F320B9" w:rsidRDefault="00B43930" w:rsidP="00DC2E00">
      <w:pPr>
        <w:pStyle w:val="BodyText"/>
      </w:pPr>
    </w:p>
    <w:p w14:paraId="76C90BC7" w14:textId="77777777" w:rsidR="00B43930" w:rsidRPr="00F320B9" w:rsidRDefault="00B43930" w:rsidP="00CE0F24">
      <w:pPr>
        <w:pStyle w:val="Heading6"/>
        <w:numPr>
          <w:ilvl w:val="0"/>
          <w:numId w:val="0"/>
        </w:numPr>
        <w:rPr>
          <w:noProof w:val="0"/>
        </w:rPr>
      </w:pPr>
      <w:bookmarkStart w:id="285" w:name="_Toc416685661"/>
      <w:bookmarkStart w:id="286" w:name="_Toc416685830"/>
      <w:bookmarkStart w:id="287" w:name="_Toc416685931"/>
      <w:bookmarkStart w:id="288" w:name="_Toc425418298"/>
      <w:bookmarkStart w:id="289" w:name="_Toc518908071"/>
      <w:r w:rsidRPr="00F320B9">
        <w:rPr>
          <w:bCs/>
          <w:noProof w:val="0"/>
        </w:rPr>
        <w:t>4.1.3.3.1.4 Requirements</w:t>
      </w:r>
      <w:bookmarkEnd w:id="285"/>
      <w:bookmarkEnd w:id="286"/>
      <w:bookmarkEnd w:id="287"/>
      <w:bookmarkEnd w:id="288"/>
      <w:bookmarkEnd w:id="289"/>
      <w:r w:rsidRPr="00F320B9">
        <w:rPr>
          <w:noProof w:val="0"/>
        </w:rPr>
        <w:t xml:space="preserve"> </w:t>
      </w:r>
      <w:r w:rsidRPr="00F320B9">
        <w:rPr>
          <w:noProof w:val="0"/>
        </w:rPr>
        <w:tab/>
      </w:r>
    </w:p>
    <w:p w14:paraId="19D5CE33" w14:textId="77777777" w:rsidR="00B43930" w:rsidRPr="00F320B9" w:rsidRDefault="00B43930" w:rsidP="004D489F">
      <w:pPr>
        <w:pStyle w:val="ListBullet2"/>
        <w:numPr>
          <w:ilvl w:val="0"/>
          <w:numId w:val="14"/>
        </w:numPr>
      </w:pPr>
      <w:r w:rsidRPr="00F320B9">
        <w:t>For IHE France, the unit responsible for the housing of the inpatient (or his/her hosting if he/she is an outpatient) is represented by the first component of the PV1-3 field.</w:t>
      </w:r>
    </w:p>
    <w:p w14:paraId="3A544C93" w14:textId="77777777" w:rsidR="00B43930" w:rsidRPr="00F320B9" w:rsidRDefault="00B43930" w:rsidP="004D489F">
      <w:pPr>
        <w:pStyle w:val="ListBullet2"/>
        <w:numPr>
          <w:ilvl w:val="0"/>
          <w:numId w:val="14"/>
        </w:numPr>
      </w:pPr>
      <w:r w:rsidRPr="00F320B9">
        <w:t>The ZBE-7 field represents the unit medically in charge of the patient.</w:t>
      </w:r>
    </w:p>
    <w:p w14:paraId="4F0A7945" w14:textId="77777777" w:rsidR="00B43930" w:rsidRPr="00F320B9" w:rsidRDefault="00B43930" w:rsidP="004D489F">
      <w:pPr>
        <w:pStyle w:val="ListBullet2"/>
        <w:numPr>
          <w:ilvl w:val="0"/>
          <w:numId w:val="14"/>
        </w:numPr>
      </w:pPr>
      <w:r w:rsidRPr="00F320B9">
        <w:t>The ZBE-8 field represents the unit responsible for the patient’s nursing care (if such a unit is different from the one medically in charge of the patient).</w:t>
      </w:r>
    </w:p>
    <w:p w14:paraId="5FDB2C0C" w14:textId="753E8983" w:rsidR="00B43930" w:rsidRPr="00F320B9" w:rsidRDefault="00B43930" w:rsidP="00DC2E00">
      <w:pPr>
        <w:pStyle w:val="BodyText"/>
      </w:pPr>
      <w:r w:rsidRPr="00F320B9">
        <w:t xml:space="preserve">The functional units are required for the following </w:t>
      </w:r>
      <w:r w:rsidR="0077217E" w:rsidRPr="00F320B9">
        <w:t>[</w:t>
      </w:r>
      <w:r w:rsidRPr="00F320B9">
        <w:t>ITI-31</w:t>
      </w:r>
      <w:r w:rsidR="007F058A" w:rsidRPr="00F320B9">
        <w:t>] tr</w:t>
      </w:r>
      <w:r w:rsidRPr="00F320B9">
        <w:t>ansaction triggering events:</w:t>
      </w:r>
    </w:p>
    <w:p w14:paraId="7635BC58" w14:textId="77777777" w:rsidR="00B43930" w:rsidRPr="00F320B9" w:rsidRDefault="00B43930" w:rsidP="00DC2E00">
      <w:pPr>
        <w:pStyle w:val="BodyText"/>
      </w:pPr>
    </w:p>
    <w:tbl>
      <w:tblPr>
        <w:tblW w:w="0" w:type="auto"/>
        <w:jc w:val="center"/>
        <w:tblLayout w:type="fixed"/>
        <w:tblLook w:val="0000" w:firstRow="0" w:lastRow="0" w:firstColumn="0" w:lastColumn="0" w:noHBand="0" w:noVBand="0"/>
      </w:tblPr>
      <w:tblGrid>
        <w:gridCol w:w="3911"/>
        <w:gridCol w:w="3794"/>
      </w:tblGrid>
      <w:tr w:rsidR="00B43930" w:rsidRPr="00F320B9" w14:paraId="1F06753C" w14:textId="77777777" w:rsidTr="007D1A15">
        <w:trPr>
          <w:cantSplit/>
          <w:tblHeader/>
          <w:jc w:val="center"/>
        </w:trPr>
        <w:tc>
          <w:tcPr>
            <w:tcW w:w="3911" w:type="dxa"/>
            <w:tcBorders>
              <w:top w:val="single" w:sz="4" w:space="0" w:color="000000"/>
              <w:left w:val="single" w:sz="4" w:space="0" w:color="000000"/>
              <w:bottom w:val="single" w:sz="4" w:space="0" w:color="000000"/>
            </w:tcBorders>
            <w:shd w:val="clear" w:color="auto" w:fill="D9D9D9"/>
          </w:tcPr>
          <w:p w14:paraId="06878311" w14:textId="77777777" w:rsidR="00B43930" w:rsidRPr="00F320B9" w:rsidRDefault="00B43930" w:rsidP="007D1A15">
            <w:pPr>
              <w:pStyle w:val="TableEntryHeader"/>
            </w:pPr>
            <w:r w:rsidRPr="00F320B9">
              <w:t>Trigger events</w:t>
            </w:r>
          </w:p>
        </w:tc>
        <w:tc>
          <w:tcPr>
            <w:tcW w:w="3794" w:type="dxa"/>
            <w:tcBorders>
              <w:top w:val="single" w:sz="4" w:space="0" w:color="000000"/>
              <w:left w:val="single" w:sz="4" w:space="0" w:color="000000"/>
              <w:bottom w:val="single" w:sz="4" w:space="0" w:color="000000"/>
              <w:right w:val="single" w:sz="4" w:space="0" w:color="000000"/>
            </w:tcBorders>
            <w:shd w:val="clear" w:color="auto" w:fill="D9D9D9"/>
          </w:tcPr>
          <w:p w14:paraId="17BBE9D6" w14:textId="77777777" w:rsidR="00B43930" w:rsidRPr="00F320B9" w:rsidRDefault="00B43930" w:rsidP="007D1A15">
            <w:pPr>
              <w:pStyle w:val="TableEntryHeader"/>
            </w:pPr>
            <w:r w:rsidRPr="00F320B9">
              <w:t>Required FU</w:t>
            </w:r>
          </w:p>
        </w:tc>
      </w:tr>
      <w:tr w:rsidR="00B43930" w:rsidRPr="00F320B9" w14:paraId="05431C81" w14:textId="77777777" w:rsidTr="007D1A15">
        <w:trPr>
          <w:cantSplit/>
          <w:jc w:val="center"/>
        </w:trPr>
        <w:tc>
          <w:tcPr>
            <w:tcW w:w="3911" w:type="dxa"/>
            <w:tcBorders>
              <w:top w:val="single" w:sz="4" w:space="0" w:color="000000"/>
              <w:left w:val="single" w:sz="4" w:space="0" w:color="000000"/>
              <w:bottom w:val="single" w:sz="4" w:space="0" w:color="000000"/>
            </w:tcBorders>
          </w:tcPr>
          <w:p w14:paraId="55CC4501" w14:textId="77777777" w:rsidR="00B43930" w:rsidRPr="00F320B9" w:rsidRDefault="00B43930" w:rsidP="007D1A15">
            <w:pPr>
              <w:pStyle w:val="TableEntry"/>
            </w:pPr>
            <w:r w:rsidRPr="00F320B9">
              <w:t>A01, A04, A11, A03, A13, A05, A38, A02, A12, A14, A27, A15, A26, A16, A25, , A21, A22, A06, A07</w:t>
            </w:r>
          </w:p>
        </w:tc>
        <w:tc>
          <w:tcPr>
            <w:tcW w:w="3794" w:type="dxa"/>
            <w:tcBorders>
              <w:top w:val="single" w:sz="4" w:space="0" w:color="000000"/>
              <w:left w:val="single" w:sz="4" w:space="0" w:color="000000"/>
              <w:bottom w:val="single" w:sz="4" w:space="0" w:color="000000"/>
              <w:right w:val="single" w:sz="4" w:space="0" w:color="000000"/>
            </w:tcBorders>
          </w:tcPr>
          <w:p w14:paraId="188018C6" w14:textId="77777777" w:rsidR="00B43930" w:rsidRPr="00F320B9" w:rsidRDefault="00B43930" w:rsidP="007D1A15">
            <w:pPr>
              <w:pStyle w:val="TableEntry"/>
            </w:pPr>
            <w:r w:rsidRPr="00F320B9">
              <w:t>Housing ward (in PV1-3)</w:t>
            </w:r>
          </w:p>
        </w:tc>
      </w:tr>
      <w:tr w:rsidR="00B43930" w:rsidRPr="00F320B9" w14:paraId="2B454698" w14:textId="77777777" w:rsidTr="007D1A15">
        <w:trPr>
          <w:cantSplit/>
          <w:jc w:val="center"/>
        </w:trPr>
        <w:tc>
          <w:tcPr>
            <w:tcW w:w="3911" w:type="dxa"/>
            <w:tcBorders>
              <w:top w:val="single" w:sz="4" w:space="0" w:color="000000"/>
              <w:left w:val="single" w:sz="4" w:space="0" w:color="000000"/>
              <w:bottom w:val="single" w:sz="4" w:space="0" w:color="000000"/>
            </w:tcBorders>
          </w:tcPr>
          <w:p w14:paraId="4F74F73A" w14:textId="77777777" w:rsidR="00B43930" w:rsidRPr="00F320B9" w:rsidRDefault="00B43930" w:rsidP="007D1A15">
            <w:pPr>
              <w:pStyle w:val="TableEntry"/>
            </w:pPr>
            <w:r w:rsidRPr="00F320B9">
              <w:t>Z99</w:t>
            </w:r>
          </w:p>
        </w:tc>
        <w:tc>
          <w:tcPr>
            <w:tcW w:w="3794" w:type="dxa"/>
            <w:tcBorders>
              <w:top w:val="single" w:sz="4" w:space="0" w:color="000000"/>
              <w:left w:val="single" w:sz="4" w:space="0" w:color="000000"/>
              <w:bottom w:val="single" w:sz="4" w:space="0" w:color="000000"/>
              <w:right w:val="single" w:sz="4" w:space="0" w:color="000000"/>
            </w:tcBorders>
          </w:tcPr>
          <w:p w14:paraId="553D49CE" w14:textId="77777777" w:rsidR="00B43930" w:rsidRPr="00F320B9" w:rsidRDefault="00B43930" w:rsidP="007D1A15">
            <w:pPr>
              <w:pStyle w:val="TableEntry"/>
            </w:pPr>
            <w:r w:rsidRPr="00F320B9">
              <w:t>Housing &amp;/or Medical &amp;/or Nursing, depending on ZBE-9 value</w:t>
            </w:r>
          </w:p>
        </w:tc>
      </w:tr>
    </w:tbl>
    <w:p w14:paraId="1BB1F822" w14:textId="77777777" w:rsidR="00B43930" w:rsidRPr="00F320B9" w:rsidRDefault="00B43930" w:rsidP="00DC2E00">
      <w:pPr>
        <w:pStyle w:val="BodyText"/>
      </w:pPr>
    </w:p>
    <w:p w14:paraId="1588EBB3" w14:textId="3D61148C" w:rsidR="00B43930" w:rsidRPr="00F320B9" w:rsidRDefault="0077217E" w:rsidP="00DC2E00">
      <w:pPr>
        <w:pStyle w:val="BodyText"/>
      </w:pPr>
      <w:r w:rsidRPr="00F320B9">
        <w:t>[</w:t>
      </w:r>
      <w:r w:rsidR="00B43930" w:rsidRPr="00F320B9">
        <w:t>ITI-31</w:t>
      </w:r>
      <w:r w:rsidR="007F058A" w:rsidRPr="00F320B9">
        <w:t>] tr</w:t>
      </w:r>
      <w:r w:rsidR="00B43930" w:rsidRPr="00F320B9">
        <w:t xml:space="preserve">ansaction messages merely carry the functional unit’s code. Applications that implement </w:t>
      </w:r>
      <w:r w:rsidRPr="00F320B9">
        <w:t>[</w:t>
      </w:r>
      <w:r w:rsidR="00B43930" w:rsidRPr="00F320B9">
        <w:t>ITI-31</w:t>
      </w:r>
      <w:r w:rsidR="007F058A" w:rsidRPr="00F320B9">
        <w:t>] tr</w:t>
      </w:r>
      <w:r w:rsidR="00B43930" w:rsidRPr="00F320B9">
        <w:t>ansaction are assumed to be aware of the main features of the functional unit, which are:</w:t>
      </w:r>
    </w:p>
    <w:p w14:paraId="40C6E01C" w14:textId="77777777" w:rsidR="00B43930" w:rsidRPr="00F320B9" w:rsidRDefault="00B43930" w:rsidP="004D489F">
      <w:pPr>
        <w:pStyle w:val="ListBullet2"/>
        <w:numPr>
          <w:ilvl w:val="0"/>
          <w:numId w:val="14"/>
        </w:numPr>
      </w:pPr>
      <w:r w:rsidRPr="00F320B9">
        <w:t>Its display name,</w:t>
      </w:r>
    </w:p>
    <w:p w14:paraId="289060D9" w14:textId="77777777" w:rsidR="00B43930" w:rsidRPr="00F320B9" w:rsidRDefault="00B43930" w:rsidP="004D489F">
      <w:pPr>
        <w:pStyle w:val="ListBullet2"/>
        <w:numPr>
          <w:ilvl w:val="0"/>
          <w:numId w:val="14"/>
        </w:numPr>
      </w:pPr>
      <w:r w:rsidRPr="00F320B9">
        <w:t>The kind of activity (inpatient, partial, emergency, outpatient or recurring hospitalization),</w:t>
      </w:r>
    </w:p>
    <w:p w14:paraId="45E03408" w14:textId="77777777" w:rsidR="00B43930" w:rsidRPr="00F320B9" w:rsidRDefault="00B43930" w:rsidP="004D489F">
      <w:pPr>
        <w:pStyle w:val="ListBullet2"/>
        <w:numPr>
          <w:ilvl w:val="0"/>
          <w:numId w:val="14"/>
        </w:numPr>
      </w:pPr>
      <w:r w:rsidRPr="00F320B9">
        <w:t>The kind of functional unit (medical: [dedicated to the outpatient stays/inpatient stays, combined] or not medical),</w:t>
      </w:r>
    </w:p>
    <w:p w14:paraId="4538F085" w14:textId="77777777" w:rsidR="00B43930" w:rsidRPr="00F320B9" w:rsidRDefault="00B43930" w:rsidP="004D489F">
      <w:pPr>
        <w:pStyle w:val="ListBullet2"/>
        <w:numPr>
          <w:ilvl w:val="0"/>
          <w:numId w:val="14"/>
        </w:numPr>
      </w:pPr>
      <w:r w:rsidRPr="00F320B9">
        <w:t>A simplified classification into FU categories (obstetric, short stay, follow-up care, long stay, psychiatrics…),</w:t>
      </w:r>
    </w:p>
    <w:p w14:paraId="34700173" w14:textId="77777777" w:rsidR="00B43930" w:rsidRPr="00F320B9" w:rsidRDefault="00B43930" w:rsidP="004D489F">
      <w:pPr>
        <w:pStyle w:val="ListBullet2"/>
        <w:numPr>
          <w:ilvl w:val="0"/>
          <w:numId w:val="14"/>
        </w:numPr>
      </w:pPr>
      <w:r w:rsidRPr="00F320B9">
        <w:t>A further-detailed FU classification into medical price disciplines,</w:t>
      </w:r>
    </w:p>
    <w:p w14:paraId="47F4582B" w14:textId="77777777" w:rsidR="00B43930" w:rsidRPr="00F320B9" w:rsidRDefault="00B43930" w:rsidP="004D489F">
      <w:pPr>
        <w:pStyle w:val="ListBullet2"/>
        <w:numPr>
          <w:ilvl w:val="0"/>
          <w:numId w:val="14"/>
        </w:numPr>
      </w:pPr>
      <w:r w:rsidRPr="00F320B9">
        <w:t>Dates of effect, as functional units will be opened and closed.</w:t>
      </w:r>
    </w:p>
    <w:p w14:paraId="03E736BA" w14:textId="1EDE808E" w:rsidR="00B43930" w:rsidRPr="00F320B9" w:rsidRDefault="00B43930" w:rsidP="00CE0F24">
      <w:pPr>
        <w:pStyle w:val="Heading5"/>
        <w:numPr>
          <w:ilvl w:val="0"/>
          <w:numId w:val="0"/>
        </w:numPr>
        <w:rPr>
          <w:bCs/>
          <w:noProof w:val="0"/>
        </w:rPr>
      </w:pPr>
      <w:bookmarkStart w:id="290" w:name="_Toc416685662"/>
      <w:bookmarkStart w:id="291" w:name="_Toc416685831"/>
      <w:bookmarkStart w:id="292" w:name="_Toc416685932"/>
      <w:bookmarkStart w:id="293" w:name="_Toc425418299"/>
      <w:bookmarkStart w:id="294" w:name="_Toc518908072"/>
      <w:r w:rsidRPr="00F320B9">
        <w:rPr>
          <w:bCs/>
          <w:noProof w:val="0"/>
        </w:rPr>
        <w:t>4.1.3.3.2</w:t>
      </w:r>
      <w:r w:rsidR="00770DC2" w:rsidRPr="00F320B9">
        <w:rPr>
          <w:bCs/>
          <w:noProof w:val="0"/>
        </w:rPr>
        <w:t xml:space="preserve"> </w:t>
      </w:r>
      <w:r w:rsidR="004E60A0">
        <w:rPr>
          <w:bCs/>
          <w:noProof w:val="0"/>
        </w:rPr>
        <w:t>[</w:t>
      </w:r>
      <w:r w:rsidRPr="00F320B9">
        <w:rPr>
          <w:bCs/>
          <w:noProof w:val="0"/>
        </w:rPr>
        <w:t>ITI-30</w:t>
      </w:r>
      <w:r w:rsidR="004E60A0">
        <w:rPr>
          <w:bCs/>
          <w:noProof w:val="0"/>
        </w:rPr>
        <w:t>]</w:t>
      </w:r>
      <w:r w:rsidRPr="00F320B9">
        <w:rPr>
          <w:bCs/>
          <w:noProof w:val="0"/>
        </w:rPr>
        <w:t xml:space="preserve"> Extensions</w:t>
      </w:r>
      <w:bookmarkEnd w:id="290"/>
      <w:bookmarkEnd w:id="291"/>
      <w:bookmarkEnd w:id="292"/>
      <w:bookmarkEnd w:id="293"/>
      <w:bookmarkEnd w:id="294"/>
    </w:p>
    <w:p w14:paraId="582B2D86" w14:textId="16C3DDD3" w:rsidR="00B43930" w:rsidRPr="00F320B9" w:rsidRDefault="00B43930" w:rsidP="00DC2E00">
      <w:pPr>
        <w:pStyle w:val="BodyText"/>
      </w:pPr>
      <w:r w:rsidRPr="00F320B9">
        <w:t xml:space="preserve">The French National Extensions does not modify </w:t>
      </w:r>
      <w:r w:rsidR="0077217E" w:rsidRPr="00F320B9">
        <w:t>[</w:t>
      </w:r>
      <w:r w:rsidRPr="00F320B9">
        <w:t>ITI-30</w:t>
      </w:r>
      <w:r w:rsidR="0077217E" w:rsidRPr="00F320B9">
        <w:t>]</w:t>
      </w:r>
      <w:r w:rsidRPr="00F320B9">
        <w:t xml:space="preserve"> for identity creation/update/cancellation/merge messages.</w:t>
      </w:r>
    </w:p>
    <w:p w14:paraId="0B7E511D" w14:textId="77777777" w:rsidR="00B43930" w:rsidRPr="00F320B9" w:rsidRDefault="00B43930" w:rsidP="00DC2E00">
      <w:pPr>
        <w:pStyle w:val="BodyText"/>
      </w:pPr>
      <w:r w:rsidRPr="00F320B9">
        <w:t>In hospital information systems where several systems can create and assign an identifier for the patient, IHE-FRANCE recommends using separate ranges of identifier values for the patients (PID-3) within the same identification domain (identified by the assigning authority).</w:t>
      </w:r>
    </w:p>
    <w:p w14:paraId="07FA7A70" w14:textId="77777777" w:rsidR="00B43930" w:rsidRPr="00F320B9" w:rsidRDefault="00B43930" w:rsidP="00DC2E00">
      <w:pPr>
        <w:pStyle w:val="BodyText"/>
      </w:pPr>
      <w:r w:rsidRPr="00F320B9">
        <w:t>This recommendation allows avoiding using temporary identifiers. Indeed, the patient’s identifiers must remain unchanged due to their public nature.</w:t>
      </w:r>
    </w:p>
    <w:p w14:paraId="2F37D74E" w14:textId="77777777" w:rsidR="00B43930" w:rsidRPr="00F320B9" w:rsidRDefault="00B43930" w:rsidP="00DC2E00">
      <w:pPr>
        <w:pStyle w:val="BodyText"/>
      </w:pPr>
      <w:r w:rsidRPr="00F320B9">
        <w:t>Use case: An EHR application directly admits the patient and creates the patient account number, which will be provided to the administrative application (Administrative Management of Patients).</w:t>
      </w:r>
    </w:p>
    <w:p w14:paraId="0C4BA328" w14:textId="77777777" w:rsidR="00B43930" w:rsidRPr="00F320B9" w:rsidRDefault="00B43930" w:rsidP="00DC2E00">
      <w:pPr>
        <w:pStyle w:val="BodyText"/>
      </w:pPr>
      <w:r w:rsidRPr="00F320B9">
        <w:t>File number and sequences must be established and assigned by the healthcare facility to the various identity producers and consumers systems. The receiver, in that case the administrative application, integrates these identifiers in its system without modification and conveys them to the HIS applications that subscribed to the administrative application.</w:t>
      </w:r>
    </w:p>
    <w:p w14:paraId="4CBEE483" w14:textId="719F5910" w:rsidR="00B43930" w:rsidRPr="00F320B9" w:rsidRDefault="00B43930" w:rsidP="00DC2E00">
      <w:pPr>
        <w:pStyle w:val="BodyText"/>
      </w:pPr>
      <w:r w:rsidRPr="00F320B9">
        <w:t>In any case, IHE-FRANCE recommends that there should be a one and only identities and movements source that feeds the rest of the hospital information system applications, according to the P1.1 pre-established rules from the French governmental Digital Hospital Program.</w:t>
      </w:r>
    </w:p>
    <w:p w14:paraId="52514B28" w14:textId="47630853" w:rsidR="00B43930" w:rsidRPr="00F320B9" w:rsidRDefault="00B43930" w:rsidP="004D489F">
      <w:pPr>
        <w:pStyle w:val="ListBullet2"/>
        <w:numPr>
          <w:ilvl w:val="0"/>
          <w:numId w:val="14"/>
        </w:numPr>
      </w:pPr>
      <w:r w:rsidRPr="00F320B9">
        <w:t xml:space="preserve">A40 “Merge Patient Identifier List”: the merge of two patients is achieved by the A40 event, but in the scope of the </w:t>
      </w:r>
      <w:r w:rsidR="0077217E" w:rsidRPr="00F320B9">
        <w:t>[</w:t>
      </w:r>
      <w:r w:rsidRPr="00F320B9">
        <w:t>ITI-30</w:t>
      </w:r>
      <w:r w:rsidR="0077217E" w:rsidRPr="00F320B9">
        <w:t>]</w:t>
      </w:r>
      <w:r w:rsidRPr="00F320B9">
        <w:t xml:space="preserve"> transaction, not in the scope of the </w:t>
      </w:r>
      <w:r w:rsidR="0077217E" w:rsidRPr="00F320B9">
        <w:t>[</w:t>
      </w:r>
      <w:r w:rsidRPr="00F320B9">
        <w:t>ITI-31</w:t>
      </w:r>
      <w:r w:rsidR="0077217E" w:rsidRPr="00F320B9">
        <w:t>]</w:t>
      </w:r>
      <w:r w:rsidRPr="00F320B9">
        <w:t xml:space="preserve"> transaction. This merge is merely about patient account, and doesn’t address the merge of two visits.</w:t>
      </w:r>
    </w:p>
    <w:p w14:paraId="13BD2802" w14:textId="69FAA2B2" w:rsidR="00B43930" w:rsidRPr="00F320B9" w:rsidRDefault="00B43930" w:rsidP="00CE0F24">
      <w:pPr>
        <w:pStyle w:val="Heading5"/>
        <w:numPr>
          <w:ilvl w:val="0"/>
          <w:numId w:val="0"/>
        </w:numPr>
        <w:rPr>
          <w:bCs/>
          <w:noProof w:val="0"/>
        </w:rPr>
      </w:pPr>
      <w:bookmarkStart w:id="295" w:name="_Toc416685663"/>
      <w:bookmarkStart w:id="296" w:name="_Toc416685832"/>
      <w:bookmarkStart w:id="297" w:name="_Toc416685933"/>
      <w:bookmarkStart w:id="298" w:name="_Toc425418300"/>
      <w:bookmarkStart w:id="299" w:name="_Toc518908073"/>
      <w:r w:rsidRPr="00F320B9">
        <w:rPr>
          <w:bCs/>
          <w:noProof w:val="0"/>
        </w:rPr>
        <w:t>4.1.3.3.3</w:t>
      </w:r>
      <w:r w:rsidR="00770DC2" w:rsidRPr="00F320B9">
        <w:rPr>
          <w:bCs/>
          <w:noProof w:val="0"/>
        </w:rPr>
        <w:t xml:space="preserve"> </w:t>
      </w:r>
      <w:r w:rsidR="004E60A0">
        <w:rPr>
          <w:bCs/>
          <w:noProof w:val="0"/>
        </w:rPr>
        <w:t>[</w:t>
      </w:r>
      <w:r w:rsidRPr="00F320B9">
        <w:rPr>
          <w:bCs/>
          <w:noProof w:val="0"/>
        </w:rPr>
        <w:t>ITI-31</w:t>
      </w:r>
      <w:r w:rsidR="004E60A0">
        <w:rPr>
          <w:bCs/>
          <w:noProof w:val="0"/>
        </w:rPr>
        <w:t>]</w:t>
      </w:r>
      <w:r w:rsidRPr="00F320B9">
        <w:rPr>
          <w:bCs/>
          <w:noProof w:val="0"/>
        </w:rPr>
        <w:t xml:space="preserve"> Extensions</w:t>
      </w:r>
      <w:bookmarkEnd w:id="295"/>
      <w:bookmarkEnd w:id="296"/>
      <w:bookmarkEnd w:id="297"/>
      <w:bookmarkEnd w:id="298"/>
      <w:bookmarkEnd w:id="299"/>
    </w:p>
    <w:p w14:paraId="5AB48C79" w14:textId="7163F05C" w:rsidR="00B43930" w:rsidRPr="00F320B9" w:rsidRDefault="00B43930" w:rsidP="00CE0F24">
      <w:pPr>
        <w:pStyle w:val="Heading6"/>
        <w:numPr>
          <w:ilvl w:val="0"/>
          <w:numId w:val="0"/>
        </w:numPr>
        <w:rPr>
          <w:bCs/>
          <w:noProof w:val="0"/>
        </w:rPr>
      </w:pPr>
      <w:bookmarkStart w:id="300" w:name="_Toc416685664"/>
      <w:bookmarkStart w:id="301" w:name="_Toc416685833"/>
      <w:bookmarkStart w:id="302" w:name="_Toc416685934"/>
      <w:bookmarkStart w:id="303" w:name="_Toc425418301"/>
      <w:bookmarkStart w:id="304" w:name="_Toc518908074"/>
      <w:r w:rsidRPr="00F320B9">
        <w:rPr>
          <w:bCs/>
          <w:noProof w:val="0"/>
        </w:rPr>
        <w:t>4.1.3.3.3.</w:t>
      </w:r>
      <w:bookmarkEnd w:id="300"/>
      <w:bookmarkEnd w:id="301"/>
      <w:bookmarkEnd w:id="302"/>
      <w:r w:rsidRPr="00F320B9">
        <w:rPr>
          <w:bCs/>
          <w:noProof w:val="0"/>
        </w:rPr>
        <w:t>1</w:t>
      </w:r>
      <w:r w:rsidR="00770DC2" w:rsidRPr="00F320B9">
        <w:rPr>
          <w:bCs/>
          <w:noProof w:val="0"/>
        </w:rPr>
        <w:t xml:space="preserve"> </w:t>
      </w:r>
      <w:r w:rsidRPr="00F320B9">
        <w:rPr>
          <w:bCs/>
          <w:noProof w:val="0"/>
        </w:rPr>
        <w:t>Trigger Event Extensions</w:t>
      </w:r>
      <w:bookmarkEnd w:id="303"/>
      <w:bookmarkEnd w:id="304"/>
    </w:p>
    <w:p w14:paraId="5B7DDD31" w14:textId="77777777" w:rsidR="00B43930" w:rsidRPr="00F320B9" w:rsidRDefault="00B43930" w:rsidP="00DC2E00">
      <w:pPr>
        <w:pStyle w:val="BodyText"/>
      </w:pPr>
      <w:r w:rsidRPr="00F320B9">
        <w:t>The French extension excludes the following events from the IT-31 transaction:</w:t>
      </w:r>
    </w:p>
    <w:p w14:paraId="069B7579" w14:textId="647CD1A0" w:rsidR="00B43930" w:rsidRPr="00F320B9" w:rsidRDefault="00B43930" w:rsidP="004D489F">
      <w:pPr>
        <w:pStyle w:val="ListBullet2"/>
        <w:numPr>
          <w:ilvl w:val="0"/>
          <w:numId w:val="14"/>
        </w:numPr>
      </w:pPr>
      <w:r w:rsidRPr="00F320B9">
        <w:t xml:space="preserve">A08 “Update patient information”: the updating of demographic information is only carried out by A31 event of the </w:t>
      </w:r>
      <w:r w:rsidR="0077217E" w:rsidRPr="00F320B9">
        <w:t>[</w:t>
      </w:r>
      <w:r w:rsidRPr="00F320B9">
        <w:t>ITI-30</w:t>
      </w:r>
      <w:r w:rsidR="0077217E" w:rsidRPr="00F320B9">
        <w:t>]</w:t>
      </w:r>
      <w:r w:rsidRPr="00F320B9">
        <w:t xml:space="preserve"> transaction. The updating of information related to the patient account, the visit or the movement shall exclusively be implemented thanks to the Z99 event of the </w:t>
      </w:r>
      <w:r w:rsidR="0077217E" w:rsidRPr="00F320B9">
        <w:t>[</w:t>
      </w:r>
      <w:r w:rsidRPr="00F320B9">
        <w:t>ITI-31</w:t>
      </w:r>
      <w:r w:rsidR="0077217E" w:rsidRPr="00F320B9">
        <w:t>]</w:t>
      </w:r>
      <w:r w:rsidRPr="00F320B9">
        <w:t xml:space="preserve"> transaction.</w:t>
      </w:r>
    </w:p>
    <w:p w14:paraId="14F6602D" w14:textId="2489005E" w:rsidR="00B43930" w:rsidRPr="00F320B9" w:rsidRDefault="00B43930" w:rsidP="004D489F">
      <w:pPr>
        <w:pStyle w:val="ListBullet2"/>
        <w:numPr>
          <w:ilvl w:val="0"/>
          <w:numId w:val="14"/>
        </w:numPr>
      </w:pPr>
      <w:r w:rsidRPr="00F320B9">
        <w:t xml:space="preserve">A40 “Merge Patient Identifier List”: the merge of two patients is achieved by the A40 event, but in the scope of the </w:t>
      </w:r>
      <w:r w:rsidR="0077217E" w:rsidRPr="00F320B9">
        <w:t>[</w:t>
      </w:r>
      <w:r w:rsidRPr="00F320B9">
        <w:t>ITI-30</w:t>
      </w:r>
      <w:r w:rsidR="0077217E" w:rsidRPr="00F320B9">
        <w:t>]</w:t>
      </w:r>
      <w:r w:rsidRPr="00F320B9">
        <w:t xml:space="preserve"> transaction, not in the scope of the </w:t>
      </w:r>
      <w:r w:rsidR="0077217E" w:rsidRPr="00F320B9">
        <w:t>[</w:t>
      </w:r>
      <w:r w:rsidRPr="00F320B9">
        <w:t>ITI-31</w:t>
      </w:r>
      <w:r w:rsidR="0077217E" w:rsidRPr="00F320B9">
        <w:t>]</w:t>
      </w:r>
      <w:r w:rsidRPr="00F320B9">
        <w:t xml:space="preserve"> transaction. This merge is merely about patient account, and doesn’t address the merge of two visits.</w:t>
      </w:r>
    </w:p>
    <w:p w14:paraId="50A122D0" w14:textId="43203122" w:rsidR="00B43930" w:rsidRPr="00F320B9" w:rsidRDefault="00B43930" w:rsidP="00DC2E00">
      <w:pPr>
        <w:pStyle w:val="BodyText"/>
      </w:pPr>
      <w:r w:rsidRPr="00F320B9">
        <w:t>The</w:t>
      </w:r>
      <w:r w:rsidR="0077217E" w:rsidRPr="00F320B9">
        <w:t xml:space="preserve"> [</w:t>
      </w:r>
      <w:r w:rsidRPr="00F320B9">
        <w:t>ITI-31</w:t>
      </w:r>
      <w:r w:rsidR="0077217E" w:rsidRPr="00F320B9">
        <w:t>]</w:t>
      </w:r>
      <w:r w:rsidRPr="00F320B9">
        <w:t xml:space="preserve"> transaction is extended in the French National Extensions. A new class of event, “rectified” is defined and two new real world events “Change medical ward” and “Change nursing ward” are added. The rectified column is added because this information is mandatory according to French regulation.</w:t>
      </w:r>
    </w:p>
    <w:p w14:paraId="50C15E21" w14:textId="247B8E62" w:rsidR="00B43930" w:rsidRPr="00F320B9" w:rsidRDefault="00B43930" w:rsidP="00DC2E00">
      <w:pPr>
        <w:pStyle w:val="BodyText"/>
      </w:pPr>
      <w:r w:rsidRPr="00F320B9">
        <w:t xml:space="preserve">Here follows the exhaustive list of French required events to be fulfilled by the two actors of the </w:t>
      </w:r>
      <w:r w:rsidR="0077217E" w:rsidRPr="00F320B9">
        <w:t>[</w:t>
      </w:r>
      <w:r w:rsidRPr="00F320B9">
        <w:t>ITI-31</w:t>
      </w:r>
      <w:r w:rsidR="0077217E" w:rsidRPr="00F320B9">
        <w:t>]</w:t>
      </w:r>
      <w:r w:rsidRPr="00F320B9">
        <w:t xml:space="preserve"> transaction:</w:t>
      </w:r>
    </w:p>
    <w:p w14:paraId="5F43779A" w14:textId="3532A18B" w:rsidR="00B43930" w:rsidRPr="00F320B9" w:rsidRDefault="00B43930" w:rsidP="00DC2E00">
      <w:pPr>
        <w:pStyle w:val="BodyText"/>
      </w:pPr>
      <w:r w:rsidRPr="00F320B9">
        <w:t>This is summarized in Table 4.1.3.3.3.1-1.</w:t>
      </w:r>
    </w:p>
    <w:p w14:paraId="3A503D2A" w14:textId="77777777" w:rsidR="00B43930" w:rsidRPr="00F320B9" w:rsidRDefault="00B43930" w:rsidP="00DC2E00">
      <w:pPr>
        <w:pStyle w:val="TableTitle"/>
      </w:pPr>
      <w:r w:rsidRPr="00F320B9">
        <w:t>Table 4.1.3.3.3.1-1: List of French required events in France</w:t>
      </w:r>
    </w:p>
    <w:tbl>
      <w:tblPr>
        <w:tblW w:w="9153" w:type="dxa"/>
        <w:jc w:val="center"/>
        <w:tblLayout w:type="fixed"/>
        <w:tblCellMar>
          <w:left w:w="28" w:type="dxa"/>
          <w:right w:w="28" w:type="dxa"/>
        </w:tblCellMar>
        <w:tblLook w:val="0000" w:firstRow="0" w:lastRow="0" w:firstColumn="0" w:lastColumn="0" w:noHBand="0" w:noVBand="0"/>
      </w:tblPr>
      <w:tblGrid>
        <w:gridCol w:w="5925"/>
        <w:gridCol w:w="992"/>
        <w:gridCol w:w="1163"/>
        <w:gridCol w:w="1073"/>
      </w:tblGrid>
      <w:tr w:rsidR="00B43930" w:rsidRPr="00F320B9" w14:paraId="65CA69A3" w14:textId="77777777" w:rsidTr="007D1A15">
        <w:trPr>
          <w:tblHeader/>
          <w:jc w:val="center"/>
        </w:trPr>
        <w:tc>
          <w:tcPr>
            <w:tcW w:w="5925" w:type="dxa"/>
            <w:tcBorders>
              <w:top w:val="single" w:sz="4" w:space="0" w:color="000000"/>
              <w:left w:val="single" w:sz="4" w:space="0" w:color="000000"/>
              <w:bottom w:val="single" w:sz="4" w:space="0" w:color="000000"/>
            </w:tcBorders>
            <w:shd w:val="clear" w:color="auto" w:fill="D9D9D9"/>
          </w:tcPr>
          <w:p w14:paraId="33475584" w14:textId="77777777" w:rsidR="00B43930" w:rsidRPr="00F320B9" w:rsidRDefault="00B43930" w:rsidP="007D1A15">
            <w:pPr>
              <w:pStyle w:val="TableEntryHeader"/>
            </w:pPr>
            <w:r w:rsidRPr="00F320B9">
              <w:t>Real world Event</w:t>
            </w:r>
          </w:p>
        </w:tc>
        <w:tc>
          <w:tcPr>
            <w:tcW w:w="992" w:type="dxa"/>
            <w:tcBorders>
              <w:top w:val="single" w:sz="4" w:space="0" w:color="000000"/>
              <w:left w:val="single" w:sz="4" w:space="0" w:color="000000"/>
              <w:bottom w:val="single" w:sz="4" w:space="0" w:color="000000"/>
            </w:tcBorders>
            <w:shd w:val="clear" w:color="auto" w:fill="D9D9D9"/>
          </w:tcPr>
          <w:p w14:paraId="52A879F3" w14:textId="77777777" w:rsidR="00B43930" w:rsidRPr="00F320B9" w:rsidRDefault="00B43930" w:rsidP="007D1A15">
            <w:pPr>
              <w:pStyle w:val="TableEntryHeader"/>
            </w:pPr>
            <w:r w:rsidRPr="00F320B9">
              <w:t>notified</w:t>
            </w:r>
          </w:p>
        </w:tc>
        <w:tc>
          <w:tcPr>
            <w:tcW w:w="1163" w:type="dxa"/>
            <w:tcBorders>
              <w:top w:val="single" w:sz="4" w:space="0" w:color="000000"/>
              <w:left w:val="single" w:sz="4" w:space="0" w:color="000000"/>
              <w:bottom w:val="single" w:sz="4" w:space="0" w:color="000000"/>
            </w:tcBorders>
            <w:shd w:val="clear" w:color="auto" w:fill="D9D9D9"/>
          </w:tcPr>
          <w:p w14:paraId="245B46AE" w14:textId="77777777" w:rsidR="00B43930" w:rsidRPr="00F320B9" w:rsidRDefault="00B43930" w:rsidP="007D1A15">
            <w:pPr>
              <w:pStyle w:val="TableEntryHeader"/>
            </w:pPr>
            <w:r w:rsidRPr="00F320B9">
              <w:t>cancelled</w:t>
            </w:r>
          </w:p>
        </w:tc>
        <w:tc>
          <w:tcPr>
            <w:tcW w:w="1073" w:type="dxa"/>
            <w:tcBorders>
              <w:top w:val="single" w:sz="4" w:space="0" w:color="000000"/>
              <w:left w:val="single" w:sz="4" w:space="0" w:color="000000"/>
              <w:bottom w:val="single" w:sz="4" w:space="0" w:color="000000"/>
              <w:right w:val="single" w:sz="4" w:space="0" w:color="000000"/>
            </w:tcBorders>
            <w:shd w:val="clear" w:color="auto" w:fill="D9D9D9"/>
          </w:tcPr>
          <w:p w14:paraId="5CB34E29" w14:textId="77777777" w:rsidR="00B43930" w:rsidRPr="00F320B9" w:rsidRDefault="00B43930" w:rsidP="007D1A15">
            <w:pPr>
              <w:pStyle w:val="TableEntryHeader"/>
            </w:pPr>
            <w:r w:rsidRPr="00F320B9">
              <w:t>rectified</w:t>
            </w:r>
          </w:p>
        </w:tc>
      </w:tr>
      <w:tr w:rsidR="00B43930" w:rsidRPr="00F320B9" w14:paraId="6B2161F2" w14:textId="77777777" w:rsidTr="007D1A15">
        <w:trPr>
          <w:cantSplit/>
          <w:trHeight w:val="269"/>
          <w:jc w:val="center"/>
        </w:trPr>
        <w:tc>
          <w:tcPr>
            <w:tcW w:w="5925" w:type="dxa"/>
            <w:tcBorders>
              <w:top w:val="single" w:sz="4" w:space="0" w:color="000000"/>
              <w:left w:val="single" w:sz="4" w:space="0" w:color="000000"/>
              <w:bottom w:val="single" w:sz="4" w:space="0" w:color="000000"/>
            </w:tcBorders>
            <w:vAlign w:val="center"/>
          </w:tcPr>
          <w:p w14:paraId="21437DE4" w14:textId="77777777" w:rsidR="00B43930" w:rsidRPr="00F320B9" w:rsidRDefault="00B43930" w:rsidP="007D1A15">
            <w:pPr>
              <w:pStyle w:val="TableEntry"/>
            </w:pPr>
            <w:r w:rsidRPr="00F320B9">
              <w:t>Admit inpatient </w:t>
            </w:r>
          </w:p>
        </w:tc>
        <w:tc>
          <w:tcPr>
            <w:tcW w:w="992" w:type="dxa"/>
            <w:tcBorders>
              <w:top w:val="single" w:sz="4" w:space="0" w:color="000000"/>
              <w:left w:val="single" w:sz="4" w:space="0" w:color="000000"/>
              <w:bottom w:val="single" w:sz="4" w:space="0" w:color="000000"/>
            </w:tcBorders>
            <w:vAlign w:val="center"/>
          </w:tcPr>
          <w:p w14:paraId="354147FB" w14:textId="77777777" w:rsidR="00B43930" w:rsidRPr="00F320B9" w:rsidRDefault="00B43930" w:rsidP="007D1A15">
            <w:pPr>
              <w:pStyle w:val="TableEntry"/>
            </w:pPr>
            <w:r w:rsidRPr="00F320B9">
              <w:t>A01</w:t>
            </w:r>
          </w:p>
        </w:tc>
        <w:tc>
          <w:tcPr>
            <w:tcW w:w="1163" w:type="dxa"/>
            <w:vMerge w:val="restart"/>
            <w:tcBorders>
              <w:top w:val="single" w:sz="4" w:space="0" w:color="000000"/>
              <w:left w:val="single" w:sz="4" w:space="0" w:color="000000"/>
              <w:bottom w:val="single" w:sz="4" w:space="0" w:color="000000"/>
            </w:tcBorders>
            <w:vAlign w:val="center"/>
          </w:tcPr>
          <w:p w14:paraId="24732BD9" w14:textId="77777777" w:rsidR="00B43930" w:rsidRPr="00F320B9" w:rsidRDefault="00B43930" w:rsidP="007D1A15">
            <w:pPr>
              <w:pStyle w:val="TableEntry"/>
            </w:pPr>
            <w:r w:rsidRPr="00F320B9">
              <w:t>A11</w:t>
            </w:r>
          </w:p>
        </w:tc>
        <w:tc>
          <w:tcPr>
            <w:tcW w:w="1073" w:type="dxa"/>
            <w:vMerge w:val="restart"/>
            <w:tcBorders>
              <w:top w:val="single" w:sz="4" w:space="0" w:color="000000"/>
              <w:left w:val="single" w:sz="4" w:space="0" w:color="000000"/>
              <w:bottom w:val="single" w:sz="4" w:space="0" w:color="000000"/>
              <w:right w:val="single" w:sz="4" w:space="0" w:color="000000"/>
            </w:tcBorders>
            <w:vAlign w:val="center"/>
          </w:tcPr>
          <w:p w14:paraId="7165D821" w14:textId="77777777" w:rsidR="00B43930" w:rsidRPr="00F320B9" w:rsidRDefault="00B43930" w:rsidP="007D1A15">
            <w:pPr>
              <w:pStyle w:val="TableEntry"/>
            </w:pPr>
            <w:r w:rsidRPr="00F320B9">
              <w:t>Z99</w:t>
            </w:r>
          </w:p>
        </w:tc>
      </w:tr>
      <w:tr w:rsidR="00B43930" w:rsidRPr="00F320B9" w14:paraId="0FDAF1FF" w14:textId="77777777" w:rsidTr="007D1A15">
        <w:trPr>
          <w:cantSplit/>
          <w:jc w:val="center"/>
        </w:trPr>
        <w:tc>
          <w:tcPr>
            <w:tcW w:w="5925" w:type="dxa"/>
            <w:tcBorders>
              <w:top w:val="single" w:sz="4" w:space="0" w:color="000000"/>
              <w:left w:val="single" w:sz="4" w:space="0" w:color="000000"/>
              <w:bottom w:val="single" w:sz="4" w:space="0" w:color="000000"/>
            </w:tcBorders>
            <w:vAlign w:val="center"/>
          </w:tcPr>
          <w:p w14:paraId="7AB779C5" w14:textId="77777777" w:rsidR="00B43930" w:rsidRPr="00F320B9" w:rsidRDefault="00B43930" w:rsidP="007D1A15">
            <w:pPr>
              <w:pStyle w:val="TableEntry"/>
            </w:pPr>
            <w:r w:rsidRPr="00F320B9">
              <w:t>Register outpatient </w:t>
            </w:r>
          </w:p>
        </w:tc>
        <w:tc>
          <w:tcPr>
            <w:tcW w:w="992" w:type="dxa"/>
            <w:tcBorders>
              <w:top w:val="single" w:sz="4" w:space="0" w:color="000000"/>
              <w:left w:val="single" w:sz="4" w:space="0" w:color="000000"/>
              <w:bottom w:val="single" w:sz="4" w:space="0" w:color="000000"/>
            </w:tcBorders>
            <w:vAlign w:val="center"/>
          </w:tcPr>
          <w:p w14:paraId="6BC77A51" w14:textId="77777777" w:rsidR="00B43930" w:rsidRPr="00F320B9" w:rsidRDefault="00B43930" w:rsidP="007D1A15">
            <w:pPr>
              <w:pStyle w:val="TableEntry"/>
            </w:pPr>
            <w:r w:rsidRPr="00F320B9">
              <w:t>A04</w:t>
            </w:r>
          </w:p>
        </w:tc>
        <w:tc>
          <w:tcPr>
            <w:tcW w:w="1163" w:type="dxa"/>
            <w:vMerge/>
            <w:tcBorders>
              <w:top w:val="single" w:sz="4" w:space="0" w:color="000000"/>
              <w:left w:val="single" w:sz="4" w:space="0" w:color="000000"/>
              <w:bottom w:val="single" w:sz="4" w:space="0" w:color="000000"/>
            </w:tcBorders>
            <w:vAlign w:val="center"/>
          </w:tcPr>
          <w:p w14:paraId="5EAC6A16" w14:textId="77777777" w:rsidR="00B43930" w:rsidRPr="00F320B9" w:rsidRDefault="00B43930" w:rsidP="007D1A15">
            <w:pPr>
              <w:pStyle w:val="TableEntry"/>
            </w:pPr>
          </w:p>
        </w:tc>
        <w:tc>
          <w:tcPr>
            <w:tcW w:w="1073" w:type="dxa"/>
            <w:vMerge/>
            <w:tcBorders>
              <w:top w:val="single" w:sz="4" w:space="0" w:color="000000"/>
              <w:left w:val="single" w:sz="4" w:space="0" w:color="000000"/>
              <w:bottom w:val="single" w:sz="4" w:space="0" w:color="000000"/>
              <w:right w:val="single" w:sz="4" w:space="0" w:color="000000"/>
            </w:tcBorders>
            <w:vAlign w:val="center"/>
          </w:tcPr>
          <w:p w14:paraId="176EC727" w14:textId="77777777" w:rsidR="00B43930" w:rsidRPr="00F320B9" w:rsidRDefault="00B43930" w:rsidP="007D1A15">
            <w:pPr>
              <w:pStyle w:val="TableEntry"/>
              <w:rPr>
                <w:b/>
              </w:rPr>
            </w:pPr>
          </w:p>
        </w:tc>
      </w:tr>
      <w:tr w:rsidR="00B43930" w:rsidRPr="00F320B9" w14:paraId="438C1C8E" w14:textId="77777777" w:rsidTr="007D1A15">
        <w:trPr>
          <w:cantSplit/>
          <w:jc w:val="center"/>
        </w:trPr>
        <w:tc>
          <w:tcPr>
            <w:tcW w:w="5925" w:type="dxa"/>
            <w:tcBorders>
              <w:top w:val="single" w:sz="4" w:space="0" w:color="000000"/>
              <w:left w:val="single" w:sz="4" w:space="0" w:color="000000"/>
              <w:bottom w:val="single" w:sz="4" w:space="0" w:color="000000"/>
            </w:tcBorders>
            <w:vAlign w:val="center"/>
          </w:tcPr>
          <w:p w14:paraId="5D827A68" w14:textId="77777777" w:rsidR="00B43930" w:rsidRPr="00F320B9" w:rsidRDefault="00B43930" w:rsidP="007D1A15">
            <w:pPr>
              <w:pStyle w:val="TableEntry"/>
            </w:pPr>
            <w:r w:rsidRPr="00F320B9">
              <w:t>Discharge patient : sortie</w:t>
            </w:r>
          </w:p>
        </w:tc>
        <w:tc>
          <w:tcPr>
            <w:tcW w:w="992" w:type="dxa"/>
            <w:tcBorders>
              <w:top w:val="single" w:sz="4" w:space="0" w:color="000000"/>
              <w:left w:val="single" w:sz="4" w:space="0" w:color="000000"/>
              <w:bottom w:val="single" w:sz="4" w:space="0" w:color="000000"/>
            </w:tcBorders>
            <w:vAlign w:val="center"/>
          </w:tcPr>
          <w:p w14:paraId="719EDF84" w14:textId="77777777" w:rsidR="00B43930" w:rsidRPr="00F320B9" w:rsidRDefault="00B43930" w:rsidP="007D1A15">
            <w:pPr>
              <w:pStyle w:val="TableEntry"/>
            </w:pPr>
            <w:r w:rsidRPr="00F320B9">
              <w:t>A03</w:t>
            </w:r>
          </w:p>
        </w:tc>
        <w:tc>
          <w:tcPr>
            <w:tcW w:w="1163" w:type="dxa"/>
            <w:tcBorders>
              <w:top w:val="single" w:sz="4" w:space="0" w:color="000000"/>
              <w:left w:val="single" w:sz="4" w:space="0" w:color="000000"/>
              <w:bottom w:val="single" w:sz="4" w:space="0" w:color="000000"/>
            </w:tcBorders>
            <w:vAlign w:val="center"/>
          </w:tcPr>
          <w:p w14:paraId="76F1AED4" w14:textId="77777777" w:rsidR="00B43930" w:rsidRPr="00F320B9" w:rsidRDefault="00B43930" w:rsidP="007D1A15">
            <w:pPr>
              <w:pStyle w:val="TableEntry"/>
            </w:pPr>
            <w:r w:rsidRPr="00F320B9">
              <w:t>A13</w:t>
            </w:r>
          </w:p>
        </w:tc>
        <w:tc>
          <w:tcPr>
            <w:tcW w:w="1073" w:type="dxa"/>
            <w:tcBorders>
              <w:top w:val="single" w:sz="4" w:space="0" w:color="000000"/>
              <w:left w:val="single" w:sz="4" w:space="0" w:color="000000"/>
              <w:bottom w:val="single" w:sz="4" w:space="0" w:color="000000"/>
              <w:right w:val="single" w:sz="4" w:space="0" w:color="000000"/>
            </w:tcBorders>
            <w:vAlign w:val="center"/>
          </w:tcPr>
          <w:p w14:paraId="30CD002A" w14:textId="77777777" w:rsidR="00B43930" w:rsidRPr="00F320B9" w:rsidRDefault="00B43930" w:rsidP="007D1A15">
            <w:pPr>
              <w:pStyle w:val="TableEntry"/>
            </w:pPr>
            <w:r w:rsidRPr="00F320B9">
              <w:t>Z99</w:t>
            </w:r>
          </w:p>
        </w:tc>
      </w:tr>
      <w:tr w:rsidR="00B43930" w:rsidRPr="00F320B9" w14:paraId="121347DC" w14:textId="77777777" w:rsidTr="007D1A15">
        <w:trPr>
          <w:cantSplit/>
          <w:trHeight w:val="269"/>
          <w:jc w:val="center"/>
        </w:trPr>
        <w:tc>
          <w:tcPr>
            <w:tcW w:w="5925" w:type="dxa"/>
            <w:tcBorders>
              <w:top w:val="single" w:sz="4" w:space="0" w:color="000000"/>
              <w:left w:val="single" w:sz="4" w:space="0" w:color="000000"/>
              <w:bottom w:val="single" w:sz="4" w:space="0" w:color="000000"/>
            </w:tcBorders>
            <w:vAlign w:val="center"/>
          </w:tcPr>
          <w:p w14:paraId="7130507F" w14:textId="77777777" w:rsidR="00B43930" w:rsidRPr="00F320B9" w:rsidRDefault="00B43930" w:rsidP="007D1A15">
            <w:pPr>
              <w:pStyle w:val="TableEntry"/>
            </w:pPr>
            <w:r w:rsidRPr="00F320B9">
              <w:t>Pre-admit patient : pré-admission</w:t>
            </w:r>
          </w:p>
        </w:tc>
        <w:tc>
          <w:tcPr>
            <w:tcW w:w="992" w:type="dxa"/>
            <w:tcBorders>
              <w:top w:val="single" w:sz="4" w:space="0" w:color="000000"/>
              <w:left w:val="single" w:sz="4" w:space="0" w:color="000000"/>
              <w:bottom w:val="single" w:sz="4" w:space="0" w:color="000000"/>
            </w:tcBorders>
            <w:vAlign w:val="center"/>
          </w:tcPr>
          <w:p w14:paraId="658CFAF7" w14:textId="77777777" w:rsidR="00B43930" w:rsidRPr="00F320B9" w:rsidRDefault="00B43930" w:rsidP="007D1A15">
            <w:pPr>
              <w:pStyle w:val="TableEntry"/>
            </w:pPr>
            <w:r w:rsidRPr="00F320B9">
              <w:t>A05</w:t>
            </w:r>
          </w:p>
        </w:tc>
        <w:tc>
          <w:tcPr>
            <w:tcW w:w="1163" w:type="dxa"/>
            <w:tcBorders>
              <w:top w:val="single" w:sz="4" w:space="0" w:color="000000"/>
              <w:left w:val="single" w:sz="4" w:space="0" w:color="000000"/>
              <w:bottom w:val="single" w:sz="4" w:space="0" w:color="000000"/>
            </w:tcBorders>
            <w:vAlign w:val="center"/>
          </w:tcPr>
          <w:p w14:paraId="6C84C60C" w14:textId="77777777" w:rsidR="00B43930" w:rsidRPr="00F320B9" w:rsidRDefault="00B43930" w:rsidP="007D1A15">
            <w:pPr>
              <w:pStyle w:val="TableEntry"/>
            </w:pPr>
            <w:r w:rsidRPr="00F320B9">
              <w:t>A38</w:t>
            </w:r>
          </w:p>
        </w:tc>
        <w:tc>
          <w:tcPr>
            <w:tcW w:w="1073" w:type="dxa"/>
            <w:tcBorders>
              <w:top w:val="single" w:sz="4" w:space="0" w:color="000000"/>
              <w:left w:val="single" w:sz="4" w:space="0" w:color="000000"/>
              <w:bottom w:val="single" w:sz="4" w:space="0" w:color="000000"/>
              <w:right w:val="single" w:sz="4" w:space="0" w:color="000000"/>
            </w:tcBorders>
            <w:vAlign w:val="center"/>
          </w:tcPr>
          <w:p w14:paraId="3CAE9EEA" w14:textId="77777777" w:rsidR="00B43930" w:rsidRPr="00F320B9" w:rsidRDefault="00B43930" w:rsidP="007D1A15">
            <w:pPr>
              <w:pStyle w:val="TableEntry"/>
            </w:pPr>
            <w:r w:rsidRPr="00F320B9">
              <w:t>Z99</w:t>
            </w:r>
          </w:p>
        </w:tc>
      </w:tr>
      <w:tr w:rsidR="00B43930" w:rsidRPr="00F320B9" w14:paraId="652BCD20" w14:textId="77777777" w:rsidTr="007D1A15">
        <w:trPr>
          <w:cantSplit/>
          <w:trHeight w:val="269"/>
          <w:jc w:val="center"/>
        </w:trPr>
        <w:tc>
          <w:tcPr>
            <w:tcW w:w="5925" w:type="dxa"/>
            <w:tcBorders>
              <w:top w:val="single" w:sz="4" w:space="0" w:color="000000"/>
              <w:left w:val="single" w:sz="4" w:space="0" w:color="000000"/>
              <w:bottom w:val="single" w:sz="4" w:space="0" w:color="000000"/>
            </w:tcBorders>
            <w:vAlign w:val="center"/>
          </w:tcPr>
          <w:p w14:paraId="08B87607" w14:textId="77777777" w:rsidR="00B43930" w:rsidRPr="00F320B9" w:rsidRDefault="00B43930" w:rsidP="007D1A15">
            <w:pPr>
              <w:pStyle w:val="TableEntry"/>
            </w:pPr>
            <w:r w:rsidRPr="00F320B9">
              <w:t>Change patient class to inpatient  : externe devient hospitalisé</w:t>
            </w:r>
          </w:p>
        </w:tc>
        <w:tc>
          <w:tcPr>
            <w:tcW w:w="992" w:type="dxa"/>
            <w:tcBorders>
              <w:top w:val="single" w:sz="4" w:space="0" w:color="000000"/>
              <w:left w:val="single" w:sz="4" w:space="0" w:color="000000"/>
              <w:bottom w:val="single" w:sz="4" w:space="0" w:color="000000"/>
            </w:tcBorders>
            <w:vAlign w:val="center"/>
          </w:tcPr>
          <w:p w14:paraId="27949960" w14:textId="77777777" w:rsidR="00B43930" w:rsidRPr="00F320B9" w:rsidRDefault="00B43930" w:rsidP="007D1A15">
            <w:pPr>
              <w:pStyle w:val="TableEntry"/>
            </w:pPr>
            <w:r w:rsidRPr="00F320B9">
              <w:t>A06</w:t>
            </w:r>
          </w:p>
        </w:tc>
        <w:tc>
          <w:tcPr>
            <w:tcW w:w="1163" w:type="dxa"/>
            <w:tcBorders>
              <w:top w:val="single" w:sz="4" w:space="0" w:color="000000"/>
              <w:left w:val="single" w:sz="4" w:space="0" w:color="000000"/>
              <w:bottom w:val="single" w:sz="4" w:space="0" w:color="000000"/>
            </w:tcBorders>
            <w:vAlign w:val="center"/>
          </w:tcPr>
          <w:p w14:paraId="0ACCBF83" w14:textId="77777777" w:rsidR="00B43930" w:rsidRPr="00F320B9" w:rsidRDefault="00B43930" w:rsidP="007D1A15">
            <w:pPr>
              <w:pStyle w:val="TableEntry"/>
            </w:pPr>
            <w:r w:rsidRPr="00F320B9">
              <w:t>A07</w:t>
            </w:r>
          </w:p>
        </w:tc>
        <w:tc>
          <w:tcPr>
            <w:tcW w:w="1073" w:type="dxa"/>
            <w:tcBorders>
              <w:top w:val="single" w:sz="4" w:space="0" w:color="000000"/>
              <w:left w:val="single" w:sz="4" w:space="0" w:color="000000"/>
              <w:bottom w:val="single" w:sz="4" w:space="0" w:color="000000"/>
              <w:right w:val="single" w:sz="4" w:space="0" w:color="000000"/>
            </w:tcBorders>
            <w:vAlign w:val="center"/>
          </w:tcPr>
          <w:p w14:paraId="6BDBAA93" w14:textId="77777777" w:rsidR="00B43930" w:rsidRPr="00F320B9" w:rsidRDefault="00B43930" w:rsidP="007D1A15">
            <w:pPr>
              <w:pStyle w:val="TableEntry"/>
            </w:pPr>
            <w:r w:rsidRPr="00F320B9">
              <w:t>Z99</w:t>
            </w:r>
          </w:p>
        </w:tc>
      </w:tr>
      <w:tr w:rsidR="00B43930" w:rsidRPr="00F320B9" w14:paraId="695564D7" w14:textId="77777777" w:rsidTr="007D1A15">
        <w:trPr>
          <w:cantSplit/>
          <w:trHeight w:val="269"/>
          <w:jc w:val="center"/>
        </w:trPr>
        <w:tc>
          <w:tcPr>
            <w:tcW w:w="5925" w:type="dxa"/>
            <w:tcBorders>
              <w:top w:val="single" w:sz="4" w:space="0" w:color="000000"/>
              <w:left w:val="single" w:sz="4" w:space="0" w:color="000000"/>
              <w:bottom w:val="single" w:sz="4" w:space="0" w:color="000000"/>
            </w:tcBorders>
            <w:vAlign w:val="center"/>
          </w:tcPr>
          <w:p w14:paraId="5C692B0D" w14:textId="77777777" w:rsidR="00B43930" w:rsidRPr="00F320B9" w:rsidRDefault="00B43930" w:rsidP="007D1A15">
            <w:pPr>
              <w:pStyle w:val="TableEntry"/>
            </w:pPr>
            <w:r w:rsidRPr="00F320B9">
              <w:t>Change patient class to outpatient : hospitalisé devient externe</w:t>
            </w:r>
          </w:p>
        </w:tc>
        <w:tc>
          <w:tcPr>
            <w:tcW w:w="992" w:type="dxa"/>
            <w:tcBorders>
              <w:top w:val="single" w:sz="4" w:space="0" w:color="000000"/>
              <w:left w:val="single" w:sz="4" w:space="0" w:color="000000"/>
              <w:bottom w:val="single" w:sz="4" w:space="0" w:color="000000"/>
            </w:tcBorders>
            <w:vAlign w:val="center"/>
          </w:tcPr>
          <w:p w14:paraId="49A5772D" w14:textId="77777777" w:rsidR="00B43930" w:rsidRPr="00F320B9" w:rsidRDefault="00B43930" w:rsidP="007D1A15">
            <w:pPr>
              <w:pStyle w:val="TableEntry"/>
            </w:pPr>
            <w:r w:rsidRPr="00F320B9">
              <w:t>A07</w:t>
            </w:r>
          </w:p>
        </w:tc>
        <w:tc>
          <w:tcPr>
            <w:tcW w:w="1163" w:type="dxa"/>
            <w:tcBorders>
              <w:top w:val="single" w:sz="4" w:space="0" w:color="000000"/>
              <w:left w:val="single" w:sz="4" w:space="0" w:color="000000"/>
              <w:bottom w:val="single" w:sz="4" w:space="0" w:color="000000"/>
            </w:tcBorders>
            <w:vAlign w:val="center"/>
          </w:tcPr>
          <w:p w14:paraId="6BD9D0F0" w14:textId="77777777" w:rsidR="00B43930" w:rsidRPr="00F320B9" w:rsidRDefault="00B43930" w:rsidP="007D1A15">
            <w:pPr>
              <w:pStyle w:val="TableEntry"/>
            </w:pPr>
            <w:r w:rsidRPr="00F320B9">
              <w:t>A06</w:t>
            </w:r>
          </w:p>
        </w:tc>
        <w:tc>
          <w:tcPr>
            <w:tcW w:w="1073" w:type="dxa"/>
            <w:tcBorders>
              <w:top w:val="single" w:sz="4" w:space="0" w:color="000000"/>
              <w:left w:val="single" w:sz="4" w:space="0" w:color="000000"/>
              <w:bottom w:val="single" w:sz="4" w:space="0" w:color="000000"/>
              <w:right w:val="single" w:sz="4" w:space="0" w:color="000000"/>
            </w:tcBorders>
            <w:vAlign w:val="center"/>
          </w:tcPr>
          <w:p w14:paraId="1E316DFE" w14:textId="77777777" w:rsidR="00B43930" w:rsidRPr="00F320B9" w:rsidRDefault="00B43930" w:rsidP="007D1A15">
            <w:pPr>
              <w:pStyle w:val="TableEntry"/>
            </w:pPr>
            <w:r w:rsidRPr="00F320B9">
              <w:t>Z99</w:t>
            </w:r>
          </w:p>
        </w:tc>
      </w:tr>
      <w:tr w:rsidR="00B43930" w:rsidRPr="00F320B9" w14:paraId="67240CB9" w14:textId="77777777" w:rsidTr="007D1A15">
        <w:trPr>
          <w:cantSplit/>
          <w:trHeight w:val="269"/>
          <w:jc w:val="center"/>
        </w:trPr>
        <w:tc>
          <w:tcPr>
            <w:tcW w:w="5925" w:type="dxa"/>
            <w:tcBorders>
              <w:top w:val="single" w:sz="4" w:space="0" w:color="000000"/>
              <w:left w:val="single" w:sz="4" w:space="0" w:color="000000"/>
              <w:bottom w:val="single" w:sz="4" w:space="0" w:color="000000"/>
            </w:tcBorders>
            <w:vAlign w:val="center"/>
          </w:tcPr>
          <w:p w14:paraId="0C0A7575" w14:textId="77777777" w:rsidR="00B43930" w:rsidRPr="00F320B9" w:rsidRDefault="00B43930" w:rsidP="007D1A15">
            <w:pPr>
              <w:pStyle w:val="TableEntry"/>
            </w:pPr>
            <w:r w:rsidRPr="00F320B9">
              <w:t>Transfer  patient : mutation</w:t>
            </w:r>
          </w:p>
        </w:tc>
        <w:tc>
          <w:tcPr>
            <w:tcW w:w="992" w:type="dxa"/>
            <w:tcBorders>
              <w:top w:val="single" w:sz="4" w:space="0" w:color="000000"/>
              <w:left w:val="single" w:sz="4" w:space="0" w:color="000000"/>
              <w:bottom w:val="single" w:sz="4" w:space="0" w:color="000000"/>
            </w:tcBorders>
            <w:vAlign w:val="center"/>
          </w:tcPr>
          <w:p w14:paraId="0848CBD2" w14:textId="77777777" w:rsidR="00B43930" w:rsidRPr="00F320B9" w:rsidRDefault="00B43930" w:rsidP="007D1A15">
            <w:pPr>
              <w:pStyle w:val="TableEntry"/>
            </w:pPr>
            <w:r w:rsidRPr="00F320B9">
              <w:t>A02</w:t>
            </w:r>
          </w:p>
        </w:tc>
        <w:tc>
          <w:tcPr>
            <w:tcW w:w="1163" w:type="dxa"/>
            <w:tcBorders>
              <w:top w:val="single" w:sz="4" w:space="0" w:color="000000"/>
              <w:left w:val="single" w:sz="4" w:space="0" w:color="000000"/>
              <w:bottom w:val="single" w:sz="4" w:space="0" w:color="000000"/>
            </w:tcBorders>
            <w:vAlign w:val="center"/>
          </w:tcPr>
          <w:p w14:paraId="6BBFE13F" w14:textId="77777777" w:rsidR="00B43930" w:rsidRPr="00F320B9" w:rsidRDefault="00B43930" w:rsidP="007D1A15">
            <w:pPr>
              <w:pStyle w:val="TableEntry"/>
            </w:pPr>
            <w:r w:rsidRPr="00F320B9">
              <w:t>A12</w:t>
            </w:r>
          </w:p>
        </w:tc>
        <w:tc>
          <w:tcPr>
            <w:tcW w:w="1073" w:type="dxa"/>
            <w:tcBorders>
              <w:top w:val="single" w:sz="4" w:space="0" w:color="000000"/>
              <w:left w:val="single" w:sz="4" w:space="0" w:color="000000"/>
              <w:bottom w:val="single" w:sz="4" w:space="0" w:color="000000"/>
              <w:right w:val="single" w:sz="4" w:space="0" w:color="000000"/>
            </w:tcBorders>
            <w:vAlign w:val="center"/>
          </w:tcPr>
          <w:p w14:paraId="3B31234D" w14:textId="77777777" w:rsidR="00B43930" w:rsidRPr="00F320B9" w:rsidRDefault="00B43930" w:rsidP="007D1A15">
            <w:pPr>
              <w:pStyle w:val="TableEntry"/>
            </w:pPr>
            <w:r w:rsidRPr="00F320B9">
              <w:t>Z99</w:t>
            </w:r>
          </w:p>
        </w:tc>
      </w:tr>
      <w:tr w:rsidR="00B43930" w:rsidRPr="00F320B9" w14:paraId="2A06CF0C" w14:textId="77777777" w:rsidTr="007D1A15">
        <w:trPr>
          <w:cantSplit/>
          <w:trHeight w:val="269"/>
          <w:jc w:val="center"/>
        </w:trPr>
        <w:tc>
          <w:tcPr>
            <w:tcW w:w="5925" w:type="dxa"/>
            <w:tcBorders>
              <w:top w:val="single" w:sz="4" w:space="0" w:color="000000"/>
              <w:left w:val="single" w:sz="4" w:space="0" w:color="000000"/>
              <w:bottom w:val="single" w:sz="4" w:space="0" w:color="000000"/>
            </w:tcBorders>
            <w:vAlign w:val="center"/>
          </w:tcPr>
          <w:p w14:paraId="6D09078C" w14:textId="77777777" w:rsidR="00B43930" w:rsidRPr="00F320B9" w:rsidRDefault="00B43930" w:rsidP="007D1A15">
            <w:pPr>
              <w:pStyle w:val="TableEntry"/>
            </w:pPr>
            <w:r w:rsidRPr="00F320B9">
              <w:t>Change attending doctor : changement médecin responsable</w:t>
            </w:r>
          </w:p>
        </w:tc>
        <w:tc>
          <w:tcPr>
            <w:tcW w:w="992" w:type="dxa"/>
            <w:tcBorders>
              <w:top w:val="single" w:sz="4" w:space="0" w:color="000000"/>
              <w:left w:val="single" w:sz="4" w:space="0" w:color="000000"/>
              <w:bottom w:val="single" w:sz="4" w:space="0" w:color="000000"/>
            </w:tcBorders>
            <w:vAlign w:val="center"/>
          </w:tcPr>
          <w:p w14:paraId="0E7366BF" w14:textId="77777777" w:rsidR="00B43930" w:rsidRPr="00F320B9" w:rsidRDefault="00B43930" w:rsidP="007D1A15">
            <w:pPr>
              <w:pStyle w:val="TableEntry"/>
            </w:pPr>
            <w:r w:rsidRPr="00F320B9">
              <w:t>A54</w:t>
            </w:r>
          </w:p>
        </w:tc>
        <w:tc>
          <w:tcPr>
            <w:tcW w:w="1163" w:type="dxa"/>
            <w:tcBorders>
              <w:top w:val="single" w:sz="4" w:space="0" w:color="000000"/>
              <w:left w:val="single" w:sz="4" w:space="0" w:color="000000"/>
              <w:bottom w:val="single" w:sz="4" w:space="0" w:color="000000"/>
            </w:tcBorders>
            <w:vAlign w:val="center"/>
          </w:tcPr>
          <w:p w14:paraId="7C395B9D" w14:textId="77777777" w:rsidR="00B43930" w:rsidRPr="00F320B9" w:rsidRDefault="00B43930" w:rsidP="007D1A15">
            <w:pPr>
              <w:pStyle w:val="TableEntry"/>
            </w:pPr>
            <w:r w:rsidRPr="00F320B9">
              <w:t>A55</w:t>
            </w:r>
          </w:p>
        </w:tc>
        <w:tc>
          <w:tcPr>
            <w:tcW w:w="1073" w:type="dxa"/>
            <w:tcBorders>
              <w:top w:val="single" w:sz="4" w:space="0" w:color="000000"/>
              <w:left w:val="single" w:sz="4" w:space="0" w:color="000000"/>
              <w:bottom w:val="single" w:sz="4" w:space="0" w:color="000000"/>
              <w:right w:val="single" w:sz="4" w:space="0" w:color="000000"/>
            </w:tcBorders>
            <w:vAlign w:val="center"/>
          </w:tcPr>
          <w:p w14:paraId="3F7C9903" w14:textId="77777777" w:rsidR="00B43930" w:rsidRPr="00F320B9" w:rsidRDefault="00B43930" w:rsidP="007D1A15">
            <w:pPr>
              <w:pStyle w:val="TableEntry"/>
            </w:pPr>
            <w:r w:rsidRPr="00F320B9">
              <w:t>Z99</w:t>
            </w:r>
          </w:p>
        </w:tc>
      </w:tr>
      <w:tr w:rsidR="00B43930" w:rsidRPr="00F320B9" w14:paraId="0CC009EC" w14:textId="77777777" w:rsidTr="007D1A15">
        <w:trPr>
          <w:cantSplit/>
          <w:trHeight w:val="269"/>
          <w:jc w:val="center"/>
        </w:trPr>
        <w:tc>
          <w:tcPr>
            <w:tcW w:w="5925" w:type="dxa"/>
            <w:tcBorders>
              <w:top w:val="single" w:sz="4" w:space="0" w:color="000000"/>
              <w:left w:val="single" w:sz="4" w:space="0" w:color="000000"/>
              <w:bottom w:val="single" w:sz="4" w:space="0" w:color="000000"/>
            </w:tcBorders>
            <w:vAlign w:val="center"/>
          </w:tcPr>
          <w:p w14:paraId="6241D9B9" w14:textId="77777777" w:rsidR="00B43930" w:rsidRPr="00F320B9" w:rsidRDefault="00B43930" w:rsidP="007D1A15">
            <w:pPr>
              <w:pStyle w:val="TableEntry"/>
            </w:pPr>
            <w:r w:rsidRPr="00F320B9">
              <w:t>Leave of absence : absence provisoire (permission) et mouvement de transfert vers plateau technique pour acte (&lt;48H)</w:t>
            </w:r>
          </w:p>
        </w:tc>
        <w:tc>
          <w:tcPr>
            <w:tcW w:w="992" w:type="dxa"/>
            <w:tcBorders>
              <w:top w:val="single" w:sz="4" w:space="0" w:color="000000"/>
              <w:left w:val="single" w:sz="4" w:space="0" w:color="000000"/>
              <w:bottom w:val="single" w:sz="4" w:space="0" w:color="000000"/>
            </w:tcBorders>
            <w:vAlign w:val="center"/>
          </w:tcPr>
          <w:p w14:paraId="134A6A4C" w14:textId="77777777" w:rsidR="00B43930" w:rsidRPr="00F320B9" w:rsidRDefault="00B43930" w:rsidP="007D1A15">
            <w:pPr>
              <w:pStyle w:val="TableEntry"/>
            </w:pPr>
            <w:r w:rsidRPr="00F320B9">
              <w:t>A21</w:t>
            </w:r>
          </w:p>
        </w:tc>
        <w:tc>
          <w:tcPr>
            <w:tcW w:w="1163" w:type="dxa"/>
            <w:tcBorders>
              <w:top w:val="single" w:sz="4" w:space="0" w:color="000000"/>
              <w:left w:val="single" w:sz="4" w:space="0" w:color="000000"/>
              <w:bottom w:val="single" w:sz="4" w:space="0" w:color="000000"/>
            </w:tcBorders>
            <w:vAlign w:val="center"/>
          </w:tcPr>
          <w:p w14:paraId="28DCA227" w14:textId="77777777" w:rsidR="00B43930" w:rsidRPr="00F320B9" w:rsidRDefault="00B43930" w:rsidP="007D1A15">
            <w:pPr>
              <w:pStyle w:val="TableEntry"/>
            </w:pPr>
            <w:r w:rsidRPr="00F320B9">
              <w:t>A52</w:t>
            </w:r>
          </w:p>
        </w:tc>
        <w:tc>
          <w:tcPr>
            <w:tcW w:w="1073" w:type="dxa"/>
            <w:tcBorders>
              <w:top w:val="single" w:sz="4" w:space="0" w:color="000000"/>
              <w:left w:val="single" w:sz="4" w:space="0" w:color="000000"/>
              <w:bottom w:val="single" w:sz="4" w:space="0" w:color="000000"/>
              <w:right w:val="single" w:sz="4" w:space="0" w:color="000000"/>
            </w:tcBorders>
            <w:vAlign w:val="center"/>
          </w:tcPr>
          <w:p w14:paraId="33458304" w14:textId="77777777" w:rsidR="00B43930" w:rsidRPr="00F320B9" w:rsidRDefault="00B43930" w:rsidP="007D1A15">
            <w:pPr>
              <w:pStyle w:val="TableEntry"/>
            </w:pPr>
            <w:r w:rsidRPr="00F320B9">
              <w:t>Z99</w:t>
            </w:r>
          </w:p>
        </w:tc>
      </w:tr>
      <w:tr w:rsidR="00B43930" w:rsidRPr="00F320B9" w14:paraId="52AF41E8" w14:textId="77777777" w:rsidTr="007D1A15">
        <w:trPr>
          <w:cantSplit/>
          <w:trHeight w:val="269"/>
          <w:jc w:val="center"/>
        </w:trPr>
        <w:tc>
          <w:tcPr>
            <w:tcW w:w="5925" w:type="dxa"/>
            <w:tcBorders>
              <w:top w:val="single" w:sz="4" w:space="0" w:color="000000"/>
              <w:left w:val="single" w:sz="4" w:space="0" w:color="000000"/>
              <w:bottom w:val="single" w:sz="4" w:space="0" w:color="000000"/>
            </w:tcBorders>
            <w:vAlign w:val="center"/>
          </w:tcPr>
          <w:p w14:paraId="3E495191" w14:textId="77777777" w:rsidR="00B43930" w:rsidRPr="00F320B9" w:rsidRDefault="00B43930" w:rsidP="007D1A15">
            <w:pPr>
              <w:pStyle w:val="TableEntry"/>
            </w:pPr>
            <w:r w:rsidRPr="00F320B9">
              <w:t>Return from leave of absence : retour d’absence provisoire (permission) et mouvement de retour suite à transfert vers plateau technique pour acte (&lt;48H)</w:t>
            </w:r>
          </w:p>
        </w:tc>
        <w:tc>
          <w:tcPr>
            <w:tcW w:w="992" w:type="dxa"/>
            <w:tcBorders>
              <w:top w:val="single" w:sz="4" w:space="0" w:color="000000"/>
              <w:left w:val="single" w:sz="4" w:space="0" w:color="000000"/>
              <w:bottom w:val="single" w:sz="4" w:space="0" w:color="000000"/>
            </w:tcBorders>
            <w:vAlign w:val="center"/>
          </w:tcPr>
          <w:p w14:paraId="1DCAEF4F" w14:textId="77777777" w:rsidR="00B43930" w:rsidRPr="00F320B9" w:rsidRDefault="00B43930" w:rsidP="007D1A15">
            <w:pPr>
              <w:pStyle w:val="TableEntry"/>
            </w:pPr>
            <w:r w:rsidRPr="00F320B9">
              <w:t>A22</w:t>
            </w:r>
          </w:p>
        </w:tc>
        <w:tc>
          <w:tcPr>
            <w:tcW w:w="1163" w:type="dxa"/>
            <w:tcBorders>
              <w:top w:val="single" w:sz="4" w:space="0" w:color="000000"/>
              <w:left w:val="single" w:sz="4" w:space="0" w:color="000000"/>
              <w:bottom w:val="single" w:sz="4" w:space="0" w:color="000000"/>
            </w:tcBorders>
            <w:vAlign w:val="center"/>
          </w:tcPr>
          <w:p w14:paraId="0D4B760E" w14:textId="77777777" w:rsidR="00B43930" w:rsidRPr="00F320B9" w:rsidRDefault="00B43930" w:rsidP="007D1A15">
            <w:pPr>
              <w:pStyle w:val="TableEntry"/>
            </w:pPr>
            <w:r w:rsidRPr="00F320B9">
              <w:t>A53</w:t>
            </w:r>
          </w:p>
        </w:tc>
        <w:tc>
          <w:tcPr>
            <w:tcW w:w="1073" w:type="dxa"/>
            <w:tcBorders>
              <w:top w:val="single" w:sz="4" w:space="0" w:color="000000"/>
              <w:left w:val="single" w:sz="4" w:space="0" w:color="000000"/>
              <w:bottom w:val="single" w:sz="4" w:space="0" w:color="000000"/>
              <w:right w:val="single" w:sz="4" w:space="0" w:color="000000"/>
            </w:tcBorders>
            <w:vAlign w:val="center"/>
          </w:tcPr>
          <w:p w14:paraId="22FCAE16" w14:textId="77777777" w:rsidR="00B43930" w:rsidRPr="00F320B9" w:rsidRDefault="00B43930" w:rsidP="007D1A15">
            <w:pPr>
              <w:pStyle w:val="TableEntry"/>
            </w:pPr>
            <w:r w:rsidRPr="00F320B9">
              <w:t>Z99</w:t>
            </w:r>
          </w:p>
        </w:tc>
      </w:tr>
      <w:tr w:rsidR="00B43930" w:rsidRPr="00F320B9" w14:paraId="56B3F791" w14:textId="77777777" w:rsidTr="007D1A15">
        <w:trPr>
          <w:cantSplit/>
          <w:trHeight w:val="269"/>
          <w:jc w:val="center"/>
        </w:trPr>
        <w:tc>
          <w:tcPr>
            <w:tcW w:w="5925" w:type="dxa"/>
            <w:tcBorders>
              <w:top w:val="single" w:sz="4" w:space="0" w:color="000000"/>
              <w:left w:val="single" w:sz="4" w:space="0" w:color="000000"/>
              <w:bottom w:val="single" w:sz="4" w:space="0" w:color="000000"/>
            </w:tcBorders>
            <w:vAlign w:val="center"/>
          </w:tcPr>
          <w:p w14:paraId="288038CD" w14:textId="726C3094" w:rsidR="00B43930" w:rsidRPr="00F320B9" w:rsidRDefault="00B43930" w:rsidP="007D1A15">
            <w:pPr>
              <w:pStyle w:val="TableEntry"/>
            </w:pPr>
            <w:r w:rsidRPr="00F320B9">
              <w:t xml:space="preserve">Move account information (réattribution de dossier </w:t>
            </w:r>
            <w:r w:rsidR="000D2225">
              <w:t>administrative)</w:t>
            </w:r>
          </w:p>
        </w:tc>
        <w:tc>
          <w:tcPr>
            <w:tcW w:w="992" w:type="dxa"/>
            <w:tcBorders>
              <w:top w:val="single" w:sz="4" w:space="0" w:color="000000"/>
              <w:left w:val="single" w:sz="4" w:space="0" w:color="000000"/>
              <w:bottom w:val="single" w:sz="4" w:space="0" w:color="000000"/>
            </w:tcBorders>
            <w:vAlign w:val="center"/>
          </w:tcPr>
          <w:p w14:paraId="5A0FC9F1" w14:textId="77777777" w:rsidR="00B43930" w:rsidRPr="00F320B9" w:rsidRDefault="00B43930" w:rsidP="007D1A15">
            <w:pPr>
              <w:pStyle w:val="TableEntry"/>
            </w:pPr>
            <w:r w:rsidRPr="00F320B9">
              <w:t>A44</w:t>
            </w:r>
          </w:p>
        </w:tc>
        <w:tc>
          <w:tcPr>
            <w:tcW w:w="1163" w:type="dxa"/>
            <w:tcBorders>
              <w:top w:val="single" w:sz="4" w:space="0" w:color="000000"/>
              <w:left w:val="single" w:sz="4" w:space="0" w:color="000000"/>
              <w:bottom w:val="single" w:sz="4" w:space="0" w:color="000000"/>
            </w:tcBorders>
            <w:vAlign w:val="center"/>
          </w:tcPr>
          <w:p w14:paraId="2AC3089B" w14:textId="77777777" w:rsidR="00B43930" w:rsidRPr="00F320B9" w:rsidRDefault="00B43930" w:rsidP="007D1A15">
            <w:pPr>
              <w:pStyle w:val="TableEntry"/>
            </w:pPr>
          </w:p>
        </w:tc>
        <w:tc>
          <w:tcPr>
            <w:tcW w:w="1073" w:type="dxa"/>
            <w:tcBorders>
              <w:top w:val="single" w:sz="4" w:space="0" w:color="000000"/>
              <w:left w:val="single" w:sz="4" w:space="0" w:color="000000"/>
              <w:bottom w:val="single" w:sz="4" w:space="0" w:color="000000"/>
              <w:right w:val="single" w:sz="4" w:space="0" w:color="000000"/>
            </w:tcBorders>
            <w:vAlign w:val="center"/>
          </w:tcPr>
          <w:p w14:paraId="172DE4EC" w14:textId="77777777" w:rsidR="00B43930" w:rsidRPr="00F320B9" w:rsidRDefault="00B43930" w:rsidP="007D1A15">
            <w:pPr>
              <w:pStyle w:val="TableEntry"/>
              <w:rPr>
                <w:bCs/>
              </w:rPr>
            </w:pPr>
          </w:p>
        </w:tc>
      </w:tr>
    </w:tbl>
    <w:p w14:paraId="6566F0E8" w14:textId="77777777" w:rsidR="00B43930" w:rsidRPr="00F320B9" w:rsidRDefault="00B43930" w:rsidP="00DC2E00">
      <w:pPr>
        <w:pStyle w:val="BodyText"/>
      </w:pPr>
    </w:p>
    <w:p w14:paraId="3934E8A5" w14:textId="6CB751FF" w:rsidR="00B43930" w:rsidRPr="00F320B9" w:rsidRDefault="00B43930" w:rsidP="00CE0F24">
      <w:pPr>
        <w:pStyle w:val="Heading6"/>
        <w:numPr>
          <w:ilvl w:val="0"/>
          <w:numId w:val="0"/>
        </w:numPr>
        <w:rPr>
          <w:bCs/>
          <w:noProof w:val="0"/>
        </w:rPr>
      </w:pPr>
      <w:bookmarkStart w:id="305" w:name="_Toc416685667"/>
      <w:bookmarkStart w:id="306" w:name="_Toc416685836"/>
      <w:bookmarkStart w:id="307" w:name="_Toc416685937"/>
      <w:bookmarkStart w:id="308" w:name="_Toc425418302"/>
      <w:bookmarkStart w:id="309" w:name="_Toc518908075"/>
      <w:r w:rsidRPr="00F320B9">
        <w:rPr>
          <w:bCs/>
          <w:noProof w:val="0"/>
        </w:rPr>
        <w:t>4.1.3.3.3.2</w:t>
      </w:r>
      <w:r w:rsidR="00770DC2" w:rsidRPr="00F320B9">
        <w:rPr>
          <w:bCs/>
          <w:noProof w:val="0"/>
        </w:rPr>
        <w:t xml:space="preserve"> </w:t>
      </w:r>
      <w:r w:rsidR="0077217E" w:rsidRPr="00F320B9">
        <w:rPr>
          <w:bCs/>
          <w:noProof w:val="0"/>
        </w:rPr>
        <w:t>[</w:t>
      </w:r>
      <w:r w:rsidRPr="00F320B9">
        <w:rPr>
          <w:bCs/>
          <w:noProof w:val="0"/>
        </w:rPr>
        <w:t>ITI-31</w:t>
      </w:r>
      <w:r w:rsidR="0077217E" w:rsidRPr="00F320B9">
        <w:rPr>
          <w:bCs/>
          <w:noProof w:val="0"/>
        </w:rPr>
        <w:t>]</w:t>
      </w:r>
      <w:r w:rsidRPr="00F320B9">
        <w:rPr>
          <w:bCs/>
          <w:noProof w:val="0"/>
        </w:rPr>
        <w:t xml:space="preserve"> French specific segments</w:t>
      </w:r>
      <w:bookmarkEnd w:id="305"/>
      <w:bookmarkEnd w:id="306"/>
      <w:bookmarkEnd w:id="307"/>
      <w:bookmarkEnd w:id="308"/>
      <w:bookmarkEnd w:id="309"/>
      <w:r w:rsidRPr="00F320B9">
        <w:rPr>
          <w:bCs/>
          <w:noProof w:val="0"/>
        </w:rPr>
        <w:t xml:space="preserve"> </w:t>
      </w:r>
    </w:p>
    <w:p w14:paraId="3DCDDF27" w14:textId="77777777" w:rsidR="00B43930" w:rsidRPr="00F320B9" w:rsidRDefault="00B43930" w:rsidP="00DC2E00">
      <w:pPr>
        <w:pStyle w:val="BodyText"/>
      </w:pPr>
      <w:r w:rsidRPr="00F320B9">
        <w:t>In addition to the ZBE segment (Movement) defined by the international Patient Administration Management Profile, the French extension adds five other segments:</w:t>
      </w:r>
    </w:p>
    <w:p w14:paraId="1DF6B383" w14:textId="77777777" w:rsidR="00B43930" w:rsidRPr="00F320B9" w:rsidRDefault="00B43930" w:rsidP="004D489F">
      <w:pPr>
        <w:pStyle w:val="ListBullet2"/>
        <w:numPr>
          <w:ilvl w:val="0"/>
          <w:numId w:val="14"/>
        </w:numPr>
      </w:pPr>
      <w:r w:rsidRPr="00F320B9">
        <w:t>ZFA: Patient’s PHR status</w:t>
      </w:r>
    </w:p>
    <w:p w14:paraId="1C5161FD" w14:textId="77777777" w:rsidR="00B43930" w:rsidRPr="00F320B9" w:rsidRDefault="00B43930" w:rsidP="004D489F">
      <w:pPr>
        <w:pStyle w:val="ListBullet2"/>
        <w:numPr>
          <w:ilvl w:val="0"/>
          <w:numId w:val="14"/>
        </w:numPr>
      </w:pPr>
      <w:r w:rsidRPr="00F320B9">
        <w:t>ZFP: Professional occupation/Work situation</w:t>
      </w:r>
    </w:p>
    <w:p w14:paraId="7928DFA1" w14:textId="77777777" w:rsidR="00B43930" w:rsidRPr="00F320B9" w:rsidRDefault="00B43930" w:rsidP="004D489F">
      <w:pPr>
        <w:pStyle w:val="ListBullet2"/>
        <w:numPr>
          <w:ilvl w:val="0"/>
          <w:numId w:val="14"/>
        </w:numPr>
      </w:pPr>
      <w:r w:rsidRPr="00F320B9">
        <w:t>ZFV: Additional information about the visit</w:t>
      </w:r>
    </w:p>
    <w:p w14:paraId="30181096" w14:textId="3B908ADD" w:rsidR="00B43930" w:rsidRPr="00F320B9" w:rsidRDefault="00B43930" w:rsidP="004D489F">
      <w:pPr>
        <w:pStyle w:val="ListBullet2"/>
        <w:numPr>
          <w:ilvl w:val="0"/>
          <w:numId w:val="14"/>
        </w:numPr>
      </w:pPr>
      <w:r w:rsidRPr="00F320B9">
        <w:t>ZFM: DRGP (Diagnosis Related Group Program) movement</w:t>
      </w:r>
    </w:p>
    <w:p w14:paraId="26410FF4" w14:textId="31ECC360" w:rsidR="00B43930" w:rsidRPr="00F320B9" w:rsidRDefault="00B43930" w:rsidP="00DC2E00">
      <w:pPr>
        <w:pStyle w:val="BodyText"/>
      </w:pPr>
      <w:r w:rsidRPr="00F320B9">
        <w:t xml:space="preserve">The location of the local segments in the message structure is </w:t>
      </w:r>
      <w:r w:rsidRPr="000D2225">
        <w:rPr>
          <w:b/>
          <w:bCs/>
        </w:rPr>
        <w:t>in bold text</w:t>
      </w:r>
      <w:r w:rsidRPr="000D2225">
        <w:t xml:space="preserve"> i</w:t>
      </w:r>
      <w:r w:rsidRPr="00F320B9">
        <w:t>n Table 4.</w:t>
      </w:r>
      <w:r w:rsidR="00BE7991" w:rsidRPr="00F320B9">
        <w:t>1</w:t>
      </w:r>
      <w:r w:rsidRPr="00F320B9">
        <w:t>.3.3.3.2-1:</w:t>
      </w:r>
    </w:p>
    <w:p w14:paraId="1067525B" w14:textId="77777777" w:rsidR="00B43930" w:rsidRPr="00F320B9" w:rsidRDefault="00B43930" w:rsidP="00DC2E00">
      <w:pPr>
        <w:pStyle w:val="TableTitle"/>
      </w:pPr>
      <w:r w:rsidRPr="00F320B9">
        <w:t>Table 4.1.3.3.3.2-1: French Specific Segments</w:t>
      </w:r>
    </w:p>
    <w:tbl>
      <w:tblPr>
        <w:tblW w:w="9230" w:type="dxa"/>
        <w:tblInd w:w="-25" w:type="dxa"/>
        <w:tblLayout w:type="fixed"/>
        <w:tblCellMar>
          <w:left w:w="28" w:type="dxa"/>
          <w:right w:w="28" w:type="dxa"/>
        </w:tblCellMar>
        <w:tblLook w:val="0000" w:firstRow="0" w:lastRow="0" w:firstColumn="0" w:lastColumn="0" w:noHBand="0" w:noVBand="0"/>
      </w:tblPr>
      <w:tblGrid>
        <w:gridCol w:w="1162"/>
        <w:gridCol w:w="2694"/>
        <w:gridCol w:w="850"/>
        <w:gridCol w:w="851"/>
        <w:gridCol w:w="3673"/>
      </w:tblGrid>
      <w:tr w:rsidR="00B43930" w:rsidRPr="00F320B9" w14:paraId="7D860CBD" w14:textId="77777777" w:rsidTr="007D1A15">
        <w:trPr>
          <w:cantSplit/>
          <w:tblHeader/>
        </w:trPr>
        <w:tc>
          <w:tcPr>
            <w:tcW w:w="1162" w:type="dxa"/>
            <w:tcBorders>
              <w:top w:val="single" w:sz="4" w:space="0" w:color="000000"/>
              <w:left w:val="single" w:sz="4" w:space="0" w:color="000000"/>
              <w:bottom w:val="single" w:sz="4" w:space="0" w:color="000000"/>
            </w:tcBorders>
            <w:shd w:val="clear" w:color="auto" w:fill="D9D9D9"/>
          </w:tcPr>
          <w:p w14:paraId="66CF221B" w14:textId="77777777" w:rsidR="00B43930" w:rsidRPr="00F320B9" w:rsidRDefault="00B43930" w:rsidP="007D1A15">
            <w:pPr>
              <w:pStyle w:val="TableEntryHeader"/>
            </w:pPr>
            <w:r w:rsidRPr="00F320B9">
              <w:t>Segment</w:t>
            </w:r>
          </w:p>
        </w:tc>
        <w:tc>
          <w:tcPr>
            <w:tcW w:w="2694" w:type="dxa"/>
            <w:tcBorders>
              <w:top w:val="single" w:sz="4" w:space="0" w:color="000000"/>
              <w:left w:val="single" w:sz="4" w:space="0" w:color="000000"/>
              <w:bottom w:val="single" w:sz="4" w:space="0" w:color="000000"/>
            </w:tcBorders>
            <w:shd w:val="clear" w:color="auto" w:fill="D9D9D9"/>
          </w:tcPr>
          <w:p w14:paraId="335C56BA" w14:textId="77777777" w:rsidR="00B43930" w:rsidRPr="00F320B9" w:rsidRDefault="00B43930" w:rsidP="007D1A15">
            <w:pPr>
              <w:pStyle w:val="TableEntryHeader"/>
            </w:pPr>
            <w:r w:rsidRPr="00F320B9">
              <w:t>Meaning</w:t>
            </w:r>
          </w:p>
        </w:tc>
        <w:tc>
          <w:tcPr>
            <w:tcW w:w="850" w:type="dxa"/>
            <w:tcBorders>
              <w:top w:val="single" w:sz="4" w:space="0" w:color="000000"/>
              <w:left w:val="single" w:sz="4" w:space="0" w:color="000000"/>
              <w:bottom w:val="single" w:sz="4" w:space="0" w:color="000000"/>
            </w:tcBorders>
            <w:shd w:val="clear" w:color="auto" w:fill="D9D9D9"/>
          </w:tcPr>
          <w:p w14:paraId="7877ED24" w14:textId="77777777" w:rsidR="00B43930" w:rsidRPr="00F320B9" w:rsidRDefault="00B43930" w:rsidP="007D1A15">
            <w:pPr>
              <w:pStyle w:val="TableEntryHeader"/>
            </w:pPr>
            <w:r w:rsidRPr="00F320B9">
              <w:t>Usage</w:t>
            </w:r>
          </w:p>
        </w:tc>
        <w:tc>
          <w:tcPr>
            <w:tcW w:w="851" w:type="dxa"/>
            <w:tcBorders>
              <w:top w:val="single" w:sz="4" w:space="0" w:color="000000"/>
              <w:left w:val="single" w:sz="4" w:space="0" w:color="000000"/>
              <w:bottom w:val="single" w:sz="4" w:space="0" w:color="000000"/>
            </w:tcBorders>
            <w:shd w:val="clear" w:color="auto" w:fill="D9D9D9"/>
          </w:tcPr>
          <w:p w14:paraId="2BD17A89" w14:textId="77777777" w:rsidR="00B43930" w:rsidRPr="00F320B9" w:rsidRDefault="00B43930" w:rsidP="007D1A15">
            <w:pPr>
              <w:pStyle w:val="TableEntryHeader"/>
            </w:pPr>
            <w:r w:rsidRPr="00F320B9">
              <w:t>Card.</w:t>
            </w:r>
          </w:p>
        </w:tc>
        <w:tc>
          <w:tcPr>
            <w:tcW w:w="3673" w:type="dxa"/>
            <w:tcBorders>
              <w:top w:val="single" w:sz="4" w:space="0" w:color="000000"/>
              <w:left w:val="single" w:sz="4" w:space="0" w:color="000000"/>
              <w:bottom w:val="single" w:sz="4" w:space="0" w:color="000000"/>
              <w:right w:val="single" w:sz="4" w:space="0" w:color="000000"/>
            </w:tcBorders>
            <w:shd w:val="clear" w:color="auto" w:fill="D9D9D9"/>
          </w:tcPr>
          <w:p w14:paraId="1E56A85F" w14:textId="77777777" w:rsidR="00B43930" w:rsidRPr="00F320B9" w:rsidRDefault="00B43930" w:rsidP="007D1A15">
            <w:pPr>
              <w:pStyle w:val="TableEntryHeader"/>
            </w:pPr>
            <w:r w:rsidRPr="00F320B9">
              <w:t>IHE France remarks</w:t>
            </w:r>
          </w:p>
        </w:tc>
      </w:tr>
      <w:tr w:rsidR="00B43930" w:rsidRPr="00F320B9" w14:paraId="6DEB921B" w14:textId="77777777" w:rsidTr="007D1A15">
        <w:trPr>
          <w:cantSplit/>
        </w:trPr>
        <w:tc>
          <w:tcPr>
            <w:tcW w:w="1162" w:type="dxa"/>
            <w:tcBorders>
              <w:top w:val="single" w:sz="4" w:space="0" w:color="000000"/>
              <w:left w:val="single" w:sz="4" w:space="0" w:color="000000"/>
              <w:bottom w:val="single" w:sz="4" w:space="0" w:color="000000"/>
            </w:tcBorders>
          </w:tcPr>
          <w:p w14:paraId="1AA3B2C3" w14:textId="77777777" w:rsidR="00B43930" w:rsidRPr="00F320B9" w:rsidRDefault="00B43930" w:rsidP="007D1A15">
            <w:pPr>
              <w:pStyle w:val="TableEntry"/>
            </w:pPr>
            <w:r w:rsidRPr="00F320B9">
              <w:t>MSH</w:t>
            </w:r>
          </w:p>
        </w:tc>
        <w:tc>
          <w:tcPr>
            <w:tcW w:w="2694" w:type="dxa"/>
            <w:tcBorders>
              <w:top w:val="single" w:sz="4" w:space="0" w:color="000000"/>
              <w:left w:val="single" w:sz="4" w:space="0" w:color="000000"/>
              <w:bottom w:val="single" w:sz="4" w:space="0" w:color="000000"/>
            </w:tcBorders>
          </w:tcPr>
          <w:p w14:paraId="150D9F4F" w14:textId="77777777" w:rsidR="00B43930" w:rsidRPr="00F320B9" w:rsidRDefault="00B43930" w:rsidP="007D1A15">
            <w:pPr>
              <w:pStyle w:val="TableEntry"/>
            </w:pPr>
            <w:r w:rsidRPr="00F320B9">
              <w:t>Message Header</w:t>
            </w:r>
          </w:p>
        </w:tc>
        <w:tc>
          <w:tcPr>
            <w:tcW w:w="850" w:type="dxa"/>
            <w:tcBorders>
              <w:top w:val="single" w:sz="4" w:space="0" w:color="000000"/>
              <w:left w:val="single" w:sz="4" w:space="0" w:color="000000"/>
              <w:bottom w:val="single" w:sz="4" w:space="0" w:color="000000"/>
            </w:tcBorders>
          </w:tcPr>
          <w:p w14:paraId="46A56394" w14:textId="77777777" w:rsidR="00B43930" w:rsidRPr="00F320B9" w:rsidRDefault="00B43930" w:rsidP="007D1A15">
            <w:pPr>
              <w:pStyle w:val="TableEntry"/>
            </w:pPr>
            <w:r w:rsidRPr="00F320B9">
              <w:t>R</w:t>
            </w:r>
          </w:p>
        </w:tc>
        <w:tc>
          <w:tcPr>
            <w:tcW w:w="851" w:type="dxa"/>
            <w:tcBorders>
              <w:top w:val="single" w:sz="4" w:space="0" w:color="000000"/>
              <w:left w:val="single" w:sz="4" w:space="0" w:color="000000"/>
              <w:bottom w:val="single" w:sz="4" w:space="0" w:color="000000"/>
            </w:tcBorders>
          </w:tcPr>
          <w:p w14:paraId="51EA025A" w14:textId="77777777" w:rsidR="00B43930" w:rsidRPr="00F320B9" w:rsidRDefault="00B43930" w:rsidP="007D1A15">
            <w:pPr>
              <w:pStyle w:val="TableEntry"/>
            </w:pPr>
            <w:r w:rsidRPr="00F320B9">
              <w:t>[1..1]</w:t>
            </w:r>
          </w:p>
        </w:tc>
        <w:tc>
          <w:tcPr>
            <w:tcW w:w="3673" w:type="dxa"/>
            <w:tcBorders>
              <w:top w:val="single" w:sz="4" w:space="0" w:color="000000"/>
              <w:left w:val="single" w:sz="4" w:space="0" w:color="000000"/>
              <w:bottom w:val="single" w:sz="4" w:space="0" w:color="000000"/>
              <w:right w:val="single" w:sz="4" w:space="0" w:color="000000"/>
            </w:tcBorders>
          </w:tcPr>
          <w:p w14:paraId="19690B84" w14:textId="77777777" w:rsidR="00B43930" w:rsidRPr="00F320B9" w:rsidRDefault="00B43930" w:rsidP="007D1A15">
            <w:pPr>
              <w:pStyle w:val="TableEntry"/>
            </w:pPr>
          </w:p>
        </w:tc>
      </w:tr>
      <w:tr w:rsidR="00B43930" w:rsidRPr="00F320B9" w14:paraId="1888BACB" w14:textId="77777777" w:rsidTr="007D1A15">
        <w:trPr>
          <w:cantSplit/>
        </w:trPr>
        <w:tc>
          <w:tcPr>
            <w:tcW w:w="1162" w:type="dxa"/>
            <w:tcBorders>
              <w:top w:val="single" w:sz="4" w:space="0" w:color="000000"/>
              <w:left w:val="single" w:sz="4" w:space="0" w:color="000000"/>
              <w:bottom w:val="single" w:sz="4" w:space="0" w:color="000000"/>
            </w:tcBorders>
          </w:tcPr>
          <w:p w14:paraId="0150F6C5" w14:textId="77777777" w:rsidR="00B43930" w:rsidRPr="00F320B9" w:rsidRDefault="00B43930" w:rsidP="007D1A15">
            <w:pPr>
              <w:pStyle w:val="TableEntry"/>
            </w:pPr>
            <w:r w:rsidRPr="00F320B9">
              <w:t>EVN</w:t>
            </w:r>
          </w:p>
        </w:tc>
        <w:tc>
          <w:tcPr>
            <w:tcW w:w="2694" w:type="dxa"/>
            <w:tcBorders>
              <w:top w:val="single" w:sz="4" w:space="0" w:color="000000"/>
              <w:left w:val="single" w:sz="4" w:space="0" w:color="000000"/>
              <w:bottom w:val="single" w:sz="4" w:space="0" w:color="000000"/>
            </w:tcBorders>
          </w:tcPr>
          <w:p w14:paraId="1A1798D8" w14:textId="77777777" w:rsidR="00B43930" w:rsidRPr="00F320B9" w:rsidRDefault="00B43930" w:rsidP="007D1A15">
            <w:pPr>
              <w:pStyle w:val="TableEntry"/>
            </w:pPr>
            <w:r w:rsidRPr="00F320B9">
              <w:t>Event Type</w:t>
            </w:r>
          </w:p>
        </w:tc>
        <w:tc>
          <w:tcPr>
            <w:tcW w:w="850" w:type="dxa"/>
            <w:tcBorders>
              <w:top w:val="single" w:sz="4" w:space="0" w:color="000000"/>
              <w:left w:val="single" w:sz="4" w:space="0" w:color="000000"/>
              <w:bottom w:val="single" w:sz="4" w:space="0" w:color="000000"/>
            </w:tcBorders>
          </w:tcPr>
          <w:p w14:paraId="164F4F91" w14:textId="77777777" w:rsidR="00B43930" w:rsidRPr="00F320B9" w:rsidRDefault="00B43930" w:rsidP="007D1A15">
            <w:pPr>
              <w:pStyle w:val="TableEntry"/>
            </w:pPr>
            <w:r w:rsidRPr="00F320B9">
              <w:t>R</w:t>
            </w:r>
          </w:p>
        </w:tc>
        <w:tc>
          <w:tcPr>
            <w:tcW w:w="851" w:type="dxa"/>
            <w:tcBorders>
              <w:top w:val="single" w:sz="4" w:space="0" w:color="000000"/>
              <w:left w:val="single" w:sz="4" w:space="0" w:color="000000"/>
              <w:bottom w:val="single" w:sz="4" w:space="0" w:color="000000"/>
            </w:tcBorders>
          </w:tcPr>
          <w:p w14:paraId="7BAC3C62" w14:textId="77777777" w:rsidR="00B43930" w:rsidRPr="00F320B9" w:rsidRDefault="00B43930" w:rsidP="007D1A15">
            <w:pPr>
              <w:pStyle w:val="TableEntry"/>
            </w:pPr>
            <w:r w:rsidRPr="00F320B9">
              <w:t>[1..1]</w:t>
            </w:r>
          </w:p>
        </w:tc>
        <w:tc>
          <w:tcPr>
            <w:tcW w:w="3673" w:type="dxa"/>
            <w:tcBorders>
              <w:top w:val="single" w:sz="4" w:space="0" w:color="000000"/>
              <w:left w:val="single" w:sz="4" w:space="0" w:color="000000"/>
              <w:bottom w:val="single" w:sz="4" w:space="0" w:color="000000"/>
              <w:right w:val="single" w:sz="4" w:space="0" w:color="000000"/>
            </w:tcBorders>
          </w:tcPr>
          <w:p w14:paraId="199587D5" w14:textId="77777777" w:rsidR="00B43930" w:rsidRPr="00F320B9" w:rsidRDefault="00B43930" w:rsidP="007D1A15">
            <w:pPr>
              <w:pStyle w:val="TableEntry"/>
            </w:pPr>
          </w:p>
        </w:tc>
      </w:tr>
      <w:tr w:rsidR="00B43930" w:rsidRPr="00F320B9" w14:paraId="0646318B" w14:textId="77777777" w:rsidTr="007D1A15">
        <w:trPr>
          <w:cantSplit/>
        </w:trPr>
        <w:tc>
          <w:tcPr>
            <w:tcW w:w="1162" w:type="dxa"/>
            <w:tcBorders>
              <w:top w:val="single" w:sz="4" w:space="0" w:color="000000"/>
              <w:left w:val="single" w:sz="4" w:space="0" w:color="000000"/>
              <w:bottom w:val="single" w:sz="4" w:space="0" w:color="000000"/>
            </w:tcBorders>
          </w:tcPr>
          <w:p w14:paraId="5072AB01" w14:textId="77777777" w:rsidR="00B43930" w:rsidRPr="00F320B9" w:rsidRDefault="00B43930" w:rsidP="007D1A15">
            <w:pPr>
              <w:pStyle w:val="TableEntry"/>
            </w:pPr>
            <w:r w:rsidRPr="00F320B9">
              <w:t>PID</w:t>
            </w:r>
          </w:p>
        </w:tc>
        <w:tc>
          <w:tcPr>
            <w:tcW w:w="2694" w:type="dxa"/>
            <w:tcBorders>
              <w:top w:val="single" w:sz="4" w:space="0" w:color="000000"/>
              <w:left w:val="single" w:sz="4" w:space="0" w:color="000000"/>
              <w:bottom w:val="single" w:sz="4" w:space="0" w:color="000000"/>
            </w:tcBorders>
          </w:tcPr>
          <w:p w14:paraId="5A17141D" w14:textId="77777777" w:rsidR="00B43930" w:rsidRPr="00F320B9" w:rsidRDefault="00B43930" w:rsidP="007D1A15">
            <w:pPr>
              <w:pStyle w:val="TableEntry"/>
            </w:pPr>
            <w:r w:rsidRPr="00F320B9">
              <w:t>Patient Identification</w:t>
            </w:r>
          </w:p>
        </w:tc>
        <w:tc>
          <w:tcPr>
            <w:tcW w:w="850" w:type="dxa"/>
            <w:tcBorders>
              <w:top w:val="single" w:sz="4" w:space="0" w:color="000000"/>
              <w:left w:val="single" w:sz="4" w:space="0" w:color="000000"/>
              <w:bottom w:val="single" w:sz="4" w:space="0" w:color="000000"/>
            </w:tcBorders>
          </w:tcPr>
          <w:p w14:paraId="426B72B4" w14:textId="77777777" w:rsidR="00B43930" w:rsidRPr="00F320B9" w:rsidRDefault="00B43930" w:rsidP="007D1A15">
            <w:pPr>
              <w:pStyle w:val="TableEntry"/>
            </w:pPr>
            <w:r w:rsidRPr="00F320B9">
              <w:t>R</w:t>
            </w:r>
          </w:p>
        </w:tc>
        <w:tc>
          <w:tcPr>
            <w:tcW w:w="851" w:type="dxa"/>
            <w:tcBorders>
              <w:top w:val="single" w:sz="4" w:space="0" w:color="000000"/>
              <w:left w:val="single" w:sz="4" w:space="0" w:color="000000"/>
              <w:bottom w:val="single" w:sz="4" w:space="0" w:color="000000"/>
            </w:tcBorders>
          </w:tcPr>
          <w:p w14:paraId="2F1C38E3" w14:textId="77777777" w:rsidR="00B43930" w:rsidRPr="00F320B9" w:rsidRDefault="00B43930" w:rsidP="007D1A15">
            <w:pPr>
              <w:pStyle w:val="TableEntry"/>
            </w:pPr>
            <w:r w:rsidRPr="00F320B9">
              <w:t>[1..1]</w:t>
            </w:r>
          </w:p>
        </w:tc>
        <w:tc>
          <w:tcPr>
            <w:tcW w:w="3673" w:type="dxa"/>
            <w:tcBorders>
              <w:top w:val="single" w:sz="4" w:space="0" w:color="000000"/>
              <w:left w:val="single" w:sz="4" w:space="0" w:color="000000"/>
              <w:bottom w:val="single" w:sz="4" w:space="0" w:color="000000"/>
              <w:right w:val="single" w:sz="4" w:space="0" w:color="000000"/>
            </w:tcBorders>
          </w:tcPr>
          <w:p w14:paraId="68BF199B" w14:textId="77777777" w:rsidR="00B43930" w:rsidRPr="00F320B9" w:rsidRDefault="00B43930" w:rsidP="007D1A15">
            <w:pPr>
              <w:pStyle w:val="TableEntry"/>
            </w:pPr>
          </w:p>
        </w:tc>
      </w:tr>
      <w:tr w:rsidR="00B43930" w:rsidRPr="00F320B9" w14:paraId="4BEDFE41" w14:textId="77777777" w:rsidTr="007D1A15">
        <w:trPr>
          <w:cantSplit/>
        </w:trPr>
        <w:tc>
          <w:tcPr>
            <w:tcW w:w="1162" w:type="dxa"/>
            <w:tcBorders>
              <w:top w:val="single" w:sz="4" w:space="0" w:color="000000"/>
              <w:left w:val="single" w:sz="4" w:space="0" w:color="000000"/>
              <w:bottom w:val="single" w:sz="4" w:space="0" w:color="000000"/>
            </w:tcBorders>
          </w:tcPr>
          <w:p w14:paraId="4DE759FE" w14:textId="77777777" w:rsidR="00B43930" w:rsidRPr="00F320B9" w:rsidRDefault="00B43930" w:rsidP="007D1A15">
            <w:pPr>
              <w:pStyle w:val="TableEntry"/>
            </w:pPr>
            <w:r w:rsidRPr="00F320B9">
              <w:t>PD1</w:t>
            </w:r>
          </w:p>
        </w:tc>
        <w:tc>
          <w:tcPr>
            <w:tcW w:w="2694" w:type="dxa"/>
            <w:tcBorders>
              <w:top w:val="single" w:sz="4" w:space="0" w:color="000000"/>
              <w:left w:val="single" w:sz="4" w:space="0" w:color="000000"/>
              <w:bottom w:val="single" w:sz="4" w:space="0" w:color="000000"/>
            </w:tcBorders>
          </w:tcPr>
          <w:p w14:paraId="3F743D77" w14:textId="77777777" w:rsidR="00B43930" w:rsidRPr="00F320B9" w:rsidRDefault="00B43930" w:rsidP="007D1A15">
            <w:pPr>
              <w:pStyle w:val="TableEntry"/>
            </w:pPr>
            <w:r w:rsidRPr="00F320B9">
              <w:t>Additional Demographics</w:t>
            </w:r>
          </w:p>
        </w:tc>
        <w:tc>
          <w:tcPr>
            <w:tcW w:w="850" w:type="dxa"/>
            <w:tcBorders>
              <w:top w:val="single" w:sz="4" w:space="0" w:color="000000"/>
              <w:left w:val="single" w:sz="4" w:space="0" w:color="000000"/>
              <w:bottom w:val="single" w:sz="4" w:space="0" w:color="000000"/>
            </w:tcBorders>
          </w:tcPr>
          <w:p w14:paraId="6966D00D"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28486A0D" w14:textId="77777777" w:rsidR="00B43930" w:rsidRPr="00F320B9" w:rsidRDefault="00B43930" w:rsidP="007D1A15">
            <w:pPr>
              <w:pStyle w:val="TableEntry"/>
            </w:pPr>
            <w:r w:rsidRPr="00F320B9">
              <w:t>[0..1]</w:t>
            </w:r>
          </w:p>
        </w:tc>
        <w:tc>
          <w:tcPr>
            <w:tcW w:w="3673" w:type="dxa"/>
            <w:tcBorders>
              <w:top w:val="single" w:sz="4" w:space="0" w:color="000000"/>
              <w:left w:val="single" w:sz="4" w:space="0" w:color="000000"/>
              <w:bottom w:val="single" w:sz="4" w:space="0" w:color="000000"/>
              <w:right w:val="single" w:sz="4" w:space="0" w:color="000000"/>
            </w:tcBorders>
          </w:tcPr>
          <w:p w14:paraId="7D193AB4" w14:textId="77777777" w:rsidR="00B43930" w:rsidRPr="00F320B9" w:rsidRDefault="00B43930" w:rsidP="007D1A15">
            <w:pPr>
              <w:pStyle w:val="TableEntry"/>
            </w:pPr>
          </w:p>
        </w:tc>
      </w:tr>
      <w:tr w:rsidR="00B43930" w:rsidRPr="00F320B9" w14:paraId="596E5180" w14:textId="77777777" w:rsidTr="007D1A15">
        <w:trPr>
          <w:cantSplit/>
        </w:trPr>
        <w:tc>
          <w:tcPr>
            <w:tcW w:w="1162" w:type="dxa"/>
            <w:tcBorders>
              <w:top w:val="single" w:sz="4" w:space="0" w:color="000000"/>
              <w:left w:val="single" w:sz="4" w:space="0" w:color="000000"/>
              <w:bottom w:val="single" w:sz="4" w:space="0" w:color="000000"/>
            </w:tcBorders>
          </w:tcPr>
          <w:p w14:paraId="043FEEFD" w14:textId="77777777" w:rsidR="00B43930" w:rsidRPr="00F320B9" w:rsidRDefault="00B43930" w:rsidP="007D1A15">
            <w:pPr>
              <w:pStyle w:val="TableEntry"/>
            </w:pPr>
            <w:r w:rsidRPr="00F320B9">
              <w:t>ROL</w:t>
            </w:r>
          </w:p>
        </w:tc>
        <w:tc>
          <w:tcPr>
            <w:tcW w:w="2694" w:type="dxa"/>
            <w:tcBorders>
              <w:top w:val="single" w:sz="4" w:space="0" w:color="000000"/>
              <w:left w:val="single" w:sz="4" w:space="0" w:color="000000"/>
              <w:bottom w:val="single" w:sz="4" w:space="0" w:color="000000"/>
            </w:tcBorders>
          </w:tcPr>
          <w:p w14:paraId="23C01E8D" w14:textId="77777777" w:rsidR="00B43930" w:rsidRPr="00F320B9" w:rsidRDefault="00B43930" w:rsidP="007D1A15">
            <w:pPr>
              <w:pStyle w:val="TableEntry"/>
            </w:pPr>
            <w:r w:rsidRPr="00F320B9">
              <w:t>Role</w:t>
            </w:r>
          </w:p>
        </w:tc>
        <w:tc>
          <w:tcPr>
            <w:tcW w:w="850" w:type="dxa"/>
            <w:tcBorders>
              <w:top w:val="single" w:sz="4" w:space="0" w:color="000000"/>
              <w:left w:val="single" w:sz="4" w:space="0" w:color="000000"/>
              <w:bottom w:val="single" w:sz="4" w:space="0" w:color="000000"/>
            </w:tcBorders>
          </w:tcPr>
          <w:p w14:paraId="1C60DB5F"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4ACC7E50" w14:textId="77777777" w:rsidR="00B43930" w:rsidRPr="00F320B9" w:rsidRDefault="00B43930" w:rsidP="007D1A15">
            <w:pPr>
              <w:pStyle w:val="TableEntry"/>
            </w:pPr>
            <w:r w:rsidRPr="00F320B9">
              <w:t>[0..*]</w:t>
            </w:r>
          </w:p>
        </w:tc>
        <w:tc>
          <w:tcPr>
            <w:tcW w:w="3673" w:type="dxa"/>
            <w:tcBorders>
              <w:top w:val="single" w:sz="4" w:space="0" w:color="000000"/>
              <w:left w:val="single" w:sz="4" w:space="0" w:color="000000"/>
              <w:bottom w:val="single" w:sz="4" w:space="0" w:color="000000"/>
              <w:right w:val="single" w:sz="4" w:space="0" w:color="000000"/>
            </w:tcBorders>
          </w:tcPr>
          <w:p w14:paraId="2216A2C0" w14:textId="77777777" w:rsidR="00B43930" w:rsidRPr="00F320B9" w:rsidRDefault="00B43930" w:rsidP="007D1A15">
            <w:pPr>
              <w:pStyle w:val="TableEntry"/>
            </w:pPr>
            <w:r w:rsidRPr="00F320B9">
              <w:t>Used to define the officially declared referring physician</w:t>
            </w:r>
          </w:p>
        </w:tc>
      </w:tr>
      <w:tr w:rsidR="00B43930" w:rsidRPr="00F320B9" w14:paraId="7815A5C2" w14:textId="77777777" w:rsidTr="007D1A15">
        <w:trPr>
          <w:cantSplit/>
        </w:trPr>
        <w:tc>
          <w:tcPr>
            <w:tcW w:w="1162" w:type="dxa"/>
            <w:tcBorders>
              <w:top w:val="single" w:sz="4" w:space="0" w:color="000000"/>
              <w:left w:val="single" w:sz="4" w:space="0" w:color="000000"/>
              <w:bottom w:val="single" w:sz="4" w:space="0" w:color="000000"/>
            </w:tcBorders>
          </w:tcPr>
          <w:p w14:paraId="78398CB7" w14:textId="77777777" w:rsidR="00B43930" w:rsidRPr="00F320B9" w:rsidRDefault="00B43930" w:rsidP="007D1A15">
            <w:pPr>
              <w:pStyle w:val="TableEntry"/>
            </w:pPr>
            <w:r w:rsidRPr="00F320B9">
              <w:t>NK1</w:t>
            </w:r>
          </w:p>
        </w:tc>
        <w:tc>
          <w:tcPr>
            <w:tcW w:w="2694" w:type="dxa"/>
            <w:tcBorders>
              <w:top w:val="single" w:sz="4" w:space="0" w:color="000000"/>
              <w:left w:val="single" w:sz="4" w:space="0" w:color="000000"/>
              <w:bottom w:val="single" w:sz="4" w:space="0" w:color="000000"/>
            </w:tcBorders>
          </w:tcPr>
          <w:p w14:paraId="52D833ED" w14:textId="77777777" w:rsidR="00B43930" w:rsidRPr="00F320B9" w:rsidRDefault="00B43930" w:rsidP="007D1A15">
            <w:pPr>
              <w:pStyle w:val="TableEntry"/>
            </w:pPr>
            <w:r w:rsidRPr="00F320B9">
              <w:t>Next of Kin / Associated Parties</w:t>
            </w:r>
          </w:p>
        </w:tc>
        <w:tc>
          <w:tcPr>
            <w:tcW w:w="850" w:type="dxa"/>
            <w:tcBorders>
              <w:top w:val="single" w:sz="4" w:space="0" w:color="000000"/>
              <w:left w:val="single" w:sz="4" w:space="0" w:color="000000"/>
              <w:bottom w:val="single" w:sz="4" w:space="0" w:color="000000"/>
            </w:tcBorders>
          </w:tcPr>
          <w:p w14:paraId="4B4CF738"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62B4FD4D" w14:textId="77777777" w:rsidR="00B43930" w:rsidRPr="00F320B9" w:rsidRDefault="00B43930" w:rsidP="007D1A15">
            <w:pPr>
              <w:pStyle w:val="TableEntry"/>
            </w:pPr>
            <w:r w:rsidRPr="00F320B9">
              <w:t>[0..*]</w:t>
            </w:r>
          </w:p>
        </w:tc>
        <w:tc>
          <w:tcPr>
            <w:tcW w:w="3673" w:type="dxa"/>
            <w:tcBorders>
              <w:top w:val="single" w:sz="4" w:space="0" w:color="000000"/>
              <w:left w:val="single" w:sz="4" w:space="0" w:color="000000"/>
              <w:bottom w:val="single" w:sz="4" w:space="0" w:color="000000"/>
              <w:right w:val="single" w:sz="4" w:space="0" w:color="000000"/>
            </w:tcBorders>
          </w:tcPr>
          <w:p w14:paraId="54666AA2" w14:textId="77777777" w:rsidR="00B43930" w:rsidRPr="00F320B9" w:rsidRDefault="00B43930" w:rsidP="007D1A15">
            <w:pPr>
              <w:pStyle w:val="TableEntry"/>
            </w:pPr>
          </w:p>
        </w:tc>
      </w:tr>
      <w:tr w:rsidR="00B43930" w:rsidRPr="00F320B9" w14:paraId="4C54B4F0" w14:textId="77777777" w:rsidTr="007D1A15">
        <w:trPr>
          <w:cantSplit/>
        </w:trPr>
        <w:tc>
          <w:tcPr>
            <w:tcW w:w="1162" w:type="dxa"/>
            <w:tcBorders>
              <w:top w:val="single" w:sz="4" w:space="0" w:color="000000"/>
              <w:left w:val="single" w:sz="4" w:space="0" w:color="000000"/>
              <w:bottom w:val="single" w:sz="4" w:space="0" w:color="000000"/>
            </w:tcBorders>
          </w:tcPr>
          <w:p w14:paraId="71850CAB" w14:textId="77777777" w:rsidR="00B43930" w:rsidRPr="00F320B9" w:rsidRDefault="00B43930" w:rsidP="007D1A15">
            <w:pPr>
              <w:pStyle w:val="TableEntry"/>
            </w:pPr>
            <w:r w:rsidRPr="00F320B9">
              <w:t>PV1</w:t>
            </w:r>
          </w:p>
        </w:tc>
        <w:tc>
          <w:tcPr>
            <w:tcW w:w="2694" w:type="dxa"/>
            <w:tcBorders>
              <w:top w:val="single" w:sz="4" w:space="0" w:color="000000"/>
              <w:left w:val="single" w:sz="4" w:space="0" w:color="000000"/>
              <w:bottom w:val="single" w:sz="4" w:space="0" w:color="000000"/>
            </w:tcBorders>
          </w:tcPr>
          <w:p w14:paraId="1843EC71" w14:textId="77777777" w:rsidR="00B43930" w:rsidRPr="00F320B9" w:rsidRDefault="00B43930" w:rsidP="007D1A15">
            <w:pPr>
              <w:pStyle w:val="TableEntry"/>
            </w:pPr>
            <w:r w:rsidRPr="00F320B9">
              <w:t>Patient Visit</w:t>
            </w:r>
          </w:p>
        </w:tc>
        <w:tc>
          <w:tcPr>
            <w:tcW w:w="850" w:type="dxa"/>
            <w:tcBorders>
              <w:top w:val="single" w:sz="4" w:space="0" w:color="000000"/>
              <w:left w:val="single" w:sz="4" w:space="0" w:color="000000"/>
              <w:bottom w:val="single" w:sz="4" w:space="0" w:color="000000"/>
            </w:tcBorders>
          </w:tcPr>
          <w:p w14:paraId="00D26952" w14:textId="77777777" w:rsidR="00B43930" w:rsidRPr="00F320B9" w:rsidRDefault="00B43930" w:rsidP="007D1A15">
            <w:pPr>
              <w:pStyle w:val="TableEntry"/>
            </w:pPr>
            <w:r w:rsidRPr="00F320B9">
              <w:t>R</w:t>
            </w:r>
          </w:p>
        </w:tc>
        <w:tc>
          <w:tcPr>
            <w:tcW w:w="851" w:type="dxa"/>
            <w:tcBorders>
              <w:top w:val="single" w:sz="4" w:space="0" w:color="000000"/>
              <w:left w:val="single" w:sz="4" w:space="0" w:color="000000"/>
              <w:bottom w:val="single" w:sz="4" w:space="0" w:color="000000"/>
            </w:tcBorders>
          </w:tcPr>
          <w:p w14:paraId="231F2018" w14:textId="77777777" w:rsidR="00B43930" w:rsidRPr="00F320B9" w:rsidRDefault="00B43930" w:rsidP="007D1A15">
            <w:pPr>
              <w:pStyle w:val="TableEntry"/>
            </w:pPr>
            <w:r w:rsidRPr="00F320B9">
              <w:t>[1..1]</w:t>
            </w:r>
          </w:p>
        </w:tc>
        <w:tc>
          <w:tcPr>
            <w:tcW w:w="3673" w:type="dxa"/>
            <w:tcBorders>
              <w:top w:val="single" w:sz="4" w:space="0" w:color="000000"/>
              <w:left w:val="single" w:sz="4" w:space="0" w:color="000000"/>
              <w:bottom w:val="single" w:sz="4" w:space="0" w:color="000000"/>
              <w:right w:val="single" w:sz="4" w:space="0" w:color="000000"/>
            </w:tcBorders>
          </w:tcPr>
          <w:p w14:paraId="7C1F0020" w14:textId="77777777" w:rsidR="00B43930" w:rsidRPr="00F320B9" w:rsidRDefault="00B43930" w:rsidP="007D1A15">
            <w:pPr>
              <w:pStyle w:val="TableEntry"/>
            </w:pPr>
          </w:p>
        </w:tc>
      </w:tr>
      <w:tr w:rsidR="00B43930" w:rsidRPr="00F320B9" w14:paraId="0C116C1C" w14:textId="77777777" w:rsidTr="007D1A15">
        <w:trPr>
          <w:cantSplit/>
        </w:trPr>
        <w:tc>
          <w:tcPr>
            <w:tcW w:w="1162" w:type="dxa"/>
            <w:tcBorders>
              <w:top w:val="single" w:sz="4" w:space="0" w:color="000000"/>
              <w:left w:val="single" w:sz="4" w:space="0" w:color="000000"/>
              <w:bottom w:val="single" w:sz="4" w:space="0" w:color="000000"/>
            </w:tcBorders>
          </w:tcPr>
          <w:p w14:paraId="68AE2D3B" w14:textId="77777777" w:rsidR="00B43930" w:rsidRPr="00F320B9" w:rsidRDefault="00B43930" w:rsidP="007D1A15">
            <w:pPr>
              <w:pStyle w:val="TableEntry"/>
            </w:pPr>
            <w:r w:rsidRPr="00F320B9">
              <w:t>PV2</w:t>
            </w:r>
          </w:p>
        </w:tc>
        <w:tc>
          <w:tcPr>
            <w:tcW w:w="2694" w:type="dxa"/>
            <w:tcBorders>
              <w:top w:val="single" w:sz="4" w:space="0" w:color="000000"/>
              <w:left w:val="single" w:sz="4" w:space="0" w:color="000000"/>
              <w:bottom w:val="single" w:sz="4" w:space="0" w:color="000000"/>
            </w:tcBorders>
          </w:tcPr>
          <w:p w14:paraId="7D0A2CA9" w14:textId="77777777" w:rsidR="00B43930" w:rsidRPr="00F320B9" w:rsidRDefault="00B43930" w:rsidP="007D1A15">
            <w:pPr>
              <w:pStyle w:val="TableEntry"/>
            </w:pPr>
            <w:r w:rsidRPr="00F320B9">
              <w:t>Patient Visit – Additional Info</w:t>
            </w:r>
          </w:p>
        </w:tc>
        <w:tc>
          <w:tcPr>
            <w:tcW w:w="850" w:type="dxa"/>
            <w:tcBorders>
              <w:top w:val="single" w:sz="4" w:space="0" w:color="000000"/>
              <w:left w:val="single" w:sz="4" w:space="0" w:color="000000"/>
              <w:bottom w:val="single" w:sz="4" w:space="0" w:color="000000"/>
            </w:tcBorders>
          </w:tcPr>
          <w:p w14:paraId="0A6055BF"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2CC627BA" w14:textId="77777777" w:rsidR="00B43930" w:rsidRPr="00F320B9" w:rsidRDefault="00B43930" w:rsidP="007D1A15">
            <w:pPr>
              <w:pStyle w:val="TableEntry"/>
            </w:pPr>
            <w:r w:rsidRPr="00F320B9">
              <w:t>[0..1]</w:t>
            </w:r>
          </w:p>
        </w:tc>
        <w:tc>
          <w:tcPr>
            <w:tcW w:w="3673" w:type="dxa"/>
            <w:tcBorders>
              <w:top w:val="single" w:sz="4" w:space="0" w:color="000000"/>
              <w:left w:val="single" w:sz="4" w:space="0" w:color="000000"/>
              <w:bottom w:val="single" w:sz="4" w:space="0" w:color="000000"/>
              <w:right w:val="single" w:sz="4" w:space="0" w:color="000000"/>
            </w:tcBorders>
          </w:tcPr>
          <w:p w14:paraId="48EECBE8" w14:textId="77777777" w:rsidR="00B43930" w:rsidRPr="00F320B9" w:rsidRDefault="00B43930" w:rsidP="007D1A15">
            <w:pPr>
              <w:pStyle w:val="TableEntry"/>
            </w:pPr>
          </w:p>
        </w:tc>
      </w:tr>
      <w:tr w:rsidR="00B43930" w:rsidRPr="00F320B9" w14:paraId="32824F09" w14:textId="77777777" w:rsidTr="007D1A15">
        <w:trPr>
          <w:cantSplit/>
        </w:trPr>
        <w:tc>
          <w:tcPr>
            <w:tcW w:w="1162" w:type="dxa"/>
            <w:tcBorders>
              <w:top w:val="single" w:sz="4" w:space="0" w:color="000000"/>
              <w:left w:val="single" w:sz="4" w:space="0" w:color="000000"/>
              <w:bottom w:val="single" w:sz="4" w:space="0" w:color="000000"/>
            </w:tcBorders>
          </w:tcPr>
          <w:p w14:paraId="136D2612" w14:textId="77777777" w:rsidR="00B43930" w:rsidRPr="00F320B9" w:rsidRDefault="00B43930" w:rsidP="007D1A15">
            <w:pPr>
              <w:pStyle w:val="TableEntry"/>
            </w:pPr>
            <w:r w:rsidRPr="00F320B9">
              <w:t>ZBE</w:t>
            </w:r>
          </w:p>
        </w:tc>
        <w:tc>
          <w:tcPr>
            <w:tcW w:w="2694" w:type="dxa"/>
            <w:tcBorders>
              <w:top w:val="single" w:sz="4" w:space="0" w:color="000000"/>
              <w:left w:val="single" w:sz="4" w:space="0" w:color="000000"/>
              <w:bottom w:val="single" w:sz="4" w:space="0" w:color="000000"/>
            </w:tcBorders>
          </w:tcPr>
          <w:p w14:paraId="5D5A4758" w14:textId="77777777" w:rsidR="00B43930" w:rsidRPr="00F320B9" w:rsidRDefault="00B43930" w:rsidP="007D1A15">
            <w:pPr>
              <w:pStyle w:val="TableEntry"/>
            </w:pPr>
            <w:r w:rsidRPr="00F320B9">
              <w:t>Movement segment</w:t>
            </w:r>
          </w:p>
        </w:tc>
        <w:tc>
          <w:tcPr>
            <w:tcW w:w="850" w:type="dxa"/>
            <w:tcBorders>
              <w:top w:val="single" w:sz="4" w:space="0" w:color="000000"/>
              <w:left w:val="single" w:sz="4" w:space="0" w:color="000000"/>
              <w:bottom w:val="single" w:sz="4" w:space="0" w:color="000000"/>
            </w:tcBorders>
          </w:tcPr>
          <w:p w14:paraId="6B6FEDC2" w14:textId="77777777" w:rsidR="00B43930" w:rsidRPr="00F320B9" w:rsidRDefault="00B43930" w:rsidP="007D1A15">
            <w:pPr>
              <w:pStyle w:val="TableEntry"/>
            </w:pPr>
            <w:r w:rsidRPr="00F320B9">
              <w:t>C</w:t>
            </w:r>
          </w:p>
        </w:tc>
        <w:tc>
          <w:tcPr>
            <w:tcW w:w="851" w:type="dxa"/>
            <w:tcBorders>
              <w:top w:val="single" w:sz="4" w:space="0" w:color="000000"/>
              <w:left w:val="single" w:sz="4" w:space="0" w:color="000000"/>
              <w:bottom w:val="single" w:sz="4" w:space="0" w:color="000000"/>
            </w:tcBorders>
          </w:tcPr>
          <w:p w14:paraId="40010FCE" w14:textId="77777777" w:rsidR="00B43930" w:rsidRPr="00F320B9" w:rsidRDefault="00B43930" w:rsidP="007D1A15">
            <w:pPr>
              <w:pStyle w:val="TableEntry"/>
            </w:pPr>
            <w:r w:rsidRPr="00F320B9">
              <w:t>[1..1]</w:t>
            </w:r>
          </w:p>
        </w:tc>
        <w:tc>
          <w:tcPr>
            <w:tcW w:w="3673" w:type="dxa"/>
            <w:tcBorders>
              <w:top w:val="single" w:sz="4" w:space="0" w:color="000000"/>
              <w:left w:val="single" w:sz="4" w:space="0" w:color="000000"/>
              <w:bottom w:val="single" w:sz="4" w:space="0" w:color="000000"/>
              <w:right w:val="single" w:sz="4" w:space="0" w:color="000000"/>
            </w:tcBorders>
          </w:tcPr>
          <w:p w14:paraId="03C83412" w14:textId="77777777" w:rsidR="00B43930" w:rsidRPr="00F320B9" w:rsidRDefault="00B43930" w:rsidP="007D1A15">
            <w:pPr>
              <w:pStyle w:val="TableEntry"/>
            </w:pPr>
            <w:r w:rsidRPr="00F320B9">
              <w:t>Highlights FU’s movement &amp; responsibilities</w:t>
            </w:r>
          </w:p>
        </w:tc>
      </w:tr>
      <w:tr w:rsidR="00B43930" w:rsidRPr="00F320B9" w14:paraId="5131CCFC" w14:textId="77777777" w:rsidTr="007D1A15">
        <w:trPr>
          <w:cantSplit/>
        </w:trPr>
        <w:tc>
          <w:tcPr>
            <w:tcW w:w="1162" w:type="dxa"/>
            <w:tcBorders>
              <w:top w:val="single" w:sz="4" w:space="0" w:color="000000"/>
              <w:left w:val="single" w:sz="4" w:space="0" w:color="000000"/>
              <w:bottom w:val="single" w:sz="4" w:space="0" w:color="000000"/>
            </w:tcBorders>
          </w:tcPr>
          <w:p w14:paraId="4C1EE476" w14:textId="77777777" w:rsidR="00B43930" w:rsidRPr="00F320B9" w:rsidRDefault="00B43930" w:rsidP="007D1A15">
            <w:pPr>
              <w:pStyle w:val="TableEntry"/>
              <w:rPr>
                <w:b/>
              </w:rPr>
            </w:pPr>
            <w:r w:rsidRPr="00F320B9">
              <w:rPr>
                <w:b/>
              </w:rPr>
              <w:t>ZFA</w:t>
            </w:r>
          </w:p>
        </w:tc>
        <w:tc>
          <w:tcPr>
            <w:tcW w:w="2694" w:type="dxa"/>
            <w:tcBorders>
              <w:top w:val="single" w:sz="4" w:space="0" w:color="000000"/>
              <w:left w:val="single" w:sz="4" w:space="0" w:color="000000"/>
              <w:bottom w:val="single" w:sz="4" w:space="0" w:color="000000"/>
            </w:tcBorders>
          </w:tcPr>
          <w:p w14:paraId="582F54B0" w14:textId="77777777" w:rsidR="00B43930" w:rsidRPr="00F320B9" w:rsidRDefault="00B43930" w:rsidP="007D1A15">
            <w:pPr>
              <w:pStyle w:val="TableEntry"/>
              <w:rPr>
                <w:b/>
              </w:rPr>
            </w:pPr>
            <w:r w:rsidRPr="00F320B9">
              <w:rPr>
                <w:b/>
              </w:rPr>
              <w:t>PHR status</w:t>
            </w:r>
          </w:p>
        </w:tc>
        <w:tc>
          <w:tcPr>
            <w:tcW w:w="850" w:type="dxa"/>
            <w:tcBorders>
              <w:top w:val="single" w:sz="4" w:space="0" w:color="000000"/>
              <w:left w:val="single" w:sz="4" w:space="0" w:color="000000"/>
              <w:bottom w:val="single" w:sz="4" w:space="0" w:color="000000"/>
            </w:tcBorders>
          </w:tcPr>
          <w:p w14:paraId="2AD0CB44" w14:textId="77777777" w:rsidR="00B43930" w:rsidRPr="00F320B9" w:rsidRDefault="00B43930" w:rsidP="007D1A15">
            <w:pPr>
              <w:pStyle w:val="TableEntry"/>
              <w:rPr>
                <w:b/>
              </w:rPr>
            </w:pPr>
            <w:r w:rsidRPr="00F320B9">
              <w:rPr>
                <w:b/>
              </w:rPr>
              <w:t>RE</w:t>
            </w:r>
          </w:p>
        </w:tc>
        <w:tc>
          <w:tcPr>
            <w:tcW w:w="851" w:type="dxa"/>
            <w:tcBorders>
              <w:top w:val="single" w:sz="4" w:space="0" w:color="000000"/>
              <w:left w:val="single" w:sz="4" w:space="0" w:color="000000"/>
              <w:bottom w:val="single" w:sz="4" w:space="0" w:color="000000"/>
            </w:tcBorders>
          </w:tcPr>
          <w:p w14:paraId="2712B5B0" w14:textId="77777777" w:rsidR="00B43930" w:rsidRPr="00F320B9" w:rsidRDefault="00B43930" w:rsidP="007D1A15">
            <w:pPr>
              <w:pStyle w:val="TableEntry"/>
              <w:rPr>
                <w:b/>
              </w:rPr>
            </w:pPr>
            <w:r w:rsidRPr="00F320B9">
              <w:rPr>
                <w:b/>
              </w:rPr>
              <w:t>[0..1]</w:t>
            </w:r>
          </w:p>
        </w:tc>
        <w:tc>
          <w:tcPr>
            <w:tcW w:w="3673" w:type="dxa"/>
            <w:tcBorders>
              <w:top w:val="single" w:sz="4" w:space="0" w:color="000000"/>
              <w:left w:val="single" w:sz="4" w:space="0" w:color="000000"/>
              <w:bottom w:val="single" w:sz="4" w:space="0" w:color="000000"/>
              <w:right w:val="single" w:sz="4" w:space="0" w:color="000000"/>
            </w:tcBorders>
          </w:tcPr>
          <w:p w14:paraId="13D0ED71" w14:textId="77777777" w:rsidR="00B43930" w:rsidRPr="00F320B9" w:rsidRDefault="00B43930" w:rsidP="007D1A15">
            <w:pPr>
              <w:pStyle w:val="TableEntry"/>
              <w:rPr>
                <w:b/>
              </w:rPr>
            </w:pPr>
            <w:r w:rsidRPr="00F320B9">
              <w:rPr>
                <w:b/>
              </w:rPr>
              <w:t xml:space="preserve">Patient’s PHR status </w:t>
            </w:r>
          </w:p>
        </w:tc>
      </w:tr>
      <w:tr w:rsidR="00B43930" w:rsidRPr="00F320B9" w14:paraId="0FAA8CD4" w14:textId="77777777" w:rsidTr="007D1A15">
        <w:trPr>
          <w:cantSplit/>
        </w:trPr>
        <w:tc>
          <w:tcPr>
            <w:tcW w:w="1162" w:type="dxa"/>
            <w:tcBorders>
              <w:top w:val="single" w:sz="4" w:space="0" w:color="000000"/>
              <w:left w:val="single" w:sz="4" w:space="0" w:color="000000"/>
              <w:bottom w:val="single" w:sz="4" w:space="0" w:color="000000"/>
            </w:tcBorders>
          </w:tcPr>
          <w:p w14:paraId="7E91BD94" w14:textId="77777777" w:rsidR="00B43930" w:rsidRPr="00F320B9" w:rsidRDefault="00B43930" w:rsidP="007D1A15">
            <w:pPr>
              <w:pStyle w:val="TableEntry"/>
              <w:rPr>
                <w:b/>
              </w:rPr>
            </w:pPr>
            <w:r w:rsidRPr="00F320B9">
              <w:rPr>
                <w:b/>
              </w:rPr>
              <w:t>ZFP</w:t>
            </w:r>
          </w:p>
        </w:tc>
        <w:tc>
          <w:tcPr>
            <w:tcW w:w="2694" w:type="dxa"/>
            <w:tcBorders>
              <w:top w:val="single" w:sz="4" w:space="0" w:color="000000"/>
              <w:left w:val="single" w:sz="4" w:space="0" w:color="000000"/>
              <w:bottom w:val="single" w:sz="4" w:space="0" w:color="000000"/>
            </w:tcBorders>
          </w:tcPr>
          <w:p w14:paraId="3822D565" w14:textId="77777777" w:rsidR="00B43930" w:rsidRPr="00F320B9" w:rsidRDefault="00B43930" w:rsidP="007D1A15">
            <w:pPr>
              <w:pStyle w:val="TableEntry"/>
              <w:rPr>
                <w:b/>
              </w:rPr>
            </w:pPr>
            <w:r w:rsidRPr="00F320B9">
              <w:rPr>
                <w:b/>
              </w:rPr>
              <w:t>Professional occupation</w:t>
            </w:r>
          </w:p>
        </w:tc>
        <w:tc>
          <w:tcPr>
            <w:tcW w:w="850" w:type="dxa"/>
            <w:tcBorders>
              <w:top w:val="single" w:sz="4" w:space="0" w:color="000000"/>
              <w:left w:val="single" w:sz="4" w:space="0" w:color="000000"/>
              <w:bottom w:val="single" w:sz="4" w:space="0" w:color="000000"/>
            </w:tcBorders>
          </w:tcPr>
          <w:p w14:paraId="2B615CA2" w14:textId="77777777" w:rsidR="00B43930" w:rsidRPr="00F320B9" w:rsidRDefault="00B43930" w:rsidP="007D1A15">
            <w:pPr>
              <w:pStyle w:val="TableEntry"/>
              <w:rPr>
                <w:b/>
              </w:rPr>
            </w:pPr>
            <w:r w:rsidRPr="00F320B9">
              <w:rPr>
                <w:b/>
              </w:rPr>
              <w:t>RE</w:t>
            </w:r>
          </w:p>
        </w:tc>
        <w:tc>
          <w:tcPr>
            <w:tcW w:w="851" w:type="dxa"/>
            <w:tcBorders>
              <w:top w:val="single" w:sz="4" w:space="0" w:color="000000"/>
              <w:left w:val="single" w:sz="4" w:space="0" w:color="000000"/>
              <w:bottom w:val="single" w:sz="4" w:space="0" w:color="000000"/>
            </w:tcBorders>
          </w:tcPr>
          <w:p w14:paraId="512B7DA1" w14:textId="77777777" w:rsidR="00B43930" w:rsidRPr="00F320B9" w:rsidRDefault="00B43930" w:rsidP="007D1A15">
            <w:pPr>
              <w:pStyle w:val="TableEntry"/>
              <w:rPr>
                <w:b/>
              </w:rPr>
            </w:pPr>
            <w:r w:rsidRPr="00F320B9">
              <w:rPr>
                <w:b/>
              </w:rPr>
              <w:t>[0..1]</w:t>
            </w:r>
          </w:p>
        </w:tc>
        <w:tc>
          <w:tcPr>
            <w:tcW w:w="3673" w:type="dxa"/>
            <w:tcBorders>
              <w:top w:val="single" w:sz="4" w:space="0" w:color="000000"/>
              <w:left w:val="single" w:sz="4" w:space="0" w:color="000000"/>
              <w:bottom w:val="single" w:sz="4" w:space="0" w:color="000000"/>
              <w:right w:val="single" w:sz="4" w:space="0" w:color="000000"/>
            </w:tcBorders>
          </w:tcPr>
          <w:p w14:paraId="0C7F6DF8" w14:textId="77777777" w:rsidR="00B43930" w:rsidRPr="00F320B9" w:rsidRDefault="00B43930" w:rsidP="007D1A15">
            <w:pPr>
              <w:pStyle w:val="TableEntry"/>
              <w:rPr>
                <w:b/>
              </w:rPr>
            </w:pPr>
            <w:r w:rsidRPr="00F320B9">
              <w:rPr>
                <w:b/>
              </w:rPr>
              <w:t>Occupation &amp; socio-professional category</w:t>
            </w:r>
          </w:p>
        </w:tc>
      </w:tr>
      <w:tr w:rsidR="00B43930" w:rsidRPr="00F320B9" w14:paraId="70BC2A73" w14:textId="77777777" w:rsidTr="007D1A15">
        <w:trPr>
          <w:cantSplit/>
        </w:trPr>
        <w:tc>
          <w:tcPr>
            <w:tcW w:w="1162" w:type="dxa"/>
            <w:tcBorders>
              <w:top w:val="single" w:sz="4" w:space="0" w:color="000000"/>
              <w:left w:val="single" w:sz="4" w:space="0" w:color="000000"/>
              <w:bottom w:val="single" w:sz="4" w:space="0" w:color="000000"/>
            </w:tcBorders>
          </w:tcPr>
          <w:p w14:paraId="1CE94A4E" w14:textId="77777777" w:rsidR="00B43930" w:rsidRPr="00F320B9" w:rsidRDefault="00B43930" w:rsidP="007D1A15">
            <w:pPr>
              <w:pStyle w:val="TableEntry"/>
              <w:rPr>
                <w:b/>
              </w:rPr>
            </w:pPr>
            <w:r w:rsidRPr="00F320B9">
              <w:rPr>
                <w:b/>
              </w:rPr>
              <w:t>ZFV</w:t>
            </w:r>
          </w:p>
        </w:tc>
        <w:tc>
          <w:tcPr>
            <w:tcW w:w="2694" w:type="dxa"/>
            <w:tcBorders>
              <w:top w:val="single" w:sz="4" w:space="0" w:color="000000"/>
              <w:left w:val="single" w:sz="4" w:space="0" w:color="000000"/>
              <w:bottom w:val="single" w:sz="4" w:space="0" w:color="000000"/>
            </w:tcBorders>
          </w:tcPr>
          <w:p w14:paraId="3CD44909" w14:textId="77777777" w:rsidR="00B43930" w:rsidRPr="00F320B9" w:rsidRDefault="00B43930" w:rsidP="007D1A15">
            <w:pPr>
              <w:pStyle w:val="TableEntry"/>
              <w:rPr>
                <w:b/>
              </w:rPr>
            </w:pPr>
            <w:r w:rsidRPr="00F320B9">
              <w:rPr>
                <w:b/>
              </w:rPr>
              <w:t>Additional information about the visit</w:t>
            </w:r>
          </w:p>
        </w:tc>
        <w:tc>
          <w:tcPr>
            <w:tcW w:w="850" w:type="dxa"/>
            <w:tcBorders>
              <w:top w:val="single" w:sz="4" w:space="0" w:color="000000"/>
              <w:left w:val="single" w:sz="4" w:space="0" w:color="000000"/>
              <w:bottom w:val="single" w:sz="4" w:space="0" w:color="000000"/>
            </w:tcBorders>
          </w:tcPr>
          <w:p w14:paraId="3702A8AD" w14:textId="77777777" w:rsidR="00B43930" w:rsidRPr="00F320B9" w:rsidRDefault="00B43930" w:rsidP="007D1A15">
            <w:pPr>
              <w:pStyle w:val="TableEntry"/>
              <w:rPr>
                <w:b/>
              </w:rPr>
            </w:pPr>
            <w:r w:rsidRPr="00F320B9">
              <w:rPr>
                <w:b/>
              </w:rPr>
              <w:t>RE</w:t>
            </w:r>
          </w:p>
        </w:tc>
        <w:tc>
          <w:tcPr>
            <w:tcW w:w="851" w:type="dxa"/>
            <w:tcBorders>
              <w:top w:val="single" w:sz="4" w:space="0" w:color="000000"/>
              <w:left w:val="single" w:sz="4" w:space="0" w:color="000000"/>
              <w:bottom w:val="single" w:sz="4" w:space="0" w:color="000000"/>
            </w:tcBorders>
          </w:tcPr>
          <w:p w14:paraId="7C0DB67B" w14:textId="77777777" w:rsidR="00B43930" w:rsidRPr="00F320B9" w:rsidRDefault="00B43930" w:rsidP="007D1A15">
            <w:pPr>
              <w:pStyle w:val="TableEntry"/>
              <w:rPr>
                <w:b/>
              </w:rPr>
            </w:pPr>
            <w:bookmarkStart w:id="310" w:name="OLE_LINK7"/>
            <w:bookmarkStart w:id="311" w:name="OLE_LINK8"/>
            <w:bookmarkStart w:id="312" w:name="OLE_LINK9"/>
            <w:r w:rsidRPr="00F320B9">
              <w:rPr>
                <w:b/>
              </w:rPr>
              <w:t>[0..1]</w:t>
            </w:r>
            <w:bookmarkEnd w:id="310"/>
            <w:bookmarkEnd w:id="311"/>
            <w:bookmarkEnd w:id="312"/>
          </w:p>
        </w:tc>
        <w:tc>
          <w:tcPr>
            <w:tcW w:w="3673" w:type="dxa"/>
            <w:tcBorders>
              <w:top w:val="single" w:sz="4" w:space="0" w:color="000000"/>
              <w:left w:val="single" w:sz="4" w:space="0" w:color="000000"/>
              <w:bottom w:val="single" w:sz="4" w:space="0" w:color="000000"/>
              <w:right w:val="single" w:sz="4" w:space="0" w:color="000000"/>
            </w:tcBorders>
          </w:tcPr>
          <w:p w14:paraId="351E9162" w14:textId="77777777" w:rsidR="00B43930" w:rsidRPr="00F320B9" w:rsidRDefault="00B43930" w:rsidP="007D1A15">
            <w:pPr>
              <w:pStyle w:val="TableEntry"/>
              <w:rPr>
                <w:b/>
              </w:rPr>
            </w:pPr>
            <w:r w:rsidRPr="00F320B9">
              <w:rPr>
                <w:b/>
              </w:rPr>
              <w:t>Origine Institution, period of admission, transport of discharge</w:t>
            </w:r>
          </w:p>
        </w:tc>
      </w:tr>
      <w:tr w:rsidR="00B43930" w:rsidRPr="00F320B9" w14:paraId="12BB0F83" w14:textId="77777777" w:rsidTr="007D1A15">
        <w:trPr>
          <w:cantSplit/>
        </w:trPr>
        <w:tc>
          <w:tcPr>
            <w:tcW w:w="1162" w:type="dxa"/>
            <w:tcBorders>
              <w:top w:val="single" w:sz="4" w:space="0" w:color="000000"/>
              <w:left w:val="single" w:sz="4" w:space="0" w:color="000000"/>
              <w:bottom w:val="single" w:sz="4" w:space="0" w:color="000000"/>
            </w:tcBorders>
          </w:tcPr>
          <w:p w14:paraId="7DB57369" w14:textId="77777777" w:rsidR="00B43930" w:rsidRPr="00F320B9" w:rsidRDefault="00B43930" w:rsidP="007D1A15">
            <w:pPr>
              <w:pStyle w:val="TableEntry"/>
              <w:rPr>
                <w:b/>
              </w:rPr>
            </w:pPr>
            <w:r w:rsidRPr="00F320B9">
              <w:rPr>
                <w:b/>
              </w:rPr>
              <w:t>ZFM</w:t>
            </w:r>
          </w:p>
        </w:tc>
        <w:tc>
          <w:tcPr>
            <w:tcW w:w="2694" w:type="dxa"/>
            <w:tcBorders>
              <w:top w:val="single" w:sz="4" w:space="0" w:color="000000"/>
              <w:left w:val="single" w:sz="4" w:space="0" w:color="000000"/>
              <w:bottom w:val="single" w:sz="4" w:space="0" w:color="000000"/>
            </w:tcBorders>
          </w:tcPr>
          <w:p w14:paraId="35198A3E" w14:textId="77777777" w:rsidR="00B43930" w:rsidRPr="00F320B9" w:rsidRDefault="00B43930" w:rsidP="007D1A15">
            <w:pPr>
              <w:pStyle w:val="TableEntry"/>
              <w:rPr>
                <w:b/>
              </w:rPr>
            </w:pPr>
            <w:r w:rsidRPr="00F320B9">
              <w:rPr>
                <w:b/>
              </w:rPr>
              <w:t>DRPG</w:t>
            </w:r>
            <w:r w:rsidRPr="00F320B9">
              <w:rPr>
                <w:rStyle w:val="FootnoteReference"/>
                <w:b/>
              </w:rPr>
              <w:footnoteReference w:id="4"/>
            </w:r>
            <w:r w:rsidRPr="00F320B9">
              <w:rPr>
                <w:b/>
              </w:rPr>
              <w:t xml:space="preserve"> Movement</w:t>
            </w:r>
          </w:p>
        </w:tc>
        <w:tc>
          <w:tcPr>
            <w:tcW w:w="850" w:type="dxa"/>
            <w:tcBorders>
              <w:top w:val="single" w:sz="4" w:space="0" w:color="000000"/>
              <w:left w:val="single" w:sz="4" w:space="0" w:color="000000"/>
              <w:bottom w:val="single" w:sz="4" w:space="0" w:color="000000"/>
            </w:tcBorders>
          </w:tcPr>
          <w:p w14:paraId="2FD9332F" w14:textId="77777777" w:rsidR="00B43930" w:rsidRPr="00F320B9" w:rsidRDefault="00B43930" w:rsidP="007D1A15">
            <w:pPr>
              <w:pStyle w:val="TableEntry"/>
              <w:rPr>
                <w:b/>
              </w:rPr>
            </w:pPr>
            <w:r w:rsidRPr="00F320B9">
              <w:rPr>
                <w:b/>
              </w:rPr>
              <w:t>RE</w:t>
            </w:r>
          </w:p>
        </w:tc>
        <w:tc>
          <w:tcPr>
            <w:tcW w:w="851" w:type="dxa"/>
            <w:tcBorders>
              <w:top w:val="single" w:sz="4" w:space="0" w:color="000000"/>
              <w:left w:val="single" w:sz="4" w:space="0" w:color="000000"/>
              <w:bottom w:val="single" w:sz="4" w:space="0" w:color="000000"/>
            </w:tcBorders>
          </w:tcPr>
          <w:p w14:paraId="3A8D5091" w14:textId="77777777" w:rsidR="00B43930" w:rsidRPr="00F320B9" w:rsidRDefault="00B43930" w:rsidP="007D1A15">
            <w:pPr>
              <w:pStyle w:val="TableEntry"/>
              <w:rPr>
                <w:b/>
              </w:rPr>
            </w:pPr>
            <w:r w:rsidRPr="00F320B9">
              <w:rPr>
                <w:b/>
              </w:rPr>
              <w:t>[0..1]</w:t>
            </w:r>
          </w:p>
        </w:tc>
        <w:tc>
          <w:tcPr>
            <w:tcW w:w="3673" w:type="dxa"/>
            <w:tcBorders>
              <w:top w:val="single" w:sz="4" w:space="0" w:color="000000"/>
              <w:left w:val="single" w:sz="4" w:space="0" w:color="000000"/>
              <w:bottom w:val="single" w:sz="4" w:space="0" w:color="000000"/>
              <w:right w:val="single" w:sz="4" w:space="0" w:color="000000"/>
            </w:tcBorders>
          </w:tcPr>
          <w:p w14:paraId="5A5890E2" w14:textId="77777777" w:rsidR="00B43930" w:rsidRPr="00F320B9" w:rsidRDefault="00B43930" w:rsidP="007D1A15">
            <w:pPr>
              <w:pStyle w:val="TableEntry"/>
              <w:rPr>
                <w:b/>
              </w:rPr>
            </w:pPr>
            <w:r w:rsidRPr="00F320B9">
              <w:rPr>
                <w:b/>
              </w:rPr>
              <w:t>DRPG modes: admission, discharge, origin, destination</w:t>
            </w:r>
          </w:p>
        </w:tc>
      </w:tr>
      <w:tr w:rsidR="00B43930" w:rsidRPr="00F320B9" w14:paraId="04E84A21" w14:textId="77777777" w:rsidTr="007D1A15">
        <w:trPr>
          <w:cantSplit/>
        </w:trPr>
        <w:tc>
          <w:tcPr>
            <w:tcW w:w="1162" w:type="dxa"/>
            <w:tcBorders>
              <w:top w:val="single" w:sz="4" w:space="0" w:color="000000"/>
              <w:left w:val="single" w:sz="4" w:space="0" w:color="000000"/>
              <w:bottom w:val="single" w:sz="4" w:space="0" w:color="000000"/>
            </w:tcBorders>
          </w:tcPr>
          <w:p w14:paraId="496A6C69" w14:textId="77777777" w:rsidR="00B43930" w:rsidRPr="00F320B9" w:rsidRDefault="00B43930" w:rsidP="007D1A15">
            <w:pPr>
              <w:pStyle w:val="TableEntry"/>
            </w:pPr>
            <w:r w:rsidRPr="00F320B9">
              <w:t>ROL</w:t>
            </w:r>
          </w:p>
        </w:tc>
        <w:tc>
          <w:tcPr>
            <w:tcW w:w="2694" w:type="dxa"/>
            <w:tcBorders>
              <w:top w:val="single" w:sz="4" w:space="0" w:color="000000"/>
              <w:left w:val="single" w:sz="4" w:space="0" w:color="000000"/>
              <w:bottom w:val="single" w:sz="4" w:space="0" w:color="000000"/>
            </w:tcBorders>
          </w:tcPr>
          <w:p w14:paraId="12CDC493" w14:textId="77777777" w:rsidR="00B43930" w:rsidRPr="00F320B9" w:rsidRDefault="00B43930" w:rsidP="007D1A15">
            <w:pPr>
              <w:pStyle w:val="TableEntry"/>
            </w:pPr>
            <w:r w:rsidRPr="00F320B9">
              <w:t>Role</w:t>
            </w:r>
          </w:p>
        </w:tc>
        <w:tc>
          <w:tcPr>
            <w:tcW w:w="850" w:type="dxa"/>
            <w:tcBorders>
              <w:top w:val="single" w:sz="4" w:space="0" w:color="000000"/>
              <w:left w:val="single" w:sz="4" w:space="0" w:color="000000"/>
              <w:bottom w:val="single" w:sz="4" w:space="0" w:color="000000"/>
            </w:tcBorders>
          </w:tcPr>
          <w:p w14:paraId="7AFAF95D"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093D6D4F" w14:textId="77777777" w:rsidR="00B43930" w:rsidRPr="00F320B9" w:rsidRDefault="00B43930" w:rsidP="007D1A15">
            <w:pPr>
              <w:pStyle w:val="TableEntry"/>
            </w:pPr>
            <w:r w:rsidRPr="00F320B9">
              <w:t>[0..*]</w:t>
            </w:r>
          </w:p>
        </w:tc>
        <w:tc>
          <w:tcPr>
            <w:tcW w:w="3673" w:type="dxa"/>
            <w:tcBorders>
              <w:top w:val="single" w:sz="4" w:space="0" w:color="000000"/>
              <w:left w:val="single" w:sz="4" w:space="0" w:color="000000"/>
              <w:bottom w:val="single" w:sz="4" w:space="0" w:color="000000"/>
              <w:right w:val="single" w:sz="4" w:space="0" w:color="000000"/>
            </w:tcBorders>
          </w:tcPr>
          <w:p w14:paraId="14972161" w14:textId="77777777" w:rsidR="00B43930" w:rsidRPr="00F320B9" w:rsidRDefault="00B43930" w:rsidP="007D1A15">
            <w:pPr>
              <w:pStyle w:val="TableEntry"/>
            </w:pPr>
            <w:r w:rsidRPr="00F320B9">
              <w:t>Used to define other physicians that interact with the patient, especially the substitute and the referred to provider doctors</w:t>
            </w:r>
          </w:p>
        </w:tc>
      </w:tr>
      <w:tr w:rsidR="00B43930" w:rsidRPr="00F320B9" w14:paraId="7038BD04" w14:textId="77777777" w:rsidTr="007D1A15">
        <w:trPr>
          <w:cantSplit/>
        </w:trPr>
        <w:tc>
          <w:tcPr>
            <w:tcW w:w="1162" w:type="dxa"/>
            <w:tcBorders>
              <w:top w:val="single" w:sz="4" w:space="0" w:color="000000"/>
              <w:left w:val="single" w:sz="4" w:space="0" w:color="000000"/>
              <w:bottom w:val="single" w:sz="4" w:space="0" w:color="000000"/>
            </w:tcBorders>
          </w:tcPr>
          <w:p w14:paraId="5E7076D4" w14:textId="77777777" w:rsidR="00B43930" w:rsidRPr="00F320B9" w:rsidRDefault="00B43930" w:rsidP="007D1A15">
            <w:pPr>
              <w:pStyle w:val="TableEntry"/>
            </w:pPr>
            <w:r w:rsidRPr="00F320B9">
              <w:t>DB1</w:t>
            </w:r>
          </w:p>
        </w:tc>
        <w:tc>
          <w:tcPr>
            <w:tcW w:w="2694" w:type="dxa"/>
            <w:tcBorders>
              <w:top w:val="single" w:sz="4" w:space="0" w:color="000000"/>
              <w:left w:val="single" w:sz="4" w:space="0" w:color="000000"/>
              <w:bottom w:val="single" w:sz="4" w:space="0" w:color="000000"/>
            </w:tcBorders>
          </w:tcPr>
          <w:p w14:paraId="1B8B8E9D" w14:textId="77777777" w:rsidR="00B43930" w:rsidRPr="00F320B9" w:rsidRDefault="00B43930" w:rsidP="007D1A15">
            <w:pPr>
              <w:pStyle w:val="TableEntry"/>
            </w:pPr>
            <w:r w:rsidRPr="00F320B9">
              <w:t>Disability Information</w:t>
            </w:r>
          </w:p>
        </w:tc>
        <w:tc>
          <w:tcPr>
            <w:tcW w:w="850" w:type="dxa"/>
            <w:tcBorders>
              <w:top w:val="single" w:sz="4" w:space="0" w:color="000000"/>
              <w:left w:val="single" w:sz="4" w:space="0" w:color="000000"/>
              <w:bottom w:val="single" w:sz="4" w:space="0" w:color="000000"/>
            </w:tcBorders>
          </w:tcPr>
          <w:p w14:paraId="53EAF094"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771C4BE8" w14:textId="77777777" w:rsidR="00B43930" w:rsidRPr="00F320B9" w:rsidRDefault="00B43930" w:rsidP="007D1A15">
            <w:pPr>
              <w:pStyle w:val="TableEntry"/>
            </w:pPr>
            <w:r w:rsidRPr="00F320B9">
              <w:t>[0..*]</w:t>
            </w:r>
          </w:p>
        </w:tc>
        <w:tc>
          <w:tcPr>
            <w:tcW w:w="3673" w:type="dxa"/>
            <w:tcBorders>
              <w:top w:val="single" w:sz="4" w:space="0" w:color="000000"/>
              <w:left w:val="single" w:sz="4" w:space="0" w:color="000000"/>
              <w:bottom w:val="single" w:sz="4" w:space="0" w:color="000000"/>
              <w:right w:val="single" w:sz="4" w:space="0" w:color="000000"/>
            </w:tcBorders>
          </w:tcPr>
          <w:p w14:paraId="139903F0" w14:textId="77777777" w:rsidR="00B43930" w:rsidRPr="00F320B9" w:rsidRDefault="00B43930" w:rsidP="007D1A15">
            <w:pPr>
              <w:pStyle w:val="TableEntry"/>
            </w:pPr>
          </w:p>
        </w:tc>
      </w:tr>
      <w:tr w:rsidR="00B43930" w:rsidRPr="00F320B9" w14:paraId="61905C33" w14:textId="77777777" w:rsidTr="007D1A15">
        <w:trPr>
          <w:cantSplit/>
        </w:trPr>
        <w:tc>
          <w:tcPr>
            <w:tcW w:w="1162" w:type="dxa"/>
            <w:tcBorders>
              <w:top w:val="single" w:sz="4" w:space="0" w:color="000000"/>
              <w:left w:val="single" w:sz="4" w:space="0" w:color="000000"/>
              <w:bottom w:val="single" w:sz="4" w:space="0" w:color="000000"/>
            </w:tcBorders>
          </w:tcPr>
          <w:p w14:paraId="4BB83073" w14:textId="77777777" w:rsidR="00B43930" w:rsidRPr="00F320B9" w:rsidRDefault="00B43930" w:rsidP="007D1A15">
            <w:pPr>
              <w:pStyle w:val="TableEntry"/>
            </w:pPr>
            <w:r w:rsidRPr="00F320B9">
              <w:t>OBX</w:t>
            </w:r>
          </w:p>
        </w:tc>
        <w:tc>
          <w:tcPr>
            <w:tcW w:w="2694" w:type="dxa"/>
            <w:tcBorders>
              <w:top w:val="single" w:sz="4" w:space="0" w:color="000000"/>
              <w:left w:val="single" w:sz="4" w:space="0" w:color="000000"/>
              <w:bottom w:val="single" w:sz="4" w:space="0" w:color="000000"/>
            </w:tcBorders>
          </w:tcPr>
          <w:p w14:paraId="74277820" w14:textId="77777777" w:rsidR="00B43930" w:rsidRPr="00F320B9" w:rsidRDefault="00B43930" w:rsidP="007D1A15">
            <w:pPr>
              <w:pStyle w:val="TableEntry"/>
            </w:pPr>
            <w:r w:rsidRPr="00F320B9">
              <w:t>Observation/Result</w:t>
            </w:r>
          </w:p>
        </w:tc>
        <w:tc>
          <w:tcPr>
            <w:tcW w:w="850" w:type="dxa"/>
            <w:tcBorders>
              <w:top w:val="single" w:sz="4" w:space="0" w:color="000000"/>
              <w:left w:val="single" w:sz="4" w:space="0" w:color="000000"/>
              <w:bottom w:val="single" w:sz="4" w:space="0" w:color="000000"/>
            </w:tcBorders>
          </w:tcPr>
          <w:p w14:paraId="2938675A"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73E1A7C2" w14:textId="77777777" w:rsidR="00B43930" w:rsidRPr="00F320B9" w:rsidRDefault="00B43930" w:rsidP="007D1A15">
            <w:pPr>
              <w:pStyle w:val="TableEntry"/>
            </w:pPr>
            <w:r w:rsidRPr="00F320B9">
              <w:t>[0..*]</w:t>
            </w:r>
          </w:p>
        </w:tc>
        <w:tc>
          <w:tcPr>
            <w:tcW w:w="3673" w:type="dxa"/>
            <w:tcBorders>
              <w:top w:val="single" w:sz="4" w:space="0" w:color="000000"/>
              <w:left w:val="single" w:sz="4" w:space="0" w:color="000000"/>
              <w:bottom w:val="single" w:sz="4" w:space="0" w:color="000000"/>
              <w:right w:val="single" w:sz="4" w:space="0" w:color="000000"/>
            </w:tcBorders>
          </w:tcPr>
          <w:p w14:paraId="32EDA2EE" w14:textId="77777777" w:rsidR="00B43930" w:rsidRPr="00F320B9" w:rsidRDefault="00B43930" w:rsidP="007D1A15">
            <w:pPr>
              <w:pStyle w:val="TableEntry"/>
            </w:pPr>
          </w:p>
        </w:tc>
      </w:tr>
      <w:tr w:rsidR="00B43930" w:rsidRPr="00F320B9" w14:paraId="6693251B" w14:textId="77777777" w:rsidTr="007D1A15">
        <w:trPr>
          <w:cantSplit/>
        </w:trPr>
        <w:tc>
          <w:tcPr>
            <w:tcW w:w="1162" w:type="dxa"/>
            <w:tcBorders>
              <w:top w:val="single" w:sz="4" w:space="0" w:color="000000"/>
              <w:left w:val="single" w:sz="4" w:space="0" w:color="000000"/>
              <w:bottom w:val="single" w:sz="4" w:space="0" w:color="000000"/>
            </w:tcBorders>
          </w:tcPr>
          <w:p w14:paraId="7A2E0543" w14:textId="77777777" w:rsidR="00B43930" w:rsidRPr="00F320B9" w:rsidRDefault="00B43930" w:rsidP="007D1A15">
            <w:pPr>
              <w:pStyle w:val="TableEntry"/>
            </w:pPr>
            <w:r w:rsidRPr="00F320B9">
              <w:t>AL1</w:t>
            </w:r>
          </w:p>
        </w:tc>
        <w:tc>
          <w:tcPr>
            <w:tcW w:w="2694" w:type="dxa"/>
            <w:tcBorders>
              <w:top w:val="single" w:sz="4" w:space="0" w:color="000000"/>
              <w:left w:val="single" w:sz="4" w:space="0" w:color="000000"/>
              <w:bottom w:val="single" w:sz="4" w:space="0" w:color="000000"/>
            </w:tcBorders>
          </w:tcPr>
          <w:p w14:paraId="528CDB64" w14:textId="77777777" w:rsidR="00B43930" w:rsidRPr="00F320B9" w:rsidRDefault="00B43930" w:rsidP="007D1A15">
            <w:pPr>
              <w:pStyle w:val="TableEntry"/>
            </w:pPr>
            <w:r w:rsidRPr="00F320B9">
              <w:t>Allergy Information</w:t>
            </w:r>
          </w:p>
        </w:tc>
        <w:tc>
          <w:tcPr>
            <w:tcW w:w="850" w:type="dxa"/>
            <w:tcBorders>
              <w:top w:val="single" w:sz="4" w:space="0" w:color="000000"/>
              <w:left w:val="single" w:sz="4" w:space="0" w:color="000000"/>
              <w:bottom w:val="single" w:sz="4" w:space="0" w:color="000000"/>
            </w:tcBorders>
          </w:tcPr>
          <w:p w14:paraId="00C97581"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4BAD9819" w14:textId="77777777" w:rsidR="00B43930" w:rsidRPr="00F320B9" w:rsidRDefault="00B43930" w:rsidP="007D1A15">
            <w:pPr>
              <w:pStyle w:val="TableEntry"/>
            </w:pPr>
            <w:r w:rsidRPr="00F320B9">
              <w:t>[0..*]</w:t>
            </w:r>
          </w:p>
        </w:tc>
        <w:tc>
          <w:tcPr>
            <w:tcW w:w="3673" w:type="dxa"/>
            <w:tcBorders>
              <w:top w:val="single" w:sz="4" w:space="0" w:color="000000"/>
              <w:left w:val="single" w:sz="4" w:space="0" w:color="000000"/>
              <w:bottom w:val="single" w:sz="4" w:space="0" w:color="000000"/>
              <w:right w:val="single" w:sz="4" w:space="0" w:color="000000"/>
            </w:tcBorders>
          </w:tcPr>
          <w:p w14:paraId="5DB0E6CD" w14:textId="77777777" w:rsidR="00B43930" w:rsidRPr="00F320B9" w:rsidRDefault="00B43930" w:rsidP="007D1A15">
            <w:pPr>
              <w:pStyle w:val="TableEntry"/>
            </w:pPr>
          </w:p>
        </w:tc>
      </w:tr>
      <w:tr w:rsidR="00B43930" w:rsidRPr="00F320B9" w14:paraId="093519D1" w14:textId="77777777" w:rsidTr="007D1A15">
        <w:trPr>
          <w:cantSplit/>
        </w:trPr>
        <w:tc>
          <w:tcPr>
            <w:tcW w:w="1162" w:type="dxa"/>
            <w:tcBorders>
              <w:top w:val="single" w:sz="4" w:space="0" w:color="000000"/>
              <w:left w:val="single" w:sz="4" w:space="0" w:color="000000"/>
              <w:bottom w:val="single" w:sz="4" w:space="0" w:color="000000"/>
            </w:tcBorders>
          </w:tcPr>
          <w:p w14:paraId="36036675" w14:textId="77777777" w:rsidR="00B43930" w:rsidRPr="00F320B9" w:rsidRDefault="00B43930" w:rsidP="007D1A15">
            <w:pPr>
              <w:pStyle w:val="TableEntry"/>
            </w:pPr>
            <w:r w:rsidRPr="00F320B9">
              <w:t>DG1</w:t>
            </w:r>
          </w:p>
        </w:tc>
        <w:tc>
          <w:tcPr>
            <w:tcW w:w="2694" w:type="dxa"/>
            <w:tcBorders>
              <w:top w:val="single" w:sz="4" w:space="0" w:color="000000"/>
              <w:left w:val="single" w:sz="4" w:space="0" w:color="000000"/>
              <w:bottom w:val="single" w:sz="4" w:space="0" w:color="000000"/>
            </w:tcBorders>
          </w:tcPr>
          <w:p w14:paraId="3B7E74B0" w14:textId="77777777" w:rsidR="00B43930" w:rsidRPr="00F320B9" w:rsidRDefault="00B43930" w:rsidP="007D1A15">
            <w:pPr>
              <w:pStyle w:val="TableEntry"/>
            </w:pPr>
            <w:r w:rsidRPr="00F320B9">
              <w:t>Diagnosis Information</w:t>
            </w:r>
          </w:p>
        </w:tc>
        <w:tc>
          <w:tcPr>
            <w:tcW w:w="850" w:type="dxa"/>
            <w:tcBorders>
              <w:top w:val="single" w:sz="4" w:space="0" w:color="000000"/>
              <w:left w:val="single" w:sz="4" w:space="0" w:color="000000"/>
              <w:bottom w:val="single" w:sz="4" w:space="0" w:color="000000"/>
            </w:tcBorders>
          </w:tcPr>
          <w:p w14:paraId="7D4F6A23"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6AA7B7A0" w14:textId="77777777" w:rsidR="00B43930" w:rsidRPr="00F320B9" w:rsidRDefault="00B43930" w:rsidP="007D1A15">
            <w:pPr>
              <w:pStyle w:val="TableEntry"/>
            </w:pPr>
            <w:r w:rsidRPr="00F320B9">
              <w:t>[0..*]</w:t>
            </w:r>
          </w:p>
        </w:tc>
        <w:tc>
          <w:tcPr>
            <w:tcW w:w="3673" w:type="dxa"/>
            <w:tcBorders>
              <w:top w:val="single" w:sz="4" w:space="0" w:color="000000"/>
              <w:left w:val="single" w:sz="4" w:space="0" w:color="000000"/>
              <w:bottom w:val="single" w:sz="4" w:space="0" w:color="000000"/>
              <w:right w:val="single" w:sz="4" w:space="0" w:color="000000"/>
            </w:tcBorders>
          </w:tcPr>
          <w:p w14:paraId="3F3C5928" w14:textId="77777777" w:rsidR="00B43930" w:rsidRPr="00F320B9" w:rsidRDefault="00B43930" w:rsidP="007D1A15">
            <w:pPr>
              <w:pStyle w:val="TableEntry"/>
            </w:pPr>
          </w:p>
        </w:tc>
      </w:tr>
      <w:tr w:rsidR="00B43930" w:rsidRPr="00F320B9" w14:paraId="1114BE36" w14:textId="77777777" w:rsidTr="007D1A15">
        <w:trPr>
          <w:cantSplit/>
        </w:trPr>
        <w:tc>
          <w:tcPr>
            <w:tcW w:w="1162" w:type="dxa"/>
            <w:tcBorders>
              <w:top w:val="single" w:sz="4" w:space="0" w:color="000000"/>
              <w:left w:val="single" w:sz="4" w:space="0" w:color="000000"/>
              <w:bottom w:val="single" w:sz="4" w:space="0" w:color="000000"/>
            </w:tcBorders>
          </w:tcPr>
          <w:p w14:paraId="552C28F0" w14:textId="77777777" w:rsidR="00B43930" w:rsidRPr="00F320B9" w:rsidRDefault="00B43930" w:rsidP="007D1A15">
            <w:pPr>
              <w:pStyle w:val="TableEntry"/>
            </w:pPr>
            <w:r w:rsidRPr="00F320B9">
              <w:t>DRG</w:t>
            </w:r>
          </w:p>
        </w:tc>
        <w:tc>
          <w:tcPr>
            <w:tcW w:w="2694" w:type="dxa"/>
            <w:tcBorders>
              <w:top w:val="single" w:sz="4" w:space="0" w:color="000000"/>
              <w:left w:val="single" w:sz="4" w:space="0" w:color="000000"/>
              <w:bottom w:val="single" w:sz="4" w:space="0" w:color="000000"/>
            </w:tcBorders>
          </w:tcPr>
          <w:p w14:paraId="1A2B5A01" w14:textId="77777777" w:rsidR="00B43930" w:rsidRPr="00F320B9" w:rsidRDefault="00B43930" w:rsidP="007D1A15">
            <w:pPr>
              <w:pStyle w:val="TableEntry"/>
            </w:pPr>
            <w:r w:rsidRPr="00F320B9">
              <w:t>Diagnosis Related Group</w:t>
            </w:r>
          </w:p>
        </w:tc>
        <w:tc>
          <w:tcPr>
            <w:tcW w:w="850" w:type="dxa"/>
            <w:tcBorders>
              <w:top w:val="single" w:sz="4" w:space="0" w:color="000000"/>
              <w:left w:val="single" w:sz="4" w:space="0" w:color="000000"/>
              <w:bottom w:val="single" w:sz="4" w:space="0" w:color="000000"/>
            </w:tcBorders>
          </w:tcPr>
          <w:p w14:paraId="0C289189"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0B63FEF4" w14:textId="77777777" w:rsidR="00B43930" w:rsidRPr="00F320B9" w:rsidRDefault="00B43930" w:rsidP="007D1A15">
            <w:pPr>
              <w:pStyle w:val="TableEntry"/>
            </w:pPr>
            <w:r w:rsidRPr="00F320B9">
              <w:t>[0..1]</w:t>
            </w:r>
          </w:p>
        </w:tc>
        <w:tc>
          <w:tcPr>
            <w:tcW w:w="3673" w:type="dxa"/>
            <w:tcBorders>
              <w:top w:val="single" w:sz="4" w:space="0" w:color="000000"/>
              <w:left w:val="single" w:sz="4" w:space="0" w:color="000000"/>
              <w:bottom w:val="single" w:sz="4" w:space="0" w:color="000000"/>
              <w:right w:val="single" w:sz="4" w:space="0" w:color="000000"/>
            </w:tcBorders>
          </w:tcPr>
          <w:p w14:paraId="16388360" w14:textId="77777777" w:rsidR="00B43930" w:rsidRPr="00F320B9" w:rsidRDefault="00B43930" w:rsidP="007D1A15">
            <w:pPr>
              <w:pStyle w:val="TableEntry"/>
            </w:pPr>
          </w:p>
        </w:tc>
      </w:tr>
      <w:tr w:rsidR="00B43930" w:rsidRPr="00F320B9" w14:paraId="18AFF8DD" w14:textId="77777777" w:rsidTr="007D1A15">
        <w:trPr>
          <w:cantSplit/>
        </w:trPr>
        <w:tc>
          <w:tcPr>
            <w:tcW w:w="1162" w:type="dxa"/>
            <w:tcBorders>
              <w:top w:val="single" w:sz="4" w:space="0" w:color="000000"/>
              <w:left w:val="single" w:sz="4" w:space="0" w:color="000000"/>
              <w:bottom w:val="single" w:sz="4" w:space="0" w:color="000000"/>
            </w:tcBorders>
          </w:tcPr>
          <w:p w14:paraId="63D1EA44" w14:textId="77777777" w:rsidR="00B43930" w:rsidRPr="00F320B9" w:rsidRDefault="00B43930" w:rsidP="007D1A15">
            <w:pPr>
              <w:pStyle w:val="TableEntry"/>
            </w:pPr>
            <w:r w:rsidRPr="00F320B9">
              <w:t>---</w:t>
            </w:r>
          </w:p>
        </w:tc>
        <w:tc>
          <w:tcPr>
            <w:tcW w:w="2694" w:type="dxa"/>
            <w:tcBorders>
              <w:top w:val="single" w:sz="4" w:space="0" w:color="000000"/>
              <w:left w:val="single" w:sz="4" w:space="0" w:color="000000"/>
              <w:bottom w:val="single" w:sz="4" w:space="0" w:color="000000"/>
            </w:tcBorders>
          </w:tcPr>
          <w:p w14:paraId="07152BF1" w14:textId="77777777" w:rsidR="00B43930" w:rsidRPr="00F320B9" w:rsidRDefault="00B43930" w:rsidP="007D1A15">
            <w:pPr>
              <w:pStyle w:val="TableEntry"/>
            </w:pPr>
            <w:r w:rsidRPr="00F320B9">
              <w:t>--- PROCEDURE begin</w:t>
            </w:r>
          </w:p>
        </w:tc>
        <w:tc>
          <w:tcPr>
            <w:tcW w:w="850" w:type="dxa"/>
            <w:tcBorders>
              <w:top w:val="single" w:sz="4" w:space="0" w:color="000000"/>
              <w:left w:val="single" w:sz="4" w:space="0" w:color="000000"/>
              <w:bottom w:val="single" w:sz="4" w:space="0" w:color="000000"/>
            </w:tcBorders>
          </w:tcPr>
          <w:p w14:paraId="52436BFB"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7F925532" w14:textId="77777777" w:rsidR="00B43930" w:rsidRPr="00F320B9" w:rsidRDefault="00B43930" w:rsidP="007D1A15">
            <w:pPr>
              <w:pStyle w:val="TableEntry"/>
            </w:pPr>
            <w:r w:rsidRPr="00F320B9">
              <w:t>[0..*]</w:t>
            </w:r>
          </w:p>
        </w:tc>
        <w:tc>
          <w:tcPr>
            <w:tcW w:w="3673" w:type="dxa"/>
            <w:tcBorders>
              <w:top w:val="single" w:sz="4" w:space="0" w:color="000000"/>
              <w:left w:val="single" w:sz="4" w:space="0" w:color="000000"/>
              <w:bottom w:val="single" w:sz="4" w:space="0" w:color="000000"/>
              <w:right w:val="single" w:sz="4" w:space="0" w:color="000000"/>
            </w:tcBorders>
          </w:tcPr>
          <w:p w14:paraId="2BDB5747" w14:textId="77777777" w:rsidR="00B43930" w:rsidRPr="00F320B9" w:rsidRDefault="00B43930" w:rsidP="007D1A15">
            <w:pPr>
              <w:pStyle w:val="TableEntry"/>
            </w:pPr>
          </w:p>
        </w:tc>
      </w:tr>
      <w:tr w:rsidR="00B43930" w:rsidRPr="00F320B9" w14:paraId="32D4CE94" w14:textId="77777777" w:rsidTr="007D1A15">
        <w:trPr>
          <w:cantSplit/>
        </w:trPr>
        <w:tc>
          <w:tcPr>
            <w:tcW w:w="1162" w:type="dxa"/>
            <w:tcBorders>
              <w:top w:val="single" w:sz="4" w:space="0" w:color="000000"/>
              <w:left w:val="single" w:sz="4" w:space="0" w:color="000000"/>
              <w:bottom w:val="single" w:sz="4" w:space="0" w:color="000000"/>
            </w:tcBorders>
          </w:tcPr>
          <w:p w14:paraId="31EB075C" w14:textId="77777777" w:rsidR="00B43930" w:rsidRPr="00F320B9" w:rsidRDefault="00B43930" w:rsidP="007D1A15">
            <w:pPr>
              <w:pStyle w:val="TableEntry"/>
            </w:pPr>
            <w:r w:rsidRPr="00F320B9">
              <w:t xml:space="preserve">  PR1</w:t>
            </w:r>
          </w:p>
        </w:tc>
        <w:tc>
          <w:tcPr>
            <w:tcW w:w="2694" w:type="dxa"/>
            <w:tcBorders>
              <w:top w:val="single" w:sz="4" w:space="0" w:color="000000"/>
              <w:left w:val="single" w:sz="4" w:space="0" w:color="000000"/>
              <w:bottom w:val="single" w:sz="4" w:space="0" w:color="000000"/>
            </w:tcBorders>
          </w:tcPr>
          <w:p w14:paraId="20861C6E" w14:textId="77777777" w:rsidR="00B43930" w:rsidRPr="00F320B9" w:rsidRDefault="00B43930" w:rsidP="007D1A15">
            <w:pPr>
              <w:pStyle w:val="TableEntry"/>
            </w:pPr>
            <w:r w:rsidRPr="00F320B9">
              <w:t>Procedures</w:t>
            </w:r>
          </w:p>
        </w:tc>
        <w:tc>
          <w:tcPr>
            <w:tcW w:w="850" w:type="dxa"/>
            <w:tcBorders>
              <w:top w:val="single" w:sz="4" w:space="0" w:color="000000"/>
              <w:left w:val="single" w:sz="4" w:space="0" w:color="000000"/>
              <w:bottom w:val="single" w:sz="4" w:space="0" w:color="000000"/>
            </w:tcBorders>
          </w:tcPr>
          <w:p w14:paraId="53FD70CA" w14:textId="77777777" w:rsidR="00B43930" w:rsidRPr="00F320B9" w:rsidRDefault="00B43930" w:rsidP="007D1A15">
            <w:pPr>
              <w:pStyle w:val="TableEntry"/>
            </w:pPr>
            <w:r w:rsidRPr="00F320B9">
              <w:t>R</w:t>
            </w:r>
          </w:p>
        </w:tc>
        <w:tc>
          <w:tcPr>
            <w:tcW w:w="851" w:type="dxa"/>
            <w:tcBorders>
              <w:top w:val="single" w:sz="4" w:space="0" w:color="000000"/>
              <w:left w:val="single" w:sz="4" w:space="0" w:color="000000"/>
              <w:bottom w:val="single" w:sz="4" w:space="0" w:color="000000"/>
            </w:tcBorders>
          </w:tcPr>
          <w:p w14:paraId="3CDCE481" w14:textId="77777777" w:rsidR="00B43930" w:rsidRPr="00F320B9" w:rsidRDefault="00B43930" w:rsidP="007D1A15">
            <w:pPr>
              <w:pStyle w:val="TableEntry"/>
            </w:pPr>
            <w:r w:rsidRPr="00F320B9">
              <w:t>[1..1]</w:t>
            </w:r>
          </w:p>
        </w:tc>
        <w:tc>
          <w:tcPr>
            <w:tcW w:w="3673" w:type="dxa"/>
            <w:tcBorders>
              <w:top w:val="single" w:sz="4" w:space="0" w:color="000000"/>
              <w:left w:val="single" w:sz="4" w:space="0" w:color="000000"/>
              <w:bottom w:val="single" w:sz="4" w:space="0" w:color="000000"/>
              <w:right w:val="single" w:sz="4" w:space="0" w:color="000000"/>
            </w:tcBorders>
          </w:tcPr>
          <w:p w14:paraId="0136EAA8" w14:textId="77777777" w:rsidR="00B43930" w:rsidRPr="00F320B9" w:rsidRDefault="00B43930" w:rsidP="007D1A15">
            <w:pPr>
              <w:pStyle w:val="TableEntry"/>
            </w:pPr>
          </w:p>
        </w:tc>
      </w:tr>
      <w:tr w:rsidR="00B43930" w:rsidRPr="00F320B9" w14:paraId="3EEF230E" w14:textId="77777777" w:rsidTr="007D1A15">
        <w:trPr>
          <w:cantSplit/>
        </w:trPr>
        <w:tc>
          <w:tcPr>
            <w:tcW w:w="1162" w:type="dxa"/>
            <w:tcBorders>
              <w:top w:val="single" w:sz="4" w:space="0" w:color="000000"/>
              <w:left w:val="single" w:sz="4" w:space="0" w:color="000000"/>
              <w:bottom w:val="single" w:sz="4" w:space="0" w:color="000000"/>
            </w:tcBorders>
          </w:tcPr>
          <w:p w14:paraId="2905C94D" w14:textId="77777777" w:rsidR="00B43930" w:rsidRPr="00F320B9" w:rsidRDefault="00B43930" w:rsidP="007D1A15">
            <w:pPr>
              <w:pStyle w:val="TableEntry"/>
            </w:pPr>
            <w:r w:rsidRPr="00F320B9">
              <w:t xml:space="preserve">  ROL</w:t>
            </w:r>
          </w:p>
        </w:tc>
        <w:tc>
          <w:tcPr>
            <w:tcW w:w="2694" w:type="dxa"/>
            <w:tcBorders>
              <w:top w:val="single" w:sz="4" w:space="0" w:color="000000"/>
              <w:left w:val="single" w:sz="4" w:space="0" w:color="000000"/>
              <w:bottom w:val="single" w:sz="4" w:space="0" w:color="000000"/>
            </w:tcBorders>
          </w:tcPr>
          <w:p w14:paraId="5E086387" w14:textId="77777777" w:rsidR="00B43930" w:rsidRPr="00F320B9" w:rsidRDefault="00B43930" w:rsidP="007D1A15">
            <w:pPr>
              <w:pStyle w:val="TableEntry"/>
            </w:pPr>
            <w:r w:rsidRPr="00F320B9">
              <w:t>Role</w:t>
            </w:r>
          </w:p>
        </w:tc>
        <w:tc>
          <w:tcPr>
            <w:tcW w:w="850" w:type="dxa"/>
            <w:tcBorders>
              <w:top w:val="single" w:sz="4" w:space="0" w:color="000000"/>
              <w:left w:val="single" w:sz="4" w:space="0" w:color="000000"/>
              <w:bottom w:val="single" w:sz="4" w:space="0" w:color="000000"/>
            </w:tcBorders>
          </w:tcPr>
          <w:p w14:paraId="02DF1E5B"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449C3EDB" w14:textId="77777777" w:rsidR="00B43930" w:rsidRPr="00F320B9" w:rsidRDefault="00B43930" w:rsidP="007D1A15">
            <w:pPr>
              <w:pStyle w:val="TableEntry"/>
            </w:pPr>
            <w:r w:rsidRPr="00F320B9">
              <w:t>[0..*]</w:t>
            </w:r>
          </w:p>
        </w:tc>
        <w:tc>
          <w:tcPr>
            <w:tcW w:w="3673" w:type="dxa"/>
            <w:tcBorders>
              <w:top w:val="single" w:sz="4" w:space="0" w:color="000000"/>
              <w:left w:val="single" w:sz="4" w:space="0" w:color="000000"/>
              <w:bottom w:val="single" w:sz="4" w:space="0" w:color="000000"/>
              <w:right w:val="single" w:sz="4" w:space="0" w:color="000000"/>
            </w:tcBorders>
          </w:tcPr>
          <w:p w14:paraId="3924416F" w14:textId="77777777" w:rsidR="00B43930" w:rsidRPr="00F320B9" w:rsidRDefault="00B43930" w:rsidP="007D1A15">
            <w:pPr>
              <w:pStyle w:val="TableEntry"/>
            </w:pPr>
          </w:p>
        </w:tc>
      </w:tr>
      <w:tr w:rsidR="00B43930" w:rsidRPr="00F320B9" w14:paraId="1A7001F1" w14:textId="77777777" w:rsidTr="007D1A15">
        <w:trPr>
          <w:cantSplit/>
        </w:trPr>
        <w:tc>
          <w:tcPr>
            <w:tcW w:w="1162" w:type="dxa"/>
            <w:tcBorders>
              <w:top w:val="single" w:sz="4" w:space="0" w:color="000000"/>
              <w:left w:val="single" w:sz="4" w:space="0" w:color="000000"/>
              <w:bottom w:val="single" w:sz="4" w:space="0" w:color="000000"/>
            </w:tcBorders>
          </w:tcPr>
          <w:p w14:paraId="7720A0DB" w14:textId="77777777" w:rsidR="00B43930" w:rsidRPr="00F320B9" w:rsidRDefault="00B43930" w:rsidP="007D1A15">
            <w:pPr>
              <w:pStyle w:val="TableEntry"/>
            </w:pPr>
            <w:r w:rsidRPr="00F320B9">
              <w:t>---</w:t>
            </w:r>
          </w:p>
        </w:tc>
        <w:tc>
          <w:tcPr>
            <w:tcW w:w="2694" w:type="dxa"/>
            <w:tcBorders>
              <w:top w:val="single" w:sz="4" w:space="0" w:color="000000"/>
              <w:left w:val="single" w:sz="4" w:space="0" w:color="000000"/>
              <w:bottom w:val="single" w:sz="4" w:space="0" w:color="000000"/>
            </w:tcBorders>
          </w:tcPr>
          <w:p w14:paraId="39C7EA6B" w14:textId="77777777" w:rsidR="00B43930" w:rsidRPr="00F320B9" w:rsidRDefault="00B43930" w:rsidP="007D1A15">
            <w:pPr>
              <w:pStyle w:val="TableEntry"/>
            </w:pPr>
            <w:r w:rsidRPr="00F320B9">
              <w:t>--- PROCEDURE end</w:t>
            </w:r>
          </w:p>
        </w:tc>
        <w:tc>
          <w:tcPr>
            <w:tcW w:w="850" w:type="dxa"/>
            <w:tcBorders>
              <w:top w:val="single" w:sz="4" w:space="0" w:color="000000"/>
              <w:left w:val="single" w:sz="4" w:space="0" w:color="000000"/>
              <w:bottom w:val="single" w:sz="4" w:space="0" w:color="000000"/>
            </w:tcBorders>
          </w:tcPr>
          <w:p w14:paraId="4578E443" w14:textId="77777777" w:rsidR="00B43930" w:rsidRPr="00F320B9" w:rsidRDefault="00B43930" w:rsidP="007D1A15">
            <w:pPr>
              <w:pStyle w:val="TableEntry"/>
            </w:pPr>
          </w:p>
        </w:tc>
        <w:tc>
          <w:tcPr>
            <w:tcW w:w="851" w:type="dxa"/>
            <w:tcBorders>
              <w:top w:val="single" w:sz="4" w:space="0" w:color="000000"/>
              <w:left w:val="single" w:sz="4" w:space="0" w:color="000000"/>
              <w:bottom w:val="single" w:sz="4" w:space="0" w:color="000000"/>
            </w:tcBorders>
          </w:tcPr>
          <w:p w14:paraId="49D9AC91" w14:textId="77777777" w:rsidR="00B43930" w:rsidRPr="00F320B9" w:rsidRDefault="00B43930" w:rsidP="007D1A15">
            <w:pPr>
              <w:pStyle w:val="TableEntry"/>
            </w:pPr>
          </w:p>
        </w:tc>
        <w:tc>
          <w:tcPr>
            <w:tcW w:w="3673" w:type="dxa"/>
            <w:tcBorders>
              <w:top w:val="single" w:sz="4" w:space="0" w:color="000000"/>
              <w:left w:val="single" w:sz="4" w:space="0" w:color="000000"/>
              <w:bottom w:val="single" w:sz="4" w:space="0" w:color="000000"/>
              <w:right w:val="single" w:sz="4" w:space="0" w:color="000000"/>
            </w:tcBorders>
          </w:tcPr>
          <w:p w14:paraId="3EBE026E" w14:textId="77777777" w:rsidR="00B43930" w:rsidRPr="00F320B9" w:rsidRDefault="00B43930" w:rsidP="007D1A15">
            <w:pPr>
              <w:pStyle w:val="TableEntry"/>
            </w:pPr>
          </w:p>
        </w:tc>
      </w:tr>
      <w:tr w:rsidR="00B43930" w:rsidRPr="00F320B9" w14:paraId="5B63B094" w14:textId="77777777" w:rsidTr="007D1A15">
        <w:trPr>
          <w:cantSplit/>
        </w:trPr>
        <w:tc>
          <w:tcPr>
            <w:tcW w:w="1162" w:type="dxa"/>
            <w:tcBorders>
              <w:top w:val="single" w:sz="4" w:space="0" w:color="000000"/>
              <w:left w:val="single" w:sz="4" w:space="0" w:color="000000"/>
              <w:bottom w:val="single" w:sz="4" w:space="0" w:color="000000"/>
            </w:tcBorders>
          </w:tcPr>
          <w:p w14:paraId="56073512" w14:textId="77777777" w:rsidR="00B43930" w:rsidRPr="00F320B9" w:rsidRDefault="00B43930" w:rsidP="007D1A15">
            <w:pPr>
              <w:pStyle w:val="TableEntry"/>
            </w:pPr>
            <w:r w:rsidRPr="00F320B9">
              <w:t>GT1</w:t>
            </w:r>
          </w:p>
        </w:tc>
        <w:tc>
          <w:tcPr>
            <w:tcW w:w="2694" w:type="dxa"/>
            <w:tcBorders>
              <w:top w:val="single" w:sz="4" w:space="0" w:color="000000"/>
              <w:left w:val="single" w:sz="4" w:space="0" w:color="000000"/>
              <w:bottom w:val="single" w:sz="4" w:space="0" w:color="000000"/>
            </w:tcBorders>
          </w:tcPr>
          <w:p w14:paraId="6D8BC80E" w14:textId="77777777" w:rsidR="00B43930" w:rsidRPr="00F320B9" w:rsidRDefault="00B43930" w:rsidP="007D1A15">
            <w:pPr>
              <w:pStyle w:val="TableEntry"/>
            </w:pPr>
            <w:r w:rsidRPr="00F320B9">
              <w:t>Guarantor</w:t>
            </w:r>
          </w:p>
        </w:tc>
        <w:tc>
          <w:tcPr>
            <w:tcW w:w="850" w:type="dxa"/>
            <w:tcBorders>
              <w:top w:val="single" w:sz="4" w:space="0" w:color="000000"/>
              <w:left w:val="single" w:sz="4" w:space="0" w:color="000000"/>
              <w:bottom w:val="single" w:sz="4" w:space="0" w:color="000000"/>
            </w:tcBorders>
          </w:tcPr>
          <w:p w14:paraId="2686BD18"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1A110CE0" w14:textId="77777777" w:rsidR="00B43930" w:rsidRPr="00F320B9" w:rsidRDefault="00B43930" w:rsidP="007D1A15">
            <w:pPr>
              <w:pStyle w:val="TableEntry"/>
            </w:pPr>
            <w:r w:rsidRPr="00F320B9">
              <w:t>[0..*]</w:t>
            </w:r>
          </w:p>
        </w:tc>
        <w:tc>
          <w:tcPr>
            <w:tcW w:w="3673" w:type="dxa"/>
            <w:tcBorders>
              <w:top w:val="single" w:sz="4" w:space="0" w:color="000000"/>
              <w:left w:val="single" w:sz="4" w:space="0" w:color="000000"/>
              <w:bottom w:val="single" w:sz="4" w:space="0" w:color="000000"/>
              <w:right w:val="single" w:sz="4" w:space="0" w:color="000000"/>
            </w:tcBorders>
          </w:tcPr>
          <w:p w14:paraId="1B27A7F9" w14:textId="77777777" w:rsidR="00B43930" w:rsidRPr="00F320B9" w:rsidRDefault="00B43930" w:rsidP="007D1A15">
            <w:pPr>
              <w:pStyle w:val="TableEntry"/>
            </w:pPr>
          </w:p>
        </w:tc>
      </w:tr>
      <w:tr w:rsidR="00B43930" w:rsidRPr="00F320B9" w14:paraId="00A4D0FD" w14:textId="77777777" w:rsidTr="007D1A15">
        <w:trPr>
          <w:cantSplit/>
        </w:trPr>
        <w:tc>
          <w:tcPr>
            <w:tcW w:w="1162" w:type="dxa"/>
            <w:tcBorders>
              <w:top w:val="single" w:sz="4" w:space="0" w:color="000000"/>
              <w:left w:val="single" w:sz="4" w:space="0" w:color="000000"/>
              <w:bottom w:val="single" w:sz="4" w:space="0" w:color="000000"/>
            </w:tcBorders>
          </w:tcPr>
          <w:p w14:paraId="1A7A15A7" w14:textId="77777777" w:rsidR="00B43930" w:rsidRPr="00F320B9" w:rsidRDefault="00B43930" w:rsidP="007D1A15">
            <w:pPr>
              <w:pStyle w:val="TableEntry"/>
            </w:pPr>
            <w:r w:rsidRPr="00F320B9">
              <w:t>---</w:t>
            </w:r>
          </w:p>
        </w:tc>
        <w:tc>
          <w:tcPr>
            <w:tcW w:w="2694" w:type="dxa"/>
            <w:tcBorders>
              <w:top w:val="single" w:sz="4" w:space="0" w:color="000000"/>
              <w:left w:val="single" w:sz="4" w:space="0" w:color="000000"/>
              <w:bottom w:val="single" w:sz="4" w:space="0" w:color="000000"/>
            </w:tcBorders>
          </w:tcPr>
          <w:p w14:paraId="589D731F" w14:textId="77777777" w:rsidR="00B43930" w:rsidRPr="00F320B9" w:rsidRDefault="00B43930" w:rsidP="007D1A15">
            <w:pPr>
              <w:pStyle w:val="TableEntry"/>
            </w:pPr>
            <w:r w:rsidRPr="00F320B9">
              <w:t>--- INSURANCE begin</w:t>
            </w:r>
          </w:p>
        </w:tc>
        <w:tc>
          <w:tcPr>
            <w:tcW w:w="850" w:type="dxa"/>
            <w:tcBorders>
              <w:top w:val="single" w:sz="4" w:space="0" w:color="000000"/>
              <w:left w:val="single" w:sz="4" w:space="0" w:color="000000"/>
              <w:bottom w:val="single" w:sz="4" w:space="0" w:color="000000"/>
            </w:tcBorders>
          </w:tcPr>
          <w:p w14:paraId="2B5642BB"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274ACAF0" w14:textId="77777777" w:rsidR="00B43930" w:rsidRPr="00F320B9" w:rsidRDefault="00B43930" w:rsidP="007D1A15">
            <w:pPr>
              <w:pStyle w:val="TableEntry"/>
            </w:pPr>
            <w:r w:rsidRPr="00F320B9">
              <w:t>[0..*]</w:t>
            </w:r>
          </w:p>
        </w:tc>
        <w:tc>
          <w:tcPr>
            <w:tcW w:w="3673" w:type="dxa"/>
            <w:tcBorders>
              <w:top w:val="single" w:sz="4" w:space="0" w:color="000000"/>
              <w:left w:val="single" w:sz="4" w:space="0" w:color="000000"/>
              <w:bottom w:val="single" w:sz="4" w:space="0" w:color="000000"/>
              <w:right w:val="single" w:sz="4" w:space="0" w:color="000000"/>
            </w:tcBorders>
          </w:tcPr>
          <w:p w14:paraId="7B582C34" w14:textId="77777777" w:rsidR="00B43930" w:rsidRPr="00F320B9" w:rsidRDefault="00B43930" w:rsidP="007D1A15">
            <w:pPr>
              <w:pStyle w:val="TableEntry"/>
            </w:pPr>
          </w:p>
        </w:tc>
      </w:tr>
      <w:tr w:rsidR="00B43930" w:rsidRPr="00F320B9" w14:paraId="64DE1FC7" w14:textId="77777777" w:rsidTr="007D1A15">
        <w:trPr>
          <w:cantSplit/>
        </w:trPr>
        <w:tc>
          <w:tcPr>
            <w:tcW w:w="1162" w:type="dxa"/>
            <w:tcBorders>
              <w:top w:val="single" w:sz="4" w:space="0" w:color="000000"/>
              <w:left w:val="single" w:sz="4" w:space="0" w:color="000000"/>
              <w:bottom w:val="single" w:sz="4" w:space="0" w:color="000000"/>
            </w:tcBorders>
          </w:tcPr>
          <w:p w14:paraId="4DF22465" w14:textId="77777777" w:rsidR="00B43930" w:rsidRPr="00F320B9" w:rsidRDefault="00B43930" w:rsidP="007D1A15">
            <w:pPr>
              <w:pStyle w:val="TableEntry"/>
            </w:pPr>
            <w:r w:rsidRPr="00F320B9">
              <w:t xml:space="preserve">  IN1</w:t>
            </w:r>
          </w:p>
        </w:tc>
        <w:tc>
          <w:tcPr>
            <w:tcW w:w="2694" w:type="dxa"/>
            <w:tcBorders>
              <w:top w:val="single" w:sz="4" w:space="0" w:color="000000"/>
              <w:left w:val="single" w:sz="4" w:space="0" w:color="000000"/>
              <w:bottom w:val="single" w:sz="4" w:space="0" w:color="000000"/>
            </w:tcBorders>
          </w:tcPr>
          <w:p w14:paraId="5D6B1028" w14:textId="77777777" w:rsidR="00B43930" w:rsidRPr="00F320B9" w:rsidRDefault="00B43930" w:rsidP="007D1A15">
            <w:pPr>
              <w:pStyle w:val="TableEntry"/>
            </w:pPr>
            <w:r w:rsidRPr="00F320B9">
              <w:t>Insurance</w:t>
            </w:r>
          </w:p>
        </w:tc>
        <w:tc>
          <w:tcPr>
            <w:tcW w:w="850" w:type="dxa"/>
            <w:tcBorders>
              <w:top w:val="single" w:sz="4" w:space="0" w:color="000000"/>
              <w:left w:val="single" w:sz="4" w:space="0" w:color="000000"/>
              <w:bottom w:val="single" w:sz="4" w:space="0" w:color="000000"/>
            </w:tcBorders>
          </w:tcPr>
          <w:p w14:paraId="6F57AF30" w14:textId="77777777" w:rsidR="00B43930" w:rsidRPr="00F320B9" w:rsidRDefault="00B43930" w:rsidP="007D1A15">
            <w:pPr>
              <w:pStyle w:val="TableEntry"/>
            </w:pPr>
            <w:r w:rsidRPr="00F320B9">
              <w:t>R</w:t>
            </w:r>
          </w:p>
        </w:tc>
        <w:tc>
          <w:tcPr>
            <w:tcW w:w="851" w:type="dxa"/>
            <w:tcBorders>
              <w:top w:val="single" w:sz="4" w:space="0" w:color="000000"/>
              <w:left w:val="single" w:sz="4" w:space="0" w:color="000000"/>
              <w:bottom w:val="single" w:sz="4" w:space="0" w:color="000000"/>
            </w:tcBorders>
          </w:tcPr>
          <w:p w14:paraId="11E8AA6B" w14:textId="77777777" w:rsidR="00B43930" w:rsidRPr="00F320B9" w:rsidRDefault="00B43930" w:rsidP="007D1A15">
            <w:pPr>
              <w:pStyle w:val="TableEntry"/>
            </w:pPr>
            <w:r w:rsidRPr="00F320B9">
              <w:t>[1..1]</w:t>
            </w:r>
          </w:p>
        </w:tc>
        <w:tc>
          <w:tcPr>
            <w:tcW w:w="3673" w:type="dxa"/>
            <w:tcBorders>
              <w:top w:val="single" w:sz="4" w:space="0" w:color="000000"/>
              <w:left w:val="single" w:sz="4" w:space="0" w:color="000000"/>
              <w:bottom w:val="single" w:sz="4" w:space="0" w:color="000000"/>
              <w:right w:val="single" w:sz="4" w:space="0" w:color="000000"/>
            </w:tcBorders>
          </w:tcPr>
          <w:p w14:paraId="25DE8697" w14:textId="77777777" w:rsidR="00B43930" w:rsidRPr="00F320B9" w:rsidRDefault="00B43930" w:rsidP="007D1A15">
            <w:pPr>
              <w:pStyle w:val="TableEntry"/>
            </w:pPr>
          </w:p>
        </w:tc>
      </w:tr>
      <w:tr w:rsidR="00B43930" w:rsidRPr="00F320B9" w14:paraId="4C6A4F3F" w14:textId="77777777" w:rsidTr="007D1A15">
        <w:trPr>
          <w:cantSplit/>
        </w:trPr>
        <w:tc>
          <w:tcPr>
            <w:tcW w:w="1162" w:type="dxa"/>
            <w:tcBorders>
              <w:top w:val="single" w:sz="4" w:space="0" w:color="000000"/>
              <w:left w:val="single" w:sz="4" w:space="0" w:color="000000"/>
              <w:bottom w:val="single" w:sz="4" w:space="0" w:color="000000"/>
            </w:tcBorders>
          </w:tcPr>
          <w:p w14:paraId="3875F5BA" w14:textId="77777777" w:rsidR="00B43930" w:rsidRPr="00F320B9" w:rsidRDefault="00B43930" w:rsidP="007D1A15">
            <w:pPr>
              <w:pStyle w:val="TableEntry"/>
            </w:pPr>
            <w:r w:rsidRPr="00F320B9">
              <w:t xml:space="preserve">  IN2</w:t>
            </w:r>
          </w:p>
        </w:tc>
        <w:tc>
          <w:tcPr>
            <w:tcW w:w="2694" w:type="dxa"/>
            <w:tcBorders>
              <w:top w:val="single" w:sz="4" w:space="0" w:color="000000"/>
              <w:left w:val="single" w:sz="4" w:space="0" w:color="000000"/>
              <w:bottom w:val="single" w:sz="4" w:space="0" w:color="000000"/>
            </w:tcBorders>
          </w:tcPr>
          <w:p w14:paraId="2060B1A5" w14:textId="77777777" w:rsidR="00B43930" w:rsidRPr="00F320B9" w:rsidRDefault="00B43930" w:rsidP="007D1A15">
            <w:pPr>
              <w:pStyle w:val="TableEntry"/>
            </w:pPr>
            <w:r w:rsidRPr="00F320B9">
              <w:t>Insurance Additional Info.</w:t>
            </w:r>
          </w:p>
        </w:tc>
        <w:tc>
          <w:tcPr>
            <w:tcW w:w="850" w:type="dxa"/>
            <w:tcBorders>
              <w:top w:val="single" w:sz="4" w:space="0" w:color="000000"/>
              <w:left w:val="single" w:sz="4" w:space="0" w:color="000000"/>
              <w:bottom w:val="single" w:sz="4" w:space="0" w:color="000000"/>
            </w:tcBorders>
          </w:tcPr>
          <w:p w14:paraId="388BCEF3"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668F091B" w14:textId="77777777" w:rsidR="00B43930" w:rsidRPr="00F320B9" w:rsidRDefault="00B43930" w:rsidP="007D1A15">
            <w:pPr>
              <w:pStyle w:val="TableEntry"/>
            </w:pPr>
            <w:r w:rsidRPr="00F320B9">
              <w:t>[0..1]</w:t>
            </w:r>
          </w:p>
        </w:tc>
        <w:tc>
          <w:tcPr>
            <w:tcW w:w="3673" w:type="dxa"/>
            <w:tcBorders>
              <w:top w:val="single" w:sz="4" w:space="0" w:color="000000"/>
              <w:left w:val="single" w:sz="4" w:space="0" w:color="000000"/>
              <w:bottom w:val="single" w:sz="4" w:space="0" w:color="000000"/>
              <w:right w:val="single" w:sz="4" w:space="0" w:color="000000"/>
            </w:tcBorders>
          </w:tcPr>
          <w:p w14:paraId="185D3FEE" w14:textId="77777777" w:rsidR="00B43930" w:rsidRPr="00F320B9" w:rsidRDefault="00B43930" w:rsidP="007D1A15">
            <w:pPr>
              <w:pStyle w:val="TableEntry"/>
            </w:pPr>
          </w:p>
        </w:tc>
      </w:tr>
      <w:tr w:rsidR="00B43930" w:rsidRPr="00F320B9" w14:paraId="4821BD2F" w14:textId="77777777" w:rsidTr="007D1A15">
        <w:trPr>
          <w:cantSplit/>
        </w:trPr>
        <w:tc>
          <w:tcPr>
            <w:tcW w:w="1162" w:type="dxa"/>
            <w:tcBorders>
              <w:top w:val="single" w:sz="4" w:space="0" w:color="000000"/>
              <w:left w:val="single" w:sz="4" w:space="0" w:color="000000"/>
              <w:bottom w:val="single" w:sz="4" w:space="0" w:color="000000"/>
            </w:tcBorders>
          </w:tcPr>
          <w:p w14:paraId="256F1029" w14:textId="77777777" w:rsidR="00B43930" w:rsidRPr="00F320B9" w:rsidRDefault="00B43930" w:rsidP="007D1A15">
            <w:pPr>
              <w:pStyle w:val="TableEntry"/>
            </w:pPr>
            <w:r w:rsidRPr="00F320B9">
              <w:t xml:space="preserve">  IN3 </w:t>
            </w:r>
          </w:p>
        </w:tc>
        <w:tc>
          <w:tcPr>
            <w:tcW w:w="2694" w:type="dxa"/>
            <w:tcBorders>
              <w:top w:val="single" w:sz="4" w:space="0" w:color="000000"/>
              <w:left w:val="single" w:sz="4" w:space="0" w:color="000000"/>
              <w:bottom w:val="single" w:sz="4" w:space="0" w:color="000000"/>
            </w:tcBorders>
          </w:tcPr>
          <w:p w14:paraId="30CBBA6E" w14:textId="77777777" w:rsidR="00B43930" w:rsidRPr="00F320B9" w:rsidRDefault="00B43930" w:rsidP="007D1A15">
            <w:pPr>
              <w:pStyle w:val="TableEntry"/>
            </w:pPr>
            <w:r w:rsidRPr="00F320B9">
              <w:t>Insurance Additional Info - Cert.</w:t>
            </w:r>
          </w:p>
        </w:tc>
        <w:tc>
          <w:tcPr>
            <w:tcW w:w="850" w:type="dxa"/>
            <w:tcBorders>
              <w:top w:val="single" w:sz="4" w:space="0" w:color="000000"/>
              <w:left w:val="single" w:sz="4" w:space="0" w:color="000000"/>
              <w:bottom w:val="single" w:sz="4" w:space="0" w:color="000000"/>
            </w:tcBorders>
          </w:tcPr>
          <w:p w14:paraId="12BBD705"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4B34921D" w14:textId="77777777" w:rsidR="00B43930" w:rsidRPr="00F320B9" w:rsidRDefault="00B43930" w:rsidP="007D1A15">
            <w:pPr>
              <w:pStyle w:val="TableEntry"/>
            </w:pPr>
            <w:r w:rsidRPr="00F320B9">
              <w:t>[0..1]</w:t>
            </w:r>
          </w:p>
        </w:tc>
        <w:tc>
          <w:tcPr>
            <w:tcW w:w="3673" w:type="dxa"/>
            <w:tcBorders>
              <w:top w:val="single" w:sz="4" w:space="0" w:color="000000"/>
              <w:left w:val="single" w:sz="4" w:space="0" w:color="000000"/>
              <w:bottom w:val="single" w:sz="4" w:space="0" w:color="000000"/>
              <w:right w:val="single" w:sz="4" w:space="0" w:color="000000"/>
            </w:tcBorders>
          </w:tcPr>
          <w:p w14:paraId="3AD63E53" w14:textId="77777777" w:rsidR="00B43930" w:rsidRPr="00F320B9" w:rsidRDefault="00B43930" w:rsidP="007D1A15">
            <w:pPr>
              <w:pStyle w:val="TableEntry"/>
            </w:pPr>
          </w:p>
        </w:tc>
      </w:tr>
      <w:tr w:rsidR="00B43930" w:rsidRPr="00F320B9" w14:paraId="6802BB2C" w14:textId="77777777" w:rsidTr="007D1A15">
        <w:trPr>
          <w:cantSplit/>
        </w:trPr>
        <w:tc>
          <w:tcPr>
            <w:tcW w:w="1162" w:type="dxa"/>
            <w:tcBorders>
              <w:top w:val="single" w:sz="4" w:space="0" w:color="000000"/>
              <w:left w:val="single" w:sz="4" w:space="0" w:color="000000"/>
              <w:bottom w:val="single" w:sz="4" w:space="0" w:color="000000"/>
            </w:tcBorders>
          </w:tcPr>
          <w:p w14:paraId="51639568" w14:textId="77777777" w:rsidR="00B43930" w:rsidRPr="00F320B9" w:rsidRDefault="00B43930" w:rsidP="007D1A15">
            <w:pPr>
              <w:pStyle w:val="TableEntry"/>
            </w:pPr>
            <w:r w:rsidRPr="00F320B9">
              <w:t xml:space="preserve">  ROL</w:t>
            </w:r>
          </w:p>
        </w:tc>
        <w:tc>
          <w:tcPr>
            <w:tcW w:w="2694" w:type="dxa"/>
            <w:tcBorders>
              <w:top w:val="single" w:sz="4" w:space="0" w:color="000000"/>
              <w:left w:val="single" w:sz="4" w:space="0" w:color="000000"/>
              <w:bottom w:val="single" w:sz="4" w:space="0" w:color="000000"/>
            </w:tcBorders>
          </w:tcPr>
          <w:p w14:paraId="74678EBF" w14:textId="77777777" w:rsidR="00B43930" w:rsidRPr="00F320B9" w:rsidRDefault="00B43930" w:rsidP="007D1A15">
            <w:pPr>
              <w:pStyle w:val="TableEntry"/>
            </w:pPr>
            <w:r w:rsidRPr="00F320B9">
              <w:t>Role</w:t>
            </w:r>
          </w:p>
        </w:tc>
        <w:tc>
          <w:tcPr>
            <w:tcW w:w="850" w:type="dxa"/>
            <w:tcBorders>
              <w:top w:val="single" w:sz="4" w:space="0" w:color="000000"/>
              <w:left w:val="single" w:sz="4" w:space="0" w:color="000000"/>
              <w:bottom w:val="single" w:sz="4" w:space="0" w:color="000000"/>
            </w:tcBorders>
          </w:tcPr>
          <w:p w14:paraId="43DC18AB"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6DAB2585" w14:textId="77777777" w:rsidR="00B43930" w:rsidRPr="00F320B9" w:rsidRDefault="00B43930" w:rsidP="007D1A15">
            <w:pPr>
              <w:pStyle w:val="TableEntry"/>
            </w:pPr>
            <w:r w:rsidRPr="00F320B9">
              <w:t>[0..*]</w:t>
            </w:r>
          </w:p>
        </w:tc>
        <w:tc>
          <w:tcPr>
            <w:tcW w:w="3673" w:type="dxa"/>
            <w:tcBorders>
              <w:top w:val="single" w:sz="4" w:space="0" w:color="000000"/>
              <w:left w:val="single" w:sz="4" w:space="0" w:color="000000"/>
              <w:bottom w:val="single" w:sz="4" w:space="0" w:color="000000"/>
              <w:right w:val="single" w:sz="4" w:space="0" w:color="000000"/>
            </w:tcBorders>
          </w:tcPr>
          <w:p w14:paraId="59CB5182" w14:textId="77777777" w:rsidR="00B43930" w:rsidRPr="00F320B9" w:rsidRDefault="00B43930" w:rsidP="007D1A15">
            <w:pPr>
              <w:pStyle w:val="TableEntry"/>
            </w:pPr>
          </w:p>
        </w:tc>
      </w:tr>
      <w:tr w:rsidR="00B43930" w:rsidRPr="00F320B9" w14:paraId="3525BDB2" w14:textId="77777777" w:rsidTr="007D1A15">
        <w:trPr>
          <w:cantSplit/>
        </w:trPr>
        <w:tc>
          <w:tcPr>
            <w:tcW w:w="1162" w:type="dxa"/>
            <w:tcBorders>
              <w:top w:val="single" w:sz="4" w:space="0" w:color="000000"/>
              <w:left w:val="single" w:sz="4" w:space="0" w:color="000000"/>
              <w:bottom w:val="single" w:sz="4" w:space="0" w:color="000000"/>
            </w:tcBorders>
          </w:tcPr>
          <w:p w14:paraId="4BD363BF" w14:textId="77777777" w:rsidR="00B43930" w:rsidRPr="00F320B9" w:rsidRDefault="00B43930" w:rsidP="007D1A15">
            <w:pPr>
              <w:pStyle w:val="TableEntry"/>
            </w:pPr>
            <w:r w:rsidRPr="00F320B9">
              <w:t>---</w:t>
            </w:r>
          </w:p>
        </w:tc>
        <w:tc>
          <w:tcPr>
            <w:tcW w:w="2694" w:type="dxa"/>
            <w:tcBorders>
              <w:top w:val="single" w:sz="4" w:space="0" w:color="000000"/>
              <w:left w:val="single" w:sz="4" w:space="0" w:color="000000"/>
              <w:bottom w:val="single" w:sz="4" w:space="0" w:color="000000"/>
            </w:tcBorders>
          </w:tcPr>
          <w:p w14:paraId="07A66B49" w14:textId="77777777" w:rsidR="00B43930" w:rsidRPr="00F320B9" w:rsidRDefault="00B43930" w:rsidP="007D1A15">
            <w:pPr>
              <w:pStyle w:val="TableEntry"/>
            </w:pPr>
            <w:r w:rsidRPr="00F320B9">
              <w:t>--- INSURANCE end</w:t>
            </w:r>
          </w:p>
        </w:tc>
        <w:tc>
          <w:tcPr>
            <w:tcW w:w="850" w:type="dxa"/>
            <w:tcBorders>
              <w:top w:val="single" w:sz="4" w:space="0" w:color="000000"/>
              <w:left w:val="single" w:sz="4" w:space="0" w:color="000000"/>
              <w:bottom w:val="single" w:sz="4" w:space="0" w:color="000000"/>
            </w:tcBorders>
          </w:tcPr>
          <w:p w14:paraId="166E7B48" w14:textId="77777777" w:rsidR="00B43930" w:rsidRPr="00F320B9" w:rsidRDefault="00B43930" w:rsidP="007D1A15">
            <w:pPr>
              <w:pStyle w:val="TableEntry"/>
            </w:pPr>
          </w:p>
        </w:tc>
        <w:tc>
          <w:tcPr>
            <w:tcW w:w="851" w:type="dxa"/>
            <w:tcBorders>
              <w:top w:val="single" w:sz="4" w:space="0" w:color="000000"/>
              <w:left w:val="single" w:sz="4" w:space="0" w:color="000000"/>
              <w:bottom w:val="single" w:sz="4" w:space="0" w:color="000000"/>
            </w:tcBorders>
          </w:tcPr>
          <w:p w14:paraId="277C2FA2" w14:textId="77777777" w:rsidR="00B43930" w:rsidRPr="00F320B9" w:rsidRDefault="00B43930" w:rsidP="007D1A15">
            <w:pPr>
              <w:pStyle w:val="TableEntry"/>
            </w:pPr>
          </w:p>
        </w:tc>
        <w:tc>
          <w:tcPr>
            <w:tcW w:w="3673" w:type="dxa"/>
            <w:tcBorders>
              <w:top w:val="single" w:sz="4" w:space="0" w:color="000000"/>
              <w:left w:val="single" w:sz="4" w:space="0" w:color="000000"/>
              <w:bottom w:val="single" w:sz="4" w:space="0" w:color="000000"/>
              <w:right w:val="single" w:sz="4" w:space="0" w:color="000000"/>
            </w:tcBorders>
          </w:tcPr>
          <w:p w14:paraId="623C0F59" w14:textId="77777777" w:rsidR="00B43930" w:rsidRPr="00F320B9" w:rsidRDefault="00B43930" w:rsidP="007D1A15">
            <w:pPr>
              <w:pStyle w:val="TableEntry"/>
            </w:pPr>
          </w:p>
        </w:tc>
      </w:tr>
      <w:tr w:rsidR="00B43930" w:rsidRPr="00F320B9" w14:paraId="562E4227" w14:textId="77777777" w:rsidTr="007D1A15">
        <w:trPr>
          <w:cantSplit/>
        </w:trPr>
        <w:tc>
          <w:tcPr>
            <w:tcW w:w="1162" w:type="dxa"/>
            <w:tcBorders>
              <w:top w:val="single" w:sz="4" w:space="0" w:color="000000"/>
              <w:left w:val="single" w:sz="4" w:space="0" w:color="000000"/>
              <w:bottom w:val="single" w:sz="4" w:space="0" w:color="000000"/>
            </w:tcBorders>
          </w:tcPr>
          <w:p w14:paraId="03EB32E1" w14:textId="77777777" w:rsidR="00B43930" w:rsidRPr="00F320B9" w:rsidRDefault="00B43930" w:rsidP="007D1A15">
            <w:pPr>
              <w:pStyle w:val="TableEntry"/>
            </w:pPr>
            <w:r w:rsidRPr="00F320B9">
              <w:t>ACC</w:t>
            </w:r>
          </w:p>
        </w:tc>
        <w:tc>
          <w:tcPr>
            <w:tcW w:w="2694" w:type="dxa"/>
            <w:tcBorders>
              <w:top w:val="single" w:sz="4" w:space="0" w:color="000000"/>
              <w:left w:val="single" w:sz="4" w:space="0" w:color="000000"/>
              <w:bottom w:val="single" w:sz="4" w:space="0" w:color="000000"/>
            </w:tcBorders>
          </w:tcPr>
          <w:p w14:paraId="710B93B6" w14:textId="77777777" w:rsidR="00B43930" w:rsidRPr="00F320B9" w:rsidRDefault="00B43930" w:rsidP="007D1A15">
            <w:pPr>
              <w:pStyle w:val="TableEntry"/>
            </w:pPr>
            <w:r w:rsidRPr="00F320B9">
              <w:t xml:space="preserve">Accident Information </w:t>
            </w:r>
          </w:p>
        </w:tc>
        <w:tc>
          <w:tcPr>
            <w:tcW w:w="850" w:type="dxa"/>
            <w:tcBorders>
              <w:top w:val="single" w:sz="4" w:space="0" w:color="000000"/>
              <w:left w:val="single" w:sz="4" w:space="0" w:color="000000"/>
              <w:bottom w:val="single" w:sz="4" w:space="0" w:color="000000"/>
            </w:tcBorders>
          </w:tcPr>
          <w:p w14:paraId="642EB33D"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6E9F0A64" w14:textId="77777777" w:rsidR="00B43930" w:rsidRPr="00F320B9" w:rsidRDefault="00B43930" w:rsidP="007D1A15">
            <w:pPr>
              <w:pStyle w:val="TableEntry"/>
            </w:pPr>
            <w:r w:rsidRPr="00F320B9">
              <w:t>[0..1]</w:t>
            </w:r>
          </w:p>
        </w:tc>
        <w:tc>
          <w:tcPr>
            <w:tcW w:w="3673" w:type="dxa"/>
            <w:tcBorders>
              <w:top w:val="single" w:sz="4" w:space="0" w:color="000000"/>
              <w:left w:val="single" w:sz="4" w:space="0" w:color="000000"/>
              <w:bottom w:val="single" w:sz="4" w:space="0" w:color="000000"/>
              <w:right w:val="single" w:sz="4" w:space="0" w:color="000000"/>
            </w:tcBorders>
          </w:tcPr>
          <w:p w14:paraId="665E995C" w14:textId="77777777" w:rsidR="00B43930" w:rsidRPr="00F320B9" w:rsidRDefault="00B43930" w:rsidP="007D1A15">
            <w:pPr>
              <w:pStyle w:val="TableEntry"/>
            </w:pPr>
          </w:p>
        </w:tc>
      </w:tr>
      <w:tr w:rsidR="00B43930" w:rsidRPr="00F320B9" w14:paraId="398F0B54" w14:textId="77777777" w:rsidTr="007D1A15">
        <w:trPr>
          <w:cantSplit/>
        </w:trPr>
        <w:tc>
          <w:tcPr>
            <w:tcW w:w="1162" w:type="dxa"/>
            <w:tcBorders>
              <w:top w:val="single" w:sz="4" w:space="0" w:color="000000"/>
              <w:left w:val="single" w:sz="4" w:space="0" w:color="000000"/>
              <w:bottom w:val="single" w:sz="4" w:space="0" w:color="000000"/>
            </w:tcBorders>
          </w:tcPr>
          <w:p w14:paraId="47ACA2F1" w14:textId="77777777" w:rsidR="00B43930" w:rsidRPr="00F320B9" w:rsidRDefault="00B43930" w:rsidP="007D1A15">
            <w:pPr>
              <w:pStyle w:val="TableEntry"/>
            </w:pPr>
            <w:r w:rsidRPr="00F320B9">
              <w:t>UB1</w:t>
            </w:r>
          </w:p>
        </w:tc>
        <w:tc>
          <w:tcPr>
            <w:tcW w:w="2694" w:type="dxa"/>
            <w:tcBorders>
              <w:top w:val="single" w:sz="4" w:space="0" w:color="000000"/>
              <w:left w:val="single" w:sz="4" w:space="0" w:color="000000"/>
              <w:bottom w:val="single" w:sz="4" w:space="0" w:color="000000"/>
            </w:tcBorders>
          </w:tcPr>
          <w:p w14:paraId="44F3CA0C" w14:textId="77777777" w:rsidR="00B43930" w:rsidRPr="00F320B9" w:rsidRDefault="00B43930" w:rsidP="007D1A15">
            <w:pPr>
              <w:pStyle w:val="TableEntry"/>
            </w:pPr>
            <w:r w:rsidRPr="00F320B9">
              <w:t>Universal Bill Information</w:t>
            </w:r>
          </w:p>
        </w:tc>
        <w:tc>
          <w:tcPr>
            <w:tcW w:w="850" w:type="dxa"/>
            <w:tcBorders>
              <w:top w:val="single" w:sz="4" w:space="0" w:color="000000"/>
              <w:left w:val="single" w:sz="4" w:space="0" w:color="000000"/>
              <w:bottom w:val="single" w:sz="4" w:space="0" w:color="000000"/>
            </w:tcBorders>
          </w:tcPr>
          <w:p w14:paraId="579B07AC"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71823F1A" w14:textId="77777777" w:rsidR="00B43930" w:rsidRPr="00F320B9" w:rsidRDefault="00B43930" w:rsidP="007D1A15">
            <w:pPr>
              <w:pStyle w:val="TableEntry"/>
            </w:pPr>
            <w:r w:rsidRPr="00F320B9">
              <w:t>[0..1]</w:t>
            </w:r>
          </w:p>
        </w:tc>
        <w:tc>
          <w:tcPr>
            <w:tcW w:w="3673" w:type="dxa"/>
            <w:tcBorders>
              <w:top w:val="single" w:sz="4" w:space="0" w:color="000000"/>
              <w:left w:val="single" w:sz="4" w:space="0" w:color="000000"/>
              <w:bottom w:val="single" w:sz="4" w:space="0" w:color="000000"/>
              <w:right w:val="single" w:sz="4" w:space="0" w:color="000000"/>
            </w:tcBorders>
          </w:tcPr>
          <w:p w14:paraId="2CBBBEAF" w14:textId="77777777" w:rsidR="00B43930" w:rsidRPr="00F320B9" w:rsidRDefault="00B43930" w:rsidP="007D1A15">
            <w:pPr>
              <w:pStyle w:val="TableEntry"/>
            </w:pPr>
          </w:p>
        </w:tc>
      </w:tr>
      <w:tr w:rsidR="00B43930" w:rsidRPr="00F320B9" w14:paraId="5847868F" w14:textId="77777777" w:rsidTr="007D1A15">
        <w:trPr>
          <w:cantSplit/>
        </w:trPr>
        <w:tc>
          <w:tcPr>
            <w:tcW w:w="1162" w:type="dxa"/>
            <w:tcBorders>
              <w:top w:val="single" w:sz="4" w:space="0" w:color="000000"/>
              <w:left w:val="single" w:sz="4" w:space="0" w:color="000000"/>
              <w:bottom w:val="single" w:sz="4" w:space="0" w:color="000000"/>
            </w:tcBorders>
          </w:tcPr>
          <w:p w14:paraId="3FB2617E" w14:textId="77777777" w:rsidR="00B43930" w:rsidRPr="00F320B9" w:rsidRDefault="00B43930" w:rsidP="007D1A15">
            <w:pPr>
              <w:pStyle w:val="TableEntry"/>
            </w:pPr>
            <w:r w:rsidRPr="00F320B9">
              <w:t>UB2</w:t>
            </w:r>
          </w:p>
        </w:tc>
        <w:tc>
          <w:tcPr>
            <w:tcW w:w="2694" w:type="dxa"/>
            <w:tcBorders>
              <w:top w:val="single" w:sz="4" w:space="0" w:color="000000"/>
              <w:left w:val="single" w:sz="4" w:space="0" w:color="000000"/>
              <w:bottom w:val="single" w:sz="4" w:space="0" w:color="000000"/>
            </w:tcBorders>
          </w:tcPr>
          <w:p w14:paraId="3952FFA8" w14:textId="77777777" w:rsidR="00B43930" w:rsidRPr="00F320B9" w:rsidRDefault="00B43930" w:rsidP="007D1A15">
            <w:pPr>
              <w:pStyle w:val="TableEntry"/>
            </w:pPr>
            <w:r w:rsidRPr="00F320B9">
              <w:t>Universal Bill 92 Information</w:t>
            </w:r>
          </w:p>
        </w:tc>
        <w:tc>
          <w:tcPr>
            <w:tcW w:w="850" w:type="dxa"/>
            <w:tcBorders>
              <w:top w:val="single" w:sz="4" w:space="0" w:color="000000"/>
              <w:left w:val="single" w:sz="4" w:space="0" w:color="000000"/>
              <w:bottom w:val="single" w:sz="4" w:space="0" w:color="000000"/>
            </w:tcBorders>
          </w:tcPr>
          <w:p w14:paraId="4026A48D"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25838ADE" w14:textId="77777777" w:rsidR="00B43930" w:rsidRPr="00F320B9" w:rsidRDefault="00B43930" w:rsidP="007D1A15">
            <w:pPr>
              <w:pStyle w:val="TableEntry"/>
            </w:pPr>
            <w:r w:rsidRPr="00F320B9">
              <w:t>[0..1]</w:t>
            </w:r>
          </w:p>
        </w:tc>
        <w:tc>
          <w:tcPr>
            <w:tcW w:w="3673" w:type="dxa"/>
            <w:tcBorders>
              <w:top w:val="single" w:sz="4" w:space="0" w:color="000000"/>
              <w:left w:val="single" w:sz="4" w:space="0" w:color="000000"/>
              <w:bottom w:val="single" w:sz="4" w:space="0" w:color="000000"/>
              <w:right w:val="single" w:sz="4" w:space="0" w:color="000000"/>
            </w:tcBorders>
          </w:tcPr>
          <w:p w14:paraId="427331BA" w14:textId="77777777" w:rsidR="00B43930" w:rsidRPr="00F320B9" w:rsidRDefault="00B43930" w:rsidP="007D1A15">
            <w:pPr>
              <w:pStyle w:val="TableEntry"/>
            </w:pPr>
          </w:p>
        </w:tc>
      </w:tr>
      <w:tr w:rsidR="00B43930" w:rsidRPr="00F320B9" w14:paraId="5EBAF8CF" w14:textId="77777777" w:rsidTr="007D1A15">
        <w:trPr>
          <w:cantSplit/>
        </w:trPr>
        <w:tc>
          <w:tcPr>
            <w:tcW w:w="1162" w:type="dxa"/>
            <w:tcBorders>
              <w:top w:val="single" w:sz="4" w:space="0" w:color="000000"/>
              <w:left w:val="single" w:sz="4" w:space="0" w:color="000000"/>
              <w:bottom w:val="single" w:sz="4" w:space="0" w:color="000000"/>
            </w:tcBorders>
          </w:tcPr>
          <w:p w14:paraId="4B01FB8F" w14:textId="77777777" w:rsidR="00B43930" w:rsidRPr="00F320B9" w:rsidRDefault="00B43930" w:rsidP="007D1A15">
            <w:pPr>
              <w:pStyle w:val="TableEntry"/>
            </w:pPr>
            <w:r w:rsidRPr="00F320B9">
              <w:t>PDA</w:t>
            </w:r>
          </w:p>
        </w:tc>
        <w:tc>
          <w:tcPr>
            <w:tcW w:w="2694" w:type="dxa"/>
            <w:tcBorders>
              <w:top w:val="single" w:sz="4" w:space="0" w:color="000000"/>
              <w:left w:val="single" w:sz="4" w:space="0" w:color="000000"/>
              <w:bottom w:val="single" w:sz="4" w:space="0" w:color="000000"/>
            </w:tcBorders>
          </w:tcPr>
          <w:p w14:paraId="261C6E19" w14:textId="77777777" w:rsidR="00B43930" w:rsidRPr="00F320B9" w:rsidRDefault="00B43930" w:rsidP="007D1A15">
            <w:pPr>
              <w:pStyle w:val="TableEntry"/>
            </w:pPr>
            <w:r w:rsidRPr="00F320B9">
              <w:t>Patient Death and Autopsy</w:t>
            </w:r>
          </w:p>
        </w:tc>
        <w:tc>
          <w:tcPr>
            <w:tcW w:w="850" w:type="dxa"/>
            <w:tcBorders>
              <w:top w:val="single" w:sz="4" w:space="0" w:color="000000"/>
              <w:left w:val="single" w:sz="4" w:space="0" w:color="000000"/>
              <w:bottom w:val="single" w:sz="4" w:space="0" w:color="000000"/>
            </w:tcBorders>
          </w:tcPr>
          <w:p w14:paraId="2BB8840F" w14:textId="77777777" w:rsidR="00B43930" w:rsidRPr="00F320B9" w:rsidRDefault="00B43930" w:rsidP="007D1A15">
            <w:pPr>
              <w:pStyle w:val="TableEntry"/>
            </w:pPr>
            <w:r w:rsidRPr="00F320B9">
              <w:t>O</w:t>
            </w:r>
          </w:p>
        </w:tc>
        <w:tc>
          <w:tcPr>
            <w:tcW w:w="851" w:type="dxa"/>
            <w:tcBorders>
              <w:top w:val="single" w:sz="4" w:space="0" w:color="000000"/>
              <w:left w:val="single" w:sz="4" w:space="0" w:color="000000"/>
              <w:bottom w:val="single" w:sz="4" w:space="0" w:color="000000"/>
            </w:tcBorders>
          </w:tcPr>
          <w:p w14:paraId="60AEF828" w14:textId="77777777" w:rsidR="00B43930" w:rsidRPr="00F320B9" w:rsidRDefault="00B43930" w:rsidP="007D1A15">
            <w:pPr>
              <w:pStyle w:val="TableEntry"/>
            </w:pPr>
            <w:r w:rsidRPr="00F320B9">
              <w:t>[0..1]</w:t>
            </w:r>
          </w:p>
        </w:tc>
        <w:tc>
          <w:tcPr>
            <w:tcW w:w="3673" w:type="dxa"/>
            <w:tcBorders>
              <w:top w:val="single" w:sz="4" w:space="0" w:color="000000"/>
              <w:left w:val="single" w:sz="4" w:space="0" w:color="000000"/>
              <w:bottom w:val="single" w:sz="4" w:space="0" w:color="000000"/>
              <w:right w:val="single" w:sz="4" w:space="0" w:color="000000"/>
            </w:tcBorders>
          </w:tcPr>
          <w:p w14:paraId="33730607" w14:textId="77777777" w:rsidR="00B43930" w:rsidRPr="00F320B9" w:rsidRDefault="00B43930" w:rsidP="007D1A15">
            <w:pPr>
              <w:pStyle w:val="TableEntry"/>
            </w:pPr>
          </w:p>
        </w:tc>
      </w:tr>
    </w:tbl>
    <w:p w14:paraId="03A8928D" w14:textId="77777777" w:rsidR="00CD05AD" w:rsidRDefault="00CD05AD" w:rsidP="00D30EFC">
      <w:pPr>
        <w:pStyle w:val="BodyText"/>
      </w:pPr>
      <w:bookmarkStart w:id="313" w:name="_Toc414628646"/>
      <w:bookmarkStart w:id="314" w:name="_Toc414628846"/>
      <w:bookmarkStart w:id="315" w:name="_Toc414628945"/>
      <w:bookmarkStart w:id="316" w:name="_Toc414629044"/>
      <w:bookmarkStart w:id="317" w:name="_Toc414628651"/>
      <w:bookmarkStart w:id="318" w:name="_Toc414628851"/>
      <w:bookmarkStart w:id="319" w:name="_Toc414628950"/>
      <w:bookmarkStart w:id="320" w:name="_Toc414629049"/>
      <w:bookmarkStart w:id="321" w:name="_Toc414628653"/>
      <w:bookmarkStart w:id="322" w:name="_Toc414628853"/>
      <w:bookmarkStart w:id="323" w:name="_Toc414628952"/>
      <w:bookmarkStart w:id="324" w:name="_Toc414629051"/>
      <w:bookmarkStart w:id="325" w:name="_Toc414628655"/>
      <w:bookmarkStart w:id="326" w:name="_Toc414628855"/>
      <w:bookmarkStart w:id="327" w:name="_Toc414628954"/>
      <w:bookmarkStart w:id="328" w:name="_Toc414629053"/>
      <w:bookmarkStart w:id="329" w:name="_Toc414628667"/>
      <w:bookmarkStart w:id="330" w:name="_Toc414628867"/>
      <w:bookmarkStart w:id="331" w:name="_Toc414628966"/>
      <w:bookmarkStart w:id="332" w:name="_Toc414629065"/>
      <w:bookmarkStart w:id="333" w:name="_Toc414628670"/>
      <w:bookmarkStart w:id="334" w:name="_Toc414628870"/>
      <w:bookmarkStart w:id="335" w:name="_Toc414628969"/>
      <w:bookmarkStart w:id="336" w:name="_Toc414629068"/>
      <w:bookmarkStart w:id="337" w:name="_Toc414628682"/>
      <w:bookmarkStart w:id="338" w:name="_Toc414628882"/>
      <w:bookmarkStart w:id="339" w:name="_Toc414628981"/>
      <w:bookmarkStart w:id="340" w:name="_Toc414629080"/>
      <w:bookmarkStart w:id="341" w:name="_Toc414628684"/>
      <w:bookmarkStart w:id="342" w:name="_Toc414628884"/>
      <w:bookmarkStart w:id="343" w:name="_Toc414628983"/>
      <w:bookmarkStart w:id="344" w:name="_Toc414629082"/>
      <w:bookmarkStart w:id="345" w:name="_Toc414628689"/>
      <w:bookmarkStart w:id="346" w:name="_Toc414628889"/>
      <w:bookmarkStart w:id="347" w:name="_Toc414628988"/>
      <w:bookmarkStart w:id="348" w:name="_Toc414629087"/>
      <w:bookmarkStart w:id="349" w:name="_Toc414628692"/>
      <w:bookmarkStart w:id="350" w:name="_Toc414628892"/>
      <w:bookmarkStart w:id="351" w:name="_Toc414628991"/>
      <w:bookmarkStart w:id="352" w:name="_Toc414629090"/>
      <w:bookmarkStart w:id="353" w:name="_Toc174249153"/>
      <w:bookmarkStart w:id="354" w:name="_Toc398544164"/>
      <w:bookmarkStart w:id="355" w:name="_Toc416685665"/>
      <w:bookmarkStart w:id="356" w:name="_Toc416685834"/>
      <w:bookmarkStart w:id="357" w:name="_Toc416685935"/>
      <w:bookmarkStart w:id="358" w:name="_Toc425418303"/>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p>
    <w:p w14:paraId="6EA9B00D" w14:textId="5689E87B" w:rsidR="00B43930" w:rsidRPr="00F320B9" w:rsidRDefault="00B43930" w:rsidP="00CE0F24">
      <w:pPr>
        <w:pStyle w:val="Heading6"/>
        <w:numPr>
          <w:ilvl w:val="0"/>
          <w:numId w:val="0"/>
        </w:numPr>
        <w:rPr>
          <w:bCs/>
          <w:noProof w:val="0"/>
        </w:rPr>
      </w:pPr>
      <w:bookmarkStart w:id="359" w:name="_Toc518908076"/>
      <w:r w:rsidRPr="00F320B9">
        <w:rPr>
          <w:bCs/>
          <w:noProof w:val="0"/>
        </w:rPr>
        <w:t>4.1.3.3.3.3</w:t>
      </w:r>
      <w:r w:rsidR="00770DC2" w:rsidRPr="00F320B9">
        <w:rPr>
          <w:bCs/>
          <w:noProof w:val="0"/>
        </w:rPr>
        <w:t xml:space="preserve"> </w:t>
      </w:r>
      <w:r w:rsidRPr="00F320B9">
        <w:rPr>
          <w:bCs/>
          <w:noProof w:val="0"/>
        </w:rPr>
        <w:t>Historic Movement Management</w:t>
      </w:r>
      <w:bookmarkEnd w:id="353"/>
      <w:bookmarkEnd w:id="354"/>
      <w:r w:rsidRPr="00F320B9">
        <w:rPr>
          <w:bCs/>
          <w:noProof w:val="0"/>
        </w:rPr>
        <w:t xml:space="preserve"> (from intl)</w:t>
      </w:r>
      <w:bookmarkEnd w:id="355"/>
      <w:bookmarkEnd w:id="356"/>
      <w:bookmarkEnd w:id="357"/>
      <w:bookmarkEnd w:id="358"/>
      <w:bookmarkEnd w:id="359"/>
    </w:p>
    <w:p w14:paraId="7ED3E6E5" w14:textId="77777777" w:rsidR="00B43930" w:rsidRPr="00F320B9" w:rsidRDefault="00B43930" w:rsidP="00DC2E00">
      <w:r w:rsidRPr="00F320B9">
        <w:t xml:space="preserve">This option adds the capability to cancel or update safely any Movement. </w:t>
      </w:r>
    </w:p>
    <w:p w14:paraId="224DC8EB" w14:textId="77777777" w:rsidR="00B43930" w:rsidRPr="00F320B9" w:rsidRDefault="00B43930" w:rsidP="00DC2E00">
      <w:r w:rsidRPr="00F320B9">
        <w:t xml:space="preserve">The Movement updated can be the current Movement (currently active or pending) or a Movement in the past (i.e., historic Movement). </w:t>
      </w:r>
    </w:p>
    <w:p w14:paraId="1D219E3D" w14:textId="77777777" w:rsidR="00B43930" w:rsidRPr="00F320B9" w:rsidRDefault="00B43930" w:rsidP="00DC2E00">
      <w:r w:rsidRPr="00F320B9">
        <w:t>The Movement canceled can only be the current Movement (currently active or pending).</w:t>
      </w:r>
    </w:p>
    <w:p w14:paraId="2DC04CD9" w14:textId="77777777" w:rsidR="00B43930" w:rsidRPr="00F320B9" w:rsidRDefault="00B43930" w:rsidP="00DC2E00">
      <w:r w:rsidRPr="00F320B9">
        <w:t xml:space="preserve">This capability is supported by the addition of segment ZBE below PV1/PV2. With this option, this ZBE segment is required at this position in the messages associated with the following trigger events: A01, A02, A03, A04, A05, A06, A07, A11, A12, A13, A14, A15, A16, A21, A22, A25, A26, A27, A38, A52, A53, A54, A55, Z99. In the following sections the ZBE segment is only shown in the message associated with trigger Z99 which is dedicated to the Historic Movement Management Option. In the other messages, this segment will appear whenever this option is active. </w:t>
      </w:r>
    </w:p>
    <w:p w14:paraId="4550EDA2" w14:textId="77777777" w:rsidR="00B43930" w:rsidRPr="00F320B9" w:rsidRDefault="00B43930" w:rsidP="00DC2E00">
      <w:r w:rsidRPr="00F320B9">
        <w:t>This segment ZBE brings the following features:</w:t>
      </w:r>
    </w:p>
    <w:p w14:paraId="4CB940A9" w14:textId="77777777" w:rsidR="00B43930" w:rsidRPr="00F320B9" w:rsidRDefault="00B43930" w:rsidP="004D489F">
      <w:pPr>
        <w:pStyle w:val="ListBullet2"/>
        <w:numPr>
          <w:ilvl w:val="0"/>
          <w:numId w:val="14"/>
        </w:numPr>
      </w:pPr>
      <w:r w:rsidRPr="00F320B9">
        <w:t xml:space="preserve">It enables unique identification of the Movement (including admission and discharge). </w:t>
      </w:r>
    </w:p>
    <w:p w14:paraId="79F260F1" w14:textId="77777777" w:rsidR="00B43930" w:rsidRPr="00F320B9" w:rsidRDefault="00B43930" w:rsidP="004D489F">
      <w:pPr>
        <w:pStyle w:val="ListBullet2"/>
        <w:numPr>
          <w:ilvl w:val="0"/>
          <w:numId w:val="14"/>
        </w:numPr>
      </w:pPr>
      <w:r w:rsidRPr="00F320B9">
        <w:t xml:space="preserve">It carries an action code that describes the action to be performed on this Movement: The three possible actions are: </w:t>
      </w:r>
    </w:p>
    <w:p w14:paraId="627DFDAD" w14:textId="77777777" w:rsidR="00B43930" w:rsidRPr="00F320B9" w:rsidRDefault="00B43930" w:rsidP="004D489F">
      <w:pPr>
        <w:pStyle w:val="ListBullet3"/>
        <w:numPr>
          <w:ilvl w:val="0"/>
          <w:numId w:val="15"/>
        </w:numPr>
      </w:pPr>
      <w:r w:rsidRPr="00F320B9">
        <w:rPr>
          <w:b/>
          <w:bCs/>
        </w:rPr>
        <w:t>INSERT</w:t>
      </w:r>
      <w:r w:rsidRPr="00F320B9">
        <w:t xml:space="preserve">: The receiver must interpret the content of this message as a new Movement. </w:t>
      </w:r>
    </w:p>
    <w:p w14:paraId="1679C711" w14:textId="77777777" w:rsidR="00B43930" w:rsidRPr="00F320B9" w:rsidRDefault="00B43930" w:rsidP="004D489F">
      <w:pPr>
        <w:pStyle w:val="ListBullet3"/>
        <w:numPr>
          <w:ilvl w:val="0"/>
          <w:numId w:val="15"/>
        </w:numPr>
      </w:pPr>
      <w:r w:rsidRPr="00F320B9">
        <w:rPr>
          <w:b/>
          <w:bCs/>
        </w:rPr>
        <w:t>CANCEL</w:t>
      </w:r>
      <w:r w:rsidRPr="00F320B9">
        <w:t>: This action code is always associated with a “cancel” trigger event. The receiver shall delete the corresponding Movement (matched with its unique identifier). Only the current Movement can be cancelled.</w:t>
      </w:r>
    </w:p>
    <w:p w14:paraId="58D69C42" w14:textId="77777777" w:rsidR="00B43930" w:rsidRPr="00F320B9" w:rsidRDefault="00B43930" w:rsidP="004D489F">
      <w:pPr>
        <w:pStyle w:val="ListBullet3"/>
        <w:numPr>
          <w:ilvl w:val="0"/>
          <w:numId w:val="15"/>
        </w:numPr>
      </w:pPr>
      <w:r w:rsidRPr="00F320B9">
        <w:rPr>
          <w:b/>
          <w:bCs/>
        </w:rPr>
        <w:t>UPDATE</w:t>
      </w:r>
      <w:r w:rsidRPr="00F320B9">
        <w:t>: This action code is associated with the dedicated trigger event Z99 described in ITI TF-2b: 3.31.7.30. The receiver shall update the corresponding Movement (matched with its unique identifier), which can be the current Movement or a historic Movement.</w:t>
      </w:r>
    </w:p>
    <w:p w14:paraId="3C357BF3" w14:textId="77777777" w:rsidR="00B43930" w:rsidRPr="00F320B9" w:rsidRDefault="00B43930" w:rsidP="004D489F">
      <w:pPr>
        <w:pStyle w:val="ListBullet2"/>
        <w:numPr>
          <w:ilvl w:val="0"/>
          <w:numId w:val="14"/>
        </w:numPr>
      </w:pPr>
      <w:r w:rsidRPr="00F320B9">
        <w:t>In the case of UPDATE or CANCEL, the ZBE segment carries the code of the original trigger event that was associated with the action INSERT of the related Movement.</w:t>
      </w:r>
    </w:p>
    <w:p w14:paraId="6AE0E94C" w14:textId="77777777" w:rsidR="00B43930" w:rsidRPr="00F320B9" w:rsidRDefault="00B43930" w:rsidP="004D489F">
      <w:pPr>
        <w:pStyle w:val="ListBullet2"/>
        <w:numPr>
          <w:ilvl w:val="0"/>
          <w:numId w:val="14"/>
        </w:numPr>
      </w:pPr>
      <w:r w:rsidRPr="00F320B9">
        <w:t>It carries an indicator “Historic Movement” informing whether the action to perform is about the current Movement or a Historic one.</w:t>
      </w:r>
    </w:p>
    <w:p w14:paraId="51630883" w14:textId="77777777" w:rsidR="00B43930" w:rsidRPr="00F320B9" w:rsidRDefault="00B43930" w:rsidP="004D489F">
      <w:pPr>
        <w:pStyle w:val="ListBullet2"/>
        <w:numPr>
          <w:ilvl w:val="0"/>
          <w:numId w:val="14"/>
        </w:numPr>
      </w:pPr>
      <w:r w:rsidRPr="00F320B9">
        <w:t>It provides the starting date/time of the “sub-encounter” that this Movement initiates.</w:t>
      </w:r>
    </w:p>
    <w:p w14:paraId="5F4A65D3" w14:textId="77777777" w:rsidR="00B43930" w:rsidRPr="00F320B9" w:rsidRDefault="00B43930" w:rsidP="004D489F">
      <w:pPr>
        <w:pStyle w:val="ListBullet2"/>
        <w:numPr>
          <w:ilvl w:val="0"/>
          <w:numId w:val="14"/>
        </w:numPr>
      </w:pPr>
      <w:r w:rsidRPr="00F320B9">
        <w:t xml:space="preserve">It carries the ward to which this patient is assigned during this sub-encounter. </w:t>
      </w:r>
    </w:p>
    <w:p w14:paraId="4431407F" w14:textId="77777777" w:rsidR="00B43930" w:rsidRPr="00F320B9" w:rsidRDefault="00B43930" w:rsidP="00DC2E00">
      <w:r w:rsidRPr="00F320B9">
        <w:t>This option may apply to any combination of the previous subsets, except Temporary Patient Transfers Tracking (Temporary Patient Transfers do not need to be uniquely identified).</w:t>
      </w:r>
    </w:p>
    <w:p w14:paraId="308410BE" w14:textId="77777777" w:rsidR="00B43930" w:rsidRPr="00F320B9" w:rsidRDefault="00B43930" w:rsidP="00DC2E00">
      <w:pPr>
        <w:pStyle w:val="BodyText"/>
      </w:pPr>
      <w:r w:rsidRPr="00F320B9">
        <w:t>Implementation note:</w:t>
      </w:r>
      <w:r w:rsidRPr="00D30EFC">
        <w:t xml:space="preserve"> </w:t>
      </w:r>
      <w:r w:rsidRPr="00377D62">
        <w:t>T</w:t>
      </w:r>
      <w:r w:rsidRPr="00F320B9">
        <w:t>he Patient Encounter Consumer must support transaction log update to maintain integrity of the Movement records.</w:t>
      </w:r>
    </w:p>
    <w:p w14:paraId="5583233C" w14:textId="7A3E8BBF" w:rsidR="00B43930" w:rsidRPr="00F320B9" w:rsidRDefault="00B43930" w:rsidP="00CE0F24">
      <w:pPr>
        <w:pStyle w:val="Heading6"/>
        <w:numPr>
          <w:ilvl w:val="0"/>
          <w:numId w:val="0"/>
        </w:numPr>
        <w:rPr>
          <w:bCs/>
          <w:noProof w:val="0"/>
        </w:rPr>
      </w:pPr>
      <w:bookmarkStart w:id="360" w:name="_Toc416685668"/>
      <w:bookmarkStart w:id="361" w:name="_Toc416685837"/>
      <w:bookmarkStart w:id="362" w:name="_Toc416685938"/>
      <w:bookmarkStart w:id="363" w:name="_Toc425418304"/>
      <w:bookmarkStart w:id="364" w:name="_Toc518908077"/>
      <w:r w:rsidRPr="00F320B9">
        <w:rPr>
          <w:bCs/>
          <w:noProof w:val="0"/>
        </w:rPr>
        <w:t>4.1.3.3.3.4 Details regarding the account/visit/movement identifiers</w:t>
      </w:r>
      <w:bookmarkEnd w:id="360"/>
      <w:bookmarkEnd w:id="361"/>
      <w:bookmarkEnd w:id="362"/>
      <w:bookmarkEnd w:id="363"/>
      <w:bookmarkEnd w:id="364"/>
    </w:p>
    <w:p w14:paraId="22EBA950" w14:textId="77777777" w:rsidR="00B43930" w:rsidRPr="00F320B9" w:rsidRDefault="00B43930" w:rsidP="00CE0F24">
      <w:pPr>
        <w:pStyle w:val="Heading7"/>
        <w:numPr>
          <w:ilvl w:val="0"/>
          <w:numId w:val="0"/>
        </w:numPr>
        <w:rPr>
          <w:noProof w:val="0"/>
        </w:rPr>
      </w:pPr>
      <w:bookmarkStart w:id="365" w:name="_Toc410230440"/>
      <w:r w:rsidRPr="00F320B9">
        <w:rPr>
          <w:noProof w:val="0"/>
        </w:rPr>
        <w:t>4.1.3.3.3.4.1</w:t>
      </w:r>
      <w:r w:rsidRPr="00F320B9">
        <w:rPr>
          <w:noProof w:val="0"/>
        </w:rPr>
        <w:tab/>
        <w:t>Re-use of the account/visit/movement identifiers</w:t>
      </w:r>
      <w:bookmarkEnd w:id="365"/>
    </w:p>
    <w:p w14:paraId="45CB26D9" w14:textId="7B59DD16" w:rsidR="00B43930" w:rsidRPr="00F320B9" w:rsidRDefault="00B43930" w:rsidP="00DC2E00">
      <w:pPr>
        <w:pStyle w:val="BodyText"/>
      </w:pPr>
      <w:r w:rsidRPr="00F320B9">
        <w:t xml:space="preserve">Identifiers (account, visit, movement) are expected to be unique. If an IHE </w:t>
      </w:r>
      <w:r w:rsidR="00A154D0">
        <w:t>a</w:t>
      </w:r>
      <w:r w:rsidRPr="00F320B9">
        <w:t>ctor creates an identifier, is shall be unique.</w:t>
      </w:r>
    </w:p>
    <w:p w14:paraId="1D9E22EF" w14:textId="77777777" w:rsidR="00B43930" w:rsidRPr="00F320B9" w:rsidRDefault="00B43930" w:rsidP="00DC2E00">
      <w:pPr>
        <w:pStyle w:val="BodyText"/>
      </w:pPr>
      <w:r w:rsidRPr="00F320B9">
        <w:t>Upon visit cancellation (A01/A11), the visit and account number (respectively PV1-19 and PID-18) shall not be re-used.</w:t>
      </w:r>
    </w:p>
    <w:p w14:paraId="56AEE4F8" w14:textId="2A0E2195" w:rsidR="00B43930" w:rsidRPr="00F320B9" w:rsidRDefault="00B43930" w:rsidP="00CE0F24">
      <w:pPr>
        <w:pStyle w:val="Heading7"/>
        <w:numPr>
          <w:ilvl w:val="0"/>
          <w:numId w:val="0"/>
        </w:numPr>
        <w:rPr>
          <w:noProof w:val="0"/>
        </w:rPr>
      </w:pPr>
      <w:bookmarkStart w:id="366" w:name="_Toc416685669"/>
      <w:bookmarkStart w:id="367" w:name="_Toc416685838"/>
      <w:bookmarkStart w:id="368" w:name="_Toc416685939"/>
      <w:r w:rsidRPr="00F320B9">
        <w:rPr>
          <w:noProof w:val="0"/>
        </w:rPr>
        <w:t>4.1.3.3.</w:t>
      </w:r>
      <w:r w:rsidR="00CD2667" w:rsidRPr="00F320B9">
        <w:rPr>
          <w:noProof w:val="0"/>
        </w:rPr>
        <w:t>3</w:t>
      </w:r>
      <w:r w:rsidRPr="00F320B9">
        <w:rPr>
          <w:noProof w:val="0"/>
        </w:rPr>
        <w:t>.4.2</w:t>
      </w:r>
      <w:r w:rsidRPr="00F320B9">
        <w:rPr>
          <w:noProof w:val="0"/>
        </w:rPr>
        <w:tab/>
        <w:t>Account/Visit/Movement id management in a complex environment</w:t>
      </w:r>
      <w:bookmarkEnd w:id="366"/>
      <w:bookmarkEnd w:id="367"/>
      <w:bookmarkEnd w:id="368"/>
    </w:p>
    <w:p w14:paraId="0E92D623" w14:textId="77777777" w:rsidR="00B43930" w:rsidRPr="00F320B9" w:rsidRDefault="00B43930" w:rsidP="00DC2E00">
      <w:pPr>
        <w:pStyle w:val="BodyText"/>
      </w:pPr>
      <w:r w:rsidRPr="00F320B9">
        <w:t xml:space="preserve">An account identifier shall be transmitted in the PID-18 field (CX-type field). The fourth component shall specify the identification domain. </w:t>
      </w:r>
    </w:p>
    <w:p w14:paraId="322DC09A" w14:textId="77777777" w:rsidR="00B43930" w:rsidRPr="00F320B9" w:rsidRDefault="00B43930" w:rsidP="00DC2E00">
      <w:pPr>
        <w:pStyle w:val="BodyText"/>
      </w:pPr>
      <w:r w:rsidRPr="00F320B9">
        <w:t>The visit identifier shall be transmitted in the PV1-19 field (CX-type field). The fourth component shall specify the identification domain.</w:t>
      </w:r>
    </w:p>
    <w:p w14:paraId="20429D27" w14:textId="77777777" w:rsidR="00B43930" w:rsidRPr="00F320B9" w:rsidRDefault="00B43930" w:rsidP="00DC2E00">
      <w:pPr>
        <w:pStyle w:val="BodyText"/>
      </w:pPr>
      <w:r w:rsidRPr="00F320B9">
        <w:t xml:space="preserve">The movement identifier shall be transmitted in the ZBE-1 field with an EI-type field (repeatable field). The identification domain shall be transmitted in components 2, or components 3 and 4, or components 2, 3, and 4. </w:t>
      </w:r>
    </w:p>
    <w:p w14:paraId="3693A667" w14:textId="77777777" w:rsidR="00B43930" w:rsidRPr="00F320B9" w:rsidRDefault="00B43930" w:rsidP="00DC2E00">
      <w:pPr>
        <w:pStyle w:val="BodyText"/>
      </w:pPr>
      <w:r w:rsidRPr="00F320B9">
        <w:t>IHE-FRANCE recommends that there should be one and only one determined identification domain for all the identifiers linked to accounts to feed the whole set of HIS applications, according to the P1.1 prerequisite from the governmental French Digital Hospital Programme. The identification domain allows defining separate ranges of identifiers that may be used by the different HIS applications that are likely to create the identifiers linked to the account. The whole set of identifiers created under the supervision of the identification domain constitute the unique visit and movement identifiers referential stated in the Digital Hospital Programme.</w:t>
      </w:r>
    </w:p>
    <w:p w14:paraId="596390F6" w14:textId="77777777" w:rsidR="00B43930" w:rsidRPr="00F320B9" w:rsidRDefault="00B43930" w:rsidP="00DC2E00">
      <w:pPr>
        <w:pStyle w:val="BodyText"/>
      </w:pPr>
      <w:r w:rsidRPr="00F320B9">
        <w:t>In a complex environment in which several systems cooperate, there are several ways to manage visit and movement identifiers:</w:t>
      </w:r>
    </w:p>
    <w:p w14:paraId="5BBD1B83" w14:textId="77777777" w:rsidR="00B43930" w:rsidRPr="00F320B9" w:rsidRDefault="00B43930" w:rsidP="004D489F">
      <w:pPr>
        <w:pStyle w:val="ListBullet2"/>
        <w:numPr>
          <w:ilvl w:val="0"/>
          <w:numId w:val="14"/>
        </w:numPr>
      </w:pPr>
      <w:r w:rsidRPr="00F320B9">
        <w:t>Either using separate identifiers ranges, assigned by the identification domain common to the whole facility. Each system likely to create those identifiers uses an identification range.</w:t>
      </w:r>
    </w:p>
    <w:p w14:paraId="00D54AE2" w14:textId="77777777" w:rsidR="00B43930" w:rsidRPr="00F320B9" w:rsidRDefault="00B43930" w:rsidP="004D489F">
      <w:pPr>
        <w:pStyle w:val="ListBullet2"/>
        <w:numPr>
          <w:ilvl w:val="0"/>
          <w:numId w:val="14"/>
        </w:numPr>
      </w:pPr>
      <w:r w:rsidRPr="00F320B9">
        <w:t>Or using the combination identification domain/identifier. In this case, each system likely to create those identifiers owns its identification domain.</w:t>
      </w:r>
    </w:p>
    <w:p w14:paraId="11A66EDC" w14:textId="77777777" w:rsidR="00B43930" w:rsidRPr="00F320B9" w:rsidRDefault="00B43930" w:rsidP="00E861D9">
      <w:pPr>
        <w:pStyle w:val="BodyText"/>
      </w:pPr>
      <w:r w:rsidRPr="00F320B9">
        <w:t>The composition of the identifiers and the identification domains shall be determined and assigned by the facility to all the producer and consumer systems of visits and movements.</w:t>
      </w:r>
    </w:p>
    <w:p w14:paraId="38F7AE96" w14:textId="77777777" w:rsidR="00B43930" w:rsidRPr="00F320B9" w:rsidRDefault="00B43930" w:rsidP="00E861D9">
      <w:pPr>
        <w:pStyle w:val="BodyText"/>
      </w:pPr>
      <w:r w:rsidRPr="00F320B9">
        <w:t>Transmitting the movement and visit identifiers list is not necessary. The visit or movement originator software can assign any identifier in its identification domain. Then the combination identification domain/identifier becomes the visit (PV1-19) or movement (ZBE-1) identification reference. This reference identifier is then sent to every information exchange; it’s up to the different systems to manage identifiers correspondence tables.</w:t>
      </w:r>
    </w:p>
    <w:p w14:paraId="10F18C78" w14:textId="77777777" w:rsidR="00B43930" w:rsidRPr="00F320B9" w:rsidRDefault="00B43930">
      <w:pPr>
        <w:pStyle w:val="BodyText"/>
      </w:pPr>
    </w:p>
    <w:p w14:paraId="1DA69CD4" w14:textId="4C840A22" w:rsidR="00B43930" w:rsidRPr="00F320B9" w:rsidRDefault="00B43930" w:rsidP="00B33FDA">
      <w:pPr>
        <w:pStyle w:val="Heading1"/>
        <w:numPr>
          <w:ilvl w:val="0"/>
          <w:numId w:val="0"/>
        </w:numPr>
        <w:rPr>
          <w:noProof w:val="0"/>
        </w:rPr>
      </w:pPr>
      <w:bookmarkStart w:id="369" w:name="_Toc518908078"/>
      <w:r w:rsidRPr="00F320B9">
        <w:rPr>
          <w:noProof w:val="0"/>
        </w:rPr>
        <w:t>5</w:t>
      </w:r>
      <w:r w:rsidR="00770DC2" w:rsidRPr="00F320B9">
        <w:rPr>
          <w:noProof w:val="0"/>
        </w:rPr>
        <w:t xml:space="preserve"> </w:t>
      </w:r>
      <w:r w:rsidRPr="00F320B9">
        <w:rPr>
          <w:noProof w:val="0"/>
        </w:rPr>
        <w:t>National Extensions for IHE Germany</w:t>
      </w:r>
      <w:bookmarkEnd w:id="369"/>
    </w:p>
    <w:p w14:paraId="1BDB4490" w14:textId="73553D0D" w:rsidR="00B43930" w:rsidRPr="00F320B9" w:rsidRDefault="00B43930" w:rsidP="005E72C8">
      <w:pPr>
        <w:pStyle w:val="BodyText"/>
      </w:pPr>
      <w:r w:rsidRPr="00F320B9">
        <w:t xml:space="preserve">The national extensions documented in this section shall be used in conjunction with the definitions of integration profiles, actors and transactions provided in </w:t>
      </w:r>
      <w:r w:rsidR="00D23FBC" w:rsidRPr="00F320B9">
        <w:t>V</w:t>
      </w:r>
      <w:r w:rsidRPr="00F320B9">
        <w:t>olumes 1-3 of the IHE Technical Framework. This section includes extensions and restrictions to effectively support the regional practice of healthcare in Germany.</w:t>
      </w:r>
    </w:p>
    <w:p w14:paraId="45E21018" w14:textId="77777777" w:rsidR="00B43930" w:rsidRPr="00F320B9" w:rsidRDefault="00B43930" w:rsidP="005E72C8">
      <w:pPr>
        <w:pStyle w:val="BodyText"/>
      </w:pPr>
      <w:r w:rsidRPr="00F320B9">
        <w:t>This national extension was authored under the sponsorship and supervision of IHE Germany and the IT Infrastructure Technical Committee. Comments should be directed to:</w:t>
      </w:r>
    </w:p>
    <w:p w14:paraId="0C904303" w14:textId="77777777" w:rsidR="00B43930" w:rsidRPr="00F320B9" w:rsidRDefault="00CF446C" w:rsidP="005E72C8">
      <w:pPr>
        <w:rPr>
          <w:szCs w:val="24"/>
        </w:rPr>
      </w:pPr>
      <w:hyperlink r:id="rId40" w:history="1">
        <w:r w:rsidR="00B43930" w:rsidRPr="00F320B9">
          <w:rPr>
            <w:rStyle w:val="Hyperlink"/>
            <w:szCs w:val="24"/>
          </w:rPr>
          <w:t>http://www.ihe.net/ITI_Public_Comments</w:t>
        </w:r>
      </w:hyperlink>
      <w:r w:rsidR="00B43930" w:rsidRPr="00F320B9">
        <w:rPr>
          <w:szCs w:val="24"/>
        </w:rPr>
        <w:t xml:space="preserve"> and </w:t>
      </w:r>
      <w:hyperlink r:id="rId41" w:history="1">
        <w:r w:rsidR="00B43930" w:rsidRPr="00F320B9">
          <w:rPr>
            <w:rStyle w:val="Hyperlink"/>
            <w:szCs w:val="24"/>
          </w:rPr>
          <w:t>ihe-d-pam-abgleich@googlegroups.com</w:t>
        </w:r>
      </w:hyperlink>
    </w:p>
    <w:p w14:paraId="156778D9" w14:textId="77777777" w:rsidR="00B43930" w:rsidRPr="00F320B9" w:rsidRDefault="00B43930" w:rsidP="004D489F">
      <w:pPr>
        <w:pStyle w:val="Heading2"/>
        <w:numPr>
          <w:ilvl w:val="1"/>
          <w:numId w:val="25"/>
        </w:numPr>
        <w:rPr>
          <w:noProof w:val="0"/>
        </w:rPr>
      </w:pPr>
      <w:bookmarkStart w:id="370" w:name="_Toc424733841"/>
      <w:bookmarkStart w:id="371" w:name="_Toc518908079"/>
      <w:r w:rsidRPr="00F320B9">
        <w:rPr>
          <w:noProof w:val="0"/>
        </w:rPr>
        <w:t>Referenced Standards</w:t>
      </w:r>
      <w:bookmarkEnd w:id="370"/>
      <w:bookmarkEnd w:id="371"/>
    </w:p>
    <w:p w14:paraId="3D93DD7F" w14:textId="00859BD6" w:rsidR="00B43930" w:rsidRPr="00F320B9" w:rsidRDefault="00B43930" w:rsidP="005E72C8">
      <w:r w:rsidRPr="00F320B9">
        <w:rPr>
          <w:rStyle w:val="BodyTextChar"/>
        </w:rPr>
        <w:t xml:space="preserve">German </w:t>
      </w:r>
      <w:r w:rsidR="005800A9" w:rsidRPr="00F320B9">
        <w:rPr>
          <w:rStyle w:val="BodyTextChar"/>
        </w:rPr>
        <w:t>HL7</w:t>
      </w:r>
      <w:r w:rsidRPr="00F320B9">
        <w:rPr>
          <w:rStyle w:val="BodyTextChar"/>
        </w:rPr>
        <w:t xml:space="preserve"> Edition 2.5, German HL7 Chapter (HL7-Benutzergruppe in Deutschland e. V.),</w:t>
      </w:r>
      <w:r w:rsidRPr="00F320B9">
        <w:t xml:space="preserve"> </w:t>
      </w:r>
      <w:hyperlink r:id="rId42" w:history="1">
        <w:r w:rsidRPr="00F320B9">
          <w:rPr>
            <w:rStyle w:val="Hyperlink"/>
          </w:rPr>
          <w:t>http://www.hl7.de/</w:t>
        </w:r>
      </w:hyperlink>
    </w:p>
    <w:p w14:paraId="6CA5219B" w14:textId="77777777" w:rsidR="00B43930" w:rsidRPr="00F320B9" w:rsidRDefault="00B43930" w:rsidP="005E72C8">
      <w:pPr>
        <w:pStyle w:val="BodyText"/>
      </w:pPr>
      <w:r w:rsidRPr="00F320B9">
        <w:t>German National Message Profiles 2003 (Rel.1) to 2004 (Rel.2.1), http://www.hl7.de/download/documents/Profile_2.1.zip</w:t>
      </w:r>
    </w:p>
    <w:p w14:paraId="16073AA9" w14:textId="77777777" w:rsidR="00B43930" w:rsidRPr="00F320B9" w:rsidRDefault="00B43930" w:rsidP="004D489F">
      <w:pPr>
        <w:pStyle w:val="Heading2"/>
        <w:numPr>
          <w:ilvl w:val="1"/>
          <w:numId w:val="25"/>
        </w:numPr>
        <w:rPr>
          <w:noProof w:val="0"/>
        </w:rPr>
      </w:pPr>
      <w:bookmarkStart w:id="372" w:name="_Toc420592693"/>
      <w:bookmarkStart w:id="373" w:name="_Toc420592752"/>
      <w:bookmarkStart w:id="374" w:name="_Toc420593069"/>
      <w:bookmarkStart w:id="375" w:name="_Toc420594590"/>
      <w:bookmarkStart w:id="376" w:name="_Toc424733842"/>
      <w:bookmarkStart w:id="377" w:name="_Toc518908080"/>
      <w:bookmarkEnd w:id="372"/>
      <w:bookmarkEnd w:id="373"/>
      <w:bookmarkEnd w:id="374"/>
      <w:bookmarkEnd w:id="375"/>
      <w:r w:rsidRPr="00F320B9">
        <w:rPr>
          <w:noProof w:val="0"/>
        </w:rPr>
        <w:t>HL7 v2 Conventions for Message Profiles</w:t>
      </w:r>
      <w:bookmarkEnd w:id="376"/>
      <w:bookmarkEnd w:id="377"/>
    </w:p>
    <w:p w14:paraId="2E6228E8" w14:textId="41839CD6" w:rsidR="00B43930" w:rsidRPr="00F320B9" w:rsidRDefault="00B43930" w:rsidP="005E72C8">
      <w:pPr>
        <w:pStyle w:val="BodyText"/>
      </w:pPr>
      <w:r w:rsidRPr="00F320B9">
        <w:t xml:space="preserve">Implementations of </w:t>
      </w:r>
      <w:r w:rsidR="004E60A0">
        <w:t>[</w:t>
      </w:r>
      <w:r w:rsidRPr="00F320B9">
        <w:t>ITI-30</w:t>
      </w:r>
      <w:r w:rsidR="004E60A0">
        <w:t>]</w:t>
      </w:r>
      <w:r w:rsidRPr="00F320B9">
        <w:t xml:space="preserve"> and </w:t>
      </w:r>
      <w:r w:rsidR="004E60A0">
        <w:t>[</w:t>
      </w:r>
      <w:r w:rsidRPr="00F320B9">
        <w:t>ITI-31</w:t>
      </w:r>
      <w:r w:rsidR="004E60A0">
        <w:t>]</w:t>
      </w:r>
      <w:r w:rsidRPr="00F320B9">
        <w:t xml:space="preserve"> </w:t>
      </w:r>
      <w:r w:rsidR="004E60A0">
        <w:t>p</w:t>
      </w:r>
      <w:r w:rsidRPr="00F320B9">
        <w:t>rofiles that also claim support of the German National Extension shall conform to the requirements in this section and the information provided by the links.</w:t>
      </w:r>
    </w:p>
    <w:p w14:paraId="06C81903" w14:textId="52BB4532" w:rsidR="00B43930" w:rsidRPr="00F320B9" w:rsidRDefault="005800A9" w:rsidP="004D489F">
      <w:pPr>
        <w:pStyle w:val="Heading3"/>
        <w:numPr>
          <w:ilvl w:val="2"/>
          <w:numId w:val="25"/>
        </w:numPr>
        <w:ind w:left="1077" w:hanging="1077"/>
        <w:rPr>
          <w:noProof w:val="0"/>
        </w:rPr>
      </w:pPr>
      <w:bookmarkStart w:id="378" w:name="_Toc424733843"/>
      <w:bookmarkStart w:id="379" w:name="_Toc518908081"/>
      <w:r w:rsidRPr="00F320B9">
        <w:rPr>
          <w:noProof w:val="0"/>
        </w:rPr>
        <w:t>HL7</w:t>
      </w:r>
      <w:r w:rsidR="00B43930" w:rsidRPr="00F320B9">
        <w:rPr>
          <w:noProof w:val="0"/>
        </w:rPr>
        <w:t>: Support for Character Sets</w:t>
      </w:r>
      <w:bookmarkEnd w:id="378"/>
      <w:bookmarkEnd w:id="379"/>
    </w:p>
    <w:p w14:paraId="45743B91" w14:textId="755A68BD" w:rsidR="00B43930" w:rsidRPr="00F320B9" w:rsidRDefault="00B43930" w:rsidP="005E72C8">
      <w:pPr>
        <w:pStyle w:val="BodyText"/>
      </w:pPr>
      <w:r w:rsidRPr="00F320B9">
        <w:t xml:space="preserve">All actors with </w:t>
      </w:r>
      <w:r w:rsidR="005800A9" w:rsidRPr="00F320B9">
        <w:t>HL7</w:t>
      </w:r>
      <w:r w:rsidRPr="00F320B9">
        <w:t xml:space="preserve"> transactions shall support the value “8859/1” and “8859/15” for the field H/18 in the MSH segment. </w:t>
      </w:r>
    </w:p>
    <w:p w14:paraId="171DFB5A" w14:textId="77777777" w:rsidR="00B43930" w:rsidRPr="00F320B9" w:rsidRDefault="00B43930" w:rsidP="004D489F">
      <w:pPr>
        <w:pStyle w:val="Heading3"/>
        <w:numPr>
          <w:ilvl w:val="2"/>
          <w:numId w:val="25"/>
        </w:numPr>
        <w:ind w:left="1077" w:hanging="1077"/>
        <w:rPr>
          <w:noProof w:val="0"/>
        </w:rPr>
      </w:pPr>
      <w:bookmarkStart w:id="380" w:name="_Toc424733844"/>
      <w:bookmarkStart w:id="381" w:name="_Toc518908082"/>
      <w:r w:rsidRPr="00F320B9">
        <w:rPr>
          <w:noProof w:val="0"/>
        </w:rPr>
        <w:t>Naming Conventions for Profiles</w:t>
      </w:r>
      <w:bookmarkEnd w:id="380"/>
      <w:bookmarkEnd w:id="381"/>
    </w:p>
    <w:p w14:paraId="74405EB8" w14:textId="77777777" w:rsidR="00B43930" w:rsidRPr="00F320B9" w:rsidRDefault="00B43930" w:rsidP="005E72C8">
      <w:pPr>
        <w:pStyle w:val="BodyText"/>
      </w:pPr>
      <w:r w:rsidRPr="00F320B9">
        <w:t>The term “profile” is used as defined by IHE and references “integration profiles” as specified by the different IHE Technical Frameworks.</w:t>
      </w:r>
    </w:p>
    <w:p w14:paraId="647EAD6E" w14:textId="46680CBA" w:rsidR="00B43930" w:rsidRPr="00F320B9" w:rsidRDefault="00B43930" w:rsidP="005E72C8">
      <w:pPr>
        <w:pStyle w:val="BodyText"/>
      </w:pPr>
      <w:r w:rsidRPr="00F320B9">
        <w:t xml:space="preserve">In case where IHE integration profiles leverage </w:t>
      </w:r>
      <w:r w:rsidR="005800A9" w:rsidRPr="00F320B9">
        <w:t>HL7</w:t>
      </w:r>
      <w:r w:rsidRPr="00F320B9">
        <w:t xml:space="preserve"> v2 messages, they consist of one or more “</w:t>
      </w:r>
      <w:r w:rsidR="005800A9" w:rsidRPr="00F320B9">
        <w:t>HL7</w:t>
      </w:r>
      <w:r w:rsidRPr="00F320B9">
        <w:t xml:space="preserve"> message profiles” that are a specialization of the officially published </w:t>
      </w:r>
      <w:r w:rsidR="005800A9" w:rsidRPr="00F320B9">
        <w:t>HL7</w:t>
      </w:r>
      <w:r w:rsidRPr="00F320B9">
        <w:t xml:space="preserve"> v2 standard. When necessary extensions are defined. This is for example the case with the ZBE segment.</w:t>
      </w:r>
    </w:p>
    <w:p w14:paraId="6AD04713" w14:textId="20BD0FB8" w:rsidR="00B43930" w:rsidRPr="00F320B9" w:rsidRDefault="00B43930" w:rsidP="005E72C8">
      <w:pPr>
        <w:pStyle w:val="BodyText"/>
      </w:pPr>
      <w:r w:rsidRPr="00F320B9">
        <w:t>The “</w:t>
      </w:r>
      <w:r w:rsidR="005800A9" w:rsidRPr="00F320B9">
        <w:t>HL7</w:t>
      </w:r>
      <w:r w:rsidRPr="00F320B9">
        <w:t xml:space="preserve"> Message Profile Component” concept is used to specify fragments of messages, which can be used with different base messages. Such fragments are tables, data types, segments and segment groups. This way, a tedious repetition of specification details is prevented and helps to simplify and reduce development efforts.</w:t>
      </w:r>
    </w:p>
    <w:p w14:paraId="5343963E" w14:textId="2AEBC469" w:rsidR="00B43930" w:rsidRPr="00F320B9" w:rsidRDefault="0077217E" w:rsidP="004D489F">
      <w:pPr>
        <w:pStyle w:val="Heading2"/>
        <w:numPr>
          <w:ilvl w:val="1"/>
          <w:numId w:val="25"/>
        </w:numPr>
        <w:rPr>
          <w:noProof w:val="0"/>
        </w:rPr>
      </w:pPr>
      <w:bookmarkStart w:id="382" w:name="_Toc424733845"/>
      <w:bookmarkStart w:id="383" w:name="_Toc518908083"/>
      <w:r w:rsidRPr="00F320B9">
        <w:rPr>
          <w:noProof w:val="0"/>
        </w:rPr>
        <w:t>[</w:t>
      </w:r>
      <w:r w:rsidR="00B43930" w:rsidRPr="00F320B9">
        <w:rPr>
          <w:noProof w:val="0"/>
        </w:rPr>
        <w:t>ITI-30</w:t>
      </w:r>
      <w:r w:rsidRPr="00F320B9">
        <w:rPr>
          <w:noProof w:val="0"/>
        </w:rPr>
        <w:t>]</w:t>
      </w:r>
      <w:r w:rsidR="00B43930" w:rsidRPr="00F320B9">
        <w:rPr>
          <w:noProof w:val="0"/>
        </w:rPr>
        <w:t xml:space="preserve"> and </w:t>
      </w:r>
      <w:r w:rsidRPr="00F320B9">
        <w:rPr>
          <w:noProof w:val="0"/>
        </w:rPr>
        <w:t>[</w:t>
      </w:r>
      <w:r w:rsidR="00B43930" w:rsidRPr="00F320B9">
        <w:rPr>
          <w:noProof w:val="0"/>
        </w:rPr>
        <w:t>ITI-31</w:t>
      </w:r>
      <w:bookmarkEnd w:id="382"/>
      <w:r w:rsidRPr="00F320B9">
        <w:rPr>
          <w:noProof w:val="0"/>
        </w:rPr>
        <w:t>]</w:t>
      </w:r>
      <w:bookmarkEnd w:id="383"/>
    </w:p>
    <w:p w14:paraId="62E7A98E" w14:textId="573FDDF0" w:rsidR="00B43930" w:rsidRPr="00F320B9" w:rsidRDefault="00B43930" w:rsidP="005E72C8">
      <w:pPr>
        <w:pStyle w:val="BodyText"/>
      </w:pPr>
      <w:r w:rsidRPr="00F320B9">
        <w:t xml:space="preserve">Implementations of PAM and other profiles that use </w:t>
      </w:r>
      <w:r w:rsidR="0077217E" w:rsidRPr="00F320B9">
        <w:t>[</w:t>
      </w:r>
      <w:r w:rsidRPr="00F320B9">
        <w:t>ITI-30</w:t>
      </w:r>
      <w:r w:rsidR="0077217E" w:rsidRPr="00F320B9">
        <w:t>]</w:t>
      </w:r>
      <w:r w:rsidRPr="00F320B9">
        <w:t xml:space="preserve"> and </w:t>
      </w:r>
      <w:r w:rsidR="0077217E" w:rsidRPr="00F320B9">
        <w:t>[</w:t>
      </w:r>
      <w:r w:rsidRPr="00F320B9">
        <w:t>ITI-31</w:t>
      </w:r>
      <w:r w:rsidR="0077217E" w:rsidRPr="00F320B9">
        <w:t>]</w:t>
      </w:r>
      <w:r w:rsidRPr="00F320B9">
        <w:t xml:space="preserve"> that also claim support of the German National Extension shall conform to the requirements in this section.</w:t>
      </w:r>
    </w:p>
    <w:p w14:paraId="6C608F0A" w14:textId="1010B8A6" w:rsidR="00B43930" w:rsidRPr="00F320B9" w:rsidRDefault="00B43930" w:rsidP="005E72C8">
      <w:pPr>
        <w:pStyle w:val="BodyText"/>
      </w:pPr>
      <w:r w:rsidRPr="00F320B9">
        <w:t xml:space="preserve">The names of the </w:t>
      </w:r>
      <w:r w:rsidR="005800A9" w:rsidRPr="00F320B9">
        <w:t>HL7</w:t>
      </w:r>
      <w:r w:rsidRPr="00F320B9">
        <w:t xml:space="preserve"> fields shall be as defined in the German HL7 Edition 2.5.</w:t>
      </w:r>
    </w:p>
    <w:p w14:paraId="4F5C6665" w14:textId="77777777" w:rsidR="00B43930" w:rsidRPr="00F320B9" w:rsidRDefault="00B43930" w:rsidP="005E72C8">
      <w:pPr>
        <w:pStyle w:val="BodyText"/>
      </w:pPr>
      <w:r w:rsidRPr="00F320B9">
        <w:t xml:space="preserve">IHE Germany has undertaken a three year project to align the National Message Profiles published in 2003 (Rel.1) to 2004 (Rel.2.1) with the Patient Administration Management Profile. </w:t>
      </w:r>
    </w:p>
    <w:p w14:paraId="26D122F5" w14:textId="77777777" w:rsidR="00B43930" w:rsidRPr="00F320B9" w:rsidRDefault="00B43930" w:rsidP="005E72C8">
      <w:pPr>
        <w:pStyle w:val="BodyText"/>
      </w:pPr>
      <w:r w:rsidRPr="00F320B9">
        <w:t>The overall project details can be found here:</w:t>
      </w:r>
    </w:p>
    <w:p w14:paraId="4036EAEB" w14:textId="77777777" w:rsidR="00B43930" w:rsidRPr="00F320B9" w:rsidRDefault="00CF446C" w:rsidP="005E72C8">
      <w:pPr>
        <w:jc w:val="center"/>
        <w:rPr>
          <w:rStyle w:val="Hyperlink"/>
        </w:rPr>
      </w:pPr>
      <w:hyperlink r:id="rId43" w:history="1">
        <w:r w:rsidR="00B43930" w:rsidRPr="00F320B9">
          <w:rPr>
            <w:rStyle w:val="Hyperlink"/>
          </w:rPr>
          <w:t>http://wiki.hl7.de/index.php/PAM-Profil_Abgleich_(Projekt)</w:t>
        </w:r>
      </w:hyperlink>
    </w:p>
    <w:p w14:paraId="29C2D25C" w14:textId="77777777" w:rsidR="00B43930" w:rsidRPr="00F320B9" w:rsidRDefault="00B43930" w:rsidP="005E72C8">
      <w:pPr>
        <w:pStyle w:val="BodyText"/>
      </w:pPr>
      <w:r w:rsidRPr="00F320B9">
        <w:t>The additional constraints can be roughly divided into the following categories:</w:t>
      </w:r>
    </w:p>
    <w:p w14:paraId="320CE206" w14:textId="77777777" w:rsidR="00B43930" w:rsidRPr="00F320B9" w:rsidRDefault="00B43930" w:rsidP="00CE0F24">
      <w:pPr>
        <w:pStyle w:val="ListBullet2"/>
      </w:pPr>
      <w:r w:rsidRPr="00F320B9">
        <w:t>data type enhancements (XPN, XAD)</w:t>
      </w:r>
    </w:p>
    <w:p w14:paraId="3347C869" w14:textId="77777777" w:rsidR="00B43930" w:rsidRPr="00F320B9" w:rsidRDefault="00B43930" w:rsidP="00CE0F24">
      <w:pPr>
        <w:pStyle w:val="ListBullet2"/>
      </w:pPr>
      <w:r w:rsidRPr="00F320B9">
        <w:t>profile support with MSH-21</w:t>
      </w:r>
    </w:p>
    <w:p w14:paraId="63E041E1" w14:textId="77777777" w:rsidR="00B43930" w:rsidRPr="00F320B9" w:rsidRDefault="00B43930" w:rsidP="00CE0F24">
      <w:pPr>
        <w:pStyle w:val="ListBullet2"/>
      </w:pPr>
      <w:r w:rsidRPr="00F320B9">
        <w:t>software release verification</w:t>
      </w:r>
    </w:p>
    <w:p w14:paraId="2D4C377F" w14:textId="77777777" w:rsidR="00B43930" w:rsidRPr="00F320B9" w:rsidRDefault="00B43930" w:rsidP="00CE0F24">
      <w:pPr>
        <w:pStyle w:val="ListBullet2"/>
      </w:pPr>
      <w:r w:rsidRPr="00F320B9">
        <w:t>provision of specific table values</w:t>
      </w:r>
    </w:p>
    <w:p w14:paraId="5FF9C60C" w14:textId="77777777" w:rsidR="00B43930" w:rsidRPr="00F320B9" w:rsidRDefault="00B43930" w:rsidP="00CE0F24">
      <w:pPr>
        <w:pStyle w:val="ListBullet2"/>
      </w:pPr>
      <w:r w:rsidRPr="00F320B9">
        <w:t>diagnosis and procedure related information</w:t>
      </w:r>
    </w:p>
    <w:p w14:paraId="0C2F9C12" w14:textId="497BDF3E" w:rsidR="00B43930" w:rsidRPr="00F320B9" w:rsidRDefault="00B43930" w:rsidP="005E72C8">
      <w:r w:rsidRPr="00F320B9">
        <w:t xml:space="preserve">Some additional requirements have been crafted in the form of </w:t>
      </w:r>
      <w:r w:rsidR="005800A9" w:rsidRPr="00F320B9">
        <w:t>HL7</w:t>
      </w:r>
      <w:r w:rsidRPr="00F320B9">
        <w:t xml:space="preserve"> message profile components which can be combined with the </w:t>
      </w:r>
      <w:r w:rsidR="005800A9" w:rsidRPr="00F320B9">
        <w:t>HL7</w:t>
      </w:r>
      <w:r w:rsidRPr="00F320B9">
        <w:t xml:space="preserve"> base message profiles.</w:t>
      </w:r>
    </w:p>
    <w:p w14:paraId="19830C9F" w14:textId="77777777" w:rsidR="00B43930" w:rsidRPr="00F320B9" w:rsidRDefault="00B43930" w:rsidP="00CE0F24">
      <w:pPr>
        <w:pStyle w:val="ListBullet2"/>
      </w:pPr>
      <w:r w:rsidRPr="00F320B9">
        <w:t>insurance information (payor data with smartcards)</w:t>
      </w:r>
    </w:p>
    <w:p w14:paraId="5387FE70" w14:textId="77777777" w:rsidR="00B43930" w:rsidRPr="00F320B9" w:rsidRDefault="00B43930" w:rsidP="00CE0F24">
      <w:pPr>
        <w:pStyle w:val="ListBullet2"/>
      </w:pPr>
      <w:r w:rsidRPr="00F320B9">
        <w:t>DRG-related data</w:t>
      </w:r>
    </w:p>
    <w:p w14:paraId="2338DDE4" w14:textId="77777777" w:rsidR="00B43930" w:rsidRPr="00F320B9" w:rsidRDefault="00B43930" w:rsidP="00CE0F24">
      <w:pPr>
        <w:pStyle w:val="ListBullet2"/>
      </w:pPr>
      <w:r w:rsidRPr="00F320B9">
        <w:t>contact persons</w:t>
      </w:r>
    </w:p>
    <w:p w14:paraId="57A52714" w14:textId="77777777" w:rsidR="00B43930" w:rsidRPr="00F320B9" w:rsidRDefault="00B43930" w:rsidP="004D489F">
      <w:pPr>
        <w:pStyle w:val="Heading3"/>
        <w:numPr>
          <w:ilvl w:val="2"/>
          <w:numId w:val="25"/>
        </w:numPr>
        <w:ind w:left="1077" w:hanging="1077"/>
        <w:rPr>
          <w:noProof w:val="0"/>
        </w:rPr>
      </w:pPr>
      <w:bookmarkStart w:id="384" w:name="_Toc420593073"/>
      <w:bookmarkStart w:id="385" w:name="_Toc420594594"/>
      <w:bookmarkStart w:id="386" w:name="_Toc420592697"/>
      <w:bookmarkStart w:id="387" w:name="_Toc420592756"/>
      <w:bookmarkStart w:id="388" w:name="_Toc420593074"/>
      <w:bookmarkStart w:id="389" w:name="_Toc420594595"/>
      <w:bookmarkStart w:id="390" w:name="_Toc424733846"/>
      <w:bookmarkStart w:id="391" w:name="_Toc518908084"/>
      <w:bookmarkEnd w:id="384"/>
      <w:bookmarkEnd w:id="385"/>
      <w:bookmarkEnd w:id="386"/>
      <w:bookmarkEnd w:id="387"/>
      <w:bookmarkEnd w:id="388"/>
      <w:bookmarkEnd w:id="389"/>
      <w:r w:rsidRPr="00F320B9">
        <w:rPr>
          <w:noProof w:val="0"/>
        </w:rPr>
        <w:t>Extension Requirements: Notation and Location</w:t>
      </w:r>
      <w:bookmarkEnd w:id="390"/>
      <w:bookmarkEnd w:id="391"/>
    </w:p>
    <w:p w14:paraId="75D90D65" w14:textId="77777777" w:rsidR="00B43930" w:rsidRPr="00F320B9" w:rsidRDefault="00B43930" w:rsidP="005E72C8">
      <w:pPr>
        <w:pStyle w:val="BodyText"/>
      </w:pPr>
      <w:r w:rsidRPr="00F320B9">
        <w:t>Most of the requirements are not documented directly in this document, but are instead included by reference in these tables below:</w:t>
      </w:r>
    </w:p>
    <w:p w14:paraId="22E3C172" w14:textId="77777777" w:rsidR="00B43930" w:rsidRPr="00F320B9" w:rsidRDefault="00B43930" w:rsidP="00CE0F24">
      <w:pPr>
        <w:pStyle w:val="ListBullet2"/>
      </w:pPr>
      <w:r w:rsidRPr="00F320B9">
        <w:t xml:space="preserve">Table 5.3.2-1 Introductory Documents for German Message Profiles </w:t>
      </w:r>
    </w:p>
    <w:p w14:paraId="1680FFAB" w14:textId="77777777" w:rsidR="00B43930" w:rsidRPr="00F320B9" w:rsidRDefault="00B43930" w:rsidP="00CE0F24">
      <w:pPr>
        <w:pStyle w:val="ListBullet2"/>
      </w:pPr>
      <w:r w:rsidRPr="00F320B9">
        <w:t>Table 5.3.2-2 Detailed German Message Profiles for PAM</w:t>
      </w:r>
    </w:p>
    <w:p w14:paraId="6DDD0102" w14:textId="77777777" w:rsidR="00B43930" w:rsidRPr="00F320B9" w:rsidRDefault="00B43930" w:rsidP="00CE0F24">
      <w:pPr>
        <w:pStyle w:val="ListBullet2"/>
      </w:pPr>
      <w:r w:rsidRPr="00F320B9">
        <w:t>Table 5.3.3-1 Additional German Profile Components PAM</w:t>
      </w:r>
    </w:p>
    <w:p w14:paraId="527CAB47" w14:textId="77777777" w:rsidR="00B43930" w:rsidRPr="00F320B9" w:rsidRDefault="00B43930" w:rsidP="00CE0F24">
      <w:pPr>
        <w:pStyle w:val="ListBullet2"/>
      </w:pPr>
      <w:r w:rsidRPr="00F320B9">
        <w:t>Table 5.3.4-1 Additional German Segment Definitions</w:t>
      </w:r>
    </w:p>
    <w:p w14:paraId="13C39EE2" w14:textId="77777777" w:rsidR="00B43930" w:rsidRPr="00F320B9" w:rsidRDefault="00B43930" w:rsidP="00CE0F24">
      <w:pPr>
        <w:pStyle w:val="ListBullet2"/>
      </w:pPr>
      <w:r w:rsidRPr="00F320B9">
        <w:t>Table 5.3.5-1 Additional German Data Type Definitions</w:t>
      </w:r>
    </w:p>
    <w:p w14:paraId="52B300A5" w14:textId="77777777" w:rsidR="00B43930" w:rsidRPr="00F320B9" w:rsidRDefault="00B43930" w:rsidP="00CE0F24">
      <w:pPr>
        <w:pStyle w:val="ListBullet2"/>
      </w:pPr>
      <w:r w:rsidRPr="00F320B9">
        <w:t>Table 5.3.6-1 Additional German Table Definitions</w:t>
      </w:r>
    </w:p>
    <w:p w14:paraId="382C8ACA" w14:textId="77777777" w:rsidR="00B43930" w:rsidRPr="00F320B9" w:rsidRDefault="00B43930" w:rsidP="00CE0F24">
      <w:pPr>
        <w:pStyle w:val="ListBullet2"/>
      </w:pPr>
      <w:r w:rsidRPr="00F320B9">
        <w:t>Table 5.3.7-1 Additional German Profiles</w:t>
      </w:r>
    </w:p>
    <w:p w14:paraId="1FD540D9" w14:textId="30301861" w:rsidR="00B43930" w:rsidRPr="00F320B9" w:rsidRDefault="00B43930" w:rsidP="005E72C8">
      <w:pPr>
        <w:pStyle w:val="BodyText"/>
      </w:pPr>
      <w:r w:rsidRPr="00F320B9">
        <w:t>Implementers are responsible for monitoring any changes to the linked tables hosted on the IHE/</w:t>
      </w:r>
      <w:r w:rsidR="005800A9" w:rsidRPr="00F320B9">
        <w:t>HL7</w:t>
      </w:r>
      <w:r w:rsidRPr="00F320B9">
        <w:t xml:space="preserve"> Germany wiki. </w:t>
      </w:r>
    </w:p>
    <w:p w14:paraId="53259A06" w14:textId="45854882" w:rsidR="00B43930" w:rsidRPr="00F320B9" w:rsidRDefault="00B43930" w:rsidP="005E72C8">
      <w:pPr>
        <w:pStyle w:val="BodyText"/>
      </w:pPr>
      <w:r w:rsidRPr="00F320B9">
        <w:t xml:space="preserve">In the linked tables, the light blue highlights mark rows containing differences between the requirements in ITI TF-2b for </w:t>
      </w:r>
      <w:r w:rsidR="0077217E" w:rsidRPr="00F320B9">
        <w:t>[</w:t>
      </w:r>
      <w:r w:rsidRPr="00F320B9">
        <w:t>ITI-30</w:t>
      </w:r>
      <w:r w:rsidR="0077217E" w:rsidRPr="00F320B9">
        <w:t>]</w:t>
      </w:r>
      <w:r w:rsidRPr="00F320B9">
        <w:t xml:space="preserve"> and </w:t>
      </w:r>
      <w:r w:rsidR="0077217E" w:rsidRPr="00F320B9">
        <w:t>[</w:t>
      </w:r>
      <w:r w:rsidRPr="00F320B9">
        <w:t>ITI-31</w:t>
      </w:r>
      <w:r w:rsidR="0077217E" w:rsidRPr="00F320B9">
        <w:t>]</w:t>
      </w:r>
      <w:r w:rsidRPr="00F320B9">
        <w:t xml:space="preserve"> and German requirements. </w:t>
      </w:r>
    </w:p>
    <w:p w14:paraId="6492C62C" w14:textId="77777777" w:rsidR="00B43930" w:rsidRPr="00F320B9" w:rsidRDefault="00B43930" w:rsidP="005E72C8">
      <w:pPr>
        <w:pStyle w:val="BodyText"/>
        <w:rPr>
          <w:lang w:eastAsia="en-CA"/>
        </w:rPr>
      </w:pPr>
      <w:r w:rsidRPr="00F320B9">
        <w:rPr>
          <w:lang w:eastAsia="en-CA"/>
        </w:rPr>
        <w:t>The Verwendung (optionality) column shows the German requirements, and the requirements from ITI TF-2b have been preserved in parentheses, the Kard. (cardinality) column shows the German requirements, but the requirements form ITI TF-2b are not preserved.</w:t>
      </w:r>
    </w:p>
    <w:p w14:paraId="6DC978B2" w14:textId="77777777" w:rsidR="00B43930" w:rsidRPr="00F320B9" w:rsidRDefault="00B43930" w:rsidP="005E72C8">
      <w:pPr>
        <w:pStyle w:val="BodyText"/>
      </w:pPr>
      <w:r w:rsidRPr="00F320B9">
        <w:rPr>
          <w:lang w:eastAsia="en-CA"/>
        </w:rPr>
        <w:t>All changes are SHALL-level implementation constraints for actors that want to comply with the German National Extensions.</w:t>
      </w:r>
    </w:p>
    <w:p w14:paraId="65284863" w14:textId="77777777" w:rsidR="00B43930" w:rsidRPr="00F320B9" w:rsidRDefault="00B43930" w:rsidP="005E72C8">
      <w:pPr>
        <w:pStyle w:val="BodyText"/>
      </w:pPr>
      <w:r w:rsidRPr="00F320B9">
        <w:t>For example:</w:t>
      </w:r>
    </w:p>
    <w:p w14:paraId="556DE464" w14:textId="77777777" w:rsidR="00B43930" w:rsidRPr="00F320B9" w:rsidRDefault="004D489F" w:rsidP="005E72C8">
      <w:pPr>
        <w:rPr>
          <w:lang w:eastAsia="en-CA"/>
        </w:rPr>
      </w:pPr>
      <w:r w:rsidRPr="00F320B9">
        <w:rPr>
          <w:noProof/>
        </w:rPr>
        <w:drawing>
          <wp:inline distT="0" distB="0" distL="0" distR="0" wp14:anchorId="6FDBF0F8" wp14:editId="63B83AE6">
            <wp:extent cx="5909310" cy="21653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09310" cy="2165350"/>
                    </a:xfrm>
                    <a:prstGeom prst="rect">
                      <a:avLst/>
                    </a:prstGeom>
                    <a:noFill/>
                    <a:ln>
                      <a:noFill/>
                    </a:ln>
                  </pic:spPr>
                </pic:pic>
              </a:graphicData>
            </a:graphic>
          </wp:inline>
        </w:drawing>
      </w:r>
    </w:p>
    <w:p w14:paraId="73DFB5C7" w14:textId="77777777" w:rsidR="00B43930" w:rsidRPr="00F320B9" w:rsidDel="00CC06F0" w:rsidRDefault="00B43930" w:rsidP="005E72C8">
      <w:pPr>
        <w:pStyle w:val="BodyText"/>
      </w:pPr>
    </w:p>
    <w:p w14:paraId="684D913F" w14:textId="40240653" w:rsidR="00B43930" w:rsidRPr="00F320B9" w:rsidRDefault="00813311" w:rsidP="00CE0F24">
      <w:pPr>
        <w:pStyle w:val="Heading4"/>
        <w:numPr>
          <w:ilvl w:val="0"/>
          <w:numId w:val="0"/>
        </w:numPr>
        <w:rPr>
          <w:bCs/>
          <w:noProof w:val="0"/>
        </w:rPr>
      </w:pPr>
      <w:bookmarkStart w:id="392" w:name="_MON_1456736847"/>
      <w:bookmarkStart w:id="393" w:name="_MON_1479896027"/>
      <w:bookmarkStart w:id="394" w:name="_Toc518908085"/>
      <w:bookmarkEnd w:id="392"/>
      <w:bookmarkEnd w:id="393"/>
      <w:r w:rsidRPr="00F320B9">
        <w:rPr>
          <w:bCs/>
          <w:noProof w:val="0"/>
        </w:rPr>
        <w:t xml:space="preserve">5.3.1.1 </w:t>
      </w:r>
      <w:r w:rsidR="00B43930" w:rsidRPr="00F320B9">
        <w:rPr>
          <w:bCs/>
          <w:noProof w:val="0"/>
        </w:rPr>
        <w:t xml:space="preserve">German Message Profile </w:t>
      </w:r>
      <w:r w:rsidR="005800A9" w:rsidRPr="00F320B9">
        <w:rPr>
          <w:bCs/>
          <w:noProof w:val="0"/>
        </w:rPr>
        <w:t>Architecture</w:t>
      </w:r>
      <w:bookmarkEnd w:id="394"/>
    </w:p>
    <w:p w14:paraId="02CA04C4" w14:textId="17F760E4" w:rsidR="00B43930" w:rsidRPr="00F320B9" w:rsidRDefault="00B43930" w:rsidP="005E72C8">
      <w:pPr>
        <w:pStyle w:val="BodyText"/>
      </w:pPr>
      <w:r w:rsidRPr="00F320B9">
        <w:t xml:space="preserve">Figure </w:t>
      </w:r>
      <w:r w:rsidR="00813311" w:rsidRPr="00F320B9">
        <w:t>5</w:t>
      </w:r>
      <w:r w:rsidR="005800A9" w:rsidRPr="00F320B9">
        <w:t>.</w:t>
      </w:r>
      <w:r w:rsidR="00813311" w:rsidRPr="00F320B9">
        <w:t>3.1.1-1</w:t>
      </w:r>
      <w:r w:rsidRPr="00F320B9">
        <w:t xml:space="preserve"> demonstrates the overall structure and relationship of the German Message Profiles as a specialization of ITI PAM:</w:t>
      </w:r>
    </w:p>
    <w:p w14:paraId="1B2595BE" w14:textId="77777777" w:rsidR="00813311" w:rsidRPr="00F320B9" w:rsidRDefault="00813311" w:rsidP="005E72C8">
      <w:pPr>
        <w:pStyle w:val="BodyText"/>
      </w:pPr>
    </w:p>
    <w:bookmarkStart w:id="395" w:name="_MON_1592648363"/>
    <w:bookmarkEnd w:id="395"/>
    <w:p w14:paraId="0BEE58E5" w14:textId="77777777" w:rsidR="00B43930" w:rsidRPr="00F320B9" w:rsidRDefault="00B43930" w:rsidP="005E72C8">
      <w:pPr>
        <w:jc w:val="center"/>
      </w:pPr>
      <w:r w:rsidRPr="00F320B9">
        <w:object w:dxaOrig="4619" w:dyaOrig="5355" w14:anchorId="2DB87D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15pt;height:154.85pt" o:ole="">
            <v:imagedata r:id="rId45" o:title=""/>
          </v:shape>
          <o:OLEObject Type="Embed" ProgID="Word.Picture.8" ShapeID="_x0000_i1025" DrawAspect="Content" ObjectID="_1624394121" r:id="rId46"/>
        </w:object>
      </w:r>
    </w:p>
    <w:p w14:paraId="51D4FC84" w14:textId="7BF29AD2" w:rsidR="00B43930" w:rsidRPr="00F320B9" w:rsidRDefault="00B43930" w:rsidP="00EF6476">
      <w:pPr>
        <w:pStyle w:val="FigureTitle"/>
      </w:pPr>
      <w:r w:rsidRPr="00F320B9">
        <w:t>Figure 5.3.1.1-1: German Message Profiles</w:t>
      </w:r>
      <w:r w:rsidR="00770DC2" w:rsidRPr="00F320B9">
        <w:t xml:space="preserve"> </w:t>
      </w:r>
      <w:r w:rsidRPr="00F320B9">
        <w:t>as a National IHE Extension</w:t>
      </w:r>
    </w:p>
    <w:p w14:paraId="52A15A5A" w14:textId="252A6CD1" w:rsidR="00B43930" w:rsidRPr="00F320B9" w:rsidRDefault="00B43930" w:rsidP="005E72C8">
      <w:pPr>
        <w:pStyle w:val="BodyText"/>
      </w:pPr>
      <w:r w:rsidRPr="00F320B9">
        <w:t xml:space="preserve">The detailed architecture is depicted in Figure </w:t>
      </w:r>
      <w:r w:rsidR="00813311" w:rsidRPr="00F320B9">
        <w:t>5.3.1.1-2</w:t>
      </w:r>
      <w:r w:rsidRPr="00F320B9">
        <w:t>:</w:t>
      </w:r>
    </w:p>
    <w:p w14:paraId="1314229D" w14:textId="77777777" w:rsidR="00B43930" w:rsidRPr="00F320B9" w:rsidRDefault="00B43930" w:rsidP="005E72C8"/>
    <w:bookmarkStart w:id="396" w:name="_MON_1592648380"/>
    <w:bookmarkEnd w:id="396"/>
    <w:p w14:paraId="06809471" w14:textId="519F9BEA" w:rsidR="00B43930" w:rsidRPr="00F320B9" w:rsidRDefault="00CD05AD" w:rsidP="005E72C8">
      <w:pPr>
        <w:pStyle w:val="BodyText"/>
        <w:jc w:val="center"/>
      </w:pPr>
      <w:r w:rsidRPr="00F320B9">
        <w:object w:dxaOrig="12585" w:dyaOrig="11040" w14:anchorId="19B23E5C">
          <v:shape id="_x0000_i1026" type="#_x0000_t75" style="width:438.9pt;height:398.45pt" o:ole="">
            <v:imagedata r:id="rId47" o:title=""/>
          </v:shape>
          <o:OLEObject Type="Embed" ProgID="Word.Picture.8" ShapeID="_x0000_i1026" DrawAspect="Content" ObjectID="_1624394122" r:id="rId48"/>
        </w:object>
      </w:r>
    </w:p>
    <w:p w14:paraId="0DCB5765" w14:textId="77777777" w:rsidR="00B43930" w:rsidRPr="00F320B9" w:rsidRDefault="00B43930" w:rsidP="00EF6476">
      <w:pPr>
        <w:pStyle w:val="FigureTitle"/>
      </w:pPr>
      <w:r w:rsidRPr="00F320B9">
        <w:t>Figure 5.3.1.1-2: German Message Profile Architecture</w:t>
      </w:r>
    </w:p>
    <w:p w14:paraId="736329F4" w14:textId="679D516F" w:rsidR="00B43930" w:rsidRPr="00F320B9" w:rsidRDefault="00B43930" w:rsidP="004D489F">
      <w:pPr>
        <w:pStyle w:val="Heading3"/>
        <w:numPr>
          <w:ilvl w:val="2"/>
          <w:numId w:val="25"/>
        </w:numPr>
        <w:ind w:left="1077" w:hanging="1077"/>
        <w:rPr>
          <w:noProof w:val="0"/>
        </w:rPr>
      </w:pPr>
      <w:bookmarkStart w:id="397" w:name="_Toc487709992"/>
      <w:bookmarkStart w:id="398" w:name="_Toc488337959"/>
      <w:bookmarkStart w:id="399" w:name="_Toc424733847"/>
      <w:bookmarkStart w:id="400" w:name="_Toc518908086"/>
      <w:bookmarkEnd w:id="397"/>
      <w:bookmarkEnd w:id="398"/>
      <w:r w:rsidRPr="00F320B9">
        <w:rPr>
          <w:noProof w:val="0"/>
        </w:rPr>
        <w:t xml:space="preserve">German </w:t>
      </w:r>
      <w:r w:rsidR="005800A9" w:rsidRPr="00F320B9">
        <w:rPr>
          <w:noProof w:val="0"/>
        </w:rPr>
        <w:t>HL7</w:t>
      </w:r>
      <w:r w:rsidRPr="00F320B9">
        <w:rPr>
          <w:noProof w:val="0"/>
        </w:rPr>
        <w:t xml:space="preserve"> Message Profiles for PAM</w:t>
      </w:r>
      <w:bookmarkEnd w:id="399"/>
      <w:bookmarkEnd w:id="400"/>
    </w:p>
    <w:p w14:paraId="3E4D6B47" w14:textId="194A026B" w:rsidR="00B43930" w:rsidRPr="00F320B9" w:rsidRDefault="00B43930" w:rsidP="005E72C8">
      <w:r w:rsidRPr="00F320B9">
        <w:t xml:space="preserve">The German </w:t>
      </w:r>
      <w:r w:rsidR="005800A9" w:rsidRPr="00F320B9">
        <w:t>HL7</w:t>
      </w:r>
      <w:r w:rsidRPr="00F320B9">
        <w:t xml:space="preserve"> Message Profiles were originally created in German but all relevant details have been translated into English and interleaved in the pages linked in this section. </w:t>
      </w:r>
    </w:p>
    <w:p w14:paraId="3B196387" w14:textId="474B7659" w:rsidR="00B43930" w:rsidRPr="00F320B9" w:rsidRDefault="00B43930" w:rsidP="005E72C8">
      <w:r w:rsidRPr="00F320B9">
        <w:t xml:space="preserve">Table </w:t>
      </w:r>
      <w:r w:rsidR="00770DC2" w:rsidRPr="00F320B9">
        <w:t>5</w:t>
      </w:r>
      <w:r w:rsidRPr="00F320B9">
        <w:t>.3.2-1 provides an overview of the details.</w:t>
      </w:r>
    </w:p>
    <w:p w14:paraId="5E4DF002" w14:textId="0FDB2DC2" w:rsidR="00B43930" w:rsidRPr="00F320B9" w:rsidRDefault="00B43930" w:rsidP="005E72C8">
      <w:pPr>
        <w:pStyle w:val="TableTitle"/>
      </w:pPr>
      <w:r w:rsidRPr="00F320B9">
        <w:t xml:space="preserve">Table </w:t>
      </w:r>
      <w:r w:rsidR="00770DC2" w:rsidRPr="00F320B9">
        <w:t>5</w:t>
      </w:r>
      <w:r w:rsidRPr="00F320B9">
        <w:t xml:space="preserve">.3.2-1: Introductory Documents for German </w:t>
      </w:r>
      <w:r w:rsidR="005800A9" w:rsidRPr="00F320B9">
        <w:t>HL7</w:t>
      </w:r>
      <w:r w:rsidRPr="00F320B9">
        <w:t xml:space="preserve"> Message Profiles</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6804"/>
      </w:tblGrid>
      <w:tr w:rsidR="00B43930" w:rsidRPr="00F320B9" w14:paraId="50B9BA73" w14:textId="77777777" w:rsidTr="00F04D47">
        <w:trPr>
          <w:cantSplit/>
          <w:tblHeader/>
        </w:trPr>
        <w:tc>
          <w:tcPr>
            <w:tcW w:w="2552" w:type="dxa"/>
            <w:shd w:val="clear" w:color="auto" w:fill="D9D9D9"/>
          </w:tcPr>
          <w:p w14:paraId="6EFD6D6B" w14:textId="77777777" w:rsidR="00B43930" w:rsidRPr="00F320B9" w:rsidRDefault="00B43930" w:rsidP="00F04D47">
            <w:pPr>
              <w:pStyle w:val="TableEntryHeader"/>
            </w:pPr>
            <w:r w:rsidRPr="00F320B9">
              <w:t>Description</w:t>
            </w:r>
          </w:p>
        </w:tc>
        <w:tc>
          <w:tcPr>
            <w:tcW w:w="6804" w:type="dxa"/>
            <w:shd w:val="clear" w:color="auto" w:fill="D9D9D9"/>
          </w:tcPr>
          <w:p w14:paraId="0B5B82E8" w14:textId="77777777" w:rsidR="00B43930" w:rsidRPr="00F320B9" w:rsidRDefault="00B43930" w:rsidP="00F04D47">
            <w:pPr>
              <w:pStyle w:val="TableEntryHeader"/>
            </w:pPr>
            <w:r w:rsidRPr="00F320B9">
              <w:t>Link</w:t>
            </w:r>
          </w:p>
        </w:tc>
      </w:tr>
      <w:tr w:rsidR="00B43930" w:rsidRPr="00F320B9" w14:paraId="16279BEA" w14:textId="77777777" w:rsidTr="00F04D47">
        <w:tc>
          <w:tcPr>
            <w:tcW w:w="2552" w:type="dxa"/>
          </w:tcPr>
          <w:p w14:paraId="0032A227" w14:textId="77777777" w:rsidR="00B43930" w:rsidRPr="00F320B9" w:rsidRDefault="00B43930" w:rsidP="00CE0F24">
            <w:pPr>
              <w:pStyle w:val="TableEntry"/>
            </w:pPr>
            <w:r w:rsidRPr="00F320B9">
              <w:t>Document Overview</w:t>
            </w:r>
          </w:p>
        </w:tc>
        <w:tc>
          <w:tcPr>
            <w:tcW w:w="6804" w:type="dxa"/>
          </w:tcPr>
          <w:p w14:paraId="31835383" w14:textId="77777777" w:rsidR="00B43930" w:rsidRPr="00F320B9" w:rsidRDefault="00CF446C" w:rsidP="00CE0F24">
            <w:pPr>
              <w:pStyle w:val="TableEntry"/>
            </w:pPr>
            <w:hyperlink r:id="rId49" w:history="1">
              <w:r w:rsidR="00B43930" w:rsidRPr="00F320B9">
                <w:rPr>
                  <w:rStyle w:val="Hyperlink"/>
                </w:rPr>
                <w:t>http://wiki.hl7.de/index.php/HL7v2-Profile_Dokumente</w:t>
              </w:r>
            </w:hyperlink>
          </w:p>
        </w:tc>
      </w:tr>
      <w:tr w:rsidR="00B43930" w:rsidRPr="00F320B9" w14:paraId="5A63811D" w14:textId="77777777" w:rsidTr="00F04D47">
        <w:tc>
          <w:tcPr>
            <w:tcW w:w="2552" w:type="dxa"/>
          </w:tcPr>
          <w:p w14:paraId="08952146" w14:textId="77777777" w:rsidR="00B43930" w:rsidRPr="00F320B9" w:rsidRDefault="00B43930" w:rsidP="00CE0F24">
            <w:pPr>
              <w:pStyle w:val="TableEntry"/>
            </w:pPr>
            <w:r w:rsidRPr="00F320B9">
              <w:t>Communication Framework</w:t>
            </w:r>
          </w:p>
        </w:tc>
        <w:tc>
          <w:tcPr>
            <w:tcW w:w="6804" w:type="dxa"/>
          </w:tcPr>
          <w:p w14:paraId="5C2A35EC" w14:textId="77777777" w:rsidR="00B43930" w:rsidRPr="00F320B9" w:rsidRDefault="00CF446C" w:rsidP="00CE0F24">
            <w:pPr>
              <w:pStyle w:val="TableEntry"/>
            </w:pPr>
            <w:hyperlink r:id="rId50" w:history="1">
              <w:r w:rsidR="00B43930" w:rsidRPr="00F320B9">
                <w:rPr>
                  <w:rStyle w:val="Hyperlink"/>
                </w:rPr>
                <w:t>http://wiki.hl7.de/index.php/HL7v2-Profile_Rahmen</w:t>
              </w:r>
            </w:hyperlink>
          </w:p>
        </w:tc>
      </w:tr>
      <w:tr w:rsidR="00B43930" w:rsidRPr="00F320B9" w14:paraId="0D762597" w14:textId="77777777" w:rsidTr="00F04D47">
        <w:tc>
          <w:tcPr>
            <w:tcW w:w="2552" w:type="dxa"/>
          </w:tcPr>
          <w:p w14:paraId="365D2255" w14:textId="77777777" w:rsidR="00B43930" w:rsidRPr="00F320B9" w:rsidRDefault="00B43930" w:rsidP="00CE0F24">
            <w:pPr>
              <w:pStyle w:val="TableEntry"/>
            </w:pPr>
            <w:r w:rsidRPr="00F320B9">
              <w:t>Common Elements</w:t>
            </w:r>
          </w:p>
        </w:tc>
        <w:tc>
          <w:tcPr>
            <w:tcW w:w="6804" w:type="dxa"/>
          </w:tcPr>
          <w:p w14:paraId="2DFAE6D4" w14:textId="77777777" w:rsidR="00B43930" w:rsidRPr="00F320B9" w:rsidRDefault="00CF446C" w:rsidP="00CE0F24">
            <w:pPr>
              <w:pStyle w:val="TableEntry"/>
            </w:pPr>
            <w:hyperlink r:id="rId51" w:history="1">
              <w:r w:rsidR="00B43930" w:rsidRPr="00F320B9">
                <w:rPr>
                  <w:rStyle w:val="Hyperlink"/>
                </w:rPr>
                <w:t>http://wiki.hl7.de/index.php/HL7v2-Profile_gemeinsame_Elemente</w:t>
              </w:r>
            </w:hyperlink>
          </w:p>
        </w:tc>
      </w:tr>
      <w:tr w:rsidR="00B43930" w:rsidRPr="00F320B9" w14:paraId="691DD035" w14:textId="77777777" w:rsidTr="00F04D47">
        <w:tc>
          <w:tcPr>
            <w:tcW w:w="2552" w:type="dxa"/>
          </w:tcPr>
          <w:p w14:paraId="088CCBC7" w14:textId="77777777" w:rsidR="00B43930" w:rsidRPr="00F320B9" w:rsidRDefault="00B43930" w:rsidP="00CE0F24">
            <w:pPr>
              <w:pStyle w:val="TableEntry"/>
            </w:pPr>
            <w:r w:rsidRPr="00F320B9">
              <w:t>Correction of Identifiers</w:t>
            </w:r>
          </w:p>
        </w:tc>
        <w:tc>
          <w:tcPr>
            <w:tcW w:w="6804" w:type="dxa"/>
          </w:tcPr>
          <w:p w14:paraId="1C72546E" w14:textId="77777777" w:rsidR="00B43930" w:rsidRPr="00F320B9" w:rsidRDefault="00CF446C" w:rsidP="00CE0F24">
            <w:pPr>
              <w:pStyle w:val="TableEntry"/>
            </w:pPr>
            <w:hyperlink r:id="rId52" w:history="1">
              <w:r w:rsidR="00B43930" w:rsidRPr="00F320B9">
                <w:rPr>
                  <w:rStyle w:val="Hyperlink"/>
                </w:rPr>
                <w:t>http://wiki.hl7.de/index.php/Korrekturen_von_Identifikatoren</w:t>
              </w:r>
            </w:hyperlink>
          </w:p>
        </w:tc>
      </w:tr>
    </w:tbl>
    <w:p w14:paraId="45CEF5D3" w14:textId="084CC2BA" w:rsidR="00B43930" w:rsidRPr="00F320B9" w:rsidRDefault="00B43930" w:rsidP="005E72C8">
      <w:pPr>
        <w:pStyle w:val="BodyText"/>
      </w:pPr>
      <w:r w:rsidRPr="00F320B9">
        <w:t xml:space="preserve">To support German National Extensions, the PAM Patient Demographics Supplier, Patient Demographics Consumer, Patient Encounter Supplier, and Patient Encounter Consumer Actors shall support the messages listed in Table </w:t>
      </w:r>
      <w:r w:rsidR="008125C8" w:rsidRPr="00F320B9">
        <w:t>5.3.2-2</w:t>
      </w:r>
      <w:r w:rsidRPr="00F320B9">
        <w:t xml:space="preserve"> and shall support the fields and associated behaviors described in the links in the Message Profile column. Note that some Events in the table are associated with options in the PAM Profile.</w:t>
      </w:r>
    </w:p>
    <w:p w14:paraId="7C08EAD4" w14:textId="012DBC5D" w:rsidR="00B43930" w:rsidRPr="00F320B9" w:rsidRDefault="00B43930" w:rsidP="005E72C8">
      <w:pPr>
        <w:pStyle w:val="TableTitle"/>
      </w:pPr>
      <w:r w:rsidRPr="00F320B9">
        <w:t xml:space="preserve">Table 5.3.2-2: Detailed German </w:t>
      </w:r>
      <w:r w:rsidR="005800A9" w:rsidRPr="00F320B9">
        <w:t>HL7</w:t>
      </w:r>
      <w:r w:rsidRPr="00F320B9">
        <w:t xml:space="preserve"> Message Profiles for PAM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5"/>
        <w:gridCol w:w="8541"/>
      </w:tblGrid>
      <w:tr w:rsidR="00B43930" w:rsidRPr="00F320B9" w14:paraId="634897E1" w14:textId="77777777" w:rsidTr="00F04D47">
        <w:trPr>
          <w:tblHeader/>
        </w:trPr>
        <w:tc>
          <w:tcPr>
            <w:tcW w:w="851" w:type="dxa"/>
            <w:shd w:val="clear" w:color="auto" w:fill="D9D9D9"/>
          </w:tcPr>
          <w:p w14:paraId="7D25AFC3" w14:textId="77777777" w:rsidR="00B43930" w:rsidRPr="00F320B9" w:rsidRDefault="00B43930" w:rsidP="00F04D47">
            <w:pPr>
              <w:pStyle w:val="TableEntryHeader"/>
            </w:pPr>
            <w:r w:rsidRPr="00F320B9">
              <w:t>Event</w:t>
            </w:r>
          </w:p>
        </w:tc>
        <w:tc>
          <w:tcPr>
            <w:tcW w:w="8541" w:type="dxa"/>
            <w:shd w:val="clear" w:color="auto" w:fill="D9D9D9"/>
          </w:tcPr>
          <w:p w14:paraId="29D4C9A5" w14:textId="529FE166" w:rsidR="00B43930" w:rsidRPr="00F320B9" w:rsidRDefault="00B43930" w:rsidP="00F04D47">
            <w:pPr>
              <w:pStyle w:val="TableEntryHeader"/>
            </w:pPr>
            <w:r w:rsidRPr="00F320B9">
              <w:t xml:space="preserve">German </w:t>
            </w:r>
            <w:r w:rsidR="005800A9" w:rsidRPr="00F320B9">
              <w:t>HL7</w:t>
            </w:r>
            <w:r w:rsidRPr="00F320B9">
              <w:t xml:space="preserve"> Message Profile</w:t>
            </w:r>
          </w:p>
        </w:tc>
      </w:tr>
      <w:tr w:rsidR="00B43930" w:rsidRPr="00F320B9" w14:paraId="2338B526" w14:textId="77777777" w:rsidTr="00F04D47">
        <w:tc>
          <w:tcPr>
            <w:tcW w:w="851" w:type="dxa"/>
          </w:tcPr>
          <w:p w14:paraId="72F783E1" w14:textId="77777777" w:rsidR="00B43930" w:rsidRPr="00F320B9" w:rsidRDefault="00B43930" w:rsidP="00CE0F24">
            <w:pPr>
              <w:pStyle w:val="TableEntry"/>
            </w:pPr>
            <w:r w:rsidRPr="00F320B9">
              <w:t>A01</w:t>
            </w:r>
          </w:p>
        </w:tc>
        <w:tc>
          <w:tcPr>
            <w:tcW w:w="8541" w:type="dxa"/>
          </w:tcPr>
          <w:p w14:paraId="1C8B3338" w14:textId="77777777" w:rsidR="00B43930" w:rsidRPr="00F320B9" w:rsidRDefault="00B43930" w:rsidP="00CE0F24">
            <w:pPr>
              <w:pStyle w:val="TableEntry"/>
            </w:pPr>
            <w:r w:rsidRPr="00F320B9">
              <w:t xml:space="preserve">Admission: </w:t>
            </w:r>
            <w:hyperlink r:id="rId53" w:history="1">
              <w:r w:rsidRPr="00F320B9">
                <w:rPr>
                  <w:rStyle w:val="Hyperlink"/>
                </w:rPr>
                <w:t>http://wiki.hl7.de/index.php/HL7v2-Profile_Aufnahme</w:t>
              </w:r>
            </w:hyperlink>
          </w:p>
        </w:tc>
      </w:tr>
      <w:tr w:rsidR="00B43930" w:rsidRPr="00F320B9" w14:paraId="5847C220" w14:textId="77777777" w:rsidTr="00F04D47">
        <w:tc>
          <w:tcPr>
            <w:tcW w:w="851" w:type="dxa"/>
          </w:tcPr>
          <w:p w14:paraId="518A496C" w14:textId="77777777" w:rsidR="00B43930" w:rsidRPr="00F320B9" w:rsidRDefault="00B43930" w:rsidP="00CE0F24">
            <w:pPr>
              <w:pStyle w:val="TableEntry"/>
            </w:pPr>
            <w:r w:rsidRPr="00F320B9">
              <w:t>A02</w:t>
            </w:r>
          </w:p>
        </w:tc>
        <w:tc>
          <w:tcPr>
            <w:tcW w:w="8541" w:type="dxa"/>
          </w:tcPr>
          <w:p w14:paraId="412F8D2D" w14:textId="77777777" w:rsidR="00B43930" w:rsidRPr="00F320B9" w:rsidRDefault="00B43930" w:rsidP="00CE0F24">
            <w:pPr>
              <w:pStyle w:val="TableEntry"/>
            </w:pPr>
            <w:r w:rsidRPr="00F320B9">
              <w:t xml:space="preserve">Transfer: </w:t>
            </w:r>
            <w:hyperlink r:id="rId54" w:history="1">
              <w:r w:rsidRPr="00F320B9">
                <w:rPr>
                  <w:rStyle w:val="Hyperlink"/>
                </w:rPr>
                <w:t>http://wiki.hl7.de/index.php/HL7v2-Profile_Verlegung</w:t>
              </w:r>
            </w:hyperlink>
          </w:p>
        </w:tc>
      </w:tr>
      <w:tr w:rsidR="00B43930" w:rsidRPr="00F320B9" w14:paraId="3EA6D8C8" w14:textId="77777777" w:rsidTr="00F04D47">
        <w:tc>
          <w:tcPr>
            <w:tcW w:w="851" w:type="dxa"/>
          </w:tcPr>
          <w:p w14:paraId="53EF2A1A" w14:textId="77777777" w:rsidR="00B43930" w:rsidRPr="00F320B9" w:rsidRDefault="00B43930" w:rsidP="00CE0F24">
            <w:pPr>
              <w:pStyle w:val="TableEntry"/>
            </w:pPr>
            <w:r w:rsidRPr="00F320B9">
              <w:t>A03</w:t>
            </w:r>
          </w:p>
        </w:tc>
        <w:tc>
          <w:tcPr>
            <w:tcW w:w="8541" w:type="dxa"/>
          </w:tcPr>
          <w:p w14:paraId="192F178A" w14:textId="77777777" w:rsidR="00B43930" w:rsidRPr="00F320B9" w:rsidRDefault="00B43930" w:rsidP="00CE0F24">
            <w:pPr>
              <w:pStyle w:val="TableEntry"/>
            </w:pPr>
            <w:r w:rsidRPr="00F320B9">
              <w:t xml:space="preserve">Discharge: </w:t>
            </w:r>
            <w:hyperlink r:id="rId55" w:history="1">
              <w:r w:rsidRPr="00F320B9">
                <w:rPr>
                  <w:rStyle w:val="Hyperlink"/>
                </w:rPr>
                <w:t>http://wiki.hl7.de/index.php/HL7v2-Profile_Entlassung</w:t>
              </w:r>
            </w:hyperlink>
          </w:p>
        </w:tc>
      </w:tr>
      <w:tr w:rsidR="00B43930" w:rsidRPr="00F320B9" w14:paraId="6F7296E2" w14:textId="77777777" w:rsidTr="00F04D47">
        <w:tc>
          <w:tcPr>
            <w:tcW w:w="851" w:type="dxa"/>
          </w:tcPr>
          <w:p w14:paraId="21D74DB8" w14:textId="77777777" w:rsidR="00B43930" w:rsidRPr="00F320B9" w:rsidRDefault="00B43930" w:rsidP="00CE0F24">
            <w:pPr>
              <w:pStyle w:val="TableEntry"/>
            </w:pPr>
            <w:r w:rsidRPr="00F320B9">
              <w:t>A04</w:t>
            </w:r>
          </w:p>
        </w:tc>
        <w:tc>
          <w:tcPr>
            <w:tcW w:w="8541" w:type="dxa"/>
          </w:tcPr>
          <w:p w14:paraId="5BCD563F" w14:textId="77777777" w:rsidR="00B43930" w:rsidRPr="00F320B9" w:rsidRDefault="00B43930" w:rsidP="00CE0F24">
            <w:pPr>
              <w:pStyle w:val="TableEntry"/>
            </w:pPr>
            <w:r w:rsidRPr="00F320B9">
              <w:t xml:space="preserve">Patient registration: </w:t>
            </w:r>
            <w:hyperlink r:id="rId56" w:history="1">
              <w:r w:rsidRPr="00F320B9">
                <w:rPr>
                  <w:rStyle w:val="Hyperlink"/>
                </w:rPr>
                <w:t>http://wiki.hl7.de/index.php/HL7v2-Profile_Besuchsmeldung</w:t>
              </w:r>
            </w:hyperlink>
          </w:p>
        </w:tc>
      </w:tr>
      <w:tr w:rsidR="00B43930" w:rsidRPr="00F320B9" w14:paraId="56E34D6D" w14:textId="77777777" w:rsidTr="00F04D47">
        <w:tc>
          <w:tcPr>
            <w:tcW w:w="851" w:type="dxa"/>
          </w:tcPr>
          <w:p w14:paraId="1A1360CD" w14:textId="77777777" w:rsidR="00B43930" w:rsidRPr="00F320B9" w:rsidRDefault="00B43930" w:rsidP="00CE0F24">
            <w:pPr>
              <w:pStyle w:val="TableEntry"/>
            </w:pPr>
            <w:r w:rsidRPr="00F320B9">
              <w:t>A05</w:t>
            </w:r>
          </w:p>
        </w:tc>
        <w:tc>
          <w:tcPr>
            <w:tcW w:w="8541" w:type="dxa"/>
          </w:tcPr>
          <w:p w14:paraId="74756652" w14:textId="77777777" w:rsidR="00B43930" w:rsidRPr="00F320B9" w:rsidRDefault="00B43930" w:rsidP="00CE0F24">
            <w:pPr>
              <w:pStyle w:val="TableEntry"/>
            </w:pPr>
            <w:r w:rsidRPr="00F320B9">
              <w:t xml:space="preserve">Preadmit patient: </w:t>
            </w:r>
            <w:hyperlink r:id="rId57" w:history="1">
              <w:r w:rsidRPr="00F320B9">
                <w:rPr>
                  <w:rStyle w:val="Hyperlink"/>
                </w:rPr>
                <w:t>http://wiki.hl7.de/index.php/HL7v2-Profile_Voraufnahme</w:t>
              </w:r>
            </w:hyperlink>
          </w:p>
        </w:tc>
      </w:tr>
      <w:tr w:rsidR="00B43930" w:rsidRPr="00F320B9" w14:paraId="1F3B0AC1" w14:textId="77777777" w:rsidTr="00F04D47">
        <w:tc>
          <w:tcPr>
            <w:tcW w:w="851" w:type="dxa"/>
          </w:tcPr>
          <w:p w14:paraId="691E2F54" w14:textId="77777777" w:rsidR="00B43930" w:rsidRPr="00F320B9" w:rsidRDefault="00B43930" w:rsidP="00CE0F24">
            <w:pPr>
              <w:pStyle w:val="TableEntry"/>
            </w:pPr>
            <w:r w:rsidRPr="00F320B9">
              <w:t>A06, A07</w:t>
            </w:r>
          </w:p>
        </w:tc>
        <w:tc>
          <w:tcPr>
            <w:tcW w:w="8541" w:type="dxa"/>
          </w:tcPr>
          <w:p w14:paraId="460A9676" w14:textId="77777777" w:rsidR="00B43930" w:rsidRPr="00F320B9" w:rsidRDefault="00B43930" w:rsidP="00CE0F24">
            <w:pPr>
              <w:pStyle w:val="TableEntry"/>
            </w:pPr>
            <w:r w:rsidRPr="00F320B9">
              <w:t xml:space="preserve">Switch in-/outpatient: </w:t>
            </w:r>
            <w:hyperlink r:id="rId58" w:history="1">
              <w:r w:rsidRPr="00F320B9">
                <w:rPr>
                  <w:rStyle w:val="Hyperlink"/>
                </w:rPr>
                <w:t>http://wiki.hl7.de/index.php/HL7v2-Profile_Fallartwechsel</w:t>
              </w:r>
            </w:hyperlink>
          </w:p>
        </w:tc>
      </w:tr>
      <w:tr w:rsidR="00B43930" w:rsidRPr="00F320B9" w14:paraId="44D9B016" w14:textId="77777777" w:rsidTr="00F04D47">
        <w:tc>
          <w:tcPr>
            <w:tcW w:w="851" w:type="dxa"/>
          </w:tcPr>
          <w:p w14:paraId="37185871" w14:textId="77777777" w:rsidR="00B43930" w:rsidRPr="00F320B9" w:rsidRDefault="00B43930" w:rsidP="00CE0F24">
            <w:pPr>
              <w:pStyle w:val="TableEntry"/>
            </w:pPr>
            <w:r w:rsidRPr="00F320B9">
              <w:t>A08</w:t>
            </w:r>
          </w:p>
        </w:tc>
        <w:tc>
          <w:tcPr>
            <w:tcW w:w="8541" w:type="dxa"/>
          </w:tcPr>
          <w:p w14:paraId="3C05C815" w14:textId="77777777" w:rsidR="00B43930" w:rsidRPr="00F320B9" w:rsidRDefault="00B43930" w:rsidP="00CE0F24">
            <w:pPr>
              <w:pStyle w:val="TableEntry"/>
            </w:pPr>
            <w:r w:rsidRPr="00F320B9">
              <w:t xml:space="preserve">Update: </w:t>
            </w:r>
            <w:hyperlink r:id="rId59" w:history="1">
              <w:r w:rsidRPr="00F320B9">
                <w:rPr>
                  <w:rStyle w:val="Hyperlink"/>
                </w:rPr>
                <w:t>http://wiki.hl7.de/index.php/HL7v2-Profile_Aenderung_Patient</w:t>
              </w:r>
            </w:hyperlink>
            <w:r w:rsidRPr="00F320B9">
              <w:t xml:space="preserve"> </w:t>
            </w:r>
          </w:p>
        </w:tc>
      </w:tr>
      <w:tr w:rsidR="00B43930" w:rsidRPr="00F320B9" w14:paraId="5C734843" w14:textId="77777777" w:rsidTr="00F04D47">
        <w:tc>
          <w:tcPr>
            <w:tcW w:w="851" w:type="dxa"/>
          </w:tcPr>
          <w:p w14:paraId="6E450964" w14:textId="77777777" w:rsidR="00B43930" w:rsidRPr="00F320B9" w:rsidRDefault="00B43930" w:rsidP="00CE0F24">
            <w:pPr>
              <w:pStyle w:val="TableEntry"/>
            </w:pPr>
            <w:r w:rsidRPr="00F320B9">
              <w:t>A09, A10</w:t>
            </w:r>
          </w:p>
        </w:tc>
        <w:tc>
          <w:tcPr>
            <w:tcW w:w="8541" w:type="dxa"/>
          </w:tcPr>
          <w:p w14:paraId="69863384" w14:textId="77777777" w:rsidR="00B43930" w:rsidRPr="00F320B9" w:rsidRDefault="00B43930" w:rsidP="00CE0F24">
            <w:pPr>
              <w:pStyle w:val="TableEntry"/>
            </w:pPr>
            <w:r w:rsidRPr="00F320B9">
              <w:t xml:space="preserve">Patient tracking: </w:t>
            </w:r>
            <w:hyperlink r:id="rId60" w:history="1">
              <w:r w:rsidRPr="00F320B9">
                <w:rPr>
                  <w:rStyle w:val="Hyperlink"/>
                </w:rPr>
                <w:t>http://wiki.hl7.de/index.php/HL7v2-Profile_Abwesenheiten_Einrichtung</w:t>
              </w:r>
            </w:hyperlink>
          </w:p>
        </w:tc>
      </w:tr>
      <w:tr w:rsidR="00B43930" w:rsidRPr="00F320B9" w14:paraId="28D034BB" w14:textId="77777777" w:rsidTr="00F04D47">
        <w:tc>
          <w:tcPr>
            <w:tcW w:w="851" w:type="dxa"/>
          </w:tcPr>
          <w:p w14:paraId="4DA80F1A" w14:textId="77777777" w:rsidR="00B43930" w:rsidRPr="00F320B9" w:rsidRDefault="00B43930" w:rsidP="00CE0F24">
            <w:pPr>
              <w:pStyle w:val="TableEntry"/>
            </w:pPr>
            <w:r w:rsidRPr="00F320B9">
              <w:t>A11</w:t>
            </w:r>
          </w:p>
        </w:tc>
        <w:tc>
          <w:tcPr>
            <w:tcW w:w="8541" w:type="dxa"/>
          </w:tcPr>
          <w:p w14:paraId="43582D57" w14:textId="77777777" w:rsidR="00B43930" w:rsidRPr="00F320B9" w:rsidRDefault="00B43930" w:rsidP="00CE0F24">
            <w:pPr>
              <w:pStyle w:val="TableEntry"/>
            </w:pPr>
            <w:r w:rsidRPr="00F320B9">
              <w:t xml:space="preserve">Cancel Admission: </w:t>
            </w:r>
            <w:hyperlink r:id="rId61" w:history="1">
              <w:r w:rsidRPr="00F320B9">
                <w:rPr>
                  <w:rStyle w:val="Hyperlink"/>
                </w:rPr>
                <w:t>http://wiki.hl7.de/index.php/HL7v2-Profile_Aufnahme_Storno</w:t>
              </w:r>
            </w:hyperlink>
          </w:p>
        </w:tc>
      </w:tr>
      <w:tr w:rsidR="00B43930" w:rsidRPr="00F320B9" w14:paraId="27B934F2" w14:textId="77777777" w:rsidTr="00F04D47">
        <w:tc>
          <w:tcPr>
            <w:tcW w:w="851" w:type="dxa"/>
          </w:tcPr>
          <w:p w14:paraId="5683A068" w14:textId="77777777" w:rsidR="00B43930" w:rsidRPr="00F320B9" w:rsidRDefault="00B43930" w:rsidP="00CE0F24">
            <w:pPr>
              <w:pStyle w:val="TableEntry"/>
            </w:pPr>
            <w:r w:rsidRPr="00F320B9">
              <w:t>A12</w:t>
            </w:r>
          </w:p>
        </w:tc>
        <w:tc>
          <w:tcPr>
            <w:tcW w:w="8541" w:type="dxa"/>
          </w:tcPr>
          <w:p w14:paraId="12AD91A5" w14:textId="77777777" w:rsidR="00B43930" w:rsidRPr="00F320B9" w:rsidRDefault="00B43930" w:rsidP="00CE0F24">
            <w:pPr>
              <w:pStyle w:val="TableEntry"/>
            </w:pPr>
            <w:r w:rsidRPr="00F320B9">
              <w:t xml:space="preserve">Cancel Transfer: </w:t>
            </w:r>
            <w:hyperlink r:id="rId62" w:history="1">
              <w:r w:rsidRPr="00F320B9">
                <w:rPr>
                  <w:rStyle w:val="Hyperlink"/>
                </w:rPr>
                <w:t>http://wiki.hl7.de/index.php/HL7v2-Profile_Verlegung_Storno</w:t>
              </w:r>
            </w:hyperlink>
          </w:p>
        </w:tc>
      </w:tr>
      <w:tr w:rsidR="00B43930" w:rsidRPr="00F320B9" w14:paraId="13263F79" w14:textId="77777777" w:rsidTr="00F04D47">
        <w:tc>
          <w:tcPr>
            <w:tcW w:w="851" w:type="dxa"/>
          </w:tcPr>
          <w:p w14:paraId="0730DEC4" w14:textId="77777777" w:rsidR="00B43930" w:rsidRPr="00F320B9" w:rsidRDefault="00B43930" w:rsidP="00CE0F24">
            <w:pPr>
              <w:pStyle w:val="TableEntry"/>
            </w:pPr>
            <w:r w:rsidRPr="00F320B9">
              <w:t>A13</w:t>
            </w:r>
          </w:p>
        </w:tc>
        <w:tc>
          <w:tcPr>
            <w:tcW w:w="8541" w:type="dxa"/>
          </w:tcPr>
          <w:p w14:paraId="78DEB72D" w14:textId="77777777" w:rsidR="00B43930" w:rsidRPr="00F320B9" w:rsidRDefault="00B43930" w:rsidP="00CE0F24">
            <w:pPr>
              <w:pStyle w:val="TableEntry"/>
            </w:pPr>
            <w:r w:rsidRPr="00F320B9">
              <w:t xml:space="preserve">Cancel Discharge: </w:t>
            </w:r>
            <w:hyperlink r:id="rId63" w:history="1">
              <w:r w:rsidRPr="00F320B9">
                <w:rPr>
                  <w:rStyle w:val="Hyperlink"/>
                </w:rPr>
                <w:t>http://wiki.hl7.de/index.php/HL7v2-Profile_Entlassung_Storno</w:t>
              </w:r>
            </w:hyperlink>
          </w:p>
        </w:tc>
      </w:tr>
      <w:tr w:rsidR="00B43930" w:rsidRPr="00F320B9" w14:paraId="7F331726" w14:textId="77777777" w:rsidTr="00F04D47">
        <w:tc>
          <w:tcPr>
            <w:tcW w:w="851" w:type="dxa"/>
          </w:tcPr>
          <w:p w14:paraId="3D5DBDD4" w14:textId="77777777" w:rsidR="00B43930" w:rsidRPr="00F320B9" w:rsidRDefault="00B43930" w:rsidP="00CE0F24">
            <w:pPr>
              <w:pStyle w:val="TableEntry"/>
            </w:pPr>
            <w:r w:rsidRPr="00F320B9">
              <w:t>A21, A22</w:t>
            </w:r>
          </w:p>
        </w:tc>
        <w:tc>
          <w:tcPr>
            <w:tcW w:w="8541" w:type="dxa"/>
          </w:tcPr>
          <w:p w14:paraId="504842AF" w14:textId="77777777" w:rsidR="00B43930" w:rsidRPr="00F320B9" w:rsidRDefault="00B43930" w:rsidP="00CE0F24">
            <w:pPr>
              <w:pStyle w:val="TableEntry"/>
            </w:pPr>
            <w:r w:rsidRPr="00F320B9">
              <w:t xml:space="preserve">Leave of absence: </w:t>
            </w:r>
            <w:hyperlink r:id="rId64" w:history="1">
              <w:r w:rsidRPr="00F320B9">
                <w:rPr>
                  <w:rStyle w:val="Hyperlink"/>
                </w:rPr>
                <w:t>http://wiki.hl7.de/index.php/HL7v2-Profile_Abwesenheiten_Urlaub</w:t>
              </w:r>
            </w:hyperlink>
          </w:p>
        </w:tc>
      </w:tr>
      <w:tr w:rsidR="00B43930" w:rsidRPr="00F320B9" w14:paraId="67C60907" w14:textId="77777777" w:rsidTr="00F04D47">
        <w:trPr>
          <w:trHeight w:val="85"/>
        </w:trPr>
        <w:tc>
          <w:tcPr>
            <w:tcW w:w="851" w:type="dxa"/>
          </w:tcPr>
          <w:p w14:paraId="660C1C5E" w14:textId="77777777" w:rsidR="00B43930" w:rsidRPr="00F320B9" w:rsidRDefault="00B43930" w:rsidP="00CE0F24">
            <w:pPr>
              <w:pStyle w:val="TableEntry"/>
            </w:pPr>
            <w:r w:rsidRPr="00F320B9">
              <w:t>A31</w:t>
            </w:r>
          </w:p>
        </w:tc>
        <w:tc>
          <w:tcPr>
            <w:tcW w:w="8541" w:type="dxa"/>
          </w:tcPr>
          <w:p w14:paraId="79A91CE2" w14:textId="77777777" w:rsidR="00B43930" w:rsidRPr="00F320B9" w:rsidRDefault="00B43930" w:rsidP="00CE0F24">
            <w:pPr>
              <w:pStyle w:val="TableEntry"/>
            </w:pPr>
            <w:r w:rsidRPr="00F320B9">
              <w:t xml:space="preserve">Update Person: </w:t>
            </w:r>
            <w:hyperlink r:id="rId65" w:history="1">
              <w:r w:rsidRPr="00F320B9">
                <w:rPr>
                  <w:rStyle w:val="Hyperlink"/>
                </w:rPr>
                <w:t>http://wiki.hl7.de/index.php/HL7v2-Profile_Aenderung_Person</w:t>
              </w:r>
            </w:hyperlink>
          </w:p>
        </w:tc>
      </w:tr>
      <w:tr w:rsidR="00B43930" w:rsidRPr="00F320B9" w14:paraId="5FDDDF75" w14:textId="77777777" w:rsidTr="00F04D47">
        <w:tc>
          <w:tcPr>
            <w:tcW w:w="851" w:type="dxa"/>
          </w:tcPr>
          <w:p w14:paraId="3355465B" w14:textId="77777777" w:rsidR="00B43930" w:rsidRPr="00F320B9" w:rsidRDefault="00B43930" w:rsidP="00CE0F24">
            <w:pPr>
              <w:pStyle w:val="TableEntry"/>
            </w:pPr>
            <w:r w:rsidRPr="00F320B9">
              <w:t>A24, A37</w:t>
            </w:r>
          </w:p>
        </w:tc>
        <w:tc>
          <w:tcPr>
            <w:tcW w:w="8541" w:type="dxa"/>
          </w:tcPr>
          <w:p w14:paraId="6978F1B7" w14:textId="77777777" w:rsidR="00B43930" w:rsidRPr="00F320B9" w:rsidRDefault="00B43930" w:rsidP="00CE0F24">
            <w:pPr>
              <w:pStyle w:val="TableEntry"/>
            </w:pPr>
            <w:r w:rsidRPr="00F320B9">
              <w:t xml:space="preserve">Link: </w:t>
            </w:r>
            <w:hyperlink r:id="rId66" w:history="1">
              <w:r w:rsidRPr="00F320B9">
                <w:rPr>
                  <w:rStyle w:val="Hyperlink"/>
                </w:rPr>
                <w:t>http://wiki.hl7.de/index.php/HL7v2-Profile_Verknüpfung</w:t>
              </w:r>
            </w:hyperlink>
          </w:p>
        </w:tc>
      </w:tr>
      <w:tr w:rsidR="00B43930" w:rsidRPr="00F320B9" w14:paraId="1D7B2D0D" w14:textId="77777777" w:rsidTr="00F04D47">
        <w:tc>
          <w:tcPr>
            <w:tcW w:w="851" w:type="dxa"/>
          </w:tcPr>
          <w:p w14:paraId="5DD26D82" w14:textId="77777777" w:rsidR="00B43930" w:rsidRPr="00F320B9" w:rsidRDefault="00B43930" w:rsidP="00CE0F24">
            <w:pPr>
              <w:pStyle w:val="TableEntry"/>
            </w:pPr>
            <w:r w:rsidRPr="00F320B9">
              <w:t>A40, A47</w:t>
            </w:r>
          </w:p>
        </w:tc>
        <w:tc>
          <w:tcPr>
            <w:tcW w:w="8541" w:type="dxa"/>
          </w:tcPr>
          <w:p w14:paraId="6CC0048B" w14:textId="77777777" w:rsidR="00B43930" w:rsidRPr="00F320B9" w:rsidRDefault="00B43930" w:rsidP="00CE0F24">
            <w:pPr>
              <w:pStyle w:val="TableEntry"/>
            </w:pPr>
            <w:r w:rsidRPr="00F320B9">
              <w:t xml:space="preserve">Update Patient ID: </w:t>
            </w:r>
            <w:hyperlink r:id="rId67" w:history="1">
              <w:r w:rsidRPr="00F320B9">
                <w:rPr>
                  <w:rStyle w:val="Hyperlink"/>
                </w:rPr>
                <w:t>http://wiki.hl7.de/index.php/HL7v2-Profile_Aenderung_Patienten-ID</w:t>
              </w:r>
            </w:hyperlink>
          </w:p>
        </w:tc>
      </w:tr>
      <w:tr w:rsidR="00B43930" w:rsidRPr="00F320B9" w14:paraId="2577B80F" w14:textId="77777777" w:rsidTr="00F04D47">
        <w:tc>
          <w:tcPr>
            <w:tcW w:w="851" w:type="dxa"/>
          </w:tcPr>
          <w:p w14:paraId="197C1C93" w14:textId="77777777" w:rsidR="00B43930" w:rsidRPr="00F320B9" w:rsidRDefault="00B43930" w:rsidP="00CE0F24">
            <w:pPr>
              <w:pStyle w:val="TableEntry"/>
            </w:pPr>
            <w:r w:rsidRPr="00F320B9">
              <w:t>Z99</w:t>
            </w:r>
          </w:p>
        </w:tc>
        <w:tc>
          <w:tcPr>
            <w:tcW w:w="8541" w:type="dxa"/>
          </w:tcPr>
          <w:p w14:paraId="11797978" w14:textId="77777777" w:rsidR="00B43930" w:rsidRDefault="00B43930" w:rsidP="00CE0F24">
            <w:pPr>
              <w:pStyle w:val="TableEntry"/>
              <w:rPr>
                <w:rStyle w:val="Hyperlink"/>
              </w:rPr>
            </w:pPr>
            <w:r w:rsidRPr="00F320B9">
              <w:t xml:space="preserve">Historic Movement: </w:t>
            </w:r>
            <w:hyperlink r:id="rId68" w:history="1">
              <w:r w:rsidRPr="00F320B9">
                <w:rPr>
                  <w:rStyle w:val="Hyperlink"/>
                </w:rPr>
                <w:t>http://wiki.hl7.de/index.php/HL7v2-Profile_historische_Bewegung</w:t>
              </w:r>
            </w:hyperlink>
          </w:p>
          <w:p w14:paraId="4960E681" w14:textId="210D2CB9" w:rsidR="00CD05AD" w:rsidRPr="00F320B9" w:rsidRDefault="00CD05AD" w:rsidP="00CE0F24">
            <w:pPr>
              <w:pStyle w:val="TableEntry"/>
            </w:pPr>
          </w:p>
        </w:tc>
      </w:tr>
    </w:tbl>
    <w:p w14:paraId="7CDCDF14" w14:textId="77777777" w:rsidR="00B43930" w:rsidRPr="00F320B9" w:rsidRDefault="00B43930" w:rsidP="005E72C8"/>
    <w:p w14:paraId="4066F4FB" w14:textId="5A96E6F0" w:rsidR="00B43930" w:rsidRPr="00F320B9" w:rsidRDefault="00B43930" w:rsidP="004D489F">
      <w:pPr>
        <w:pStyle w:val="Heading3"/>
        <w:numPr>
          <w:ilvl w:val="2"/>
          <w:numId w:val="25"/>
        </w:numPr>
        <w:ind w:left="1077" w:hanging="1077"/>
        <w:rPr>
          <w:noProof w:val="0"/>
        </w:rPr>
      </w:pPr>
      <w:bookmarkStart w:id="401" w:name="_Toc424733848"/>
      <w:bookmarkStart w:id="402" w:name="_Toc518908087"/>
      <w:r w:rsidRPr="00F320B9">
        <w:rPr>
          <w:noProof w:val="0"/>
        </w:rPr>
        <w:t xml:space="preserve">Additional German </w:t>
      </w:r>
      <w:r w:rsidR="005800A9" w:rsidRPr="00F320B9">
        <w:rPr>
          <w:noProof w:val="0"/>
        </w:rPr>
        <w:t>HL7</w:t>
      </w:r>
      <w:r w:rsidRPr="00F320B9">
        <w:rPr>
          <w:noProof w:val="0"/>
        </w:rPr>
        <w:t xml:space="preserve"> Message Profile Components</w:t>
      </w:r>
      <w:bookmarkEnd w:id="401"/>
      <w:bookmarkEnd w:id="402"/>
    </w:p>
    <w:p w14:paraId="48D11E9E" w14:textId="5E04169C" w:rsidR="00B43930" w:rsidRPr="00F320B9" w:rsidRDefault="00B43930" w:rsidP="005E72C8">
      <w:pPr>
        <w:pStyle w:val="BodyText"/>
      </w:pPr>
      <w:r w:rsidRPr="00F320B9">
        <w:t xml:space="preserve">Implementations may choose to support any of the message components listed in Table </w:t>
      </w:r>
      <w:r w:rsidR="008125C8" w:rsidRPr="00F320B9">
        <w:t>5.3.3-1</w:t>
      </w:r>
      <w:r w:rsidRPr="00F320B9">
        <w:t xml:space="preserve"> but if supported shall support the fields and associated behaviors described in the links in the </w:t>
      </w:r>
      <w:r w:rsidR="005800A9" w:rsidRPr="00F320B9">
        <w:t>HL7</w:t>
      </w:r>
      <w:r w:rsidRPr="00F320B9">
        <w:t xml:space="preserve"> Message Profile Component column.</w:t>
      </w:r>
    </w:p>
    <w:p w14:paraId="57A40D56" w14:textId="5DE43F67" w:rsidR="00B43930" w:rsidRPr="00F320B9" w:rsidRDefault="00B43930" w:rsidP="005E72C8">
      <w:pPr>
        <w:pStyle w:val="TableTitle"/>
      </w:pPr>
      <w:r w:rsidRPr="00F320B9">
        <w:t xml:space="preserve">Table 5.3.3-1: Additional German </w:t>
      </w:r>
      <w:r w:rsidR="005800A9" w:rsidRPr="00F320B9">
        <w:t>HL7</w:t>
      </w:r>
      <w:r w:rsidRPr="00F320B9">
        <w:t xml:space="preserve"> Message Profile Components PAM</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7796"/>
      </w:tblGrid>
      <w:tr w:rsidR="00B43930" w:rsidRPr="00F320B9" w14:paraId="4E0AED11" w14:textId="77777777" w:rsidTr="00EF6476">
        <w:trPr>
          <w:cantSplit/>
          <w:tblHeader/>
        </w:trPr>
        <w:tc>
          <w:tcPr>
            <w:tcW w:w="1560" w:type="dxa"/>
            <w:shd w:val="clear" w:color="auto" w:fill="D9D9D9"/>
          </w:tcPr>
          <w:p w14:paraId="4BA07C73" w14:textId="77777777" w:rsidR="00B43930" w:rsidRPr="00F320B9" w:rsidRDefault="00B43930" w:rsidP="00F04D47">
            <w:pPr>
              <w:pStyle w:val="TableEntryHeader"/>
            </w:pPr>
            <w:r w:rsidRPr="00F320B9">
              <w:t>Description</w:t>
            </w:r>
          </w:p>
        </w:tc>
        <w:tc>
          <w:tcPr>
            <w:tcW w:w="7796" w:type="dxa"/>
            <w:shd w:val="clear" w:color="auto" w:fill="D9D9D9"/>
          </w:tcPr>
          <w:p w14:paraId="66D32A4E" w14:textId="18613F5E" w:rsidR="00B43930" w:rsidRPr="00F320B9" w:rsidRDefault="00B43930" w:rsidP="00F04D47">
            <w:pPr>
              <w:pStyle w:val="TableEntryHeader"/>
            </w:pPr>
            <w:r w:rsidRPr="00F320B9">
              <w:t xml:space="preserve">German </w:t>
            </w:r>
            <w:r w:rsidR="005800A9" w:rsidRPr="00F320B9">
              <w:t>HL7</w:t>
            </w:r>
            <w:r w:rsidRPr="00F320B9">
              <w:t xml:space="preserve"> Message Profile Component</w:t>
            </w:r>
          </w:p>
        </w:tc>
      </w:tr>
      <w:tr w:rsidR="00B43930" w:rsidRPr="00F320B9" w14:paraId="58DAE97E" w14:textId="77777777" w:rsidTr="00EF6476">
        <w:trPr>
          <w:cantSplit/>
        </w:trPr>
        <w:tc>
          <w:tcPr>
            <w:tcW w:w="1560" w:type="dxa"/>
          </w:tcPr>
          <w:p w14:paraId="14359340" w14:textId="77777777" w:rsidR="00B43930" w:rsidRPr="00F320B9" w:rsidRDefault="00B43930" w:rsidP="00CE0F24">
            <w:pPr>
              <w:pStyle w:val="TableEntry"/>
            </w:pPr>
            <w:r w:rsidRPr="00F320B9">
              <w:t xml:space="preserve">Insurance smartcard data </w:t>
            </w:r>
          </w:p>
        </w:tc>
        <w:tc>
          <w:tcPr>
            <w:tcW w:w="7796" w:type="dxa"/>
          </w:tcPr>
          <w:p w14:paraId="665EAB34" w14:textId="77777777" w:rsidR="00B43930" w:rsidRPr="00F320B9" w:rsidRDefault="00B43930" w:rsidP="00CE0F24">
            <w:pPr>
              <w:pStyle w:val="TableEntry"/>
            </w:pPr>
            <w:r w:rsidRPr="00F320B9">
              <w:t>http://wiki.hl7.de/index.php?title=HL7v2-Profilkomponente_Kartendaten</w:t>
            </w:r>
          </w:p>
        </w:tc>
      </w:tr>
      <w:tr w:rsidR="00B43930" w:rsidRPr="00F320B9" w14:paraId="10BC0C73" w14:textId="77777777" w:rsidTr="00EF6476">
        <w:trPr>
          <w:cantSplit/>
        </w:trPr>
        <w:tc>
          <w:tcPr>
            <w:tcW w:w="1560" w:type="dxa"/>
          </w:tcPr>
          <w:p w14:paraId="613C6D6C" w14:textId="77777777" w:rsidR="00B43930" w:rsidRPr="00F320B9" w:rsidRDefault="00B43930" w:rsidP="00CE0F24">
            <w:pPr>
              <w:pStyle w:val="TableEntry"/>
            </w:pPr>
            <w:r w:rsidRPr="00F320B9">
              <w:t>Contact Persons</w:t>
            </w:r>
          </w:p>
        </w:tc>
        <w:tc>
          <w:tcPr>
            <w:tcW w:w="7796" w:type="dxa"/>
          </w:tcPr>
          <w:p w14:paraId="663EC297" w14:textId="77777777" w:rsidR="00B43930" w:rsidRPr="00F320B9" w:rsidRDefault="00B43930" w:rsidP="00CE0F24">
            <w:pPr>
              <w:pStyle w:val="TableEntry"/>
            </w:pPr>
            <w:r w:rsidRPr="00F320B9">
              <w:t>http://wiki.hl7.de/index.php?title=HL7v2-Profilkomponente_Kontaktpersonen</w:t>
            </w:r>
          </w:p>
        </w:tc>
      </w:tr>
      <w:tr w:rsidR="00B43930" w:rsidRPr="00F320B9" w14:paraId="1D39635B" w14:textId="77777777" w:rsidTr="00EF6476">
        <w:trPr>
          <w:cantSplit/>
        </w:trPr>
        <w:tc>
          <w:tcPr>
            <w:tcW w:w="1560" w:type="dxa"/>
          </w:tcPr>
          <w:p w14:paraId="19365958" w14:textId="77777777" w:rsidR="00B43930" w:rsidRPr="00F320B9" w:rsidRDefault="00B43930" w:rsidP="00CE0F24">
            <w:pPr>
              <w:pStyle w:val="TableEntry"/>
            </w:pPr>
            <w:r w:rsidRPr="00F320B9">
              <w:t>Insurance</w:t>
            </w:r>
          </w:p>
        </w:tc>
        <w:tc>
          <w:tcPr>
            <w:tcW w:w="7796" w:type="dxa"/>
          </w:tcPr>
          <w:p w14:paraId="550E35F9" w14:textId="77777777" w:rsidR="00B43930" w:rsidRPr="00F320B9" w:rsidRDefault="00B43930" w:rsidP="00CE0F24">
            <w:pPr>
              <w:pStyle w:val="TableEntry"/>
            </w:pPr>
            <w:r w:rsidRPr="00F320B9">
              <w:t>http://wiki.hl7.de/index.php?title=HL7v2-Profilkomponente_Kostenträger</w:t>
            </w:r>
          </w:p>
        </w:tc>
      </w:tr>
      <w:tr w:rsidR="00B43930" w:rsidRPr="00F320B9" w14:paraId="662A7E97" w14:textId="77777777" w:rsidTr="00EF6476">
        <w:trPr>
          <w:cantSplit/>
        </w:trPr>
        <w:tc>
          <w:tcPr>
            <w:tcW w:w="1560" w:type="dxa"/>
          </w:tcPr>
          <w:p w14:paraId="3DA561FD" w14:textId="77777777" w:rsidR="00B43930" w:rsidRPr="00F320B9" w:rsidRDefault="00B43930" w:rsidP="00CE0F24">
            <w:pPr>
              <w:pStyle w:val="TableEntry"/>
            </w:pPr>
            <w:r w:rsidRPr="00F320B9">
              <w:t>Transmission of DRG related data</w:t>
            </w:r>
          </w:p>
        </w:tc>
        <w:tc>
          <w:tcPr>
            <w:tcW w:w="7796" w:type="dxa"/>
          </w:tcPr>
          <w:p w14:paraId="0CAD0F24" w14:textId="77777777" w:rsidR="00B43930" w:rsidRPr="00F320B9" w:rsidRDefault="00B43930" w:rsidP="00CE0F24">
            <w:pPr>
              <w:pStyle w:val="TableEntry"/>
            </w:pPr>
            <w:r w:rsidRPr="00F320B9">
              <w:t>http://wiki.hl7.de/index.php?title=HL7v2-Profilkomponente_DRG-Rohdaten</w:t>
            </w:r>
          </w:p>
        </w:tc>
      </w:tr>
      <w:tr w:rsidR="00B43930" w:rsidRPr="00F320B9" w14:paraId="0580B24D" w14:textId="77777777" w:rsidTr="00EF6476">
        <w:trPr>
          <w:cantSplit/>
        </w:trPr>
        <w:tc>
          <w:tcPr>
            <w:tcW w:w="1560" w:type="dxa"/>
          </w:tcPr>
          <w:p w14:paraId="07474EA3" w14:textId="77777777" w:rsidR="00B43930" w:rsidRPr="00F320B9" w:rsidRDefault="00B43930" w:rsidP="00CE0F24">
            <w:pPr>
              <w:pStyle w:val="TableEntry"/>
            </w:pPr>
            <w:r w:rsidRPr="00F320B9">
              <w:t>Patient Photo (informative)</w:t>
            </w:r>
          </w:p>
        </w:tc>
        <w:tc>
          <w:tcPr>
            <w:tcW w:w="7796" w:type="dxa"/>
          </w:tcPr>
          <w:p w14:paraId="55A06648" w14:textId="77777777" w:rsidR="00B43930" w:rsidRPr="00F320B9" w:rsidRDefault="00B43930" w:rsidP="00CE0F24">
            <w:pPr>
              <w:pStyle w:val="TableEntry"/>
            </w:pPr>
            <w:r w:rsidRPr="00F320B9">
              <w:t>http://wiki.hl7.de/index.php?title=HL7v2-Profilkomponente_Patient_Photo</w:t>
            </w:r>
          </w:p>
        </w:tc>
      </w:tr>
    </w:tbl>
    <w:p w14:paraId="3544D4CB" w14:textId="77777777" w:rsidR="00B43930" w:rsidRPr="00F320B9" w:rsidRDefault="00B43930" w:rsidP="005E72C8">
      <w:pPr>
        <w:pStyle w:val="BodyText"/>
      </w:pPr>
    </w:p>
    <w:p w14:paraId="2CA438A7" w14:textId="77777777" w:rsidR="00B43930" w:rsidRPr="00F320B9" w:rsidRDefault="00B43930" w:rsidP="004D489F">
      <w:pPr>
        <w:pStyle w:val="Heading3"/>
        <w:numPr>
          <w:ilvl w:val="2"/>
          <w:numId w:val="25"/>
        </w:numPr>
        <w:ind w:left="1077" w:hanging="1077"/>
        <w:rPr>
          <w:noProof w:val="0"/>
        </w:rPr>
      </w:pPr>
      <w:bookmarkStart w:id="403" w:name="_Toc424733849"/>
      <w:bookmarkStart w:id="404" w:name="_Toc518908088"/>
      <w:r w:rsidRPr="00F320B9">
        <w:rPr>
          <w:noProof w:val="0"/>
        </w:rPr>
        <w:t>Additional German Segment Definitions</w:t>
      </w:r>
      <w:bookmarkEnd w:id="403"/>
      <w:bookmarkEnd w:id="404"/>
    </w:p>
    <w:p w14:paraId="331E2E65" w14:textId="5F2E80D0" w:rsidR="00B43930" w:rsidRPr="00F320B9" w:rsidRDefault="00B43930" w:rsidP="005E72C8">
      <w:pPr>
        <w:pStyle w:val="BodyText"/>
      </w:pPr>
      <w:r w:rsidRPr="00F320B9">
        <w:t xml:space="preserve">Implementations shall support all the segments listed in Table </w:t>
      </w:r>
      <w:r w:rsidR="008125C8" w:rsidRPr="00F320B9">
        <w:t>5.3.4-1</w:t>
      </w:r>
      <w:r w:rsidRPr="00F320B9">
        <w:t xml:space="preserve"> and shall support the fields and associated behaviors described in the links in the </w:t>
      </w:r>
      <w:r w:rsidR="005800A9" w:rsidRPr="00F320B9">
        <w:t>HL7</w:t>
      </w:r>
      <w:r w:rsidRPr="00F320B9">
        <w:t xml:space="preserve"> Message Profile Component column.</w:t>
      </w:r>
    </w:p>
    <w:p w14:paraId="54230DB4" w14:textId="77777777" w:rsidR="00B43930" w:rsidRPr="00F320B9" w:rsidRDefault="00B43930" w:rsidP="005E72C8">
      <w:pPr>
        <w:pStyle w:val="TableTitle"/>
      </w:pPr>
      <w:r w:rsidRPr="00F320B9">
        <w:t>Table 5.3.4-1: Additional German Segment Definitions</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709"/>
        <w:gridCol w:w="5387"/>
      </w:tblGrid>
      <w:tr w:rsidR="00B43930" w:rsidRPr="00F320B9" w14:paraId="4348D817" w14:textId="77777777" w:rsidTr="00F04D47">
        <w:trPr>
          <w:tblHeader/>
        </w:trPr>
        <w:tc>
          <w:tcPr>
            <w:tcW w:w="1260" w:type="dxa"/>
            <w:shd w:val="clear" w:color="auto" w:fill="D9D9D9"/>
          </w:tcPr>
          <w:p w14:paraId="5FD19AC4" w14:textId="77777777" w:rsidR="00B43930" w:rsidRPr="00F320B9" w:rsidRDefault="00B43930" w:rsidP="00F04D47">
            <w:pPr>
              <w:pStyle w:val="TableEntryHeader"/>
            </w:pPr>
            <w:r w:rsidRPr="00F320B9">
              <w:t>Segment</w:t>
            </w:r>
          </w:p>
        </w:tc>
        <w:tc>
          <w:tcPr>
            <w:tcW w:w="2709" w:type="dxa"/>
            <w:shd w:val="clear" w:color="auto" w:fill="D9D9D9"/>
          </w:tcPr>
          <w:p w14:paraId="072B2C05" w14:textId="77777777" w:rsidR="00B43930" w:rsidRPr="00F320B9" w:rsidRDefault="00B43930" w:rsidP="00F04D47">
            <w:pPr>
              <w:pStyle w:val="TableEntryHeader"/>
            </w:pPr>
            <w:r w:rsidRPr="00F320B9">
              <w:t>Description</w:t>
            </w:r>
          </w:p>
        </w:tc>
        <w:tc>
          <w:tcPr>
            <w:tcW w:w="5387" w:type="dxa"/>
            <w:shd w:val="clear" w:color="auto" w:fill="D9D9D9"/>
          </w:tcPr>
          <w:p w14:paraId="1E4474FD" w14:textId="16108C99" w:rsidR="00B43930" w:rsidRPr="00F320B9" w:rsidRDefault="005800A9" w:rsidP="00F04D47">
            <w:pPr>
              <w:pStyle w:val="TableEntryHeader"/>
            </w:pPr>
            <w:r w:rsidRPr="00F320B9">
              <w:t>HL7</w:t>
            </w:r>
            <w:r w:rsidR="00B43930" w:rsidRPr="00F320B9">
              <w:t xml:space="preserve"> Message Profile Component</w:t>
            </w:r>
          </w:p>
        </w:tc>
      </w:tr>
      <w:tr w:rsidR="00B43930" w:rsidRPr="00F320B9" w14:paraId="52C7EE54" w14:textId="77777777" w:rsidTr="00F04D47">
        <w:tc>
          <w:tcPr>
            <w:tcW w:w="1260" w:type="dxa"/>
          </w:tcPr>
          <w:p w14:paraId="5C96BD73" w14:textId="77777777" w:rsidR="00B43930" w:rsidRPr="00F320B9" w:rsidRDefault="00B43930" w:rsidP="00CE0F24">
            <w:pPr>
              <w:pStyle w:val="TableEntry"/>
            </w:pPr>
            <w:r w:rsidRPr="00F320B9">
              <w:t>DG1</w:t>
            </w:r>
          </w:p>
        </w:tc>
        <w:tc>
          <w:tcPr>
            <w:tcW w:w="2709" w:type="dxa"/>
          </w:tcPr>
          <w:p w14:paraId="1DEECF7A" w14:textId="77777777" w:rsidR="00B43930" w:rsidRPr="00F320B9" w:rsidRDefault="00B43930" w:rsidP="00CE0F24">
            <w:pPr>
              <w:pStyle w:val="TableEntry"/>
            </w:pPr>
            <w:r w:rsidRPr="00F320B9">
              <w:t>Diagnosis</w:t>
            </w:r>
          </w:p>
        </w:tc>
        <w:tc>
          <w:tcPr>
            <w:tcW w:w="5387" w:type="dxa"/>
          </w:tcPr>
          <w:p w14:paraId="6D9A47F8" w14:textId="77777777" w:rsidR="00B43930" w:rsidRPr="00F320B9" w:rsidRDefault="00CF446C" w:rsidP="00CE0F24">
            <w:pPr>
              <w:pStyle w:val="TableEntry"/>
            </w:pPr>
            <w:hyperlink r:id="rId69" w:history="1">
              <w:r w:rsidR="00B43930" w:rsidRPr="00F320B9">
                <w:rPr>
                  <w:rStyle w:val="Hyperlink"/>
                </w:rPr>
                <w:t>http://wiki.hl7.de/index.php/Segment_DG1</w:t>
              </w:r>
            </w:hyperlink>
          </w:p>
        </w:tc>
      </w:tr>
      <w:tr w:rsidR="00B43930" w:rsidRPr="00F320B9" w14:paraId="36EF88D6" w14:textId="77777777" w:rsidTr="00F04D47">
        <w:tc>
          <w:tcPr>
            <w:tcW w:w="1260" w:type="dxa"/>
          </w:tcPr>
          <w:p w14:paraId="5B0EE275" w14:textId="77777777" w:rsidR="00B43930" w:rsidRPr="00F320B9" w:rsidRDefault="00B43930" w:rsidP="00CE0F24">
            <w:pPr>
              <w:pStyle w:val="TableEntry"/>
            </w:pPr>
            <w:r w:rsidRPr="00F320B9">
              <w:t>ERR</w:t>
            </w:r>
          </w:p>
        </w:tc>
        <w:tc>
          <w:tcPr>
            <w:tcW w:w="2709" w:type="dxa"/>
          </w:tcPr>
          <w:p w14:paraId="65128974" w14:textId="77777777" w:rsidR="00B43930" w:rsidRPr="00F320B9" w:rsidRDefault="00B43930" w:rsidP="00CE0F24">
            <w:pPr>
              <w:pStyle w:val="TableEntry"/>
            </w:pPr>
            <w:r w:rsidRPr="00F320B9">
              <w:t>Error</w:t>
            </w:r>
          </w:p>
        </w:tc>
        <w:tc>
          <w:tcPr>
            <w:tcW w:w="5387" w:type="dxa"/>
          </w:tcPr>
          <w:p w14:paraId="13301703" w14:textId="77777777" w:rsidR="00B43930" w:rsidRPr="00F320B9" w:rsidRDefault="00CF446C" w:rsidP="00CE0F24">
            <w:pPr>
              <w:pStyle w:val="TableEntry"/>
            </w:pPr>
            <w:hyperlink r:id="rId70" w:history="1">
              <w:r w:rsidR="00B43930" w:rsidRPr="00F320B9">
                <w:rPr>
                  <w:rStyle w:val="Hyperlink"/>
                </w:rPr>
                <w:t>http://wiki.hl7.de/index.php/Segment_ERR</w:t>
              </w:r>
            </w:hyperlink>
          </w:p>
        </w:tc>
      </w:tr>
      <w:tr w:rsidR="00B43930" w:rsidRPr="00F320B9" w14:paraId="6C9007DE" w14:textId="77777777" w:rsidTr="00F04D47">
        <w:tc>
          <w:tcPr>
            <w:tcW w:w="1260" w:type="dxa"/>
          </w:tcPr>
          <w:p w14:paraId="1E613CCE" w14:textId="77777777" w:rsidR="00B43930" w:rsidRPr="00F320B9" w:rsidRDefault="00B43930" w:rsidP="00CE0F24">
            <w:pPr>
              <w:pStyle w:val="TableEntry"/>
            </w:pPr>
            <w:r w:rsidRPr="00F320B9">
              <w:t>EVN</w:t>
            </w:r>
          </w:p>
        </w:tc>
        <w:tc>
          <w:tcPr>
            <w:tcW w:w="2709" w:type="dxa"/>
          </w:tcPr>
          <w:p w14:paraId="1366741E" w14:textId="77777777" w:rsidR="00B43930" w:rsidRPr="00F320B9" w:rsidRDefault="00B43930" w:rsidP="00CE0F24">
            <w:pPr>
              <w:pStyle w:val="TableEntry"/>
            </w:pPr>
            <w:r w:rsidRPr="00F320B9">
              <w:t>Event</w:t>
            </w:r>
          </w:p>
        </w:tc>
        <w:tc>
          <w:tcPr>
            <w:tcW w:w="5387" w:type="dxa"/>
          </w:tcPr>
          <w:p w14:paraId="5C816F19" w14:textId="77777777" w:rsidR="00B43930" w:rsidRPr="00F320B9" w:rsidRDefault="00CF446C" w:rsidP="00CE0F24">
            <w:pPr>
              <w:pStyle w:val="TableEntry"/>
            </w:pPr>
            <w:hyperlink r:id="rId71" w:history="1">
              <w:r w:rsidR="00B43930" w:rsidRPr="00F320B9">
                <w:rPr>
                  <w:rStyle w:val="Hyperlink"/>
                </w:rPr>
                <w:t>http://wiki.hl7.de/index.php/Segment_EVN</w:t>
              </w:r>
            </w:hyperlink>
          </w:p>
        </w:tc>
      </w:tr>
      <w:tr w:rsidR="00B43930" w:rsidRPr="00F320B9" w14:paraId="53E2F4C4" w14:textId="77777777" w:rsidTr="00F04D47">
        <w:tc>
          <w:tcPr>
            <w:tcW w:w="1260" w:type="dxa"/>
          </w:tcPr>
          <w:p w14:paraId="6C8ABE2A" w14:textId="77777777" w:rsidR="00B43930" w:rsidRPr="00F320B9" w:rsidRDefault="00B43930" w:rsidP="00CE0F24">
            <w:pPr>
              <w:pStyle w:val="TableEntry"/>
            </w:pPr>
            <w:r w:rsidRPr="00F320B9">
              <w:t>FT1</w:t>
            </w:r>
          </w:p>
        </w:tc>
        <w:tc>
          <w:tcPr>
            <w:tcW w:w="2709" w:type="dxa"/>
          </w:tcPr>
          <w:p w14:paraId="21AE4E77" w14:textId="77777777" w:rsidR="00B43930" w:rsidRPr="00F320B9" w:rsidRDefault="00B43930" w:rsidP="00CE0F24">
            <w:pPr>
              <w:pStyle w:val="TableEntry"/>
            </w:pPr>
            <w:r w:rsidRPr="00F320B9">
              <w:t>Financial Transaction</w:t>
            </w:r>
          </w:p>
        </w:tc>
        <w:tc>
          <w:tcPr>
            <w:tcW w:w="5387" w:type="dxa"/>
          </w:tcPr>
          <w:p w14:paraId="3704F2CA" w14:textId="77777777" w:rsidR="00B43930" w:rsidRPr="00F320B9" w:rsidRDefault="00CF446C" w:rsidP="00CE0F24">
            <w:pPr>
              <w:pStyle w:val="TableEntry"/>
            </w:pPr>
            <w:hyperlink r:id="rId72" w:history="1">
              <w:r w:rsidR="00B43930" w:rsidRPr="00F320B9">
                <w:rPr>
                  <w:rStyle w:val="Hyperlink"/>
                </w:rPr>
                <w:t>http://wiki.hl7.de/index.php/Segment_FT1</w:t>
              </w:r>
            </w:hyperlink>
          </w:p>
        </w:tc>
      </w:tr>
      <w:tr w:rsidR="00B43930" w:rsidRPr="00F320B9" w14:paraId="7F7F197E" w14:textId="77777777" w:rsidTr="00F04D47">
        <w:tc>
          <w:tcPr>
            <w:tcW w:w="1260" w:type="dxa"/>
          </w:tcPr>
          <w:p w14:paraId="44D4E4AF" w14:textId="77777777" w:rsidR="00B43930" w:rsidRPr="00F320B9" w:rsidRDefault="00B43930" w:rsidP="00CE0F24">
            <w:pPr>
              <w:pStyle w:val="TableEntry"/>
            </w:pPr>
            <w:r w:rsidRPr="00F320B9">
              <w:t>MRG</w:t>
            </w:r>
          </w:p>
        </w:tc>
        <w:tc>
          <w:tcPr>
            <w:tcW w:w="2709" w:type="dxa"/>
          </w:tcPr>
          <w:p w14:paraId="3655F37A" w14:textId="77777777" w:rsidR="00B43930" w:rsidRPr="00F320B9" w:rsidRDefault="00B43930" w:rsidP="00CE0F24">
            <w:pPr>
              <w:pStyle w:val="TableEntry"/>
            </w:pPr>
            <w:r w:rsidRPr="00F320B9">
              <w:t>Merge</w:t>
            </w:r>
          </w:p>
        </w:tc>
        <w:tc>
          <w:tcPr>
            <w:tcW w:w="5387" w:type="dxa"/>
          </w:tcPr>
          <w:p w14:paraId="1A6A6A5C" w14:textId="77777777" w:rsidR="00B43930" w:rsidRPr="00F320B9" w:rsidRDefault="00CF446C" w:rsidP="00CE0F24">
            <w:pPr>
              <w:pStyle w:val="TableEntry"/>
            </w:pPr>
            <w:hyperlink r:id="rId73" w:history="1">
              <w:r w:rsidR="00B43930" w:rsidRPr="00F320B9">
                <w:rPr>
                  <w:rStyle w:val="Hyperlink"/>
                </w:rPr>
                <w:t>http://wiki.hl7.de/index.php/Segment_MRG</w:t>
              </w:r>
            </w:hyperlink>
          </w:p>
        </w:tc>
      </w:tr>
      <w:tr w:rsidR="00B43930" w:rsidRPr="00F320B9" w14:paraId="4EA2045B" w14:textId="77777777" w:rsidTr="00F04D47">
        <w:tc>
          <w:tcPr>
            <w:tcW w:w="1260" w:type="dxa"/>
          </w:tcPr>
          <w:p w14:paraId="4A020151" w14:textId="77777777" w:rsidR="00B43930" w:rsidRPr="00F320B9" w:rsidRDefault="00B43930" w:rsidP="00CE0F24">
            <w:pPr>
              <w:pStyle w:val="TableEntry"/>
            </w:pPr>
            <w:r w:rsidRPr="00F320B9">
              <w:t>MSA</w:t>
            </w:r>
          </w:p>
        </w:tc>
        <w:tc>
          <w:tcPr>
            <w:tcW w:w="2709" w:type="dxa"/>
          </w:tcPr>
          <w:p w14:paraId="49F954B8" w14:textId="77777777" w:rsidR="00B43930" w:rsidRPr="00F320B9" w:rsidRDefault="00B43930" w:rsidP="00CE0F24">
            <w:pPr>
              <w:pStyle w:val="TableEntry"/>
            </w:pPr>
            <w:r w:rsidRPr="00F320B9">
              <w:t>Message Acknowledgement</w:t>
            </w:r>
          </w:p>
        </w:tc>
        <w:tc>
          <w:tcPr>
            <w:tcW w:w="5387" w:type="dxa"/>
          </w:tcPr>
          <w:p w14:paraId="7D33FDF1" w14:textId="77777777" w:rsidR="00B43930" w:rsidRPr="00F320B9" w:rsidRDefault="00CF446C" w:rsidP="00CE0F24">
            <w:pPr>
              <w:pStyle w:val="TableEntry"/>
            </w:pPr>
            <w:hyperlink r:id="rId74" w:history="1">
              <w:r w:rsidR="00B43930" w:rsidRPr="00F320B9">
                <w:rPr>
                  <w:rStyle w:val="Hyperlink"/>
                </w:rPr>
                <w:t>http://wiki.hl7.de/index.php/Segment_MSA</w:t>
              </w:r>
            </w:hyperlink>
          </w:p>
        </w:tc>
      </w:tr>
      <w:tr w:rsidR="00B43930" w:rsidRPr="00F320B9" w14:paraId="0324DDAA" w14:textId="77777777" w:rsidTr="00F04D47">
        <w:tc>
          <w:tcPr>
            <w:tcW w:w="1260" w:type="dxa"/>
          </w:tcPr>
          <w:p w14:paraId="388DF000" w14:textId="77777777" w:rsidR="00B43930" w:rsidRPr="00F320B9" w:rsidRDefault="00B43930" w:rsidP="00CE0F24">
            <w:pPr>
              <w:pStyle w:val="TableEntry"/>
            </w:pPr>
            <w:r w:rsidRPr="00F320B9">
              <w:t>MSH</w:t>
            </w:r>
          </w:p>
        </w:tc>
        <w:tc>
          <w:tcPr>
            <w:tcW w:w="2709" w:type="dxa"/>
          </w:tcPr>
          <w:p w14:paraId="383CFAC7" w14:textId="77777777" w:rsidR="00B43930" w:rsidRPr="00F320B9" w:rsidRDefault="00B43930" w:rsidP="00CE0F24">
            <w:pPr>
              <w:pStyle w:val="TableEntry"/>
            </w:pPr>
            <w:r w:rsidRPr="00F320B9">
              <w:t>Message Header</w:t>
            </w:r>
          </w:p>
        </w:tc>
        <w:tc>
          <w:tcPr>
            <w:tcW w:w="5387" w:type="dxa"/>
          </w:tcPr>
          <w:p w14:paraId="166D88C6" w14:textId="77777777" w:rsidR="00B43930" w:rsidRPr="00F320B9" w:rsidRDefault="00CF446C" w:rsidP="00CE0F24">
            <w:pPr>
              <w:pStyle w:val="TableEntry"/>
            </w:pPr>
            <w:hyperlink r:id="rId75" w:history="1">
              <w:r w:rsidR="00B43930" w:rsidRPr="00F320B9">
                <w:rPr>
                  <w:rStyle w:val="Hyperlink"/>
                </w:rPr>
                <w:t>http://wiki.hl7.de/index.php/Segment_MSH</w:t>
              </w:r>
            </w:hyperlink>
            <w:r w:rsidR="00B43930" w:rsidRPr="00F320B9">
              <w:t xml:space="preserve"> </w:t>
            </w:r>
          </w:p>
        </w:tc>
      </w:tr>
      <w:tr w:rsidR="00B43930" w:rsidRPr="00F320B9" w14:paraId="12A2477F" w14:textId="77777777" w:rsidTr="00F04D47">
        <w:tc>
          <w:tcPr>
            <w:tcW w:w="1260" w:type="dxa"/>
          </w:tcPr>
          <w:p w14:paraId="38586C0B" w14:textId="77777777" w:rsidR="00B43930" w:rsidRPr="00F320B9" w:rsidRDefault="00B43930" w:rsidP="00CE0F24">
            <w:pPr>
              <w:pStyle w:val="TableEntry"/>
            </w:pPr>
            <w:r w:rsidRPr="00F320B9">
              <w:t>IN1</w:t>
            </w:r>
          </w:p>
        </w:tc>
        <w:tc>
          <w:tcPr>
            <w:tcW w:w="2709" w:type="dxa"/>
          </w:tcPr>
          <w:p w14:paraId="3335BF0F" w14:textId="77777777" w:rsidR="00B43930" w:rsidRPr="00F320B9" w:rsidRDefault="00B43930" w:rsidP="00CE0F24">
            <w:pPr>
              <w:pStyle w:val="TableEntry"/>
            </w:pPr>
            <w:r w:rsidRPr="00F320B9">
              <w:t>Insurance</w:t>
            </w:r>
          </w:p>
        </w:tc>
        <w:tc>
          <w:tcPr>
            <w:tcW w:w="5387" w:type="dxa"/>
          </w:tcPr>
          <w:p w14:paraId="2FEF83DB" w14:textId="77777777" w:rsidR="00B43930" w:rsidRPr="00F320B9" w:rsidRDefault="00CF446C" w:rsidP="00CE0F24">
            <w:pPr>
              <w:pStyle w:val="TableEntry"/>
            </w:pPr>
            <w:hyperlink r:id="rId76" w:history="1">
              <w:r w:rsidR="00B43930" w:rsidRPr="00F320B9">
                <w:rPr>
                  <w:rStyle w:val="Hyperlink"/>
                </w:rPr>
                <w:t>http://wiki.hl7.de/index.php/Segment_IN1</w:t>
              </w:r>
            </w:hyperlink>
            <w:r w:rsidR="00B43930" w:rsidRPr="00F320B9">
              <w:t xml:space="preserve"> </w:t>
            </w:r>
          </w:p>
        </w:tc>
      </w:tr>
      <w:tr w:rsidR="00B43930" w:rsidRPr="00F320B9" w14:paraId="71FFA2EE" w14:textId="77777777" w:rsidTr="00F04D47">
        <w:tc>
          <w:tcPr>
            <w:tcW w:w="1260" w:type="dxa"/>
          </w:tcPr>
          <w:p w14:paraId="769D8BEE" w14:textId="77777777" w:rsidR="00B43930" w:rsidRPr="00F320B9" w:rsidRDefault="00B43930" w:rsidP="00CE0F24">
            <w:pPr>
              <w:pStyle w:val="TableEntry"/>
            </w:pPr>
            <w:r w:rsidRPr="00F320B9">
              <w:t>IN2</w:t>
            </w:r>
          </w:p>
        </w:tc>
        <w:tc>
          <w:tcPr>
            <w:tcW w:w="2709" w:type="dxa"/>
          </w:tcPr>
          <w:p w14:paraId="150E1D87" w14:textId="77777777" w:rsidR="00B43930" w:rsidRPr="00F320B9" w:rsidRDefault="00B43930" w:rsidP="00CE0F24">
            <w:pPr>
              <w:pStyle w:val="TableEntry"/>
            </w:pPr>
            <w:r w:rsidRPr="00F320B9">
              <w:t>Insurance (Part 2)</w:t>
            </w:r>
          </w:p>
        </w:tc>
        <w:tc>
          <w:tcPr>
            <w:tcW w:w="5387" w:type="dxa"/>
          </w:tcPr>
          <w:p w14:paraId="598F8574" w14:textId="77777777" w:rsidR="00B43930" w:rsidRPr="00F320B9" w:rsidRDefault="00CF446C" w:rsidP="00CE0F24">
            <w:pPr>
              <w:pStyle w:val="TableEntry"/>
            </w:pPr>
            <w:hyperlink r:id="rId77" w:history="1">
              <w:r w:rsidR="00B43930" w:rsidRPr="00F320B9">
                <w:rPr>
                  <w:rStyle w:val="Hyperlink"/>
                </w:rPr>
                <w:t>http://wiki.hl7.de/index.php/Segment_IN2</w:t>
              </w:r>
            </w:hyperlink>
          </w:p>
        </w:tc>
      </w:tr>
      <w:tr w:rsidR="00B43930" w:rsidRPr="00F320B9" w14:paraId="2CEF2D7F" w14:textId="77777777" w:rsidTr="00F04D47">
        <w:tc>
          <w:tcPr>
            <w:tcW w:w="1260" w:type="dxa"/>
          </w:tcPr>
          <w:p w14:paraId="771A84F6" w14:textId="77777777" w:rsidR="00B43930" w:rsidRPr="00F320B9" w:rsidRDefault="00B43930" w:rsidP="00CE0F24">
            <w:pPr>
              <w:pStyle w:val="TableEntry"/>
            </w:pPr>
            <w:r w:rsidRPr="00F320B9">
              <w:t>IN3</w:t>
            </w:r>
          </w:p>
        </w:tc>
        <w:tc>
          <w:tcPr>
            <w:tcW w:w="2709" w:type="dxa"/>
          </w:tcPr>
          <w:p w14:paraId="4F6BBEFD" w14:textId="77777777" w:rsidR="00B43930" w:rsidRPr="00F320B9" w:rsidRDefault="00B43930" w:rsidP="00CE0F24">
            <w:pPr>
              <w:pStyle w:val="TableEntry"/>
            </w:pPr>
            <w:r w:rsidRPr="00F320B9">
              <w:t>Insurance (Part 3)</w:t>
            </w:r>
          </w:p>
        </w:tc>
        <w:tc>
          <w:tcPr>
            <w:tcW w:w="5387" w:type="dxa"/>
          </w:tcPr>
          <w:p w14:paraId="738ABFDB" w14:textId="77777777" w:rsidR="00B43930" w:rsidRPr="00F320B9" w:rsidRDefault="00CF446C" w:rsidP="00CE0F24">
            <w:pPr>
              <w:pStyle w:val="TableEntry"/>
            </w:pPr>
            <w:hyperlink r:id="rId78" w:history="1">
              <w:r w:rsidR="00B43930" w:rsidRPr="00F320B9">
                <w:rPr>
                  <w:rStyle w:val="Hyperlink"/>
                </w:rPr>
                <w:t>http://wiki.hl7.de/index.php/Segment_IN3</w:t>
              </w:r>
            </w:hyperlink>
            <w:r w:rsidR="00B43930" w:rsidRPr="00F320B9">
              <w:t xml:space="preserve"> </w:t>
            </w:r>
          </w:p>
        </w:tc>
      </w:tr>
      <w:tr w:rsidR="00B43930" w:rsidRPr="00F320B9" w14:paraId="53659C40" w14:textId="77777777" w:rsidTr="00F04D47">
        <w:tc>
          <w:tcPr>
            <w:tcW w:w="1260" w:type="dxa"/>
          </w:tcPr>
          <w:p w14:paraId="6EB11B34" w14:textId="77777777" w:rsidR="00B43930" w:rsidRPr="00F320B9" w:rsidRDefault="00B43930" w:rsidP="00CE0F24">
            <w:pPr>
              <w:pStyle w:val="TableEntry"/>
            </w:pPr>
            <w:r w:rsidRPr="00F320B9">
              <w:t>NK1</w:t>
            </w:r>
          </w:p>
        </w:tc>
        <w:tc>
          <w:tcPr>
            <w:tcW w:w="2709" w:type="dxa"/>
          </w:tcPr>
          <w:p w14:paraId="1B6D9154" w14:textId="77777777" w:rsidR="00B43930" w:rsidRPr="00F320B9" w:rsidRDefault="00B43930" w:rsidP="00CE0F24">
            <w:pPr>
              <w:pStyle w:val="TableEntry"/>
            </w:pPr>
            <w:r w:rsidRPr="00F320B9">
              <w:t>Next of Kin</w:t>
            </w:r>
          </w:p>
        </w:tc>
        <w:tc>
          <w:tcPr>
            <w:tcW w:w="5387" w:type="dxa"/>
          </w:tcPr>
          <w:p w14:paraId="556D0BAC" w14:textId="77777777" w:rsidR="00B43930" w:rsidRPr="00F320B9" w:rsidRDefault="00CF446C" w:rsidP="00CE0F24">
            <w:pPr>
              <w:pStyle w:val="TableEntry"/>
            </w:pPr>
            <w:hyperlink r:id="rId79" w:history="1">
              <w:r w:rsidR="00B43930" w:rsidRPr="00F320B9">
                <w:rPr>
                  <w:rStyle w:val="Hyperlink"/>
                </w:rPr>
                <w:t>http://wiki.hl7.de/index.php/Segment_NK1</w:t>
              </w:r>
            </w:hyperlink>
          </w:p>
        </w:tc>
      </w:tr>
      <w:tr w:rsidR="00B43930" w:rsidRPr="00F320B9" w14:paraId="65834854" w14:textId="77777777" w:rsidTr="00F04D47">
        <w:tc>
          <w:tcPr>
            <w:tcW w:w="1260" w:type="dxa"/>
          </w:tcPr>
          <w:p w14:paraId="7C282A20" w14:textId="77777777" w:rsidR="00B43930" w:rsidRPr="00F320B9" w:rsidRDefault="00B43930" w:rsidP="00CE0F24">
            <w:pPr>
              <w:pStyle w:val="TableEntry"/>
            </w:pPr>
            <w:r w:rsidRPr="00F320B9">
              <w:t>OBR</w:t>
            </w:r>
          </w:p>
        </w:tc>
        <w:tc>
          <w:tcPr>
            <w:tcW w:w="2709" w:type="dxa"/>
          </w:tcPr>
          <w:p w14:paraId="2BE4F687" w14:textId="77777777" w:rsidR="00B43930" w:rsidRPr="00F320B9" w:rsidRDefault="00B43930" w:rsidP="00CE0F24">
            <w:pPr>
              <w:pStyle w:val="TableEntry"/>
            </w:pPr>
            <w:r w:rsidRPr="00F320B9">
              <w:t>Observation Request</w:t>
            </w:r>
          </w:p>
        </w:tc>
        <w:tc>
          <w:tcPr>
            <w:tcW w:w="5387" w:type="dxa"/>
          </w:tcPr>
          <w:p w14:paraId="09D257E9" w14:textId="77777777" w:rsidR="00B43930" w:rsidRPr="00F320B9" w:rsidRDefault="00CF446C" w:rsidP="00CE0F24">
            <w:pPr>
              <w:pStyle w:val="TableEntry"/>
            </w:pPr>
            <w:hyperlink r:id="rId80" w:history="1">
              <w:r w:rsidR="00B43930" w:rsidRPr="00F320B9">
                <w:rPr>
                  <w:rStyle w:val="Hyperlink"/>
                </w:rPr>
                <w:t>http://wiki.hl7.de/index.php/Segment_OBR</w:t>
              </w:r>
            </w:hyperlink>
          </w:p>
        </w:tc>
      </w:tr>
      <w:tr w:rsidR="00B43930" w:rsidRPr="00F320B9" w14:paraId="50F3A8DC" w14:textId="77777777" w:rsidTr="00F04D47">
        <w:tc>
          <w:tcPr>
            <w:tcW w:w="1260" w:type="dxa"/>
          </w:tcPr>
          <w:p w14:paraId="787AB1AD" w14:textId="77777777" w:rsidR="00B43930" w:rsidRPr="00F320B9" w:rsidRDefault="00B43930" w:rsidP="00CE0F24">
            <w:pPr>
              <w:pStyle w:val="TableEntry"/>
            </w:pPr>
            <w:r w:rsidRPr="00F320B9">
              <w:t>OBX</w:t>
            </w:r>
          </w:p>
        </w:tc>
        <w:tc>
          <w:tcPr>
            <w:tcW w:w="2709" w:type="dxa"/>
          </w:tcPr>
          <w:p w14:paraId="15FF4105" w14:textId="77777777" w:rsidR="00B43930" w:rsidRPr="00F320B9" w:rsidRDefault="00B43930" w:rsidP="00CE0F24">
            <w:pPr>
              <w:pStyle w:val="TableEntry"/>
            </w:pPr>
            <w:r w:rsidRPr="00F320B9">
              <w:t>Observations</w:t>
            </w:r>
          </w:p>
        </w:tc>
        <w:tc>
          <w:tcPr>
            <w:tcW w:w="5387" w:type="dxa"/>
          </w:tcPr>
          <w:p w14:paraId="7C6E2A5D" w14:textId="77777777" w:rsidR="00B43930" w:rsidRPr="00F320B9" w:rsidRDefault="00CF446C" w:rsidP="00CE0F24">
            <w:pPr>
              <w:pStyle w:val="TableEntry"/>
            </w:pPr>
            <w:hyperlink r:id="rId81" w:history="1">
              <w:r w:rsidR="00B43930" w:rsidRPr="00F320B9">
                <w:rPr>
                  <w:rStyle w:val="Hyperlink"/>
                </w:rPr>
                <w:t>http://wiki.hl7.de/index.php/Segment_OBX</w:t>
              </w:r>
            </w:hyperlink>
          </w:p>
          <w:p w14:paraId="0F849A54" w14:textId="77777777" w:rsidR="00B43930" w:rsidRPr="00D30EFC" w:rsidRDefault="00CF446C" w:rsidP="00CE0F24">
            <w:pPr>
              <w:pStyle w:val="TableEntry"/>
              <w:rPr>
                <w:rStyle w:val="Hyperlink"/>
              </w:rPr>
            </w:pPr>
            <w:hyperlink r:id="rId82" w:history="1">
              <w:r w:rsidR="00B43930" w:rsidRPr="00F320B9">
                <w:rPr>
                  <w:rStyle w:val="Hyperlink"/>
                </w:rPr>
                <w:t>http://wiki.hl7.de/index.php/Segment_OBX_(Codes)</w:t>
              </w:r>
            </w:hyperlink>
            <w:r w:rsidR="00B43930" w:rsidRPr="00D30EFC">
              <w:rPr>
                <w:rStyle w:val="Hyperlink"/>
              </w:rPr>
              <w:t xml:space="preserve"> </w:t>
            </w:r>
          </w:p>
          <w:p w14:paraId="295C31EA" w14:textId="69918ABE" w:rsidR="00CD05AD" w:rsidRPr="00F320B9" w:rsidRDefault="00CD05AD" w:rsidP="00CE0F24">
            <w:pPr>
              <w:pStyle w:val="TableEntry"/>
            </w:pPr>
          </w:p>
        </w:tc>
      </w:tr>
      <w:tr w:rsidR="00B43930" w:rsidRPr="00F320B9" w14:paraId="583D740F" w14:textId="77777777" w:rsidTr="00F04D47">
        <w:tc>
          <w:tcPr>
            <w:tcW w:w="1260" w:type="dxa"/>
          </w:tcPr>
          <w:p w14:paraId="2EA1EB5F" w14:textId="77777777" w:rsidR="00B43930" w:rsidRPr="00F320B9" w:rsidRDefault="00B43930" w:rsidP="00CE0F24">
            <w:pPr>
              <w:pStyle w:val="TableEntry"/>
            </w:pPr>
            <w:r w:rsidRPr="00F320B9">
              <w:t>PID</w:t>
            </w:r>
          </w:p>
        </w:tc>
        <w:tc>
          <w:tcPr>
            <w:tcW w:w="2709" w:type="dxa"/>
          </w:tcPr>
          <w:p w14:paraId="14CF6120" w14:textId="77777777" w:rsidR="00B43930" w:rsidRPr="00F320B9" w:rsidRDefault="00B43930" w:rsidP="00CE0F24">
            <w:pPr>
              <w:pStyle w:val="TableEntry"/>
            </w:pPr>
            <w:r w:rsidRPr="00F320B9">
              <w:t>Patient Identification</w:t>
            </w:r>
          </w:p>
        </w:tc>
        <w:tc>
          <w:tcPr>
            <w:tcW w:w="5387" w:type="dxa"/>
          </w:tcPr>
          <w:p w14:paraId="72CDB248" w14:textId="77777777" w:rsidR="00B43930" w:rsidRPr="00F320B9" w:rsidRDefault="00CF446C" w:rsidP="00CE0F24">
            <w:pPr>
              <w:pStyle w:val="TableEntry"/>
            </w:pPr>
            <w:hyperlink r:id="rId83" w:history="1">
              <w:r w:rsidR="00B43930" w:rsidRPr="00F320B9">
                <w:rPr>
                  <w:rStyle w:val="Hyperlink"/>
                </w:rPr>
                <w:t>http://wiki.hl7.de/index.php/Segment_PID</w:t>
              </w:r>
            </w:hyperlink>
            <w:r w:rsidR="00B43930" w:rsidRPr="00F320B9">
              <w:t xml:space="preserve"> </w:t>
            </w:r>
          </w:p>
        </w:tc>
      </w:tr>
      <w:tr w:rsidR="00B43930" w:rsidRPr="00F320B9" w14:paraId="269A4489" w14:textId="77777777" w:rsidTr="00F04D47">
        <w:tc>
          <w:tcPr>
            <w:tcW w:w="1260" w:type="dxa"/>
          </w:tcPr>
          <w:p w14:paraId="489A3FB0" w14:textId="77777777" w:rsidR="00B43930" w:rsidRPr="00F320B9" w:rsidRDefault="00B43930" w:rsidP="00CE0F24">
            <w:pPr>
              <w:pStyle w:val="TableEntry"/>
            </w:pPr>
            <w:r w:rsidRPr="00F320B9">
              <w:t>PR1</w:t>
            </w:r>
          </w:p>
        </w:tc>
        <w:tc>
          <w:tcPr>
            <w:tcW w:w="2709" w:type="dxa"/>
          </w:tcPr>
          <w:p w14:paraId="608A0D6A" w14:textId="77777777" w:rsidR="00B43930" w:rsidRPr="00F320B9" w:rsidRDefault="00B43930" w:rsidP="00CE0F24">
            <w:pPr>
              <w:pStyle w:val="TableEntry"/>
            </w:pPr>
            <w:r w:rsidRPr="00F320B9">
              <w:t>Procedures</w:t>
            </w:r>
          </w:p>
        </w:tc>
        <w:tc>
          <w:tcPr>
            <w:tcW w:w="5387" w:type="dxa"/>
          </w:tcPr>
          <w:p w14:paraId="2B318A7A" w14:textId="77777777" w:rsidR="00B43930" w:rsidRPr="00F320B9" w:rsidRDefault="00CF446C" w:rsidP="00CE0F24">
            <w:pPr>
              <w:pStyle w:val="TableEntry"/>
            </w:pPr>
            <w:hyperlink r:id="rId84" w:history="1">
              <w:r w:rsidR="00B43930" w:rsidRPr="00F320B9">
                <w:rPr>
                  <w:rStyle w:val="Hyperlink"/>
                </w:rPr>
                <w:t>http://wiki.hl7.de/index.php/Segment_PR1</w:t>
              </w:r>
            </w:hyperlink>
          </w:p>
        </w:tc>
      </w:tr>
      <w:tr w:rsidR="00B43930" w:rsidRPr="00F320B9" w14:paraId="4876A804" w14:textId="77777777" w:rsidTr="00F04D47">
        <w:tc>
          <w:tcPr>
            <w:tcW w:w="1260" w:type="dxa"/>
          </w:tcPr>
          <w:p w14:paraId="074409EC" w14:textId="77777777" w:rsidR="00B43930" w:rsidRPr="00F320B9" w:rsidRDefault="00B43930" w:rsidP="00CE0F24">
            <w:pPr>
              <w:pStyle w:val="TableEntry"/>
            </w:pPr>
            <w:r w:rsidRPr="00F320B9">
              <w:t>PV1</w:t>
            </w:r>
          </w:p>
        </w:tc>
        <w:tc>
          <w:tcPr>
            <w:tcW w:w="2709" w:type="dxa"/>
          </w:tcPr>
          <w:p w14:paraId="583D6784" w14:textId="77777777" w:rsidR="00B43930" w:rsidRPr="00F320B9" w:rsidRDefault="00B43930" w:rsidP="00CE0F24">
            <w:pPr>
              <w:pStyle w:val="TableEntry"/>
            </w:pPr>
            <w:r w:rsidRPr="00F320B9">
              <w:t>Patient Visit</w:t>
            </w:r>
          </w:p>
        </w:tc>
        <w:tc>
          <w:tcPr>
            <w:tcW w:w="5387" w:type="dxa"/>
          </w:tcPr>
          <w:p w14:paraId="46B9296A" w14:textId="77777777" w:rsidR="00B43930" w:rsidRPr="00F320B9" w:rsidRDefault="00CF446C" w:rsidP="00CE0F24">
            <w:pPr>
              <w:pStyle w:val="TableEntry"/>
            </w:pPr>
            <w:hyperlink r:id="rId85" w:history="1">
              <w:r w:rsidR="00B43930" w:rsidRPr="00F320B9">
                <w:rPr>
                  <w:rStyle w:val="Hyperlink"/>
                </w:rPr>
                <w:t>http://wiki.hl7.de/index.php/Segment_PV1</w:t>
              </w:r>
            </w:hyperlink>
          </w:p>
        </w:tc>
      </w:tr>
      <w:tr w:rsidR="00B43930" w:rsidRPr="00F320B9" w14:paraId="00B7F314" w14:textId="77777777" w:rsidTr="00F04D47">
        <w:tc>
          <w:tcPr>
            <w:tcW w:w="1260" w:type="dxa"/>
          </w:tcPr>
          <w:p w14:paraId="0B18797F" w14:textId="77777777" w:rsidR="00B43930" w:rsidRPr="00F320B9" w:rsidRDefault="00B43930" w:rsidP="00CE0F24">
            <w:pPr>
              <w:pStyle w:val="TableEntry"/>
            </w:pPr>
            <w:r w:rsidRPr="00F320B9">
              <w:t>PV2</w:t>
            </w:r>
          </w:p>
        </w:tc>
        <w:tc>
          <w:tcPr>
            <w:tcW w:w="2709" w:type="dxa"/>
          </w:tcPr>
          <w:p w14:paraId="44F9C106" w14:textId="77777777" w:rsidR="00B43930" w:rsidRPr="00F320B9" w:rsidRDefault="00B43930" w:rsidP="00CE0F24">
            <w:pPr>
              <w:pStyle w:val="TableEntry"/>
            </w:pPr>
            <w:r w:rsidRPr="00F320B9">
              <w:t>Patient Visit</w:t>
            </w:r>
          </w:p>
          <w:p w14:paraId="3C6ECC63" w14:textId="77777777" w:rsidR="00B43930" w:rsidRPr="00F320B9" w:rsidRDefault="00B43930" w:rsidP="00CE0F24">
            <w:pPr>
              <w:pStyle w:val="TableEntry"/>
            </w:pPr>
            <w:r w:rsidRPr="00F320B9">
              <w:t>(Addt. Inform.)</w:t>
            </w:r>
          </w:p>
        </w:tc>
        <w:tc>
          <w:tcPr>
            <w:tcW w:w="5387" w:type="dxa"/>
          </w:tcPr>
          <w:p w14:paraId="01A3B734" w14:textId="77777777" w:rsidR="00B43930" w:rsidRPr="00F320B9" w:rsidRDefault="00CF446C" w:rsidP="00CE0F24">
            <w:pPr>
              <w:pStyle w:val="TableEntry"/>
            </w:pPr>
            <w:hyperlink r:id="rId86" w:history="1">
              <w:r w:rsidR="00B43930" w:rsidRPr="00F320B9">
                <w:rPr>
                  <w:rStyle w:val="Hyperlink"/>
                </w:rPr>
                <w:t>http://wiki.hl7.de/index.php/Segment_PV2</w:t>
              </w:r>
            </w:hyperlink>
            <w:r w:rsidR="00B43930" w:rsidRPr="00F320B9">
              <w:t xml:space="preserve"> </w:t>
            </w:r>
          </w:p>
        </w:tc>
      </w:tr>
      <w:tr w:rsidR="00B43930" w:rsidRPr="00F320B9" w14:paraId="559B117A" w14:textId="77777777" w:rsidTr="00F04D47">
        <w:tc>
          <w:tcPr>
            <w:tcW w:w="1260" w:type="dxa"/>
          </w:tcPr>
          <w:p w14:paraId="2BF4E7B0" w14:textId="77777777" w:rsidR="00B43930" w:rsidRPr="00F320B9" w:rsidRDefault="00B43930" w:rsidP="00CE0F24">
            <w:pPr>
              <w:pStyle w:val="TableEntry"/>
            </w:pPr>
            <w:r w:rsidRPr="00F320B9">
              <w:t>ROL</w:t>
            </w:r>
          </w:p>
        </w:tc>
        <w:tc>
          <w:tcPr>
            <w:tcW w:w="2709" w:type="dxa"/>
          </w:tcPr>
          <w:p w14:paraId="6D690A5C" w14:textId="77777777" w:rsidR="00B43930" w:rsidRPr="00F320B9" w:rsidRDefault="00B43930" w:rsidP="00CE0F24">
            <w:pPr>
              <w:pStyle w:val="TableEntry"/>
            </w:pPr>
            <w:r w:rsidRPr="00F320B9">
              <w:t>Role</w:t>
            </w:r>
          </w:p>
        </w:tc>
        <w:tc>
          <w:tcPr>
            <w:tcW w:w="5387" w:type="dxa"/>
          </w:tcPr>
          <w:p w14:paraId="71BF5E8C" w14:textId="77777777" w:rsidR="00B43930" w:rsidRPr="00F320B9" w:rsidRDefault="00CF446C" w:rsidP="00CE0F24">
            <w:pPr>
              <w:pStyle w:val="TableEntry"/>
            </w:pPr>
            <w:hyperlink r:id="rId87" w:history="1">
              <w:r w:rsidR="00B43930" w:rsidRPr="00F320B9">
                <w:rPr>
                  <w:rStyle w:val="Hyperlink"/>
                </w:rPr>
                <w:t>http://wiki.hl7.de/index.php/Segment_ROL</w:t>
              </w:r>
            </w:hyperlink>
          </w:p>
        </w:tc>
      </w:tr>
      <w:tr w:rsidR="00B43930" w:rsidRPr="00F320B9" w14:paraId="38E5104A" w14:textId="77777777" w:rsidTr="00F04D47">
        <w:tc>
          <w:tcPr>
            <w:tcW w:w="1260" w:type="dxa"/>
          </w:tcPr>
          <w:p w14:paraId="38FA4F76" w14:textId="77777777" w:rsidR="00B43930" w:rsidRPr="00F320B9" w:rsidRDefault="00B43930" w:rsidP="00CE0F24">
            <w:pPr>
              <w:pStyle w:val="TableEntry"/>
            </w:pPr>
            <w:r w:rsidRPr="00F320B9">
              <w:t>SFT</w:t>
            </w:r>
          </w:p>
        </w:tc>
        <w:tc>
          <w:tcPr>
            <w:tcW w:w="2709" w:type="dxa"/>
          </w:tcPr>
          <w:p w14:paraId="75C7290C" w14:textId="77777777" w:rsidR="00B43930" w:rsidRPr="00F320B9" w:rsidRDefault="00B43930" w:rsidP="00CE0F24">
            <w:pPr>
              <w:pStyle w:val="TableEntry"/>
            </w:pPr>
            <w:r w:rsidRPr="00F320B9">
              <w:t>Software</w:t>
            </w:r>
          </w:p>
        </w:tc>
        <w:tc>
          <w:tcPr>
            <w:tcW w:w="5387" w:type="dxa"/>
          </w:tcPr>
          <w:p w14:paraId="747EA0A0" w14:textId="77777777" w:rsidR="00B43930" w:rsidRPr="00F320B9" w:rsidRDefault="00CF446C" w:rsidP="00CE0F24">
            <w:pPr>
              <w:pStyle w:val="TableEntry"/>
            </w:pPr>
            <w:hyperlink r:id="rId88" w:history="1">
              <w:r w:rsidR="00B43930" w:rsidRPr="00F320B9">
                <w:rPr>
                  <w:rStyle w:val="Hyperlink"/>
                </w:rPr>
                <w:t>http://wiki.hl7.de/index.php/Segment_SFT</w:t>
              </w:r>
            </w:hyperlink>
          </w:p>
        </w:tc>
      </w:tr>
      <w:tr w:rsidR="00B43930" w:rsidRPr="00F320B9" w14:paraId="20922E09" w14:textId="77777777" w:rsidTr="00F04D47">
        <w:tc>
          <w:tcPr>
            <w:tcW w:w="1260" w:type="dxa"/>
          </w:tcPr>
          <w:p w14:paraId="46AEAB98" w14:textId="77777777" w:rsidR="00B43930" w:rsidRPr="00F320B9" w:rsidRDefault="00B43930" w:rsidP="00CE0F24">
            <w:pPr>
              <w:pStyle w:val="TableEntry"/>
            </w:pPr>
            <w:r w:rsidRPr="00F320B9">
              <w:t>TXA</w:t>
            </w:r>
          </w:p>
        </w:tc>
        <w:tc>
          <w:tcPr>
            <w:tcW w:w="2709" w:type="dxa"/>
          </w:tcPr>
          <w:p w14:paraId="35F9AF5A" w14:textId="77777777" w:rsidR="00B43930" w:rsidRPr="00F320B9" w:rsidRDefault="00B43930" w:rsidP="00CE0F24">
            <w:pPr>
              <w:pStyle w:val="TableEntry"/>
            </w:pPr>
            <w:r w:rsidRPr="00F320B9">
              <w:t>Transcription Document Header</w:t>
            </w:r>
          </w:p>
        </w:tc>
        <w:tc>
          <w:tcPr>
            <w:tcW w:w="5387" w:type="dxa"/>
          </w:tcPr>
          <w:p w14:paraId="46C8CDF6" w14:textId="77777777" w:rsidR="00B43930" w:rsidRPr="00F320B9" w:rsidRDefault="00CF446C" w:rsidP="00CE0F24">
            <w:pPr>
              <w:pStyle w:val="TableEntry"/>
            </w:pPr>
            <w:hyperlink r:id="rId89" w:history="1">
              <w:r w:rsidR="00B43930" w:rsidRPr="00F320B9">
                <w:rPr>
                  <w:rStyle w:val="Hyperlink"/>
                </w:rPr>
                <w:t>http://wiki.hl7.de/index.php/Segment_TXA</w:t>
              </w:r>
            </w:hyperlink>
            <w:r w:rsidR="00B43930" w:rsidRPr="00F320B9">
              <w:t xml:space="preserve"> </w:t>
            </w:r>
          </w:p>
        </w:tc>
      </w:tr>
      <w:tr w:rsidR="00B43930" w:rsidRPr="00F320B9" w14:paraId="61FA9744" w14:textId="77777777" w:rsidTr="00F04D47">
        <w:tc>
          <w:tcPr>
            <w:tcW w:w="1260" w:type="dxa"/>
          </w:tcPr>
          <w:p w14:paraId="22FCD6AE" w14:textId="77777777" w:rsidR="00B43930" w:rsidRPr="00F320B9" w:rsidRDefault="00B43930" w:rsidP="00CE0F24">
            <w:pPr>
              <w:pStyle w:val="TableEntry"/>
            </w:pPr>
            <w:r w:rsidRPr="00F320B9">
              <w:t>ZBE</w:t>
            </w:r>
          </w:p>
        </w:tc>
        <w:tc>
          <w:tcPr>
            <w:tcW w:w="2709" w:type="dxa"/>
          </w:tcPr>
          <w:p w14:paraId="58C488A8" w14:textId="77777777" w:rsidR="00B43930" w:rsidRPr="00F320B9" w:rsidRDefault="00B43930" w:rsidP="00CE0F24">
            <w:pPr>
              <w:pStyle w:val="TableEntry"/>
            </w:pPr>
            <w:r w:rsidRPr="00F320B9">
              <w:t>Movement</w:t>
            </w:r>
          </w:p>
        </w:tc>
        <w:tc>
          <w:tcPr>
            <w:tcW w:w="5387" w:type="dxa"/>
          </w:tcPr>
          <w:p w14:paraId="06BB7EC2" w14:textId="77777777" w:rsidR="00B43930" w:rsidRPr="00F320B9" w:rsidRDefault="00CF446C" w:rsidP="00CE0F24">
            <w:pPr>
              <w:pStyle w:val="TableEntry"/>
            </w:pPr>
            <w:hyperlink r:id="rId90" w:history="1">
              <w:r w:rsidR="00B43930" w:rsidRPr="00F320B9">
                <w:rPr>
                  <w:rStyle w:val="Hyperlink"/>
                </w:rPr>
                <w:t>http://wiki.hl7.de/index.php/Segment_ZBE</w:t>
              </w:r>
            </w:hyperlink>
          </w:p>
        </w:tc>
      </w:tr>
      <w:tr w:rsidR="00B43930" w:rsidRPr="00F320B9" w14:paraId="2D8EC5B2" w14:textId="77777777" w:rsidTr="00F04D47">
        <w:tc>
          <w:tcPr>
            <w:tcW w:w="1260" w:type="dxa"/>
          </w:tcPr>
          <w:p w14:paraId="6589EDC8" w14:textId="77777777" w:rsidR="00B43930" w:rsidRPr="00F320B9" w:rsidRDefault="00B43930" w:rsidP="00CE0F24">
            <w:pPr>
              <w:pStyle w:val="TableEntry"/>
            </w:pPr>
            <w:r w:rsidRPr="00F320B9">
              <w:t>ZGK</w:t>
            </w:r>
          </w:p>
        </w:tc>
        <w:tc>
          <w:tcPr>
            <w:tcW w:w="2709" w:type="dxa"/>
          </w:tcPr>
          <w:p w14:paraId="777408F0" w14:textId="77777777" w:rsidR="00B43930" w:rsidRPr="00F320B9" w:rsidRDefault="00B43930" w:rsidP="00CE0F24">
            <w:pPr>
              <w:pStyle w:val="TableEntry"/>
            </w:pPr>
            <w:r w:rsidRPr="00F320B9">
              <w:t>Card Data</w:t>
            </w:r>
          </w:p>
        </w:tc>
        <w:tc>
          <w:tcPr>
            <w:tcW w:w="5387" w:type="dxa"/>
          </w:tcPr>
          <w:p w14:paraId="3987E5FC" w14:textId="77777777" w:rsidR="00B43930" w:rsidRPr="00F320B9" w:rsidRDefault="00CF446C" w:rsidP="00CE0F24">
            <w:pPr>
              <w:pStyle w:val="TableEntry"/>
            </w:pPr>
            <w:hyperlink r:id="rId91" w:history="1">
              <w:r w:rsidR="00B43930" w:rsidRPr="00F320B9">
                <w:rPr>
                  <w:rStyle w:val="Hyperlink"/>
                </w:rPr>
                <w:t>http://wiki.hl7.de/index.php/Segment_ZGK</w:t>
              </w:r>
            </w:hyperlink>
          </w:p>
        </w:tc>
      </w:tr>
    </w:tbl>
    <w:p w14:paraId="59430CA3" w14:textId="77777777" w:rsidR="00B43930" w:rsidRPr="00F320B9" w:rsidRDefault="00B43930" w:rsidP="005E72C8">
      <w:pPr>
        <w:pStyle w:val="BodyText"/>
      </w:pPr>
    </w:p>
    <w:p w14:paraId="7C48B449" w14:textId="77777777" w:rsidR="00B43930" w:rsidRPr="00F320B9" w:rsidRDefault="00B43930" w:rsidP="004D489F">
      <w:pPr>
        <w:pStyle w:val="Heading3"/>
        <w:numPr>
          <w:ilvl w:val="2"/>
          <w:numId w:val="25"/>
        </w:numPr>
        <w:ind w:left="1077" w:hanging="1077"/>
        <w:rPr>
          <w:noProof w:val="0"/>
        </w:rPr>
      </w:pPr>
      <w:bookmarkStart w:id="405" w:name="_Toc424733850"/>
      <w:bookmarkStart w:id="406" w:name="_Toc518908089"/>
      <w:r w:rsidRPr="00F320B9">
        <w:rPr>
          <w:noProof w:val="0"/>
        </w:rPr>
        <w:t>Additional German Data Type Definitions</w:t>
      </w:r>
      <w:bookmarkEnd w:id="405"/>
      <w:bookmarkEnd w:id="406"/>
    </w:p>
    <w:p w14:paraId="0C394404" w14:textId="408B0B40" w:rsidR="00B43930" w:rsidRPr="00F320B9" w:rsidRDefault="00B43930" w:rsidP="005E72C8">
      <w:pPr>
        <w:pStyle w:val="BodyText"/>
      </w:pPr>
      <w:r w:rsidRPr="00F320B9">
        <w:t xml:space="preserve">Implementations which send any of the data types listed in Table </w:t>
      </w:r>
      <w:r w:rsidR="00813311" w:rsidRPr="00F320B9">
        <w:t>5.3.5-1</w:t>
      </w:r>
      <w:r w:rsidRPr="00F320B9">
        <w:t xml:space="preserve"> shall support the fields and associated behaviors described in the links in the </w:t>
      </w:r>
      <w:r w:rsidR="005800A9" w:rsidRPr="00F320B9">
        <w:t>HL7</w:t>
      </w:r>
      <w:r w:rsidRPr="00F320B9">
        <w:t xml:space="preserve"> Message Profile Component column.</w:t>
      </w:r>
    </w:p>
    <w:p w14:paraId="06156984" w14:textId="77777777" w:rsidR="00B43930" w:rsidRPr="00F320B9" w:rsidRDefault="00B43930" w:rsidP="005E72C8">
      <w:pPr>
        <w:pStyle w:val="TableTitle"/>
      </w:pPr>
      <w:r w:rsidRPr="00F320B9">
        <w:t>Table 5.3.5-1: Additional German Data Type Definitions</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3544"/>
        <w:gridCol w:w="4394"/>
      </w:tblGrid>
      <w:tr w:rsidR="00B43930" w:rsidRPr="00F320B9" w14:paraId="2B4C3BDF" w14:textId="77777777" w:rsidTr="00F04D47">
        <w:trPr>
          <w:cantSplit/>
          <w:tblHeader/>
        </w:trPr>
        <w:tc>
          <w:tcPr>
            <w:tcW w:w="1418" w:type="dxa"/>
            <w:shd w:val="clear" w:color="auto" w:fill="D9D9D9"/>
          </w:tcPr>
          <w:p w14:paraId="7E7D8DFE" w14:textId="77777777" w:rsidR="00B43930" w:rsidRPr="00F320B9" w:rsidRDefault="00B43930" w:rsidP="00F04D47">
            <w:pPr>
              <w:pStyle w:val="TableEntryHeader"/>
            </w:pPr>
            <w:r w:rsidRPr="00F320B9">
              <w:t>Data Type</w:t>
            </w:r>
          </w:p>
        </w:tc>
        <w:tc>
          <w:tcPr>
            <w:tcW w:w="3544" w:type="dxa"/>
            <w:shd w:val="clear" w:color="auto" w:fill="D9D9D9"/>
          </w:tcPr>
          <w:p w14:paraId="31BD4D73" w14:textId="77777777" w:rsidR="00B43930" w:rsidRPr="00F320B9" w:rsidRDefault="00B43930" w:rsidP="00F04D47">
            <w:pPr>
              <w:pStyle w:val="TableEntryHeader"/>
            </w:pPr>
            <w:r w:rsidRPr="00F320B9">
              <w:t>Description</w:t>
            </w:r>
          </w:p>
        </w:tc>
        <w:tc>
          <w:tcPr>
            <w:tcW w:w="4394" w:type="dxa"/>
            <w:shd w:val="clear" w:color="auto" w:fill="D9D9D9"/>
          </w:tcPr>
          <w:p w14:paraId="4650F823" w14:textId="313B6214" w:rsidR="00B43930" w:rsidRPr="00F320B9" w:rsidRDefault="005800A9" w:rsidP="00F04D47">
            <w:pPr>
              <w:pStyle w:val="TableEntryHeader"/>
            </w:pPr>
            <w:r w:rsidRPr="00F320B9">
              <w:t>HL7</w:t>
            </w:r>
            <w:r w:rsidR="00B43930" w:rsidRPr="00F320B9">
              <w:t xml:space="preserve"> Message Profile Component</w:t>
            </w:r>
          </w:p>
        </w:tc>
      </w:tr>
      <w:tr w:rsidR="00B43930" w:rsidRPr="00F320B9" w14:paraId="32B01D59" w14:textId="77777777" w:rsidTr="00F04D47">
        <w:tc>
          <w:tcPr>
            <w:tcW w:w="1418" w:type="dxa"/>
          </w:tcPr>
          <w:p w14:paraId="26A195BB" w14:textId="77777777" w:rsidR="00B43930" w:rsidRPr="00F320B9" w:rsidRDefault="00B43930" w:rsidP="00CE0F24">
            <w:pPr>
              <w:pStyle w:val="TableEntry"/>
            </w:pPr>
            <w:r w:rsidRPr="00F320B9">
              <w:t>CE</w:t>
            </w:r>
          </w:p>
        </w:tc>
        <w:tc>
          <w:tcPr>
            <w:tcW w:w="3544" w:type="dxa"/>
          </w:tcPr>
          <w:p w14:paraId="1FF9F7DC" w14:textId="77777777" w:rsidR="00B43930" w:rsidRPr="00F320B9" w:rsidRDefault="00B43930" w:rsidP="00CE0F24">
            <w:pPr>
              <w:pStyle w:val="TableEntry"/>
            </w:pPr>
            <w:r w:rsidRPr="00F320B9">
              <w:t>Coded Elements</w:t>
            </w:r>
          </w:p>
        </w:tc>
        <w:tc>
          <w:tcPr>
            <w:tcW w:w="4394" w:type="dxa"/>
          </w:tcPr>
          <w:p w14:paraId="53A66CFE" w14:textId="77777777" w:rsidR="00B43930" w:rsidRPr="00F320B9" w:rsidRDefault="00CF446C" w:rsidP="00CE0F24">
            <w:pPr>
              <w:pStyle w:val="TableEntry"/>
            </w:pPr>
            <w:hyperlink r:id="rId92" w:history="1">
              <w:r w:rsidR="00B43930" w:rsidRPr="00F320B9">
                <w:rPr>
                  <w:rStyle w:val="Hyperlink"/>
                </w:rPr>
                <w:t>http://wiki.hl7.de/index.php/V25dt:CE</w:t>
              </w:r>
            </w:hyperlink>
            <w:r w:rsidR="00B43930" w:rsidRPr="00F320B9">
              <w:t xml:space="preserve"> </w:t>
            </w:r>
          </w:p>
        </w:tc>
      </w:tr>
      <w:tr w:rsidR="00B43930" w:rsidRPr="00F320B9" w14:paraId="6416A933" w14:textId="77777777" w:rsidTr="00F04D47">
        <w:tc>
          <w:tcPr>
            <w:tcW w:w="1418" w:type="dxa"/>
          </w:tcPr>
          <w:p w14:paraId="2962A757" w14:textId="77777777" w:rsidR="00B43930" w:rsidRPr="00F320B9" w:rsidRDefault="00B43930" w:rsidP="00CE0F24">
            <w:pPr>
              <w:pStyle w:val="TableEntry"/>
            </w:pPr>
            <w:r w:rsidRPr="00F320B9">
              <w:t>CNE</w:t>
            </w:r>
          </w:p>
        </w:tc>
        <w:tc>
          <w:tcPr>
            <w:tcW w:w="3544" w:type="dxa"/>
          </w:tcPr>
          <w:p w14:paraId="48BA7D70" w14:textId="77777777" w:rsidR="00B43930" w:rsidRPr="00F320B9" w:rsidRDefault="00B43930" w:rsidP="00CE0F24">
            <w:pPr>
              <w:pStyle w:val="TableEntry"/>
            </w:pPr>
            <w:r w:rsidRPr="00F320B9">
              <w:t>Coded No Exceptions</w:t>
            </w:r>
          </w:p>
        </w:tc>
        <w:tc>
          <w:tcPr>
            <w:tcW w:w="4394" w:type="dxa"/>
          </w:tcPr>
          <w:p w14:paraId="356AFA72" w14:textId="77777777" w:rsidR="00B43930" w:rsidRPr="00F320B9" w:rsidRDefault="00CF446C" w:rsidP="00CE0F24">
            <w:pPr>
              <w:pStyle w:val="TableEntry"/>
            </w:pPr>
            <w:hyperlink r:id="rId93" w:history="1">
              <w:r w:rsidR="00B43930" w:rsidRPr="00F320B9">
                <w:rPr>
                  <w:rStyle w:val="Hyperlink"/>
                </w:rPr>
                <w:t>http://wiki.hl7.de/index.php/V25dt:CNE</w:t>
              </w:r>
            </w:hyperlink>
            <w:r w:rsidR="00B43930" w:rsidRPr="00F320B9">
              <w:t xml:space="preserve"> </w:t>
            </w:r>
          </w:p>
        </w:tc>
      </w:tr>
      <w:tr w:rsidR="00B43930" w:rsidRPr="00F320B9" w14:paraId="0F9B2E52" w14:textId="77777777" w:rsidTr="00F04D47">
        <w:tc>
          <w:tcPr>
            <w:tcW w:w="1418" w:type="dxa"/>
          </w:tcPr>
          <w:p w14:paraId="5465F5CC" w14:textId="77777777" w:rsidR="00B43930" w:rsidRPr="00F320B9" w:rsidRDefault="00B43930" w:rsidP="00CE0F24">
            <w:pPr>
              <w:pStyle w:val="TableEntry"/>
            </w:pPr>
            <w:r w:rsidRPr="00F320B9">
              <w:t>CWE</w:t>
            </w:r>
          </w:p>
        </w:tc>
        <w:tc>
          <w:tcPr>
            <w:tcW w:w="3544" w:type="dxa"/>
          </w:tcPr>
          <w:p w14:paraId="66937F01" w14:textId="77777777" w:rsidR="00B43930" w:rsidRPr="00F320B9" w:rsidRDefault="00B43930" w:rsidP="00CE0F24">
            <w:pPr>
              <w:pStyle w:val="TableEntry"/>
            </w:pPr>
            <w:r w:rsidRPr="00F320B9">
              <w:t>Coded With Exceptions</w:t>
            </w:r>
          </w:p>
        </w:tc>
        <w:tc>
          <w:tcPr>
            <w:tcW w:w="4394" w:type="dxa"/>
          </w:tcPr>
          <w:p w14:paraId="437C38C8" w14:textId="77777777" w:rsidR="00B43930" w:rsidRPr="00F320B9" w:rsidRDefault="00CF446C" w:rsidP="00CE0F24">
            <w:pPr>
              <w:pStyle w:val="TableEntry"/>
            </w:pPr>
            <w:hyperlink r:id="rId94" w:history="1">
              <w:r w:rsidR="00B43930" w:rsidRPr="00F320B9">
                <w:rPr>
                  <w:rStyle w:val="Hyperlink"/>
                </w:rPr>
                <w:t>http://wiki.hl7.de/index.php/V25dt:CWE</w:t>
              </w:r>
            </w:hyperlink>
          </w:p>
        </w:tc>
      </w:tr>
      <w:tr w:rsidR="00B43930" w:rsidRPr="00F320B9" w14:paraId="15860134" w14:textId="77777777" w:rsidTr="00F04D47">
        <w:tc>
          <w:tcPr>
            <w:tcW w:w="1418" w:type="dxa"/>
          </w:tcPr>
          <w:p w14:paraId="4F4CB536" w14:textId="77777777" w:rsidR="00B43930" w:rsidRPr="00F320B9" w:rsidRDefault="00B43930" w:rsidP="00CE0F24">
            <w:pPr>
              <w:pStyle w:val="TableEntry"/>
            </w:pPr>
            <w:r w:rsidRPr="00F320B9">
              <w:t>CX</w:t>
            </w:r>
          </w:p>
        </w:tc>
        <w:tc>
          <w:tcPr>
            <w:tcW w:w="3544" w:type="dxa"/>
          </w:tcPr>
          <w:p w14:paraId="4CD0C603" w14:textId="77777777" w:rsidR="00B43930" w:rsidRPr="00F320B9" w:rsidRDefault="00B43930" w:rsidP="00CE0F24">
            <w:pPr>
              <w:pStyle w:val="TableEntry"/>
            </w:pPr>
            <w:r w:rsidRPr="00F320B9">
              <w:t>Extended Composite ID Numbers</w:t>
            </w:r>
          </w:p>
        </w:tc>
        <w:tc>
          <w:tcPr>
            <w:tcW w:w="4394" w:type="dxa"/>
          </w:tcPr>
          <w:p w14:paraId="0049426D" w14:textId="77777777" w:rsidR="00B43930" w:rsidRPr="00F320B9" w:rsidRDefault="00CF446C" w:rsidP="00CE0F24">
            <w:pPr>
              <w:pStyle w:val="TableEntry"/>
            </w:pPr>
            <w:hyperlink r:id="rId95" w:history="1">
              <w:r w:rsidR="00B43930" w:rsidRPr="00F320B9">
                <w:rPr>
                  <w:rStyle w:val="Hyperlink"/>
                </w:rPr>
                <w:t>http://wiki.hl7.de/index.php/V25dt:CX</w:t>
              </w:r>
            </w:hyperlink>
          </w:p>
        </w:tc>
      </w:tr>
      <w:tr w:rsidR="00B43930" w:rsidRPr="00F320B9" w14:paraId="4562F67D" w14:textId="77777777" w:rsidTr="00F04D47">
        <w:tc>
          <w:tcPr>
            <w:tcW w:w="1418" w:type="dxa"/>
          </w:tcPr>
          <w:p w14:paraId="50E8E4CF" w14:textId="77777777" w:rsidR="00B43930" w:rsidRPr="00F320B9" w:rsidRDefault="00B43930" w:rsidP="00CE0F24">
            <w:pPr>
              <w:pStyle w:val="TableEntry"/>
            </w:pPr>
            <w:r w:rsidRPr="00F320B9">
              <w:t>DT</w:t>
            </w:r>
          </w:p>
        </w:tc>
        <w:tc>
          <w:tcPr>
            <w:tcW w:w="3544" w:type="dxa"/>
          </w:tcPr>
          <w:p w14:paraId="119EB4E5" w14:textId="77777777" w:rsidR="00B43930" w:rsidRPr="00F320B9" w:rsidRDefault="00B43930" w:rsidP="00CE0F24">
            <w:pPr>
              <w:pStyle w:val="TableEntry"/>
            </w:pPr>
            <w:r w:rsidRPr="00F320B9">
              <w:t>Date/Time</w:t>
            </w:r>
          </w:p>
        </w:tc>
        <w:tc>
          <w:tcPr>
            <w:tcW w:w="4394" w:type="dxa"/>
          </w:tcPr>
          <w:p w14:paraId="108E7D20" w14:textId="77777777" w:rsidR="00B43930" w:rsidRPr="00F320B9" w:rsidRDefault="00CF446C" w:rsidP="00CE0F24">
            <w:pPr>
              <w:pStyle w:val="TableEntry"/>
            </w:pPr>
            <w:hyperlink r:id="rId96" w:history="1">
              <w:r w:rsidR="00B43930" w:rsidRPr="00F320B9">
                <w:rPr>
                  <w:rStyle w:val="Hyperlink"/>
                </w:rPr>
                <w:t>http://wiki.hl7.de/index.php/V25dt:DT</w:t>
              </w:r>
            </w:hyperlink>
          </w:p>
        </w:tc>
      </w:tr>
      <w:tr w:rsidR="00B43930" w:rsidRPr="00F320B9" w14:paraId="0A57D43D" w14:textId="77777777" w:rsidTr="00F04D47">
        <w:tc>
          <w:tcPr>
            <w:tcW w:w="1418" w:type="dxa"/>
          </w:tcPr>
          <w:p w14:paraId="0096E64A" w14:textId="77777777" w:rsidR="00B43930" w:rsidRPr="00F320B9" w:rsidRDefault="00B43930" w:rsidP="00CE0F24">
            <w:pPr>
              <w:pStyle w:val="TableEntry"/>
            </w:pPr>
            <w:r w:rsidRPr="00F320B9">
              <w:t>ED</w:t>
            </w:r>
          </w:p>
        </w:tc>
        <w:tc>
          <w:tcPr>
            <w:tcW w:w="3544" w:type="dxa"/>
          </w:tcPr>
          <w:p w14:paraId="380D664C" w14:textId="77777777" w:rsidR="00B43930" w:rsidRPr="00F320B9" w:rsidRDefault="00B43930" w:rsidP="00CE0F24">
            <w:pPr>
              <w:pStyle w:val="TableEntry"/>
            </w:pPr>
            <w:r w:rsidRPr="00F320B9">
              <w:t>Encapsulated Data</w:t>
            </w:r>
          </w:p>
        </w:tc>
        <w:tc>
          <w:tcPr>
            <w:tcW w:w="4394" w:type="dxa"/>
          </w:tcPr>
          <w:p w14:paraId="751A3B0A" w14:textId="77777777" w:rsidR="00B43930" w:rsidRPr="00F320B9" w:rsidRDefault="00CF446C" w:rsidP="00CE0F24">
            <w:pPr>
              <w:pStyle w:val="TableEntry"/>
            </w:pPr>
            <w:hyperlink r:id="rId97" w:history="1">
              <w:r w:rsidR="00B43930" w:rsidRPr="00F320B9">
                <w:rPr>
                  <w:rStyle w:val="Hyperlink"/>
                </w:rPr>
                <w:t>http://wiki.hl7.de/index.php/V25dt:ED</w:t>
              </w:r>
            </w:hyperlink>
          </w:p>
        </w:tc>
      </w:tr>
      <w:tr w:rsidR="00B43930" w:rsidRPr="00F320B9" w14:paraId="17EBBD6B" w14:textId="77777777" w:rsidTr="00F04D47">
        <w:tc>
          <w:tcPr>
            <w:tcW w:w="1418" w:type="dxa"/>
          </w:tcPr>
          <w:p w14:paraId="6675E753" w14:textId="77777777" w:rsidR="00B43930" w:rsidRPr="00F320B9" w:rsidRDefault="00B43930" w:rsidP="00CE0F24">
            <w:pPr>
              <w:pStyle w:val="TableEntry"/>
            </w:pPr>
            <w:r w:rsidRPr="00F320B9">
              <w:t>EI</w:t>
            </w:r>
          </w:p>
        </w:tc>
        <w:tc>
          <w:tcPr>
            <w:tcW w:w="3544" w:type="dxa"/>
          </w:tcPr>
          <w:p w14:paraId="543839B6" w14:textId="77777777" w:rsidR="00B43930" w:rsidRPr="00F320B9" w:rsidRDefault="00B43930" w:rsidP="00CE0F24">
            <w:pPr>
              <w:pStyle w:val="TableEntry"/>
            </w:pPr>
            <w:r w:rsidRPr="00F320B9">
              <w:t>Entity Identifier</w:t>
            </w:r>
          </w:p>
        </w:tc>
        <w:tc>
          <w:tcPr>
            <w:tcW w:w="4394" w:type="dxa"/>
          </w:tcPr>
          <w:p w14:paraId="0C0ADDCD" w14:textId="77777777" w:rsidR="00B43930" w:rsidRPr="00F320B9" w:rsidRDefault="00CF446C" w:rsidP="00CE0F24">
            <w:pPr>
              <w:pStyle w:val="TableEntry"/>
            </w:pPr>
            <w:hyperlink r:id="rId98" w:history="1">
              <w:r w:rsidR="00B43930" w:rsidRPr="00F320B9">
                <w:rPr>
                  <w:rStyle w:val="Hyperlink"/>
                </w:rPr>
                <w:t>http://wiki.hl7.de/index.php/V25dt:EI</w:t>
              </w:r>
            </w:hyperlink>
          </w:p>
        </w:tc>
      </w:tr>
      <w:tr w:rsidR="00B43930" w:rsidRPr="00F320B9" w14:paraId="4A6FDEC8" w14:textId="77777777" w:rsidTr="00F04D47">
        <w:tc>
          <w:tcPr>
            <w:tcW w:w="1418" w:type="dxa"/>
          </w:tcPr>
          <w:p w14:paraId="49CE7156" w14:textId="77777777" w:rsidR="00B43930" w:rsidRPr="00F320B9" w:rsidRDefault="00B43930" w:rsidP="00CE0F24">
            <w:pPr>
              <w:pStyle w:val="TableEntry"/>
            </w:pPr>
            <w:r w:rsidRPr="00F320B9">
              <w:t>FN</w:t>
            </w:r>
          </w:p>
        </w:tc>
        <w:tc>
          <w:tcPr>
            <w:tcW w:w="3544" w:type="dxa"/>
          </w:tcPr>
          <w:p w14:paraId="0FDEC451" w14:textId="77777777" w:rsidR="00B43930" w:rsidRPr="00F320B9" w:rsidRDefault="00B43930" w:rsidP="00CE0F24">
            <w:pPr>
              <w:pStyle w:val="TableEntry"/>
            </w:pPr>
            <w:r w:rsidRPr="00F320B9">
              <w:t>Family Name (as part of XPN)</w:t>
            </w:r>
          </w:p>
        </w:tc>
        <w:tc>
          <w:tcPr>
            <w:tcW w:w="4394" w:type="dxa"/>
          </w:tcPr>
          <w:p w14:paraId="701E0342" w14:textId="77777777" w:rsidR="00B43930" w:rsidRPr="00F320B9" w:rsidRDefault="00CF446C" w:rsidP="00CE0F24">
            <w:pPr>
              <w:pStyle w:val="TableEntry"/>
            </w:pPr>
            <w:hyperlink r:id="rId99" w:history="1">
              <w:r w:rsidR="00B43930" w:rsidRPr="00F320B9">
                <w:rPr>
                  <w:rStyle w:val="Hyperlink"/>
                </w:rPr>
                <w:t>http://wiki.hl7.de/index.php/V25dt:XPN</w:t>
              </w:r>
            </w:hyperlink>
          </w:p>
        </w:tc>
      </w:tr>
      <w:tr w:rsidR="00B43930" w:rsidRPr="00F320B9" w14:paraId="7071087A" w14:textId="77777777" w:rsidTr="00F04D47">
        <w:tc>
          <w:tcPr>
            <w:tcW w:w="1418" w:type="dxa"/>
          </w:tcPr>
          <w:p w14:paraId="40C27666" w14:textId="77777777" w:rsidR="00B43930" w:rsidRPr="00F320B9" w:rsidRDefault="00B43930" w:rsidP="00CE0F24">
            <w:pPr>
              <w:pStyle w:val="TableEntry"/>
            </w:pPr>
            <w:r w:rsidRPr="00F320B9">
              <w:t>HD</w:t>
            </w:r>
          </w:p>
        </w:tc>
        <w:tc>
          <w:tcPr>
            <w:tcW w:w="3544" w:type="dxa"/>
          </w:tcPr>
          <w:p w14:paraId="7F44F56D" w14:textId="77777777" w:rsidR="00B43930" w:rsidRPr="00F320B9" w:rsidRDefault="00B43930" w:rsidP="00CE0F24">
            <w:pPr>
              <w:pStyle w:val="TableEntry"/>
            </w:pPr>
            <w:r w:rsidRPr="00F320B9">
              <w:t>Hierarchic Designator</w:t>
            </w:r>
          </w:p>
        </w:tc>
        <w:tc>
          <w:tcPr>
            <w:tcW w:w="4394" w:type="dxa"/>
          </w:tcPr>
          <w:p w14:paraId="138856A7" w14:textId="77777777" w:rsidR="00B43930" w:rsidRPr="00F320B9" w:rsidRDefault="00CF446C" w:rsidP="00CE0F24">
            <w:pPr>
              <w:pStyle w:val="TableEntry"/>
            </w:pPr>
            <w:hyperlink r:id="rId100" w:history="1">
              <w:r w:rsidR="00B43930" w:rsidRPr="00F320B9">
                <w:rPr>
                  <w:rStyle w:val="Hyperlink"/>
                </w:rPr>
                <w:t>http://wiki.hl7.de/index.php/V25dt:HD</w:t>
              </w:r>
            </w:hyperlink>
          </w:p>
        </w:tc>
      </w:tr>
      <w:tr w:rsidR="00B43930" w:rsidRPr="00F320B9" w14:paraId="147D2E59" w14:textId="77777777" w:rsidTr="00F04D47">
        <w:tc>
          <w:tcPr>
            <w:tcW w:w="1418" w:type="dxa"/>
          </w:tcPr>
          <w:p w14:paraId="3B5F18EC" w14:textId="77777777" w:rsidR="00B43930" w:rsidRPr="00F320B9" w:rsidRDefault="00B43930" w:rsidP="00CE0F24">
            <w:pPr>
              <w:pStyle w:val="TableEntry"/>
            </w:pPr>
            <w:r w:rsidRPr="00F320B9">
              <w:t>PPN</w:t>
            </w:r>
          </w:p>
        </w:tc>
        <w:tc>
          <w:tcPr>
            <w:tcW w:w="3544" w:type="dxa"/>
          </w:tcPr>
          <w:p w14:paraId="4A4BDF17" w14:textId="77777777" w:rsidR="00B43930" w:rsidRPr="00F320B9" w:rsidRDefault="00B43930" w:rsidP="00CE0F24">
            <w:pPr>
              <w:pStyle w:val="TableEntry"/>
            </w:pPr>
            <w:r w:rsidRPr="00F320B9">
              <w:t>Performing Person Time Stamp</w:t>
            </w:r>
          </w:p>
        </w:tc>
        <w:tc>
          <w:tcPr>
            <w:tcW w:w="4394" w:type="dxa"/>
          </w:tcPr>
          <w:p w14:paraId="5BBA4886" w14:textId="77777777" w:rsidR="00B43930" w:rsidRPr="00F320B9" w:rsidRDefault="00CF446C" w:rsidP="00CE0F24">
            <w:pPr>
              <w:pStyle w:val="TableEntry"/>
            </w:pPr>
            <w:hyperlink r:id="rId101" w:history="1">
              <w:r w:rsidR="00B43930" w:rsidRPr="00F320B9">
                <w:rPr>
                  <w:rStyle w:val="Hyperlink"/>
                </w:rPr>
                <w:t>http://wiki.hl7.de/index.php/V25dt:PPN</w:t>
              </w:r>
            </w:hyperlink>
          </w:p>
        </w:tc>
      </w:tr>
      <w:tr w:rsidR="00B43930" w:rsidRPr="00F320B9" w14:paraId="756EBB9E" w14:textId="77777777" w:rsidTr="00F04D47">
        <w:tc>
          <w:tcPr>
            <w:tcW w:w="1418" w:type="dxa"/>
          </w:tcPr>
          <w:p w14:paraId="2167D4DD" w14:textId="77777777" w:rsidR="00B43930" w:rsidRPr="00F320B9" w:rsidRDefault="00B43930" w:rsidP="00CE0F24">
            <w:pPr>
              <w:pStyle w:val="TableEntry"/>
            </w:pPr>
            <w:r w:rsidRPr="00F320B9">
              <w:t>SAD</w:t>
            </w:r>
          </w:p>
        </w:tc>
        <w:tc>
          <w:tcPr>
            <w:tcW w:w="3544" w:type="dxa"/>
          </w:tcPr>
          <w:p w14:paraId="275DF588" w14:textId="77777777" w:rsidR="00B43930" w:rsidRPr="00F320B9" w:rsidRDefault="00B43930" w:rsidP="00CE0F24">
            <w:pPr>
              <w:pStyle w:val="TableEntry"/>
            </w:pPr>
            <w:r w:rsidRPr="00F320B9">
              <w:t>Street or Address (as part of XAD)</w:t>
            </w:r>
          </w:p>
        </w:tc>
        <w:tc>
          <w:tcPr>
            <w:tcW w:w="4394" w:type="dxa"/>
          </w:tcPr>
          <w:p w14:paraId="5AA134AD" w14:textId="77777777" w:rsidR="00B43930" w:rsidRPr="00F320B9" w:rsidRDefault="00CF446C" w:rsidP="00CE0F24">
            <w:pPr>
              <w:pStyle w:val="TableEntry"/>
            </w:pPr>
            <w:hyperlink r:id="rId102" w:history="1">
              <w:r w:rsidR="00B43930" w:rsidRPr="00F320B9">
                <w:rPr>
                  <w:rStyle w:val="Hyperlink"/>
                </w:rPr>
                <w:t>http://wiki.hl7.de/index.php/V25dt:XAD</w:t>
              </w:r>
            </w:hyperlink>
          </w:p>
        </w:tc>
      </w:tr>
      <w:tr w:rsidR="00B43930" w:rsidRPr="00F320B9" w14:paraId="0E5899C8" w14:textId="77777777" w:rsidTr="00F04D47">
        <w:tc>
          <w:tcPr>
            <w:tcW w:w="1418" w:type="dxa"/>
          </w:tcPr>
          <w:p w14:paraId="34209662" w14:textId="77777777" w:rsidR="00B43930" w:rsidRPr="00F320B9" w:rsidRDefault="00B43930" w:rsidP="00CE0F24">
            <w:pPr>
              <w:pStyle w:val="TableEntry"/>
            </w:pPr>
            <w:r w:rsidRPr="00F320B9">
              <w:t>SI</w:t>
            </w:r>
          </w:p>
        </w:tc>
        <w:tc>
          <w:tcPr>
            <w:tcW w:w="3544" w:type="dxa"/>
          </w:tcPr>
          <w:p w14:paraId="6135FC59" w14:textId="77777777" w:rsidR="00B43930" w:rsidRPr="00F320B9" w:rsidRDefault="00B43930" w:rsidP="00CE0F24">
            <w:pPr>
              <w:pStyle w:val="TableEntry"/>
            </w:pPr>
            <w:r w:rsidRPr="00F320B9">
              <w:t>Sequence ID</w:t>
            </w:r>
          </w:p>
        </w:tc>
        <w:tc>
          <w:tcPr>
            <w:tcW w:w="4394" w:type="dxa"/>
          </w:tcPr>
          <w:p w14:paraId="6F1EDEDC" w14:textId="77777777" w:rsidR="00B43930" w:rsidRPr="00F320B9" w:rsidRDefault="00CF446C" w:rsidP="00CE0F24">
            <w:pPr>
              <w:pStyle w:val="TableEntry"/>
            </w:pPr>
            <w:hyperlink r:id="rId103" w:history="1">
              <w:r w:rsidR="00B43930" w:rsidRPr="00F320B9">
                <w:rPr>
                  <w:rStyle w:val="Hyperlink"/>
                </w:rPr>
                <w:t>http://wiki.hl7.de/index.php/V25dt:SI</w:t>
              </w:r>
            </w:hyperlink>
          </w:p>
        </w:tc>
      </w:tr>
      <w:tr w:rsidR="00B43930" w:rsidRPr="00F320B9" w14:paraId="5527CB9F" w14:textId="77777777" w:rsidTr="00F04D47">
        <w:tc>
          <w:tcPr>
            <w:tcW w:w="1418" w:type="dxa"/>
          </w:tcPr>
          <w:p w14:paraId="78104ADF" w14:textId="77777777" w:rsidR="00B43930" w:rsidRPr="00F320B9" w:rsidRDefault="00B43930" w:rsidP="00CE0F24">
            <w:pPr>
              <w:pStyle w:val="TableEntry"/>
            </w:pPr>
            <w:r w:rsidRPr="00F320B9">
              <w:t>ST</w:t>
            </w:r>
          </w:p>
        </w:tc>
        <w:tc>
          <w:tcPr>
            <w:tcW w:w="3544" w:type="dxa"/>
          </w:tcPr>
          <w:p w14:paraId="24153637" w14:textId="77777777" w:rsidR="00B43930" w:rsidRPr="00F320B9" w:rsidRDefault="00B43930" w:rsidP="00CE0F24">
            <w:pPr>
              <w:pStyle w:val="TableEntry"/>
            </w:pPr>
            <w:r w:rsidRPr="00F320B9">
              <w:t>String</w:t>
            </w:r>
          </w:p>
        </w:tc>
        <w:tc>
          <w:tcPr>
            <w:tcW w:w="4394" w:type="dxa"/>
          </w:tcPr>
          <w:p w14:paraId="5CCD905B" w14:textId="77777777" w:rsidR="00B43930" w:rsidRPr="00F320B9" w:rsidRDefault="00CF446C" w:rsidP="00CE0F24">
            <w:pPr>
              <w:pStyle w:val="TableEntry"/>
            </w:pPr>
            <w:hyperlink r:id="rId104" w:history="1">
              <w:r w:rsidR="00B43930" w:rsidRPr="00F320B9">
                <w:rPr>
                  <w:rStyle w:val="Hyperlink"/>
                </w:rPr>
                <w:t>http://wiki.hl7.de/index.php/V25dt:ST</w:t>
              </w:r>
            </w:hyperlink>
          </w:p>
        </w:tc>
      </w:tr>
      <w:tr w:rsidR="00B43930" w:rsidRPr="00F320B9" w14:paraId="5854D332" w14:textId="77777777" w:rsidTr="00F04D47">
        <w:tc>
          <w:tcPr>
            <w:tcW w:w="1418" w:type="dxa"/>
          </w:tcPr>
          <w:p w14:paraId="72BB876C" w14:textId="77777777" w:rsidR="00B43930" w:rsidRPr="00F320B9" w:rsidRDefault="00B43930" w:rsidP="00CE0F24">
            <w:pPr>
              <w:pStyle w:val="TableEntry"/>
            </w:pPr>
            <w:r w:rsidRPr="00F320B9">
              <w:t>TS</w:t>
            </w:r>
          </w:p>
        </w:tc>
        <w:tc>
          <w:tcPr>
            <w:tcW w:w="3544" w:type="dxa"/>
          </w:tcPr>
          <w:p w14:paraId="1F473352" w14:textId="77777777" w:rsidR="00B43930" w:rsidRPr="00F320B9" w:rsidRDefault="00B43930" w:rsidP="00CE0F24">
            <w:pPr>
              <w:pStyle w:val="TableEntry"/>
            </w:pPr>
            <w:r w:rsidRPr="00F320B9">
              <w:t>Timestamp</w:t>
            </w:r>
          </w:p>
        </w:tc>
        <w:tc>
          <w:tcPr>
            <w:tcW w:w="4394" w:type="dxa"/>
          </w:tcPr>
          <w:p w14:paraId="098898A6" w14:textId="77777777" w:rsidR="00B43930" w:rsidRPr="00F320B9" w:rsidRDefault="00CF446C" w:rsidP="00CE0F24">
            <w:pPr>
              <w:pStyle w:val="TableEntry"/>
            </w:pPr>
            <w:hyperlink r:id="rId105" w:history="1">
              <w:r w:rsidR="00B43930" w:rsidRPr="00F320B9">
                <w:rPr>
                  <w:rStyle w:val="Hyperlink"/>
                </w:rPr>
                <w:t>http://wiki.hl7.de/index.php/V25dt:TS</w:t>
              </w:r>
            </w:hyperlink>
            <w:r w:rsidR="00B43930" w:rsidRPr="00F320B9">
              <w:t xml:space="preserve"> </w:t>
            </w:r>
          </w:p>
        </w:tc>
      </w:tr>
      <w:tr w:rsidR="00B43930" w:rsidRPr="00F320B9" w14:paraId="08BF6E83" w14:textId="77777777" w:rsidTr="00F04D47">
        <w:tc>
          <w:tcPr>
            <w:tcW w:w="1418" w:type="dxa"/>
          </w:tcPr>
          <w:p w14:paraId="49371C86" w14:textId="77777777" w:rsidR="00B43930" w:rsidRPr="00F320B9" w:rsidRDefault="00B43930" w:rsidP="00CE0F24">
            <w:pPr>
              <w:pStyle w:val="TableEntry"/>
            </w:pPr>
            <w:r w:rsidRPr="00F320B9">
              <w:t>XAD</w:t>
            </w:r>
          </w:p>
        </w:tc>
        <w:tc>
          <w:tcPr>
            <w:tcW w:w="3544" w:type="dxa"/>
          </w:tcPr>
          <w:p w14:paraId="624E2814" w14:textId="77777777" w:rsidR="00B43930" w:rsidRPr="00F320B9" w:rsidRDefault="00B43930" w:rsidP="00CE0F24">
            <w:pPr>
              <w:pStyle w:val="TableEntry"/>
            </w:pPr>
            <w:r w:rsidRPr="00F320B9">
              <w:t>Extended Address</w:t>
            </w:r>
          </w:p>
        </w:tc>
        <w:tc>
          <w:tcPr>
            <w:tcW w:w="4394" w:type="dxa"/>
          </w:tcPr>
          <w:p w14:paraId="6B647A94" w14:textId="77777777" w:rsidR="00B43930" w:rsidRPr="00F320B9" w:rsidRDefault="00CF446C" w:rsidP="00CE0F24">
            <w:pPr>
              <w:pStyle w:val="TableEntry"/>
            </w:pPr>
            <w:hyperlink r:id="rId106" w:history="1">
              <w:r w:rsidR="00B43930" w:rsidRPr="00F320B9">
                <w:rPr>
                  <w:rStyle w:val="Hyperlink"/>
                </w:rPr>
                <w:t>http://wiki.hl7.de/index.php/V25dt:XAD</w:t>
              </w:r>
            </w:hyperlink>
          </w:p>
        </w:tc>
      </w:tr>
      <w:tr w:rsidR="00B43930" w:rsidRPr="00F320B9" w14:paraId="0A5D2B9A" w14:textId="77777777" w:rsidTr="00F04D47">
        <w:tc>
          <w:tcPr>
            <w:tcW w:w="1418" w:type="dxa"/>
          </w:tcPr>
          <w:p w14:paraId="32FF5D0D" w14:textId="77777777" w:rsidR="00B43930" w:rsidRPr="00F320B9" w:rsidRDefault="00B43930" w:rsidP="00CE0F24">
            <w:pPr>
              <w:pStyle w:val="TableEntry"/>
            </w:pPr>
            <w:r w:rsidRPr="00F320B9">
              <w:t>XCN</w:t>
            </w:r>
          </w:p>
        </w:tc>
        <w:tc>
          <w:tcPr>
            <w:tcW w:w="3544" w:type="dxa"/>
          </w:tcPr>
          <w:p w14:paraId="09A17DD0" w14:textId="77777777" w:rsidR="00B43930" w:rsidRPr="00F320B9" w:rsidRDefault="00B43930" w:rsidP="00CE0F24">
            <w:pPr>
              <w:pStyle w:val="TableEntry"/>
            </w:pPr>
            <w:r w:rsidRPr="00F320B9">
              <w:t>Extended Composite ID Number and Name for Persons</w:t>
            </w:r>
          </w:p>
        </w:tc>
        <w:tc>
          <w:tcPr>
            <w:tcW w:w="4394" w:type="dxa"/>
          </w:tcPr>
          <w:p w14:paraId="13644FFC" w14:textId="77777777" w:rsidR="00B43930" w:rsidRPr="00F320B9" w:rsidRDefault="00CF446C" w:rsidP="00CE0F24">
            <w:pPr>
              <w:pStyle w:val="TableEntry"/>
            </w:pPr>
            <w:hyperlink r:id="rId107" w:history="1">
              <w:r w:rsidR="00B43930" w:rsidRPr="00F320B9">
                <w:rPr>
                  <w:rStyle w:val="Hyperlink"/>
                </w:rPr>
                <w:t>http://wiki.hl7.de/index.php/V25dt:XCN</w:t>
              </w:r>
            </w:hyperlink>
          </w:p>
        </w:tc>
      </w:tr>
      <w:tr w:rsidR="00B43930" w:rsidRPr="00F320B9" w14:paraId="713DB258" w14:textId="77777777" w:rsidTr="00F04D47">
        <w:tc>
          <w:tcPr>
            <w:tcW w:w="1418" w:type="dxa"/>
          </w:tcPr>
          <w:p w14:paraId="335E5723" w14:textId="77777777" w:rsidR="00B43930" w:rsidRPr="00F320B9" w:rsidRDefault="00B43930" w:rsidP="00CE0F24">
            <w:pPr>
              <w:pStyle w:val="TableEntry"/>
            </w:pPr>
            <w:r w:rsidRPr="00F320B9">
              <w:t>XON</w:t>
            </w:r>
          </w:p>
        </w:tc>
        <w:tc>
          <w:tcPr>
            <w:tcW w:w="3544" w:type="dxa"/>
          </w:tcPr>
          <w:p w14:paraId="4541A94A" w14:textId="77777777" w:rsidR="00B43930" w:rsidRPr="00F320B9" w:rsidRDefault="00B43930" w:rsidP="00CE0F24">
            <w:pPr>
              <w:pStyle w:val="TableEntry"/>
            </w:pPr>
            <w:r w:rsidRPr="00F320B9">
              <w:t xml:space="preserve">Extended Composite Name and Identification Number for Organization </w:t>
            </w:r>
          </w:p>
        </w:tc>
        <w:tc>
          <w:tcPr>
            <w:tcW w:w="4394" w:type="dxa"/>
          </w:tcPr>
          <w:p w14:paraId="030851FB" w14:textId="77777777" w:rsidR="00B43930" w:rsidRPr="00F320B9" w:rsidRDefault="00CF446C" w:rsidP="00CE0F24">
            <w:pPr>
              <w:pStyle w:val="TableEntry"/>
            </w:pPr>
            <w:hyperlink r:id="rId108" w:history="1">
              <w:r w:rsidR="00B43930" w:rsidRPr="00F320B9">
                <w:rPr>
                  <w:rStyle w:val="Hyperlink"/>
                </w:rPr>
                <w:t>http://wiki.hl7.de/index.php/V25dt:XON</w:t>
              </w:r>
            </w:hyperlink>
          </w:p>
        </w:tc>
      </w:tr>
      <w:tr w:rsidR="00B43930" w:rsidRPr="00F320B9" w14:paraId="223D1863" w14:textId="77777777" w:rsidTr="00F04D47">
        <w:tc>
          <w:tcPr>
            <w:tcW w:w="1418" w:type="dxa"/>
          </w:tcPr>
          <w:p w14:paraId="66EFC198" w14:textId="77777777" w:rsidR="00B43930" w:rsidRPr="00F320B9" w:rsidRDefault="00B43930" w:rsidP="00CE0F24">
            <w:pPr>
              <w:pStyle w:val="TableEntry"/>
            </w:pPr>
            <w:r w:rsidRPr="00F320B9">
              <w:t>XPN</w:t>
            </w:r>
          </w:p>
        </w:tc>
        <w:tc>
          <w:tcPr>
            <w:tcW w:w="3544" w:type="dxa"/>
          </w:tcPr>
          <w:p w14:paraId="16E2DD15" w14:textId="77777777" w:rsidR="00B43930" w:rsidRPr="00F320B9" w:rsidRDefault="00B43930" w:rsidP="00CE0F24">
            <w:pPr>
              <w:pStyle w:val="TableEntry"/>
            </w:pPr>
            <w:r w:rsidRPr="00F320B9">
              <w:t>Person Name</w:t>
            </w:r>
          </w:p>
        </w:tc>
        <w:tc>
          <w:tcPr>
            <w:tcW w:w="4394" w:type="dxa"/>
          </w:tcPr>
          <w:p w14:paraId="18482195" w14:textId="77777777" w:rsidR="00B43930" w:rsidRPr="00F320B9" w:rsidRDefault="00CF446C" w:rsidP="00CE0F24">
            <w:pPr>
              <w:pStyle w:val="TableEntry"/>
            </w:pPr>
            <w:hyperlink r:id="rId109" w:history="1">
              <w:r w:rsidR="00B43930" w:rsidRPr="00F320B9">
                <w:rPr>
                  <w:rStyle w:val="Hyperlink"/>
                </w:rPr>
                <w:t>http://wiki.hl7.de/index.php/V25dt:XPN</w:t>
              </w:r>
            </w:hyperlink>
          </w:p>
        </w:tc>
      </w:tr>
      <w:tr w:rsidR="00B43930" w:rsidRPr="00F320B9" w14:paraId="5FBD87A7" w14:textId="77777777" w:rsidTr="00F04D47">
        <w:tc>
          <w:tcPr>
            <w:tcW w:w="1418" w:type="dxa"/>
          </w:tcPr>
          <w:p w14:paraId="1CDD5DD7" w14:textId="77777777" w:rsidR="00B43930" w:rsidRPr="00F320B9" w:rsidRDefault="00B43930" w:rsidP="00CE0F24">
            <w:pPr>
              <w:pStyle w:val="TableEntry"/>
            </w:pPr>
            <w:r w:rsidRPr="00F320B9">
              <w:t>XTN</w:t>
            </w:r>
          </w:p>
        </w:tc>
        <w:tc>
          <w:tcPr>
            <w:tcW w:w="3544" w:type="dxa"/>
          </w:tcPr>
          <w:p w14:paraId="7365CCB5" w14:textId="77777777" w:rsidR="00B43930" w:rsidRPr="00F320B9" w:rsidRDefault="00B43930" w:rsidP="00CE0F24">
            <w:pPr>
              <w:pStyle w:val="TableEntry"/>
            </w:pPr>
            <w:r w:rsidRPr="00F320B9">
              <w:t>Contact</w:t>
            </w:r>
          </w:p>
        </w:tc>
        <w:tc>
          <w:tcPr>
            <w:tcW w:w="4394" w:type="dxa"/>
          </w:tcPr>
          <w:p w14:paraId="236B2029" w14:textId="77777777" w:rsidR="00B43930" w:rsidRPr="00F320B9" w:rsidRDefault="00CF446C" w:rsidP="00CE0F24">
            <w:pPr>
              <w:pStyle w:val="TableEntry"/>
            </w:pPr>
            <w:hyperlink r:id="rId110" w:history="1">
              <w:r w:rsidR="00B43930" w:rsidRPr="00F320B9">
                <w:rPr>
                  <w:rStyle w:val="Hyperlink"/>
                </w:rPr>
                <w:t>http://wiki.hl7.de/index.php/V25dt:XTN</w:t>
              </w:r>
            </w:hyperlink>
          </w:p>
        </w:tc>
      </w:tr>
    </w:tbl>
    <w:p w14:paraId="050A0BCE" w14:textId="77777777" w:rsidR="00B43930" w:rsidRPr="00F320B9" w:rsidRDefault="00B43930" w:rsidP="005E72C8">
      <w:pPr>
        <w:pStyle w:val="BodyText"/>
      </w:pPr>
    </w:p>
    <w:p w14:paraId="6D739428" w14:textId="65FA3060" w:rsidR="00B43930" w:rsidRPr="00F320B9" w:rsidRDefault="00B43930" w:rsidP="005E72C8">
      <w:pPr>
        <w:pStyle w:val="BodyText"/>
      </w:pPr>
      <w:r w:rsidRPr="00F320B9">
        <w:t xml:space="preserve">Actors may choose to support any of the messages listed in Table </w:t>
      </w:r>
      <w:r w:rsidR="008125C8" w:rsidRPr="00F320B9">
        <w:t>5.3.2-2</w:t>
      </w:r>
      <w:r w:rsidRPr="00F320B9">
        <w:t xml:space="preserve"> but if supported shall support the fields and associated behaviors described in the links in the </w:t>
      </w:r>
      <w:r w:rsidR="005800A9" w:rsidRPr="00F320B9">
        <w:t>HL7</w:t>
      </w:r>
      <w:r w:rsidRPr="00F320B9">
        <w:t xml:space="preserve"> Message Profile Component column.</w:t>
      </w:r>
    </w:p>
    <w:p w14:paraId="0607B6D3" w14:textId="77777777" w:rsidR="00B43930" w:rsidRPr="00F320B9" w:rsidRDefault="00B43930" w:rsidP="004D489F">
      <w:pPr>
        <w:pStyle w:val="Heading3"/>
        <w:numPr>
          <w:ilvl w:val="2"/>
          <w:numId w:val="25"/>
        </w:numPr>
        <w:ind w:left="1077" w:hanging="1077"/>
        <w:rPr>
          <w:noProof w:val="0"/>
        </w:rPr>
      </w:pPr>
      <w:bookmarkStart w:id="407" w:name="_Toc424733851"/>
      <w:bookmarkStart w:id="408" w:name="_Toc518908090"/>
      <w:r w:rsidRPr="00F320B9">
        <w:rPr>
          <w:noProof w:val="0"/>
        </w:rPr>
        <w:t>Additional German Table Value Definitions</w:t>
      </w:r>
      <w:bookmarkEnd w:id="407"/>
      <w:bookmarkEnd w:id="408"/>
    </w:p>
    <w:p w14:paraId="70FD6C87" w14:textId="4A1ECE22" w:rsidR="00B43930" w:rsidRPr="00F320B9" w:rsidRDefault="00B43930" w:rsidP="005E72C8">
      <w:pPr>
        <w:pStyle w:val="BodyText"/>
      </w:pPr>
      <w:r w:rsidRPr="00F320B9">
        <w:t xml:space="preserve">Table </w:t>
      </w:r>
      <w:r w:rsidR="00813311" w:rsidRPr="00F320B9">
        <w:t>5.3.6-1</w:t>
      </w:r>
      <w:r w:rsidRPr="00F320B9">
        <w:t xml:space="preserve"> provides an overview about nationally defined tables. Associated table values will be found at the end of the provided link.</w:t>
      </w:r>
    </w:p>
    <w:p w14:paraId="4905192F" w14:textId="77777777" w:rsidR="00B43930" w:rsidRPr="00F320B9" w:rsidRDefault="00B43930" w:rsidP="005E72C8">
      <w:pPr>
        <w:pStyle w:val="TableTitle"/>
      </w:pPr>
      <w:r w:rsidRPr="00F320B9">
        <w:t>Table 5.3.6-1: Additional German Table Definitions</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1"/>
        <w:gridCol w:w="2082"/>
        <w:gridCol w:w="1859"/>
        <w:gridCol w:w="4394"/>
      </w:tblGrid>
      <w:tr w:rsidR="00B43930" w:rsidRPr="00F320B9" w14:paraId="2BB0A89E" w14:textId="77777777" w:rsidTr="00F04D47">
        <w:trPr>
          <w:tblHeader/>
        </w:trPr>
        <w:tc>
          <w:tcPr>
            <w:tcW w:w="1021" w:type="dxa"/>
            <w:shd w:val="clear" w:color="auto" w:fill="D9D9D9"/>
          </w:tcPr>
          <w:p w14:paraId="63A3EA40" w14:textId="77777777" w:rsidR="00B43930" w:rsidRPr="00F320B9" w:rsidRDefault="00B43930" w:rsidP="00F04D47">
            <w:pPr>
              <w:pStyle w:val="TableEntryHeader"/>
            </w:pPr>
            <w:r w:rsidRPr="00F320B9">
              <w:t>Table</w:t>
            </w:r>
          </w:p>
        </w:tc>
        <w:tc>
          <w:tcPr>
            <w:tcW w:w="2082" w:type="dxa"/>
            <w:shd w:val="clear" w:color="auto" w:fill="D9D9D9"/>
          </w:tcPr>
          <w:p w14:paraId="225E92B6" w14:textId="77777777" w:rsidR="00B43930" w:rsidRPr="00F320B9" w:rsidRDefault="00B43930" w:rsidP="00F04D47">
            <w:pPr>
              <w:pStyle w:val="TableEntryHeader"/>
            </w:pPr>
            <w:r w:rsidRPr="00F320B9">
              <w:t>Description</w:t>
            </w:r>
          </w:p>
        </w:tc>
        <w:tc>
          <w:tcPr>
            <w:tcW w:w="1859" w:type="dxa"/>
            <w:shd w:val="clear" w:color="auto" w:fill="D9D9D9"/>
          </w:tcPr>
          <w:p w14:paraId="212F1474" w14:textId="77777777" w:rsidR="00B43930" w:rsidRPr="00F320B9" w:rsidRDefault="00B43930" w:rsidP="00F04D47">
            <w:pPr>
              <w:pStyle w:val="TableEntryHeader"/>
            </w:pPr>
            <w:r w:rsidRPr="00F320B9">
              <w:t>German Descr.</w:t>
            </w:r>
          </w:p>
        </w:tc>
        <w:tc>
          <w:tcPr>
            <w:tcW w:w="4394" w:type="dxa"/>
            <w:shd w:val="clear" w:color="auto" w:fill="D9D9D9"/>
          </w:tcPr>
          <w:p w14:paraId="263072CB" w14:textId="1AD6C07A" w:rsidR="00B43930" w:rsidRPr="00F320B9" w:rsidRDefault="005800A9" w:rsidP="00F04D47">
            <w:pPr>
              <w:pStyle w:val="TableEntryHeader"/>
            </w:pPr>
            <w:r w:rsidRPr="00F320B9">
              <w:t>HL7</w:t>
            </w:r>
            <w:r w:rsidR="00B43930" w:rsidRPr="00F320B9">
              <w:t xml:space="preserve"> Message Profile Component</w:t>
            </w:r>
          </w:p>
        </w:tc>
      </w:tr>
      <w:tr w:rsidR="00B43930" w:rsidRPr="00F320B9" w14:paraId="31B13C72" w14:textId="77777777" w:rsidTr="00F04D47">
        <w:trPr>
          <w:cantSplit/>
        </w:trPr>
        <w:tc>
          <w:tcPr>
            <w:tcW w:w="1021" w:type="dxa"/>
          </w:tcPr>
          <w:p w14:paraId="33418B31" w14:textId="77777777" w:rsidR="00B43930" w:rsidRPr="00F320B9" w:rsidRDefault="00B43930" w:rsidP="00CE0F24">
            <w:pPr>
              <w:pStyle w:val="TableEntry"/>
            </w:pPr>
            <w:r w:rsidRPr="00F320B9">
              <w:t>4902</w:t>
            </w:r>
          </w:p>
        </w:tc>
        <w:tc>
          <w:tcPr>
            <w:tcW w:w="2082" w:type="dxa"/>
          </w:tcPr>
          <w:p w14:paraId="7485AFD0" w14:textId="77777777" w:rsidR="00B43930" w:rsidRPr="00F320B9" w:rsidRDefault="00B43930" w:rsidP="00CE0F24">
            <w:pPr>
              <w:pStyle w:val="TableEntry"/>
            </w:pPr>
            <w:r w:rsidRPr="00F320B9">
              <w:t>Card Type</w:t>
            </w:r>
          </w:p>
        </w:tc>
        <w:tc>
          <w:tcPr>
            <w:tcW w:w="1859" w:type="dxa"/>
          </w:tcPr>
          <w:p w14:paraId="47B6B6AC" w14:textId="77777777" w:rsidR="00B43930" w:rsidRPr="00F320B9" w:rsidRDefault="00B43930" w:rsidP="00CE0F24">
            <w:pPr>
              <w:pStyle w:val="TableEntry"/>
            </w:pPr>
            <w:r w:rsidRPr="00F320B9">
              <w:t>Kartentyp</w:t>
            </w:r>
          </w:p>
        </w:tc>
        <w:tc>
          <w:tcPr>
            <w:tcW w:w="4394" w:type="dxa"/>
          </w:tcPr>
          <w:p w14:paraId="478AC4EB" w14:textId="77777777" w:rsidR="00B43930" w:rsidRPr="00F320B9" w:rsidRDefault="00CF446C" w:rsidP="00CE0F24">
            <w:pPr>
              <w:pStyle w:val="TableEntry"/>
            </w:pPr>
            <w:hyperlink r:id="rId111" w:history="1">
              <w:r w:rsidR="00B43930" w:rsidRPr="00F320B9">
                <w:rPr>
                  <w:rStyle w:val="Hyperlink"/>
                </w:rPr>
                <w:t>http://wiki.hl7.de/index.php/Tabelle_4902 (Kartentyp)</w:t>
              </w:r>
            </w:hyperlink>
            <w:r w:rsidR="00B43930" w:rsidRPr="00F320B9">
              <w:t xml:space="preserve"> </w:t>
            </w:r>
          </w:p>
        </w:tc>
      </w:tr>
      <w:tr w:rsidR="00B43930" w:rsidRPr="00F320B9" w14:paraId="37441BF2" w14:textId="77777777" w:rsidTr="00F04D47">
        <w:trPr>
          <w:cantSplit/>
        </w:trPr>
        <w:tc>
          <w:tcPr>
            <w:tcW w:w="1021" w:type="dxa"/>
          </w:tcPr>
          <w:p w14:paraId="7768A96B" w14:textId="77777777" w:rsidR="00B43930" w:rsidRPr="00F320B9" w:rsidRDefault="00B43930" w:rsidP="00CE0F24">
            <w:pPr>
              <w:pStyle w:val="TableEntry"/>
            </w:pPr>
            <w:r w:rsidRPr="00F320B9">
              <w:t>4903</w:t>
            </w:r>
          </w:p>
        </w:tc>
        <w:tc>
          <w:tcPr>
            <w:tcW w:w="2082" w:type="dxa"/>
          </w:tcPr>
          <w:p w14:paraId="05385D12" w14:textId="77777777" w:rsidR="00B43930" w:rsidRPr="00F320B9" w:rsidRDefault="00B43930" w:rsidP="00CE0F24">
            <w:pPr>
              <w:pStyle w:val="TableEntry"/>
            </w:pPr>
            <w:r w:rsidRPr="00F320B9">
              <w:t>WOP Indicator</w:t>
            </w:r>
          </w:p>
        </w:tc>
        <w:tc>
          <w:tcPr>
            <w:tcW w:w="1859" w:type="dxa"/>
          </w:tcPr>
          <w:p w14:paraId="5E571DEE" w14:textId="77777777" w:rsidR="00B43930" w:rsidRPr="00F320B9" w:rsidRDefault="00B43930" w:rsidP="00CE0F24">
            <w:pPr>
              <w:pStyle w:val="TableEntry"/>
            </w:pPr>
            <w:r w:rsidRPr="00F320B9">
              <w:t>WOP-Kennzeichen</w:t>
            </w:r>
          </w:p>
        </w:tc>
        <w:tc>
          <w:tcPr>
            <w:tcW w:w="4394" w:type="dxa"/>
          </w:tcPr>
          <w:p w14:paraId="4F241B9C" w14:textId="77777777" w:rsidR="00B43930" w:rsidRPr="00F320B9" w:rsidRDefault="00CF446C" w:rsidP="00CE0F24">
            <w:pPr>
              <w:pStyle w:val="TableEntry"/>
            </w:pPr>
            <w:hyperlink r:id="rId112" w:history="1">
              <w:r w:rsidR="00B43930" w:rsidRPr="00F320B9">
                <w:rPr>
                  <w:rStyle w:val="Hyperlink"/>
                </w:rPr>
                <w:t>http://wiki.hl7.de/index.php/Tabelle_4903 (WOP-Kennzeichen)</w:t>
              </w:r>
            </w:hyperlink>
          </w:p>
        </w:tc>
      </w:tr>
      <w:tr w:rsidR="00B43930" w:rsidRPr="00F320B9" w14:paraId="4AA34244" w14:textId="77777777" w:rsidTr="00F04D47">
        <w:trPr>
          <w:cantSplit/>
        </w:trPr>
        <w:tc>
          <w:tcPr>
            <w:tcW w:w="1021" w:type="dxa"/>
          </w:tcPr>
          <w:p w14:paraId="4AF0D872" w14:textId="77777777" w:rsidR="00B43930" w:rsidRPr="00F320B9" w:rsidRDefault="00B43930" w:rsidP="00CE0F24">
            <w:pPr>
              <w:pStyle w:val="TableEntry"/>
            </w:pPr>
            <w:r w:rsidRPr="00F320B9">
              <w:t>4904</w:t>
            </w:r>
          </w:p>
        </w:tc>
        <w:tc>
          <w:tcPr>
            <w:tcW w:w="2082" w:type="dxa"/>
          </w:tcPr>
          <w:p w14:paraId="14AC7CD6" w14:textId="77777777" w:rsidR="00B43930" w:rsidRPr="00F320B9" w:rsidRDefault="00B43930" w:rsidP="00CE0F24">
            <w:pPr>
              <w:pStyle w:val="TableEntry"/>
            </w:pPr>
            <w:r w:rsidRPr="00F320B9">
              <w:t>Sample Identification</w:t>
            </w:r>
          </w:p>
        </w:tc>
        <w:tc>
          <w:tcPr>
            <w:tcW w:w="1859" w:type="dxa"/>
          </w:tcPr>
          <w:p w14:paraId="383DD50A" w14:textId="77777777" w:rsidR="00B43930" w:rsidRPr="00F320B9" w:rsidRDefault="00B43930" w:rsidP="00CE0F24">
            <w:pPr>
              <w:pStyle w:val="TableEntry"/>
            </w:pPr>
            <w:r w:rsidRPr="00F320B9">
              <w:t>Stichproben</w:t>
            </w:r>
            <w:r w:rsidRPr="00F320B9">
              <w:softHyphen/>
              <w:t>zuordnung</w:t>
            </w:r>
          </w:p>
        </w:tc>
        <w:tc>
          <w:tcPr>
            <w:tcW w:w="4394" w:type="dxa"/>
          </w:tcPr>
          <w:p w14:paraId="3722BC6C" w14:textId="77777777" w:rsidR="00B43930" w:rsidRPr="00F320B9" w:rsidRDefault="00CF446C" w:rsidP="00CE0F24">
            <w:pPr>
              <w:pStyle w:val="TableEntry"/>
            </w:pPr>
            <w:hyperlink r:id="rId113" w:history="1">
              <w:r w:rsidR="00B43930" w:rsidRPr="00F320B9">
                <w:rPr>
                  <w:rStyle w:val="Hyperlink"/>
                </w:rPr>
                <w:t>http://wiki.hl7.de/index.php/Tabelle_4904 (Stichprobenzuordnung)</w:t>
              </w:r>
            </w:hyperlink>
          </w:p>
        </w:tc>
      </w:tr>
      <w:tr w:rsidR="00B43930" w:rsidRPr="00F320B9" w14:paraId="6F3EE5DB" w14:textId="77777777" w:rsidTr="00F04D47">
        <w:trPr>
          <w:cantSplit/>
        </w:trPr>
        <w:tc>
          <w:tcPr>
            <w:tcW w:w="1021" w:type="dxa"/>
          </w:tcPr>
          <w:p w14:paraId="74320C08" w14:textId="77777777" w:rsidR="00B43930" w:rsidRPr="00F320B9" w:rsidRDefault="00B43930" w:rsidP="00CE0F24">
            <w:pPr>
              <w:pStyle w:val="TableEntry"/>
            </w:pPr>
            <w:r w:rsidRPr="00F320B9">
              <w:t>4905</w:t>
            </w:r>
          </w:p>
        </w:tc>
        <w:tc>
          <w:tcPr>
            <w:tcW w:w="2082" w:type="dxa"/>
          </w:tcPr>
          <w:p w14:paraId="3F048D3C" w14:textId="77777777" w:rsidR="00B43930" w:rsidRPr="00F320B9" w:rsidRDefault="00B43930" w:rsidP="00CE0F24">
            <w:pPr>
              <w:pStyle w:val="TableEntry"/>
            </w:pPr>
            <w:r w:rsidRPr="00F320B9">
              <w:t>Location classification</w:t>
            </w:r>
          </w:p>
        </w:tc>
        <w:tc>
          <w:tcPr>
            <w:tcW w:w="1859" w:type="dxa"/>
          </w:tcPr>
          <w:p w14:paraId="2CAB1A3A" w14:textId="77777777" w:rsidR="00B43930" w:rsidRPr="00F320B9" w:rsidRDefault="00B43930" w:rsidP="00CE0F24">
            <w:pPr>
              <w:pStyle w:val="TableEntry"/>
            </w:pPr>
            <w:r w:rsidRPr="00F320B9">
              <w:t>Rechtskreis</w:t>
            </w:r>
          </w:p>
        </w:tc>
        <w:tc>
          <w:tcPr>
            <w:tcW w:w="4394" w:type="dxa"/>
          </w:tcPr>
          <w:p w14:paraId="3B19FE55" w14:textId="77777777" w:rsidR="00B43930" w:rsidRPr="00F320B9" w:rsidRDefault="00CF446C" w:rsidP="00CE0F24">
            <w:pPr>
              <w:pStyle w:val="TableEntry"/>
            </w:pPr>
            <w:hyperlink r:id="rId114" w:history="1">
              <w:r w:rsidR="00B43930" w:rsidRPr="00F320B9">
                <w:rPr>
                  <w:rStyle w:val="Hyperlink"/>
                </w:rPr>
                <w:t>http://wiki.hl7.de/index.php/Tabelle_4905 (Rechtskreis)</w:t>
              </w:r>
            </w:hyperlink>
          </w:p>
        </w:tc>
      </w:tr>
      <w:tr w:rsidR="00B43930" w:rsidRPr="00F320B9" w14:paraId="42714DEF" w14:textId="77777777" w:rsidTr="00F04D47">
        <w:trPr>
          <w:cantSplit/>
        </w:trPr>
        <w:tc>
          <w:tcPr>
            <w:tcW w:w="1021" w:type="dxa"/>
          </w:tcPr>
          <w:p w14:paraId="5B0500BD" w14:textId="77777777" w:rsidR="00B43930" w:rsidRPr="00F320B9" w:rsidRDefault="00B43930" w:rsidP="00CE0F24">
            <w:pPr>
              <w:pStyle w:val="TableEntry"/>
            </w:pPr>
            <w:r w:rsidRPr="00F320B9">
              <w:t>4906</w:t>
            </w:r>
          </w:p>
        </w:tc>
        <w:tc>
          <w:tcPr>
            <w:tcW w:w="2082" w:type="dxa"/>
          </w:tcPr>
          <w:p w14:paraId="69FA2800" w14:textId="77777777" w:rsidR="00B43930" w:rsidRPr="00F320B9" w:rsidRDefault="00B43930" w:rsidP="00CE0F24">
            <w:pPr>
              <w:pStyle w:val="TableEntry"/>
            </w:pPr>
            <w:r w:rsidRPr="00F320B9">
              <w:t>Inpatient Services</w:t>
            </w:r>
          </w:p>
        </w:tc>
        <w:tc>
          <w:tcPr>
            <w:tcW w:w="1859" w:type="dxa"/>
          </w:tcPr>
          <w:p w14:paraId="3CDD83EF" w14:textId="77777777" w:rsidR="00B43930" w:rsidRPr="00F320B9" w:rsidRDefault="00B43930" w:rsidP="00CE0F24">
            <w:pPr>
              <w:pStyle w:val="TableEntry"/>
            </w:pPr>
            <w:r w:rsidRPr="00F320B9">
              <w:t>Stationäre Leistungen</w:t>
            </w:r>
          </w:p>
        </w:tc>
        <w:tc>
          <w:tcPr>
            <w:tcW w:w="4394" w:type="dxa"/>
          </w:tcPr>
          <w:p w14:paraId="191B2BF0" w14:textId="77777777" w:rsidR="00B43930" w:rsidRPr="00F320B9" w:rsidRDefault="00CF446C" w:rsidP="00CE0F24">
            <w:pPr>
              <w:pStyle w:val="TableEntry"/>
            </w:pPr>
            <w:hyperlink r:id="rId115" w:history="1">
              <w:r w:rsidR="00B43930" w:rsidRPr="00F320B9">
                <w:rPr>
                  <w:rStyle w:val="Hyperlink"/>
                </w:rPr>
                <w:t>http://wiki.hl7.de/index.php/Tabelle_4906 (stationäre_Leistungen)</w:t>
              </w:r>
            </w:hyperlink>
          </w:p>
        </w:tc>
      </w:tr>
      <w:tr w:rsidR="00B43930" w:rsidRPr="00F320B9" w14:paraId="6CA9C4EC" w14:textId="77777777" w:rsidTr="00F04D47">
        <w:trPr>
          <w:cantSplit/>
        </w:trPr>
        <w:tc>
          <w:tcPr>
            <w:tcW w:w="1021" w:type="dxa"/>
          </w:tcPr>
          <w:p w14:paraId="0FC7A910" w14:textId="77777777" w:rsidR="00B43930" w:rsidRPr="00F320B9" w:rsidRDefault="00B43930" w:rsidP="00CE0F24">
            <w:pPr>
              <w:pStyle w:val="TableEntry"/>
            </w:pPr>
            <w:r w:rsidRPr="00F320B9">
              <w:t>4907</w:t>
            </w:r>
          </w:p>
        </w:tc>
        <w:tc>
          <w:tcPr>
            <w:tcW w:w="2082" w:type="dxa"/>
          </w:tcPr>
          <w:p w14:paraId="79AD791D" w14:textId="77777777" w:rsidR="00B43930" w:rsidRPr="00F320B9" w:rsidRDefault="00B43930" w:rsidP="00CE0F24">
            <w:pPr>
              <w:pStyle w:val="TableEntry"/>
            </w:pPr>
            <w:r w:rsidRPr="00F320B9">
              <w:t>Indication for specific person groups</w:t>
            </w:r>
          </w:p>
        </w:tc>
        <w:tc>
          <w:tcPr>
            <w:tcW w:w="1859" w:type="dxa"/>
          </w:tcPr>
          <w:p w14:paraId="0F0C577B" w14:textId="77777777" w:rsidR="00B43930" w:rsidRPr="00F320B9" w:rsidRDefault="00B43930" w:rsidP="00CE0F24">
            <w:pPr>
              <w:pStyle w:val="TableEntry"/>
            </w:pPr>
            <w:r w:rsidRPr="00F320B9">
              <w:t>Kennzeichnung besondere Personen</w:t>
            </w:r>
            <w:r w:rsidRPr="00F320B9">
              <w:softHyphen/>
              <w:t>gruppen</w:t>
            </w:r>
          </w:p>
        </w:tc>
        <w:tc>
          <w:tcPr>
            <w:tcW w:w="4394" w:type="dxa"/>
          </w:tcPr>
          <w:p w14:paraId="6784CC98" w14:textId="77777777" w:rsidR="00B43930" w:rsidRPr="00F320B9" w:rsidRDefault="00CF446C" w:rsidP="00CE0F24">
            <w:pPr>
              <w:pStyle w:val="TableEntry"/>
            </w:pPr>
            <w:hyperlink r:id="rId116" w:history="1">
              <w:r w:rsidR="00B43930" w:rsidRPr="00F320B9">
                <w:rPr>
                  <w:rStyle w:val="Hyperlink"/>
                </w:rPr>
                <w:t>http://wiki.hl7.de/index.php/Tabelle_4907 (Kennzeichnung besondere Personengruppen)</w:t>
              </w:r>
            </w:hyperlink>
          </w:p>
        </w:tc>
      </w:tr>
      <w:tr w:rsidR="00B43930" w:rsidRPr="00F320B9" w14:paraId="21C6C159" w14:textId="77777777" w:rsidTr="00F04D47">
        <w:trPr>
          <w:cantSplit/>
        </w:trPr>
        <w:tc>
          <w:tcPr>
            <w:tcW w:w="1021" w:type="dxa"/>
          </w:tcPr>
          <w:p w14:paraId="47F48C8B" w14:textId="77777777" w:rsidR="00B43930" w:rsidRPr="00F320B9" w:rsidRDefault="00B43930" w:rsidP="00CE0F24">
            <w:pPr>
              <w:pStyle w:val="TableEntry"/>
            </w:pPr>
            <w:r w:rsidRPr="00F320B9">
              <w:t>4908</w:t>
            </w:r>
          </w:p>
        </w:tc>
        <w:tc>
          <w:tcPr>
            <w:tcW w:w="2082" w:type="dxa"/>
          </w:tcPr>
          <w:p w14:paraId="0BC07F40" w14:textId="77777777" w:rsidR="00B43930" w:rsidRPr="00F320B9" w:rsidRDefault="00B43930" w:rsidP="00CE0F24">
            <w:pPr>
              <w:pStyle w:val="TableEntry"/>
            </w:pPr>
            <w:r w:rsidRPr="00F320B9">
              <w:t>Disease management program indicator (eGK)</w:t>
            </w:r>
          </w:p>
        </w:tc>
        <w:tc>
          <w:tcPr>
            <w:tcW w:w="1859" w:type="dxa"/>
          </w:tcPr>
          <w:p w14:paraId="72DE6A0D" w14:textId="77777777" w:rsidR="00B43930" w:rsidRPr="00F320B9" w:rsidRDefault="00B43930" w:rsidP="00CE0F24">
            <w:pPr>
              <w:pStyle w:val="TableEntry"/>
            </w:pPr>
            <w:r w:rsidRPr="00F320B9">
              <w:t>DMP-Kennzeichen (eGK)</w:t>
            </w:r>
          </w:p>
        </w:tc>
        <w:tc>
          <w:tcPr>
            <w:tcW w:w="4394" w:type="dxa"/>
          </w:tcPr>
          <w:p w14:paraId="59977094" w14:textId="77777777" w:rsidR="00B43930" w:rsidRPr="00F320B9" w:rsidRDefault="00CF446C" w:rsidP="00CE0F24">
            <w:pPr>
              <w:pStyle w:val="TableEntry"/>
            </w:pPr>
            <w:hyperlink r:id="rId117" w:history="1">
              <w:r w:rsidR="00B43930" w:rsidRPr="00F320B9">
                <w:rPr>
                  <w:rStyle w:val="Hyperlink"/>
                </w:rPr>
                <w:t>http://wiki.hl7.de/index.php/Tabelle_4908 (DMP-Kennzeichnung_eGK)</w:t>
              </w:r>
            </w:hyperlink>
          </w:p>
        </w:tc>
      </w:tr>
      <w:tr w:rsidR="00B43930" w:rsidRPr="00F320B9" w14:paraId="7B71BD56" w14:textId="77777777" w:rsidTr="00F04D47">
        <w:trPr>
          <w:cantSplit/>
        </w:trPr>
        <w:tc>
          <w:tcPr>
            <w:tcW w:w="1021" w:type="dxa"/>
          </w:tcPr>
          <w:p w14:paraId="60F4362B" w14:textId="77777777" w:rsidR="00B43930" w:rsidRPr="00F320B9" w:rsidRDefault="00B43930" w:rsidP="00CE0F24">
            <w:pPr>
              <w:pStyle w:val="TableEntry"/>
            </w:pPr>
            <w:r w:rsidRPr="00F320B9">
              <w:t>4909</w:t>
            </w:r>
          </w:p>
        </w:tc>
        <w:tc>
          <w:tcPr>
            <w:tcW w:w="2082" w:type="dxa"/>
          </w:tcPr>
          <w:p w14:paraId="13CEEA5D" w14:textId="77777777" w:rsidR="00B43930" w:rsidRPr="00F320B9" w:rsidRDefault="00B43930" w:rsidP="00CE0F24">
            <w:pPr>
              <w:pStyle w:val="TableEntry"/>
            </w:pPr>
            <w:r w:rsidRPr="00F320B9">
              <w:t>Disease management program indicator (KVK)</w:t>
            </w:r>
          </w:p>
        </w:tc>
        <w:tc>
          <w:tcPr>
            <w:tcW w:w="1859" w:type="dxa"/>
          </w:tcPr>
          <w:p w14:paraId="0401A3FE" w14:textId="77777777" w:rsidR="00B43930" w:rsidRPr="00F320B9" w:rsidRDefault="00B43930" w:rsidP="00CE0F24">
            <w:pPr>
              <w:pStyle w:val="TableEntry"/>
            </w:pPr>
            <w:r w:rsidRPr="00F320B9">
              <w:t>DMP-Kennzeichen (KVK)</w:t>
            </w:r>
          </w:p>
        </w:tc>
        <w:tc>
          <w:tcPr>
            <w:tcW w:w="4394" w:type="dxa"/>
          </w:tcPr>
          <w:p w14:paraId="4DFCEF36" w14:textId="77777777" w:rsidR="00B43930" w:rsidRPr="00F320B9" w:rsidRDefault="00CF446C" w:rsidP="00CE0F24">
            <w:pPr>
              <w:pStyle w:val="TableEntry"/>
            </w:pPr>
            <w:hyperlink r:id="rId118" w:history="1">
              <w:r w:rsidR="00B43930" w:rsidRPr="00F320B9">
                <w:rPr>
                  <w:rStyle w:val="Hyperlink"/>
                </w:rPr>
                <w:t>http://wiki.hl7.de/index.php/Tabelle_4909 (DMP-Kennzeichnung_KVK)</w:t>
              </w:r>
            </w:hyperlink>
          </w:p>
        </w:tc>
      </w:tr>
    </w:tbl>
    <w:p w14:paraId="55797A76" w14:textId="77777777" w:rsidR="00B43930" w:rsidRPr="00F320B9" w:rsidRDefault="00B43930" w:rsidP="005E72C8">
      <w:pPr>
        <w:pStyle w:val="BodyText"/>
      </w:pPr>
    </w:p>
    <w:p w14:paraId="305BE233" w14:textId="77777777" w:rsidR="00B43930" w:rsidRPr="00F320B9" w:rsidRDefault="00B43930" w:rsidP="00CE0F24">
      <w:pPr>
        <w:pStyle w:val="BodyText"/>
      </w:pPr>
    </w:p>
    <w:p w14:paraId="5001967E" w14:textId="77777777" w:rsidR="00B43930" w:rsidRPr="00F320B9" w:rsidRDefault="00B43930" w:rsidP="00281D1D">
      <w:pPr>
        <w:pStyle w:val="PartTitle"/>
      </w:pPr>
      <w:bookmarkStart w:id="409" w:name="_Toc518908091"/>
      <w:r w:rsidRPr="00F320B9">
        <w:t>Appendices</w:t>
      </w:r>
      <w:bookmarkEnd w:id="409"/>
    </w:p>
    <w:p w14:paraId="13D43D6A" w14:textId="77777777" w:rsidR="00B43930" w:rsidRPr="00F320B9" w:rsidRDefault="00B43930" w:rsidP="00880C71">
      <w:pPr>
        <w:pStyle w:val="BodyText"/>
      </w:pPr>
      <w:bookmarkStart w:id="410" w:name="_Toc315701191"/>
      <w:bookmarkStart w:id="411" w:name="_Toc315701192"/>
      <w:bookmarkStart w:id="412" w:name="_Toc315701193"/>
      <w:bookmarkEnd w:id="410"/>
      <w:bookmarkEnd w:id="411"/>
      <w:bookmarkEnd w:id="412"/>
    </w:p>
    <w:p w14:paraId="5044D05E" w14:textId="77777777" w:rsidR="00B43930" w:rsidRPr="00F320B9" w:rsidRDefault="00B43930" w:rsidP="00880C71">
      <w:pPr>
        <w:pStyle w:val="BodyText"/>
      </w:pPr>
      <w:r w:rsidRPr="00F320B9">
        <w:t>Intentionally left blank.</w:t>
      </w:r>
    </w:p>
    <w:p w14:paraId="7AFA7D36" w14:textId="77777777" w:rsidR="00B43930" w:rsidRPr="00F320B9" w:rsidRDefault="00B43930" w:rsidP="00880C71">
      <w:pPr>
        <w:pStyle w:val="BodyText"/>
      </w:pPr>
    </w:p>
    <w:p w14:paraId="76A2835D" w14:textId="77777777" w:rsidR="00B43930" w:rsidRPr="00F320B9" w:rsidRDefault="00B43930" w:rsidP="00D30EFC">
      <w:pPr>
        <w:pStyle w:val="Heading1"/>
        <w:numPr>
          <w:ilvl w:val="0"/>
          <w:numId w:val="0"/>
        </w:numPr>
      </w:pPr>
      <w:bookmarkStart w:id="413" w:name="_Toc316476945"/>
      <w:bookmarkStart w:id="414" w:name="_Toc518908092"/>
      <w:r w:rsidRPr="00F320B9">
        <w:t>G</w:t>
      </w:r>
      <w:bookmarkEnd w:id="413"/>
      <w:r w:rsidRPr="00F320B9">
        <w:t>lossary</w:t>
      </w:r>
      <w:bookmarkEnd w:id="414"/>
      <w:r w:rsidRPr="00F320B9">
        <w:t xml:space="preserve"> </w:t>
      </w:r>
    </w:p>
    <w:p w14:paraId="539685A3" w14:textId="02E91F00" w:rsidR="00B43930" w:rsidRPr="00F320B9" w:rsidRDefault="00B43930" w:rsidP="00880C71">
      <w:pPr>
        <w:pStyle w:val="BodyText"/>
      </w:pPr>
      <w:r w:rsidRPr="00F320B9">
        <w:t xml:space="preserve">The IHE Glossary can be found as an appendix to the </w:t>
      </w:r>
      <w:r w:rsidRPr="00F320B9">
        <w:rPr>
          <w:i/>
        </w:rPr>
        <w:t xml:space="preserve">IHE Technical Frameworks General Introduction </w:t>
      </w:r>
      <w:r w:rsidRPr="00F320B9">
        <w:t>at</w:t>
      </w:r>
      <w:r w:rsidR="00CF3927">
        <w:t xml:space="preserve"> </w:t>
      </w:r>
      <w:hyperlink r:id="rId119" w:anchor="GenIntro" w:history="1">
        <w:r w:rsidR="00CF3927" w:rsidRPr="000D2225">
          <w:rPr>
            <w:rStyle w:val="Hyperlink"/>
          </w:rPr>
          <w:t>http://ihe.net/Technical_Frameworks/#GenIntro</w:t>
        </w:r>
      </w:hyperlink>
      <w:r w:rsidRPr="00F320B9">
        <w:t>.</w:t>
      </w:r>
    </w:p>
    <w:p w14:paraId="5091ABFC" w14:textId="77777777" w:rsidR="00B43930" w:rsidRPr="00F320B9" w:rsidRDefault="00B43930" w:rsidP="00CE0F24">
      <w:pPr>
        <w:pStyle w:val="BodyText"/>
      </w:pPr>
    </w:p>
    <w:sectPr w:rsidR="00B43930" w:rsidRPr="00F320B9" w:rsidSect="00334784">
      <w:headerReference w:type="default" r:id="rId120"/>
      <w:footerReference w:type="even" r:id="rId121"/>
      <w:footerReference w:type="default" r:id="rId122"/>
      <w:footerReference w:type="first" r:id="rId123"/>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8A393" w14:textId="77777777" w:rsidR="00CF446C" w:rsidRDefault="00CF446C">
      <w:r>
        <w:separator/>
      </w:r>
    </w:p>
    <w:p w14:paraId="233829ED" w14:textId="77777777" w:rsidR="00CF446C" w:rsidRDefault="00CF446C"/>
  </w:endnote>
  <w:endnote w:type="continuationSeparator" w:id="0">
    <w:p w14:paraId="5BF0F9C0" w14:textId="77777777" w:rsidR="00CF446C" w:rsidRDefault="00CF446C">
      <w:r>
        <w:continuationSeparator/>
      </w:r>
    </w:p>
    <w:p w14:paraId="46AA14AA" w14:textId="77777777" w:rsidR="00CF446C" w:rsidRDefault="00CF44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OPGKC+TimesNewRoman,Bold">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8CB3F" w14:textId="77777777" w:rsidR="00B35460" w:rsidRDefault="00B354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9CA0993" w14:textId="77777777" w:rsidR="00B35460" w:rsidRDefault="00B35460">
    <w:pPr>
      <w:pStyle w:val="Footer"/>
    </w:pPr>
  </w:p>
  <w:p w14:paraId="66DE3680" w14:textId="77777777" w:rsidR="00B35460" w:rsidRDefault="00B354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E66F7" w14:textId="77777777" w:rsidR="00B35460" w:rsidRDefault="00B35460" w:rsidP="00CE0F24">
    <w:pPr>
      <w:pStyle w:val="Footer"/>
      <w:spacing w:before="0"/>
      <w:ind w:right="360"/>
    </w:pPr>
    <w:r>
      <w:t>___________________________________________________________________________</w:t>
    </w:r>
  </w:p>
  <w:p w14:paraId="5230C821" w14:textId="02C9F3CF" w:rsidR="00B35460" w:rsidRDefault="00B35460" w:rsidP="00655F52">
    <w:pPr>
      <w:pStyle w:val="Footer"/>
      <w:rPr>
        <w:sz w:val="20"/>
      </w:rPr>
    </w:pPr>
    <w:r>
      <w:rPr>
        <w:sz w:val="20"/>
      </w:rPr>
      <w:t>Rev. 1</w:t>
    </w:r>
    <w:r w:rsidR="008A25C8">
      <w:rPr>
        <w:sz w:val="20"/>
      </w:rPr>
      <w:t>6</w:t>
    </w:r>
    <w:r>
      <w:rPr>
        <w:sz w:val="20"/>
      </w:rPr>
      <w:t>.0 – Final Text 201</w:t>
    </w:r>
    <w:r w:rsidR="008A25C8">
      <w:rPr>
        <w:sz w:val="20"/>
      </w:rPr>
      <w:t>9</w:t>
    </w:r>
    <w:r>
      <w:rPr>
        <w:sz w:val="20"/>
      </w:rPr>
      <w:t>-07-</w:t>
    </w:r>
    <w:r w:rsidR="008A25C8">
      <w:rPr>
        <w:sz w:val="20"/>
      </w:rPr>
      <w:t>12</w:t>
    </w:r>
    <w:r>
      <w:rPr>
        <w:sz w:val="20"/>
      </w:rPr>
      <w:t xml:space="preserve">                           </w:t>
    </w:r>
    <w:r w:rsidRPr="008B189A">
      <w:rPr>
        <w:rStyle w:val="PageNumber"/>
        <w:sz w:val="20"/>
      </w:rPr>
      <w:fldChar w:fldCharType="begin"/>
    </w:r>
    <w:r w:rsidRPr="008B189A">
      <w:rPr>
        <w:rStyle w:val="PageNumber"/>
        <w:sz w:val="20"/>
      </w:rPr>
      <w:instrText xml:space="preserve">PAGE  </w:instrText>
    </w:r>
    <w:r w:rsidRPr="008B189A">
      <w:rPr>
        <w:rStyle w:val="PageNumber"/>
        <w:sz w:val="20"/>
      </w:rPr>
      <w:fldChar w:fldCharType="separate"/>
    </w:r>
    <w:r>
      <w:rPr>
        <w:rStyle w:val="PageNumber"/>
        <w:noProof/>
        <w:sz w:val="20"/>
      </w:rPr>
      <w:t>81</w:t>
    </w:r>
    <w:r w:rsidRPr="008B189A">
      <w:rPr>
        <w:rStyle w:val="PageNumber"/>
        <w:sz w:val="20"/>
      </w:rPr>
      <w:fldChar w:fldCharType="end"/>
    </w:r>
    <w:r w:rsidRPr="008B189A">
      <w:rPr>
        <w:rStyle w:val="PageNumber"/>
        <w:sz w:val="20"/>
      </w:rPr>
      <w:t xml:space="preserve"> </w:t>
    </w:r>
    <w:r>
      <w:rPr>
        <w:sz w:val="20"/>
      </w:rPr>
      <w:t xml:space="preserve">                          Copyright © 201</w:t>
    </w:r>
    <w:r w:rsidR="008A25C8">
      <w:rPr>
        <w:sz w:val="20"/>
      </w:rPr>
      <w:t>9</w:t>
    </w:r>
    <w:r>
      <w:rPr>
        <w:sz w:val="20"/>
      </w:rPr>
      <w:t>: IHE International, Inc.</w:t>
    </w:r>
  </w:p>
  <w:p w14:paraId="57FCA639" w14:textId="52633AE0" w:rsidR="00B35460" w:rsidRDefault="00B35460" w:rsidP="00CE0F24">
    <w:pPr>
      <w:pStyle w:val="Footer"/>
    </w:pPr>
    <w:r>
      <w:rPr>
        <w:sz w:val="20"/>
      </w:rPr>
      <w:t>Template Rev. 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E715C" w14:textId="189B06B9" w:rsidR="00B35460" w:rsidRDefault="00B35460" w:rsidP="00655F52">
    <w:pPr>
      <w:jc w:val="center"/>
    </w:pPr>
    <w:r>
      <w:t>Copyright © 201</w:t>
    </w:r>
    <w:r w:rsidR="008A25C8">
      <w:t>9</w:t>
    </w:r>
    <w: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A9A7F" w14:textId="77777777" w:rsidR="00CF446C" w:rsidRDefault="00CF446C">
      <w:r>
        <w:separator/>
      </w:r>
    </w:p>
    <w:p w14:paraId="3A55BBD9" w14:textId="77777777" w:rsidR="00CF446C" w:rsidRDefault="00CF446C"/>
  </w:footnote>
  <w:footnote w:type="continuationSeparator" w:id="0">
    <w:p w14:paraId="55AC5D5E" w14:textId="77777777" w:rsidR="00CF446C" w:rsidRDefault="00CF446C">
      <w:r>
        <w:continuationSeparator/>
      </w:r>
    </w:p>
    <w:p w14:paraId="5086CE31" w14:textId="77777777" w:rsidR="00CF446C" w:rsidRDefault="00CF446C"/>
  </w:footnote>
  <w:footnote w:id="1">
    <w:p w14:paraId="4202D1DF" w14:textId="7BC301BD" w:rsidR="00B35460" w:rsidRDefault="00B35460">
      <w:pPr>
        <w:pStyle w:val="FootnoteText"/>
      </w:pPr>
      <w:r>
        <w:rPr>
          <w:rStyle w:val="FootnoteReference"/>
        </w:rPr>
        <w:footnoteRef/>
      </w:r>
      <w:r>
        <w:t xml:space="preserve"> HL7 </w:t>
      </w:r>
      <w:r w:rsidRPr="002C7E99">
        <w:t>is the registered trademark of Health Level Seven International.</w:t>
      </w:r>
    </w:p>
  </w:footnote>
  <w:footnote w:id="2">
    <w:p w14:paraId="270EC66C" w14:textId="03010B38" w:rsidR="00B35460" w:rsidRDefault="00B35460">
      <w:pPr>
        <w:pStyle w:val="FootnoteText"/>
      </w:pPr>
      <w:r>
        <w:rPr>
          <w:rStyle w:val="FootnoteReference"/>
        </w:rPr>
        <w:footnoteRef/>
      </w:r>
      <w:r>
        <w:t xml:space="preserve"> CDA </w:t>
      </w:r>
      <w:r w:rsidRPr="002C7E99">
        <w:t>is the registered trademark of Health Level Seven International.</w:t>
      </w:r>
    </w:p>
  </w:footnote>
  <w:footnote w:id="3">
    <w:p w14:paraId="2BAF0DC2" w14:textId="77777777" w:rsidR="00B35460" w:rsidRPr="00CE0F24" w:rsidRDefault="00B35460" w:rsidP="00DC2E00">
      <w:pPr>
        <w:pStyle w:val="FootnoteText"/>
        <w:rPr>
          <w:lang w:val="fr-CA"/>
        </w:rPr>
      </w:pPr>
      <w:r>
        <w:rPr>
          <w:rStyle w:val="FootnoteReference"/>
        </w:rPr>
        <w:footnoteRef/>
      </w:r>
      <w:r w:rsidRPr="00E44489">
        <w:rPr>
          <w:lang w:val="fr-FR"/>
        </w:rPr>
        <w:t xml:space="preserve"> </w:t>
      </w:r>
      <w:r>
        <w:rPr>
          <w:lang w:val="fr-FR"/>
        </w:rPr>
        <w:t>GMSIH : Groupement de Modernisation des Systèmes d’Information Hospitaliers</w:t>
      </w:r>
    </w:p>
  </w:footnote>
  <w:footnote w:id="4">
    <w:p w14:paraId="75AF84DE" w14:textId="77777777" w:rsidR="00B35460" w:rsidRDefault="00B35460" w:rsidP="00DC2E00">
      <w:pPr>
        <w:pStyle w:val="FootnoteText"/>
      </w:pPr>
      <w:r>
        <w:rPr>
          <w:rStyle w:val="FootnoteReference"/>
        </w:rPr>
        <w:footnoteRef/>
      </w:r>
      <w:r>
        <w:t xml:space="preserve"> </w:t>
      </w:r>
      <w:r w:rsidRPr="00207334">
        <w:t xml:space="preserve">DRGs: </w:t>
      </w:r>
      <w:r w:rsidRPr="00A02CA3">
        <w:rPr>
          <w:b/>
        </w:rPr>
        <w:t>Diagnosis-related group (DRG)</w:t>
      </w:r>
      <w:r w:rsidRPr="00207334">
        <w:t xml:space="preserve"> is a system to classify hospital cases into one of originally 467 groups,[1] with the 467th group being "Ungroupable". This system of classification was developed as a collaborative project by Robert B Fetter, PhD, of the Yale School of Management, and John D. Thompson, MPH, of the Yale School of Public Health.[2] The system is also referred to as "the DRGs", and its intent was to identify the "products" that a hospital provides.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144DA" w14:textId="77777777" w:rsidR="00B35460" w:rsidRDefault="00B35460">
    <w:pPr>
      <w:pStyle w:val="Header"/>
    </w:pPr>
    <w:r>
      <w:t>IHE IT Infrastructure Technical Framework, Vol. 4 (ITI TF-4): National Extensions ______________________________________________________________________________</w:t>
    </w:r>
  </w:p>
  <w:p w14:paraId="24369A91" w14:textId="77777777" w:rsidR="00B35460" w:rsidRDefault="00B354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0000000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1"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2"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25"/>
    <w:multiLevelType w:val="multilevel"/>
    <w:tmpl w:val="00000025"/>
    <w:name w:val="WW8Num37"/>
    <w:lvl w:ilvl="0">
      <w:start w:val="1"/>
      <w:numFmt w:val="none"/>
      <w:suff w:val="nothing"/>
      <w:lvlText w:val=""/>
      <w:lvlJc w:val="left"/>
      <w:pPr>
        <w:tabs>
          <w:tab w:val="num" w:pos="0"/>
        </w:tabs>
        <w:ind w:left="283" w:hanging="283"/>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5" w15:restartNumberingAfterBreak="0">
    <w:nsid w:val="0F4D2C0A"/>
    <w:multiLevelType w:val="hybridMultilevel"/>
    <w:tmpl w:val="63AC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557BD1"/>
    <w:multiLevelType w:val="multilevel"/>
    <w:tmpl w:val="8474B81E"/>
    <w:lvl w:ilvl="0">
      <w:start w:val="5"/>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7" w15:restartNumberingAfterBreak="0">
    <w:nsid w:val="496324BF"/>
    <w:multiLevelType w:val="singleLevel"/>
    <w:tmpl w:val="B1C45174"/>
    <w:lvl w:ilvl="0">
      <w:start w:val="1"/>
      <w:numFmt w:val="bullet"/>
      <w:pStyle w:val="NormalListBullets"/>
      <w:lvlText w:val=""/>
      <w:lvlJc w:val="left"/>
      <w:pPr>
        <w:tabs>
          <w:tab w:val="num" w:pos="360"/>
        </w:tabs>
        <w:ind w:left="360" w:hanging="360"/>
      </w:pPr>
      <w:rPr>
        <w:rFonts w:ascii="Symbol" w:hAnsi="Symbol" w:hint="default"/>
      </w:rPr>
    </w:lvl>
  </w:abstractNum>
  <w:abstractNum w:abstractNumId="18"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2F45BE5"/>
    <w:multiLevelType w:val="hybridMultilevel"/>
    <w:tmpl w:val="560A23BC"/>
    <w:name w:val="WW8Num302"/>
    <w:lvl w:ilvl="0" w:tplc="040C0005">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5"/>
  </w:num>
  <w:num w:numId="13">
    <w:abstractNumId w:val="7"/>
  </w:num>
  <w:num w:numId="14">
    <w:abstractNumId w:val="7"/>
  </w:num>
  <w:num w:numId="15">
    <w:abstractNumId w:val="6"/>
  </w:num>
  <w:num w:numId="16">
    <w:abstractNumId w:val="7"/>
  </w:num>
  <w:num w:numId="17">
    <w:abstractNumId w:val="6"/>
  </w:num>
  <w:num w:numId="18">
    <w:abstractNumId w:val="5"/>
  </w:num>
  <w:num w:numId="19">
    <w:abstractNumId w:val="17"/>
  </w:num>
  <w:num w:numId="20">
    <w:abstractNumId w:val="18"/>
  </w:num>
  <w:num w:numId="21">
    <w:abstractNumId w:val="20"/>
  </w:num>
  <w:num w:numId="22">
    <w:abstractNumId w:val="10"/>
  </w:num>
  <w:num w:numId="23">
    <w:abstractNumId w:val="14"/>
  </w:num>
  <w:num w:numId="24">
    <w:abstractNumId w:val="15"/>
  </w:num>
  <w:num w:numId="25">
    <w:abstractNumId w:val="16"/>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9"/>
  </w:num>
  <w:num w:numId="36">
    <w:abstractNumId w:val="9"/>
  </w:num>
  <w:num w:numId="37">
    <w:abstractNumId w:val="7"/>
  </w:num>
  <w:num w:numId="38">
    <w:abstractNumId w:val="6"/>
  </w:num>
  <w:num w:numId="39">
    <w:abstractNumId w:val="5"/>
  </w:num>
  <w:num w:numId="40">
    <w:abstractNumId w:val="4"/>
  </w:num>
  <w:num w:numId="41">
    <w:abstractNumId w:val="8"/>
  </w:num>
  <w:num w:numId="42">
    <w:abstractNumId w:val="8"/>
  </w:num>
  <w:num w:numId="43">
    <w:abstractNumId w:val="3"/>
  </w:num>
  <w:num w:numId="44">
    <w:abstractNumId w:val="2"/>
  </w:num>
  <w:num w:numId="45">
    <w:abstractNumId w:val="1"/>
  </w:num>
  <w:num w:numId="46">
    <w:abstractNumId w:val="0"/>
  </w:num>
  <w:num w:numId="47">
    <w:abstractNumId w:val="18"/>
  </w:num>
  <w:num w:numId="48">
    <w:abstractNumId w:val="18"/>
  </w:num>
  <w:num w:numId="49">
    <w:abstractNumId w:val="18"/>
  </w:num>
  <w:num w:numId="50">
    <w:abstractNumId w:val="18"/>
  </w:num>
  <w:num w:numId="51">
    <w:abstractNumId w:val="18"/>
  </w:num>
  <w:num w:numId="52">
    <w:abstractNumId w:val="18"/>
  </w:num>
  <w:num w:numId="53">
    <w:abstractNumId w:val="18"/>
  </w:num>
  <w:num w:numId="54">
    <w:abstractNumId w:val="18"/>
  </w:num>
  <w:num w:numId="55">
    <w:abstractNumId w:val="18"/>
  </w:num>
  <w:num w:numId="56">
    <w:abstractNumId w:val="18"/>
  </w:num>
  <w:num w:numId="57">
    <w:abstractNumId w:val="18"/>
  </w:num>
  <w:num w:numId="58">
    <w:abstractNumId w:val="18"/>
  </w:num>
  <w:num w:numId="59">
    <w:abstractNumId w:val="18"/>
  </w:num>
  <w:num w:numId="60">
    <w:abstractNumId w:val="18"/>
  </w:num>
  <w:num w:numId="61">
    <w:abstractNumId w:val="18"/>
  </w:num>
  <w:num w:numId="62">
    <w:abstractNumId w:val="18"/>
  </w:num>
  <w:num w:numId="63">
    <w:abstractNumId w:val="18"/>
  </w:num>
  <w:num w:numId="64">
    <w:abstractNumId w:val="18"/>
  </w:num>
  <w:num w:numId="65">
    <w:abstractNumId w:val="18"/>
  </w:num>
  <w:num w:numId="66">
    <w:abstractNumId w:val="18"/>
  </w:num>
  <w:num w:numId="67">
    <w:abstractNumId w:val="18"/>
  </w:num>
  <w:num w:numId="68">
    <w:abstractNumId w:val="18"/>
  </w:num>
  <w:num w:numId="69">
    <w:abstractNumId w:val="18"/>
  </w:num>
  <w:num w:numId="70">
    <w:abstractNumId w:val="18"/>
  </w:num>
  <w:num w:numId="71">
    <w:abstractNumId w:val="18"/>
  </w:num>
  <w:num w:numId="72">
    <w:abstractNumId w:val="18"/>
  </w:num>
  <w:num w:numId="73">
    <w:abstractNumId w:val="18"/>
  </w:num>
  <w:num w:numId="74">
    <w:abstractNumId w:val="18"/>
  </w:num>
  <w:num w:numId="75">
    <w:abstractNumId w:val="18"/>
  </w:num>
  <w:num w:numId="76">
    <w:abstractNumId w:val="18"/>
  </w:num>
  <w:num w:numId="77">
    <w:abstractNumId w:val="18"/>
  </w:num>
  <w:num w:numId="78">
    <w:abstractNumId w:val="18"/>
  </w:num>
  <w:num w:numId="79">
    <w:abstractNumId w:val="18"/>
  </w:num>
  <w:num w:numId="80">
    <w:abstractNumId w:val="18"/>
  </w:num>
  <w:num w:numId="81">
    <w:abstractNumId w:val="18"/>
  </w:num>
  <w:num w:numId="82">
    <w:abstractNumId w:val="18"/>
  </w:num>
  <w:num w:numId="83">
    <w:abstractNumId w:val="18"/>
  </w:num>
  <w:num w:numId="84">
    <w:abstractNumId w:val="18"/>
  </w:num>
  <w:num w:numId="85">
    <w:abstractNumId w:val="18"/>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attachedTemplate r:id="rId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4664"/>
    <w:rsid w:val="00020EF6"/>
    <w:rsid w:val="000303A5"/>
    <w:rsid w:val="00041A4E"/>
    <w:rsid w:val="000455BE"/>
    <w:rsid w:val="000506BB"/>
    <w:rsid w:val="0006269A"/>
    <w:rsid w:val="00064CD1"/>
    <w:rsid w:val="00081BE9"/>
    <w:rsid w:val="0008442B"/>
    <w:rsid w:val="00096E5D"/>
    <w:rsid w:val="000A5A50"/>
    <w:rsid w:val="000B508F"/>
    <w:rsid w:val="000C0B9A"/>
    <w:rsid w:val="000D0103"/>
    <w:rsid w:val="000D2225"/>
    <w:rsid w:val="000D46EC"/>
    <w:rsid w:val="000D6152"/>
    <w:rsid w:val="000E2B23"/>
    <w:rsid w:val="000F32DA"/>
    <w:rsid w:val="0010026A"/>
    <w:rsid w:val="00123547"/>
    <w:rsid w:val="0013026B"/>
    <w:rsid w:val="00133DE9"/>
    <w:rsid w:val="00143C7B"/>
    <w:rsid w:val="00151865"/>
    <w:rsid w:val="0016317F"/>
    <w:rsid w:val="001646C6"/>
    <w:rsid w:val="0018737B"/>
    <w:rsid w:val="001928DD"/>
    <w:rsid w:val="001A7804"/>
    <w:rsid w:val="001B1869"/>
    <w:rsid w:val="001D6E57"/>
    <w:rsid w:val="001F0BE6"/>
    <w:rsid w:val="001F2930"/>
    <w:rsid w:val="00203E44"/>
    <w:rsid w:val="00207334"/>
    <w:rsid w:val="002110B9"/>
    <w:rsid w:val="0024247B"/>
    <w:rsid w:val="00272275"/>
    <w:rsid w:val="00274262"/>
    <w:rsid w:val="00281D1D"/>
    <w:rsid w:val="00283273"/>
    <w:rsid w:val="00290487"/>
    <w:rsid w:val="002948BB"/>
    <w:rsid w:val="002A69C6"/>
    <w:rsid w:val="002A6D7E"/>
    <w:rsid w:val="002B4AFF"/>
    <w:rsid w:val="002C3F0B"/>
    <w:rsid w:val="002C406B"/>
    <w:rsid w:val="002C7E99"/>
    <w:rsid w:val="002D16AB"/>
    <w:rsid w:val="002E3033"/>
    <w:rsid w:val="00304664"/>
    <w:rsid w:val="003277CE"/>
    <w:rsid w:val="00334784"/>
    <w:rsid w:val="00342726"/>
    <w:rsid w:val="00343FDB"/>
    <w:rsid w:val="00362158"/>
    <w:rsid w:val="00364011"/>
    <w:rsid w:val="00371F8A"/>
    <w:rsid w:val="00377D62"/>
    <w:rsid w:val="00380EB0"/>
    <w:rsid w:val="003823A8"/>
    <w:rsid w:val="00382BCA"/>
    <w:rsid w:val="00390802"/>
    <w:rsid w:val="003931E6"/>
    <w:rsid w:val="00396C03"/>
    <w:rsid w:val="003B0A01"/>
    <w:rsid w:val="003B5396"/>
    <w:rsid w:val="003B5AEB"/>
    <w:rsid w:val="003B66EF"/>
    <w:rsid w:val="003C428F"/>
    <w:rsid w:val="003C7CEA"/>
    <w:rsid w:val="003D0A82"/>
    <w:rsid w:val="003E17EA"/>
    <w:rsid w:val="003F72DB"/>
    <w:rsid w:val="00430D10"/>
    <w:rsid w:val="004311FB"/>
    <w:rsid w:val="00437B59"/>
    <w:rsid w:val="00444540"/>
    <w:rsid w:val="00454BC4"/>
    <w:rsid w:val="0046134A"/>
    <w:rsid w:val="00464C32"/>
    <w:rsid w:val="004817A6"/>
    <w:rsid w:val="00487324"/>
    <w:rsid w:val="004B110D"/>
    <w:rsid w:val="004B6A25"/>
    <w:rsid w:val="004C0001"/>
    <w:rsid w:val="004C158C"/>
    <w:rsid w:val="004D1489"/>
    <w:rsid w:val="004D489F"/>
    <w:rsid w:val="004E60A0"/>
    <w:rsid w:val="00505D91"/>
    <w:rsid w:val="00525C98"/>
    <w:rsid w:val="005271B4"/>
    <w:rsid w:val="00546009"/>
    <w:rsid w:val="005729EA"/>
    <w:rsid w:val="00577782"/>
    <w:rsid w:val="005800A9"/>
    <w:rsid w:val="005B6D67"/>
    <w:rsid w:val="005D10F1"/>
    <w:rsid w:val="005E24BA"/>
    <w:rsid w:val="005E5CE4"/>
    <w:rsid w:val="005E72C8"/>
    <w:rsid w:val="00612B66"/>
    <w:rsid w:val="00621F1D"/>
    <w:rsid w:val="00622B76"/>
    <w:rsid w:val="006316FE"/>
    <w:rsid w:val="00637982"/>
    <w:rsid w:val="006501E5"/>
    <w:rsid w:val="00652464"/>
    <w:rsid w:val="006558E4"/>
    <w:rsid w:val="00655F52"/>
    <w:rsid w:val="006572DC"/>
    <w:rsid w:val="00671AE0"/>
    <w:rsid w:val="006758E6"/>
    <w:rsid w:val="00685CDD"/>
    <w:rsid w:val="00694D59"/>
    <w:rsid w:val="00695865"/>
    <w:rsid w:val="006A188B"/>
    <w:rsid w:val="006A1F40"/>
    <w:rsid w:val="006B4504"/>
    <w:rsid w:val="006F1295"/>
    <w:rsid w:val="00707F50"/>
    <w:rsid w:val="00720918"/>
    <w:rsid w:val="00724A6F"/>
    <w:rsid w:val="00762B00"/>
    <w:rsid w:val="00770DC2"/>
    <w:rsid w:val="0077217E"/>
    <w:rsid w:val="00772D71"/>
    <w:rsid w:val="007817A8"/>
    <w:rsid w:val="00783231"/>
    <w:rsid w:val="00784B39"/>
    <w:rsid w:val="007B05BE"/>
    <w:rsid w:val="007D1A15"/>
    <w:rsid w:val="007E2F9D"/>
    <w:rsid w:val="007F058A"/>
    <w:rsid w:val="008064C4"/>
    <w:rsid w:val="00806FEA"/>
    <w:rsid w:val="008125C8"/>
    <w:rsid w:val="00812C13"/>
    <w:rsid w:val="00813311"/>
    <w:rsid w:val="008240ED"/>
    <w:rsid w:val="008356F8"/>
    <w:rsid w:val="0084161E"/>
    <w:rsid w:val="008648CE"/>
    <w:rsid w:val="00880C71"/>
    <w:rsid w:val="00882F4F"/>
    <w:rsid w:val="00885CDF"/>
    <w:rsid w:val="008A0C24"/>
    <w:rsid w:val="008A2505"/>
    <w:rsid w:val="008A25C8"/>
    <w:rsid w:val="008A4322"/>
    <w:rsid w:val="008A4F6C"/>
    <w:rsid w:val="008B189A"/>
    <w:rsid w:val="008D222B"/>
    <w:rsid w:val="00904974"/>
    <w:rsid w:val="009153E0"/>
    <w:rsid w:val="00923617"/>
    <w:rsid w:val="00967F55"/>
    <w:rsid w:val="00972B44"/>
    <w:rsid w:val="00974C99"/>
    <w:rsid w:val="009866A0"/>
    <w:rsid w:val="00991BDB"/>
    <w:rsid w:val="00991C93"/>
    <w:rsid w:val="00997C37"/>
    <w:rsid w:val="009C4215"/>
    <w:rsid w:val="009D1803"/>
    <w:rsid w:val="00A02CA3"/>
    <w:rsid w:val="00A14F67"/>
    <w:rsid w:val="00A154D0"/>
    <w:rsid w:val="00A15A93"/>
    <w:rsid w:val="00A16253"/>
    <w:rsid w:val="00A25572"/>
    <w:rsid w:val="00A32519"/>
    <w:rsid w:val="00A356E5"/>
    <w:rsid w:val="00A47123"/>
    <w:rsid w:val="00A47846"/>
    <w:rsid w:val="00A51AEC"/>
    <w:rsid w:val="00A55DFC"/>
    <w:rsid w:val="00A57D67"/>
    <w:rsid w:val="00A8605A"/>
    <w:rsid w:val="00A93277"/>
    <w:rsid w:val="00AB5D95"/>
    <w:rsid w:val="00AC22C8"/>
    <w:rsid w:val="00AD16D5"/>
    <w:rsid w:val="00B0404E"/>
    <w:rsid w:val="00B24EB6"/>
    <w:rsid w:val="00B27606"/>
    <w:rsid w:val="00B27C9E"/>
    <w:rsid w:val="00B27FD0"/>
    <w:rsid w:val="00B30B73"/>
    <w:rsid w:val="00B33FDA"/>
    <w:rsid w:val="00B34FCF"/>
    <w:rsid w:val="00B35460"/>
    <w:rsid w:val="00B36BF4"/>
    <w:rsid w:val="00B374BD"/>
    <w:rsid w:val="00B43930"/>
    <w:rsid w:val="00B441EF"/>
    <w:rsid w:val="00B50EB4"/>
    <w:rsid w:val="00B543C4"/>
    <w:rsid w:val="00B739D3"/>
    <w:rsid w:val="00BA16D2"/>
    <w:rsid w:val="00BB2467"/>
    <w:rsid w:val="00BB26C7"/>
    <w:rsid w:val="00BC4537"/>
    <w:rsid w:val="00BE198E"/>
    <w:rsid w:val="00BE34FA"/>
    <w:rsid w:val="00BE7991"/>
    <w:rsid w:val="00C1446B"/>
    <w:rsid w:val="00C37E5E"/>
    <w:rsid w:val="00C46B50"/>
    <w:rsid w:val="00C91A3C"/>
    <w:rsid w:val="00CA2831"/>
    <w:rsid w:val="00CC06F0"/>
    <w:rsid w:val="00CC1475"/>
    <w:rsid w:val="00CC5853"/>
    <w:rsid w:val="00CD05AD"/>
    <w:rsid w:val="00CD2667"/>
    <w:rsid w:val="00CD50C9"/>
    <w:rsid w:val="00CD6D9C"/>
    <w:rsid w:val="00CE0F24"/>
    <w:rsid w:val="00CE3DD8"/>
    <w:rsid w:val="00CE780F"/>
    <w:rsid w:val="00CF3927"/>
    <w:rsid w:val="00CF446C"/>
    <w:rsid w:val="00D0000B"/>
    <w:rsid w:val="00D14C9D"/>
    <w:rsid w:val="00D23FBC"/>
    <w:rsid w:val="00D30EFC"/>
    <w:rsid w:val="00D332C5"/>
    <w:rsid w:val="00D3786D"/>
    <w:rsid w:val="00D50BA1"/>
    <w:rsid w:val="00D51306"/>
    <w:rsid w:val="00D704A1"/>
    <w:rsid w:val="00D72C60"/>
    <w:rsid w:val="00D751FA"/>
    <w:rsid w:val="00D9157A"/>
    <w:rsid w:val="00D92FBF"/>
    <w:rsid w:val="00D9780A"/>
    <w:rsid w:val="00DA1FE2"/>
    <w:rsid w:val="00DA3245"/>
    <w:rsid w:val="00DA3789"/>
    <w:rsid w:val="00DB23A1"/>
    <w:rsid w:val="00DB2A62"/>
    <w:rsid w:val="00DC1A9B"/>
    <w:rsid w:val="00DC2A23"/>
    <w:rsid w:val="00DC2B62"/>
    <w:rsid w:val="00DC2E00"/>
    <w:rsid w:val="00DF0DB1"/>
    <w:rsid w:val="00DF5C97"/>
    <w:rsid w:val="00DF6466"/>
    <w:rsid w:val="00E119E3"/>
    <w:rsid w:val="00E34576"/>
    <w:rsid w:val="00E44489"/>
    <w:rsid w:val="00E551F1"/>
    <w:rsid w:val="00E62E65"/>
    <w:rsid w:val="00E76DB6"/>
    <w:rsid w:val="00E806BE"/>
    <w:rsid w:val="00E861D9"/>
    <w:rsid w:val="00E95315"/>
    <w:rsid w:val="00EA47E4"/>
    <w:rsid w:val="00EB2971"/>
    <w:rsid w:val="00EB5677"/>
    <w:rsid w:val="00ED32B4"/>
    <w:rsid w:val="00ED33FF"/>
    <w:rsid w:val="00EF6476"/>
    <w:rsid w:val="00F04D47"/>
    <w:rsid w:val="00F1382F"/>
    <w:rsid w:val="00F24E65"/>
    <w:rsid w:val="00F255A1"/>
    <w:rsid w:val="00F320B9"/>
    <w:rsid w:val="00F46C4E"/>
    <w:rsid w:val="00F545D2"/>
    <w:rsid w:val="00F6608A"/>
    <w:rsid w:val="00F7088D"/>
    <w:rsid w:val="00F7563E"/>
    <w:rsid w:val="00F83B0A"/>
    <w:rsid w:val="00F8661D"/>
    <w:rsid w:val="00FB1757"/>
    <w:rsid w:val="00FB2B71"/>
    <w:rsid w:val="00FB5EBB"/>
    <w:rsid w:val="00FB6791"/>
    <w:rsid w:val="00FD2BF9"/>
    <w:rsid w:val="00FD65D1"/>
    <w:rsid w:val="00FE0530"/>
    <w:rsid w:val="00FE3A83"/>
    <w:rsid w:val="00FF6E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00F4BA"/>
  <w15:docId w15:val="{FD90B592-9D0E-4862-9C3B-E796F099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991"/>
    <w:pPr>
      <w:spacing w:before="120"/>
    </w:pPr>
    <w:rPr>
      <w:sz w:val="24"/>
      <w:szCs w:val="20"/>
    </w:rPr>
  </w:style>
  <w:style w:type="paragraph" w:styleId="Heading1">
    <w:name w:val="heading 1"/>
    <w:next w:val="BodyText"/>
    <w:link w:val="Heading1Char"/>
    <w:qFormat/>
    <w:rsid w:val="00770DC2"/>
    <w:pPr>
      <w:keepNext/>
      <w:pageBreakBefore/>
      <w:numPr>
        <w:numId w:val="34"/>
      </w:numPr>
      <w:spacing w:before="240" w:after="60"/>
      <w:outlineLvl w:val="0"/>
    </w:pPr>
    <w:rPr>
      <w:rFonts w:ascii="Arial" w:hAnsi="Arial"/>
      <w:b/>
      <w:noProof/>
      <w:kern w:val="28"/>
      <w:sz w:val="28"/>
      <w:szCs w:val="20"/>
    </w:rPr>
  </w:style>
  <w:style w:type="paragraph" w:styleId="Heading2">
    <w:name w:val="heading 2"/>
    <w:basedOn w:val="Heading1"/>
    <w:next w:val="BodyText"/>
    <w:link w:val="Heading2Char"/>
    <w:qFormat/>
    <w:rsid w:val="00770DC2"/>
    <w:pPr>
      <w:pageBreakBefore w:val="0"/>
      <w:numPr>
        <w:ilvl w:val="1"/>
      </w:numPr>
      <w:outlineLvl w:val="1"/>
    </w:pPr>
  </w:style>
  <w:style w:type="paragraph" w:styleId="Heading3">
    <w:name w:val="heading 3"/>
    <w:basedOn w:val="Heading2"/>
    <w:next w:val="BodyText"/>
    <w:link w:val="Heading3Char"/>
    <w:qFormat/>
    <w:rsid w:val="00770DC2"/>
    <w:pPr>
      <w:numPr>
        <w:ilvl w:val="2"/>
      </w:numPr>
      <w:outlineLvl w:val="2"/>
    </w:pPr>
    <w:rPr>
      <w:sz w:val="24"/>
    </w:rPr>
  </w:style>
  <w:style w:type="paragraph" w:styleId="Heading4">
    <w:name w:val="heading 4"/>
    <w:basedOn w:val="Heading3"/>
    <w:next w:val="BodyText"/>
    <w:link w:val="Heading4Char"/>
    <w:qFormat/>
    <w:rsid w:val="00770DC2"/>
    <w:pPr>
      <w:numPr>
        <w:ilvl w:val="3"/>
      </w:numPr>
      <w:outlineLvl w:val="3"/>
    </w:pPr>
  </w:style>
  <w:style w:type="paragraph" w:styleId="Heading5">
    <w:name w:val="heading 5"/>
    <w:basedOn w:val="Heading4"/>
    <w:next w:val="BodyText"/>
    <w:link w:val="Heading5Char"/>
    <w:qFormat/>
    <w:rsid w:val="00770DC2"/>
    <w:pPr>
      <w:numPr>
        <w:ilvl w:val="4"/>
      </w:numPr>
      <w:outlineLvl w:val="4"/>
    </w:pPr>
  </w:style>
  <w:style w:type="paragraph" w:styleId="Heading6">
    <w:name w:val="heading 6"/>
    <w:basedOn w:val="Heading5"/>
    <w:next w:val="BodyText"/>
    <w:link w:val="Heading6Char"/>
    <w:qFormat/>
    <w:rsid w:val="00770DC2"/>
    <w:pPr>
      <w:numPr>
        <w:ilvl w:val="5"/>
      </w:numPr>
      <w:outlineLvl w:val="5"/>
    </w:pPr>
  </w:style>
  <w:style w:type="paragraph" w:styleId="Heading7">
    <w:name w:val="heading 7"/>
    <w:basedOn w:val="Heading6"/>
    <w:next w:val="BodyText"/>
    <w:link w:val="Heading7Char"/>
    <w:qFormat/>
    <w:rsid w:val="00770DC2"/>
    <w:pPr>
      <w:numPr>
        <w:ilvl w:val="6"/>
      </w:numPr>
      <w:outlineLvl w:val="6"/>
    </w:pPr>
  </w:style>
  <w:style w:type="paragraph" w:styleId="Heading8">
    <w:name w:val="heading 8"/>
    <w:basedOn w:val="Heading7"/>
    <w:next w:val="BodyText"/>
    <w:link w:val="Heading8Char"/>
    <w:qFormat/>
    <w:rsid w:val="00770DC2"/>
    <w:pPr>
      <w:numPr>
        <w:ilvl w:val="7"/>
      </w:numPr>
      <w:outlineLvl w:val="7"/>
    </w:pPr>
  </w:style>
  <w:style w:type="paragraph" w:styleId="Heading9">
    <w:name w:val="heading 9"/>
    <w:basedOn w:val="Heading8"/>
    <w:next w:val="BodyText"/>
    <w:link w:val="Heading9Char"/>
    <w:qFormat/>
    <w:rsid w:val="00770DC2"/>
    <w:pPr>
      <w:numPr>
        <w:ilvl w:val="0"/>
        <w:numId w:val="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DC2E00"/>
    <w:rPr>
      <w:rFonts w:ascii="Arial" w:hAnsi="Arial"/>
      <w:b/>
      <w:noProof/>
      <w:kern w:val="28"/>
      <w:sz w:val="28"/>
      <w:szCs w:val="20"/>
    </w:rPr>
  </w:style>
  <w:style w:type="character" w:customStyle="1" w:styleId="Heading2Char">
    <w:name w:val="Heading 2 Char"/>
    <w:basedOn w:val="DefaultParagraphFont"/>
    <w:link w:val="Heading2"/>
    <w:locked/>
    <w:rsid w:val="00DC2E00"/>
    <w:rPr>
      <w:rFonts w:ascii="Arial" w:hAnsi="Arial"/>
      <w:b/>
      <w:noProof/>
      <w:kern w:val="28"/>
      <w:sz w:val="28"/>
      <w:szCs w:val="20"/>
    </w:rPr>
  </w:style>
  <w:style w:type="character" w:customStyle="1" w:styleId="Heading3Char">
    <w:name w:val="Heading 3 Char"/>
    <w:basedOn w:val="DefaultParagraphFont"/>
    <w:link w:val="Heading3"/>
    <w:locked/>
    <w:rsid w:val="00DC2E00"/>
    <w:rPr>
      <w:rFonts w:ascii="Arial" w:hAnsi="Arial"/>
      <w:b/>
      <w:noProof/>
      <w:kern w:val="28"/>
      <w:sz w:val="24"/>
      <w:szCs w:val="20"/>
    </w:rPr>
  </w:style>
  <w:style w:type="character" w:customStyle="1" w:styleId="Heading4Char">
    <w:name w:val="Heading 4 Char"/>
    <w:basedOn w:val="DefaultParagraphFont"/>
    <w:link w:val="Heading4"/>
    <w:locked/>
    <w:rsid w:val="00DC2E00"/>
    <w:rPr>
      <w:rFonts w:ascii="Arial" w:hAnsi="Arial"/>
      <w:b/>
      <w:noProof/>
      <w:kern w:val="28"/>
      <w:sz w:val="24"/>
      <w:szCs w:val="20"/>
    </w:rPr>
  </w:style>
  <w:style w:type="character" w:customStyle="1" w:styleId="Heading5Char">
    <w:name w:val="Heading 5 Char"/>
    <w:basedOn w:val="DefaultParagraphFont"/>
    <w:link w:val="Heading5"/>
    <w:locked/>
    <w:rsid w:val="00DC2E00"/>
    <w:rPr>
      <w:rFonts w:ascii="Arial" w:hAnsi="Arial"/>
      <w:b/>
      <w:noProof/>
      <w:kern w:val="28"/>
      <w:sz w:val="24"/>
      <w:szCs w:val="20"/>
    </w:rPr>
  </w:style>
  <w:style w:type="character" w:customStyle="1" w:styleId="Heading6Char">
    <w:name w:val="Heading 6 Char"/>
    <w:basedOn w:val="DefaultParagraphFont"/>
    <w:link w:val="Heading6"/>
    <w:locked/>
    <w:rsid w:val="00DC2E00"/>
    <w:rPr>
      <w:rFonts w:ascii="Arial" w:hAnsi="Arial"/>
      <w:b/>
      <w:noProof/>
      <w:kern w:val="28"/>
      <w:sz w:val="24"/>
      <w:szCs w:val="20"/>
    </w:rPr>
  </w:style>
  <w:style w:type="character" w:customStyle="1" w:styleId="Heading7Char">
    <w:name w:val="Heading 7 Char"/>
    <w:basedOn w:val="DefaultParagraphFont"/>
    <w:link w:val="Heading7"/>
    <w:locked/>
    <w:rsid w:val="00DC2E00"/>
    <w:rPr>
      <w:rFonts w:ascii="Arial" w:hAnsi="Arial"/>
      <w:b/>
      <w:noProof/>
      <w:kern w:val="28"/>
      <w:sz w:val="24"/>
      <w:szCs w:val="20"/>
    </w:rPr>
  </w:style>
  <w:style w:type="character" w:customStyle="1" w:styleId="Heading8Char">
    <w:name w:val="Heading 8 Char"/>
    <w:basedOn w:val="DefaultParagraphFont"/>
    <w:link w:val="Heading8"/>
    <w:locked/>
    <w:rsid w:val="00DC2E00"/>
    <w:rPr>
      <w:rFonts w:ascii="Arial" w:hAnsi="Arial"/>
      <w:b/>
      <w:noProof/>
      <w:kern w:val="28"/>
      <w:sz w:val="24"/>
      <w:szCs w:val="20"/>
    </w:rPr>
  </w:style>
  <w:style w:type="character" w:customStyle="1" w:styleId="Heading9Char">
    <w:name w:val="Heading 9 Char"/>
    <w:basedOn w:val="DefaultParagraphFont"/>
    <w:link w:val="Heading9"/>
    <w:locked/>
    <w:rsid w:val="00DC2E00"/>
    <w:rPr>
      <w:rFonts w:ascii="Arial" w:hAnsi="Arial"/>
      <w:b/>
      <w:noProof/>
      <w:kern w:val="28"/>
      <w:sz w:val="24"/>
      <w:szCs w:val="20"/>
    </w:rPr>
  </w:style>
  <w:style w:type="paragraph" w:styleId="BodyText">
    <w:name w:val="Body Text"/>
    <w:basedOn w:val="Normal"/>
    <w:link w:val="BodyTextChar1"/>
    <w:uiPriority w:val="99"/>
    <w:rsid w:val="001928DD"/>
  </w:style>
  <w:style w:type="character" w:customStyle="1" w:styleId="BodyTextChar">
    <w:name w:val="Body Text Char"/>
    <w:basedOn w:val="DefaultParagraphFont"/>
    <w:uiPriority w:val="99"/>
    <w:locked/>
    <w:rsid w:val="00123547"/>
    <w:rPr>
      <w:rFonts w:cs="Times New Roman"/>
      <w:sz w:val="24"/>
    </w:rPr>
  </w:style>
  <w:style w:type="paragraph" w:styleId="BodyTextIndent">
    <w:name w:val="Body Text Indent"/>
    <w:basedOn w:val="BodyText"/>
    <w:link w:val="BodyTextIndentChar"/>
    <w:uiPriority w:val="99"/>
    <w:rsid w:val="001928DD"/>
    <w:pPr>
      <w:ind w:left="360"/>
    </w:pPr>
  </w:style>
  <w:style w:type="character" w:customStyle="1" w:styleId="BodyTextIndentChar">
    <w:name w:val="Body Text Indent Char"/>
    <w:basedOn w:val="DefaultParagraphFont"/>
    <w:link w:val="BodyTextIndent"/>
    <w:uiPriority w:val="99"/>
    <w:locked/>
    <w:rsid w:val="001928DD"/>
    <w:rPr>
      <w:rFonts w:cs="Times New Roman"/>
      <w:sz w:val="24"/>
    </w:rPr>
  </w:style>
  <w:style w:type="paragraph" w:styleId="ListNumber">
    <w:name w:val="List Number"/>
    <w:basedOn w:val="Normal"/>
    <w:uiPriority w:val="99"/>
    <w:unhideWhenUsed/>
    <w:rsid w:val="00770DC2"/>
    <w:pPr>
      <w:numPr>
        <w:numId w:val="42"/>
      </w:numPr>
      <w:contextualSpacing/>
    </w:pPr>
  </w:style>
  <w:style w:type="paragraph" w:styleId="List">
    <w:name w:val="List"/>
    <w:basedOn w:val="BodyText"/>
    <w:link w:val="ListChar"/>
    <w:rsid w:val="00770DC2"/>
    <w:pPr>
      <w:ind w:left="1080" w:hanging="720"/>
    </w:pPr>
  </w:style>
  <w:style w:type="paragraph" w:styleId="ListBullet">
    <w:name w:val="List Bullet"/>
    <w:basedOn w:val="Normal"/>
    <w:link w:val="ListBulletChar"/>
    <w:unhideWhenUsed/>
    <w:rsid w:val="00770DC2"/>
    <w:pPr>
      <w:numPr>
        <w:numId w:val="36"/>
      </w:numPr>
    </w:pPr>
  </w:style>
  <w:style w:type="paragraph" w:styleId="ListBullet2">
    <w:name w:val="List Bullet 2"/>
    <w:basedOn w:val="Normal"/>
    <w:link w:val="ListBullet2Char"/>
    <w:rsid w:val="00770DC2"/>
    <w:pPr>
      <w:numPr>
        <w:numId w:val="37"/>
      </w:numPr>
    </w:pPr>
  </w:style>
  <w:style w:type="paragraph" w:styleId="ListBullet3">
    <w:name w:val="List Bullet 3"/>
    <w:basedOn w:val="Normal"/>
    <w:link w:val="ListBullet3Char"/>
    <w:rsid w:val="00770DC2"/>
    <w:pPr>
      <w:numPr>
        <w:numId w:val="38"/>
      </w:numPr>
    </w:pPr>
  </w:style>
  <w:style w:type="paragraph" w:styleId="List2">
    <w:name w:val="List 2"/>
    <w:basedOn w:val="List"/>
    <w:link w:val="List2Char"/>
    <w:rsid w:val="00770DC2"/>
    <w:pPr>
      <w:ind w:left="1440"/>
    </w:pPr>
  </w:style>
  <w:style w:type="paragraph" w:styleId="TOC1">
    <w:name w:val="toc 1"/>
    <w:basedOn w:val="Normal"/>
    <w:next w:val="Normal"/>
    <w:uiPriority w:val="39"/>
    <w:rsid w:val="00652464"/>
    <w:pPr>
      <w:tabs>
        <w:tab w:val="right" w:leader="dot" w:pos="9346"/>
      </w:tabs>
      <w:spacing w:before="0"/>
      <w:ind w:left="288" w:hanging="288"/>
    </w:pPr>
    <w:rPr>
      <w:szCs w:val="24"/>
    </w:rPr>
  </w:style>
  <w:style w:type="paragraph" w:styleId="TOC2">
    <w:name w:val="toc 2"/>
    <w:basedOn w:val="TOC1"/>
    <w:next w:val="Normal"/>
    <w:uiPriority w:val="39"/>
    <w:rsid w:val="00652464"/>
    <w:pPr>
      <w:tabs>
        <w:tab w:val="clear" w:pos="9346"/>
        <w:tab w:val="right" w:leader="dot" w:pos="9350"/>
      </w:tabs>
      <w:ind w:left="720" w:hanging="432"/>
    </w:pPr>
  </w:style>
  <w:style w:type="paragraph" w:styleId="TOC3">
    <w:name w:val="toc 3"/>
    <w:basedOn w:val="TOC2"/>
    <w:next w:val="Normal"/>
    <w:uiPriority w:val="39"/>
    <w:rsid w:val="00652464"/>
    <w:pPr>
      <w:ind w:left="1152" w:hanging="576"/>
    </w:pPr>
  </w:style>
  <w:style w:type="paragraph" w:styleId="TOC4">
    <w:name w:val="toc 4"/>
    <w:basedOn w:val="TOC3"/>
    <w:next w:val="Normal"/>
    <w:uiPriority w:val="39"/>
    <w:rsid w:val="00652464"/>
    <w:pPr>
      <w:ind w:left="1584" w:hanging="720"/>
    </w:pPr>
  </w:style>
  <w:style w:type="paragraph" w:styleId="TOC5">
    <w:name w:val="toc 5"/>
    <w:basedOn w:val="TOC4"/>
    <w:next w:val="Normal"/>
    <w:uiPriority w:val="39"/>
    <w:rsid w:val="00652464"/>
    <w:pPr>
      <w:ind w:left="2160" w:hanging="1008"/>
    </w:pPr>
  </w:style>
  <w:style w:type="paragraph" w:styleId="TOC6">
    <w:name w:val="toc 6"/>
    <w:basedOn w:val="TOC5"/>
    <w:next w:val="Normal"/>
    <w:uiPriority w:val="39"/>
    <w:rsid w:val="00652464"/>
    <w:pPr>
      <w:ind w:left="2592" w:hanging="1152"/>
    </w:pPr>
  </w:style>
  <w:style w:type="paragraph" w:styleId="TOC7">
    <w:name w:val="toc 7"/>
    <w:basedOn w:val="TOC6"/>
    <w:next w:val="Normal"/>
    <w:uiPriority w:val="99"/>
    <w:rsid w:val="00652464"/>
    <w:pPr>
      <w:ind w:left="3024" w:hanging="1296"/>
    </w:pPr>
  </w:style>
  <w:style w:type="paragraph" w:styleId="TOC8">
    <w:name w:val="toc 8"/>
    <w:basedOn w:val="TOC7"/>
    <w:next w:val="Normal"/>
    <w:uiPriority w:val="99"/>
    <w:rsid w:val="00652464"/>
    <w:pPr>
      <w:ind w:left="3456" w:hanging="1440"/>
    </w:pPr>
  </w:style>
  <w:style w:type="paragraph" w:styleId="TOC9">
    <w:name w:val="toc 9"/>
    <w:basedOn w:val="TOC8"/>
    <w:next w:val="Normal"/>
    <w:uiPriority w:val="99"/>
    <w:rsid w:val="00652464"/>
    <w:pPr>
      <w:ind w:left="4032" w:hanging="1728"/>
    </w:pPr>
  </w:style>
  <w:style w:type="paragraph" w:customStyle="1" w:styleId="TableEntry">
    <w:name w:val="Table Entry"/>
    <w:basedOn w:val="BodyText"/>
    <w:link w:val="TableEntryChar"/>
    <w:uiPriority w:val="99"/>
    <w:rsid w:val="001928DD"/>
    <w:pPr>
      <w:spacing w:before="40" w:after="40"/>
      <w:ind w:left="72" w:right="72"/>
    </w:pPr>
    <w:rPr>
      <w:sz w:val="18"/>
    </w:rPr>
  </w:style>
  <w:style w:type="paragraph" w:customStyle="1" w:styleId="TableEntryHeader">
    <w:name w:val="Table Entry Header"/>
    <w:basedOn w:val="TableEntry"/>
    <w:link w:val="TableEntryHeaderChar"/>
    <w:uiPriority w:val="99"/>
    <w:rsid w:val="000303A5"/>
    <w:pPr>
      <w:keepNext/>
      <w:jc w:val="center"/>
    </w:pPr>
    <w:rPr>
      <w:rFonts w:ascii="Arial" w:hAnsi="Arial"/>
      <w:b/>
      <w:sz w:val="20"/>
    </w:rPr>
  </w:style>
  <w:style w:type="paragraph" w:customStyle="1" w:styleId="TableTitle">
    <w:name w:val="Table Title"/>
    <w:basedOn w:val="BodyText"/>
    <w:link w:val="TableTitleChar"/>
    <w:uiPriority w:val="99"/>
    <w:rsid w:val="000303A5"/>
    <w:pPr>
      <w:keepNext/>
      <w:spacing w:before="300" w:after="60"/>
      <w:jc w:val="center"/>
    </w:pPr>
    <w:rPr>
      <w:rFonts w:ascii="Arial" w:hAnsi="Arial"/>
      <w:b/>
      <w:sz w:val="22"/>
    </w:rPr>
  </w:style>
  <w:style w:type="paragraph" w:customStyle="1" w:styleId="FigureTitle">
    <w:name w:val="Figure Title"/>
    <w:basedOn w:val="TableTitle"/>
    <w:uiPriority w:val="99"/>
    <w:rsid w:val="000303A5"/>
    <w:pPr>
      <w:keepNext w:val="0"/>
      <w:keepLines/>
      <w:spacing w:before="60" w:after="300"/>
    </w:pPr>
  </w:style>
  <w:style w:type="paragraph" w:styleId="Caption">
    <w:name w:val="caption"/>
    <w:basedOn w:val="BodyText"/>
    <w:next w:val="BodyText"/>
    <w:uiPriority w:val="99"/>
    <w:qFormat/>
    <w:rsid w:val="001928DD"/>
    <w:rPr>
      <w:rFonts w:ascii="Arial" w:hAnsi="Arial"/>
      <w:b/>
    </w:rPr>
  </w:style>
  <w:style w:type="paragraph" w:styleId="List3">
    <w:name w:val="List 3"/>
    <w:basedOn w:val="Normal"/>
    <w:link w:val="List3Char"/>
    <w:rsid w:val="00770DC2"/>
    <w:pPr>
      <w:ind w:left="1800" w:hanging="720"/>
    </w:pPr>
  </w:style>
  <w:style w:type="paragraph" w:styleId="ListContinue">
    <w:name w:val="List Continue"/>
    <w:basedOn w:val="Normal"/>
    <w:link w:val="ListContinueChar"/>
    <w:uiPriority w:val="99"/>
    <w:unhideWhenUsed/>
    <w:rsid w:val="00770DC2"/>
    <w:pPr>
      <w:ind w:left="360"/>
      <w:contextualSpacing/>
    </w:pPr>
  </w:style>
  <w:style w:type="paragraph" w:styleId="ListContinue2">
    <w:name w:val="List Continue 2"/>
    <w:basedOn w:val="Normal"/>
    <w:uiPriority w:val="99"/>
    <w:unhideWhenUsed/>
    <w:rsid w:val="00770DC2"/>
    <w:pPr>
      <w:ind w:left="720"/>
      <w:contextualSpacing/>
    </w:pPr>
  </w:style>
  <w:style w:type="paragraph" w:customStyle="1" w:styleId="ParagraphHeading">
    <w:name w:val="Paragraph Heading"/>
    <w:basedOn w:val="Caption"/>
    <w:next w:val="BodyText"/>
    <w:uiPriority w:val="99"/>
    <w:rsid w:val="001928DD"/>
    <w:pPr>
      <w:spacing w:before="180"/>
    </w:pPr>
  </w:style>
  <w:style w:type="paragraph" w:customStyle="1" w:styleId="ListNumberContinue">
    <w:name w:val="List Number Continue"/>
    <w:basedOn w:val="ListNumber"/>
    <w:rsid w:val="00770DC2"/>
    <w:pPr>
      <w:numPr>
        <w:numId w:val="0"/>
      </w:numPr>
      <w:spacing w:before="60"/>
      <w:ind w:left="900"/>
    </w:pPr>
  </w:style>
  <w:style w:type="paragraph" w:customStyle="1" w:styleId="ListBulletContinue">
    <w:name w:val="List Bullet Continue"/>
    <w:basedOn w:val="ListBullet"/>
    <w:rsid w:val="00770DC2"/>
    <w:pPr>
      <w:numPr>
        <w:numId w:val="0"/>
      </w:numPr>
      <w:ind w:left="720"/>
    </w:pPr>
  </w:style>
  <w:style w:type="paragraph" w:customStyle="1" w:styleId="ListBullet2Continue">
    <w:name w:val="List Bullet 2 Continue"/>
    <w:basedOn w:val="ListBullet2"/>
    <w:rsid w:val="00770DC2"/>
    <w:pPr>
      <w:numPr>
        <w:numId w:val="0"/>
      </w:numPr>
      <w:ind w:left="1080"/>
    </w:pPr>
  </w:style>
  <w:style w:type="paragraph" w:customStyle="1" w:styleId="ListBullet3Continue">
    <w:name w:val="List Bullet 3 Continue"/>
    <w:basedOn w:val="ListBullet3"/>
    <w:rsid w:val="00770DC2"/>
    <w:pPr>
      <w:numPr>
        <w:numId w:val="0"/>
      </w:numPr>
      <w:ind w:left="1440"/>
    </w:pPr>
  </w:style>
  <w:style w:type="paragraph" w:customStyle="1" w:styleId="List3Continue">
    <w:name w:val="List 3 Continue"/>
    <w:basedOn w:val="List3"/>
    <w:rsid w:val="00770DC2"/>
    <w:pPr>
      <w:ind w:firstLine="0"/>
    </w:pPr>
  </w:style>
  <w:style w:type="paragraph" w:customStyle="1" w:styleId="AppendixHeading2">
    <w:name w:val="Appendix Heading 2"/>
    <w:next w:val="BodyText"/>
    <w:uiPriority w:val="99"/>
    <w:rsid w:val="00AD16D5"/>
    <w:pPr>
      <w:tabs>
        <w:tab w:val="num" w:pos="720"/>
        <w:tab w:val="num" w:pos="900"/>
        <w:tab w:val="num" w:pos="1440"/>
      </w:tabs>
      <w:spacing w:before="240" w:after="60"/>
      <w:ind w:left="907" w:hanging="907"/>
      <w:outlineLvl w:val="1"/>
    </w:pPr>
    <w:rPr>
      <w:rFonts w:ascii="Arial" w:hAnsi="Arial"/>
      <w:b/>
      <w:noProof/>
      <w:sz w:val="28"/>
      <w:szCs w:val="20"/>
    </w:rPr>
  </w:style>
  <w:style w:type="paragraph" w:customStyle="1" w:styleId="AppendixHeading1">
    <w:name w:val="Appendix Heading 1"/>
    <w:next w:val="BodyText"/>
    <w:uiPriority w:val="99"/>
    <w:rsid w:val="00AD16D5"/>
    <w:pPr>
      <w:tabs>
        <w:tab w:val="num" w:pos="720"/>
        <w:tab w:val="left" w:pos="900"/>
        <w:tab w:val="num" w:pos="1980"/>
      </w:tabs>
      <w:spacing w:before="240" w:after="60"/>
      <w:ind w:left="1440" w:hanging="1440"/>
      <w:outlineLvl w:val="0"/>
    </w:pPr>
    <w:rPr>
      <w:rFonts w:ascii="Arial" w:hAnsi="Arial"/>
      <w:b/>
      <w:noProof/>
      <w:kern w:val="28"/>
      <w:sz w:val="28"/>
      <w:szCs w:val="20"/>
    </w:rPr>
  </w:style>
  <w:style w:type="paragraph" w:customStyle="1" w:styleId="AppendixHeading3">
    <w:name w:val="Appendix Heading 3"/>
    <w:basedOn w:val="AppendixHeading2"/>
    <w:next w:val="BodyText"/>
    <w:uiPriority w:val="99"/>
    <w:rsid w:val="00AD16D5"/>
    <w:pPr>
      <w:tabs>
        <w:tab w:val="clear" w:pos="720"/>
        <w:tab w:val="clear" w:pos="1440"/>
        <w:tab w:val="num" w:pos="1080"/>
        <w:tab w:val="num" w:pos="2160"/>
      </w:tabs>
      <w:ind w:left="0" w:firstLine="0"/>
      <w:outlineLvl w:val="2"/>
    </w:pPr>
    <w:rPr>
      <w:sz w:val="24"/>
    </w:rPr>
  </w:style>
  <w:style w:type="character" w:styleId="FootnoteReference">
    <w:name w:val="footnote reference"/>
    <w:basedOn w:val="DefaultParagraphFont"/>
    <w:uiPriority w:val="99"/>
    <w:semiHidden/>
    <w:rsid w:val="001928DD"/>
    <w:rPr>
      <w:rFonts w:cs="Times New Roman"/>
      <w:vertAlign w:val="superscript"/>
    </w:rPr>
  </w:style>
  <w:style w:type="paragraph" w:styleId="Header">
    <w:name w:val="header"/>
    <w:basedOn w:val="Normal"/>
    <w:link w:val="HeaderChar"/>
    <w:uiPriority w:val="99"/>
    <w:rsid w:val="001928DD"/>
    <w:pPr>
      <w:tabs>
        <w:tab w:val="center" w:pos="4320"/>
        <w:tab w:val="right" w:pos="8640"/>
      </w:tabs>
    </w:pPr>
  </w:style>
  <w:style w:type="character" w:customStyle="1" w:styleId="HeaderChar">
    <w:name w:val="Header Char"/>
    <w:basedOn w:val="DefaultParagraphFont"/>
    <w:link w:val="Header"/>
    <w:uiPriority w:val="99"/>
    <w:semiHidden/>
    <w:locked/>
    <w:rsid w:val="00DC2E00"/>
    <w:rPr>
      <w:rFonts w:cs="Times New Roman"/>
      <w:sz w:val="24"/>
      <w:lang w:val="en-US" w:eastAsia="en-US" w:bidi="ar-SA"/>
    </w:rPr>
  </w:style>
  <w:style w:type="paragraph" w:styleId="FootnoteText">
    <w:name w:val="footnote text"/>
    <w:basedOn w:val="Normal"/>
    <w:link w:val="FootnoteTextChar"/>
    <w:uiPriority w:val="99"/>
    <w:semiHidden/>
    <w:rsid w:val="001928DD"/>
    <w:rPr>
      <w:sz w:val="20"/>
    </w:rPr>
  </w:style>
  <w:style w:type="character" w:customStyle="1" w:styleId="FootnoteTextChar">
    <w:name w:val="Footnote Text Char"/>
    <w:basedOn w:val="DefaultParagraphFont"/>
    <w:link w:val="FootnoteText"/>
    <w:uiPriority w:val="99"/>
    <w:semiHidden/>
    <w:locked/>
    <w:rsid w:val="00DC2E00"/>
    <w:rPr>
      <w:rFonts w:cs="Times New Roman"/>
      <w:lang w:val="en-US" w:eastAsia="en-US" w:bidi="ar-SA"/>
    </w:rPr>
  </w:style>
  <w:style w:type="character" w:styleId="PageNumber">
    <w:name w:val="page number"/>
    <w:basedOn w:val="DefaultParagraphFont"/>
    <w:uiPriority w:val="99"/>
    <w:rsid w:val="001928DD"/>
    <w:rPr>
      <w:rFonts w:cs="Times New Roman"/>
    </w:rPr>
  </w:style>
  <w:style w:type="paragraph" w:styleId="Footer">
    <w:name w:val="footer"/>
    <w:basedOn w:val="Normal"/>
    <w:link w:val="FooterChar"/>
    <w:rsid w:val="001928DD"/>
    <w:pPr>
      <w:tabs>
        <w:tab w:val="center" w:pos="4320"/>
        <w:tab w:val="right" w:pos="8640"/>
      </w:tabs>
    </w:pPr>
  </w:style>
  <w:style w:type="character" w:customStyle="1" w:styleId="FooterChar">
    <w:name w:val="Footer Char"/>
    <w:basedOn w:val="DefaultParagraphFont"/>
    <w:link w:val="Footer"/>
    <w:locked/>
    <w:rsid w:val="00DC2E00"/>
    <w:rPr>
      <w:rFonts w:cs="Times New Roman"/>
      <w:sz w:val="24"/>
      <w:lang w:val="en-US" w:eastAsia="en-US" w:bidi="ar-SA"/>
    </w:rPr>
  </w:style>
  <w:style w:type="character" w:styleId="FollowedHyperlink">
    <w:name w:val="FollowedHyperlink"/>
    <w:basedOn w:val="DefaultParagraphFont"/>
    <w:uiPriority w:val="99"/>
    <w:rsid w:val="001928DD"/>
    <w:rPr>
      <w:rFonts w:cs="Times New Roman"/>
      <w:color w:val="800080"/>
      <w:u w:val="single"/>
    </w:rPr>
  </w:style>
  <w:style w:type="paragraph" w:customStyle="1" w:styleId="Glossary">
    <w:name w:val="Glossary"/>
    <w:basedOn w:val="Heading1"/>
    <w:uiPriority w:val="99"/>
    <w:rsid w:val="001928DD"/>
    <w:pPr>
      <w:numPr>
        <w:numId w:val="0"/>
      </w:numPr>
    </w:pPr>
  </w:style>
  <w:style w:type="paragraph" w:styleId="BlockText">
    <w:name w:val="Block Text"/>
    <w:basedOn w:val="Normal"/>
    <w:uiPriority w:val="99"/>
    <w:rsid w:val="008A4322"/>
    <w:pPr>
      <w:spacing w:after="120"/>
      <w:ind w:left="1440" w:right="1440"/>
    </w:pPr>
  </w:style>
  <w:style w:type="paragraph" w:styleId="BodyTextIndent2">
    <w:name w:val="Body Text Indent 2"/>
    <w:basedOn w:val="Normal"/>
    <w:link w:val="BodyTextIndent2Char"/>
    <w:uiPriority w:val="99"/>
    <w:rsid w:val="001928DD"/>
    <w:pPr>
      <w:ind w:left="1620" w:hanging="360"/>
    </w:pPr>
  </w:style>
  <w:style w:type="character" w:customStyle="1" w:styleId="BodyTextIndent2Char">
    <w:name w:val="Body Text Indent 2 Char"/>
    <w:basedOn w:val="DefaultParagraphFont"/>
    <w:link w:val="BodyTextIndent2"/>
    <w:uiPriority w:val="99"/>
    <w:semiHidden/>
    <w:locked/>
    <w:rsid w:val="00DC2E00"/>
    <w:rPr>
      <w:rFonts w:cs="Times New Roman"/>
      <w:sz w:val="24"/>
      <w:lang w:val="en-US" w:eastAsia="en-US" w:bidi="ar-SA"/>
    </w:rPr>
  </w:style>
  <w:style w:type="character" w:styleId="Hyperlink">
    <w:name w:val="Hyperlink"/>
    <w:basedOn w:val="DefaultParagraphFont"/>
    <w:uiPriority w:val="99"/>
    <w:rsid w:val="001928DD"/>
    <w:rPr>
      <w:rFonts w:cs="Times New Roman"/>
      <w:color w:val="0000FF"/>
      <w:u w:val="single"/>
    </w:rPr>
  </w:style>
  <w:style w:type="paragraph" w:styleId="BodyTextFirstIndent">
    <w:name w:val="Body Text First Indent"/>
    <w:basedOn w:val="BodyText"/>
    <w:link w:val="BodyTextFirstIndentChar"/>
    <w:uiPriority w:val="99"/>
    <w:rsid w:val="008A4322"/>
    <w:pPr>
      <w:spacing w:after="120"/>
      <w:ind w:firstLine="210"/>
    </w:pPr>
  </w:style>
  <w:style w:type="character" w:customStyle="1" w:styleId="BodyTextFirstIndentChar">
    <w:name w:val="Body Text First Indent Char"/>
    <w:basedOn w:val="BodyTextChar"/>
    <w:link w:val="BodyTextFirstIndent"/>
    <w:uiPriority w:val="99"/>
    <w:locked/>
    <w:rsid w:val="00DC2E00"/>
    <w:rPr>
      <w:rFonts w:cs="Times New Roman"/>
      <w:sz w:val="24"/>
      <w:lang w:val="en-US" w:eastAsia="en-US" w:bidi="ar-SA"/>
    </w:rPr>
  </w:style>
  <w:style w:type="paragraph" w:styleId="BodyTextFirstIndent2">
    <w:name w:val="Body Text First Indent 2"/>
    <w:basedOn w:val="BodyTextIndent"/>
    <w:link w:val="BodyTextFirstIndent2Char"/>
    <w:uiPriority w:val="99"/>
    <w:rsid w:val="008A4322"/>
    <w:pPr>
      <w:spacing w:after="120"/>
      <w:ind w:firstLine="210"/>
    </w:pPr>
  </w:style>
  <w:style w:type="character" w:customStyle="1" w:styleId="BodyTextFirstIndent2Char">
    <w:name w:val="Body Text First Indent 2 Char"/>
    <w:basedOn w:val="BodyTextIndentChar"/>
    <w:link w:val="BodyTextFirstIndent2"/>
    <w:uiPriority w:val="99"/>
    <w:locked/>
    <w:rsid w:val="00DC2E00"/>
    <w:rPr>
      <w:rFonts w:cs="Times New Roman"/>
      <w:sz w:val="24"/>
      <w:lang w:val="en-US" w:eastAsia="en-US" w:bidi="ar-SA"/>
    </w:rPr>
  </w:style>
  <w:style w:type="paragraph" w:styleId="CommentText">
    <w:name w:val="annotation text"/>
    <w:basedOn w:val="Normal"/>
    <w:link w:val="CommentTextChar"/>
    <w:uiPriority w:val="99"/>
    <w:semiHidden/>
    <w:rsid w:val="001928DD"/>
    <w:rPr>
      <w:sz w:val="20"/>
    </w:rPr>
  </w:style>
  <w:style w:type="character" w:customStyle="1" w:styleId="CommentTextChar">
    <w:name w:val="Comment Text Char"/>
    <w:basedOn w:val="DefaultParagraphFont"/>
    <w:link w:val="CommentText"/>
    <w:uiPriority w:val="99"/>
    <w:semiHidden/>
    <w:locked/>
    <w:rsid w:val="001928DD"/>
    <w:rPr>
      <w:rFonts w:cs="Times New Roman"/>
    </w:rPr>
  </w:style>
  <w:style w:type="paragraph" w:styleId="DocumentMap">
    <w:name w:val="Document Map"/>
    <w:basedOn w:val="Normal"/>
    <w:link w:val="DocumentMapChar"/>
    <w:uiPriority w:val="99"/>
    <w:semiHidden/>
    <w:rsid w:val="001928DD"/>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DC2E00"/>
    <w:rPr>
      <w:rFonts w:ascii="Tahoma" w:hAnsi="Tahoma" w:cs="Tahoma"/>
      <w:sz w:val="24"/>
      <w:lang w:val="en-US" w:eastAsia="en-US" w:bidi="ar-SA"/>
    </w:rPr>
  </w:style>
  <w:style w:type="paragraph" w:styleId="EndnoteText">
    <w:name w:val="endnote text"/>
    <w:basedOn w:val="Normal"/>
    <w:link w:val="EndnoteTextChar"/>
    <w:uiPriority w:val="99"/>
    <w:semiHidden/>
    <w:rsid w:val="008A4322"/>
    <w:rPr>
      <w:sz w:val="20"/>
    </w:rPr>
  </w:style>
  <w:style w:type="character" w:customStyle="1" w:styleId="EndnoteTextChar">
    <w:name w:val="Endnote Text Char"/>
    <w:basedOn w:val="DefaultParagraphFont"/>
    <w:link w:val="EndnoteText"/>
    <w:uiPriority w:val="99"/>
    <w:locked/>
    <w:rsid w:val="00DC2E00"/>
    <w:rPr>
      <w:rFonts w:cs="Times New Roman"/>
      <w:lang w:val="en-US" w:eastAsia="en-US" w:bidi="ar-SA"/>
    </w:rPr>
  </w:style>
  <w:style w:type="paragraph" w:styleId="HTMLAddress">
    <w:name w:val="HTML Address"/>
    <w:basedOn w:val="Normal"/>
    <w:link w:val="HTMLAddressChar"/>
    <w:uiPriority w:val="99"/>
    <w:rsid w:val="008A4322"/>
    <w:rPr>
      <w:i/>
      <w:iCs/>
    </w:rPr>
  </w:style>
  <w:style w:type="character" w:customStyle="1" w:styleId="HTMLAddressChar">
    <w:name w:val="HTML Address Char"/>
    <w:basedOn w:val="DefaultParagraphFont"/>
    <w:link w:val="HTMLAddress"/>
    <w:uiPriority w:val="99"/>
    <w:locked/>
    <w:rsid w:val="00DC2E00"/>
    <w:rPr>
      <w:rFonts w:cs="Times New Roman"/>
      <w:i/>
      <w:iCs/>
      <w:sz w:val="24"/>
      <w:lang w:val="en-US" w:eastAsia="en-US" w:bidi="ar-SA"/>
    </w:rPr>
  </w:style>
  <w:style w:type="paragraph" w:styleId="HTMLPreformatted">
    <w:name w:val="HTML Preformatted"/>
    <w:basedOn w:val="Normal"/>
    <w:link w:val="HTMLPreformattedChar"/>
    <w:uiPriority w:val="99"/>
    <w:rsid w:val="008A4322"/>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DC2E00"/>
    <w:rPr>
      <w:rFonts w:ascii="Courier New" w:hAnsi="Courier New" w:cs="Courier New"/>
      <w:lang w:val="en-US" w:eastAsia="en-US" w:bidi="ar-SA"/>
    </w:rPr>
  </w:style>
  <w:style w:type="paragraph" w:styleId="Index1">
    <w:name w:val="index 1"/>
    <w:basedOn w:val="Normal"/>
    <w:next w:val="Normal"/>
    <w:autoRedefine/>
    <w:uiPriority w:val="99"/>
    <w:semiHidden/>
    <w:rsid w:val="008A4322"/>
    <w:pPr>
      <w:ind w:left="240" w:hanging="240"/>
    </w:pPr>
  </w:style>
  <w:style w:type="paragraph" w:styleId="Index2">
    <w:name w:val="index 2"/>
    <w:basedOn w:val="Normal"/>
    <w:next w:val="Normal"/>
    <w:autoRedefine/>
    <w:uiPriority w:val="99"/>
    <w:semiHidden/>
    <w:rsid w:val="008A4322"/>
    <w:pPr>
      <w:ind w:left="480" w:hanging="240"/>
    </w:pPr>
  </w:style>
  <w:style w:type="paragraph" w:styleId="Index3">
    <w:name w:val="index 3"/>
    <w:basedOn w:val="Normal"/>
    <w:next w:val="Normal"/>
    <w:autoRedefine/>
    <w:uiPriority w:val="99"/>
    <w:semiHidden/>
    <w:rsid w:val="008A4322"/>
    <w:pPr>
      <w:ind w:left="720" w:hanging="240"/>
    </w:pPr>
  </w:style>
  <w:style w:type="paragraph" w:styleId="Index4">
    <w:name w:val="index 4"/>
    <w:basedOn w:val="Normal"/>
    <w:next w:val="Normal"/>
    <w:autoRedefine/>
    <w:uiPriority w:val="99"/>
    <w:semiHidden/>
    <w:rsid w:val="008A4322"/>
    <w:pPr>
      <w:ind w:left="960" w:hanging="240"/>
    </w:pPr>
  </w:style>
  <w:style w:type="paragraph" w:styleId="Index5">
    <w:name w:val="index 5"/>
    <w:basedOn w:val="Normal"/>
    <w:next w:val="Normal"/>
    <w:autoRedefine/>
    <w:uiPriority w:val="99"/>
    <w:semiHidden/>
    <w:rsid w:val="008A4322"/>
    <w:pPr>
      <w:ind w:left="1200" w:hanging="240"/>
    </w:pPr>
  </w:style>
  <w:style w:type="paragraph" w:styleId="Index6">
    <w:name w:val="index 6"/>
    <w:basedOn w:val="Normal"/>
    <w:next w:val="Normal"/>
    <w:autoRedefine/>
    <w:uiPriority w:val="99"/>
    <w:semiHidden/>
    <w:rsid w:val="008A4322"/>
    <w:pPr>
      <w:ind w:left="1440" w:hanging="240"/>
    </w:pPr>
  </w:style>
  <w:style w:type="paragraph" w:styleId="Index7">
    <w:name w:val="index 7"/>
    <w:basedOn w:val="Normal"/>
    <w:next w:val="Normal"/>
    <w:autoRedefine/>
    <w:uiPriority w:val="99"/>
    <w:semiHidden/>
    <w:rsid w:val="008A4322"/>
    <w:pPr>
      <w:ind w:left="1680" w:hanging="240"/>
    </w:pPr>
  </w:style>
  <w:style w:type="paragraph" w:styleId="Index8">
    <w:name w:val="index 8"/>
    <w:basedOn w:val="Normal"/>
    <w:next w:val="Normal"/>
    <w:autoRedefine/>
    <w:uiPriority w:val="99"/>
    <w:semiHidden/>
    <w:rsid w:val="008A4322"/>
    <w:pPr>
      <w:ind w:left="1920" w:hanging="240"/>
    </w:pPr>
  </w:style>
  <w:style w:type="paragraph" w:styleId="Index9">
    <w:name w:val="index 9"/>
    <w:basedOn w:val="Normal"/>
    <w:next w:val="Normal"/>
    <w:autoRedefine/>
    <w:uiPriority w:val="99"/>
    <w:semiHidden/>
    <w:rsid w:val="008A4322"/>
    <w:pPr>
      <w:ind w:left="2160" w:hanging="240"/>
    </w:pPr>
  </w:style>
  <w:style w:type="paragraph" w:styleId="IndexHeading">
    <w:name w:val="index heading"/>
    <w:basedOn w:val="Normal"/>
    <w:next w:val="Index1"/>
    <w:uiPriority w:val="99"/>
    <w:semiHidden/>
    <w:rsid w:val="008A4322"/>
    <w:rPr>
      <w:rFonts w:ascii="Arial" w:hAnsi="Arial" w:cs="Arial"/>
      <w:b/>
      <w:bCs/>
    </w:rPr>
  </w:style>
  <w:style w:type="paragraph" w:styleId="List4">
    <w:name w:val="List 4"/>
    <w:basedOn w:val="Normal"/>
    <w:uiPriority w:val="99"/>
    <w:unhideWhenUsed/>
    <w:rsid w:val="00770DC2"/>
    <w:pPr>
      <w:ind w:left="1800" w:hanging="360"/>
    </w:pPr>
  </w:style>
  <w:style w:type="paragraph" w:styleId="List5">
    <w:name w:val="List 5"/>
    <w:basedOn w:val="Normal"/>
    <w:link w:val="List5Char"/>
    <w:rsid w:val="00770DC2"/>
    <w:pPr>
      <w:ind w:left="1800" w:hanging="360"/>
    </w:pPr>
  </w:style>
  <w:style w:type="paragraph" w:styleId="ListBullet4">
    <w:name w:val="List Bullet 4"/>
    <w:basedOn w:val="Normal"/>
    <w:rsid w:val="00770DC2"/>
    <w:pPr>
      <w:numPr>
        <w:numId w:val="39"/>
      </w:numPr>
    </w:pPr>
  </w:style>
  <w:style w:type="paragraph" w:styleId="ListBullet5">
    <w:name w:val="List Bullet 5"/>
    <w:basedOn w:val="Normal"/>
    <w:uiPriority w:val="99"/>
    <w:unhideWhenUsed/>
    <w:rsid w:val="00770DC2"/>
    <w:pPr>
      <w:numPr>
        <w:numId w:val="40"/>
      </w:numPr>
    </w:pPr>
  </w:style>
  <w:style w:type="paragraph" w:styleId="ListContinue3">
    <w:name w:val="List Continue 3"/>
    <w:basedOn w:val="Normal"/>
    <w:uiPriority w:val="99"/>
    <w:unhideWhenUsed/>
    <w:rsid w:val="00770DC2"/>
    <w:pPr>
      <w:ind w:left="1080"/>
      <w:contextualSpacing/>
    </w:pPr>
  </w:style>
  <w:style w:type="paragraph" w:styleId="ListContinue4">
    <w:name w:val="List Continue 4"/>
    <w:basedOn w:val="Normal"/>
    <w:uiPriority w:val="99"/>
    <w:unhideWhenUsed/>
    <w:rsid w:val="00770DC2"/>
    <w:pPr>
      <w:ind w:left="1440"/>
      <w:contextualSpacing/>
    </w:pPr>
  </w:style>
  <w:style w:type="paragraph" w:styleId="ListContinue5">
    <w:name w:val="List Continue 5"/>
    <w:basedOn w:val="Normal"/>
    <w:uiPriority w:val="99"/>
    <w:unhideWhenUsed/>
    <w:rsid w:val="00770DC2"/>
    <w:pPr>
      <w:ind w:left="1800"/>
      <w:contextualSpacing/>
    </w:pPr>
  </w:style>
  <w:style w:type="paragraph" w:styleId="ListNumber2">
    <w:name w:val="List Number 2"/>
    <w:basedOn w:val="Normal"/>
    <w:link w:val="ListNumber2Char"/>
    <w:rsid w:val="00770DC2"/>
    <w:pPr>
      <w:numPr>
        <w:numId w:val="43"/>
      </w:numPr>
    </w:pPr>
  </w:style>
  <w:style w:type="paragraph" w:styleId="ListNumber3">
    <w:name w:val="List Number 3"/>
    <w:basedOn w:val="Normal"/>
    <w:rsid w:val="00770DC2"/>
    <w:pPr>
      <w:numPr>
        <w:numId w:val="44"/>
      </w:numPr>
    </w:pPr>
  </w:style>
  <w:style w:type="paragraph" w:styleId="ListNumber4">
    <w:name w:val="List Number 4"/>
    <w:basedOn w:val="Normal"/>
    <w:rsid w:val="00770DC2"/>
    <w:pPr>
      <w:numPr>
        <w:numId w:val="45"/>
      </w:numPr>
    </w:pPr>
  </w:style>
  <w:style w:type="paragraph" w:styleId="ListNumber5">
    <w:name w:val="List Number 5"/>
    <w:basedOn w:val="Normal"/>
    <w:uiPriority w:val="99"/>
    <w:unhideWhenUsed/>
    <w:rsid w:val="00770DC2"/>
    <w:pPr>
      <w:numPr>
        <w:numId w:val="46"/>
      </w:numPr>
    </w:pPr>
  </w:style>
  <w:style w:type="paragraph" w:styleId="MacroText">
    <w:name w:val="macro"/>
    <w:link w:val="MacroTextChar"/>
    <w:uiPriority w:val="99"/>
    <w:semiHidden/>
    <w:rsid w:val="008A4322"/>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0"/>
      <w:szCs w:val="20"/>
    </w:rPr>
  </w:style>
  <w:style w:type="character" w:customStyle="1" w:styleId="MacroTextChar">
    <w:name w:val="Macro Text Char"/>
    <w:basedOn w:val="DefaultParagraphFont"/>
    <w:link w:val="MacroText"/>
    <w:uiPriority w:val="99"/>
    <w:semiHidden/>
    <w:locked/>
    <w:rsid w:val="00DC2E00"/>
    <w:rPr>
      <w:rFonts w:ascii="Courier New" w:hAnsi="Courier New" w:cs="Courier New"/>
      <w:lang w:val="en-US" w:eastAsia="en-US" w:bidi="ar-SA"/>
    </w:rPr>
  </w:style>
  <w:style w:type="paragraph" w:styleId="MessageHeader">
    <w:name w:val="Message Header"/>
    <w:basedOn w:val="Normal"/>
    <w:link w:val="MessageHeaderChar"/>
    <w:uiPriority w:val="99"/>
    <w:rsid w:val="008A432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basedOn w:val="DefaultParagraphFont"/>
    <w:link w:val="MessageHeader"/>
    <w:uiPriority w:val="99"/>
    <w:locked/>
    <w:rsid w:val="00DC2E00"/>
    <w:rPr>
      <w:rFonts w:ascii="Arial" w:hAnsi="Arial" w:cs="Arial"/>
      <w:sz w:val="24"/>
      <w:szCs w:val="24"/>
      <w:lang w:val="en-US" w:eastAsia="en-US" w:bidi="ar-SA"/>
    </w:rPr>
  </w:style>
  <w:style w:type="paragraph" w:styleId="NormalWeb">
    <w:name w:val="Normal (Web)"/>
    <w:basedOn w:val="Normal"/>
    <w:uiPriority w:val="99"/>
    <w:rsid w:val="008A4322"/>
    <w:rPr>
      <w:szCs w:val="24"/>
    </w:rPr>
  </w:style>
  <w:style w:type="paragraph" w:styleId="NormalIndent">
    <w:name w:val="Normal Indent"/>
    <w:basedOn w:val="Normal"/>
    <w:uiPriority w:val="99"/>
    <w:rsid w:val="008A4322"/>
    <w:pPr>
      <w:ind w:left="720"/>
    </w:pPr>
  </w:style>
  <w:style w:type="paragraph" w:styleId="NoteHeading">
    <w:name w:val="Note Heading"/>
    <w:basedOn w:val="Normal"/>
    <w:next w:val="Normal"/>
    <w:link w:val="NoteHeadingChar"/>
    <w:uiPriority w:val="99"/>
    <w:rsid w:val="008A4322"/>
  </w:style>
  <w:style w:type="character" w:customStyle="1" w:styleId="NoteHeadingChar">
    <w:name w:val="Note Heading Char"/>
    <w:basedOn w:val="DefaultParagraphFont"/>
    <w:link w:val="NoteHeading"/>
    <w:uiPriority w:val="99"/>
    <w:locked/>
    <w:rsid w:val="00DC2E00"/>
    <w:rPr>
      <w:rFonts w:cs="Times New Roman"/>
      <w:sz w:val="24"/>
      <w:lang w:val="en-US" w:eastAsia="en-US" w:bidi="ar-SA"/>
    </w:rPr>
  </w:style>
  <w:style w:type="paragraph" w:styleId="PlainText">
    <w:name w:val="Plain Text"/>
    <w:basedOn w:val="Normal"/>
    <w:link w:val="PlainTextChar"/>
    <w:uiPriority w:val="99"/>
    <w:rsid w:val="008A4322"/>
    <w:rPr>
      <w:rFonts w:ascii="Courier New" w:hAnsi="Courier New" w:cs="Courier New"/>
      <w:sz w:val="20"/>
    </w:rPr>
  </w:style>
  <w:style w:type="character" w:customStyle="1" w:styleId="PlainTextChar">
    <w:name w:val="Plain Text Char"/>
    <w:basedOn w:val="DefaultParagraphFont"/>
    <w:link w:val="PlainText"/>
    <w:uiPriority w:val="99"/>
    <w:semiHidden/>
    <w:locked/>
    <w:rsid w:val="00DC2E00"/>
    <w:rPr>
      <w:rFonts w:ascii="Courier New" w:hAnsi="Courier New" w:cs="Courier New"/>
      <w:lang w:val="en-US" w:eastAsia="en-US" w:bidi="ar-SA"/>
    </w:rPr>
  </w:style>
  <w:style w:type="paragraph" w:styleId="TableofAuthorities">
    <w:name w:val="table of authorities"/>
    <w:basedOn w:val="Normal"/>
    <w:next w:val="Normal"/>
    <w:uiPriority w:val="99"/>
    <w:semiHidden/>
    <w:rsid w:val="008A4322"/>
    <w:pPr>
      <w:ind w:left="240" w:hanging="240"/>
    </w:pPr>
  </w:style>
  <w:style w:type="paragraph" w:styleId="TableofFigures">
    <w:name w:val="table of figures"/>
    <w:basedOn w:val="Normal"/>
    <w:next w:val="Normal"/>
    <w:uiPriority w:val="99"/>
    <w:semiHidden/>
    <w:rsid w:val="008A4322"/>
    <w:pPr>
      <w:ind w:left="480" w:hanging="480"/>
    </w:pPr>
  </w:style>
  <w:style w:type="paragraph" w:styleId="Title">
    <w:name w:val="Title"/>
    <w:basedOn w:val="Normal"/>
    <w:next w:val="Normal"/>
    <w:link w:val="TitleChar"/>
    <w:uiPriority w:val="99"/>
    <w:qFormat/>
    <w:rsid w:val="001928DD"/>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1928DD"/>
    <w:rPr>
      <w:rFonts w:ascii="Cambria" w:hAnsi="Cambria" w:cs="Times New Roman"/>
      <w:color w:val="17365D"/>
      <w:spacing w:val="5"/>
      <w:kern w:val="28"/>
      <w:sz w:val="52"/>
    </w:rPr>
  </w:style>
  <w:style w:type="paragraph" w:styleId="TOAHeading">
    <w:name w:val="toa heading"/>
    <w:basedOn w:val="Normal"/>
    <w:next w:val="Normal"/>
    <w:uiPriority w:val="99"/>
    <w:semiHidden/>
    <w:rsid w:val="008A4322"/>
    <w:rPr>
      <w:rFonts w:ascii="Arial" w:hAnsi="Arial" w:cs="Arial"/>
      <w:b/>
      <w:bCs/>
      <w:szCs w:val="24"/>
    </w:rPr>
  </w:style>
  <w:style w:type="table" w:styleId="TableGrid">
    <w:name w:val="Table Grid"/>
    <w:basedOn w:val="TableNormal"/>
    <w:uiPriority w:val="99"/>
    <w:rsid w:val="00143C7B"/>
    <w:pPr>
      <w:widowControl w:val="0"/>
      <w:autoSpaceDE w:val="0"/>
      <w:autoSpaceDN w:val="0"/>
      <w:adjustRightInd w:val="0"/>
      <w:spacing w:before="120"/>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203E44"/>
    <w:pPr>
      <w:widowControl w:val="0"/>
      <w:autoSpaceDE w:val="0"/>
      <w:autoSpaceDN w:val="0"/>
      <w:adjustRightInd w:val="0"/>
    </w:pPr>
    <w:rPr>
      <w:rFonts w:ascii="AOPGKC+TimesNewRoman,Bold" w:eastAsia="Batang" w:hAnsi="AOPGKC+TimesNewRoman,Bold" w:cs="AOPGKC+TimesNewRoman,Bold"/>
      <w:color w:val="000000"/>
      <w:sz w:val="24"/>
      <w:szCs w:val="24"/>
      <w:lang w:eastAsia="ko-KR"/>
    </w:rPr>
  </w:style>
  <w:style w:type="paragraph" w:customStyle="1" w:styleId="NormalListBullets">
    <w:name w:val="Normal List Bullets"/>
    <w:basedOn w:val="Normal"/>
    <w:uiPriority w:val="99"/>
    <w:rsid w:val="00203E44"/>
    <w:pPr>
      <w:numPr>
        <w:numId w:val="19"/>
      </w:numPr>
      <w:tabs>
        <w:tab w:val="clear" w:pos="360"/>
      </w:tabs>
      <w:spacing w:after="120"/>
      <w:ind w:left="720"/>
    </w:pPr>
    <w:rPr>
      <w:kern w:val="20"/>
      <w:sz w:val="20"/>
      <w:lang w:eastAsia="fr-FR"/>
    </w:rPr>
  </w:style>
  <w:style w:type="character" w:styleId="LineNumber">
    <w:name w:val="line number"/>
    <w:basedOn w:val="DefaultParagraphFont"/>
    <w:uiPriority w:val="99"/>
    <w:rsid w:val="00334784"/>
    <w:rPr>
      <w:rFonts w:cs="Times New Roman"/>
    </w:rPr>
  </w:style>
  <w:style w:type="character" w:customStyle="1" w:styleId="BodyTextChar1">
    <w:name w:val="Body Text Char1"/>
    <w:link w:val="BodyText"/>
    <w:uiPriority w:val="99"/>
    <w:locked/>
    <w:rsid w:val="001928DD"/>
    <w:rPr>
      <w:sz w:val="24"/>
    </w:rPr>
  </w:style>
  <w:style w:type="paragraph" w:customStyle="1" w:styleId="TOCHeading1">
    <w:name w:val="TOC Heading1"/>
    <w:basedOn w:val="Normal"/>
    <w:next w:val="Normal"/>
    <w:uiPriority w:val="99"/>
    <w:rsid w:val="001928DD"/>
    <w:pPr>
      <w:spacing w:before="0"/>
    </w:pPr>
    <w:rPr>
      <w:b/>
    </w:rPr>
  </w:style>
  <w:style w:type="paragraph" w:styleId="BalloonText">
    <w:name w:val="Balloon Text"/>
    <w:basedOn w:val="Normal"/>
    <w:link w:val="BalloonTextChar"/>
    <w:uiPriority w:val="99"/>
    <w:rsid w:val="001928DD"/>
    <w:pPr>
      <w:spacing w:before="0"/>
    </w:pPr>
    <w:rPr>
      <w:rFonts w:ascii="Tahoma" w:hAnsi="Tahoma"/>
      <w:sz w:val="16"/>
      <w:szCs w:val="16"/>
    </w:rPr>
  </w:style>
  <w:style w:type="character" w:customStyle="1" w:styleId="BalloonTextChar">
    <w:name w:val="Balloon Text Char"/>
    <w:basedOn w:val="DefaultParagraphFont"/>
    <w:link w:val="BalloonText"/>
    <w:uiPriority w:val="99"/>
    <w:locked/>
    <w:rsid w:val="001928DD"/>
    <w:rPr>
      <w:rFonts w:ascii="Tahoma" w:hAnsi="Tahoma" w:cs="Times New Roman"/>
      <w:sz w:val="16"/>
    </w:rPr>
  </w:style>
  <w:style w:type="paragraph" w:customStyle="1" w:styleId="PartTitle">
    <w:name w:val="Part Title"/>
    <w:basedOn w:val="Title"/>
    <w:next w:val="BodyText"/>
    <w:uiPriority w:val="99"/>
    <w:rsid w:val="001928DD"/>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paragraph" w:customStyle="1" w:styleId="Note">
    <w:name w:val="Note"/>
    <w:basedOn w:val="Normal"/>
    <w:uiPriority w:val="99"/>
    <w:rsid w:val="001928DD"/>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basedOn w:val="DefaultParagraphFont"/>
    <w:uiPriority w:val="99"/>
    <w:rsid w:val="001928DD"/>
    <w:rPr>
      <w:rFonts w:cs="Times New Roman"/>
      <w:sz w:val="16"/>
    </w:rPr>
  </w:style>
  <w:style w:type="character" w:customStyle="1" w:styleId="ListBullet3Char1">
    <w:name w:val="List Bullet 3 Char1"/>
    <w:uiPriority w:val="99"/>
    <w:locked/>
    <w:rsid w:val="001928DD"/>
    <w:rPr>
      <w:sz w:val="24"/>
      <w:szCs w:val="20"/>
    </w:rPr>
  </w:style>
  <w:style w:type="paragraph" w:customStyle="1" w:styleId="ListBullet1">
    <w:name w:val="List Bullet 1"/>
    <w:basedOn w:val="ListBullet"/>
    <w:link w:val="ListBullet1Char"/>
    <w:qFormat/>
    <w:rsid w:val="00770DC2"/>
    <w:pPr>
      <w:numPr>
        <w:numId w:val="0"/>
      </w:numPr>
    </w:pPr>
  </w:style>
  <w:style w:type="character" w:customStyle="1" w:styleId="ListBullet2Char1">
    <w:name w:val="List Bullet 2 Char1"/>
    <w:uiPriority w:val="99"/>
    <w:locked/>
    <w:rsid w:val="001928DD"/>
    <w:rPr>
      <w:sz w:val="24"/>
      <w:szCs w:val="20"/>
    </w:rPr>
  </w:style>
  <w:style w:type="character" w:customStyle="1" w:styleId="ListBullet1Char">
    <w:name w:val="List Bullet 1 Char"/>
    <w:link w:val="ListBullet1"/>
    <w:locked/>
    <w:rsid w:val="00770DC2"/>
    <w:rPr>
      <w:sz w:val="24"/>
      <w:szCs w:val="20"/>
    </w:rPr>
  </w:style>
  <w:style w:type="character" w:customStyle="1" w:styleId="ListChar">
    <w:name w:val="List Char"/>
    <w:link w:val="List"/>
    <w:locked/>
    <w:rsid w:val="00770DC2"/>
    <w:rPr>
      <w:sz w:val="24"/>
      <w:szCs w:val="20"/>
    </w:rPr>
  </w:style>
  <w:style w:type="paragraph" w:customStyle="1" w:styleId="List1">
    <w:name w:val="List 1"/>
    <w:basedOn w:val="List"/>
    <w:link w:val="List1Char"/>
    <w:qFormat/>
    <w:rsid w:val="00770DC2"/>
  </w:style>
  <w:style w:type="character" w:customStyle="1" w:styleId="List1Char">
    <w:name w:val="List 1 Char"/>
    <w:link w:val="List1"/>
    <w:locked/>
    <w:rsid w:val="00770DC2"/>
    <w:rPr>
      <w:sz w:val="24"/>
      <w:szCs w:val="20"/>
    </w:rPr>
  </w:style>
  <w:style w:type="character" w:customStyle="1" w:styleId="List2Char">
    <w:name w:val="List 2 Char"/>
    <w:link w:val="List2"/>
    <w:locked/>
    <w:rsid w:val="00770DC2"/>
    <w:rPr>
      <w:sz w:val="24"/>
      <w:szCs w:val="20"/>
    </w:rPr>
  </w:style>
  <w:style w:type="character" w:customStyle="1" w:styleId="List3Char">
    <w:name w:val="List 3 Char"/>
    <w:link w:val="List3"/>
    <w:locked/>
    <w:rsid w:val="00770DC2"/>
    <w:rPr>
      <w:sz w:val="24"/>
      <w:szCs w:val="20"/>
    </w:rPr>
  </w:style>
  <w:style w:type="character" w:customStyle="1" w:styleId="List5Char">
    <w:name w:val="List 5 Char"/>
    <w:link w:val="List5"/>
    <w:locked/>
    <w:rsid w:val="00770DC2"/>
    <w:rPr>
      <w:sz w:val="24"/>
      <w:szCs w:val="20"/>
    </w:rPr>
  </w:style>
  <w:style w:type="character" w:customStyle="1" w:styleId="ListContinueChar">
    <w:name w:val="List Continue Char"/>
    <w:link w:val="ListContinue"/>
    <w:uiPriority w:val="99"/>
    <w:locked/>
    <w:rsid w:val="00770DC2"/>
    <w:rPr>
      <w:sz w:val="24"/>
      <w:szCs w:val="20"/>
    </w:rPr>
  </w:style>
  <w:style w:type="paragraph" w:customStyle="1" w:styleId="ListContinue1">
    <w:name w:val="List Continue 1"/>
    <w:basedOn w:val="ListContinue"/>
    <w:link w:val="ListContinue1Char"/>
    <w:qFormat/>
    <w:rsid w:val="00770DC2"/>
  </w:style>
  <w:style w:type="character" w:customStyle="1" w:styleId="ListContinue1Char">
    <w:name w:val="List Continue 1 Char"/>
    <w:link w:val="ListContinue1"/>
    <w:locked/>
    <w:rsid w:val="00770DC2"/>
    <w:rPr>
      <w:sz w:val="24"/>
      <w:szCs w:val="20"/>
    </w:rPr>
  </w:style>
  <w:style w:type="character" w:customStyle="1" w:styleId="ListNumber2Char">
    <w:name w:val="List Number 2 Char"/>
    <w:link w:val="ListNumber2"/>
    <w:locked/>
    <w:rsid w:val="00770DC2"/>
    <w:rPr>
      <w:sz w:val="24"/>
      <w:szCs w:val="20"/>
    </w:rPr>
  </w:style>
  <w:style w:type="paragraph" w:customStyle="1" w:styleId="ListNumber1">
    <w:name w:val="List Number 1"/>
    <w:basedOn w:val="ListNumber"/>
    <w:link w:val="ListNumber1Char"/>
    <w:qFormat/>
    <w:rsid w:val="00770DC2"/>
    <w:pPr>
      <w:numPr>
        <w:numId w:val="0"/>
      </w:numPr>
      <w:contextualSpacing w:val="0"/>
    </w:pPr>
  </w:style>
  <w:style w:type="character" w:customStyle="1" w:styleId="ListNumber1Char">
    <w:name w:val="List Number 1 Char"/>
    <w:link w:val="ListNumber1"/>
    <w:locked/>
    <w:rsid w:val="00770DC2"/>
    <w:rPr>
      <w:sz w:val="24"/>
      <w:szCs w:val="20"/>
    </w:rPr>
  </w:style>
  <w:style w:type="paragraph" w:customStyle="1" w:styleId="AuthorInstructions">
    <w:name w:val="Author Instructions"/>
    <w:basedOn w:val="BodyText"/>
    <w:link w:val="AuthorInstructionsChar"/>
    <w:uiPriority w:val="99"/>
    <w:rsid w:val="001928DD"/>
    <w:rPr>
      <w:i/>
    </w:rPr>
  </w:style>
  <w:style w:type="character" w:customStyle="1" w:styleId="AuthorInstructionsChar">
    <w:name w:val="Author Instructions Char"/>
    <w:link w:val="AuthorInstructions"/>
    <w:uiPriority w:val="99"/>
    <w:locked/>
    <w:rsid w:val="001928DD"/>
    <w:rPr>
      <w:i/>
      <w:sz w:val="24"/>
    </w:rPr>
  </w:style>
  <w:style w:type="paragraph" w:styleId="CommentSubject">
    <w:name w:val="annotation subject"/>
    <w:basedOn w:val="CommentText"/>
    <w:next w:val="CommentText"/>
    <w:link w:val="CommentSubjectChar"/>
    <w:uiPriority w:val="99"/>
    <w:rsid w:val="00904974"/>
    <w:rPr>
      <w:b/>
      <w:bCs/>
    </w:rPr>
  </w:style>
  <w:style w:type="character" w:customStyle="1" w:styleId="CommentSubjectChar">
    <w:name w:val="Comment Subject Char"/>
    <w:basedOn w:val="CommentTextChar"/>
    <w:link w:val="CommentSubject"/>
    <w:uiPriority w:val="99"/>
    <w:locked/>
    <w:rsid w:val="00904974"/>
    <w:rPr>
      <w:rFonts w:cs="Times New Roman"/>
      <w:b/>
    </w:rPr>
  </w:style>
  <w:style w:type="character" w:customStyle="1" w:styleId="ListBullet3Char">
    <w:name w:val="List Bullet 3 Char"/>
    <w:link w:val="ListBullet3"/>
    <w:locked/>
    <w:rsid w:val="00770DC2"/>
    <w:rPr>
      <w:sz w:val="24"/>
      <w:szCs w:val="20"/>
    </w:rPr>
  </w:style>
  <w:style w:type="character" w:customStyle="1" w:styleId="ListBullet2Char">
    <w:name w:val="List Bullet 2 Char"/>
    <w:link w:val="ListBullet2"/>
    <w:locked/>
    <w:rsid w:val="00770DC2"/>
    <w:rPr>
      <w:sz w:val="24"/>
      <w:szCs w:val="20"/>
    </w:rPr>
  </w:style>
  <w:style w:type="character" w:customStyle="1" w:styleId="BodyTextChar2">
    <w:name w:val="Body Text Char2"/>
    <w:uiPriority w:val="99"/>
    <w:rsid w:val="000D6152"/>
    <w:rPr>
      <w:sz w:val="24"/>
    </w:rPr>
  </w:style>
  <w:style w:type="character" w:customStyle="1" w:styleId="BodyTextChar3">
    <w:name w:val="Body Text Char3"/>
    <w:aliases w:val="Body Text Char Char Char Char"/>
    <w:uiPriority w:val="99"/>
    <w:rsid w:val="00DC2E00"/>
    <w:rPr>
      <w:noProof/>
      <w:sz w:val="24"/>
      <w:lang w:val="en-US" w:eastAsia="en-US"/>
    </w:rPr>
  </w:style>
  <w:style w:type="paragraph" w:styleId="Bibliography">
    <w:name w:val="Bibliography"/>
    <w:basedOn w:val="Normal"/>
    <w:next w:val="Normal"/>
    <w:uiPriority w:val="99"/>
    <w:rsid w:val="00DC2E00"/>
  </w:style>
  <w:style w:type="paragraph" w:customStyle="1" w:styleId="XMLExample">
    <w:name w:val="XML Example"/>
    <w:basedOn w:val="BodyText"/>
    <w:uiPriority w:val="99"/>
    <w:rsid w:val="00DC2E00"/>
    <w:pPr>
      <w:spacing w:before="0"/>
    </w:pPr>
    <w:rPr>
      <w:rFonts w:ascii="Courier New" w:hAnsi="Courier New" w:cs="Courier New"/>
      <w:sz w:val="20"/>
    </w:rPr>
  </w:style>
  <w:style w:type="paragraph" w:styleId="BodyText3">
    <w:name w:val="Body Text 3"/>
    <w:basedOn w:val="Normal"/>
    <w:link w:val="BodyText3Char"/>
    <w:uiPriority w:val="99"/>
    <w:rsid w:val="00DC2E00"/>
    <w:pPr>
      <w:spacing w:after="120"/>
    </w:pPr>
    <w:rPr>
      <w:sz w:val="16"/>
      <w:szCs w:val="16"/>
    </w:rPr>
  </w:style>
  <w:style w:type="character" w:customStyle="1" w:styleId="BodyText3Char">
    <w:name w:val="Body Text 3 Char"/>
    <w:basedOn w:val="DefaultParagraphFont"/>
    <w:link w:val="BodyText3"/>
    <w:uiPriority w:val="99"/>
    <w:locked/>
    <w:rsid w:val="00DC2E00"/>
    <w:rPr>
      <w:rFonts w:cs="Times New Roman"/>
      <w:sz w:val="16"/>
      <w:szCs w:val="16"/>
      <w:lang w:val="en-US" w:eastAsia="en-US" w:bidi="ar-SA"/>
    </w:rPr>
  </w:style>
  <w:style w:type="character" w:customStyle="1" w:styleId="ListBulletChar">
    <w:name w:val="List Bullet Char"/>
    <w:link w:val="ListBullet"/>
    <w:locked/>
    <w:rsid w:val="00DC2E00"/>
    <w:rPr>
      <w:sz w:val="24"/>
      <w:szCs w:val="20"/>
    </w:rPr>
  </w:style>
  <w:style w:type="paragraph" w:customStyle="1" w:styleId="EditorInstructions">
    <w:name w:val="Editor Instructions"/>
    <w:basedOn w:val="BodyText"/>
    <w:uiPriority w:val="99"/>
    <w:rsid w:val="00DC2E00"/>
    <w:pPr>
      <w:pBdr>
        <w:top w:val="single" w:sz="4" w:space="1" w:color="auto"/>
        <w:left w:val="single" w:sz="4" w:space="4" w:color="auto"/>
        <w:bottom w:val="single" w:sz="4" w:space="1" w:color="auto"/>
        <w:right w:val="single" w:sz="4" w:space="4" w:color="auto"/>
      </w:pBdr>
    </w:pPr>
    <w:rPr>
      <w:i/>
      <w:iCs/>
    </w:rPr>
  </w:style>
  <w:style w:type="character" w:customStyle="1" w:styleId="keyword">
    <w:name w:val="keyword"/>
    <w:uiPriority w:val="99"/>
    <w:rsid w:val="00DC2E00"/>
    <w:rPr>
      <w:rFonts w:ascii="Bookman Old Style" w:hAnsi="Bookman Old Style"/>
      <w:b/>
      <w:caps/>
      <w:sz w:val="16"/>
    </w:rPr>
  </w:style>
  <w:style w:type="character" w:customStyle="1" w:styleId="InsertText">
    <w:name w:val="Insert Text"/>
    <w:uiPriority w:val="99"/>
    <w:rsid w:val="00DC2E00"/>
    <w:rPr>
      <w:b/>
      <w:u w:val="single"/>
      <w:vertAlign w:val="baseline"/>
    </w:rPr>
  </w:style>
  <w:style w:type="paragraph" w:customStyle="1" w:styleId="XMLFragment">
    <w:name w:val="XML Fragment"/>
    <w:basedOn w:val="PlainText"/>
    <w:uiPriority w:val="99"/>
    <w:rsid w:val="00DC2E00"/>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Revision">
    <w:name w:val="Revision"/>
    <w:hidden/>
    <w:uiPriority w:val="99"/>
    <w:semiHidden/>
    <w:rsid w:val="00DC2E00"/>
    <w:rPr>
      <w:sz w:val="24"/>
      <w:szCs w:val="20"/>
    </w:rPr>
  </w:style>
  <w:style w:type="paragraph" w:customStyle="1" w:styleId="Normal1">
    <w:name w:val="Normal1"/>
    <w:uiPriority w:val="99"/>
    <w:rsid w:val="00DC2E00"/>
    <w:pPr>
      <w:spacing w:line="276" w:lineRule="auto"/>
    </w:pPr>
    <w:rPr>
      <w:rFonts w:ascii="Arial" w:hAnsi="Arial" w:cs="Arial"/>
      <w:color w:val="000000"/>
      <w:lang w:val="fr-FR" w:eastAsia="fr-FR"/>
    </w:rPr>
  </w:style>
  <w:style w:type="paragraph" w:styleId="BodyTextIndent3">
    <w:name w:val="Body Text Indent 3"/>
    <w:basedOn w:val="Normal"/>
    <w:link w:val="BodyTextIndent3Char"/>
    <w:uiPriority w:val="99"/>
    <w:rsid w:val="00DC2E00"/>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DC2E00"/>
    <w:rPr>
      <w:rFonts w:cs="Times New Roman"/>
      <w:sz w:val="16"/>
      <w:szCs w:val="16"/>
      <w:lang w:val="en-US" w:eastAsia="en-US" w:bidi="ar-SA"/>
    </w:rPr>
  </w:style>
  <w:style w:type="character" w:styleId="BookTitle">
    <w:name w:val="Book Title"/>
    <w:basedOn w:val="DefaultParagraphFont"/>
    <w:uiPriority w:val="99"/>
    <w:qFormat/>
    <w:rsid w:val="00DC2E00"/>
    <w:rPr>
      <w:rFonts w:cs="Times New Roman"/>
      <w:b/>
      <w:smallCaps/>
      <w:spacing w:val="5"/>
    </w:rPr>
  </w:style>
  <w:style w:type="paragraph" w:styleId="Closing">
    <w:name w:val="Closing"/>
    <w:basedOn w:val="Normal"/>
    <w:link w:val="ClosingChar"/>
    <w:uiPriority w:val="99"/>
    <w:rsid w:val="00DC2E00"/>
    <w:pPr>
      <w:ind w:left="4320"/>
    </w:pPr>
  </w:style>
  <w:style w:type="character" w:customStyle="1" w:styleId="ClosingChar">
    <w:name w:val="Closing Char"/>
    <w:basedOn w:val="DefaultParagraphFont"/>
    <w:link w:val="Closing"/>
    <w:uiPriority w:val="99"/>
    <w:locked/>
    <w:rsid w:val="00DC2E00"/>
    <w:rPr>
      <w:rFonts w:cs="Times New Roman"/>
      <w:sz w:val="24"/>
      <w:lang w:val="en-US" w:eastAsia="en-US" w:bidi="ar-SA"/>
    </w:rPr>
  </w:style>
  <w:style w:type="paragraph" w:styleId="Date">
    <w:name w:val="Date"/>
    <w:basedOn w:val="Normal"/>
    <w:next w:val="Normal"/>
    <w:link w:val="DateChar"/>
    <w:uiPriority w:val="99"/>
    <w:rsid w:val="00DC2E00"/>
  </w:style>
  <w:style w:type="character" w:customStyle="1" w:styleId="DateChar">
    <w:name w:val="Date Char"/>
    <w:basedOn w:val="DefaultParagraphFont"/>
    <w:link w:val="Date"/>
    <w:uiPriority w:val="99"/>
    <w:locked/>
    <w:rsid w:val="00DC2E00"/>
    <w:rPr>
      <w:rFonts w:cs="Times New Roman"/>
      <w:sz w:val="24"/>
      <w:lang w:val="en-US" w:eastAsia="en-US" w:bidi="ar-SA"/>
    </w:rPr>
  </w:style>
  <w:style w:type="paragraph" w:customStyle="1" w:styleId="TableText">
    <w:name w:val="TableText"/>
    <w:basedOn w:val="Normal"/>
    <w:link w:val="TableTextChar"/>
    <w:uiPriority w:val="99"/>
    <w:rsid w:val="00DC2E00"/>
    <w:pPr>
      <w:keepNext/>
      <w:spacing w:before="40" w:after="40" w:line="220" w:lineRule="exact"/>
    </w:pPr>
    <w:rPr>
      <w:rFonts w:ascii="Bookman Old Style" w:hAnsi="Bookman Old Style"/>
      <w:noProof/>
      <w:sz w:val="18"/>
    </w:rPr>
  </w:style>
  <w:style w:type="character" w:customStyle="1" w:styleId="TableTextChar">
    <w:name w:val="TableText Char"/>
    <w:link w:val="TableText"/>
    <w:uiPriority w:val="99"/>
    <w:locked/>
    <w:rsid w:val="00DC2E00"/>
    <w:rPr>
      <w:rFonts w:ascii="Bookman Old Style" w:hAnsi="Bookman Old Style"/>
      <w:noProof/>
      <w:sz w:val="18"/>
      <w:lang w:val="en-US" w:eastAsia="en-US"/>
    </w:rPr>
  </w:style>
  <w:style w:type="paragraph" w:customStyle="1" w:styleId="BodyText0">
    <w:name w:val="BodyText"/>
    <w:link w:val="BodyTextChar0"/>
    <w:uiPriority w:val="99"/>
    <w:rsid w:val="00DC2E00"/>
    <w:pPr>
      <w:tabs>
        <w:tab w:val="left" w:pos="1080"/>
        <w:tab w:val="left" w:pos="1440"/>
      </w:tabs>
      <w:spacing w:after="120" w:line="260" w:lineRule="exact"/>
      <w:ind w:left="720"/>
    </w:pPr>
    <w:rPr>
      <w:rFonts w:ascii="Bookman Old Style" w:eastAsia="?l?r ??’c" w:hAnsi="Bookman Old Style"/>
      <w:noProof/>
    </w:rPr>
  </w:style>
  <w:style w:type="character" w:customStyle="1" w:styleId="BodyTextChar0">
    <w:name w:val="BodyText Char"/>
    <w:link w:val="BodyText0"/>
    <w:uiPriority w:val="99"/>
    <w:locked/>
    <w:rsid w:val="00DC2E00"/>
    <w:rPr>
      <w:rFonts w:ascii="Bookman Old Style" w:eastAsia="?l?r ??’c" w:hAnsi="Bookman Old Style"/>
      <w:noProof/>
      <w:sz w:val="22"/>
      <w:lang w:val="en-US" w:eastAsia="en-US"/>
    </w:rPr>
  </w:style>
  <w:style w:type="character" w:customStyle="1" w:styleId="HyperlinkText9pt">
    <w:name w:val="Hyperlink Text 9pt"/>
    <w:uiPriority w:val="99"/>
    <w:rsid w:val="00DC2E00"/>
    <w:rPr>
      <w:rFonts w:ascii="Bookman Old Style" w:hAnsi="Bookman Old Style"/>
      <w:color w:val="333399"/>
      <w:sz w:val="24"/>
      <w:u w:val="single"/>
      <w:vertAlign w:val="baseline"/>
      <w:lang w:val="en-US" w:eastAsia="zh-CN"/>
    </w:rPr>
  </w:style>
  <w:style w:type="character" w:styleId="SubtleReference">
    <w:name w:val="Subtle Reference"/>
    <w:basedOn w:val="DefaultParagraphFont"/>
    <w:uiPriority w:val="99"/>
    <w:qFormat/>
    <w:rsid w:val="00DC2E00"/>
    <w:rPr>
      <w:rFonts w:cs="Times New Roman"/>
      <w:smallCaps/>
      <w:color w:val="C0504D"/>
      <w:u w:val="single"/>
    </w:rPr>
  </w:style>
  <w:style w:type="character" w:customStyle="1" w:styleId="XMLname">
    <w:name w:val="XMLname"/>
    <w:uiPriority w:val="99"/>
    <w:rsid w:val="00DC2E00"/>
    <w:rPr>
      <w:rFonts w:ascii="Courier New" w:hAnsi="Courier New"/>
      <w:sz w:val="20"/>
      <w:lang w:eastAsia="en-US"/>
    </w:rPr>
  </w:style>
  <w:style w:type="paragraph" w:customStyle="1" w:styleId="Example">
    <w:name w:val="Example"/>
    <w:basedOn w:val="Normal"/>
    <w:link w:val="ExampleChar"/>
    <w:uiPriority w:val="99"/>
    <w:rsid w:val="00DC2E0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uiPriority w:val="99"/>
    <w:locked/>
    <w:rsid w:val="00DC2E00"/>
    <w:rPr>
      <w:rFonts w:ascii="Courier New" w:hAnsi="Courier New"/>
      <w:sz w:val="18"/>
      <w:lang w:val="en-US" w:eastAsia="en-US"/>
    </w:rPr>
  </w:style>
  <w:style w:type="character" w:customStyle="1" w:styleId="XMLnameBold">
    <w:name w:val="XMLnameBold"/>
    <w:uiPriority w:val="99"/>
    <w:rsid w:val="00DC2E00"/>
    <w:rPr>
      <w:rFonts w:ascii="Courier New" w:hAnsi="Courier New"/>
      <w:b/>
      <w:sz w:val="20"/>
      <w:lang w:eastAsia="en-US"/>
    </w:rPr>
  </w:style>
  <w:style w:type="paragraph" w:customStyle="1" w:styleId="BracketData">
    <w:name w:val="BracketData"/>
    <w:basedOn w:val="Normal"/>
    <w:next w:val="BodyText0"/>
    <w:uiPriority w:val="99"/>
    <w:rsid w:val="00DC2E0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uiPriority w:val="99"/>
    <w:rsid w:val="00DC2E00"/>
    <w:rPr>
      <w:rFonts w:ascii="Courier New" w:hAnsi="Courier New"/>
      <w:b/>
      <w:color w:val="333399"/>
      <w:sz w:val="24"/>
      <w:u w:val="single"/>
      <w:vertAlign w:val="baseline"/>
      <w:lang w:val="en-US" w:eastAsia="zh-CN"/>
    </w:rPr>
  </w:style>
  <w:style w:type="paragraph" w:styleId="TOCHeading">
    <w:name w:val="TOC Heading"/>
    <w:basedOn w:val="Normal"/>
    <w:next w:val="Normal"/>
    <w:uiPriority w:val="99"/>
    <w:qFormat/>
    <w:rsid w:val="00DC2E00"/>
    <w:pPr>
      <w:spacing w:before="0"/>
    </w:pPr>
    <w:rPr>
      <w:b/>
    </w:rPr>
  </w:style>
  <w:style w:type="paragraph" w:styleId="E-mailSignature">
    <w:name w:val="E-mail Signature"/>
    <w:basedOn w:val="Normal"/>
    <w:link w:val="E-mailSignatureChar"/>
    <w:uiPriority w:val="99"/>
    <w:rsid w:val="00DC2E00"/>
  </w:style>
  <w:style w:type="character" w:customStyle="1" w:styleId="E-mailSignatureChar">
    <w:name w:val="E-mail Signature Char"/>
    <w:basedOn w:val="DefaultParagraphFont"/>
    <w:link w:val="E-mailSignature"/>
    <w:uiPriority w:val="99"/>
    <w:locked/>
    <w:rsid w:val="00DC2E00"/>
    <w:rPr>
      <w:rFonts w:cs="Times New Roman"/>
      <w:sz w:val="24"/>
      <w:lang w:val="en-US" w:eastAsia="en-US" w:bidi="ar-SA"/>
    </w:rPr>
  </w:style>
  <w:style w:type="paragraph" w:styleId="EnvelopeAddress">
    <w:name w:val="envelope address"/>
    <w:basedOn w:val="Normal"/>
    <w:uiPriority w:val="99"/>
    <w:rsid w:val="00DC2E00"/>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rsid w:val="00DC2E00"/>
    <w:rPr>
      <w:rFonts w:ascii="Cambria" w:hAnsi="Cambria"/>
      <w:sz w:val="20"/>
    </w:rPr>
  </w:style>
  <w:style w:type="paragraph" w:styleId="IntenseQuote">
    <w:name w:val="Intense Quote"/>
    <w:basedOn w:val="Normal"/>
    <w:next w:val="Normal"/>
    <w:link w:val="IntenseQuoteChar"/>
    <w:uiPriority w:val="99"/>
    <w:qFormat/>
    <w:rsid w:val="00DC2E0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DC2E00"/>
    <w:rPr>
      <w:rFonts w:cs="Times New Roman"/>
      <w:b/>
      <w:bCs/>
      <w:i/>
      <w:iCs/>
      <w:color w:val="4F81BD"/>
      <w:sz w:val="24"/>
      <w:lang w:val="en-US" w:eastAsia="en-US" w:bidi="ar-SA"/>
    </w:rPr>
  </w:style>
  <w:style w:type="paragraph" w:styleId="ListParagraph">
    <w:name w:val="List Paragraph"/>
    <w:basedOn w:val="Normal"/>
    <w:uiPriority w:val="99"/>
    <w:qFormat/>
    <w:rsid w:val="00DC2E00"/>
    <w:pPr>
      <w:ind w:left="720"/>
    </w:pPr>
  </w:style>
  <w:style w:type="paragraph" w:styleId="NoSpacing">
    <w:name w:val="No Spacing"/>
    <w:uiPriority w:val="99"/>
    <w:qFormat/>
    <w:rsid w:val="00DC2E00"/>
    <w:rPr>
      <w:sz w:val="24"/>
      <w:szCs w:val="20"/>
    </w:rPr>
  </w:style>
  <w:style w:type="paragraph" w:styleId="Quote">
    <w:name w:val="Quote"/>
    <w:basedOn w:val="Normal"/>
    <w:next w:val="Normal"/>
    <w:link w:val="QuoteChar"/>
    <w:uiPriority w:val="99"/>
    <w:qFormat/>
    <w:rsid w:val="00DC2E00"/>
    <w:rPr>
      <w:i/>
      <w:iCs/>
      <w:color w:val="000000"/>
    </w:rPr>
  </w:style>
  <w:style w:type="character" w:customStyle="1" w:styleId="QuoteChar">
    <w:name w:val="Quote Char"/>
    <w:basedOn w:val="DefaultParagraphFont"/>
    <w:link w:val="Quote"/>
    <w:uiPriority w:val="99"/>
    <w:locked/>
    <w:rsid w:val="00DC2E00"/>
    <w:rPr>
      <w:rFonts w:cs="Times New Roman"/>
      <w:i/>
      <w:iCs/>
      <w:color w:val="000000"/>
      <w:sz w:val="24"/>
      <w:lang w:val="en-US" w:eastAsia="en-US" w:bidi="ar-SA"/>
    </w:rPr>
  </w:style>
  <w:style w:type="paragraph" w:styleId="Salutation">
    <w:name w:val="Salutation"/>
    <w:basedOn w:val="Normal"/>
    <w:next w:val="Normal"/>
    <w:link w:val="SalutationChar"/>
    <w:uiPriority w:val="99"/>
    <w:rsid w:val="00DC2E00"/>
  </w:style>
  <w:style w:type="character" w:customStyle="1" w:styleId="SalutationChar">
    <w:name w:val="Salutation Char"/>
    <w:basedOn w:val="DefaultParagraphFont"/>
    <w:link w:val="Salutation"/>
    <w:uiPriority w:val="99"/>
    <w:locked/>
    <w:rsid w:val="00DC2E00"/>
    <w:rPr>
      <w:rFonts w:cs="Times New Roman"/>
      <w:sz w:val="24"/>
      <w:lang w:val="en-US" w:eastAsia="en-US" w:bidi="ar-SA"/>
    </w:rPr>
  </w:style>
  <w:style w:type="paragraph" w:styleId="Signature">
    <w:name w:val="Signature"/>
    <w:basedOn w:val="Normal"/>
    <w:link w:val="SignatureChar"/>
    <w:uiPriority w:val="99"/>
    <w:rsid w:val="00DC2E00"/>
    <w:pPr>
      <w:ind w:left="4320"/>
    </w:pPr>
  </w:style>
  <w:style w:type="character" w:customStyle="1" w:styleId="SignatureChar">
    <w:name w:val="Signature Char"/>
    <w:basedOn w:val="DefaultParagraphFont"/>
    <w:link w:val="Signature"/>
    <w:uiPriority w:val="99"/>
    <w:locked/>
    <w:rsid w:val="00DC2E00"/>
    <w:rPr>
      <w:rFonts w:cs="Times New Roman"/>
      <w:sz w:val="24"/>
      <w:lang w:val="en-US" w:eastAsia="en-US" w:bidi="ar-SA"/>
    </w:rPr>
  </w:style>
  <w:style w:type="paragraph" w:styleId="Subtitle">
    <w:name w:val="Subtitle"/>
    <w:basedOn w:val="Normal"/>
    <w:next w:val="Normal"/>
    <w:link w:val="SubtitleChar"/>
    <w:uiPriority w:val="99"/>
    <w:qFormat/>
    <w:locked/>
    <w:rsid w:val="00DC2E00"/>
    <w:pPr>
      <w:spacing w:after="60"/>
      <w:jc w:val="center"/>
      <w:outlineLvl w:val="1"/>
    </w:pPr>
    <w:rPr>
      <w:rFonts w:ascii="Cambria" w:hAnsi="Cambria"/>
      <w:szCs w:val="24"/>
    </w:rPr>
  </w:style>
  <w:style w:type="character" w:customStyle="1" w:styleId="SubtitleChar">
    <w:name w:val="Subtitle Char"/>
    <w:basedOn w:val="DefaultParagraphFont"/>
    <w:link w:val="Subtitle"/>
    <w:uiPriority w:val="99"/>
    <w:locked/>
    <w:rsid w:val="00DC2E00"/>
    <w:rPr>
      <w:rFonts w:ascii="Cambria" w:hAnsi="Cambria" w:cs="Times New Roman"/>
      <w:sz w:val="24"/>
      <w:szCs w:val="24"/>
      <w:lang w:val="en-US" w:eastAsia="en-US" w:bidi="ar-SA"/>
    </w:rPr>
  </w:style>
  <w:style w:type="character" w:customStyle="1" w:styleId="TableTitleChar">
    <w:name w:val="Table Title Char"/>
    <w:link w:val="TableTitle"/>
    <w:uiPriority w:val="99"/>
    <w:locked/>
    <w:rsid w:val="000303A5"/>
    <w:rPr>
      <w:rFonts w:ascii="Arial" w:hAnsi="Arial"/>
      <w:b/>
      <w:szCs w:val="20"/>
    </w:rPr>
  </w:style>
  <w:style w:type="paragraph" w:customStyle="1" w:styleId="AttributeTableBody">
    <w:name w:val="Attribute Table Body"/>
    <w:basedOn w:val="Normal"/>
    <w:uiPriority w:val="99"/>
    <w:rsid w:val="00DC2E00"/>
    <w:pPr>
      <w:suppressAutoHyphens/>
      <w:spacing w:before="60" w:line="180" w:lineRule="exact"/>
      <w:jc w:val="center"/>
    </w:pPr>
    <w:rPr>
      <w:rFonts w:ascii="Arial" w:eastAsia="MS Mincho" w:hAnsi="Arial"/>
      <w:kern w:val="1"/>
      <w:sz w:val="16"/>
      <w:lang w:eastAsia="ar-SA"/>
    </w:rPr>
  </w:style>
  <w:style w:type="paragraph" w:customStyle="1" w:styleId="AttributeTableHeader">
    <w:name w:val="Attribute Table Header"/>
    <w:basedOn w:val="Normal"/>
    <w:next w:val="AttributeTableBody"/>
    <w:uiPriority w:val="99"/>
    <w:rsid w:val="00DC2E00"/>
    <w:pPr>
      <w:keepNext/>
      <w:suppressAutoHyphens/>
      <w:spacing w:before="40" w:after="120"/>
      <w:jc w:val="center"/>
    </w:pPr>
    <w:rPr>
      <w:rFonts w:ascii="Arial" w:eastAsia="MS Mincho" w:hAnsi="Arial"/>
      <w:b/>
      <w:kern w:val="1"/>
      <w:sz w:val="16"/>
      <w:lang w:eastAsia="ar-SA"/>
    </w:rPr>
  </w:style>
  <w:style w:type="paragraph" w:customStyle="1" w:styleId="BodyText14ptBoldCenteredKernat14pt">
    <w:name w:val="Body Text 14 pt Bold Centered Kern at 14 pt"/>
    <w:basedOn w:val="BodyText"/>
    <w:uiPriority w:val="99"/>
    <w:rsid w:val="00DC2E00"/>
    <w:pPr>
      <w:jc w:val="center"/>
    </w:pPr>
    <w:rPr>
      <w:b/>
      <w:bCs/>
      <w:kern w:val="28"/>
      <w:sz w:val="28"/>
    </w:rPr>
  </w:style>
  <w:style w:type="paragraph" w:customStyle="1" w:styleId="BodyText22ptBoldCenteredKernat14pt">
    <w:name w:val="Body Text 22 pt Bold Centered Kern at 14 pt"/>
    <w:basedOn w:val="BodyText"/>
    <w:uiPriority w:val="99"/>
    <w:rsid w:val="00DC2E00"/>
    <w:pPr>
      <w:jc w:val="center"/>
    </w:pPr>
    <w:rPr>
      <w:b/>
      <w:bCs/>
      <w:kern w:val="28"/>
      <w:sz w:val="44"/>
    </w:rPr>
  </w:style>
  <w:style w:type="character" w:styleId="EndnoteReference">
    <w:name w:val="endnote reference"/>
    <w:basedOn w:val="DefaultParagraphFont"/>
    <w:uiPriority w:val="99"/>
    <w:rsid w:val="00DC2E00"/>
    <w:rPr>
      <w:rFonts w:cs="Times New Roman"/>
      <w:vertAlign w:val="superscript"/>
    </w:rPr>
  </w:style>
  <w:style w:type="numbering" w:customStyle="1" w:styleId="Constraints">
    <w:name w:val="Constraints"/>
    <w:rsid w:val="00963F05"/>
    <w:pPr>
      <w:numPr>
        <w:numId w:val="21"/>
      </w:numPr>
    </w:pPr>
  </w:style>
  <w:style w:type="character" w:customStyle="1" w:styleId="TableEntryChar">
    <w:name w:val="Table Entry Char"/>
    <w:link w:val="TableEntry"/>
    <w:uiPriority w:val="99"/>
    <w:rsid w:val="00D14C9D"/>
    <w:rPr>
      <w:sz w:val="18"/>
      <w:szCs w:val="20"/>
    </w:rPr>
  </w:style>
  <w:style w:type="character" w:customStyle="1" w:styleId="TableEntryHeaderChar">
    <w:name w:val="Table Entry Header Char"/>
    <w:link w:val="TableEntryHeader"/>
    <w:uiPriority w:val="99"/>
    <w:rsid w:val="00D14C9D"/>
    <w:rPr>
      <w:rFonts w:ascii="Arial" w:hAnsi="Arial"/>
      <w:b/>
      <w:sz w:val="20"/>
      <w:szCs w:val="20"/>
    </w:rPr>
  </w:style>
  <w:style w:type="character" w:styleId="UnresolvedMention">
    <w:name w:val="Unresolved Mention"/>
    <w:basedOn w:val="DefaultParagraphFont"/>
    <w:uiPriority w:val="99"/>
    <w:semiHidden/>
    <w:unhideWhenUsed/>
    <w:rsid w:val="00CF39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12156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7.org/implement/standards/fhir/v3/vs/ObligationPolicy/index.html" TargetMode="External"/><Relationship Id="rId117" Type="http://schemas.openxmlformats.org/officeDocument/2006/relationships/hyperlink" Target="http://wiki.hl7.de/index.php/Tabelle_4908%20(DMP-Kennzeichnung_eGK)" TargetMode="External"/><Relationship Id="rId21" Type="http://schemas.openxmlformats.org/officeDocument/2006/relationships/hyperlink" Target="http://wiki.siframework.org/file/view/Data%20Segmentation%20Implementation%20Guidance_consensus_Exchange%20v1.0.pdf/420175646/Data%20Segmentation%20Implementation%20Guidance_consensus_Exchange%20v1.0.pdf" TargetMode="External"/><Relationship Id="rId42" Type="http://schemas.openxmlformats.org/officeDocument/2006/relationships/hyperlink" Target="http://www.hl7.de/" TargetMode="External"/><Relationship Id="rId47" Type="http://schemas.openxmlformats.org/officeDocument/2006/relationships/image" Target="media/image5.emf"/><Relationship Id="rId63" Type="http://schemas.openxmlformats.org/officeDocument/2006/relationships/hyperlink" Target="http://wiki.hl7.de/index.php/HL7v2-Profile_Entlassung_Storno" TargetMode="External"/><Relationship Id="rId68" Type="http://schemas.openxmlformats.org/officeDocument/2006/relationships/hyperlink" Target="http://wiki.hl7.de/index.php/HL7v2-Profile_historische_Bewegung" TargetMode="External"/><Relationship Id="rId84" Type="http://schemas.openxmlformats.org/officeDocument/2006/relationships/hyperlink" Target="http://wiki.hl7.de/index.php/Segment_PR1" TargetMode="External"/><Relationship Id="rId89" Type="http://schemas.openxmlformats.org/officeDocument/2006/relationships/hyperlink" Target="http://wiki.hl7.de/index.php/Segment_TXA" TargetMode="External"/><Relationship Id="rId112" Type="http://schemas.openxmlformats.org/officeDocument/2006/relationships/hyperlink" Target="http://wiki.hl7.de/index.php/Tabelle_4903%20(WOP-Kennzeichen)" TargetMode="External"/><Relationship Id="rId16" Type="http://schemas.openxmlformats.org/officeDocument/2006/relationships/hyperlink" Target="http://wiki.ihe.net/index.php?title=Change_Proposal_Process" TargetMode="External"/><Relationship Id="rId107" Type="http://schemas.openxmlformats.org/officeDocument/2006/relationships/hyperlink" Target="http://wiki.hl7.de/index.php/V25dt:XCN" TargetMode="External"/><Relationship Id="rId11" Type="http://schemas.openxmlformats.org/officeDocument/2006/relationships/hyperlink" Target="http://ihe.net/TF_Intro_Appendices.aspx" TargetMode="External"/><Relationship Id="rId32" Type="http://schemas.openxmlformats.org/officeDocument/2006/relationships/hyperlink" Target="http://www.atih.sante.fr" TargetMode="External"/><Relationship Id="rId37" Type="http://schemas.openxmlformats.org/officeDocument/2006/relationships/hyperlink" Target="http://www.sesam-vitale.fr/" TargetMode="External"/><Relationship Id="rId53" Type="http://schemas.openxmlformats.org/officeDocument/2006/relationships/hyperlink" Target="http://wiki.hl7.de/index.php/HL7v2-Profile_Aufnahme" TargetMode="External"/><Relationship Id="rId58" Type="http://schemas.openxmlformats.org/officeDocument/2006/relationships/hyperlink" Target="http://wiki.hl7.de/index.php/HL7v2-Profile_Fallartwechsel" TargetMode="External"/><Relationship Id="rId74" Type="http://schemas.openxmlformats.org/officeDocument/2006/relationships/hyperlink" Target="http://wiki.hl7.de/index.php/Segment_MSA" TargetMode="External"/><Relationship Id="rId79" Type="http://schemas.openxmlformats.org/officeDocument/2006/relationships/hyperlink" Target="http://wiki.hl7.de/index.php/Segment_NK1" TargetMode="External"/><Relationship Id="rId102" Type="http://schemas.openxmlformats.org/officeDocument/2006/relationships/hyperlink" Target="http://wiki.hl7.de/index.php/V25dt:XAD" TargetMode="External"/><Relationship Id="rId123" Type="http://schemas.openxmlformats.org/officeDocument/2006/relationships/footer" Target="footer3.xml"/><Relationship Id="rId5" Type="http://schemas.openxmlformats.org/officeDocument/2006/relationships/webSettings" Target="webSettings.xml"/><Relationship Id="rId90" Type="http://schemas.openxmlformats.org/officeDocument/2006/relationships/hyperlink" Target="http://wiki.hl7.de/index.php/Segment_ZBE" TargetMode="External"/><Relationship Id="rId95" Type="http://schemas.openxmlformats.org/officeDocument/2006/relationships/hyperlink" Target="http://wiki.hl7.de/index.php/V25dt:CX" TargetMode="External"/><Relationship Id="rId22" Type="http://schemas.openxmlformats.org/officeDocument/2006/relationships/hyperlink" Target="http://wiki.siframework.org/Data+Segmentation+for+Privacy+Homepage" TargetMode="External"/><Relationship Id="rId27" Type="http://schemas.openxmlformats.org/officeDocument/2006/relationships/hyperlink" Target="http://hl7.org/implement/standards/fhir/v3/vs/PurposeOfUse/index.html" TargetMode="External"/><Relationship Id="rId43" Type="http://schemas.openxmlformats.org/officeDocument/2006/relationships/hyperlink" Target="http://wiki.hl7.de/index.php/PAM-Profil_Abgleich_(Projekt)" TargetMode="External"/><Relationship Id="rId48" Type="http://schemas.openxmlformats.org/officeDocument/2006/relationships/oleObject" Target="embeddings/oleObject2.bin"/><Relationship Id="rId64" Type="http://schemas.openxmlformats.org/officeDocument/2006/relationships/hyperlink" Target="http://wiki.hl7.de/index.php/HL7v2-Profile_Abwesenheiten_Urlaub" TargetMode="External"/><Relationship Id="rId69" Type="http://schemas.openxmlformats.org/officeDocument/2006/relationships/hyperlink" Target="http://wiki.hl7.de/index.php/Segment_DG1" TargetMode="External"/><Relationship Id="rId113" Type="http://schemas.openxmlformats.org/officeDocument/2006/relationships/hyperlink" Target="http://wiki.hl7.de/index.php/Tabelle_4904%20(Stichprobenzuordnung)" TargetMode="External"/><Relationship Id="rId118" Type="http://schemas.openxmlformats.org/officeDocument/2006/relationships/hyperlink" Target="http://wiki.hl7.de/index.php/Tabelle_4909%20(DMP-Kennzeichnung_KVK)" TargetMode="External"/><Relationship Id="rId80" Type="http://schemas.openxmlformats.org/officeDocument/2006/relationships/hyperlink" Target="http://wiki.hl7.de/index.php/Segment_OBR" TargetMode="External"/><Relationship Id="rId85" Type="http://schemas.openxmlformats.org/officeDocument/2006/relationships/hyperlink" Target="http://wiki.hl7.de/index.php/Segment_PV1" TargetMode="External"/><Relationship Id="rId12" Type="http://schemas.openxmlformats.org/officeDocument/2006/relationships/hyperlink" Target="http://ihe.net/ITI_Public_Comments/" TargetMode="External"/><Relationship Id="rId17" Type="http://schemas.openxmlformats.org/officeDocument/2006/relationships/hyperlink" Target="http://wiki.ihe.net/index.php?title=Profile_Proposal_Process" TargetMode="External"/><Relationship Id="rId33" Type="http://schemas.openxmlformats.org/officeDocument/2006/relationships/hyperlink" Target="http://www.atih.sante.fr" TargetMode="External"/><Relationship Id="rId38" Type="http://schemas.openxmlformats.org/officeDocument/2006/relationships/hyperlink" Target="http://www.unitsofmeasure.org/" TargetMode="External"/><Relationship Id="rId59" Type="http://schemas.openxmlformats.org/officeDocument/2006/relationships/hyperlink" Target="http://wiki.hl7.de/index.php/HL7v2-Profile_Aenderung_Patient" TargetMode="External"/><Relationship Id="rId103" Type="http://schemas.openxmlformats.org/officeDocument/2006/relationships/hyperlink" Target="http://wiki.hl7.de/index.php/V25dt:SI" TargetMode="External"/><Relationship Id="rId108" Type="http://schemas.openxmlformats.org/officeDocument/2006/relationships/hyperlink" Target="http://wiki.hl7.de/index.php/V25dt:XON" TargetMode="External"/><Relationship Id="rId124" Type="http://schemas.openxmlformats.org/officeDocument/2006/relationships/fontTable" Target="fontTable.xml"/><Relationship Id="rId54" Type="http://schemas.openxmlformats.org/officeDocument/2006/relationships/hyperlink" Target="http://wiki.hl7.de/index.php/HL7v2-Profile_Verlegung" TargetMode="External"/><Relationship Id="rId70" Type="http://schemas.openxmlformats.org/officeDocument/2006/relationships/hyperlink" Target="http://wiki.hl7.de/index.php/Segment_ERR" TargetMode="External"/><Relationship Id="rId75" Type="http://schemas.openxmlformats.org/officeDocument/2006/relationships/hyperlink" Target="http://wiki.hl7.de/index.php/Segment_MSH" TargetMode="External"/><Relationship Id="rId91" Type="http://schemas.openxmlformats.org/officeDocument/2006/relationships/hyperlink" Target="http://wiki.hl7.de/index.php/Segment_ZGK" TargetMode="External"/><Relationship Id="rId96" Type="http://schemas.openxmlformats.org/officeDocument/2006/relationships/hyperlink" Target="http://wiki.hl7.de/index.php/V25dt:D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iki.siframework.org/Data+Segmentation+for+Privacy+Use+Cases" TargetMode="External"/><Relationship Id="rId28" Type="http://schemas.openxmlformats.org/officeDocument/2006/relationships/hyperlink" Target="http://hl7.org/implement/standards/fhir/v3/vs/RefrainPolicy/index.html" TargetMode="External"/><Relationship Id="rId49" Type="http://schemas.openxmlformats.org/officeDocument/2006/relationships/hyperlink" Target="http://wiki.hl7.de/index.php/HL7v2-Profile_Dokumente" TargetMode="External"/><Relationship Id="rId114" Type="http://schemas.openxmlformats.org/officeDocument/2006/relationships/hyperlink" Target="http://wiki.hl7.de/index.php/Tabelle_4905%20(Rechtskreis)" TargetMode="External"/><Relationship Id="rId119" Type="http://schemas.openxmlformats.org/officeDocument/2006/relationships/hyperlink" Target="http://ihe.net/Technical_Frameworks/" TargetMode="External"/><Relationship Id="rId44" Type="http://schemas.openxmlformats.org/officeDocument/2006/relationships/image" Target="media/image3.png"/><Relationship Id="rId60" Type="http://schemas.openxmlformats.org/officeDocument/2006/relationships/hyperlink" Target="http://wiki.hl7.de/index.php/HL7v2-Profile_Abwesenheiten_Einrichtung" TargetMode="External"/><Relationship Id="rId65" Type="http://schemas.openxmlformats.org/officeDocument/2006/relationships/hyperlink" Target="http://wiki.hl7.de/index.php/HL7v2-Profile_Aenderung_Person" TargetMode="External"/><Relationship Id="rId81" Type="http://schemas.openxmlformats.org/officeDocument/2006/relationships/hyperlink" Target="http://wiki.hl7.de/index.php/Segment_OBX" TargetMode="External"/><Relationship Id="rId86" Type="http://schemas.openxmlformats.org/officeDocument/2006/relationships/hyperlink" Target="http://wiki.hl7.de/index.php/Segment_PV2" TargetMode="External"/><Relationship Id="rId13" Type="http://schemas.openxmlformats.org/officeDocument/2006/relationships/hyperlink" Target="http://ihe.net/Patent_Disclosure_Process/" TargetMode="External"/><Relationship Id="rId18" Type="http://schemas.openxmlformats.org/officeDocument/2006/relationships/hyperlink" Target="http://www.ihe.net/ITI_Public_Comments/" TargetMode="External"/><Relationship Id="rId39" Type="http://schemas.openxmlformats.org/officeDocument/2006/relationships/image" Target="media/image2.png"/><Relationship Id="rId109" Type="http://schemas.openxmlformats.org/officeDocument/2006/relationships/hyperlink" Target="http://wiki.hl7.de/index.php/V25dt:XPN" TargetMode="External"/><Relationship Id="rId34" Type="http://schemas.openxmlformats.org/officeDocument/2006/relationships/hyperlink" Target="http://www.sesam-vitale.fr/" TargetMode="External"/><Relationship Id="rId50" Type="http://schemas.openxmlformats.org/officeDocument/2006/relationships/hyperlink" Target="http://wiki.hl7.de/index.php/HL7v2-Profile_Rahmen" TargetMode="External"/><Relationship Id="rId55" Type="http://schemas.openxmlformats.org/officeDocument/2006/relationships/hyperlink" Target="http://wiki.hl7.de/index.php/HL7v2-Profile_Entlassung" TargetMode="External"/><Relationship Id="rId76" Type="http://schemas.openxmlformats.org/officeDocument/2006/relationships/hyperlink" Target="http://wiki.hl7.de/index.php/Segment_IN1" TargetMode="External"/><Relationship Id="rId97" Type="http://schemas.openxmlformats.org/officeDocument/2006/relationships/hyperlink" Target="http://wiki.hl7.de/index.php/V25dt:ED" TargetMode="External"/><Relationship Id="rId104" Type="http://schemas.openxmlformats.org/officeDocument/2006/relationships/hyperlink" Target="http://wiki.hl7.de/index.php/V25dt:ST" TargetMode="External"/><Relationship Id="rId120" Type="http://schemas.openxmlformats.org/officeDocument/2006/relationships/header" Target="header1.xml"/><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iki.hl7.de/index.php/Segment_EVN" TargetMode="External"/><Relationship Id="rId92" Type="http://schemas.openxmlformats.org/officeDocument/2006/relationships/hyperlink" Target="http://wiki.hl7.de/index.php/V25dt:CE" TargetMode="External"/><Relationship Id="rId2" Type="http://schemas.openxmlformats.org/officeDocument/2006/relationships/numbering" Target="numbering.xml"/><Relationship Id="rId29" Type="http://schemas.openxmlformats.org/officeDocument/2006/relationships/hyperlink" Target="http://vosdroits.service-public.fr/N151.xhtml" TargetMode="External"/><Relationship Id="rId24" Type="http://schemas.openxmlformats.org/officeDocument/2006/relationships/hyperlink" Target="http://wiki.siframework.org/Data+Segmentation+for+Privacy+RI+and+Pilots+Sub-Workgroup" TargetMode="External"/><Relationship Id="rId40" Type="http://schemas.openxmlformats.org/officeDocument/2006/relationships/hyperlink" Target="http://www.ihe.net/ITI_Public_Comments" TargetMode="External"/><Relationship Id="rId45" Type="http://schemas.openxmlformats.org/officeDocument/2006/relationships/image" Target="media/image4.emf"/><Relationship Id="rId66" Type="http://schemas.openxmlformats.org/officeDocument/2006/relationships/hyperlink" Target="http://wiki.hl7.de/index.php/HL7v2-Profile_Verkn&#252;pfung" TargetMode="External"/><Relationship Id="rId87" Type="http://schemas.openxmlformats.org/officeDocument/2006/relationships/hyperlink" Target="http://wiki.hl7.de/index.php/Segment_ROL" TargetMode="External"/><Relationship Id="rId110" Type="http://schemas.openxmlformats.org/officeDocument/2006/relationships/hyperlink" Target="http://wiki.hl7.de/index.php/V25dt:XTN" TargetMode="External"/><Relationship Id="rId115" Type="http://schemas.openxmlformats.org/officeDocument/2006/relationships/hyperlink" Target="http://wiki.hl7.de/index.php/Tabelle_4906%20(station&#228;re_Leistungen)" TargetMode="External"/><Relationship Id="rId61" Type="http://schemas.openxmlformats.org/officeDocument/2006/relationships/hyperlink" Target="http://wiki.hl7.de/index.php/HL7v2-Profile_Aufnahme_Storno" TargetMode="External"/><Relationship Id="rId82" Type="http://schemas.openxmlformats.org/officeDocument/2006/relationships/hyperlink" Target="http://wiki.hl7.de/index.php/Segment_OBX_(Codes)" TargetMode="External"/><Relationship Id="rId19" Type="http://schemas.openxmlformats.org/officeDocument/2006/relationships/hyperlink" Target="http://wiki.siframework.org/file/view/Data%20Segmentation%20Implementation%20Guidance_consensus_Exchange%20v1.0.pdf/420175646/Data%20Segmentation%20Implementation%20Guidance_consensus_Exchange%20v1.0.pdf" TargetMode="External"/><Relationship Id="rId14" Type="http://schemas.openxmlformats.org/officeDocument/2006/relationships/hyperlink" Target="mailto:secretary@ihe.net" TargetMode="External"/><Relationship Id="rId30" Type="http://schemas.openxmlformats.org/officeDocument/2006/relationships/hyperlink" Target="http://www.parhtage.sante.fr/re7/doc.nsf/VDoc/E7A685B20FF9E7A4C12576A3005BD49F/$FILE/NOM2009.pdf" TargetMode="External"/><Relationship Id="rId35" Type="http://schemas.openxmlformats.org/officeDocument/2006/relationships/hyperlink" Target="http://www.sesam-vitale.fr/" TargetMode="External"/><Relationship Id="rId56" Type="http://schemas.openxmlformats.org/officeDocument/2006/relationships/hyperlink" Target="http://wiki.hl7.de/index.php/HL7v2-Profile_Besuchsmeldung" TargetMode="External"/><Relationship Id="rId77" Type="http://schemas.openxmlformats.org/officeDocument/2006/relationships/hyperlink" Target="http://wiki.hl7.de/index.php/Segment_IN2" TargetMode="External"/><Relationship Id="rId100" Type="http://schemas.openxmlformats.org/officeDocument/2006/relationships/hyperlink" Target="http://wiki.hl7.de/index.php/V25dt:HD" TargetMode="External"/><Relationship Id="rId105" Type="http://schemas.openxmlformats.org/officeDocument/2006/relationships/hyperlink" Target="http://wiki.hl7.de/index.php/V25dt:TS" TargetMode="External"/><Relationship Id="rId8" Type="http://schemas.openxmlformats.org/officeDocument/2006/relationships/image" Target="media/image1.jpeg"/><Relationship Id="rId51" Type="http://schemas.openxmlformats.org/officeDocument/2006/relationships/hyperlink" Target="http://wiki.hl7.de/index.php/HL7v2-Profile_gemeinsame_Elemente" TargetMode="External"/><Relationship Id="rId72" Type="http://schemas.openxmlformats.org/officeDocument/2006/relationships/hyperlink" Target="http://wiki.hl7.de/index.php/Segment_FT1" TargetMode="External"/><Relationship Id="rId93" Type="http://schemas.openxmlformats.org/officeDocument/2006/relationships/hyperlink" Target="http://wiki.hl7.de/index.php/V25dt:CNE" TargetMode="External"/><Relationship Id="rId98" Type="http://schemas.openxmlformats.org/officeDocument/2006/relationships/hyperlink" Target="http://wiki.hl7.de/index.php/V25dt:EI" TargetMode="External"/><Relationship Id="rId121"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http://hl7.org/implement/standards/fhir/v3/Confidentiality/index.html" TargetMode="External"/><Relationship Id="rId46" Type="http://schemas.openxmlformats.org/officeDocument/2006/relationships/oleObject" Target="embeddings/oleObject1.bin"/><Relationship Id="rId67" Type="http://schemas.openxmlformats.org/officeDocument/2006/relationships/hyperlink" Target="http://wiki.hl7.de/index.php/HL7v2-Profile_Aenderung_Patienten-ID" TargetMode="External"/><Relationship Id="rId116" Type="http://schemas.openxmlformats.org/officeDocument/2006/relationships/hyperlink" Target="http://wiki.hl7.de/index.php/Tabelle_4907%20(Kennzeichnung_besondere_Personengruppen)" TargetMode="External"/><Relationship Id="rId20" Type="http://schemas.openxmlformats.org/officeDocument/2006/relationships/hyperlink" Target="http://wiki.siframework.org/Data+Segmentation+for+Privacy+RI+and+Pilots+Sub-Workgroup" TargetMode="External"/><Relationship Id="rId41" Type="http://schemas.openxmlformats.org/officeDocument/2006/relationships/hyperlink" Target="mailto:ihe-d-pam-abgleich@googlegroups.com" TargetMode="External"/><Relationship Id="rId62" Type="http://schemas.openxmlformats.org/officeDocument/2006/relationships/hyperlink" Target="http://wiki.hl7.de/index.php/HL7v2-Profile_Verlegung_Storno" TargetMode="External"/><Relationship Id="rId83" Type="http://schemas.openxmlformats.org/officeDocument/2006/relationships/hyperlink" Target="http://wiki.hl7.de/index.php/Segment_PID" TargetMode="External"/><Relationship Id="rId88" Type="http://schemas.openxmlformats.org/officeDocument/2006/relationships/hyperlink" Target="http://wiki.hl7.de/index.php/Segment_SFT" TargetMode="External"/><Relationship Id="rId111" Type="http://schemas.openxmlformats.org/officeDocument/2006/relationships/hyperlink" Target="http://wiki.hl7.de/index.php/Tabelle_4902%20(Kartentyp)" TargetMode="External"/><Relationship Id="rId15" Type="http://schemas.openxmlformats.org/officeDocument/2006/relationships/hyperlink" Target="http://ihe.net/Governance/" TargetMode="External"/><Relationship Id="rId36" Type="http://schemas.openxmlformats.org/officeDocument/2006/relationships/hyperlink" Target="http://www.sesam-vitale.fr/" TargetMode="External"/><Relationship Id="rId57" Type="http://schemas.openxmlformats.org/officeDocument/2006/relationships/hyperlink" Target="http://wiki.hl7.de/index.php/HL7v2-Profile_Voraufnahme" TargetMode="External"/><Relationship Id="rId106" Type="http://schemas.openxmlformats.org/officeDocument/2006/relationships/hyperlink" Target="http://wiki.hl7.de/index.php/V25dt:XAD" TargetMode="External"/><Relationship Id="rId10" Type="http://schemas.openxmlformats.org/officeDocument/2006/relationships/hyperlink" Target="http://www.ihe.net" TargetMode="External"/><Relationship Id="rId31" Type="http://schemas.openxmlformats.org/officeDocument/2006/relationships/hyperlink" Target="http://www.atih.sante.fr/index.php?id=0002F0006EFF" TargetMode="External"/><Relationship Id="rId52" Type="http://schemas.openxmlformats.org/officeDocument/2006/relationships/hyperlink" Target="http://wiki.hl7.de/index.php/Korrekturen_von_Identifikatoren" TargetMode="External"/><Relationship Id="rId73" Type="http://schemas.openxmlformats.org/officeDocument/2006/relationships/hyperlink" Target="http://wiki.hl7.de/index.php/Segment_MRG" TargetMode="External"/><Relationship Id="rId78" Type="http://schemas.openxmlformats.org/officeDocument/2006/relationships/hyperlink" Target="http://wiki.hl7.de/index.php/Segment_IN3" TargetMode="External"/><Relationship Id="rId94" Type="http://schemas.openxmlformats.org/officeDocument/2006/relationships/hyperlink" Target="http://wiki.hl7.de/index.php/V25dt:CWE" TargetMode="External"/><Relationship Id="rId99" Type="http://schemas.openxmlformats.org/officeDocument/2006/relationships/hyperlink" Target="http://wiki.hl7.de/index.php/V25dt:XPN" TargetMode="External"/><Relationship Id="rId101" Type="http://schemas.openxmlformats.org/officeDocument/2006/relationships/hyperlink" Target="http://wiki.hl7.de/index.php/V25dt:PPN" TargetMode="External"/><Relationship Id="rId12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91023-7CF1-458C-960E-D8420CC29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183</TotalTime>
  <Pages>54</Pages>
  <Words>21625</Words>
  <Characters>123266</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IHE_ITI_TF_Rev15.0_Vol4_FT_2018-07-xx</vt:lpstr>
    </vt:vector>
  </TitlesOfParts>
  <Company>IHE</Company>
  <LinksUpToDate>false</LinksUpToDate>
  <CharactersWithSpaces>144602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IHE_ITI_TF_Rev16-0_Vol4_FT_2019-07-12</dc:title>
  <dc:subject>IHE ITI Technical Famework Volume 4 (ITI TF-4)</dc:subject>
  <dc:creator>IHE ITI Technical Committee</dc:creator>
  <cp:keywords>IHE ITI Technical Framework</cp:keywords>
  <cp:lastModifiedBy>Mary Jungers</cp:lastModifiedBy>
  <cp:revision>11</cp:revision>
  <cp:lastPrinted>2003-01-30T21:48:00Z</cp:lastPrinted>
  <dcterms:created xsi:type="dcterms:W3CDTF">2018-05-30T14:58:00Z</dcterms:created>
  <dcterms:modified xsi:type="dcterms:W3CDTF">2019-07-12T04:49:00Z</dcterms:modified>
  <cp:category>IHE Technical Framework</cp:category>
</cp:coreProperties>
</file>